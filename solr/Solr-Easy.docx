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9DF" w:rsidRDefault="00C709DF" w:rsidP="00167D24">
      <w:pPr>
        <w:pStyle w:val="a4"/>
      </w:pPr>
      <w:r>
        <w:t>Solr</w:t>
      </w:r>
      <w:r w:rsidR="002128CE">
        <w:rPr>
          <w:rFonts w:hint="eastAsia"/>
        </w:rPr>
        <w:t>调研</w:t>
      </w:r>
      <w:r>
        <w:rPr>
          <w:rFonts w:hint="eastAsia"/>
        </w:rPr>
        <w:t>总结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3685"/>
        <w:gridCol w:w="3010"/>
      </w:tblGrid>
      <w:tr w:rsidR="002128CE" w:rsidTr="002128CE">
        <w:tc>
          <w:tcPr>
            <w:tcW w:w="1101" w:type="dxa"/>
            <w:tcBorders>
              <w:top w:val="single" w:sz="4" w:space="0" w:color="auto"/>
              <w:left w:val="single" w:sz="4" w:space="0" w:color="auto"/>
              <w:bottom w:val="single" w:sz="4" w:space="0" w:color="auto"/>
              <w:right w:val="single" w:sz="4" w:space="0" w:color="auto"/>
            </w:tcBorders>
            <w:hideMark/>
          </w:tcPr>
          <w:p w:rsidR="002128CE" w:rsidRDefault="002128CE" w:rsidP="00167D24">
            <w:pPr>
              <w:widowControl/>
              <w:jc w:val="left"/>
              <w:rPr>
                <w:rFonts w:ascii="Calibri" w:hAnsi="Calibri"/>
                <w:szCs w:val="22"/>
              </w:rPr>
            </w:pPr>
            <w:r>
              <w:rPr>
                <w:rFonts w:ascii="Arial" w:hAnsi="Arial" w:cs="Arial" w:hint="eastAsia"/>
                <w:szCs w:val="21"/>
              </w:rPr>
              <w:t>开发类型</w:t>
            </w:r>
          </w:p>
        </w:tc>
        <w:tc>
          <w:tcPr>
            <w:tcW w:w="6695" w:type="dxa"/>
            <w:gridSpan w:val="2"/>
            <w:tcBorders>
              <w:top w:val="single" w:sz="4" w:space="0" w:color="auto"/>
              <w:left w:val="single" w:sz="4" w:space="0" w:color="auto"/>
              <w:bottom w:val="single" w:sz="4" w:space="0" w:color="auto"/>
              <w:right w:val="single" w:sz="4" w:space="0" w:color="auto"/>
            </w:tcBorders>
            <w:hideMark/>
          </w:tcPr>
          <w:p w:rsidR="002128CE" w:rsidRDefault="002128CE" w:rsidP="00167D24">
            <w:pPr>
              <w:widowControl/>
              <w:jc w:val="left"/>
              <w:rPr>
                <w:rFonts w:ascii="Calibri" w:hAnsi="Calibri"/>
                <w:szCs w:val="22"/>
              </w:rPr>
            </w:pPr>
            <w:r>
              <w:rPr>
                <w:rFonts w:ascii="Arial" w:hAnsi="Arial" w:cs="Arial" w:hint="eastAsia"/>
                <w:szCs w:val="21"/>
              </w:rPr>
              <w:t>全文检索相关开发</w:t>
            </w:r>
          </w:p>
        </w:tc>
      </w:tr>
      <w:tr w:rsidR="008B24AE" w:rsidTr="002128CE">
        <w:tc>
          <w:tcPr>
            <w:tcW w:w="1101" w:type="dxa"/>
            <w:tcBorders>
              <w:top w:val="single" w:sz="4" w:space="0" w:color="auto"/>
              <w:left w:val="single" w:sz="4" w:space="0" w:color="auto"/>
              <w:bottom w:val="single" w:sz="4" w:space="0" w:color="auto"/>
              <w:right w:val="single" w:sz="4" w:space="0" w:color="auto"/>
            </w:tcBorders>
          </w:tcPr>
          <w:p w:rsidR="008B24AE" w:rsidRDefault="008B24AE" w:rsidP="00167D24">
            <w:pPr>
              <w:widowControl/>
              <w:jc w:val="left"/>
              <w:rPr>
                <w:rFonts w:ascii="Arial" w:hAnsi="Arial" w:cs="Arial"/>
                <w:szCs w:val="21"/>
              </w:rPr>
            </w:pPr>
            <w:r>
              <w:rPr>
                <w:rFonts w:ascii="Arial" w:hAnsi="Arial" w:cs="Arial"/>
                <w:szCs w:val="21"/>
              </w:rPr>
              <w:t>S</w:t>
            </w:r>
            <w:r>
              <w:rPr>
                <w:rFonts w:ascii="Arial" w:hAnsi="Arial" w:cs="Arial" w:hint="eastAsia"/>
                <w:szCs w:val="21"/>
              </w:rPr>
              <w:t>olr</w:t>
            </w:r>
            <w:r>
              <w:rPr>
                <w:rFonts w:ascii="Arial" w:hAnsi="Arial" w:cs="Arial" w:hint="eastAsia"/>
                <w:szCs w:val="21"/>
              </w:rPr>
              <w:t>版本</w:t>
            </w:r>
          </w:p>
        </w:tc>
        <w:tc>
          <w:tcPr>
            <w:tcW w:w="6695" w:type="dxa"/>
            <w:gridSpan w:val="2"/>
            <w:tcBorders>
              <w:top w:val="single" w:sz="4" w:space="0" w:color="auto"/>
              <w:left w:val="single" w:sz="4" w:space="0" w:color="auto"/>
              <w:bottom w:val="single" w:sz="4" w:space="0" w:color="auto"/>
              <w:right w:val="single" w:sz="4" w:space="0" w:color="auto"/>
            </w:tcBorders>
          </w:tcPr>
          <w:p w:rsidR="008B24AE" w:rsidRDefault="008B24AE" w:rsidP="00167D24">
            <w:pPr>
              <w:widowControl/>
              <w:jc w:val="left"/>
              <w:rPr>
                <w:rFonts w:ascii="Arial" w:hAnsi="Arial" w:cs="Arial"/>
                <w:szCs w:val="21"/>
              </w:rPr>
            </w:pPr>
            <w:r>
              <w:rPr>
                <w:rFonts w:ascii="Arial" w:hAnsi="Arial" w:cs="Arial" w:hint="eastAsia"/>
                <w:szCs w:val="21"/>
              </w:rPr>
              <w:t>4.2</w:t>
            </w:r>
          </w:p>
        </w:tc>
      </w:tr>
      <w:tr w:rsidR="002128CE" w:rsidTr="002128CE">
        <w:tc>
          <w:tcPr>
            <w:tcW w:w="1101" w:type="dxa"/>
            <w:tcBorders>
              <w:top w:val="single" w:sz="4" w:space="0" w:color="auto"/>
              <w:left w:val="single" w:sz="4" w:space="0" w:color="auto"/>
              <w:bottom w:val="single" w:sz="4" w:space="0" w:color="auto"/>
              <w:right w:val="single" w:sz="4" w:space="0" w:color="auto"/>
            </w:tcBorders>
            <w:hideMark/>
          </w:tcPr>
          <w:p w:rsidR="002128CE" w:rsidRDefault="002128CE" w:rsidP="00167D24">
            <w:pPr>
              <w:widowControl/>
              <w:jc w:val="left"/>
              <w:rPr>
                <w:rFonts w:ascii="Calibri" w:hAnsi="Calibri"/>
                <w:szCs w:val="22"/>
              </w:rPr>
            </w:pPr>
            <w:r>
              <w:rPr>
                <w:rFonts w:ascii="Arial" w:hAnsi="Arial" w:cs="Arial" w:hint="eastAsia"/>
                <w:szCs w:val="21"/>
              </w:rPr>
              <w:t>文件内容</w:t>
            </w:r>
          </w:p>
        </w:tc>
        <w:tc>
          <w:tcPr>
            <w:tcW w:w="6695" w:type="dxa"/>
            <w:gridSpan w:val="2"/>
            <w:tcBorders>
              <w:top w:val="single" w:sz="4" w:space="0" w:color="auto"/>
              <w:left w:val="single" w:sz="4" w:space="0" w:color="auto"/>
              <w:bottom w:val="single" w:sz="4" w:space="0" w:color="auto"/>
              <w:right w:val="single" w:sz="4" w:space="0" w:color="auto"/>
            </w:tcBorders>
            <w:hideMark/>
          </w:tcPr>
          <w:p w:rsidR="002128CE" w:rsidRPr="00F50B65" w:rsidRDefault="002128CE" w:rsidP="00907129">
            <w:pPr>
              <w:pStyle w:val="aa"/>
              <w:tabs>
                <w:tab w:val="left" w:pos="4320"/>
              </w:tabs>
              <w:spacing w:after="0" w:line="276" w:lineRule="auto"/>
              <w:ind w:left="0" w:firstLineChars="100" w:firstLine="210"/>
              <w:rPr>
                <w:rFonts w:ascii="Calibri" w:hAnsi="Calibri"/>
                <w:kern w:val="2"/>
                <w:sz w:val="21"/>
                <w:szCs w:val="21"/>
              </w:rPr>
            </w:pPr>
            <w:r w:rsidRPr="00F50B65">
              <w:rPr>
                <w:rFonts w:ascii="CourierStd" w:hAnsi="CourierStd" w:cs="CourierStd" w:hint="eastAsia"/>
                <w:sz w:val="21"/>
                <w:szCs w:val="21"/>
              </w:rPr>
              <w:t>本文介绍</w:t>
            </w:r>
            <w:r w:rsidRPr="00F50B65">
              <w:rPr>
                <w:rFonts w:ascii="CourierStd" w:hAnsi="CourierStd" w:cs="CourierStd"/>
                <w:sz w:val="21"/>
                <w:szCs w:val="21"/>
              </w:rPr>
              <w:t>solr</w:t>
            </w:r>
            <w:r w:rsidRPr="00F50B65">
              <w:rPr>
                <w:rFonts w:ascii="CourierStd" w:hAnsi="CourierStd" w:cs="CourierStd" w:hint="eastAsia"/>
                <w:sz w:val="21"/>
                <w:szCs w:val="21"/>
              </w:rPr>
              <w:t>的功能使用</w:t>
            </w:r>
            <w:r w:rsidR="003B6A18" w:rsidRPr="00F50B65">
              <w:rPr>
                <w:rFonts w:ascii="CourierStd" w:hAnsi="CourierStd" w:cs="CourierStd" w:hint="eastAsia"/>
                <w:sz w:val="21"/>
                <w:szCs w:val="21"/>
              </w:rPr>
              <w:t>及</w:t>
            </w:r>
            <w:r w:rsidR="00973B22" w:rsidRPr="00F50B65">
              <w:rPr>
                <w:rFonts w:ascii="CourierStd" w:hAnsi="CourierStd" w:cs="CourierStd" w:hint="eastAsia"/>
                <w:sz w:val="21"/>
                <w:szCs w:val="21"/>
              </w:rPr>
              <w:t>相关注意事项</w:t>
            </w:r>
            <w:r w:rsidR="00973B22" w:rsidRPr="00F50B65">
              <w:rPr>
                <w:rFonts w:ascii="CourierStd" w:hAnsi="CourierStd" w:cs="CourierStd" w:hint="eastAsia"/>
                <w:sz w:val="21"/>
                <w:szCs w:val="21"/>
              </w:rPr>
              <w:t>;</w:t>
            </w:r>
            <w:r w:rsidR="00973B22" w:rsidRPr="00F50B65">
              <w:rPr>
                <w:rFonts w:ascii="CourierStd" w:hAnsi="CourierStd" w:cs="CourierStd" w:hint="eastAsia"/>
                <w:sz w:val="21"/>
                <w:szCs w:val="21"/>
              </w:rPr>
              <w:t>主要包</w:t>
            </w:r>
            <w:r w:rsidR="003E7449" w:rsidRPr="00F50B65">
              <w:rPr>
                <w:rFonts w:ascii="CourierStd" w:hAnsi="CourierStd" w:cs="CourierStd" w:hint="eastAsia"/>
                <w:sz w:val="21"/>
                <w:szCs w:val="21"/>
              </w:rPr>
              <w:t>括</w:t>
            </w:r>
            <w:r w:rsidR="00973B22" w:rsidRPr="00F50B65">
              <w:rPr>
                <w:rFonts w:ascii="CourierStd" w:hAnsi="CourierStd" w:cs="CourierStd" w:hint="eastAsia"/>
                <w:sz w:val="21"/>
                <w:szCs w:val="21"/>
              </w:rPr>
              <w:t>以下内容</w:t>
            </w:r>
            <w:r w:rsidR="00973B22" w:rsidRPr="00F50B65">
              <w:rPr>
                <w:rFonts w:ascii="CourierStd" w:hAnsi="CourierStd" w:cs="CourierStd" w:hint="eastAsia"/>
                <w:sz w:val="21"/>
                <w:szCs w:val="21"/>
              </w:rPr>
              <w:t>:</w:t>
            </w:r>
            <w:r w:rsidR="00973B22" w:rsidRPr="00F50B65">
              <w:rPr>
                <w:rFonts w:ascii="CourierStd" w:hAnsi="CourierStd" w:cs="CourierStd" w:hint="eastAsia"/>
                <w:sz w:val="21"/>
                <w:szCs w:val="21"/>
              </w:rPr>
              <w:t>环境搭建及调试</w:t>
            </w:r>
            <w:r w:rsidR="00907129">
              <w:rPr>
                <w:rFonts w:ascii="CourierStd" w:hAnsi="CourierStd" w:cs="CourierStd" w:hint="eastAsia"/>
                <w:sz w:val="21"/>
                <w:szCs w:val="21"/>
              </w:rPr>
              <w:t>、</w:t>
            </w:r>
            <w:r w:rsidR="00973B22" w:rsidRPr="00F50B65">
              <w:rPr>
                <w:rFonts w:ascii="CourierStd" w:hAnsi="CourierStd" w:cs="CourierStd" w:hint="eastAsia"/>
                <w:sz w:val="21"/>
                <w:szCs w:val="21"/>
              </w:rPr>
              <w:t>两个核心配置文件介绍</w:t>
            </w:r>
            <w:r w:rsidR="00907129">
              <w:rPr>
                <w:rFonts w:ascii="CourierStd" w:hAnsi="CourierStd" w:cs="CourierStd" w:hint="eastAsia"/>
                <w:sz w:val="21"/>
                <w:szCs w:val="21"/>
              </w:rPr>
              <w:t>、中文分词器配置、</w:t>
            </w:r>
            <w:r w:rsidR="00973B22" w:rsidRPr="00F50B65">
              <w:rPr>
                <w:rFonts w:ascii="CourierStd" w:hAnsi="CourierStd" w:cs="CourierStd" w:hint="eastAsia"/>
                <w:sz w:val="21"/>
                <w:szCs w:val="21"/>
              </w:rPr>
              <w:t>维护索引</w:t>
            </w:r>
            <w:r w:rsidR="00907129">
              <w:rPr>
                <w:rFonts w:ascii="CourierStd" w:hAnsi="CourierStd" w:cs="CourierStd" w:hint="eastAsia"/>
                <w:sz w:val="21"/>
                <w:szCs w:val="21"/>
              </w:rPr>
              <w:t>、</w:t>
            </w:r>
            <w:r w:rsidR="00973B22" w:rsidRPr="00F50B65">
              <w:rPr>
                <w:rFonts w:ascii="CourierStd" w:hAnsi="CourierStd" w:cs="CourierStd" w:hint="eastAsia"/>
                <w:sz w:val="21"/>
                <w:szCs w:val="21"/>
              </w:rPr>
              <w:t>查询索引</w:t>
            </w:r>
            <w:r w:rsidR="00973B22" w:rsidRPr="00F50B65">
              <w:rPr>
                <w:rFonts w:ascii="CourierStd" w:hAnsi="CourierStd" w:cs="CourierStd" w:hint="eastAsia"/>
                <w:sz w:val="21"/>
                <w:szCs w:val="21"/>
              </w:rPr>
              <w:t>,</w:t>
            </w:r>
            <w:r w:rsidR="00973B22" w:rsidRPr="00F50B65">
              <w:rPr>
                <w:rFonts w:ascii="CourierStd" w:hAnsi="CourierStd" w:cs="CourierStd" w:hint="eastAsia"/>
                <w:sz w:val="21"/>
                <w:szCs w:val="21"/>
              </w:rPr>
              <w:t>高亮显示、拼写检查、搜索建议、分组统计、</w:t>
            </w:r>
            <w:r w:rsidR="00907129">
              <w:rPr>
                <w:rFonts w:ascii="CourierStd" w:hAnsi="CourierStd" w:cs="CourierStd" w:hint="eastAsia"/>
                <w:sz w:val="21"/>
                <w:szCs w:val="21"/>
              </w:rPr>
              <w:t>自动聚类、相似匹配、</w:t>
            </w:r>
            <w:r w:rsidR="00973B22" w:rsidRPr="00F50B65">
              <w:rPr>
                <w:rFonts w:ascii="CourierStd" w:hAnsi="CourierStd" w:cs="CourierStd" w:hint="eastAsia"/>
                <w:sz w:val="21"/>
                <w:szCs w:val="21"/>
              </w:rPr>
              <w:t>拼音检索等功能的使用方法。</w:t>
            </w:r>
          </w:p>
        </w:tc>
      </w:tr>
      <w:tr w:rsidR="00E707B5" w:rsidTr="0016352F">
        <w:tc>
          <w:tcPr>
            <w:tcW w:w="7796" w:type="dxa"/>
            <w:gridSpan w:val="3"/>
            <w:tcBorders>
              <w:top w:val="single" w:sz="4" w:space="0" w:color="auto"/>
              <w:left w:val="single" w:sz="4" w:space="0" w:color="auto"/>
              <w:bottom w:val="single" w:sz="4" w:space="0" w:color="auto"/>
              <w:right w:val="single" w:sz="4" w:space="0" w:color="auto"/>
            </w:tcBorders>
          </w:tcPr>
          <w:p w:rsidR="00E707B5" w:rsidRPr="00F50B65" w:rsidRDefault="00E707B5" w:rsidP="00907129">
            <w:pPr>
              <w:pStyle w:val="aa"/>
              <w:tabs>
                <w:tab w:val="left" w:pos="4320"/>
              </w:tabs>
              <w:spacing w:after="0" w:line="276" w:lineRule="auto"/>
              <w:ind w:left="0" w:firstLineChars="100" w:firstLine="210"/>
              <w:rPr>
                <w:rFonts w:ascii="CourierStd" w:hAnsi="CourierStd" w:cs="CourierStd" w:hint="eastAsia"/>
                <w:sz w:val="21"/>
                <w:szCs w:val="21"/>
              </w:rPr>
            </w:pPr>
            <w:r>
              <w:rPr>
                <w:rFonts w:ascii="CourierStd" w:hAnsi="CourierStd" w:cs="CourierStd" w:hint="eastAsia"/>
                <w:sz w:val="21"/>
                <w:szCs w:val="21"/>
              </w:rPr>
              <w:t>在代码文本框中如有显示不全的</w:t>
            </w:r>
            <w:r>
              <w:rPr>
                <w:rFonts w:ascii="CourierStd" w:hAnsi="CourierStd" w:cs="CourierStd" w:hint="eastAsia"/>
                <w:sz w:val="21"/>
                <w:szCs w:val="21"/>
              </w:rPr>
              <w:t>,</w:t>
            </w:r>
            <w:r>
              <w:rPr>
                <w:rFonts w:ascii="CourierStd" w:hAnsi="CourierStd" w:cs="CourierStd" w:hint="eastAsia"/>
                <w:sz w:val="21"/>
                <w:szCs w:val="21"/>
              </w:rPr>
              <w:t>请在文本框中按</w:t>
            </w:r>
            <w:r>
              <w:rPr>
                <w:rFonts w:ascii="CourierStd" w:hAnsi="CourierStd" w:cs="CourierStd" w:hint="eastAsia"/>
                <w:sz w:val="21"/>
                <w:szCs w:val="21"/>
              </w:rPr>
              <w:t>Ctrl+A</w:t>
            </w:r>
            <w:r>
              <w:rPr>
                <w:rFonts w:ascii="CourierStd" w:hAnsi="CourierStd" w:cs="CourierStd" w:hint="eastAsia"/>
                <w:sz w:val="21"/>
                <w:szCs w:val="21"/>
              </w:rPr>
              <w:t>再复制</w:t>
            </w:r>
            <w:r>
              <w:rPr>
                <w:rFonts w:ascii="CourierStd" w:hAnsi="CourierStd" w:cs="CourierStd" w:hint="eastAsia"/>
                <w:sz w:val="21"/>
                <w:szCs w:val="21"/>
              </w:rPr>
              <w:t>.</w:t>
            </w:r>
          </w:p>
        </w:tc>
      </w:tr>
      <w:tr w:rsidR="002128CE" w:rsidTr="002128CE">
        <w:tc>
          <w:tcPr>
            <w:tcW w:w="11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128CE" w:rsidRDefault="002128CE" w:rsidP="00167D24">
            <w:pPr>
              <w:widowControl/>
              <w:jc w:val="left"/>
              <w:rPr>
                <w:rFonts w:ascii="Calibri" w:hAnsi="Calibri"/>
                <w:szCs w:val="22"/>
              </w:rPr>
            </w:pPr>
            <w:r>
              <w:rPr>
                <w:rFonts w:hint="eastAsia"/>
              </w:rPr>
              <w:t>版本</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128CE" w:rsidRDefault="002128CE" w:rsidP="00167D24">
            <w:pPr>
              <w:widowControl/>
              <w:jc w:val="left"/>
              <w:rPr>
                <w:rFonts w:ascii="Calibri" w:hAnsi="Calibri"/>
                <w:szCs w:val="22"/>
              </w:rPr>
            </w:pPr>
            <w:r>
              <w:rPr>
                <w:rFonts w:hint="eastAsia"/>
              </w:rPr>
              <w:t>作者</w:t>
            </w:r>
            <w:r>
              <w:t>/</w:t>
            </w:r>
            <w:r>
              <w:rPr>
                <w:rFonts w:hint="eastAsia"/>
              </w:rPr>
              <w:t>修改人</w:t>
            </w:r>
          </w:p>
        </w:tc>
        <w:tc>
          <w:tcPr>
            <w:tcW w:w="30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128CE" w:rsidRDefault="002128CE" w:rsidP="00167D24">
            <w:pPr>
              <w:widowControl/>
              <w:jc w:val="left"/>
              <w:rPr>
                <w:rFonts w:ascii="Calibri" w:hAnsi="Calibri"/>
                <w:szCs w:val="22"/>
              </w:rPr>
            </w:pPr>
            <w:r>
              <w:rPr>
                <w:rFonts w:hint="eastAsia"/>
              </w:rPr>
              <w:t>日期</w:t>
            </w:r>
          </w:p>
        </w:tc>
      </w:tr>
      <w:tr w:rsidR="002128CE" w:rsidTr="002128CE">
        <w:tc>
          <w:tcPr>
            <w:tcW w:w="1101" w:type="dxa"/>
            <w:tcBorders>
              <w:top w:val="single" w:sz="4" w:space="0" w:color="auto"/>
              <w:left w:val="single" w:sz="4" w:space="0" w:color="auto"/>
              <w:bottom w:val="single" w:sz="4" w:space="0" w:color="auto"/>
              <w:right w:val="single" w:sz="4" w:space="0" w:color="auto"/>
            </w:tcBorders>
          </w:tcPr>
          <w:p w:rsidR="002128CE" w:rsidRDefault="002128CE" w:rsidP="00167D24">
            <w:pPr>
              <w:widowControl/>
              <w:jc w:val="left"/>
            </w:pPr>
            <w:r>
              <w:t>V1.0</w:t>
            </w:r>
          </w:p>
        </w:tc>
        <w:tc>
          <w:tcPr>
            <w:tcW w:w="3685" w:type="dxa"/>
            <w:tcBorders>
              <w:top w:val="single" w:sz="4" w:space="0" w:color="auto"/>
              <w:left w:val="single" w:sz="4" w:space="0" w:color="auto"/>
              <w:bottom w:val="single" w:sz="4" w:space="0" w:color="auto"/>
              <w:right w:val="single" w:sz="4" w:space="0" w:color="auto"/>
            </w:tcBorders>
          </w:tcPr>
          <w:p w:rsidR="002128CE" w:rsidRDefault="002128CE" w:rsidP="00167D24">
            <w:pPr>
              <w:widowControl/>
              <w:jc w:val="left"/>
            </w:pPr>
            <w:r>
              <w:rPr>
                <w:rFonts w:hint="eastAsia"/>
              </w:rPr>
              <w:t>gzk</w:t>
            </w:r>
          </w:p>
        </w:tc>
        <w:tc>
          <w:tcPr>
            <w:tcW w:w="3010" w:type="dxa"/>
            <w:tcBorders>
              <w:top w:val="single" w:sz="4" w:space="0" w:color="auto"/>
              <w:left w:val="single" w:sz="4" w:space="0" w:color="auto"/>
              <w:bottom w:val="single" w:sz="4" w:space="0" w:color="auto"/>
              <w:right w:val="single" w:sz="4" w:space="0" w:color="auto"/>
            </w:tcBorders>
          </w:tcPr>
          <w:p w:rsidR="002128CE" w:rsidRDefault="002128CE" w:rsidP="00167D24">
            <w:pPr>
              <w:widowControl/>
              <w:jc w:val="left"/>
            </w:pPr>
            <w:r>
              <w:rPr>
                <w:rFonts w:hint="eastAsia"/>
              </w:rPr>
              <w:t>2013-06-04</w:t>
            </w:r>
          </w:p>
        </w:tc>
      </w:tr>
    </w:tbl>
    <w:p w:rsidR="00C709DF" w:rsidRPr="003D09F5" w:rsidRDefault="00C709DF" w:rsidP="00167D24">
      <w:pPr>
        <w:pStyle w:val="2"/>
        <w:jc w:val="left"/>
        <w:rPr>
          <w:rFonts w:ascii="黑体" w:eastAsia="黑体" w:cs="黑体"/>
        </w:rPr>
      </w:pPr>
      <w:r>
        <w:t xml:space="preserve">1. </w:t>
      </w:r>
      <w:r w:rsidRPr="003D09F5">
        <w:t xml:space="preserve">Solr </w:t>
      </w:r>
      <w:r w:rsidRPr="003D09F5">
        <w:rPr>
          <w:rFonts w:ascii="黑体" w:eastAsia="黑体" w:cs="黑体" w:hint="eastAsia"/>
        </w:rPr>
        <w:t>是什么？</w:t>
      </w:r>
    </w:p>
    <w:p w:rsidR="009250DD" w:rsidRPr="009250DD" w:rsidRDefault="000B3A29" w:rsidP="009250DD">
      <w:pPr>
        <w:rPr>
          <w:rFonts w:ascii="CourierStd" w:hAnsi="CourierStd" w:cs="CourierStd"/>
          <w:kern w:val="0"/>
          <w:sz w:val="24"/>
        </w:rPr>
      </w:pPr>
      <w:r w:rsidRPr="00F50B65">
        <w:rPr>
          <w:rFonts w:ascii="CourierStd" w:hAnsi="CourierStd" w:cs="CourierStd"/>
          <w:kern w:val="0"/>
          <w:sz w:val="24"/>
        </w:rPr>
        <w:t>Solr</w:t>
      </w:r>
      <w:r w:rsidR="001D17BB" w:rsidRPr="00F50B65">
        <w:rPr>
          <w:rFonts w:ascii="CourierStd" w:hAnsi="CourierStd" w:cs="CourierStd" w:hint="eastAsia"/>
          <w:kern w:val="0"/>
          <w:sz w:val="24"/>
        </w:rPr>
        <w:t>它是一种开放源码的、基于</w:t>
      </w:r>
      <w:r w:rsidR="001D17BB" w:rsidRPr="00F50B65">
        <w:rPr>
          <w:rFonts w:ascii="CourierStd" w:hAnsi="CourierStd" w:cs="CourierStd"/>
          <w:kern w:val="0"/>
          <w:sz w:val="24"/>
        </w:rPr>
        <w:t xml:space="preserve"> Lucene Java </w:t>
      </w:r>
      <w:r w:rsidR="001D17BB" w:rsidRPr="00F50B65">
        <w:rPr>
          <w:rFonts w:ascii="CourierStd" w:hAnsi="CourierStd" w:cs="CourierStd" w:hint="eastAsia"/>
          <w:kern w:val="0"/>
          <w:sz w:val="24"/>
        </w:rPr>
        <w:t>的搜索服务器，易于加入到</w:t>
      </w:r>
      <w:r w:rsidR="001D17BB" w:rsidRPr="00F50B65">
        <w:rPr>
          <w:rFonts w:ascii="CourierStd" w:hAnsi="CourierStd" w:cs="CourierStd"/>
          <w:kern w:val="0"/>
          <w:sz w:val="24"/>
        </w:rPr>
        <w:t xml:space="preserve"> Web </w:t>
      </w:r>
      <w:r w:rsidR="001D17BB" w:rsidRPr="00F50B65">
        <w:rPr>
          <w:rFonts w:ascii="CourierStd" w:hAnsi="CourierStd" w:cs="CourierStd" w:hint="eastAsia"/>
          <w:kern w:val="0"/>
          <w:sz w:val="24"/>
        </w:rPr>
        <w:t>应用程序中。</w:t>
      </w:r>
      <w:r w:rsidR="001D17BB" w:rsidRPr="00F50B65">
        <w:rPr>
          <w:rFonts w:ascii="CourierStd" w:hAnsi="CourierStd" w:cs="CourierStd"/>
          <w:kern w:val="0"/>
          <w:sz w:val="24"/>
        </w:rPr>
        <w:t xml:space="preserve">Solr </w:t>
      </w:r>
      <w:r w:rsidR="001D17BB" w:rsidRPr="00F50B65">
        <w:rPr>
          <w:rFonts w:ascii="CourierStd" w:hAnsi="CourierStd" w:cs="CourierStd" w:hint="eastAsia"/>
          <w:kern w:val="0"/>
          <w:sz w:val="24"/>
        </w:rPr>
        <w:t>提供了层面搜索</w:t>
      </w:r>
      <w:r w:rsidR="001D17BB" w:rsidRPr="00F50B65">
        <w:rPr>
          <w:rFonts w:ascii="CourierStd" w:hAnsi="CourierStd" w:cs="CourierStd" w:hint="eastAsia"/>
          <w:kern w:val="0"/>
          <w:sz w:val="24"/>
        </w:rPr>
        <w:t>(</w:t>
      </w:r>
      <w:r w:rsidR="001D17BB" w:rsidRPr="00F50B65">
        <w:rPr>
          <w:rFonts w:ascii="CourierStd" w:hAnsi="CourierStd" w:cs="CourierStd" w:hint="eastAsia"/>
          <w:kern w:val="0"/>
          <w:sz w:val="24"/>
        </w:rPr>
        <w:t>就是统计</w:t>
      </w:r>
      <w:r w:rsidR="001D17BB" w:rsidRPr="00F50B65">
        <w:rPr>
          <w:rFonts w:ascii="CourierStd" w:hAnsi="CourierStd" w:cs="CourierStd" w:hint="eastAsia"/>
          <w:kern w:val="0"/>
          <w:sz w:val="24"/>
        </w:rPr>
        <w:t>)</w:t>
      </w:r>
      <w:r w:rsidR="001D17BB" w:rsidRPr="00F50B65">
        <w:rPr>
          <w:rFonts w:ascii="CourierStd" w:hAnsi="CourierStd" w:cs="CourierStd" w:hint="eastAsia"/>
          <w:kern w:val="0"/>
          <w:sz w:val="24"/>
        </w:rPr>
        <w:t>、命中醒目显示并且支持多种输出格式（包括</w:t>
      </w:r>
      <w:r w:rsidR="001D17BB" w:rsidRPr="00F50B65">
        <w:rPr>
          <w:rFonts w:ascii="CourierStd" w:hAnsi="CourierStd" w:cs="CourierStd"/>
          <w:kern w:val="0"/>
          <w:sz w:val="24"/>
        </w:rPr>
        <w:t xml:space="preserve">XML/XSLT </w:t>
      </w:r>
      <w:r w:rsidR="001D17BB" w:rsidRPr="00F50B65">
        <w:rPr>
          <w:rFonts w:ascii="CourierStd" w:hAnsi="CourierStd" w:cs="CourierStd" w:hint="eastAsia"/>
          <w:kern w:val="0"/>
          <w:sz w:val="24"/>
        </w:rPr>
        <w:t>和</w:t>
      </w:r>
      <w:r w:rsidR="001D17BB" w:rsidRPr="00F50B65">
        <w:rPr>
          <w:rFonts w:ascii="CourierStd" w:hAnsi="CourierStd" w:cs="CourierStd"/>
          <w:kern w:val="0"/>
          <w:sz w:val="24"/>
        </w:rPr>
        <w:t>JSON</w:t>
      </w:r>
      <w:r w:rsidR="001D17BB" w:rsidRPr="00F50B65">
        <w:rPr>
          <w:rFonts w:ascii="CourierStd" w:hAnsi="CourierStd" w:cs="CourierStd" w:hint="eastAsia"/>
          <w:kern w:val="0"/>
          <w:sz w:val="24"/>
        </w:rPr>
        <w:t>等格式）。它易于安装和配置，而且附带了一个基于</w:t>
      </w:r>
      <w:r w:rsidR="001D17BB" w:rsidRPr="00F50B65">
        <w:rPr>
          <w:rFonts w:ascii="CourierStd" w:hAnsi="CourierStd" w:cs="CourierStd"/>
          <w:kern w:val="0"/>
          <w:sz w:val="24"/>
        </w:rPr>
        <w:t xml:space="preserve">HTTP </w:t>
      </w:r>
      <w:r w:rsidR="001D17BB" w:rsidRPr="00F50B65">
        <w:rPr>
          <w:rFonts w:ascii="CourierStd" w:hAnsi="CourierStd" w:cs="CourierStd" w:hint="eastAsia"/>
          <w:kern w:val="0"/>
          <w:sz w:val="24"/>
        </w:rPr>
        <w:t>的管理界面。可以使用</w:t>
      </w:r>
      <w:r w:rsidR="001D17BB" w:rsidRPr="00F50B65">
        <w:rPr>
          <w:rFonts w:ascii="CourierStd" w:hAnsi="CourierStd" w:cs="CourierStd"/>
          <w:kern w:val="0"/>
          <w:sz w:val="24"/>
        </w:rPr>
        <w:t xml:space="preserve"> Solr </w:t>
      </w:r>
      <w:r w:rsidR="001D17BB" w:rsidRPr="00F50B65">
        <w:rPr>
          <w:rFonts w:ascii="CourierStd" w:hAnsi="CourierStd" w:cs="CourierStd" w:hint="eastAsia"/>
          <w:kern w:val="0"/>
          <w:sz w:val="24"/>
        </w:rPr>
        <w:t>的表现优异的基本搜索功能，也可以对它进行扩展从而满足企业的需要。</w:t>
      </w:r>
      <w:r w:rsidR="009250DD" w:rsidRPr="009250DD">
        <w:rPr>
          <w:rFonts w:ascii="CourierStd" w:hAnsi="CourierStd" w:cs="CourierStd"/>
          <w:kern w:val="0"/>
          <w:sz w:val="24"/>
        </w:rPr>
        <w:t>Solr</w:t>
      </w:r>
      <w:r w:rsidR="009250DD" w:rsidRPr="009250DD">
        <w:rPr>
          <w:rFonts w:ascii="CourierStd" w:hAnsi="CourierStd" w:cs="CourierStd"/>
          <w:kern w:val="0"/>
          <w:sz w:val="24"/>
        </w:rPr>
        <w:t>的特性包括：</w:t>
      </w:r>
    </w:p>
    <w:p w:rsidR="009250DD" w:rsidRPr="009250DD" w:rsidRDefault="009250DD" w:rsidP="009250DD">
      <w:pPr>
        <w:widowControl/>
        <w:numPr>
          <w:ilvl w:val="0"/>
          <w:numId w:val="24"/>
        </w:numPr>
        <w:tabs>
          <w:tab w:val="clear" w:pos="720"/>
        </w:tabs>
        <w:spacing w:before="100" w:beforeAutospacing="1" w:after="100" w:afterAutospacing="1"/>
        <w:ind w:left="426" w:hanging="426"/>
        <w:jc w:val="left"/>
        <w:rPr>
          <w:rFonts w:ascii="CourierStd" w:hAnsi="CourierStd" w:cs="CourierStd"/>
          <w:kern w:val="0"/>
          <w:sz w:val="24"/>
        </w:rPr>
      </w:pPr>
      <w:r w:rsidRPr="009250DD">
        <w:rPr>
          <w:rFonts w:ascii="CourierStd" w:hAnsi="CourierStd" w:cs="CourierStd"/>
          <w:kern w:val="0"/>
          <w:sz w:val="24"/>
        </w:rPr>
        <w:t>高级的全文搜索功能</w:t>
      </w:r>
      <w:r w:rsidRPr="009250DD">
        <w:rPr>
          <w:rFonts w:ascii="CourierStd" w:hAnsi="CourierStd" w:cs="CourierStd"/>
          <w:kern w:val="0"/>
          <w:sz w:val="24"/>
        </w:rPr>
        <w:t xml:space="preserve"> </w:t>
      </w:r>
    </w:p>
    <w:p w:rsidR="009250DD" w:rsidRPr="009250DD" w:rsidRDefault="009250DD" w:rsidP="009250DD">
      <w:pPr>
        <w:widowControl/>
        <w:numPr>
          <w:ilvl w:val="0"/>
          <w:numId w:val="24"/>
        </w:numPr>
        <w:tabs>
          <w:tab w:val="clear" w:pos="720"/>
        </w:tabs>
        <w:spacing w:before="100" w:beforeAutospacing="1" w:after="100" w:afterAutospacing="1"/>
        <w:ind w:left="426" w:hanging="426"/>
        <w:jc w:val="left"/>
        <w:rPr>
          <w:rFonts w:ascii="CourierStd" w:hAnsi="CourierStd" w:cs="CourierStd"/>
          <w:kern w:val="0"/>
          <w:sz w:val="24"/>
        </w:rPr>
      </w:pPr>
      <w:r w:rsidRPr="009250DD">
        <w:rPr>
          <w:rFonts w:ascii="CourierStd" w:hAnsi="CourierStd" w:cs="CourierStd"/>
          <w:kern w:val="0"/>
          <w:sz w:val="24"/>
        </w:rPr>
        <w:t>专为高通量的网络流量进行的优化</w:t>
      </w:r>
      <w:r w:rsidRPr="009250DD">
        <w:rPr>
          <w:rFonts w:ascii="CourierStd" w:hAnsi="CourierStd" w:cs="CourierStd"/>
          <w:kern w:val="0"/>
          <w:sz w:val="24"/>
        </w:rPr>
        <w:t xml:space="preserve"> </w:t>
      </w:r>
    </w:p>
    <w:p w:rsidR="009250DD" w:rsidRPr="009250DD" w:rsidRDefault="009250DD" w:rsidP="009250DD">
      <w:pPr>
        <w:widowControl/>
        <w:numPr>
          <w:ilvl w:val="0"/>
          <w:numId w:val="24"/>
        </w:numPr>
        <w:tabs>
          <w:tab w:val="clear" w:pos="720"/>
        </w:tabs>
        <w:spacing w:before="100" w:beforeAutospacing="1" w:after="100" w:afterAutospacing="1"/>
        <w:ind w:left="426" w:hanging="426"/>
        <w:jc w:val="left"/>
        <w:rPr>
          <w:rFonts w:ascii="CourierStd" w:hAnsi="CourierStd" w:cs="CourierStd"/>
          <w:kern w:val="0"/>
          <w:sz w:val="24"/>
        </w:rPr>
      </w:pPr>
      <w:r w:rsidRPr="009250DD">
        <w:rPr>
          <w:rFonts w:ascii="CourierStd" w:hAnsi="CourierStd" w:cs="CourierStd"/>
          <w:kern w:val="0"/>
          <w:sz w:val="24"/>
        </w:rPr>
        <w:t>基于开放接口（</w:t>
      </w:r>
      <w:r w:rsidRPr="009250DD">
        <w:rPr>
          <w:rFonts w:ascii="CourierStd" w:hAnsi="CourierStd" w:cs="CourierStd"/>
          <w:kern w:val="0"/>
          <w:sz w:val="24"/>
        </w:rPr>
        <w:t>XML</w:t>
      </w:r>
      <w:r w:rsidRPr="009250DD">
        <w:rPr>
          <w:rFonts w:ascii="CourierStd" w:hAnsi="CourierStd" w:cs="CourierStd"/>
          <w:kern w:val="0"/>
          <w:sz w:val="24"/>
        </w:rPr>
        <w:t>和</w:t>
      </w:r>
      <w:r w:rsidRPr="009250DD">
        <w:rPr>
          <w:rFonts w:ascii="CourierStd" w:hAnsi="CourierStd" w:cs="CourierStd"/>
          <w:kern w:val="0"/>
          <w:sz w:val="24"/>
        </w:rPr>
        <w:t>HTTP</w:t>
      </w:r>
      <w:r w:rsidRPr="009250DD">
        <w:rPr>
          <w:rFonts w:ascii="CourierStd" w:hAnsi="CourierStd" w:cs="CourierStd"/>
          <w:kern w:val="0"/>
          <w:sz w:val="24"/>
        </w:rPr>
        <w:t>）的标准</w:t>
      </w:r>
      <w:r w:rsidRPr="009250DD">
        <w:rPr>
          <w:rFonts w:ascii="CourierStd" w:hAnsi="CourierStd" w:cs="CourierStd"/>
          <w:kern w:val="0"/>
          <w:sz w:val="24"/>
        </w:rPr>
        <w:t xml:space="preserve"> </w:t>
      </w:r>
    </w:p>
    <w:p w:rsidR="009250DD" w:rsidRPr="009250DD" w:rsidRDefault="009250DD" w:rsidP="009250DD">
      <w:pPr>
        <w:widowControl/>
        <w:numPr>
          <w:ilvl w:val="0"/>
          <w:numId w:val="24"/>
        </w:numPr>
        <w:tabs>
          <w:tab w:val="clear" w:pos="720"/>
        </w:tabs>
        <w:spacing w:before="100" w:beforeAutospacing="1" w:after="100" w:afterAutospacing="1"/>
        <w:ind w:left="426" w:hanging="426"/>
        <w:jc w:val="left"/>
        <w:rPr>
          <w:rFonts w:ascii="CourierStd" w:hAnsi="CourierStd" w:cs="CourierStd"/>
          <w:kern w:val="0"/>
          <w:sz w:val="24"/>
        </w:rPr>
      </w:pPr>
      <w:r w:rsidRPr="009250DD">
        <w:rPr>
          <w:rFonts w:ascii="CourierStd" w:hAnsi="CourierStd" w:cs="CourierStd"/>
          <w:kern w:val="0"/>
          <w:sz w:val="24"/>
        </w:rPr>
        <w:t>综合的</w:t>
      </w:r>
      <w:r w:rsidRPr="009250DD">
        <w:rPr>
          <w:rFonts w:ascii="CourierStd" w:hAnsi="CourierStd" w:cs="CourierStd"/>
          <w:kern w:val="0"/>
          <w:sz w:val="24"/>
        </w:rPr>
        <w:t>HTML</w:t>
      </w:r>
      <w:r w:rsidRPr="009250DD">
        <w:rPr>
          <w:rFonts w:ascii="CourierStd" w:hAnsi="CourierStd" w:cs="CourierStd"/>
          <w:kern w:val="0"/>
          <w:sz w:val="24"/>
        </w:rPr>
        <w:t>管理界面</w:t>
      </w:r>
      <w:r w:rsidRPr="009250DD">
        <w:rPr>
          <w:rFonts w:ascii="CourierStd" w:hAnsi="CourierStd" w:cs="CourierStd"/>
          <w:kern w:val="0"/>
          <w:sz w:val="24"/>
        </w:rPr>
        <w:t xml:space="preserve"> </w:t>
      </w:r>
    </w:p>
    <w:p w:rsidR="009250DD" w:rsidRPr="009250DD" w:rsidRDefault="009250DD" w:rsidP="009250DD">
      <w:pPr>
        <w:widowControl/>
        <w:numPr>
          <w:ilvl w:val="0"/>
          <w:numId w:val="24"/>
        </w:numPr>
        <w:tabs>
          <w:tab w:val="clear" w:pos="720"/>
        </w:tabs>
        <w:spacing w:before="100" w:beforeAutospacing="1" w:after="100" w:afterAutospacing="1"/>
        <w:ind w:left="426" w:hanging="426"/>
        <w:jc w:val="left"/>
        <w:rPr>
          <w:rFonts w:ascii="CourierStd" w:hAnsi="CourierStd" w:cs="CourierStd"/>
          <w:kern w:val="0"/>
          <w:sz w:val="24"/>
        </w:rPr>
      </w:pPr>
      <w:r w:rsidRPr="009250DD">
        <w:rPr>
          <w:rFonts w:ascii="CourierStd" w:hAnsi="CourierStd" w:cs="CourierStd"/>
          <w:kern w:val="0"/>
          <w:sz w:val="24"/>
        </w:rPr>
        <w:t>可伸缩性－能够有效地复制到另外一个</w:t>
      </w:r>
      <w:r w:rsidRPr="009250DD">
        <w:rPr>
          <w:rFonts w:ascii="CourierStd" w:hAnsi="CourierStd" w:cs="CourierStd"/>
          <w:kern w:val="0"/>
          <w:sz w:val="24"/>
        </w:rPr>
        <w:t>Solr</w:t>
      </w:r>
      <w:r w:rsidRPr="009250DD">
        <w:rPr>
          <w:rFonts w:ascii="CourierStd" w:hAnsi="CourierStd" w:cs="CourierStd"/>
          <w:kern w:val="0"/>
          <w:sz w:val="24"/>
        </w:rPr>
        <w:t>搜索服务器</w:t>
      </w:r>
      <w:r w:rsidRPr="009250DD">
        <w:rPr>
          <w:rFonts w:ascii="CourierStd" w:hAnsi="CourierStd" w:cs="CourierStd"/>
          <w:kern w:val="0"/>
          <w:sz w:val="24"/>
        </w:rPr>
        <w:t xml:space="preserve"> </w:t>
      </w:r>
    </w:p>
    <w:p w:rsidR="009250DD" w:rsidRPr="009250DD" w:rsidRDefault="009250DD" w:rsidP="009250DD">
      <w:pPr>
        <w:widowControl/>
        <w:numPr>
          <w:ilvl w:val="0"/>
          <w:numId w:val="24"/>
        </w:numPr>
        <w:tabs>
          <w:tab w:val="clear" w:pos="720"/>
        </w:tabs>
        <w:spacing w:before="100" w:beforeAutospacing="1" w:after="100" w:afterAutospacing="1"/>
        <w:ind w:left="426" w:hanging="426"/>
        <w:jc w:val="left"/>
        <w:rPr>
          <w:rFonts w:ascii="CourierStd" w:hAnsi="CourierStd" w:cs="CourierStd"/>
          <w:kern w:val="0"/>
          <w:sz w:val="24"/>
        </w:rPr>
      </w:pPr>
      <w:r w:rsidRPr="009250DD">
        <w:rPr>
          <w:rFonts w:ascii="CourierStd" w:hAnsi="CourierStd" w:cs="CourierStd"/>
          <w:kern w:val="0"/>
          <w:sz w:val="24"/>
        </w:rPr>
        <w:t>使用</w:t>
      </w:r>
      <w:r w:rsidRPr="009250DD">
        <w:rPr>
          <w:rFonts w:ascii="CourierStd" w:hAnsi="CourierStd" w:cs="CourierStd"/>
          <w:kern w:val="0"/>
          <w:sz w:val="24"/>
        </w:rPr>
        <w:t>XML</w:t>
      </w:r>
      <w:r w:rsidRPr="009250DD">
        <w:rPr>
          <w:rFonts w:ascii="CourierStd" w:hAnsi="CourierStd" w:cs="CourierStd"/>
          <w:kern w:val="0"/>
          <w:sz w:val="24"/>
        </w:rPr>
        <w:t>配置达到灵活性和适配性</w:t>
      </w:r>
      <w:r w:rsidRPr="009250DD">
        <w:rPr>
          <w:rFonts w:ascii="CourierStd" w:hAnsi="CourierStd" w:cs="CourierStd"/>
          <w:kern w:val="0"/>
          <w:sz w:val="24"/>
        </w:rPr>
        <w:t xml:space="preserve"> </w:t>
      </w:r>
    </w:p>
    <w:p w:rsidR="009250DD" w:rsidRPr="009250DD" w:rsidRDefault="009250DD" w:rsidP="009250DD">
      <w:pPr>
        <w:widowControl/>
        <w:numPr>
          <w:ilvl w:val="0"/>
          <w:numId w:val="24"/>
        </w:numPr>
        <w:tabs>
          <w:tab w:val="clear" w:pos="720"/>
        </w:tabs>
        <w:spacing w:before="100" w:beforeAutospacing="1" w:after="100" w:afterAutospacing="1"/>
        <w:ind w:left="426" w:hanging="426"/>
        <w:jc w:val="left"/>
        <w:rPr>
          <w:rFonts w:ascii="CourierStd" w:hAnsi="CourierStd" w:cs="CourierStd"/>
          <w:kern w:val="0"/>
          <w:sz w:val="24"/>
        </w:rPr>
      </w:pPr>
      <w:r w:rsidRPr="009250DD">
        <w:rPr>
          <w:rFonts w:ascii="CourierStd" w:hAnsi="CourierStd" w:cs="CourierStd"/>
          <w:kern w:val="0"/>
          <w:sz w:val="24"/>
        </w:rPr>
        <w:t>可扩展的插件体系</w:t>
      </w:r>
    </w:p>
    <w:p w:rsidR="00C709DF" w:rsidRPr="003D09F5" w:rsidRDefault="00C709DF" w:rsidP="00167D24">
      <w:pPr>
        <w:pStyle w:val="2"/>
        <w:jc w:val="left"/>
        <w:rPr>
          <w:rFonts w:ascii="黑体" w:eastAsia="黑体" w:cs="黑体"/>
        </w:rPr>
      </w:pPr>
      <w:r>
        <w:t>2.</w:t>
      </w:r>
      <w:r w:rsidRPr="003D09F5">
        <w:t xml:space="preserve"> Lucene </w:t>
      </w:r>
      <w:r w:rsidRPr="003D09F5">
        <w:rPr>
          <w:rFonts w:ascii="黑体" w:eastAsia="黑体" w:cs="黑体" w:hint="eastAsia"/>
        </w:rPr>
        <w:t>是什么？</w:t>
      </w:r>
    </w:p>
    <w:p w:rsidR="00C709DF" w:rsidRPr="00F50B65" w:rsidRDefault="00C709DF" w:rsidP="00167D24">
      <w:pPr>
        <w:spacing w:line="360" w:lineRule="auto"/>
        <w:ind w:firstLine="420"/>
        <w:jc w:val="left"/>
        <w:rPr>
          <w:rFonts w:ascii="CourierStd" w:hAnsi="CourierStd" w:cs="CourierStd"/>
          <w:kern w:val="0"/>
          <w:sz w:val="24"/>
        </w:rPr>
      </w:pPr>
      <w:r w:rsidRPr="00F50B65">
        <w:rPr>
          <w:rFonts w:ascii="CourierStd" w:hAnsi="CourierStd" w:cs="CourierStd"/>
          <w:kern w:val="0"/>
          <w:sz w:val="24"/>
        </w:rPr>
        <w:t>Lucene</w:t>
      </w:r>
      <w:r w:rsidRPr="00F50B65">
        <w:rPr>
          <w:rFonts w:ascii="CourierStd" w:hAnsi="CourierStd" w:cs="CourierStd" w:hint="eastAsia"/>
          <w:kern w:val="0"/>
          <w:sz w:val="24"/>
        </w:rPr>
        <w:t>是一个基于</w:t>
      </w:r>
      <w:r w:rsidRPr="00F50B65">
        <w:rPr>
          <w:rFonts w:ascii="CourierStd" w:hAnsi="CourierStd" w:cs="CourierStd"/>
          <w:kern w:val="0"/>
          <w:sz w:val="24"/>
        </w:rPr>
        <w:t>Java</w:t>
      </w:r>
      <w:r w:rsidRPr="00F50B65">
        <w:rPr>
          <w:rFonts w:ascii="CourierStd" w:hAnsi="CourierStd" w:cs="CourierStd" w:hint="eastAsia"/>
          <w:kern w:val="0"/>
          <w:sz w:val="24"/>
        </w:rPr>
        <w:t>的全文信息检索工具包，它不是一个完整的搜索应用程序，而是为你的应用程序提供索引和搜索功能。</w:t>
      </w:r>
      <w:r w:rsidRPr="00F50B65">
        <w:rPr>
          <w:rFonts w:ascii="CourierStd" w:hAnsi="CourierStd" w:cs="CourierStd"/>
          <w:kern w:val="0"/>
          <w:sz w:val="24"/>
        </w:rPr>
        <w:t xml:space="preserve">Lucene </w:t>
      </w:r>
      <w:r w:rsidRPr="00F50B65">
        <w:rPr>
          <w:rFonts w:ascii="CourierStd" w:hAnsi="CourierStd" w:cs="CourierStd" w:hint="eastAsia"/>
          <w:kern w:val="0"/>
          <w:sz w:val="24"/>
        </w:rPr>
        <w:t>目前是</w:t>
      </w:r>
      <w:r w:rsidRPr="00F50B65">
        <w:rPr>
          <w:rFonts w:ascii="CourierStd" w:hAnsi="CourierStd" w:cs="CourierStd" w:hint="eastAsia"/>
          <w:kern w:val="0"/>
          <w:sz w:val="24"/>
        </w:rPr>
        <w:t xml:space="preserve"> </w:t>
      </w:r>
      <w:r w:rsidRPr="00F50B65">
        <w:rPr>
          <w:rFonts w:ascii="CourierStd" w:hAnsi="CourierStd" w:cs="CourierStd"/>
          <w:kern w:val="0"/>
          <w:sz w:val="24"/>
        </w:rPr>
        <w:t>Apache Jakarta</w:t>
      </w:r>
      <w:r w:rsidR="001D17BB" w:rsidRPr="00F50B65">
        <w:rPr>
          <w:rFonts w:ascii="CourierStd" w:hAnsi="CourierStd" w:cs="CourierStd" w:hint="eastAsia"/>
          <w:kern w:val="0"/>
          <w:sz w:val="24"/>
        </w:rPr>
        <w:t>(</w:t>
      </w:r>
      <w:r w:rsidR="001D17BB" w:rsidRPr="00F50B65">
        <w:rPr>
          <w:rFonts w:ascii="CourierStd" w:hAnsi="CourierStd" w:cs="CourierStd"/>
          <w:kern w:val="0"/>
          <w:sz w:val="24"/>
        </w:rPr>
        <w:t>雅加达</w:t>
      </w:r>
      <w:r w:rsidR="001D17BB" w:rsidRPr="00F50B65">
        <w:rPr>
          <w:rFonts w:ascii="CourierStd" w:hAnsi="CourierStd" w:cs="CourierStd" w:hint="eastAsia"/>
          <w:kern w:val="0"/>
          <w:sz w:val="24"/>
        </w:rPr>
        <w:t>)</w:t>
      </w:r>
      <w:r w:rsidRPr="00F50B65">
        <w:rPr>
          <w:rFonts w:ascii="CourierStd" w:hAnsi="CourierStd" w:cs="CourierStd"/>
          <w:kern w:val="0"/>
          <w:sz w:val="24"/>
        </w:rPr>
        <w:t xml:space="preserve"> </w:t>
      </w:r>
      <w:r w:rsidRPr="00F50B65">
        <w:rPr>
          <w:rFonts w:ascii="CourierStd" w:hAnsi="CourierStd" w:cs="CourierStd" w:hint="eastAsia"/>
          <w:kern w:val="0"/>
          <w:sz w:val="24"/>
        </w:rPr>
        <w:t>家族中的一个开源项目。也是目前最为流行的基于</w:t>
      </w:r>
      <w:r w:rsidRPr="00F50B65">
        <w:rPr>
          <w:rFonts w:ascii="CourierStd" w:hAnsi="CourierStd" w:cs="CourierStd"/>
          <w:kern w:val="0"/>
          <w:sz w:val="24"/>
        </w:rPr>
        <w:t>Java</w:t>
      </w:r>
      <w:r w:rsidRPr="00F50B65">
        <w:rPr>
          <w:rFonts w:ascii="CourierStd" w:hAnsi="CourierStd" w:cs="CourierStd" w:hint="eastAsia"/>
          <w:kern w:val="0"/>
          <w:sz w:val="24"/>
        </w:rPr>
        <w:t>开源全文检索工具包。目前已经有很多应用程序的搜索功能是基于</w:t>
      </w:r>
      <w:r w:rsidRPr="00F50B65">
        <w:rPr>
          <w:rFonts w:ascii="CourierStd" w:hAnsi="CourierStd" w:cs="CourierStd" w:hint="eastAsia"/>
          <w:kern w:val="0"/>
          <w:sz w:val="24"/>
        </w:rPr>
        <w:t xml:space="preserve"> </w:t>
      </w:r>
      <w:r w:rsidRPr="00F50B65">
        <w:rPr>
          <w:rFonts w:ascii="CourierStd" w:hAnsi="CourierStd" w:cs="CourierStd"/>
          <w:kern w:val="0"/>
          <w:sz w:val="24"/>
        </w:rPr>
        <w:t xml:space="preserve">Lucene </w:t>
      </w:r>
      <w:r w:rsidRPr="00F50B65">
        <w:rPr>
          <w:rFonts w:ascii="CourierStd" w:hAnsi="CourierStd" w:cs="CourierStd" w:hint="eastAsia"/>
          <w:kern w:val="0"/>
          <w:sz w:val="24"/>
        </w:rPr>
        <w:t>，比如</w:t>
      </w:r>
      <w:r w:rsidRPr="00F50B65">
        <w:rPr>
          <w:rFonts w:ascii="CourierStd" w:hAnsi="CourierStd" w:cs="CourierStd"/>
          <w:kern w:val="0"/>
          <w:sz w:val="24"/>
        </w:rPr>
        <w:t xml:space="preserve">Eclipse </w:t>
      </w:r>
      <w:r w:rsidRPr="00F50B65">
        <w:rPr>
          <w:rFonts w:ascii="CourierStd" w:hAnsi="CourierStd" w:cs="CourierStd" w:hint="eastAsia"/>
          <w:kern w:val="0"/>
          <w:sz w:val="24"/>
        </w:rPr>
        <w:t>帮助系统的搜索功能。</w:t>
      </w:r>
      <w:r w:rsidRPr="00F50B65">
        <w:rPr>
          <w:rFonts w:ascii="CourierStd" w:hAnsi="CourierStd" w:cs="CourierStd"/>
          <w:kern w:val="0"/>
          <w:sz w:val="24"/>
        </w:rPr>
        <w:t>Lucene</w:t>
      </w:r>
      <w:r w:rsidRPr="00F50B65">
        <w:rPr>
          <w:rFonts w:ascii="CourierStd" w:hAnsi="CourierStd" w:cs="CourierStd" w:hint="eastAsia"/>
          <w:kern w:val="0"/>
          <w:sz w:val="24"/>
        </w:rPr>
        <w:t>能够为文本类型的数据建立索引，所以你只要把你要索引的数据格式转化的文本格式，</w:t>
      </w:r>
      <w:r w:rsidRPr="00F50B65">
        <w:rPr>
          <w:rFonts w:ascii="CourierStd" w:hAnsi="CourierStd" w:cs="CourierStd"/>
          <w:kern w:val="0"/>
          <w:sz w:val="24"/>
        </w:rPr>
        <w:t xml:space="preserve">Lucene </w:t>
      </w:r>
      <w:r w:rsidRPr="00F50B65">
        <w:rPr>
          <w:rFonts w:ascii="CourierStd" w:hAnsi="CourierStd" w:cs="CourierStd" w:hint="eastAsia"/>
          <w:kern w:val="0"/>
          <w:sz w:val="24"/>
        </w:rPr>
        <w:t>就能对你的文档进行索引和搜索。</w:t>
      </w:r>
    </w:p>
    <w:p w:rsidR="00C709DF" w:rsidRDefault="00C709DF" w:rsidP="00167D24">
      <w:pPr>
        <w:pStyle w:val="2"/>
        <w:jc w:val="left"/>
        <w:rPr>
          <w:rFonts w:eastAsia="宋体"/>
        </w:rPr>
      </w:pPr>
      <w:r>
        <w:lastRenderedPageBreak/>
        <w:t xml:space="preserve">3. </w:t>
      </w:r>
      <w:r w:rsidRPr="003D09F5">
        <w:t xml:space="preserve">Solr </w:t>
      </w:r>
      <w:r w:rsidR="00CA3D45" w:rsidRPr="003D09F5">
        <w:rPr>
          <w:rFonts w:hint="eastAsia"/>
        </w:rPr>
        <w:t>vs</w:t>
      </w:r>
      <w:r w:rsidRPr="003D09F5">
        <w:t xml:space="preserve"> Lucene</w:t>
      </w:r>
    </w:p>
    <w:p w:rsidR="007220BA" w:rsidRPr="007220BA" w:rsidRDefault="00C709DF" w:rsidP="007220BA">
      <w:pPr>
        <w:spacing w:line="360" w:lineRule="auto"/>
        <w:ind w:firstLine="420"/>
        <w:jc w:val="left"/>
        <w:rPr>
          <w:rFonts w:ascii="CourierStd" w:hAnsi="CourierStd" w:cs="CourierStd"/>
          <w:kern w:val="0"/>
          <w:sz w:val="24"/>
        </w:rPr>
      </w:pPr>
      <w:r w:rsidRPr="007220BA">
        <w:rPr>
          <w:rFonts w:ascii="CourierStd" w:hAnsi="CourierStd" w:cs="CourierStd"/>
          <w:kern w:val="0"/>
          <w:sz w:val="24"/>
        </w:rPr>
        <w:t>Solr</w:t>
      </w:r>
      <w:r w:rsidRPr="007220BA">
        <w:rPr>
          <w:rFonts w:ascii="CourierStd" w:hAnsi="CourierStd" w:cs="CourierStd" w:hint="eastAsia"/>
          <w:kern w:val="0"/>
          <w:sz w:val="24"/>
        </w:rPr>
        <w:t>与</w:t>
      </w:r>
      <w:r w:rsidRPr="007220BA">
        <w:rPr>
          <w:rFonts w:ascii="CourierStd" w:hAnsi="CourierStd" w:cs="CourierStd"/>
          <w:kern w:val="0"/>
          <w:sz w:val="24"/>
        </w:rPr>
        <w:t xml:space="preserve">Lucene </w:t>
      </w:r>
      <w:r w:rsidRPr="007220BA">
        <w:rPr>
          <w:rFonts w:ascii="CourierStd" w:hAnsi="CourierStd" w:cs="CourierStd" w:hint="eastAsia"/>
          <w:kern w:val="0"/>
          <w:sz w:val="24"/>
        </w:rPr>
        <w:t>并不是竞争对立关系，恰恰相反</w:t>
      </w:r>
      <w:r w:rsidRPr="007220BA">
        <w:rPr>
          <w:rFonts w:ascii="CourierStd" w:hAnsi="CourierStd" w:cs="CourierStd"/>
          <w:kern w:val="0"/>
          <w:sz w:val="24"/>
        </w:rPr>
        <w:t xml:space="preserve">Solr </w:t>
      </w:r>
      <w:r w:rsidRPr="007220BA">
        <w:rPr>
          <w:rFonts w:ascii="CourierStd" w:hAnsi="CourierStd" w:cs="CourierStd" w:hint="eastAsia"/>
          <w:kern w:val="0"/>
          <w:sz w:val="24"/>
        </w:rPr>
        <w:t>依存于</w:t>
      </w:r>
      <w:r w:rsidRPr="007220BA">
        <w:rPr>
          <w:rFonts w:ascii="CourierStd" w:hAnsi="CourierStd" w:cs="CourierStd"/>
          <w:kern w:val="0"/>
          <w:sz w:val="24"/>
        </w:rPr>
        <w:t>Lucene</w:t>
      </w:r>
      <w:r w:rsidRPr="007220BA">
        <w:rPr>
          <w:rFonts w:ascii="CourierStd" w:hAnsi="CourierStd" w:cs="CourierStd" w:hint="eastAsia"/>
          <w:kern w:val="0"/>
          <w:sz w:val="24"/>
        </w:rPr>
        <w:t>，因为</w:t>
      </w:r>
      <w:r w:rsidRPr="007220BA">
        <w:rPr>
          <w:rFonts w:ascii="CourierStd" w:hAnsi="CourierStd" w:cs="CourierStd"/>
          <w:kern w:val="0"/>
          <w:sz w:val="24"/>
        </w:rPr>
        <w:t>Sol</w:t>
      </w:r>
      <w:r w:rsidR="006608E6" w:rsidRPr="007220BA">
        <w:rPr>
          <w:rFonts w:ascii="CourierStd" w:hAnsi="CourierStd" w:cs="CourierStd" w:hint="eastAsia"/>
          <w:kern w:val="0"/>
          <w:sz w:val="24"/>
        </w:rPr>
        <w:t>r</w:t>
      </w:r>
      <w:r w:rsidRPr="007220BA">
        <w:rPr>
          <w:rFonts w:ascii="CourierStd" w:hAnsi="CourierStd" w:cs="CourierStd" w:hint="eastAsia"/>
          <w:kern w:val="0"/>
          <w:sz w:val="24"/>
        </w:rPr>
        <w:t>底层的核心技术是使用</w:t>
      </w:r>
      <w:r w:rsidRPr="007220BA">
        <w:rPr>
          <w:rFonts w:ascii="CourierStd" w:hAnsi="CourierStd" w:cs="CourierStd"/>
          <w:kern w:val="0"/>
          <w:sz w:val="24"/>
        </w:rPr>
        <w:t xml:space="preserve">Lucene </w:t>
      </w:r>
      <w:r w:rsidRPr="007220BA">
        <w:rPr>
          <w:rFonts w:ascii="CourierStd" w:hAnsi="CourierStd" w:cs="CourierStd" w:hint="eastAsia"/>
          <w:kern w:val="0"/>
          <w:sz w:val="24"/>
        </w:rPr>
        <w:t>来实现的，</w:t>
      </w:r>
      <w:r w:rsidR="009250DD" w:rsidRPr="007220BA">
        <w:rPr>
          <w:rFonts w:ascii="CourierStd" w:hAnsi="CourierStd" w:cs="CourierStd"/>
          <w:kern w:val="0"/>
          <w:sz w:val="24"/>
        </w:rPr>
        <w:t>Solr</w:t>
      </w:r>
      <w:r w:rsidR="009250DD" w:rsidRPr="007220BA">
        <w:rPr>
          <w:rFonts w:ascii="CourierStd" w:hAnsi="CourierStd" w:cs="CourierStd"/>
          <w:kern w:val="0"/>
          <w:sz w:val="24"/>
        </w:rPr>
        <w:t>和</w:t>
      </w:r>
      <w:r w:rsidR="009250DD" w:rsidRPr="007220BA">
        <w:rPr>
          <w:rFonts w:ascii="CourierStd" w:hAnsi="CourierStd" w:cs="CourierStd"/>
          <w:kern w:val="0"/>
          <w:sz w:val="24"/>
        </w:rPr>
        <w:t>Lucene</w:t>
      </w:r>
      <w:r w:rsidR="009250DD" w:rsidRPr="007220BA">
        <w:rPr>
          <w:rFonts w:ascii="CourierStd" w:hAnsi="CourierStd" w:cs="CourierStd"/>
          <w:kern w:val="0"/>
          <w:sz w:val="24"/>
        </w:rPr>
        <w:t>的本质区别有以下三点：搜索服务器，企业级和管理。</w:t>
      </w:r>
      <w:r w:rsidR="009250DD" w:rsidRPr="007220BA">
        <w:rPr>
          <w:rFonts w:ascii="CourierStd" w:hAnsi="CourierStd" w:cs="CourierStd"/>
          <w:kern w:val="0"/>
          <w:sz w:val="24"/>
        </w:rPr>
        <w:t>Lucene</w:t>
      </w:r>
      <w:r w:rsidR="009250DD" w:rsidRPr="007220BA">
        <w:rPr>
          <w:rFonts w:ascii="CourierStd" w:hAnsi="CourierStd" w:cs="CourierStd"/>
          <w:kern w:val="0"/>
          <w:sz w:val="24"/>
        </w:rPr>
        <w:t>本质上是搜索库，不是独立的应用程序，而</w:t>
      </w:r>
      <w:r w:rsidR="009250DD" w:rsidRPr="007220BA">
        <w:rPr>
          <w:rFonts w:ascii="CourierStd" w:hAnsi="CourierStd" w:cs="CourierStd"/>
          <w:kern w:val="0"/>
          <w:sz w:val="24"/>
        </w:rPr>
        <w:t>Solr</w:t>
      </w:r>
      <w:r w:rsidR="009250DD" w:rsidRPr="007220BA">
        <w:rPr>
          <w:rFonts w:ascii="CourierStd" w:hAnsi="CourierStd" w:cs="CourierStd"/>
          <w:kern w:val="0"/>
          <w:sz w:val="24"/>
        </w:rPr>
        <w:t>是。</w:t>
      </w:r>
      <w:r w:rsidR="009250DD" w:rsidRPr="007220BA">
        <w:rPr>
          <w:rFonts w:ascii="CourierStd" w:hAnsi="CourierStd" w:cs="CourierStd"/>
          <w:kern w:val="0"/>
          <w:sz w:val="24"/>
        </w:rPr>
        <w:t>Lucene</w:t>
      </w:r>
      <w:r w:rsidR="009250DD" w:rsidRPr="007220BA">
        <w:rPr>
          <w:rFonts w:ascii="CourierStd" w:hAnsi="CourierStd" w:cs="CourierStd"/>
          <w:kern w:val="0"/>
          <w:sz w:val="24"/>
        </w:rPr>
        <w:t>专注于搜索底层的建设，而</w:t>
      </w:r>
      <w:r w:rsidR="009250DD" w:rsidRPr="007220BA">
        <w:rPr>
          <w:rFonts w:ascii="CourierStd" w:hAnsi="CourierStd" w:cs="CourierStd"/>
          <w:kern w:val="0"/>
          <w:sz w:val="24"/>
        </w:rPr>
        <w:t>Solr</w:t>
      </w:r>
      <w:r w:rsidR="009250DD" w:rsidRPr="007220BA">
        <w:rPr>
          <w:rFonts w:ascii="CourierStd" w:hAnsi="CourierStd" w:cs="CourierStd"/>
          <w:kern w:val="0"/>
          <w:sz w:val="24"/>
        </w:rPr>
        <w:t>专注于企业应用。</w:t>
      </w:r>
      <w:r w:rsidR="009250DD" w:rsidRPr="007220BA">
        <w:rPr>
          <w:rFonts w:ascii="CourierStd" w:hAnsi="CourierStd" w:cs="CourierStd"/>
          <w:kern w:val="0"/>
          <w:sz w:val="24"/>
        </w:rPr>
        <w:t>Lucene</w:t>
      </w:r>
      <w:r w:rsidR="009250DD" w:rsidRPr="007220BA">
        <w:rPr>
          <w:rFonts w:ascii="CourierStd" w:hAnsi="CourierStd" w:cs="CourierStd"/>
          <w:kern w:val="0"/>
          <w:sz w:val="24"/>
        </w:rPr>
        <w:t>不负责支撑搜索服务所必须的管理，而</w:t>
      </w:r>
      <w:r w:rsidR="009250DD" w:rsidRPr="007220BA">
        <w:rPr>
          <w:rFonts w:ascii="CourierStd" w:hAnsi="CourierStd" w:cs="CourierStd"/>
          <w:kern w:val="0"/>
          <w:sz w:val="24"/>
        </w:rPr>
        <w:t>Solr</w:t>
      </w:r>
      <w:r w:rsidR="009250DD" w:rsidRPr="007220BA">
        <w:rPr>
          <w:rFonts w:ascii="CourierStd" w:hAnsi="CourierStd" w:cs="CourierStd"/>
          <w:kern w:val="0"/>
          <w:sz w:val="24"/>
        </w:rPr>
        <w:t>负责。所以说，一句话概括</w:t>
      </w:r>
      <w:r w:rsidR="009250DD" w:rsidRPr="007220BA">
        <w:rPr>
          <w:rFonts w:ascii="CourierStd" w:hAnsi="CourierStd" w:cs="CourierStd"/>
          <w:kern w:val="0"/>
          <w:sz w:val="24"/>
        </w:rPr>
        <w:t xml:space="preserve"> Solr: Solr</w:t>
      </w:r>
      <w:r w:rsidR="009250DD" w:rsidRPr="007220BA">
        <w:rPr>
          <w:rFonts w:ascii="CourierStd" w:hAnsi="CourierStd" w:cs="CourierStd"/>
          <w:kern w:val="0"/>
          <w:sz w:val="24"/>
        </w:rPr>
        <w:t>是</w:t>
      </w:r>
      <w:r w:rsidR="009250DD" w:rsidRPr="007220BA">
        <w:rPr>
          <w:rFonts w:ascii="CourierStd" w:hAnsi="CourierStd" w:cs="CourierStd"/>
          <w:kern w:val="0"/>
          <w:sz w:val="24"/>
        </w:rPr>
        <w:t>Lucene</w:t>
      </w:r>
      <w:r w:rsidR="009250DD" w:rsidRPr="007220BA">
        <w:rPr>
          <w:rFonts w:ascii="CourierStd" w:hAnsi="CourierStd" w:cs="CourierStd"/>
          <w:kern w:val="0"/>
          <w:sz w:val="24"/>
        </w:rPr>
        <w:t>面向企业搜索应用的扩展。</w:t>
      </w:r>
    </w:p>
    <w:p w:rsidR="007220BA" w:rsidRDefault="007220BA" w:rsidP="00082068">
      <w:pPr>
        <w:spacing w:line="360" w:lineRule="auto"/>
        <w:jc w:val="left"/>
        <w:rPr>
          <w:rFonts w:ascii="CourierStd" w:hAnsi="CourierStd" w:cs="CourierStd"/>
          <w:kern w:val="0"/>
          <w:sz w:val="24"/>
        </w:rPr>
      </w:pPr>
      <w:r>
        <w:rPr>
          <w:rFonts w:ascii="CourierStd" w:hAnsi="CourierStd" w:cs="CourierStd" w:hint="eastAsia"/>
          <w:kern w:val="0"/>
          <w:sz w:val="24"/>
        </w:rPr>
        <w:t>Solr</w:t>
      </w:r>
      <w:r>
        <w:rPr>
          <w:rFonts w:ascii="CourierStd" w:hAnsi="CourierStd" w:cs="CourierStd" w:hint="eastAsia"/>
          <w:kern w:val="0"/>
          <w:sz w:val="24"/>
        </w:rPr>
        <w:t>与</w:t>
      </w:r>
      <w:r>
        <w:rPr>
          <w:rFonts w:ascii="CourierStd" w:hAnsi="CourierStd" w:cs="CourierStd" w:hint="eastAsia"/>
          <w:kern w:val="0"/>
          <w:sz w:val="24"/>
        </w:rPr>
        <w:t>Lucene</w:t>
      </w:r>
      <w:r>
        <w:rPr>
          <w:rFonts w:ascii="CourierStd" w:hAnsi="CourierStd" w:cs="CourierStd" w:hint="eastAsia"/>
          <w:kern w:val="0"/>
          <w:sz w:val="24"/>
        </w:rPr>
        <w:t>架构图</w:t>
      </w:r>
      <w:r>
        <w:rPr>
          <w:rFonts w:ascii="CourierStd" w:hAnsi="CourierStd" w:cs="CourierStd" w:hint="eastAsia"/>
          <w:kern w:val="0"/>
          <w:sz w:val="24"/>
        </w:rPr>
        <w:t>:</w:t>
      </w:r>
    </w:p>
    <w:p w:rsidR="00FD4E09" w:rsidRDefault="00FD4E09" w:rsidP="00115B87">
      <w:pPr>
        <w:spacing w:line="360" w:lineRule="auto"/>
        <w:jc w:val="left"/>
        <w:rPr>
          <w:rFonts w:ascii="CourierStd" w:hAnsi="CourierStd" w:cs="CourierStd"/>
          <w:kern w:val="0"/>
          <w:sz w:val="24"/>
        </w:rPr>
      </w:pPr>
      <w:r>
        <w:rPr>
          <w:rFonts w:ascii="CourierStd" w:hAnsi="CourierStd" w:cs="CourierStd"/>
          <w:noProof/>
          <w:kern w:val="0"/>
          <w:sz w:val="24"/>
        </w:rPr>
        <w:drawing>
          <wp:inline distT="0" distB="0" distL="0" distR="0" wp14:anchorId="57A216AC" wp14:editId="004CA60C">
            <wp:extent cx="5278120" cy="4086225"/>
            <wp:effectExtent l="0" t="0" r="0" b="0"/>
            <wp:docPr id="2067" name="图片 2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8120" cy="4086225"/>
                    </a:xfrm>
                    <a:prstGeom prst="rect">
                      <a:avLst/>
                    </a:prstGeom>
                  </pic:spPr>
                </pic:pic>
              </a:graphicData>
            </a:graphic>
          </wp:inline>
        </w:drawing>
      </w:r>
    </w:p>
    <w:p w:rsidR="009021C0" w:rsidRPr="007220BA" w:rsidRDefault="009021C0" w:rsidP="009021C0">
      <w:pPr>
        <w:spacing w:line="360" w:lineRule="auto"/>
        <w:ind w:firstLine="420"/>
        <w:jc w:val="left"/>
        <w:rPr>
          <w:sz w:val="24"/>
          <w:lang w:eastAsia="zh-Hans"/>
        </w:rPr>
      </w:pPr>
      <w:r w:rsidRPr="007220BA">
        <w:rPr>
          <w:sz w:val="24"/>
          <w:lang w:eastAsia="zh-Hans"/>
        </w:rPr>
        <w:t>Solr</w:t>
      </w:r>
      <w:r w:rsidRPr="007220BA">
        <w:rPr>
          <w:sz w:val="24"/>
          <w:lang w:eastAsia="zh-Hans"/>
        </w:rPr>
        <w:t>使用</w:t>
      </w:r>
      <w:r w:rsidRPr="007220BA">
        <w:rPr>
          <w:sz w:val="24"/>
          <w:lang w:eastAsia="zh-Hans"/>
        </w:rPr>
        <w:t>Lucene</w:t>
      </w:r>
      <w:r w:rsidRPr="007220BA">
        <w:rPr>
          <w:sz w:val="24"/>
          <w:lang w:eastAsia="zh-Hans"/>
        </w:rPr>
        <w:t>并且扩展了它！</w:t>
      </w:r>
    </w:p>
    <w:p w:rsidR="009021C0" w:rsidRPr="007220BA" w:rsidRDefault="009021C0" w:rsidP="009021C0">
      <w:pPr>
        <w:widowControl/>
        <w:numPr>
          <w:ilvl w:val="0"/>
          <w:numId w:val="25"/>
        </w:numPr>
        <w:spacing w:before="100" w:beforeAutospacing="1" w:after="100" w:afterAutospacing="1" w:line="276" w:lineRule="auto"/>
        <w:jc w:val="left"/>
        <w:rPr>
          <w:rFonts w:ascii="Arial" w:hAnsi="Arial" w:cs="Arial"/>
          <w:color w:val="000000"/>
          <w:szCs w:val="21"/>
          <w:lang w:eastAsia="zh-Hans"/>
        </w:rPr>
      </w:pPr>
      <w:r w:rsidRPr="007220BA">
        <w:rPr>
          <w:rFonts w:ascii="Arial" w:hAnsi="Arial" w:cs="Arial"/>
          <w:color w:val="000000"/>
          <w:szCs w:val="21"/>
          <w:lang w:eastAsia="zh-Hans"/>
        </w:rPr>
        <w:t>一个真正的拥有</w:t>
      </w:r>
      <w:r w:rsidRPr="007220BA">
        <w:rPr>
          <w:rFonts w:ascii="Arial" w:hAnsi="Arial" w:cs="Arial"/>
          <w:color w:val="FF0000"/>
          <w:szCs w:val="21"/>
          <w:lang w:eastAsia="zh-Hans"/>
        </w:rPr>
        <w:t>动态</w:t>
      </w:r>
      <w:r w:rsidR="001C3143">
        <w:rPr>
          <w:rFonts w:ascii="Arial" w:hAnsi="Arial" w:cs="Arial"/>
          <w:color w:val="FF0000"/>
          <w:szCs w:val="21"/>
          <w:lang w:eastAsia="zh-Hans"/>
        </w:rPr>
        <w:t>字段</w:t>
      </w:r>
      <w:r w:rsidRPr="007220BA">
        <w:rPr>
          <w:rFonts w:ascii="Arial" w:hAnsi="Arial" w:cs="Arial"/>
          <w:color w:val="000000"/>
          <w:szCs w:val="21"/>
          <w:lang w:eastAsia="zh-Hans"/>
        </w:rPr>
        <w:t>(Dynamic Field)</w:t>
      </w:r>
      <w:r w:rsidRPr="007220BA">
        <w:rPr>
          <w:rFonts w:ascii="Arial" w:hAnsi="Arial" w:cs="Arial"/>
          <w:color w:val="000000"/>
          <w:szCs w:val="21"/>
          <w:lang w:eastAsia="zh-Hans"/>
        </w:rPr>
        <w:t>和</w:t>
      </w:r>
      <w:r w:rsidRPr="007220BA">
        <w:rPr>
          <w:rFonts w:ascii="Arial" w:hAnsi="Arial" w:cs="Arial"/>
          <w:color w:val="FF0000"/>
          <w:szCs w:val="21"/>
          <w:lang w:eastAsia="zh-Hans"/>
        </w:rPr>
        <w:t>唯一键</w:t>
      </w:r>
      <w:r w:rsidRPr="007220BA">
        <w:rPr>
          <w:rFonts w:ascii="Arial" w:hAnsi="Arial" w:cs="Arial"/>
          <w:color w:val="FF0000"/>
          <w:szCs w:val="21"/>
          <w:lang w:eastAsia="zh-Hans"/>
        </w:rPr>
        <w:t>(</w:t>
      </w:r>
      <w:r w:rsidRPr="007220BA">
        <w:rPr>
          <w:rFonts w:ascii="Arial" w:hAnsi="Arial" w:cs="Arial"/>
          <w:color w:val="000000"/>
          <w:szCs w:val="21"/>
          <w:lang w:eastAsia="zh-Hans"/>
        </w:rPr>
        <w:t>Unique Key)</w:t>
      </w:r>
      <w:r w:rsidRPr="007220BA">
        <w:rPr>
          <w:rFonts w:ascii="Arial" w:hAnsi="Arial" w:cs="Arial"/>
          <w:color w:val="000000"/>
          <w:szCs w:val="21"/>
          <w:lang w:eastAsia="zh-Hans"/>
        </w:rPr>
        <w:t>的数据模式</w:t>
      </w:r>
      <w:r w:rsidRPr="007220BA">
        <w:rPr>
          <w:rFonts w:ascii="Arial" w:hAnsi="Arial" w:cs="Arial"/>
          <w:color w:val="000000"/>
          <w:szCs w:val="21"/>
          <w:lang w:eastAsia="zh-Hans"/>
        </w:rPr>
        <w:t xml:space="preserve">(Data Schema) </w:t>
      </w:r>
    </w:p>
    <w:p w:rsidR="009021C0" w:rsidRPr="007220BA" w:rsidRDefault="009021C0" w:rsidP="009021C0">
      <w:pPr>
        <w:widowControl/>
        <w:numPr>
          <w:ilvl w:val="0"/>
          <w:numId w:val="25"/>
        </w:numPr>
        <w:spacing w:before="100" w:beforeAutospacing="1" w:after="100" w:afterAutospacing="1" w:line="276" w:lineRule="auto"/>
        <w:jc w:val="left"/>
        <w:rPr>
          <w:rFonts w:ascii="Arial" w:hAnsi="Arial" w:cs="Arial"/>
          <w:color w:val="000000"/>
          <w:szCs w:val="21"/>
          <w:lang w:eastAsia="zh-Hans"/>
        </w:rPr>
      </w:pPr>
      <w:r w:rsidRPr="007220BA">
        <w:rPr>
          <w:rFonts w:ascii="Arial" w:hAnsi="Arial" w:cs="Arial"/>
          <w:color w:val="000000"/>
          <w:szCs w:val="21"/>
          <w:lang w:eastAsia="zh-Hans"/>
        </w:rPr>
        <w:t>对</w:t>
      </w:r>
      <w:r w:rsidRPr="007220BA">
        <w:rPr>
          <w:rFonts w:ascii="Arial" w:hAnsi="Arial" w:cs="Arial"/>
          <w:color w:val="000000"/>
          <w:szCs w:val="21"/>
          <w:lang w:eastAsia="zh-Hans"/>
        </w:rPr>
        <w:t>Lucene</w:t>
      </w:r>
      <w:r w:rsidRPr="007220BA">
        <w:rPr>
          <w:rFonts w:ascii="Arial" w:hAnsi="Arial" w:cs="Arial"/>
          <w:color w:val="FF0000"/>
          <w:szCs w:val="21"/>
          <w:lang w:eastAsia="zh-Hans"/>
        </w:rPr>
        <w:t>查询语言的强大扩展</w:t>
      </w:r>
      <w:r w:rsidRPr="007220BA">
        <w:rPr>
          <w:rFonts w:ascii="Arial" w:hAnsi="Arial" w:cs="Arial"/>
          <w:color w:val="000000"/>
          <w:szCs w:val="21"/>
          <w:lang w:eastAsia="zh-Hans"/>
        </w:rPr>
        <w:t>！</w:t>
      </w:r>
      <w:r w:rsidRPr="007220BA">
        <w:rPr>
          <w:rFonts w:ascii="Arial" w:hAnsi="Arial" w:cs="Arial"/>
          <w:color w:val="000000"/>
          <w:szCs w:val="21"/>
          <w:lang w:eastAsia="zh-Hans"/>
        </w:rPr>
        <w:t xml:space="preserve"> </w:t>
      </w:r>
    </w:p>
    <w:p w:rsidR="009021C0" w:rsidRPr="007220BA" w:rsidRDefault="009021C0" w:rsidP="009021C0">
      <w:pPr>
        <w:widowControl/>
        <w:numPr>
          <w:ilvl w:val="0"/>
          <w:numId w:val="25"/>
        </w:numPr>
        <w:spacing w:before="100" w:beforeAutospacing="1" w:after="100" w:afterAutospacing="1" w:line="276" w:lineRule="auto"/>
        <w:jc w:val="left"/>
        <w:rPr>
          <w:rFonts w:ascii="Arial" w:hAnsi="Arial" w:cs="Arial"/>
          <w:color w:val="000000"/>
          <w:szCs w:val="21"/>
          <w:lang w:eastAsia="zh-Hans"/>
        </w:rPr>
      </w:pPr>
      <w:r w:rsidRPr="007220BA">
        <w:rPr>
          <w:rFonts w:ascii="Arial" w:hAnsi="Arial" w:cs="Arial"/>
          <w:color w:val="000000"/>
          <w:szCs w:val="21"/>
          <w:lang w:eastAsia="zh-Hans"/>
        </w:rPr>
        <w:t>支持对结果进行动态的分组和过滤</w:t>
      </w:r>
      <w:r w:rsidRPr="007220BA">
        <w:rPr>
          <w:rFonts w:ascii="Arial" w:hAnsi="Arial" w:cs="Arial"/>
          <w:color w:val="000000"/>
          <w:szCs w:val="21"/>
          <w:lang w:eastAsia="zh-Hans"/>
        </w:rPr>
        <w:t xml:space="preserve"> </w:t>
      </w:r>
    </w:p>
    <w:p w:rsidR="009021C0" w:rsidRPr="007220BA" w:rsidRDefault="009021C0" w:rsidP="009021C0">
      <w:pPr>
        <w:widowControl/>
        <w:numPr>
          <w:ilvl w:val="0"/>
          <w:numId w:val="25"/>
        </w:numPr>
        <w:spacing w:before="100" w:beforeAutospacing="1" w:after="100" w:afterAutospacing="1" w:line="276" w:lineRule="auto"/>
        <w:jc w:val="left"/>
        <w:rPr>
          <w:rFonts w:ascii="Arial" w:hAnsi="Arial" w:cs="Arial"/>
          <w:color w:val="000000"/>
          <w:szCs w:val="21"/>
          <w:lang w:eastAsia="zh-Hans"/>
        </w:rPr>
      </w:pPr>
      <w:r w:rsidRPr="007220BA">
        <w:rPr>
          <w:rFonts w:ascii="Arial" w:hAnsi="Arial" w:cs="Arial"/>
          <w:color w:val="000000"/>
          <w:szCs w:val="21"/>
          <w:lang w:eastAsia="zh-Hans"/>
        </w:rPr>
        <w:t>高级的，可配置的文本分析</w:t>
      </w:r>
      <w:r w:rsidRPr="007220BA">
        <w:rPr>
          <w:rFonts w:ascii="Arial" w:hAnsi="Arial" w:cs="Arial"/>
          <w:color w:val="000000"/>
          <w:szCs w:val="21"/>
          <w:lang w:eastAsia="zh-Hans"/>
        </w:rPr>
        <w:t xml:space="preserve"> </w:t>
      </w:r>
    </w:p>
    <w:p w:rsidR="009021C0" w:rsidRPr="007220BA" w:rsidRDefault="009021C0" w:rsidP="009021C0">
      <w:pPr>
        <w:widowControl/>
        <w:numPr>
          <w:ilvl w:val="0"/>
          <w:numId w:val="25"/>
        </w:numPr>
        <w:spacing w:before="100" w:beforeAutospacing="1" w:after="100" w:afterAutospacing="1" w:line="276" w:lineRule="auto"/>
        <w:jc w:val="left"/>
        <w:rPr>
          <w:rFonts w:ascii="Arial" w:hAnsi="Arial" w:cs="Arial"/>
          <w:color w:val="000000"/>
          <w:szCs w:val="21"/>
          <w:lang w:eastAsia="zh-Hans"/>
        </w:rPr>
      </w:pPr>
      <w:r w:rsidRPr="007220BA">
        <w:rPr>
          <w:rFonts w:ascii="Arial" w:hAnsi="Arial" w:cs="Arial"/>
          <w:color w:val="000000"/>
          <w:szCs w:val="21"/>
          <w:lang w:eastAsia="zh-Hans"/>
        </w:rPr>
        <w:t>高度可配置和可扩展的缓存机制</w:t>
      </w:r>
      <w:r w:rsidRPr="007220BA">
        <w:rPr>
          <w:rFonts w:ascii="Arial" w:hAnsi="Arial" w:cs="Arial"/>
          <w:color w:val="000000"/>
          <w:szCs w:val="21"/>
          <w:lang w:eastAsia="zh-Hans"/>
        </w:rPr>
        <w:t xml:space="preserve"> </w:t>
      </w:r>
    </w:p>
    <w:p w:rsidR="009021C0" w:rsidRPr="007220BA" w:rsidRDefault="009021C0" w:rsidP="009021C0">
      <w:pPr>
        <w:widowControl/>
        <w:numPr>
          <w:ilvl w:val="0"/>
          <w:numId w:val="25"/>
        </w:numPr>
        <w:spacing w:before="100" w:beforeAutospacing="1" w:after="100" w:afterAutospacing="1" w:line="276" w:lineRule="auto"/>
        <w:jc w:val="left"/>
        <w:rPr>
          <w:rFonts w:ascii="Arial" w:hAnsi="Arial" w:cs="Arial"/>
          <w:color w:val="000000"/>
          <w:szCs w:val="21"/>
          <w:lang w:eastAsia="zh-Hans"/>
        </w:rPr>
      </w:pPr>
      <w:r w:rsidRPr="007220BA">
        <w:rPr>
          <w:rFonts w:ascii="Arial" w:hAnsi="Arial" w:cs="Arial"/>
          <w:color w:val="000000"/>
          <w:szCs w:val="21"/>
          <w:lang w:eastAsia="zh-Hans"/>
        </w:rPr>
        <w:t>性能优化</w:t>
      </w:r>
      <w:r w:rsidRPr="007220BA">
        <w:rPr>
          <w:rFonts w:ascii="Arial" w:hAnsi="Arial" w:cs="Arial"/>
          <w:color w:val="000000"/>
          <w:szCs w:val="21"/>
          <w:lang w:eastAsia="zh-Hans"/>
        </w:rPr>
        <w:t xml:space="preserve"> </w:t>
      </w:r>
    </w:p>
    <w:p w:rsidR="009021C0" w:rsidRPr="007220BA" w:rsidRDefault="009021C0" w:rsidP="009021C0">
      <w:pPr>
        <w:widowControl/>
        <w:numPr>
          <w:ilvl w:val="0"/>
          <w:numId w:val="25"/>
        </w:numPr>
        <w:spacing w:before="100" w:beforeAutospacing="1" w:after="100" w:afterAutospacing="1" w:line="276" w:lineRule="auto"/>
        <w:jc w:val="left"/>
        <w:rPr>
          <w:rFonts w:ascii="Arial" w:hAnsi="Arial" w:cs="Arial"/>
          <w:color w:val="000000"/>
          <w:szCs w:val="21"/>
          <w:lang w:eastAsia="zh-Hans"/>
        </w:rPr>
      </w:pPr>
      <w:r w:rsidRPr="007220BA">
        <w:rPr>
          <w:rFonts w:ascii="Arial" w:hAnsi="Arial" w:cs="Arial"/>
          <w:color w:val="000000"/>
          <w:szCs w:val="21"/>
          <w:lang w:eastAsia="zh-Hans"/>
        </w:rPr>
        <w:lastRenderedPageBreak/>
        <w:t>支持通过</w:t>
      </w:r>
      <w:r w:rsidRPr="007220BA">
        <w:rPr>
          <w:rFonts w:ascii="Arial" w:hAnsi="Arial" w:cs="Arial"/>
          <w:color w:val="000000"/>
          <w:szCs w:val="21"/>
          <w:lang w:eastAsia="zh-Hans"/>
        </w:rPr>
        <w:t>XML</w:t>
      </w:r>
      <w:r w:rsidRPr="007220BA">
        <w:rPr>
          <w:rFonts w:ascii="Arial" w:hAnsi="Arial" w:cs="Arial"/>
          <w:color w:val="000000"/>
          <w:szCs w:val="21"/>
          <w:lang w:eastAsia="zh-Hans"/>
        </w:rPr>
        <w:t>进行外部配置</w:t>
      </w:r>
      <w:r w:rsidRPr="007220BA">
        <w:rPr>
          <w:rFonts w:ascii="Arial" w:hAnsi="Arial" w:cs="Arial"/>
          <w:color w:val="000000"/>
          <w:szCs w:val="21"/>
          <w:lang w:eastAsia="zh-Hans"/>
        </w:rPr>
        <w:t xml:space="preserve"> </w:t>
      </w:r>
    </w:p>
    <w:p w:rsidR="009021C0" w:rsidRPr="007220BA" w:rsidRDefault="009021C0" w:rsidP="009021C0">
      <w:pPr>
        <w:widowControl/>
        <w:numPr>
          <w:ilvl w:val="0"/>
          <w:numId w:val="25"/>
        </w:numPr>
        <w:spacing w:before="100" w:beforeAutospacing="1" w:after="100" w:afterAutospacing="1" w:line="276" w:lineRule="auto"/>
        <w:jc w:val="left"/>
        <w:rPr>
          <w:rFonts w:ascii="Arial" w:hAnsi="Arial" w:cs="Arial"/>
          <w:color w:val="000000"/>
          <w:szCs w:val="21"/>
          <w:lang w:eastAsia="zh-Hans"/>
        </w:rPr>
      </w:pPr>
      <w:r w:rsidRPr="007220BA">
        <w:rPr>
          <w:rFonts w:ascii="Arial" w:hAnsi="Arial" w:cs="Arial"/>
          <w:color w:val="000000"/>
          <w:szCs w:val="21"/>
          <w:lang w:eastAsia="zh-Hans"/>
        </w:rPr>
        <w:t>拥有一个管理界面</w:t>
      </w:r>
      <w:r w:rsidRPr="007220BA">
        <w:rPr>
          <w:rFonts w:ascii="Arial" w:hAnsi="Arial" w:cs="Arial"/>
          <w:color w:val="000000"/>
          <w:szCs w:val="21"/>
          <w:lang w:eastAsia="zh-Hans"/>
        </w:rPr>
        <w:t xml:space="preserve"> </w:t>
      </w:r>
    </w:p>
    <w:p w:rsidR="009021C0" w:rsidRPr="007220BA" w:rsidRDefault="009021C0" w:rsidP="009021C0">
      <w:pPr>
        <w:widowControl/>
        <w:numPr>
          <w:ilvl w:val="0"/>
          <w:numId w:val="25"/>
        </w:numPr>
        <w:spacing w:before="100" w:beforeAutospacing="1" w:after="100" w:afterAutospacing="1" w:line="276" w:lineRule="auto"/>
        <w:jc w:val="left"/>
        <w:rPr>
          <w:rFonts w:ascii="Arial" w:hAnsi="Arial" w:cs="Arial"/>
          <w:color w:val="000000"/>
          <w:szCs w:val="21"/>
          <w:lang w:eastAsia="zh-Hans"/>
        </w:rPr>
      </w:pPr>
      <w:r w:rsidRPr="007220BA">
        <w:rPr>
          <w:rFonts w:ascii="Arial" w:hAnsi="Arial" w:cs="Arial"/>
          <w:color w:val="000000"/>
          <w:szCs w:val="21"/>
          <w:lang w:eastAsia="zh-Hans"/>
        </w:rPr>
        <w:t>可监控的日志</w:t>
      </w:r>
      <w:r w:rsidRPr="007220BA">
        <w:rPr>
          <w:rFonts w:ascii="Arial" w:hAnsi="Arial" w:cs="Arial"/>
          <w:color w:val="000000"/>
          <w:szCs w:val="21"/>
          <w:lang w:eastAsia="zh-Hans"/>
        </w:rPr>
        <w:t xml:space="preserve"> </w:t>
      </w:r>
    </w:p>
    <w:p w:rsidR="009021C0" w:rsidRPr="007220BA" w:rsidRDefault="009021C0" w:rsidP="009021C0">
      <w:pPr>
        <w:widowControl/>
        <w:numPr>
          <w:ilvl w:val="0"/>
          <w:numId w:val="25"/>
        </w:numPr>
        <w:spacing w:before="100" w:beforeAutospacing="1" w:after="100" w:afterAutospacing="1" w:line="276" w:lineRule="auto"/>
        <w:jc w:val="left"/>
        <w:rPr>
          <w:rFonts w:ascii="Arial" w:hAnsi="Arial" w:cs="Arial"/>
          <w:color w:val="000000"/>
          <w:szCs w:val="21"/>
          <w:lang w:eastAsia="zh-Hans"/>
        </w:rPr>
      </w:pPr>
      <w:r w:rsidRPr="007220BA">
        <w:rPr>
          <w:rFonts w:ascii="Arial" w:hAnsi="Arial" w:cs="Arial"/>
          <w:color w:val="000000"/>
          <w:szCs w:val="21"/>
          <w:lang w:eastAsia="zh-Hans"/>
        </w:rPr>
        <w:t>支持</w:t>
      </w:r>
      <w:r w:rsidRPr="007220BA">
        <w:rPr>
          <w:rFonts w:ascii="Arial" w:hAnsi="Arial" w:cs="Arial"/>
          <w:color w:val="FF0000"/>
          <w:szCs w:val="21"/>
          <w:lang w:eastAsia="zh-Hans"/>
        </w:rPr>
        <w:t>高速增量式更新</w:t>
      </w:r>
      <w:r w:rsidRPr="007220BA">
        <w:rPr>
          <w:rFonts w:ascii="Arial" w:hAnsi="Arial" w:cs="Arial"/>
          <w:color w:val="000000"/>
          <w:szCs w:val="21"/>
          <w:lang w:eastAsia="zh-Hans"/>
        </w:rPr>
        <w:t>(Fast incremental Updates)</w:t>
      </w:r>
      <w:r w:rsidRPr="007220BA">
        <w:rPr>
          <w:rFonts w:ascii="Arial" w:hAnsi="Arial" w:cs="Arial"/>
          <w:color w:val="000000"/>
          <w:szCs w:val="21"/>
          <w:lang w:eastAsia="zh-Hans"/>
        </w:rPr>
        <w:t>和快照发布</w:t>
      </w:r>
      <w:r w:rsidRPr="007220BA">
        <w:rPr>
          <w:rFonts w:ascii="Arial" w:hAnsi="Arial" w:cs="Arial"/>
          <w:color w:val="000000"/>
          <w:szCs w:val="21"/>
          <w:lang w:eastAsia="zh-Hans"/>
        </w:rPr>
        <w:t>(Snapshot Distribution)</w:t>
      </w:r>
    </w:p>
    <w:p w:rsidR="00065F93" w:rsidRDefault="00065F93" w:rsidP="00167D24">
      <w:pPr>
        <w:pStyle w:val="2"/>
        <w:jc w:val="left"/>
      </w:pPr>
      <w:r w:rsidRPr="003D09F5">
        <w:rPr>
          <w:rFonts w:eastAsia="宋体" w:hint="eastAsia"/>
        </w:rPr>
        <w:t>4</w:t>
      </w:r>
      <w:r w:rsidR="003D09F5">
        <w:t>.</w:t>
      </w:r>
      <w:r w:rsidR="003D09F5" w:rsidRPr="003D09F5">
        <w:rPr>
          <w:rFonts w:hint="eastAsia"/>
        </w:rPr>
        <w:t>搭建</w:t>
      </w:r>
      <w:r w:rsidR="008B5D41">
        <w:rPr>
          <w:rFonts w:hint="eastAsia"/>
        </w:rPr>
        <w:t>并调试</w:t>
      </w:r>
      <w:r w:rsidR="003D09F5" w:rsidRPr="003D09F5">
        <w:t>Solr</w:t>
      </w:r>
    </w:p>
    <w:p w:rsidR="003D09F5" w:rsidRDefault="003D09F5" w:rsidP="00167D24">
      <w:pPr>
        <w:pStyle w:val="3"/>
        <w:jc w:val="left"/>
      </w:pPr>
      <w:r>
        <w:rPr>
          <w:rFonts w:hint="eastAsia"/>
        </w:rPr>
        <w:t xml:space="preserve">4.1 </w:t>
      </w:r>
      <w:r>
        <w:rPr>
          <w:rFonts w:hint="eastAsia"/>
        </w:rPr>
        <w:t>安装虚拟机</w:t>
      </w:r>
    </w:p>
    <w:p w:rsidR="003D09F5" w:rsidRPr="00F50B65" w:rsidRDefault="003D09F5" w:rsidP="00167D24">
      <w:pPr>
        <w:spacing w:line="360" w:lineRule="auto"/>
        <w:ind w:firstLine="420"/>
        <w:jc w:val="left"/>
        <w:rPr>
          <w:rFonts w:ascii="CourierStd" w:hAnsi="CourierStd" w:cs="CourierStd"/>
          <w:kern w:val="0"/>
          <w:sz w:val="24"/>
        </w:rPr>
      </w:pPr>
      <w:r w:rsidRPr="00F50B65">
        <w:rPr>
          <w:rFonts w:ascii="CourierStd" w:hAnsi="CourierStd" w:cs="CourierStd" w:hint="eastAsia"/>
          <w:kern w:val="0"/>
          <w:sz w:val="24"/>
        </w:rPr>
        <w:t xml:space="preserve">Solr </w:t>
      </w:r>
      <w:r w:rsidRPr="00F50B65">
        <w:rPr>
          <w:rFonts w:ascii="CourierStd" w:hAnsi="CourierStd" w:cs="CourierStd" w:hint="eastAsia"/>
          <w:kern w:val="0"/>
          <w:sz w:val="24"/>
        </w:rPr>
        <w:t>必须运行在</w:t>
      </w:r>
      <w:r w:rsidRPr="00F50B65">
        <w:rPr>
          <w:rFonts w:ascii="CourierStd" w:hAnsi="CourierStd" w:cs="CourierStd" w:hint="eastAsia"/>
          <w:kern w:val="0"/>
          <w:sz w:val="24"/>
        </w:rPr>
        <w:t>Java1.</w:t>
      </w:r>
      <w:r w:rsidR="007303D4">
        <w:rPr>
          <w:rFonts w:ascii="CourierStd" w:hAnsi="CourierStd" w:cs="CourierStd" w:hint="eastAsia"/>
          <w:kern w:val="0"/>
          <w:sz w:val="24"/>
        </w:rPr>
        <w:t>6</w:t>
      </w:r>
      <w:r w:rsidR="007303D4" w:rsidRPr="00F50B65">
        <w:rPr>
          <w:rFonts w:ascii="CourierStd" w:hAnsi="CourierStd" w:cs="CourierStd" w:hint="eastAsia"/>
          <w:kern w:val="0"/>
          <w:sz w:val="24"/>
        </w:rPr>
        <w:t xml:space="preserve"> </w:t>
      </w:r>
      <w:r w:rsidRPr="00F50B65">
        <w:rPr>
          <w:rFonts w:ascii="CourierStd" w:hAnsi="CourierStd" w:cs="CourierStd" w:hint="eastAsia"/>
          <w:kern w:val="0"/>
          <w:sz w:val="24"/>
        </w:rPr>
        <w:t>或更高版本的</w:t>
      </w:r>
      <w:r w:rsidRPr="00F50B65">
        <w:rPr>
          <w:rFonts w:ascii="CourierStd" w:hAnsi="CourierStd" w:cs="CourierStd" w:hint="eastAsia"/>
          <w:kern w:val="0"/>
          <w:sz w:val="24"/>
        </w:rPr>
        <w:t xml:space="preserve">Java </w:t>
      </w:r>
      <w:r w:rsidRPr="00F50B65">
        <w:rPr>
          <w:rFonts w:ascii="CourierStd" w:hAnsi="CourierStd" w:cs="CourierStd" w:hint="eastAsia"/>
          <w:kern w:val="0"/>
          <w:sz w:val="24"/>
        </w:rPr>
        <w:t>虚拟机中，运行标准</w:t>
      </w:r>
      <w:r w:rsidRPr="00F50B65">
        <w:rPr>
          <w:rFonts w:ascii="CourierStd" w:hAnsi="CourierStd" w:cs="CourierStd" w:hint="eastAsia"/>
          <w:kern w:val="0"/>
          <w:sz w:val="24"/>
        </w:rPr>
        <w:t xml:space="preserve">Solr </w:t>
      </w:r>
      <w:r w:rsidRPr="00F50B65">
        <w:rPr>
          <w:rFonts w:ascii="CourierStd" w:hAnsi="CourierStd" w:cs="CourierStd" w:hint="eastAsia"/>
          <w:kern w:val="0"/>
          <w:sz w:val="24"/>
        </w:rPr>
        <w:t>服务只需要安装</w:t>
      </w:r>
      <w:r w:rsidRPr="00F50B65">
        <w:rPr>
          <w:rFonts w:ascii="CourierStd" w:hAnsi="CourierStd" w:cs="CourierStd" w:hint="eastAsia"/>
          <w:kern w:val="0"/>
          <w:sz w:val="24"/>
        </w:rPr>
        <w:t xml:space="preserve">JRE </w:t>
      </w:r>
      <w:r w:rsidRPr="00F50B65">
        <w:rPr>
          <w:rFonts w:ascii="CourierStd" w:hAnsi="CourierStd" w:cs="CourierStd" w:hint="eastAsia"/>
          <w:kern w:val="0"/>
          <w:sz w:val="24"/>
        </w:rPr>
        <w:t>即可，但如果需要扩展功能或编译源码则需要下载</w:t>
      </w:r>
      <w:r w:rsidRPr="00F50B65">
        <w:rPr>
          <w:rFonts w:ascii="CourierStd" w:hAnsi="CourierStd" w:cs="CourierStd" w:hint="eastAsia"/>
          <w:kern w:val="0"/>
          <w:sz w:val="24"/>
        </w:rPr>
        <w:t xml:space="preserve">JDK </w:t>
      </w:r>
      <w:r w:rsidRPr="00F50B65">
        <w:rPr>
          <w:rFonts w:ascii="CourierStd" w:hAnsi="CourierStd" w:cs="CourierStd" w:hint="eastAsia"/>
          <w:kern w:val="0"/>
          <w:sz w:val="24"/>
        </w:rPr>
        <w:t>来完成。可以通过下面的地址下载所需</w:t>
      </w:r>
      <w:r w:rsidRPr="00F50B65">
        <w:rPr>
          <w:rFonts w:ascii="CourierStd" w:hAnsi="CourierStd" w:cs="CourierStd" w:hint="eastAsia"/>
          <w:kern w:val="0"/>
          <w:sz w:val="24"/>
        </w:rPr>
        <w:t xml:space="preserve">JDK </w:t>
      </w:r>
      <w:r w:rsidRPr="00F50B65">
        <w:rPr>
          <w:rFonts w:ascii="CourierStd" w:hAnsi="CourierStd" w:cs="CourierStd" w:hint="eastAsia"/>
          <w:kern w:val="0"/>
          <w:sz w:val="24"/>
        </w:rPr>
        <w:t>或</w:t>
      </w:r>
      <w:r w:rsidRPr="00F50B65">
        <w:rPr>
          <w:rFonts w:ascii="CourierStd" w:hAnsi="CourierStd" w:cs="CourierStd" w:hint="eastAsia"/>
          <w:kern w:val="0"/>
          <w:sz w:val="24"/>
        </w:rPr>
        <w:t xml:space="preserve">JRE </w:t>
      </w:r>
      <w:r w:rsidRPr="00F50B65">
        <w:rPr>
          <w:rFonts w:ascii="CourierStd" w:hAnsi="CourierStd" w:cs="CourierStd" w:hint="eastAsia"/>
          <w:kern w:val="0"/>
          <w:sz w:val="24"/>
        </w:rPr>
        <w:t>：</w:t>
      </w:r>
    </w:p>
    <w:p w:rsidR="003D09F5" w:rsidRDefault="003D09F5" w:rsidP="00167D24">
      <w:pPr>
        <w:widowControl/>
        <w:numPr>
          <w:ilvl w:val="0"/>
          <w:numId w:val="1"/>
        </w:numPr>
        <w:spacing w:before="100" w:beforeAutospacing="1" w:after="100" w:afterAutospacing="1"/>
        <w:jc w:val="left"/>
      </w:pPr>
      <w:r>
        <w:t xml:space="preserve">OpenJDK </w:t>
      </w:r>
      <w:r>
        <w:rPr>
          <w:rFonts w:hint="eastAsia"/>
        </w:rPr>
        <w:t>（</w:t>
      </w:r>
      <w:r>
        <w:t xml:space="preserve"> </w:t>
      </w:r>
      <w:hyperlink r:id="rId10" w:history="1">
        <w:r>
          <w:rPr>
            <w:rStyle w:val="a3"/>
          </w:rPr>
          <w:t>http://java.sun.com/j2se/downloads.html</w:t>
        </w:r>
      </w:hyperlink>
      <w:r>
        <w:t xml:space="preserve"> </w:t>
      </w:r>
      <w:r>
        <w:rPr>
          <w:rFonts w:hint="eastAsia"/>
        </w:rPr>
        <w:t>）</w:t>
      </w:r>
    </w:p>
    <w:p w:rsidR="003D09F5" w:rsidRDefault="003D09F5" w:rsidP="00167D24">
      <w:pPr>
        <w:widowControl/>
        <w:numPr>
          <w:ilvl w:val="0"/>
          <w:numId w:val="1"/>
        </w:numPr>
        <w:spacing w:before="100" w:beforeAutospacing="1" w:after="100" w:afterAutospacing="1"/>
        <w:jc w:val="left"/>
      </w:pPr>
      <w:r>
        <w:t xml:space="preserve">Sun </w:t>
      </w:r>
      <w:r>
        <w:rPr>
          <w:rFonts w:hint="eastAsia"/>
        </w:rPr>
        <w:t>（</w:t>
      </w:r>
      <w:hyperlink r:id="rId11" w:history="1">
        <w:r>
          <w:rPr>
            <w:rStyle w:val="a3"/>
          </w:rPr>
          <w:t>http://java.sun.com/j2se/downloads.html</w:t>
        </w:r>
      </w:hyperlink>
      <w:r>
        <w:t xml:space="preserve"> </w:t>
      </w:r>
      <w:r>
        <w:rPr>
          <w:rFonts w:hint="eastAsia"/>
        </w:rPr>
        <w:t>）</w:t>
      </w:r>
    </w:p>
    <w:p w:rsidR="003D09F5" w:rsidRDefault="003D09F5" w:rsidP="00167D24">
      <w:pPr>
        <w:widowControl/>
        <w:numPr>
          <w:ilvl w:val="0"/>
          <w:numId w:val="1"/>
        </w:numPr>
        <w:spacing w:before="100" w:beforeAutospacing="1" w:after="100" w:afterAutospacing="1"/>
        <w:jc w:val="left"/>
      </w:pPr>
      <w:r>
        <w:t xml:space="preserve">IBM </w:t>
      </w:r>
      <w:r>
        <w:rPr>
          <w:rFonts w:hint="eastAsia"/>
        </w:rPr>
        <w:t>（</w:t>
      </w:r>
      <w:hyperlink r:id="rId12" w:history="1">
        <w:r>
          <w:rPr>
            <w:rStyle w:val="a3"/>
          </w:rPr>
          <w:t>http://www.ibm.com/developerworks/java/jdk/</w:t>
        </w:r>
      </w:hyperlink>
      <w:r>
        <w:t xml:space="preserve"> </w:t>
      </w:r>
      <w:r>
        <w:rPr>
          <w:rFonts w:hint="eastAsia"/>
        </w:rPr>
        <w:t>）</w:t>
      </w:r>
    </w:p>
    <w:p w:rsidR="003D09F5" w:rsidRDefault="003D09F5" w:rsidP="00167D24">
      <w:pPr>
        <w:widowControl/>
        <w:numPr>
          <w:ilvl w:val="0"/>
          <w:numId w:val="1"/>
        </w:numPr>
        <w:spacing w:before="100" w:beforeAutospacing="1" w:after="100" w:afterAutospacing="1"/>
        <w:jc w:val="left"/>
      </w:pPr>
      <w:r>
        <w:t xml:space="preserve">Oracle </w:t>
      </w:r>
      <w:r>
        <w:rPr>
          <w:rFonts w:hint="eastAsia"/>
        </w:rPr>
        <w:t>（</w:t>
      </w:r>
      <w:hyperlink r:id="rId13" w:history="1">
        <w:r>
          <w:rPr>
            <w:rStyle w:val="a3"/>
          </w:rPr>
          <w:t>http://www.oracle.com/technology/products/jrockit/index.html</w:t>
        </w:r>
      </w:hyperlink>
      <w:r>
        <w:t xml:space="preserve"> </w:t>
      </w:r>
      <w:r>
        <w:rPr>
          <w:rFonts w:hint="eastAsia"/>
        </w:rPr>
        <w:t>）</w:t>
      </w:r>
    </w:p>
    <w:p w:rsidR="003D09F5" w:rsidRPr="00F50B65" w:rsidRDefault="003D09F5" w:rsidP="00167D24">
      <w:pPr>
        <w:spacing w:line="360" w:lineRule="auto"/>
        <w:ind w:firstLine="420"/>
        <w:jc w:val="left"/>
        <w:rPr>
          <w:rFonts w:ascii="CourierStd" w:hAnsi="CourierStd" w:cs="CourierStd"/>
          <w:kern w:val="0"/>
          <w:sz w:val="24"/>
        </w:rPr>
      </w:pPr>
      <w:r w:rsidRPr="00F50B65">
        <w:rPr>
          <w:rFonts w:ascii="CourierStd" w:hAnsi="CourierStd" w:cs="CourierStd" w:hint="eastAsia"/>
          <w:kern w:val="0"/>
          <w:sz w:val="24"/>
        </w:rPr>
        <w:t>安装</w:t>
      </w:r>
      <w:r w:rsidRPr="00F50B65">
        <w:rPr>
          <w:rFonts w:ascii="CourierStd" w:hAnsi="CourierStd" w:cs="CourierStd"/>
          <w:kern w:val="0"/>
          <w:sz w:val="24"/>
        </w:rPr>
        <w:t xml:space="preserve"> </w:t>
      </w:r>
      <w:r w:rsidRPr="00F50B65">
        <w:rPr>
          <w:rFonts w:ascii="CourierStd" w:hAnsi="CourierStd" w:cs="CourierStd" w:hint="eastAsia"/>
          <w:kern w:val="0"/>
          <w:sz w:val="24"/>
        </w:rPr>
        <w:t>步骤请参考相应的帮助文档。</w:t>
      </w:r>
    </w:p>
    <w:p w:rsidR="003D09F5" w:rsidRDefault="003D09F5" w:rsidP="00167D24">
      <w:pPr>
        <w:pStyle w:val="3"/>
        <w:jc w:val="left"/>
      </w:pPr>
      <w:r>
        <w:rPr>
          <w:rFonts w:hint="eastAsia"/>
        </w:rPr>
        <w:t>4.2</w:t>
      </w:r>
      <w:r>
        <w:rPr>
          <w:rFonts w:hint="eastAsia"/>
        </w:rPr>
        <w:t>下载</w:t>
      </w:r>
      <w:r>
        <w:t>Solr</w:t>
      </w:r>
    </w:p>
    <w:p w:rsidR="003D09F5" w:rsidRPr="00F50B65" w:rsidRDefault="003D09F5" w:rsidP="00167D24">
      <w:pPr>
        <w:spacing w:line="360" w:lineRule="auto"/>
        <w:ind w:firstLine="420"/>
        <w:jc w:val="left"/>
        <w:rPr>
          <w:rFonts w:ascii="CourierStd" w:hAnsi="CourierStd" w:cs="CourierStd"/>
          <w:kern w:val="0"/>
          <w:sz w:val="24"/>
        </w:rPr>
      </w:pPr>
      <w:r w:rsidRPr="00F50B65">
        <w:rPr>
          <w:rFonts w:ascii="CourierStd" w:hAnsi="CourierStd" w:cs="CourierStd" w:hint="eastAsia"/>
          <w:kern w:val="0"/>
          <w:sz w:val="24"/>
        </w:rPr>
        <w:t>本文针对</w:t>
      </w:r>
      <w:r w:rsidRPr="00F50B65">
        <w:rPr>
          <w:rFonts w:ascii="CourierStd" w:hAnsi="CourierStd" w:cs="CourierStd" w:hint="eastAsia"/>
          <w:kern w:val="0"/>
          <w:sz w:val="24"/>
        </w:rPr>
        <w:t>Solr4.2</w:t>
      </w:r>
      <w:r w:rsidRPr="00F50B65">
        <w:rPr>
          <w:rFonts w:ascii="CourierStd" w:hAnsi="CourierStd" w:cs="CourierStd" w:hint="eastAsia"/>
          <w:kern w:val="0"/>
          <w:sz w:val="24"/>
        </w:rPr>
        <w:t>版本进行调研的，下文介绍内容均针对</w:t>
      </w:r>
      <w:r w:rsidRPr="00F50B65">
        <w:rPr>
          <w:rFonts w:ascii="CourierStd" w:hAnsi="CourierStd" w:cs="CourierStd" w:hint="eastAsia"/>
          <w:kern w:val="0"/>
          <w:sz w:val="24"/>
        </w:rPr>
        <w:t>Solr4.2</w:t>
      </w:r>
      <w:r w:rsidRPr="00F50B65">
        <w:rPr>
          <w:rFonts w:ascii="CourierStd" w:hAnsi="CourierStd" w:cs="CourierStd" w:hint="eastAsia"/>
          <w:kern w:val="0"/>
          <w:sz w:val="24"/>
        </w:rPr>
        <w:t>版本，如与</w:t>
      </w:r>
      <w:r w:rsidRPr="00F50B65">
        <w:rPr>
          <w:rFonts w:ascii="CourierStd" w:hAnsi="CourierStd" w:cs="CourierStd" w:hint="eastAsia"/>
          <w:kern w:val="0"/>
          <w:sz w:val="24"/>
        </w:rPr>
        <w:t xml:space="preserve">Solr </w:t>
      </w:r>
      <w:r w:rsidRPr="00F50B65">
        <w:rPr>
          <w:rFonts w:ascii="CourierStd" w:hAnsi="CourierStd" w:cs="CourierStd" w:hint="eastAsia"/>
          <w:kern w:val="0"/>
          <w:sz w:val="24"/>
        </w:rPr>
        <w:t>最新版本有出入请以官方网站内容为准。</w:t>
      </w:r>
      <w:r w:rsidRPr="00F50B65">
        <w:rPr>
          <w:rFonts w:ascii="CourierStd" w:hAnsi="CourierStd" w:cs="CourierStd" w:hint="eastAsia"/>
          <w:kern w:val="0"/>
          <w:sz w:val="24"/>
        </w:rPr>
        <w:t>Solr</w:t>
      </w:r>
      <w:r w:rsidRPr="00F50B65">
        <w:rPr>
          <w:rFonts w:ascii="CourierStd" w:hAnsi="CourierStd" w:cs="CourierStd" w:hint="eastAsia"/>
          <w:kern w:val="0"/>
          <w:sz w:val="24"/>
        </w:rPr>
        <w:t>官方网站下载地址：</w:t>
      </w:r>
      <w:r w:rsidRPr="00F50B65">
        <w:rPr>
          <w:rFonts w:ascii="CourierStd" w:hAnsi="CourierStd" w:cs="CourierStd"/>
          <w:kern w:val="0"/>
          <w:sz w:val="24"/>
        </w:rPr>
        <w:t>http://lucene.apache.org/solr/</w:t>
      </w:r>
    </w:p>
    <w:p w:rsidR="008B5D41" w:rsidRDefault="003D09F5" w:rsidP="00167D24">
      <w:pPr>
        <w:pStyle w:val="3"/>
        <w:jc w:val="left"/>
      </w:pPr>
      <w:r>
        <w:rPr>
          <w:rFonts w:hint="eastAsia"/>
        </w:rPr>
        <w:t>4.3</w:t>
      </w:r>
      <w:r w:rsidR="008B5D41">
        <w:rPr>
          <w:rFonts w:hint="eastAsia"/>
        </w:rPr>
        <w:t>下载</w:t>
      </w:r>
      <w:r w:rsidR="00C44265">
        <w:rPr>
          <w:rFonts w:hint="eastAsia"/>
        </w:rPr>
        <w:t>并设置</w:t>
      </w:r>
      <w:r w:rsidR="008B5D41" w:rsidRPr="008B5D41">
        <w:t>Apache Ant</w:t>
      </w:r>
    </w:p>
    <w:p w:rsidR="008B5D41" w:rsidRPr="00F50B65" w:rsidRDefault="008B5D41" w:rsidP="00167D24">
      <w:pPr>
        <w:spacing w:line="360" w:lineRule="auto"/>
        <w:ind w:firstLine="420"/>
        <w:jc w:val="left"/>
        <w:rPr>
          <w:rFonts w:ascii="CourierStd" w:hAnsi="CourierStd" w:cs="CourierStd"/>
          <w:kern w:val="0"/>
          <w:sz w:val="24"/>
        </w:rPr>
      </w:pPr>
      <w:r w:rsidRPr="00F50B65">
        <w:rPr>
          <w:rFonts w:ascii="CourierStd" w:hAnsi="CourierStd" w:cs="CourierStd" w:hint="eastAsia"/>
          <w:kern w:val="0"/>
          <w:sz w:val="24"/>
        </w:rPr>
        <w:t>Solr</w:t>
      </w:r>
      <w:r w:rsidRPr="00F50B65">
        <w:rPr>
          <w:rFonts w:ascii="CourierStd" w:hAnsi="CourierStd" w:cs="CourierStd" w:hint="eastAsia"/>
          <w:kern w:val="0"/>
          <w:sz w:val="24"/>
        </w:rPr>
        <w:t>是使用</w:t>
      </w:r>
      <w:r w:rsidRPr="00F50B65">
        <w:rPr>
          <w:rFonts w:ascii="CourierStd" w:hAnsi="CourierStd" w:cs="CourierStd" w:hint="eastAsia"/>
          <w:kern w:val="0"/>
          <w:sz w:val="24"/>
        </w:rPr>
        <w:t>Ant</w:t>
      </w:r>
      <w:r w:rsidRPr="00F50B65">
        <w:rPr>
          <w:rFonts w:ascii="CourierStd" w:hAnsi="CourierStd" w:cs="CourierStd" w:hint="eastAsia"/>
          <w:kern w:val="0"/>
          <w:sz w:val="24"/>
        </w:rPr>
        <w:t>进行管理的源码</w:t>
      </w:r>
      <w:r w:rsidRPr="00F50B65">
        <w:rPr>
          <w:rFonts w:ascii="CourierStd" w:hAnsi="CourierStd" w:cs="CourierStd" w:hint="eastAsia"/>
          <w:kern w:val="0"/>
          <w:sz w:val="24"/>
        </w:rPr>
        <w:t>,</w:t>
      </w:r>
      <w:r w:rsidRPr="00F50B65">
        <w:rPr>
          <w:rFonts w:ascii="CourierStd" w:hAnsi="CourierStd" w:cs="CourierStd"/>
          <w:kern w:val="0"/>
          <w:sz w:val="24"/>
        </w:rPr>
        <w:t xml:space="preserve"> Ant</w:t>
      </w:r>
      <w:r w:rsidRPr="00F50B65">
        <w:rPr>
          <w:rFonts w:ascii="CourierStd" w:hAnsi="CourierStd" w:cs="CourierStd"/>
          <w:kern w:val="0"/>
          <w:sz w:val="24"/>
        </w:rPr>
        <w:t>是一种基于</w:t>
      </w:r>
      <w:r w:rsidRPr="00F50B65">
        <w:rPr>
          <w:rFonts w:ascii="CourierStd" w:hAnsi="CourierStd" w:cs="CourierStd"/>
          <w:kern w:val="0"/>
          <w:sz w:val="24"/>
        </w:rPr>
        <w:t>Java</w:t>
      </w:r>
      <w:r w:rsidRPr="00F50B65">
        <w:rPr>
          <w:rFonts w:ascii="CourierStd" w:hAnsi="CourierStd" w:cs="CourierStd"/>
          <w:kern w:val="0"/>
          <w:sz w:val="24"/>
        </w:rPr>
        <w:t>的</w:t>
      </w:r>
      <w:r w:rsidRPr="00F50B65">
        <w:rPr>
          <w:rFonts w:ascii="CourierStd" w:hAnsi="CourierStd" w:cs="CourierStd"/>
          <w:kern w:val="0"/>
          <w:sz w:val="24"/>
        </w:rPr>
        <w:t>build</w:t>
      </w:r>
      <w:r w:rsidRPr="00F50B65">
        <w:rPr>
          <w:rFonts w:ascii="CourierStd" w:hAnsi="CourierStd" w:cs="CourierStd"/>
          <w:kern w:val="0"/>
          <w:sz w:val="24"/>
        </w:rPr>
        <w:t>工具。理论上来说，它有些类似于</w:t>
      </w:r>
      <w:r w:rsidRPr="00F50B65">
        <w:rPr>
          <w:rFonts w:ascii="CourierStd" w:hAnsi="CourierStd" w:cs="CourierStd"/>
          <w:kern w:val="0"/>
          <w:sz w:val="24"/>
        </w:rPr>
        <w:t>Maven</w:t>
      </w:r>
      <w:r w:rsidRPr="00F50B65">
        <w:rPr>
          <w:rFonts w:ascii="CourierStd" w:hAnsi="CourierStd" w:cs="CourierStd" w:hint="eastAsia"/>
          <w:kern w:val="0"/>
          <w:sz w:val="24"/>
        </w:rPr>
        <w:t xml:space="preserve"> </w:t>
      </w:r>
      <w:r w:rsidRPr="00F50B65">
        <w:rPr>
          <w:rFonts w:ascii="CourierStd" w:hAnsi="CourierStd" w:cs="CourierStd" w:hint="eastAsia"/>
          <w:kern w:val="0"/>
          <w:sz w:val="24"/>
        </w:rPr>
        <w:t>或者是</w:t>
      </w:r>
      <w:r w:rsidRPr="00F50B65">
        <w:rPr>
          <w:rFonts w:ascii="CourierStd" w:hAnsi="CourierStd" w:cs="CourierStd" w:hint="eastAsia"/>
          <w:kern w:val="0"/>
          <w:sz w:val="24"/>
        </w:rPr>
        <w:t xml:space="preserve"> </w:t>
      </w:r>
      <w:r w:rsidRPr="00F50B65">
        <w:rPr>
          <w:rFonts w:ascii="CourierStd" w:hAnsi="CourierStd" w:cs="CourierStd"/>
          <w:kern w:val="0"/>
          <w:sz w:val="24"/>
        </w:rPr>
        <w:t>C</w:t>
      </w:r>
      <w:r w:rsidRPr="00F50B65">
        <w:rPr>
          <w:rFonts w:ascii="CourierStd" w:hAnsi="CourierStd" w:cs="CourierStd"/>
          <w:kern w:val="0"/>
          <w:sz w:val="24"/>
        </w:rPr>
        <w:t>中的</w:t>
      </w:r>
      <w:r w:rsidRPr="00F50B65">
        <w:rPr>
          <w:rFonts w:ascii="CourierStd" w:hAnsi="CourierStd" w:cs="CourierStd"/>
          <w:kern w:val="0"/>
          <w:sz w:val="24"/>
        </w:rPr>
        <w:t>make</w:t>
      </w:r>
      <w:r w:rsidR="00645986" w:rsidRPr="00F50B65">
        <w:rPr>
          <w:rFonts w:ascii="CourierStd" w:hAnsi="CourierStd" w:cs="CourierStd" w:hint="eastAsia"/>
          <w:kern w:val="0"/>
          <w:sz w:val="24"/>
        </w:rPr>
        <w:t>。下载后解压出来后，进行环境变量设置。</w:t>
      </w:r>
    </w:p>
    <w:p w:rsidR="00645986" w:rsidRPr="00F50B65" w:rsidRDefault="00645986" w:rsidP="00167D24">
      <w:pPr>
        <w:spacing w:line="360" w:lineRule="auto"/>
        <w:ind w:firstLine="420"/>
        <w:jc w:val="left"/>
        <w:rPr>
          <w:rFonts w:ascii="CourierStd" w:hAnsi="CourierStd" w:cs="CourierStd"/>
          <w:kern w:val="0"/>
          <w:sz w:val="24"/>
        </w:rPr>
      </w:pPr>
      <w:r w:rsidRPr="00F50B65">
        <w:rPr>
          <w:rFonts w:ascii="CourierStd" w:hAnsi="CourierStd" w:cs="CourierStd"/>
          <w:kern w:val="0"/>
          <w:sz w:val="24"/>
        </w:rPr>
        <w:t>ANT_HOME</w:t>
      </w:r>
      <w:r w:rsidRPr="00F50B65">
        <w:rPr>
          <w:rFonts w:ascii="CourierStd" w:hAnsi="CourierStd" w:cs="CourierStd"/>
          <w:kern w:val="0"/>
          <w:sz w:val="24"/>
        </w:rPr>
        <w:t>：</w:t>
      </w:r>
      <w:r w:rsidRPr="00F50B65">
        <w:rPr>
          <w:rFonts w:ascii="CourierStd" w:hAnsi="CourierStd" w:cs="CourierStd"/>
          <w:kern w:val="0"/>
          <w:sz w:val="24"/>
        </w:rPr>
        <w:t>E:\Work\apache-ant\1.9.1 (</w:t>
      </w:r>
      <w:r w:rsidRPr="00F50B65">
        <w:rPr>
          <w:rFonts w:ascii="CourierStd" w:hAnsi="CourierStd" w:cs="CourierStd"/>
          <w:kern w:val="0"/>
          <w:sz w:val="24"/>
        </w:rPr>
        <w:t>这里为你自己解压缩的目录</w:t>
      </w:r>
      <w:r w:rsidRPr="00F50B65">
        <w:rPr>
          <w:rFonts w:ascii="CourierStd" w:hAnsi="CourierStd" w:cs="CourierStd"/>
          <w:kern w:val="0"/>
          <w:sz w:val="24"/>
        </w:rPr>
        <w:t>) PATH</w:t>
      </w:r>
      <w:r w:rsidRPr="00F50B65">
        <w:rPr>
          <w:rFonts w:ascii="CourierStd" w:hAnsi="CourierStd" w:cs="CourierStd"/>
          <w:kern w:val="0"/>
          <w:sz w:val="24"/>
        </w:rPr>
        <w:t>：</w:t>
      </w:r>
      <w:r w:rsidRPr="00F50B65">
        <w:rPr>
          <w:rFonts w:ascii="CourierStd" w:hAnsi="CourierStd" w:cs="CourierStd"/>
          <w:kern w:val="0"/>
          <w:sz w:val="24"/>
        </w:rPr>
        <w:t xml:space="preserve">%ANT_HOME%\bin </w:t>
      </w:r>
      <w:r w:rsidRPr="00F50B65">
        <w:rPr>
          <w:rFonts w:ascii="CourierStd" w:hAnsi="CourierStd" w:cs="CourierStd"/>
          <w:kern w:val="0"/>
          <w:sz w:val="24"/>
        </w:rPr>
        <w:t>（这个设置是为了方便在</w:t>
      </w:r>
      <w:r w:rsidRPr="00F50B65">
        <w:rPr>
          <w:rFonts w:ascii="CourierStd" w:hAnsi="CourierStd" w:cs="CourierStd"/>
          <w:kern w:val="0"/>
          <w:sz w:val="24"/>
        </w:rPr>
        <w:t>dos</w:t>
      </w:r>
      <w:r w:rsidRPr="00F50B65">
        <w:rPr>
          <w:rFonts w:ascii="CourierStd" w:hAnsi="CourierStd" w:cs="CourierStd"/>
          <w:kern w:val="0"/>
          <w:sz w:val="24"/>
        </w:rPr>
        <w:t>环境下操作）</w:t>
      </w:r>
    </w:p>
    <w:p w:rsidR="00645986" w:rsidRPr="00220E50" w:rsidRDefault="00645986" w:rsidP="00167D24">
      <w:pPr>
        <w:spacing w:line="360" w:lineRule="auto"/>
        <w:jc w:val="left"/>
        <w:rPr>
          <w:rFonts w:ascii="CourierStd" w:hAnsi="CourierStd" w:cs="CourierStd"/>
          <w:kern w:val="0"/>
          <w:sz w:val="24"/>
        </w:rPr>
      </w:pPr>
      <w:r w:rsidRPr="00F50B65">
        <w:rPr>
          <w:rFonts w:ascii="CourierStd" w:hAnsi="CourierStd" w:cs="CourierStd"/>
          <w:kern w:val="0"/>
          <w:sz w:val="24"/>
        </w:rPr>
        <w:t>查看是否安装成功</w:t>
      </w:r>
      <w:r w:rsidRPr="00F50B65">
        <w:rPr>
          <w:rFonts w:ascii="CourierStd" w:hAnsi="CourierStd" w:cs="CourierStd" w:hint="eastAsia"/>
          <w:kern w:val="0"/>
          <w:sz w:val="24"/>
        </w:rPr>
        <w:t>，</w:t>
      </w:r>
      <w:r w:rsidRPr="00F50B65">
        <w:rPr>
          <w:rFonts w:ascii="CourierStd" w:hAnsi="CourierStd" w:cs="CourierStd"/>
          <w:kern w:val="0"/>
          <w:sz w:val="24"/>
        </w:rPr>
        <w:t>在</w:t>
      </w:r>
      <w:r w:rsidRPr="00F50B65">
        <w:rPr>
          <w:rFonts w:ascii="CourierStd" w:hAnsi="CourierStd" w:cs="CourierStd" w:hint="eastAsia"/>
          <w:kern w:val="0"/>
          <w:sz w:val="24"/>
        </w:rPr>
        <w:t>命令行</w:t>
      </w:r>
      <w:r w:rsidRPr="00F50B65">
        <w:rPr>
          <w:rFonts w:ascii="CourierStd" w:hAnsi="CourierStd" w:cs="CourierStd"/>
          <w:kern w:val="0"/>
          <w:sz w:val="24"/>
        </w:rPr>
        <w:t>窗口中输入命令</w:t>
      </w:r>
      <w:r w:rsidRPr="00F50B65">
        <w:rPr>
          <w:rFonts w:ascii="CourierStd" w:hAnsi="CourierStd" w:cs="CourierStd"/>
          <w:kern w:val="0"/>
          <w:sz w:val="24"/>
        </w:rPr>
        <w:t>ant</w:t>
      </w:r>
      <w:r w:rsidRPr="00F50B65">
        <w:rPr>
          <w:rFonts w:ascii="CourierStd" w:hAnsi="CourierStd" w:cs="CourierStd"/>
          <w:kern w:val="0"/>
          <w:sz w:val="24"/>
        </w:rPr>
        <w:t>，若出现结果</w:t>
      </w:r>
      <w:r w:rsidRPr="00F50B65">
        <w:rPr>
          <w:rFonts w:ascii="CourierStd" w:hAnsi="CourierStd" w:cs="CourierStd"/>
          <w:kern w:val="0"/>
          <w:sz w:val="24"/>
        </w:rPr>
        <w:t xml:space="preserve">: </w:t>
      </w:r>
      <w:r w:rsidRPr="00220E50">
        <w:rPr>
          <w:rFonts w:ascii="CourierStd" w:hAnsi="CourierStd" w:cs="CourierStd"/>
          <w:kern w:val="0"/>
          <w:sz w:val="24"/>
        </w:rPr>
        <w:br/>
      </w:r>
      <w:r>
        <w:rPr>
          <w:noProof/>
        </w:rPr>
        <w:lastRenderedPageBreak/>
        <w:drawing>
          <wp:inline distT="0" distB="0" distL="0" distR="0" wp14:anchorId="24611EED" wp14:editId="3CEC3DDE">
            <wp:extent cx="3019425" cy="5524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19425" cy="552450"/>
                    </a:xfrm>
                    <a:prstGeom prst="rect">
                      <a:avLst/>
                    </a:prstGeom>
                  </pic:spPr>
                </pic:pic>
              </a:graphicData>
            </a:graphic>
          </wp:inline>
        </w:drawing>
      </w:r>
      <w:r>
        <w:rPr>
          <w:rFonts w:ascii="Verdana" w:hAnsi="Verdana"/>
        </w:rPr>
        <w:br/>
      </w:r>
      <w:r w:rsidRPr="00F50B65">
        <w:rPr>
          <w:rFonts w:ascii="CourierStd" w:hAnsi="CourierStd" w:cs="CourierStd"/>
          <w:kern w:val="0"/>
          <w:sz w:val="24"/>
        </w:rPr>
        <w:t>说明</w:t>
      </w:r>
      <w:r w:rsidRPr="00F50B65">
        <w:rPr>
          <w:rFonts w:ascii="CourierStd" w:hAnsi="CourierStd" w:cs="CourierStd"/>
          <w:kern w:val="0"/>
          <w:sz w:val="24"/>
        </w:rPr>
        <w:t>ant</w:t>
      </w:r>
      <w:r w:rsidRPr="00F50B65">
        <w:rPr>
          <w:rFonts w:ascii="CourierStd" w:hAnsi="CourierStd" w:cs="CourierStd"/>
          <w:kern w:val="0"/>
          <w:sz w:val="24"/>
        </w:rPr>
        <w:t>安装成功！因为</w:t>
      </w:r>
      <w:r w:rsidRPr="00F50B65">
        <w:rPr>
          <w:rFonts w:ascii="CourierStd" w:hAnsi="CourierStd" w:cs="CourierStd"/>
          <w:kern w:val="0"/>
          <w:sz w:val="24"/>
        </w:rPr>
        <w:t>ant</w:t>
      </w:r>
      <w:r w:rsidRPr="00F50B65">
        <w:rPr>
          <w:rFonts w:ascii="CourierStd" w:hAnsi="CourierStd" w:cs="CourierStd"/>
          <w:kern w:val="0"/>
          <w:sz w:val="24"/>
        </w:rPr>
        <w:t>默认运行</w:t>
      </w:r>
      <w:r w:rsidRPr="00F50B65">
        <w:rPr>
          <w:rFonts w:ascii="CourierStd" w:hAnsi="CourierStd" w:cs="CourierStd"/>
          <w:kern w:val="0"/>
          <w:sz w:val="24"/>
        </w:rPr>
        <w:t>build.xml</w:t>
      </w:r>
      <w:r w:rsidRPr="00F50B65">
        <w:rPr>
          <w:rFonts w:ascii="CourierStd" w:hAnsi="CourierStd" w:cs="CourierStd"/>
          <w:kern w:val="0"/>
          <w:sz w:val="24"/>
        </w:rPr>
        <w:t>文件，这个文件需要我们建立。</w:t>
      </w:r>
      <w:r w:rsidRPr="00F50B65">
        <w:rPr>
          <w:rFonts w:ascii="CourierStd" w:hAnsi="CourierStd" w:cs="CourierStd" w:hint="eastAsia"/>
          <w:kern w:val="0"/>
          <w:sz w:val="24"/>
        </w:rPr>
        <w:t>现在就可以进行</w:t>
      </w:r>
      <w:r w:rsidRPr="00F50B65">
        <w:rPr>
          <w:rFonts w:ascii="CourierStd" w:hAnsi="CourierStd" w:cs="CourierStd" w:hint="eastAsia"/>
          <w:kern w:val="0"/>
          <w:sz w:val="24"/>
        </w:rPr>
        <w:t>build Solr</w:t>
      </w:r>
      <w:r w:rsidRPr="00F50B65">
        <w:rPr>
          <w:rFonts w:ascii="CourierStd" w:hAnsi="CourierStd" w:cs="CourierStd" w:hint="eastAsia"/>
          <w:kern w:val="0"/>
          <w:sz w:val="24"/>
        </w:rPr>
        <w:t>源码了。在命令行</w:t>
      </w:r>
      <w:r w:rsidRPr="00F50B65">
        <w:rPr>
          <w:rFonts w:ascii="CourierStd" w:hAnsi="CourierStd" w:cs="CourierStd"/>
          <w:kern w:val="0"/>
          <w:sz w:val="24"/>
        </w:rPr>
        <w:t>窗口中</w:t>
      </w:r>
      <w:r w:rsidRPr="00F50B65">
        <w:rPr>
          <w:rFonts w:ascii="CourierStd" w:hAnsi="CourierStd" w:cs="CourierStd" w:hint="eastAsia"/>
          <w:kern w:val="0"/>
          <w:sz w:val="24"/>
        </w:rPr>
        <w:t>进入到你的</w:t>
      </w:r>
      <w:r w:rsidRPr="00F50B65">
        <w:rPr>
          <w:rFonts w:ascii="CourierStd" w:hAnsi="CourierStd" w:cs="CourierStd" w:hint="eastAsia"/>
          <w:kern w:val="0"/>
          <w:sz w:val="24"/>
        </w:rPr>
        <w:t>Solr</w:t>
      </w:r>
      <w:r w:rsidRPr="00F50B65">
        <w:rPr>
          <w:rFonts w:ascii="CourierStd" w:hAnsi="CourierStd" w:cs="CourierStd" w:hint="eastAsia"/>
          <w:kern w:val="0"/>
          <w:sz w:val="24"/>
        </w:rPr>
        <w:t>源码</w:t>
      </w:r>
      <w:r w:rsidR="0063781A">
        <w:rPr>
          <w:rFonts w:ascii="CourierStd" w:hAnsi="CourierStd" w:cs="CourierStd" w:hint="eastAsia"/>
          <w:kern w:val="0"/>
          <w:sz w:val="24"/>
        </w:rPr>
        <w:t>目录，</w:t>
      </w:r>
      <w:r w:rsidRPr="00F50B65">
        <w:rPr>
          <w:rFonts w:ascii="CourierStd" w:hAnsi="CourierStd" w:cs="CourierStd" w:hint="eastAsia"/>
          <w:kern w:val="0"/>
          <w:sz w:val="24"/>
        </w:rPr>
        <w:t>输入</w:t>
      </w:r>
      <w:r w:rsidRPr="00F50B65">
        <w:rPr>
          <w:rFonts w:ascii="CourierStd" w:hAnsi="CourierStd" w:cs="CourierStd" w:hint="eastAsia"/>
          <w:kern w:val="0"/>
          <w:sz w:val="24"/>
        </w:rPr>
        <w:t>ant</w:t>
      </w:r>
      <w:r w:rsidRPr="00F50B65">
        <w:rPr>
          <w:rFonts w:ascii="CourierStd" w:hAnsi="CourierStd" w:cs="CourierStd" w:hint="eastAsia"/>
          <w:kern w:val="0"/>
          <w:sz w:val="24"/>
        </w:rPr>
        <w:t>会出现当前</w:t>
      </w:r>
      <w:r w:rsidRPr="00F50B65">
        <w:rPr>
          <w:rFonts w:ascii="CourierStd" w:hAnsi="CourierStd" w:cs="CourierStd" w:hint="eastAsia"/>
          <w:kern w:val="0"/>
          <w:sz w:val="24"/>
        </w:rPr>
        <w:t>build.xml</w:t>
      </w:r>
      <w:r w:rsidRPr="00F50B65">
        <w:rPr>
          <w:rFonts w:ascii="CourierStd" w:hAnsi="CourierStd" w:cs="CourierStd" w:hint="eastAsia"/>
          <w:kern w:val="0"/>
          <w:sz w:val="24"/>
        </w:rPr>
        <w:t>使用提示信息。</w:t>
      </w:r>
    </w:p>
    <w:p w:rsidR="00645986" w:rsidRDefault="00645986" w:rsidP="00167D24">
      <w:pPr>
        <w:widowControl/>
        <w:spacing w:before="100" w:beforeAutospacing="1" w:after="100" w:afterAutospacing="1"/>
        <w:jc w:val="left"/>
        <w:rPr>
          <w:rFonts w:ascii="Verdana" w:hAnsi="Verdana"/>
          <w:sz w:val="20"/>
          <w:szCs w:val="20"/>
        </w:rPr>
      </w:pPr>
      <w:r>
        <w:rPr>
          <w:noProof/>
        </w:rPr>
        <w:drawing>
          <wp:inline distT="0" distB="0" distL="0" distR="0" wp14:anchorId="4E0E4A56" wp14:editId="1546932C">
            <wp:extent cx="5278120" cy="4513892"/>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8120" cy="4513892"/>
                    </a:xfrm>
                    <a:prstGeom prst="rect">
                      <a:avLst/>
                    </a:prstGeom>
                  </pic:spPr>
                </pic:pic>
              </a:graphicData>
            </a:graphic>
          </wp:inline>
        </w:drawing>
      </w:r>
    </w:p>
    <w:p w:rsidR="00645986" w:rsidRPr="00F50B65" w:rsidRDefault="00645986" w:rsidP="00167D24">
      <w:pPr>
        <w:spacing w:line="360" w:lineRule="auto"/>
        <w:ind w:firstLine="420"/>
        <w:jc w:val="left"/>
        <w:rPr>
          <w:rFonts w:ascii="CourierStd" w:hAnsi="CourierStd" w:cs="CourierStd"/>
          <w:kern w:val="0"/>
          <w:sz w:val="24"/>
        </w:rPr>
      </w:pPr>
      <w:r w:rsidRPr="00F50B65">
        <w:rPr>
          <w:rFonts w:ascii="CourierStd" w:hAnsi="CourierStd" w:cs="CourierStd" w:hint="eastAsia"/>
          <w:kern w:val="0"/>
          <w:sz w:val="24"/>
        </w:rPr>
        <w:t>其它的先不用管它，我们只要针对我们使用的</w:t>
      </w:r>
      <w:r w:rsidRPr="00F50B65">
        <w:rPr>
          <w:rFonts w:ascii="CourierStd" w:hAnsi="CourierStd" w:cs="CourierStd" w:hint="eastAsia"/>
          <w:kern w:val="0"/>
          <w:sz w:val="24"/>
        </w:rPr>
        <w:t>IDE</w:t>
      </w:r>
      <w:r w:rsidRPr="00F50B65">
        <w:rPr>
          <w:rFonts w:ascii="CourierStd" w:hAnsi="CourierStd" w:cs="CourierStd" w:hint="eastAsia"/>
          <w:kern w:val="0"/>
          <w:sz w:val="24"/>
        </w:rPr>
        <w:t>进行</w:t>
      </w:r>
      <w:r w:rsidRPr="00F50B65">
        <w:rPr>
          <w:rFonts w:ascii="CourierStd" w:hAnsi="CourierStd" w:cs="CourierStd" w:hint="eastAsia"/>
          <w:kern w:val="0"/>
          <w:sz w:val="24"/>
        </w:rPr>
        <w:t>build</w:t>
      </w:r>
      <w:r w:rsidRPr="00F50B65">
        <w:rPr>
          <w:rFonts w:ascii="CourierStd" w:hAnsi="CourierStd" w:cs="CourierStd" w:hint="eastAsia"/>
          <w:kern w:val="0"/>
          <w:sz w:val="24"/>
        </w:rPr>
        <w:t>就行了，如果使用</w:t>
      </w:r>
      <w:r w:rsidRPr="00F50B65">
        <w:rPr>
          <w:rFonts w:ascii="CourierStd" w:hAnsi="CourierStd" w:cs="CourierStd" w:hint="eastAsia"/>
          <w:kern w:val="0"/>
          <w:sz w:val="24"/>
        </w:rPr>
        <w:t>eclipse</w:t>
      </w:r>
      <w:r w:rsidRPr="00F50B65">
        <w:rPr>
          <w:rFonts w:ascii="CourierStd" w:hAnsi="CourierStd" w:cs="CourierStd" w:hint="eastAsia"/>
          <w:kern w:val="0"/>
          <w:sz w:val="24"/>
        </w:rPr>
        <w:t>就在命令行输入：</w:t>
      </w:r>
      <w:r w:rsidRPr="00F50B65">
        <w:rPr>
          <w:rFonts w:ascii="CourierStd" w:hAnsi="CourierStd" w:cs="CourierStd" w:hint="eastAsia"/>
          <w:kern w:val="0"/>
          <w:sz w:val="24"/>
        </w:rPr>
        <w:t>ant eclipse</w:t>
      </w:r>
      <w:r w:rsidR="00C44265" w:rsidRPr="00F50B65">
        <w:rPr>
          <w:rFonts w:ascii="CourierStd" w:hAnsi="CourierStd" w:cs="CourierStd" w:hint="eastAsia"/>
          <w:kern w:val="0"/>
          <w:sz w:val="24"/>
        </w:rPr>
        <w:t>.</w:t>
      </w:r>
      <w:r w:rsidR="00C44265" w:rsidRPr="00F50B65">
        <w:rPr>
          <w:rFonts w:ascii="CourierStd" w:hAnsi="CourierStd" w:cs="CourierStd" w:hint="eastAsia"/>
          <w:kern w:val="0"/>
          <w:sz w:val="24"/>
        </w:rPr>
        <w:t>如果使用</w:t>
      </w:r>
      <w:r w:rsidR="00C44265" w:rsidRPr="00F50B65">
        <w:rPr>
          <w:rFonts w:ascii="CourierStd" w:hAnsi="CourierStd" w:cs="CourierStd"/>
          <w:kern w:val="0"/>
          <w:sz w:val="24"/>
        </w:rPr>
        <w:t>IntelliJ IDEA</w:t>
      </w:r>
      <w:r w:rsidR="00C44265" w:rsidRPr="00F50B65">
        <w:rPr>
          <w:rFonts w:ascii="CourierStd" w:hAnsi="CourierStd" w:cs="CourierStd" w:hint="eastAsia"/>
          <w:kern w:val="0"/>
          <w:sz w:val="24"/>
        </w:rPr>
        <w:t xml:space="preserve"> </w:t>
      </w:r>
      <w:r w:rsidR="00C44265" w:rsidRPr="00F50B65">
        <w:rPr>
          <w:rFonts w:ascii="CourierStd" w:hAnsi="CourierStd" w:cs="CourierStd" w:hint="eastAsia"/>
          <w:kern w:val="0"/>
          <w:sz w:val="24"/>
        </w:rPr>
        <w:t>就在命令行输入：</w:t>
      </w:r>
      <w:r w:rsidR="00C44265" w:rsidRPr="00F50B65">
        <w:rPr>
          <w:rFonts w:ascii="CourierStd" w:hAnsi="CourierStd" w:cs="CourierStd" w:hint="eastAsia"/>
          <w:kern w:val="0"/>
          <w:sz w:val="24"/>
        </w:rPr>
        <w:t>ant idea</w:t>
      </w:r>
      <w:r w:rsidR="00C44265" w:rsidRPr="00F50B65">
        <w:rPr>
          <w:rFonts w:ascii="CourierStd" w:hAnsi="CourierStd" w:cs="CourierStd" w:hint="eastAsia"/>
          <w:kern w:val="0"/>
          <w:sz w:val="24"/>
        </w:rPr>
        <w:t>。这样就能进行</w:t>
      </w:r>
      <w:r w:rsidR="00C44265" w:rsidRPr="00F50B65">
        <w:rPr>
          <w:rFonts w:ascii="CourierStd" w:hAnsi="CourierStd" w:cs="CourierStd" w:hint="eastAsia"/>
          <w:kern w:val="0"/>
          <w:sz w:val="24"/>
        </w:rPr>
        <w:t>build</w:t>
      </w:r>
      <w:r w:rsidR="00C44265" w:rsidRPr="00F50B65">
        <w:rPr>
          <w:rFonts w:ascii="CourierStd" w:hAnsi="CourierStd" w:cs="CourierStd" w:hint="eastAsia"/>
          <w:kern w:val="0"/>
          <w:sz w:val="24"/>
        </w:rPr>
        <w:t>了。</w:t>
      </w:r>
    </w:p>
    <w:p w:rsidR="00C44265" w:rsidRPr="00F50B65" w:rsidRDefault="00C44265" w:rsidP="00167D24">
      <w:pPr>
        <w:spacing w:line="360" w:lineRule="auto"/>
        <w:ind w:firstLine="420"/>
        <w:jc w:val="left"/>
        <w:rPr>
          <w:rFonts w:ascii="CourierStd" w:hAnsi="CourierStd" w:cs="CourierStd"/>
          <w:kern w:val="0"/>
          <w:sz w:val="24"/>
        </w:rPr>
      </w:pPr>
      <w:r w:rsidRPr="00F50B65">
        <w:rPr>
          <w:rFonts w:ascii="CourierStd" w:hAnsi="CourierStd" w:cs="CourierStd" w:hint="eastAsia"/>
          <w:kern w:val="0"/>
          <w:sz w:val="24"/>
        </w:rPr>
        <w:t>黑窗口里提示这个。。。</w:t>
      </w:r>
    </w:p>
    <w:p w:rsidR="00C44265" w:rsidRDefault="00C44265" w:rsidP="00167D24">
      <w:pPr>
        <w:jc w:val="left"/>
      </w:pPr>
      <w:r>
        <w:rPr>
          <w:noProof/>
        </w:rPr>
        <w:drawing>
          <wp:inline distT="0" distB="0" distL="0" distR="0" wp14:anchorId="4F88AEDD" wp14:editId="49A930BF">
            <wp:extent cx="5278120" cy="109533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8120" cy="1095332"/>
                    </a:xfrm>
                    <a:prstGeom prst="rect">
                      <a:avLst/>
                    </a:prstGeom>
                  </pic:spPr>
                </pic:pic>
              </a:graphicData>
            </a:graphic>
          </wp:inline>
        </w:drawing>
      </w:r>
    </w:p>
    <w:p w:rsidR="00C44265" w:rsidRPr="00F50B65" w:rsidRDefault="00C44265" w:rsidP="00167D24">
      <w:pPr>
        <w:spacing w:line="360" w:lineRule="auto"/>
        <w:ind w:firstLine="420"/>
        <w:jc w:val="left"/>
        <w:rPr>
          <w:rFonts w:ascii="CourierStd" w:hAnsi="CourierStd" w:cs="CourierStd"/>
          <w:kern w:val="0"/>
          <w:sz w:val="24"/>
        </w:rPr>
      </w:pPr>
      <w:r w:rsidRPr="00F50B65">
        <w:rPr>
          <w:rFonts w:ascii="CourierStd" w:hAnsi="CourierStd" w:cs="CourierStd" w:hint="eastAsia"/>
          <w:kern w:val="0"/>
          <w:sz w:val="24"/>
        </w:rPr>
        <w:lastRenderedPageBreak/>
        <w:t>失败。。。为什么呢，最后我发现是因为下载的</w:t>
      </w:r>
      <w:r w:rsidRPr="00F50B65">
        <w:rPr>
          <w:rFonts w:ascii="CourierStd" w:hAnsi="CourierStd" w:cs="CourierStd" w:hint="eastAsia"/>
          <w:kern w:val="0"/>
          <w:sz w:val="24"/>
        </w:rPr>
        <w:t>ant</w:t>
      </w:r>
      <w:r w:rsidRPr="00F50B65">
        <w:rPr>
          <w:rFonts w:ascii="CourierStd" w:hAnsi="CourierStd" w:cs="CourierStd" w:hint="eastAsia"/>
          <w:kern w:val="0"/>
          <w:sz w:val="24"/>
        </w:rPr>
        <w:t>中少了一个</w:t>
      </w:r>
      <w:r w:rsidRPr="00F50B65">
        <w:rPr>
          <w:rFonts w:ascii="CourierStd" w:hAnsi="CourierStd" w:cs="CourierStd" w:hint="eastAsia"/>
          <w:kern w:val="0"/>
          <w:sz w:val="24"/>
        </w:rPr>
        <w:t>jar</w:t>
      </w:r>
      <w:r w:rsidRPr="00F50B65">
        <w:rPr>
          <w:rFonts w:ascii="CourierStd" w:hAnsi="CourierStd" w:cs="CourierStd" w:hint="eastAsia"/>
          <w:kern w:val="0"/>
          <w:sz w:val="24"/>
        </w:rPr>
        <w:t>就是这</w:t>
      </w:r>
      <w:r w:rsidRPr="00F50B65">
        <w:rPr>
          <w:rFonts w:ascii="CourierStd" w:hAnsi="CourierStd" w:cs="CourierStd"/>
          <w:kern w:val="0"/>
          <w:sz w:val="24"/>
        </w:rPr>
        <w:t>apache-ivy</w:t>
      </w:r>
      <w:r w:rsidRPr="00F50B65">
        <w:rPr>
          <w:rFonts w:ascii="CourierStd" w:hAnsi="CourierStd" w:cs="CourierStd" w:hint="eastAsia"/>
          <w:kern w:val="0"/>
          <w:sz w:val="24"/>
        </w:rPr>
        <w:t>（下载地</w:t>
      </w:r>
      <w:r w:rsidR="008B24AE">
        <w:rPr>
          <w:rFonts w:ascii="CourierStd" w:hAnsi="CourierStd" w:cs="CourierStd" w:hint="eastAsia"/>
          <w:kern w:val="0"/>
          <w:sz w:val="24"/>
        </w:rPr>
        <w:t>址</w:t>
      </w:r>
      <w:r w:rsidRPr="00F50B65">
        <w:rPr>
          <w:rFonts w:ascii="CourierStd" w:hAnsi="CourierStd" w:cs="CourierStd" w:hint="eastAsia"/>
          <w:kern w:val="0"/>
          <w:sz w:val="24"/>
        </w:rPr>
        <w:t>：</w:t>
      </w:r>
      <w:r w:rsidRPr="00F50B65">
        <w:rPr>
          <w:rFonts w:ascii="CourierStd" w:hAnsi="CourierStd" w:cs="CourierStd"/>
          <w:kern w:val="0"/>
          <w:sz w:val="24"/>
        </w:rPr>
        <w:t>http://ant.apache.org/ivy/</w:t>
      </w:r>
      <w:r w:rsidRPr="00F50B65">
        <w:rPr>
          <w:rFonts w:ascii="CourierStd" w:hAnsi="CourierStd" w:cs="CourierStd" w:hint="eastAsia"/>
          <w:kern w:val="0"/>
          <w:sz w:val="24"/>
        </w:rPr>
        <w:t>）这东东名子真怪</w:t>
      </w:r>
      <w:r w:rsidRPr="00F50B65">
        <w:rPr>
          <w:rFonts w:ascii="CourierStd" w:hAnsi="CourierStd" w:cs="CourierStd" w:hint="eastAsia"/>
          <w:kern w:val="0"/>
          <w:sz w:val="24"/>
        </w:rPr>
        <w:t xml:space="preserve"> ivy</w:t>
      </w:r>
      <w:r w:rsidRPr="00F50B65">
        <w:rPr>
          <w:rFonts w:ascii="CourierStd" w:hAnsi="CourierStd" w:cs="CourierStd" w:hint="eastAsia"/>
          <w:kern w:val="0"/>
          <w:sz w:val="24"/>
        </w:rPr>
        <w:t>是</w:t>
      </w:r>
      <w:r w:rsidRPr="00F50B65">
        <w:rPr>
          <w:rFonts w:ascii="CourierStd" w:hAnsi="CourierStd" w:cs="CourierStd" w:hint="eastAsia"/>
          <w:kern w:val="0"/>
          <w:sz w:val="24"/>
        </w:rPr>
        <w:t>ant</w:t>
      </w:r>
      <w:r w:rsidRPr="00F50B65">
        <w:rPr>
          <w:rFonts w:ascii="CourierStd" w:hAnsi="CourierStd" w:cs="CourierStd" w:hint="eastAsia"/>
          <w:kern w:val="0"/>
          <w:sz w:val="24"/>
        </w:rPr>
        <w:t>管理</w:t>
      </w:r>
      <w:r w:rsidRPr="00F50B65">
        <w:rPr>
          <w:rFonts w:ascii="CourierStd" w:hAnsi="CourierStd" w:cs="CourierStd" w:hint="eastAsia"/>
          <w:kern w:val="0"/>
          <w:sz w:val="24"/>
        </w:rPr>
        <w:t>jar</w:t>
      </w:r>
      <w:r w:rsidRPr="00F50B65">
        <w:rPr>
          <w:rFonts w:ascii="CourierStd" w:hAnsi="CourierStd" w:cs="CourierStd" w:hint="eastAsia"/>
          <w:kern w:val="0"/>
          <w:sz w:val="24"/>
        </w:rPr>
        <w:t>依赖关系的。当第一次</w:t>
      </w:r>
      <w:r w:rsidRPr="00F50B65">
        <w:rPr>
          <w:rFonts w:ascii="CourierStd" w:hAnsi="CourierStd" w:cs="CourierStd" w:hint="eastAsia"/>
          <w:kern w:val="0"/>
          <w:sz w:val="24"/>
        </w:rPr>
        <w:t>bulid</w:t>
      </w:r>
      <w:r w:rsidRPr="00F50B65">
        <w:rPr>
          <w:rFonts w:ascii="CourierStd" w:hAnsi="CourierStd" w:cs="CourierStd" w:hint="eastAsia"/>
          <w:kern w:val="0"/>
          <w:sz w:val="24"/>
        </w:rPr>
        <w:t>时</w:t>
      </w:r>
      <w:r w:rsidRPr="00F50B65">
        <w:rPr>
          <w:rFonts w:ascii="CourierStd" w:hAnsi="CourierStd" w:cs="CourierStd" w:hint="eastAsia"/>
          <w:kern w:val="0"/>
          <w:sz w:val="24"/>
        </w:rPr>
        <w:t>ivy</w:t>
      </w:r>
      <w:r w:rsidRPr="00F50B65">
        <w:rPr>
          <w:rFonts w:ascii="CourierStd" w:hAnsi="CourierStd" w:cs="CourierStd" w:hint="eastAsia"/>
          <w:kern w:val="0"/>
          <w:sz w:val="24"/>
        </w:rPr>
        <w:t>会自动把</w:t>
      </w:r>
      <w:r w:rsidRPr="00F50B65">
        <w:rPr>
          <w:rFonts w:ascii="CourierStd" w:hAnsi="CourierStd" w:cs="CourierStd" w:hint="eastAsia"/>
          <w:kern w:val="0"/>
          <w:sz w:val="24"/>
        </w:rPr>
        <w:t>build</w:t>
      </w:r>
      <w:r w:rsidRPr="00F50B65">
        <w:rPr>
          <w:rFonts w:ascii="CourierStd" w:hAnsi="CourierStd" w:cs="CourierStd" w:hint="eastAsia"/>
          <w:kern w:val="0"/>
          <w:sz w:val="24"/>
        </w:rPr>
        <w:t>中的缺少的依赖进行下载。网速慢的第一次</w:t>
      </w:r>
      <w:r w:rsidRPr="00F50B65">
        <w:rPr>
          <w:rFonts w:ascii="CourierStd" w:hAnsi="CourierStd" w:cs="CourierStd" w:hint="eastAsia"/>
          <w:kern w:val="0"/>
          <w:sz w:val="24"/>
        </w:rPr>
        <w:t>build</w:t>
      </w:r>
      <w:r w:rsidRPr="00F50B65">
        <w:rPr>
          <w:rFonts w:ascii="CourierStd" w:hAnsi="CourierStd" w:cs="CourierStd" w:hint="eastAsia"/>
          <w:kern w:val="0"/>
          <w:sz w:val="24"/>
        </w:rPr>
        <w:t>要好久的。。。</w:t>
      </w:r>
    </w:p>
    <w:p w:rsidR="00C44265" w:rsidRPr="00F50B65" w:rsidRDefault="00C44265" w:rsidP="00167D24">
      <w:pPr>
        <w:spacing w:line="360" w:lineRule="auto"/>
        <w:ind w:firstLine="420"/>
        <w:jc w:val="left"/>
        <w:rPr>
          <w:rFonts w:ascii="CourierStd" w:hAnsi="CourierStd" w:cs="CourierStd"/>
          <w:kern w:val="0"/>
          <w:sz w:val="24"/>
        </w:rPr>
      </w:pPr>
      <w:r w:rsidRPr="00F50B65">
        <w:rPr>
          <w:rFonts w:ascii="CourierStd" w:hAnsi="CourierStd" w:cs="CourierStd" w:hint="eastAsia"/>
          <w:kern w:val="0"/>
          <w:sz w:val="24"/>
        </w:rPr>
        <w:t>下载一个</w:t>
      </w:r>
      <w:r w:rsidRPr="00F50B65">
        <w:rPr>
          <w:rFonts w:ascii="CourierStd" w:hAnsi="CourierStd" w:cs="CourierStd" w:hint="eastAsia"/>
          <w:kern w:val="0"/>
          <w:sz w:val="24"/>
        </w:rPr>
        <w:t>jar</w:t>
      </w:r>
      <w:r w:rsidRPr="00F50B65">
        <w:rPr>
          <w:rFonts w:ascii="CourierStd" w:hAnsi="CourierStd" w:cs="CourierStd" w:hint="eastAsia"/>
          <w:kern w:val="0"/>
          <w:sz w:val="24"/>
        </w:rPr>
        <w:t>就行把</w:t>
      </w:r>
      <w:r w:rsidRPr="00F50B65">
        <w:rPr>
          <w:rFonts w:ascii="CourierStd" w:hAnsi="CourierStd" w:cs="CourierStd" w:hint="eastAsia"/>
          <w:kern w:val="0"/>
          <w:sz w:val="24"/>
        </w:rPr>
        <w:t>jar</w:t>
      </w:r>
      <w:r w:rsidRPr="00F50B65">
        <w:rPr>
          <w:rFonts w:ascii="CourierStd" w:hAnsi="CourierStd" w:cs="CourierStd" w:hint="eastAsia"/>
          <w:kern w:val="0"/>
          <w:sz w:val="24"/>
        </w:rPr>
        <w:t>放到</w:t>
      </w:r>
      <w:r w:rsidRPr="00F50B65">
        <w:rPr>
          <w:rFonts w:ascii="CourierStd" w:hAnsi="CourierStd" w:cs="CourierStd" w:hint="eastAsia"/>
          <w:kern w:val="0"/>
          <w:sz w:val="24"/>
        </w:rPr>
        <w:t>ant</w:t>
      </w:r>
      <w:r w:rsidRPr="00F50B65">
        <w:rPr>
          <w:rFonts w:ascii="CourierStd" w:hAnsi="CourierStd" w:cs="CourierStd" w:hint="eastAsia"/>
          <w:kern w:val="0"/>
          <w:sz w:val="24"/>
        </w:rPr>
        <w:t>的</w:t>
      </w:r>
      <w:r w:rsidRPr="00F50B65">
        <w:rPr>
          <w:rFonts w:ascii="CourierStd" w:hAnsi="CourierStd" w:cs="CourierStd" w:hint="eastAsia"/>
          <w:kern w:val="0"/>
          <w:sz w:val="24"/>
        </w:rPr>
        <w:t>lib</w:t>
      </w:r>
      <w:r w:rsidRPr="00F50B65">
        <w:rPr>
          <w:rFonts w:ascii="CourierStd" w:hAnsi="CourierStd" w:cs="CourierStd" w:hint="eastAsia"/>
          <w:kern w:val="0"/>
          <w:sz w:val="24"/>
        </w:rPr>
        <w:t>下（</w:t>
      </w:r>
      <w:r w:rsidRPr="00F50B65">
        <w:rPr>
          <w:rFonts w:ascii="CourierStd" w:hAnsi="CourierStd" w:cs="CourierStd"/>
          <w:kern w:val="0"/>
          <w:sz w:val="24"/>
        </w:rPr>
        <w:t>E:\Work\apache-ant\1.9.1\lib</w:t>
      </w:r>
      <w:r w:rsidRPr="00F50B65">
        <w:rPr>
          <w:rFonts w:ascii="CourierStd" w:hAnsi="CourierStd" w:cs="CourierStd" w:hint="eastAsia"/>
          <w:kern w:val="0"/>
          <w:sz w:val="24"/>
        </w:rPr>
        <w:t>）这样再次运行</w:t>
      </w:r>
      <w:r w:rsidRPr="00F50B65">
        <w:rPr>
          <w:rFonts w:ascii="CourierStd" w:hAnsi="CourierStd" w:cs="CourierStd" w:hint="eastAsia"/>
          <w:kern w:val="0"/>
          <w:sz w:val="24"/>
        </w:rPr>
        <w:t xml:space="preserve">ant </w:t>
      </w:r>
      <w:r w:rsidRPr="00F50B65">
        <w:rPr>
          <w:rFonts w:ascii="CourierStd" w:hAnsi="CourierStd" w:cs="CourierStd" w:hint="eastAsia"/>
          <w:kern w:val="0"/>
          <w:sz w:val="24"/>
        </w:rPr>
        <w:t>就会成功了。到现在才可以进行</w:t>
      </w:r>
      <w:r w:rsidRPr="00F50B65">
        <w:rPr>
          <w:rFonts w:ascii="CourierStd" w:hAnsi="CourierStd" w:cs="CourierStd" w:hint="eastAsia"/>
          <w:kern w:val="0"/>
          <w:sz w:val="24"/>
        </w:rPr>
        <w:t>Solr</w:t>
      </w:r>
      <w:r w:rsidRPr="00F50B65">
        <w:rPr>
          <w:rFonts w:ascii="CourierStd" w:hAnsi="CourierStd" w:cs="CourierStd" w:hint="eastAsia"/>
          <w:kern w:val="0"/>
          <w:sz w:val="24"/>
        </w:rPr>
        <w:t>的代码调试。</w:t>
      </w:r>
    </w:p>
    <w:p w:rsidR="00C44265" w:rsidRDefault="00C44265" w:rsidP="00167D24">
      <w:pPr>
        <w:pStyle w:val="3"/>
        <w:jc w:val="left"/>
      </w:pPr>
      <w:r>
        <w:rPr>
          <w:rFonts w:hint="eastAsia"/>
        </w:rPr>
        <w:t>4.4</w:t>
      </w:r>
      <w:r>
        <w:rPr>
          <w:rFonts w:hint="eastAsia"/>
        </w:rPr>
        <w:t>配置并运行</w:t>
      </w:r>
      <w:r>
        <w:rPr>
          <w:rFonts w:hint="eastAsia"/>
        </w:rPr>
        <w:t>Solr</w:t>
      </w:r>
      <w:r>
        <w:rPr>
          <w:rFonts w:hint="eastAsia"/>
        </w:rPr>
        <w:t>代码</w:t>
      </w:r>
    </w:p>
    <w:p w:rsidR="00E80076" w:rsidRPr="00220E50" w:rsidRDefault="00E80076" w:rsidP="00167D24">
      <w:pPr>
        <w:spacing w:line="360" w:lineRule="auto"/>
        <w:ind w:firstLine="420"/>
        <w:jc w:val="left"/>
        <w:rPr>
          <w:rFonts w:ascii="CourierStd" w:hAnsi="CourierStd" w:cs="CourierStd"/>
          <w:kern w:val="0"/>
          <w:sz w:val="24"/>
        </w:rPr>
      </w:pPr>
      <w:r w:rsidRPr="00F50B65">
        <w:rPr>
          <w:rFonts w:ascii="CourierStd" w:hAnsi="CourierStd" w:cs="CourierStd" w:hint="eastAsia"/>
          <w:kern w:val="0"/>
          <w:sz w:val="24"/>
        </w:rPr>
        <w:t>不管用什么</w:t>
      </w:r>
      <w:r w:rsidRPr="00F50B65">
        <w:rPr>
          <w:rFonts w:ascii="CourierStd" w:hAnsi="CourierStd" w:cs="CourierStd" w:hint="eastAsia"/>
          <w:kern w:val="0"/>
          <w:sz w:val="24"/>
        </w:rPr>
        <w:t>IDE</w:t>
      </w:r>
      <w:r w:rsidRPr="00F50B65">
        <w:rPr>
          <w:rFonts w:ascii="CourierStd" w:hAnsi="CourierStd" w:cs="CourierStd" w:hint="eastAsia"/>
          <w:kern w:val="0"/>
          <w:sz w:val="24"/>
        </w:rPr>
        <w:t>首选都要设置</w:t>
      </w:r>
      <w:r w:rsidRPr="00F50B65">
        <w:rPr>
          <w:rFonts w:ascii="CourierStd" w:hAnsi="CourierStd" w:cs="CourierStd" w:hint="eastAsia"/>
          <w:kern w:val="0"/>
          <w:sz w:val="24"/>
        </w:rPr>
        <w:t>Solr Home</w:t>
      </w:r>
      <w:r w:rsidRPr="00220E50">
        <w:rPr>
          <w:rFonts w:ascii="CourierStd" w:hAnsi="CourierStd" w:cs="CourierStd" w:hint="eastAsia"/>
          <w:kern w:val="0"/>
          <w:sz w:val="24"/>
        </w:rPr>
        <w:t>在</w:t>
      </w:r>
      <w:r w:rsidRPr="00220E50">
        <w:rPr>
          <w:rFonts w:ascii="CourierStd" w:hAnsi="CourierStd" w:cs="CourierStd" w:hint="eastAsia"/>
          <w:kern w:val="0"/>
          <w:sz w:val="24"/>
        </w:rPr>
        <w:t>IDE</w:t>
      </w:r>
      <w:r w:rsidRPr="00220E50">
        <w:rPr>
          <w:rFonts w:ascii="CourierStd" w:hAnsi="CourierStd" w:cs="CourierStd" w:hint="eastAsia"/>
          <w:kern w:val="0"/>
          <w:sz w:val="24"/>
        </w:rPr>
        <w:t>的</w:t>
      </w:r>
      <w:r w:rsidRPr="00220E50">
        <w:rPr>
          <w:rFonts w:ascii="CourierStd" w:hAnsi="CourierStd" w:cs="CourierStd" w:hint="eastAsia"/>
          <w:kern w:val="0"/>
          <w:sz w:val="24"/>
        </w:rPr>
        <w:t>JVM</w:t>
      </w:r>
      <w:r w:rsidRPr="00220E50">
        <w:rPr>
          <w:rFonts w:ascii="CourierStd" w:hAnsi="CourierStd" w:cs="CourierStd" w:hint="eastAsia"/>
          <w:kern w:val="0"/>
          <w:sz w:val="24"/>
        </w:rPr>
        <w:t>参数设置</w:t>
      </w:r>
      <w:r w:rsidRPr="00220E50">
        <w:rPr>
          <w:rFonts w:ascii="CourierStd" w:hAnsi="CourierStd" w:cs="CourierStd" w:hint="eastAsia"/>
          <w:kern w:val="0"/>
          <w:sz w:val="24"/>
        </w:rPr>
        <w:t>VM arguments</w:t>
      </w:r>
      <w:r w:rsidRPr="00220E50">
        <w:rPr>
          <w:rFonts w:ascii="CourierStd" w:hAnsi="CourierStd" w:cs="CourierStd" w:hint="eastAsia"/>
          <w:kern w:val="0"/>
          <w:sz w:val="24"/>
        </w:rPr>
        <w:t>写入</w:t>
      </w:r>
      <w:r w:rsidRPr="00220E50">
        <w:rPr>
          <w:rFonts w:ascii="CourierStd" w:hAnsi="CourierStd" w:cs="CourierStd" w:hint="eastAsia"/>
          <w:kern w:val="0"/>
          <w:sz w:val="24"/>
        </w:rPr>
        <w:t xml:space="preserve"> -Dsolr.solr.home=solr/example/solr</w:t>
      </w:r>
      <w:r w:rsidRPr="00220E50">
        <w:rPr>
          <w:rFonts w:ascii="CourierStd" w:hAnsi="CourierStd" w:cs="CourierStd" w:hint="eastAsia"/>
          <w:kern w:val="0"/>
          <w:sz w:val="24"/>
        </w:rPr>
        <w:t>一般就行了</w:t>
      </w:r>
      <w:r w:rsidRPr="00220E50">
        <w:rPr>
          <w:rFonts w:ascii="CourierStd" w:hAnsi="CourierStd" w:cs="CourierStd" w:hint="eastAsia"/>
          <w:kern w:val="0"/>
          <w:sz w:val="24"/>
        </w:rPr>
        <w:t>.</w:t>
      </w:r>
      <w:r w:rsidRPr="00220E50">
        <w:rPr>
          <w:rFonts w:ascii="CourierStd" w:hAnsi="CourierStd" w:cs="CourierStd" w:hint="eastAsia"/>
          <w:kern w:val="0"/>
          <w:sz w:val="24"/>
        </w:rPr>
        <w:t>不行也可以使用绝对路径</w:t>
      </w:r>
      <w:r w:rsidRPr="00220E50">
        <w:rPr>
          <w:rFonts w:ascii="CourierStd" w:hAnsi="CourierStd" w:cs="CourierStd" w:hint="eastAsia"/>
          <w:kern w:val="0"/>
          <w:sz w:val="24"/>
        </w:rPr>
        <w:t>.</w:t>
      </w:r>
    </w:p>
    <w:p w:rsidR="00E80076" w:rsidRPr="00220E50" w:rsidRDefault="00901EC9" w:rsidP="00167D24">
      <w:pPr>
        <w:spacing w:line="360" w:lineRule="auto"/>
        <w:ind w:firstLine="420"/>
        <w:jc w:val="left"/>
        <w:rPr>
          <w:rFonts w:ascii="CourierStd" w:hAnsi="CourierStd" w:cs="CourierStd"/>
          <w:kern w:val="0"/>
          <w:sz w:val="24"/>
        </w:rPr>
      </w:pPr>
      <w:r w:rsidRPr="00220E50">
        <w:rPr>
          <w:rFonts w:ascii="CourierStd" w:hAnsi="CourierStd" w:cs="CourierStd" w:hint="eastAsia"/>
          <w:kern w:val="0"/>
          <w:sz w:val="24"/>
        </w:rPr>
        <w:t>solr</w:t>
      </w:r>
      <w:r w:rsidRPr="00220E50">
        <w:rPr>
          <w:rFonts w:ascii="CourierStd" w:hAnsi="CourierStd" w:cs="CourierStd" w:hint="eastAsia"/>
          <w:kern w:val="0"/>
          <w:sz w:val="24"/>
        </w:rPr>
        <w:t>使用</w:t>
      </w:r>
      <w:r w:rsidRPr="00220E50">
        <w:rPr>
          <w:rFonts w:ascii="CourierStd" w:hAnsi="CourierStd" w:cs="CourierStd"/>
          <w:kern w:val="0"/>
          <w:sz w:val="24"/>
        </w:rPr>
        <w:t>StartSolrJetty</w:t>
      </w:r>
      <w:r w:rsidRPr="00220E50">
        <w:rPr>
          <w:rFonts w:ascii="CourierStd" w:hAnsi="CourierStd" w:cs="CourierStd" w:hint="eastAsia"/>
          <w:kern w:val="0"/>
          <w:sz w:val="24"/>
        </w:rPr>
        <w:t>文件作为入口文件进行调试代码</w:t>
      </w:r>
      <w:r w:rsidRPr="00220E50">
        <w:rPr>
          <w:rFonts w:ascii="CourierStd" w:hAnsi="CourierStd" w:cs="CourierStd" w:hint="eastAsia"/>
          <w:kern w:val="0"/>
          <w:sz w:val="24"/>
        </w:rPr>
        <w:t>,</w:t>
      </w:r>
      <w:r w:rsidRPr="00220E50">
        <w:rPr>
          <w:rFonts w:ascii="CourierStd" w:hAnsi="CourierStd" w:cs="CourierStd" w:hint="eastAsia"/>
          <w:kern w:val="0"/>
          <w:sz w:val="24"/>
        </w:rPr>
        <w:t>在这里可以设置服务器使用的端口和</w:t>
      </w:r>
      <w:r w:rsidRPr="00220E50">
        <w:rPr>
          <w:rFonts w:ascii="CourierStd" w:hAnsi="CourierStd" w:cs="CourierStd" w:hint="eastAsia"/>
          <w:kern w:val="0"/>
          <w:sz w:val="24"/>
        </w:rPr>
        <w:t>solr</w:t>
      </w:r>
      <w:r w:rsidRPr="00220E50">
        <w:rPr>
          <w:rFonts w:ascii="CourierStd" w:hAnsi="CourierStd" w:cs="CourierStd" w:hint="eastAsia"/>
          <w:kern w:val="0"/>
          <w:sz w:val="24"/>
        </w:rPr>
        <w:t>的</w:t>
      </w:r>
      <w:r w:rsidRPr="00220E50">
        <w:rPr>
          <w:rFonts w:ascii="CourierStd" w:hAnsi="CourierStd" w:cs="CourierStd"/>
          <w:kern w:val="0"/>
          <w:sz w:val="24"/>
        </w:rPr>
        <w:t>webapps</w:t>
      </w:r>
      <w:r w:rsidRPr="00220E50">
        <w:rPr>
          <w:rFonts w:ascii="CourierStd" w:hAnsi="CourierStd" w:cs="CourierStd" w:hint="eastAsia"/>
          <w:kern w:val="0"/>
          <w:sz w:val="24"/>
        </w:rPr>
        <w:t>目录</w:t>
      </w:r>
      <w:r w:rsidRPr="00220E50">
        <w:rPr>
          <w:rFonts w:ascii="CourierStd" w:hAnsi="CourierStd" w:cs="CourierStd" w:hint="eastAsia"/>
          <w:kern w:val="0"/>
          <w:sz w:val="24"/>
        </w:rPr>
        <w:t>.</w:t>
      </w:r>
      <w:r w:rsidRPr="00220E50">
        <w:rPr>
          <w:rFonts w:ascii="CourierStd" w:hAnsi="CourierStd" w:cs="CourierStd" w:hint="eastAsia"/>
          <w:kern w:val="0"/>
          <w:sz w:val="24"/>
        </w:rPr>
        <w:t>一般都不用设置</w:t>
      </w:r>
      <w:r w:rsidRPr="00220E50">
        <w:rPr>
          <w:rFonts w:ascii="CourierStd" w:hAnsi="CourierStd" w:cs="CourierStd" w:hint="eastAsia"/>
          <w:kern w:val="0"/>
          <w:sz w:val="24"/>
        </w:rPr>
        <w:t>,</w:t>
      </w:r>
      <w:r w:rsidRPr="00220E50">
        <w:rPr>
          <w:rFonts w:ascii="CourierStd" w:hAnsi="CourierStd" w:cs="CourierStd" w:hint="eastAsia"/>
          <w:kern w:val="0"/>
          <w:sz w:val="24"/>
        </w:rPr>
        <w:t>默认的就可以进行调试</w:t>
      </w:r>
      <w:r w:rsidRPr="00220E50">
        <w:rPr>
          <w:rFonts w:ascii="CourierStd" w:hAnsi="CourierStd" w:cs="CourierStd" w:hint="eastAsia"/>
          <w:kern w:val="0"/>
          <w:sz w:val="24"/>
        </w:rPr>
        <w:t>.</w:t>
      </w:r>
      <w:r w:rsidR="00E80076" w:rsidRPr="00220E50">
        <w:rPr>
          <w:rFonts w:ascii="CourierStd" w:hAnsi="CourierStd" w:cs="CourierStd" w:hint="eastAsia"/>
          <w:kern w:val="0"/>
          <w:sz w:val="24"/>
        </w:rPr>
        <w:t>Solr Home</w:t>
      </w:r>
      <w:r w:rsidR="00E80076" w:rsidRPr="00220E50">
        <w:rPr>
          <w:rFonts w:ascii="CourierStd" w:hAnsi="CourierStd" w:cs="CourierStd" w:hint="eastAsia"/>
          <w:kern w:val="0"/>
          <w:sz w:val="24"/>
        </w:rPr>
        <w:t>也能可在代码中设置一样好用</w:t>
      </w:r>
      <w:r w:rsidRPr="00220E50">
        <w:rPr>
          <w:rFonts w:ascii="CourierStd" w:hAnsi="CourierStd" w:cs="CourierStd" w:hint="eastAsia"/>
          <w:kern w:val="0"/>
          <w:sz w:val="24"/>
        </w:rPr>
        <w:t>.</w:t>
      </w:r>
      <w:r w:rsidR="00E80076" w:rsidRPr="00220E50">
        <w:rPr>
          <w:rFonts w:ascii="CourierStd" w:hAnsi="CourierStd" w:cs="CourierStd"/>
          <w:kern w:val="0"/>
          <w:sz w:val="24"/>
        </w:rPr>
        <w:t xml:space="preserve">  System.setProperty("solr.solr.home", </w:t>
      </w:r>
      <w:r w:rsidRPr="00220E50">
        <w:rPr>
          <w:rFonts w:ascii="CourierStd" w:hAnsi="CourierStd" w:cs="CourierStd"/>
          <w:kern w:val="0"/>
          <w:sz w:val="24"/>
        </w:rPr>
        <w:t>"E:\\Work\\solr-4.2.0-src-idea\\solr\\example\\solr");</w:t>
      </w:r>
    </w:p>
    <w:p w:rsidR="00901EC9" w:rsidRPr="00220E50" w:rsidRDefault="00E80076" w:rsidP="00167D24">
      <w:pPr>
        <w:spacing w:line="360" w:lineRule="auto"/>
        <w:ind w:firstLine="420"/>
        <w:jc w:val="left"/>
        <w:rPr>
          <w:rFonts w:ascii="CourierStd" w:hAnsi="CourierStd" w:cs="CourierStd"/>
          <w:kern w:val="0"/>
          <w:sz w:val="24"/>
        </w:rPr>
      </w:pPr>
      <w:r w:rsidRPr="00220E50">
        <w:rPr>
          <w:rFonts w:ascii="CourierStd" w:hAnsi="CourierStd" w:cs="CourierStd" w:hint="eastAsia"/>
          <w:kern w:val="0"/>
          <w:sz w:val="24"/>
        </w:rPr>
        <w:t>目前是使用自带的一个</w:t>
      </w:r>
      <w:r w:rsidRPr="00220E50">
        <w:rPr>
          <w:rFonts w:ascii="CourierStd" w:hAnsi="CourierStd" w:cs="CourierStd" w:hint="eastAsia"/>
          <w:kern w:val="0"/>
          <w:sz w:val="24"/>
        </w:rPr>
        <w:t>example</w:t>
      </w:r>
      <w:r w:rsidRPr="00220E50">
        <w:rPr>
          <w:rFonts w:ascii="CourierStd" w:hAnsi="CourierStd" w:cs="CourierStd" w:hint="eastAsia"/>
          <w:kern w:val="0"/>
          <w:sz w:val="24"/>
        </w:rPr>
        <w:t>作为</w:t>
      </w:r>
      <w:r w:rsidRPr="00220E50">
        <w:rPr>
          <w:rFonts w:ascii="CourierStd" w:hAnsi="CourierStd" w:cs="CourierStd" w:hint="eastAsia"/>
          <w:kern w:val="0"/>
          <w:sz w:val="24"/>
        </w:rPr>
        <w:t>so</w:t>
      </w:r>
      <w:r w:rsidR="008B24AE">
        <w:rPr>
          <w:rFonts w:ascii="CourierStd" w:hAnsi="CourierStd" w:cs="CourierStd" w:hint="eastAsia"/>
          <w:kern w:val="0"/>
          <w:sz w:val="24"/>
        </w:rPr>
        <w:t>lr</w:t>
      </w:r>
      <w:r w:rsidRPr="00220E50">
        <w:rPr>
          <w:rFonts w:ascii="CourierStd" w:hAnsi="CourierStd" w:cs="CourierStd" w:hint="eastAsia"/>
          <w:kern w:val="0"/>
          <w:sz w:val="24"/>
        </w:rPr>
        <w:t>配置的根目录，如果你有其他的</w:t>
      </w:r>
      <w:r w:rsidRPr="00220E50">
        <w:rPr>
          <w:rFonts w:ascii="CourierStd" w:hAnsi="CourierStd" w:cs="CourierStd" w:hint="eastAsia"/>
          <w:kern w:val="0"/>
          <w:sz w:val="24"/>
        </w:rPr>
        <w:t>solr</w:t>
      </w:r>
      <w:r w:rsidRPr="00220E50">
        <w:rPr>
          <w:rFonts w:ascii="CourierStd" w:hAnsi="CourierStd" w:cs="CourierStd" w:hint="eastAsia"/>
          <w:kern w:val="0"/>
          <w:sz w:val="24"/>
        </w:rPr>
        <w:t>配置目录，设置之即可。点击</w:t>
      </w:r>
      <w:r w:rsidRPr="00220E50">
        <w:rPr>
          <w:rFonts w:ascii="CourierStd" w:hAnsi="CourierStd" w:cs="CourierStd" w:hint="eastAsia"/>
          <w:kern w:val="0"/>
          <w:sz w:val="24"/>
        </w:rPr>
        <w:t>run</w:t>
      </w:r>
      <w:r w:rsidRPr="00220E50">
        <w:rPr>
          <w:rFonts w:ascii="CourierStd" w:hAnsi="CourierStd" w:cs="CourierStd" w:hint="eastAsia"/>
          <w:kern w:val="0"/>
          <w:sz w:val="24"/>
        </w:rPr>
        <w:t>即可，</w:t>
      </w:r>
      <w:r w:rsidRPr="00220E50">
        <w:rPr>
          <w:rFonts w:ascii="CourierStd" w:hAnsi="CourierStd" w:cs="CourierStd" w:hint="eastAsia"/>
          <w:kern w:val="0"/>
          <w:sz w:val="24"/>
        </w:rPr>
        <w:t>debug</w:t>
      </w:r>
      <w:r w:rsidRPr="00220E50">
        <w:rPr>
          <w:rFonts w:ascii="CourierStd" w:hAnsi="CourierStd" w:cs="CourierStd" w:hint="eastAsia"/>
          <w:kern w:val="0"/>
          <w:sz w:val="24"/>
        </w:rPr>
        <w:t>也是一样可以用了。没有别的问题就应该能运行了</w:t>
      </w:r>
      <w:r w:rsidRPr="00220E50">
        <w:rPr>
          <w:rFonts w:ascii="CourierStd" w:hAnsi="CourierStd" w:cs="CourierStd" w:hint="eastAsia"/>
          <w:kern w:val="0"/>
          <w:sz w:val="24"/>
        </w:rPr>
        <w:t>.</w:t>
      </w:r>
      <w:r w:rsidRPr="00220E50">
        <w:rPr>
          <w:rFonts w:ascii="CourierStd" w:hAnsi="CourierStd" w:cs="CourierStd" w:hint="eastAsia"/>
          <w:kern w:val="0"/>
          <w:sz w:val="24"/>
        </w:rPr>
        <w:t>注意</w:t>
      </w:r>
      <w:r w:rsidR="00901EC9" w:rsidRPr="00220E50">
        <w:rPr>
          <w:rFonts w:ascii="CourierStd" w:hAnsi="CourierStd" w:cs="CourierStd"/>
          <w:kern w:val="0"/>
          <w:sz w:val="24"/>
        </w:rPr>
        <w:t xml:space="preserve">servlet </w:t>
      </w:r>
      <w:r w:rsidR="00901EC9" w:rsidRPr="00220E50">
        <w:rPr>
          <w:rFonts w:ascii="CourierStd" w:hAnsi="CourierStd" w:cs="CourierStd" w:hint="eastAsia"/>
          <w:kern w:val="0"/>
          <w:sz w:val="24"/>
        </w:rPr>
        <w:t>容器使用的端口</w:t>
      </w:r>
      <w:r w:rsidR="00901EC9" w:rsidRPr="00220E50">
        <w:rPr>
          <w:rFonts w:ascii="CourierStd" w:hAnsi="CourierStd" w:cs="CourierStd" w:hint="eastAsia"/>
          <w:kern w:val="0"/>
          <w:sz w:val="24"/>
        </w:rPr>
        <w:t>,</w:t>
      </w:r>
      <w:r w:rsidR="00901EC9" w:rsidRPr="00220E50">
        <w:rPr>
          <w:rFonts w:ascii="CourierStd" w:hAnsi="CourierStd" w:cs="CourierStd" w:hint="eastAsia"/>
          <w:kern w:val="0"/>
          <w:sz w:val="24"/>
        </w:rPr>
        <w:t>如查提示</w:t>
      </w:r>
      <w:r w:rsidR="00901EC9" w:rsidRPr="00220E50">
        <w:rPr>
          <w:rFonts w:ascii="CourierStd" w:hAnsi="CourierStd" w:cs="CourierStd" w:hint="eastAsia"/>
          <w:kern w:val="0"/>
          <w:sz w:val="24"/>
        </w:rPr>
        <w:t>:</w:t>
      </w:r>
    </w:p>
    <w:p w:rsidR="00E80076" w:rsidRPr="00220E50" w:rsidRDefault="00901EC9" w:rsidP="00167D24">
      <w:pPr>
        <w:pStyle w:val="a6"/>
        <w:spacing w:line="360" w:lineRule="auto"/>
        <w:rPr>
          <w:rFonts w:ascii="CourierStd" w:hAnsi="CourierStd" w:cs="CourierStd"/>
        </w:rPr>
      </w:pPr>
      <w:r w:rsidRPr="00901EC9">
        <w:rPr>
          <w:rFonts w:ascii="Arial" w:hAnsi="Arial" w:cs="Arial"/>
          <w:color w:val="FF0000"/>
          <w:sz w:val="18"/>
          <w:szCs w:val="18"/>
        </w:rPr>
        <w:t>FAILED SocketConnector@0.0.0.0:8983: java.net.BindException: Address already in use: JVM_Bind</w:t>
      </w:r>
      <w:r w:rsidRPr="00901EC9">
        <w:rPr>
          <w:rFonts w:ascii="Arial" w:hAnsi="Arial" w:cs="Arial" w:hint="eastAsia"/>
          <w:color w:val="FF0000"/>
          <w:sz w:val="21"/>
          <w:szCs w:val="21"/>
        </w:rPr>
        <w:t xml:space="preserve"> </w:t>
      </w:r>
      <w:r w:rsidRPr="00F50B65">
        <w:rPr>
          <w:rFonts w:ascii="CourierStd" w:hAnsi="CourierStd" w:cs="CourierStd" w:hint="eastAsia"/>
        </w:rPr>
        <w:t>就说明当前端口占用中</w:t>
      </w:r>
      <w:r w:rsidRPr="00F50B65">
        <w:rPr>
          <w:rFonts w:ascii="CourierStd" w:hAnsi="CourierStd" w:cs="CourierStd" w:hint="eastAsia"/>
        </w:rPr>
        <w:t>.</w:t>
      </w:r>
      <w:r w:rsidRPr="00F50B65">
        <w:rPr>
          <w:rFonts w:ascii="CourierStd" w:hAnsi="CourierStd" w:cs="CourierStd" w:hint="eastAsia"/>
        </w:rPr>
        <w:t>改一下就可以了</w:t>
      </w:r>
      <w:r w:rsidRPr="00F50B65">
        <w:rPr>
          <w:rFonts w:ascii="CourierStd" w:hAnsi="CourierStd" w:cs="CourierStd" w:hint="eastAsia"/>
        </w:rPr>
        <w:t>.</w:t>
      </w:r>
      <w:r w:rsidR="007D7692" w:rsidRPr="00F50B65">
        <w:rPr>
          <w:rFonts w:ascii="CourierStd" w:hAnsi="CourierStd" w:cs="CourierStd" w:hint="eastAsia"/>
        </w:rPr>
        <w:t>如果没有报错启动成功后就可以在浏览器中输入地址</w:t>
      </w:r>
      <w:r w:rsidR="007D7692" w:rsidRPr="00F50B65">
        <w:rPr>
          <w:rFonts w:ascii="CourierStd" w:hAnsi="CourierStd" w:cs="CourierStd" w:hint="eastAsia"/>
        </w:rPr>
        <w:t>:</w:t>
      </w:r>
      <w:r w:rsidR="007D7692" w:rsidRPr="00220E50">
        <w:rPr>
          <w:rFonts w:ascii="CourierStd" w:hAnsi="CourierStd" w:cs="CourierStd"/>
        </w:rPr>
        <w:t xml:space="preserve"> </w:t>
      </w:r>
      <w:hyperlink r:id="rId17" w:history="1">
        <w:r w:rsidR="00E071F6" w:rsidRPr="00220E50">
          <w:rPr>
            <w:rFonts w:ascii="CourierStd" w:hAnsi="CourierStd" w:cs="CourierStd"/>
          </w:rPr>
          <w:t>http://localhost:8983/solr/</w:t>
        </w:r>
      </w:hyperlink>
      <w:r w:rsidR="00E071F6" w:rsidRPr="00220E50">
        <w:rPr>
          <w:rFonts w:ascii="CourierStd" w:hAnsi="CourierStd" w:cs="CourierStd" w:hint="eastAsia"/>
        </w:rPr>
        <w:t xml:space="preserve"> </w:t>
      </w:r>
      <w:r w:rsidR="00E071F6" w:rsidRPr="00F50B65">
        <w:rPr>
          <w:rFonts w:ascii="CourierStd" w:hAnsi="CourierStd" w:cs="CourierStd" w:hint="eastAsia"/>
        </w:rPr>
        <w:t>就可以看到如下界面</w:t>
      </w:r>
    </w:p>
    <w:p w:rsidR="00E071F6" w:rsidRDefault="00E071F6" w:rsidP="00167D24">
      <w:pPr>
        <w:pStyle w:val="a6"/>
      </w:pPr>
      <w:r>
        <w:rPr>
          <w:noProof/>
        </w:rPr>
        <w:lastRenderedPageBreak/>
        <w:drawing>
          <wp:inline distT="0" distB="0" distL="0" distR="0" wp14:anchorId="7ABFEEC4" wp14:editId="3037DE2C">
            <wp:extent cx="5278120" cy="3556011"/>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8120" cy="3556011"/>
                    </a:xfrm>
                    <a:prstGeom prst="rect">
                      <a:avLst/>
                    </a:prstGeom>
                  </pic:spPr>
                </pic:pic>
              </a:graphicData>
            </a:graphic>
          </wp:inline>
        </w:drawing>
      </w:r>
    </w:p>
    <w:p w:rsidR="00F02272" w:rsidRDefault="00E071F6" w:rsidP="00167D24">
      <w:pPr>
        <w:spacing w:line="360" w:lineRule="auto"/>
        <w:ind w:firstLine="420"/>
        <w:jc w:val="left"/>
        <w:rPr>
          <w:rFonts w:ascii="CourierStd" w:hAnsi="CourierStd" w:cs="CourierStd"/>
          <w:kern w:val="0"/>
          <w:sz w:val="24"/>
        </w:rPr>
      </w:pPr>
      <w:r w:rsidRPr="00F50B65">
        <w:rPr>
          <w:rFonts w:ascii="CourierStd" w:hAnsi="CourierStd" w:cs="CourierStd" w:hint="eastAsia"/>
          <w:kern w:val="0"/>
          <w:sz w:val="24"/>
        </w:rPr>
        <w:t>到这里</w:t>
      </w:r>
      <w:r w:rsidRPr="00F50B65">
        <w:rPr>
          <w:rFonts w:ascii="CourierStd" w:hAnsi="CourierStd" w:cs="CourierStd" w:hint="eastAsia"/>
          <w:kern w:val="0"/>
          <w:sz w:val="24"/>
        </w:rPr>
        <w:t>Solr</w:t>
      </w:r>
      <w:r w:rsidRPr="00F50B65">
        <w:rPr>
          <w:rFonts w:ascii="CourierStd" w:hAnsi="CourierStd" w:cs="CourierStd" w:hint="eastAsia"/>
          <w:kern w:val="0"/>
          <w:sz w:val="24"/>
        </w:rPr>
        <w:t>就成功配置并运行了</w:t>
      </w:r>
      <w:r w:rsidRPr="00F50B65">
        <w:rPr>
          <w:rFonts w:ascii="CourierStd" w:hAnsi="CourierStd" w:cs="CourierStd" w:hint="eastAsia"/>
          <w:kern w:val="0"/>
          <w:sz w:val="24"/>
        </w:rPr>
        <w:t>.</w:t>
      </w:r>
      <w:r w:rsidR="00CA700C" w:rsidRPr="00F50B65">
        <w:rPr>
          <w:rFonts w:ascii="CourierStd" w:hAnsi="CourierStd" w:cs="CourierStd" w:hint="eastAsia"/>
          <w:kern w:val="0"/>
          <w:sz w:val="24"/>
        </w:rPr>
        <w:t>要是想跟代码调试在启动时在这个方法里点断点就可以</w:t>
      </w:r>
      <w:r w:rsidR="00CA700C" w:rsidRPr="00F50B65">
        <w:rPr>
          <w:rFonts w:ascii="CourierStd" w:hAnsi="CourierStd" w:cs="CourierStd"/>
          <w:kern w:val="0"/>
          <w:sz w:val="24"/>
        </w:rPr>
        <w:t>Initializer</w:t>
      </w:r>
      <w:r w:rsidR="00CA700C" w:rsidRPr="00F50B65">
        <w:rPr>
          <w:rFonts w:ascii="CourierStd" w:hAnsi="CourierStd" w:cs="CourierStd" w:hint="eastAsia"/>
          <w:kern w:val="0"/>
          <w:sz w:val="24"/>
        </w:rPr>
        <w:t>的</w:t>
      </w:r>
      <w:r w:rsidR="00CA700C" w:rsidRPr="00F50B65">
        <w:rPr>
          <w:rFonts w:ascii="CourierStd" w:hAnsi="CourierStd" w:cs="CourierStd"/>
          <w:kern w:val="0"/>
          <w:sz w:val="24"/>
        </w:rPr>
        <w:t>initialize</w:t>
      </w:r>
      <w:r w:rsidR="00CA700C" w:rsidRPr="00F50B65">
        <w:rPr>
          <w:rFonts w:ascii="CourierStd" w:hAnsi="CourierStd" w:cs="CourierStd" w:hint="eastAsia"/>
          <w:kern w:val="0"/>
          <w:sz w:val="24"/>
        </w:rPr>
        <w:t>()</w:t>
      </w:r>
      <w:r w:rsidR="00CA700C" w:rsidRPr="00F50B65">
        <w:rPr>
          <w:rFonts w:ascii="CourierStd" w:hAnsi="CourierStd" w:cs="CourierStd" w:hint="eastAsia"/>
          <w:kern w:val="0"/>
          <w:sz w:val="24"/>
        </w:rPr>
        <w:t>方法如果想从浏览器中找断点调试就要到</w:t>
      </w:r>
      <w:r w:rsidR="00CA700C" w:rsidRPr="00F50B65">
        <w:rPr>
          <w:rFonts w:ascii="CourierStd" w:hAnsi="CourierStd" w:cs="CourierStd"/>
          <w:kern w:val="0"/>
          <w:sz w:val="24"/>
        </w:rPr>
        <w:t>SolrDispatchFilter</w:t>
      </w:r>
      <w:r w:rsidR="00CA700C" w:rsidRPr="00F50B65">
        <w:rPr>
          <w:rFonts w:ascii="CourierStd" w:hAnsi="CourierStd" w:cs="CourierStd" w:hint="eastAsia"/>
          <w:kern w:val="0"/>
          <w:sz w:val="24"/>
        </w:rPr>
        <w:t>的</w:t>
      </w:r>
      <w:r w:rsidR="00CA700C" w:rsidRPr="00F50B65">
        <w:rPr>
          <w:rFonts w:ascii="CourierStd" w:hAnsi="CourierStd" w:cs="CourierStd"/>
          <w:kern w:val="0"/>
          <w:sz w:val="24"/>
        </w:rPr>
        <w:t>doFilter</w:t>
      </w:r>
      <w:r w:rsidR="00CA700C" w:rsidRPr="00F50B65">
        <w:rPr>
          <w:rFonts w:ascii="CourierStd" w:hAnsi="CourierStd" w:cs="CourierStd" w:hint="eastAsia"/>
          <w:kern w:val="0"/>
          <w:sz w:val="24"/>
        </w:rPr>
        <w:t>方法中点断点了</w:t>
      </w:r>
      <w:r w:rsidR="00CA700C" w:rsidRPr="00F50B65">
        <w:rPr>
          <w:rFonts w:ascii="CourierStd" w:hAnsi="CourierStd" w:cs="CourierStd" w:hint="eastAsia"/>
          <w:kern w:val="0"/>
          <w:sz w:val="24"/>
        </w:rPr>
        <w:t>.</w:t>
      </w:r>
    </w:p>
    <w:p w:rsidR="008B24AE" w:rsidRPr="00F50B65" w:rsidRDefault="008B24AE" w:rsidP="00167D24">
      <w:pPr>
        <w:spacing w:line="360" w:lineRule="auto"/>
        <w:ind w:firstLine="420"/>
        <w:jc w:val="left"/>
        <w:rPr>
          <w:rFonts w:ascii="CourierStd" w:hAnsi="CourierStd" w:cs="CourierStd"/>
          <w:kern w:val="0"/>
          <w:sz w:val="24"/>
        </w:rPr>
      </w:pPr>
      <w:r>
        <w:rPr>
          <w:rFonts w:ascii="CourierStd" w:hAnsi="CourierStd" w:cs="CourierStd" w:hint="eastAsia"/>
          <w:kern w:val="0"/>
          <w:sz w:val="24"/>
        </w:rPr>
        <w:t>注：</w:t>
      </w:r>
      <w:r>
        <w:rPr>
          <w:rFonts w:ascii="CourierStd" w:hAnsi="CourierStd" w:cs="CourierStd" w:hint="eastAsia"/>
          <w:kern w:val="0"/>
          <w:sz w:val="24"/>
        </w:rPr>
        <w:t>IE9</w:t>
      </w:r>
      <w:r>
        <w:rPr>
          <w:rFonts w:ascii="CourierStd" w:hAnsi="CourierStd" w:cs="CourierStd" w:hint="eastAsia"/>
          <w:kern w:val="0"/>
          <w:sz w:val="24"/>
        </w:rPr>
        <w:t>在兼容模式下有</w:t>
      </w:r>
      <w:r>
        <w:rPr>
          <w:rFonts w:ascii="CourierStd" w:hAnsi="CourierStd" w:cs="CourierStd" w:hint="eastAsia"/>
          <w:kern w:val="0"/>
          <w:sz w:val="24"/>
        </w:rPr>
        <w:t>bug</w:t>
      </w:r>
      <w:r>
        <w:rPr>
          <w:rFonts w:ascii="CourierStd" w:hAnsi="CourierStd" w:cs="CourierStd" w:hint="eastAsia"/>
          <w:kern w:val="0"/>
          <w:sz w:val="24"/>
        </w:rPr>
        <w:t>，必须设置为非兼容模式。</w:t>
      </w:r>
    </w:p>
    <w:p w:rsidR="00F02272" w:rsidRDefault="00F02272" w:rsidP="00167D24">
      <w:pPr>
        <w:pStyle w:val="2"/>
        <w:jc w:val="left"/>
      </w:pPr>
      <w:r>
        <w:rPr>
          <w:rFonts w:hint="eastAsia"/>
        </w:rPr>
        <w:t>5.Solr</w:t>
      </w:r>
      <w:r>
        <w:rPr>
          <w:rFonts w:hint="eastAsia"/>
        </w:rPr>
        <w:t>基础</w:t>
      </w:r>
    </w:p>
    <w:p w:rsidR="009E279E" w:rsidRPr="00F50B65" w:rsidRDefault="00CD3F23" w:rsidP="00167D24">
      <w:pPr>
        <w:spacing w:line="360" w:lineRule="auto"/>
        <w:ind w:firstLine="420"/>
        <w:jc w:val="left"/>
        <w:rPr>
          <w:rFonts w:ascii="CourierStd" w:hAnsi="CourierStd" w:cs="CourierStd"/>
          <w:kern w:val="0"/>
          <w:sz w:val="24"/>
        </w:rPr>
      </w:pPr>
      <w:r w:rsidRPr="00F50B65">
        <w:rPr>
          <w:rFonts w:ascii="CourierStd" w:hAnsi="CourierStd" w:cs="CourierStd"/>
          <w:kern w:val="0"/>
          <w:sz w:val="24"/>
        </w:rPr>
        <w:t>因为</w:t>
      </w:r>
      <w:r w:rsidRPr="00F50B65">
        <w:rPr>
          <w:rFonts w:ascii="CourierStd" w:hAnsi="CourierStd" w:cs="CourierStd"/>
          <w:kern w:val="0"/>
          <w:sz w:val="24"/>
        </w:rPr>
        <w:t xml:space="preserve"> Solr </w:t>
      </w:r>
      <w:r w:rsidRPr="00F50B65">
        <w:rPr>
          <w:rFonts w:ascii="CourierStd" w:hAnsi="CourierStd" w:cs="CourierStd"/>
          <w:kern w:val="0"/>
          <w:sz w:val="24"/>
        </w:rPr>
        <w:t>包装并扩展了</w:t>
      </w:r>
      <w:r w:rsidRPr="00F50B65">
        <w:rPr>
          <w:rFonts w:ascii="CourierStd" w:hAnsi="CourierStd" w:cs="CourierStd"/>
          <w:kern w:val="0"/>
          <w:sz w:val="24"/>
        </w:rPr>
        <w:t>Lucene</w:t>
      </w:r>
      <w:r w:rsidRPr="00F50B65">
        <w:rPr>
          <w:rFonts w:ascii="CourierStd" w:hAnsi="CourierStd" w:cs="CourierStd"/>
          <w:kern w:val="0"/>
          <w:sz w:val="24"/>
        </w:rPr>
        <w:t>，所以它们使用很多相同的术语。更重要的是，</w:t>
      </w:r>
      <w:r w:rsidRPr="00F50B65">
        <w:rPr>
          <w:rFonts w:ascii="CourierStd" w:hAnsi="CourierStd" w:cs="CourierStd"/>
          <w:kern w:val="0"/>
          <w:sz w:val="24"/>
        </w:rPr>
        <w:t xml:space="preserve">Solr </w:t>
      </w:r>
      <w:r w:rsidRPr="00F50B65">
        <w:rPr>
          <w:rFonts w:ascii="CourierStd" w:hAnsi="CourierStd" w:cs="CourierStd"/>
          <w:kern w:val="0"/>
          <w:sz w:val="24"/>
        </w:rPr>
        <w:t>创建的索引与</w:t>
      </w:r>
      <w:r w:rsidRPr="00F50B65">
        <w:rPr>
          <w:rFonts w:ascii="CourierStd" w:hAnsi="CourierStd" w:cs="CourierStd"/>
          <w:kern w:val="0"/>
          <w:sz w:val="24"/>
        </w:rPr>
        <w:t xml:space="preserve"> Lucene </w:t>
      </w:r>
      <w:r w:rsidRPr="00F50B65">
        <w:rPr>
          <w:rFonts w:ascii="CourierStd" w:hAnsi="CourierStd" w:cs="CourierStd"/>
          <w:kern w:val="0"/>
          <w:sz w:val="24"/>
        </w:rPr>
        <w:t>搜索引擎库完全兼容。通过对</w:t>
      </w:r>
      <w:r w:rsidRPr="00F50B65">
        <w:rPr>
          <w:rFonts w:ascii="CourierStd" w:hAnsi="CourierStd" w:cs="CourierStd"/>
          <w:kern w:val="0"/>
          <w:sz w:val="24"/>
        </w:rPr>
        <w:t xml:space="preserve"> Solr </w:t>
      </w:r>
      <w:r w:rsidRPr="00F50B65">
        <w:rPr>
          <w:rFonts w:ascii="CourierStd" w:hAnsi="CourierStd" w:cs="CourierStd"/>
          <w:kern w:val="0"/>
          <w:sz w:val="24"/>
        </w:rPr>
        <w:t>进行适当的配置，某些情况下可能需要进行编码，</w:t>
      </w:r>
      <w:r w:rsidRPr="00F50B65">
        <w:rPr>
          <w:rFonts w:ascii="CourierStd" w:hAnsi="CourierStd" w:cs="CourierStd"/>
          <w:kern w:val="0"/>
          <w:sz w:val="24"/>
        </w:rPr>
        <w:t xml:space="preserve">Solr </w:t>
      </w:r>
      <w:r w:rsidRPr="00F50B65">
        <w:rPr>
          <w:rFonts w:ascii="CourierStd" w:hAnsi="CourierStd" w:cs="CourierStd"/>
          <w:kern w:val="0"/>
          <w:sz w:val="24"/>
        </w:rPr>
        <w:t>可以阅读和使用构建到其他</w:t>
      </w:r>
      <w:r w:rsidRPr="00F50B65">
        <w:rPr>
          <w:rFonts w:ascii="CourierStd" w:hAnsi="CourierStd" w:cs="CourierStd"/>
          <w:kern w:val="0"/>
          <w:sz w:val="24"/>
        </w:rPr>
        <w:t xml:space="preserve"> Lucene </w:t>
      </w:r>
      <w:r w:rsidRPr="00F50B65">
        <w:rPr>
          <w:rFonts w:ascii="CourierStd" w:hAnsi="CourierStd" w:cs="CourierStd"/>
          <w:kern w:val="0"/>
          <w:sz w:val="24"/>
        </w:rPr>
        <w:t>应用程序中的索引。在</w:t>
      </w:r>
      <w:r w:rsidRPr="00F50B65">
        <w:rPr>
          <w:rFonts w:ascii="CourierStd" w:hAnsi="CourierStd" w:cs="CourierStd"/>
          <w:kern w:val="0"/>
          <w:sz w:val="24"/>
        </w:rPr>
        <w:t xml:space="preserve"> Solr </w:t>
      </w:r>
      <w:r w:rsidRPr="00F50B65">
        <w:rPr>
          <w:rFonts w:ascii="CourierStd" w:hAnsi="CourierStd" w:cs="CourierStd"/>
          <w:kern w:val="0"/>
          <w:sz w:val="24"/>
        </w:rPr>
        <w:t>和</w:t>
      </w:r>
      <w:r w:rsidRPr="00F50B65">
        <w:rPr>
          <w:rFonts w:ascii="CourierStd" w:hAnsi="CourierStd" w:cs="CourierStd"/>
          <w:kern w:val="0"/>
          <w:sz w:val="24"/>
        </w:rPr>
        <w:t xml:space="preserve"> Lucene </w:t>
      </w:r>
      <w:r w:rsidRPr="00F50B65">
        <w:rPr>
          <w:rFonts w:ascii="CourierStd" w:hAnsi="CourierStd" w:cs="CourierStd"/>
          <w:kern w:val="0"/>
          <w:sz w:val="24"/>
        </w:rPr>
        <w:t>中，使用一个或多个</w:t>
      </w:r>
      <w:r w:rsidRPr="00F50B65">
        <w:rPr>
          <w:rFonts w:ascii="CourierStd" w:hAnsi="CourierStd" w:cs="CourierStd"/>
          <w:kern w:val="0"/>
          <w:sz w:val="24"/>
        </w:rPr>
        <w:t xml:space="preserve"> Document </w:t>
      </w:r>
      <w:r w:rsidRPr="00F50B65">
        <w:rPr>
          <w:rFonts w:ascii="CourierStd" w:hAnsi="CourierStd" w:cs="CourierStd"/>
          <w:kern w:val="0"/>
          <w:sz w:val="24"/>
        </w:rPr>
        <w:t>来构建索引。</w:t>
      </w:r>
      <w:r w:rsidRPr="00F50B65">
        <w:rPr>
          <w:rFonts w:ascii="CourierStd" w:hAnsi="CourierStd" w:cs="CourierStd"/>
          <w:kern w:val="0"/>
          <w:sz w:val="24"/>
        </w:rPr>
        <w:t xml:space="preserve">Document </w:t>
      </w:r>
      <w:r w:rsidRPr="00F50B65">
        <w:rPr>
          <w:rFonts w:ascii="CourierStd" w:hAnsi="CourierStd" w:cs="CourierStd"/>
          <w:kern w:val="0"/>
          <w:sz w:val="24"/>
        </w:rPr>
        <w:t>包括一个或多个</w:t>
      </w:r>
      <w:r w:rsidRPr="00F50B65">
        <w:rPr>
          <w:rFonts w:ascii="CourierStd" w:hAnsi="CourierStd" w:cs="CourierStd"/>
          <w:kern w:val="0"/>
          <w:sz w:val="24"/>
        </w:rPr>
        <w:t xml:space="preserve"> Field</w:t>
      </w:r>
      <w:r w:rsidRPr="00F50B65">
        <w:rPr>
          <w:rFonts w:ascii="CourierStd" w:hAnsi="CourierStd" w:cs="CourierStd"/>
          <w:kern w:val="0"/>
          <w:sz w:val="24"/>
        </w:rPr>
        <w:t>。</w:t>
      </w:r>
      <w:r w:rsidRPr="00F50B65">
        <w:rPr>
          <w:rFonts w:ascii="CourierStd" w:hAnsi="CourierStd" w:cs="CourierStd"/>
          <w:kern w:val="0"/>
          <w:sz w:val="24"/>
        </w:rPr>
        <w:t xml:space="preserve">Field </w:t>
      </w:r>
      <w:r w:rsidRPr="00F50B65">
        <w:rPr>
          <w:rFonts w:ascii="CourierStd" w:hAnsi="CourierStd" w:cs="CourierStd"/>
          <w:kern w:val="0"/>
          <w:sz w:val="24"/>
        </w:rPr>
        <w:t>包括名称、内容以及告诉</w:t>
      </w:r>
      <w:r w:rsidRPr="00F50B65">
        <w:rPr>
          <w:rFonts w:ascii="CourierStd" w:hAnsi="CourierStd" w:cs="CourierStd"/>
          <w:kern w:val="0"/>
          <w:sz w:val="24"/>
        </w:rPr>
        <w:t xml:space="preserve"> Solr </w:t>
      </w:r>
      <w:r w:rsidRPr="00F50B65">
        <w:rPr>
          <w:rFonts w:ascii="CourierStd" w:hAnsi="CourierStd" w:cs="CourierStd"/>
          <w:kern w:val="0"/>
          <w:sz w:val="24"/>
        </w:rPr>
        <w:t>如何处理内容的元数据。</w:t>
      </w:r>
    </w:p>
    <w:p w:rsidR="009E279E" w:rsidRPr="00F50B65" w:rsidRDefault="00CD3F23" w:rsidP="00167D24">
      <w:pPr>
        <w:spacing w:line="360" w:lineRule="auto"/>
        <w:ind w:firstLine="420"/>
        <w:jc w:val="left"/>
        <w:rPr>
          <w:rFonts w:ascii="CourierStd" w:hAnsi="CourierStd" w:cs="CourierStd"/>
          <w:kern w:val="0"/>
          <w:sz w:val="24"/>
        </w:rPr>
      </w:pPr>
      <w:r w:rsidRPr="00F50B65">
        <w:rPr>
          <w:rFonts w:ascii="CourierStd" w:hAnsi="CourierStd" w:cs="CourierStd"/>
          <w:kern w:val="0"/>
          <w:sz w:val="24"/>
        </w:rPr>
        <w:t>例如，</w:t>
      </w:r>
      <w:r w:rsidRPr="00F50B65">
        <w:rPr>
          <w:rFonts w:ascii="CourierStd" w:hAnsi="CourierStd" w:cs="CourierStd"/>
          <w:kern w:val="0"/>
          <w:sz w:val="24"/>
        </w:rPr>
        <w:t xml:space="preserve">Field </w:t>
      </w:r>
      <w:r w:rsidRPr="00F50B65">
        <w:rPr>
          <w:rFonts w:ascii="CourierStd" w:hAnsi="CourierStd" w:cs="CourierStd"/>
          <w:kern w:val="0"/>
          <w:sz w:val="24"/>
        </w:rPr>
        <w:t>可以包含字符串、数字、布尔值或者日期，也可以包含你想添加的任何类型，只需用在</w:t>
      </w:r>
      <w:r w:rsidRPr="00F50B65">
        <w:rPr>
          <w:rFonts w:ascii="CourierStd" w:hAnsi="CourierStd" w:cs="CourierStd"/>
          <w:kern w:val="0"/>
          <w:sz w:val="24"/>
        </w:rPr>
        <w:t>solr</w:t>
      </w:r>
      <w:r w:rsidRPr="00F50B65">
        <w:rPr>
          <w:rFonts w:ascii="CourierStd" w:hAnsi="CourierStd" w:cs="CourierStd"/>
          <w:kern w:val="0"/>
          <w:sz w:val="24"/>
        </w:rPr>
        <w:t>的配置文件中进行相应的配置即可。</w:t>
      </w:r>
      <w:r w:rsidRPr="00F50B65">
        <w:rPr>
          <w:rFonts w:ascii="CourierStd" w:hAnsi="CourierStd" w:cs="CourierStd"/>
          <w:kern w:val="0"/>
          <w:sz w:val="24"/>
        </w:rPr>
        <w:t xml:space="preserve">Field </w:t>
      </w:r>
      <w:r w:rsidRPr="00F50B65">
        <w:rPr>
          <w:rFonts w:ascii="CourierStd" w:hAnsi="CourierStd" w:cs="CourierStd"/>
          <w:kern w:val="0"/>
          <w:sz w:val="24"/>
        </w:rPr>
        <w:t>可以使用大量的选项来描述，这些选项告诉</w:t>
      </w:r>
      <w:r w:rsidRPr="00F50B65">
        <w:rPr>
          <w:rFonts w:ascii="CourierStd" w:hAnsi="CourierStd" w:cs="CourierStd"/>
          <w:kern w:val="0"/>
          <w:sz w:val="24"/>
        </w:rPr>
        <w:t xml:space="preserve"> Solr </w:t>
      </w:r>
      <w:r w:rsidRPr="00F50B65">
        <w:rPr>
          <w:rFonts w:ascii="CourierStd" w:hAnsi="CourierStd" w:cs="CourierStd"/>
          <w:kern w:val="0"/>
          <w:sz w:val="24"/>
        </w:rPr>
        <w:t>在索引和搜索期间如何处理内容。</w:t>
      </w:r>
    </w:p>
    <w:p w:rsidR="00CD3F23" w:rsidRPr="00F50B65" w:rsidRDefault="00CD3F23" w:rsidP="00167D24">
      <w:pPr>
        <w:spacing w:line="360" w:lineRule="auto"/>
        <w:ind w:firstLine="420"/>
        <w:jc w:val="left"/>
        <w:rPr>
          <w:rFonts w:ascii="CourierStd" w:hAnsi="CourierStd" w:cs="CourierStd"/>
          <w:kern w:val="0"/>
          <w:sz w:val="24"/>
        </w:rPr>
      </w:pPr>
      <w:r w:rsidRPr="00F50B65">
        <w:rPr>
          <w:rFonts w:ascii="CourierStd" w:hAnsi="CourierStd" w:cs="CourierStd"/>
          <w:kern w:val="0"/>
          <w:sz w:val="24"/>
        </w:rPr>
        <w:t>现在，查看一下表</w:t>
      </w:r>
      <w:r w:rsidRPr="00F50B65">
        <w:rPr>
          <w:rFonts w:ascii="CourierStd" w:hAnsi="CourierStd" w:cs="CourierStd"/>
          <w:kern w:val="0"/>
          <w:sz w:val="24"/>
        </w:rPr>
        <w:t xml:space="preserve"> 1 </w:t>
      </w:r>
      <w:r w:rsidRPr="00F50B65">
        <w:rPr>
          <w:rFonts w:ascii="CourierStd" w:hAnsi="CourierStd" w:cs="CourierStd"/>
          <w:kern w:val="0"/>
          <w:sz w:val="24"/>
        </w:rPr>
        <w:t>中列出的重要属性的子集：</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07"/>
        <w:gridCol w:w="6825"/>
      </w:tblGrid>
      <w:tr w:rsidR="00CD3F23" w:rsidRPr="00CD3F23" w:rsidTr="00CD3F23">
        <w:trPr>
          <w:tblCellSpacing w:w="0" w:type="dxa"/>
        </w:trPr>
        <w:tc>
          <w:tcPr>
            <w:tcW w:w="1530" w:type="dxa"/>
            <w:hideMark/>
          </w:tcPr>
          <w:p w:rsidR="00CD3F23" w:rsidRPr="00CD3F23" w:rsidRDefault="00CD3F23" w:rsidP="00167D24">
            <w:pPr>
              <w:widowControl/>
              <w:jc w:val="left"/>
              <w:rPr>
                <w:rFonts w:ascii="Arial" w:hAnsi="Arial" w:cs="Arial"/>
                <w:kern w:val="0"/>
                <w:sz w:val="18"/>
                <w:szCs w:val="18"/>
              </w:rPr>
            </w:pPr>
            <w:r w:rsidRPr="00CD3F23">
              <w:rPr>
                <w:rFonts w:ascii="Arial" w:hAnsi="Arial" w:cs="Arial"/>
                <w:kern w:val="0"/>
                <w:sz w:val="18"/>
                <w:szCs w:val="18"/>
              </w:rPr>
              <w:t>属性名称</w:t>
            </w:r>
          </w:p>
        </w:tc>
        <w:tc>
          <w:tcPr>
            <w:tcW w:w="6990" w:type="dxa"/>
            <w:hideMark/>
          </w:tcPr>
          <w:p w:rsidR="00CD3F23" w:rsidRPr="00CD3F23" w:rsidRDefault="00CD3F23" w:rsidP="00167D24">
            <w:pPr>
              <w:widowControl/>
              <w:jc w:val="left"/>
              <w:rPr>
                <w:rFonts w:ascii="Arial" w:hAnsi="Arial" w:cs="Arial"/>
                <w:kern w:val="0"/>
                <w:sz w:val="18"/>
                <w:szCs w:val="18"/>
              </w:rPr>
            </w:pPr>
            <w:r w:rsidRPr="00CD3F23">
              <w:rPr>
                <w:rFonts w:ascii="Arial" w:hAnsi="Arial" w:cs="Arial"/>
                <w:kern w:val="0"/>
                <w:sz w:val="18"/>
                <w:szCs w:val="18"/>
              </w:rPr>
              <w:t>描述</w:t>
            </w:r>
          </w:p>
        </w:tc>
      </w:tr>
      <w:tr w:rsidR="00CD3F23" w:rsidRPr="00CD3F23" w:rsidTr="00CD3F23">
        <w:trPr>
          <w:tblCellSpacing w:w="0" w:type="dxa"/>
        </w:trPr>
        <w:tc>
          <w:tcPr>
            <w:tcW w:w="1530" w:type="dxa"/>
            <w:hideMark/>
          </w:tcPr>
          <w:p w:rsidR="00CD3F23" w:rsidRPr="00CD3F23" w:rsidRDefault="00CD3F23" w:rsidP="00167D24">
            <w:pPr>
              <w:widowControl/>
              <w:jc w:val="left"/>
              <w:rPr>
                <w:rFonts w:ascii="Arial" w:hAnsi="Arial" w:cs="Arial"/>
                <w:kern w:val="0"/>
                <w:sz w:val="18"/>
                <w:szCs w:val="18"/>
              </w:rPr>
            </w:pPr>
            <w:r w:rsidRPr="00CD3F23">
              <w:rPr>
                <w:rFonts w:ascii="Arial" w:hAnsi="Arial" w:cs="Arial"/>
                <w:kern w:val="0"/>
                <w:sz w:val="18"/>
                <w:szCs w:val="18"/>
              </w:rPr>
              <w:lastRenderedPageBreak/>
              <w:t>Indexed</w:t>
            </w:r>
          </w:p>
        </w:tc>
        <w:tc>
          <w:tcPr>
            <w:tcW w:w="6990" w:type="dxa"/>
            <w:hideMark/>
          </w:tcPr>
          <w:p w:rsidR="00CD3F23" w:rsidRPr="00CD3F23" w:rsidRDefault="00CD3F23" w:rsidP="00167D24">
            <w:pPr>
              <w:widowControl/>
              <w:jc w:val="left"/>
              <w:rPr>
                <w:rFonts w:ascii="Arial" w:hAnsi="Arial" w:cs="Arial"/>
                <w:kern w:val="0"/>
                <w:sz w:val="18"/>
                <w:szCs w:val="18"/>
              </w:rPr>
            </w:pPr>
            <w:r w:rsidRPr="00CD3F23">
              <w:rPr>
                <w:rFonts w:ascii="Arial" w:hAnsi="Arial" w:cs="Arial"/>
                <w:kern w:val="0"/>
                <w:sz w:val="18"/>
                <w:szCs w:val="18"/>
              </w:rPr>
              <w:t xml:space="preserve">Indexed Field </w:t>
            </w:r>
            <w:r w:rsidRPr="00CD3F23">
              <w:rPr>
                <w:rFonts w:ascii="Arial" w:hAnsi="Arial" w:cs="Arial"/>
                <w:kern w:val="0"/>
                <w:sz w:val="18"/>
                <w:szCs w:val="18"/>
              </w:rPr>
              <w:t>可以进行搜索和排序。你还可以在</w:t>
            </w:r>
            <w:r w:rsidRPr="00CD3F23">
              <w:rPr>
                <w:rFonts w:ascii="Arial" w:hAnsi="Arial" w:cs="Arial"/>
                <w:kern w:val="0"/>
                <w:sz w:val="18"/>
                <w:szCs w:val="18"/>
              </w:rPr>
              <w:t xml:space="preserve"> indexed Field </w:t>
            </w:r>
            <w:r w:rsidRPr="00CD3F23">
              <w:rPr>
                <w:rFonts w:ascii="Arial" w:hAnsi="Arial" w:cs="Arial"/>
                <w:kern w:val="0"/>
                <w:sz w:val="18"/>
                <w:szCs w:val="18"/>
              </w:rPr>
              <w:t>上运行</w:t>
            </w:r>
            <w:r w:rsidRPr="00CD3F23">
              <w:rPr>
                <w:rFonts w:ascii="Arial" w:hAnsi="Arial" w:cs="Arial"/>
                <w:kern w:val="0"/>
                <w:sz w:val="18"/>
                <w:szCs w:val="18"/>
              </w:rPr>
              <w:t xml:space="preserve"> Solr </w:t>
            </w:r>
            <w:r w:rsidRPr="00CD3F23">
              <w:rPr>
                <w:rFonts w:ascii="Arial" w:hAnsi="Arial" w:cs="Arial"/>
                <w:kern w:val="0"/>
                <w:sz w:val="18"/>
                <w:szCs w:val="18"/>
              </w:rPr>
              <w:t>分析过程，此过程可修改内容以改进或更改结果。</w:t>
            </w:r>
          </w:p>
        </w:tc>
      </w:tr>
      <w:tr w:rsidR="00CD3F23" w:rsidRPr="00CD3F23" w:rsidTr="00CD3F23">
        <w:trPr>
          <w:tblCellSpacing w:w="0" w:type="dxa"/>
        </w:trPr>
        <w:tc>
          <w:tcPr>
            <w:tcW w:w="1530" w:type="dxa"/>
            <w:hideMark/>
          </w:tcPr>
          <w:p w:rsidR="00CD3F23" w:rsidRPr="00CD3F23" w:rsidRDefault="00CD3F23" w:rsidP="00167D24">
            <w:pPr>
              <w:widowControl/>
              <w:jc w:val="left"/>
              <w:rPr>
                <w:rFonts w:ascii="Arial" w:hAnsi="Arial" w:cs="Arial"/>
                <w:kern w:val="0"/>
                <w:sz w:val="18"/>
                <w:szCs w:val="18"/>
              </w:rPr>
            </w:pPr>
            <w:r w:rsidRPr="00CD3F23">
              <w:rPr>
                <w:rFonts w:ascii="Arial" w:hAnsi="Arial" w:cs="Arial"/>
                <w:kern w:val="0"/>
                <w:sz w:val="18"/>
                <w:szCs w:val="18"/>
              </w:rPr>
              <w:t>Stored</w:t>
            </w:r>
          </w:p>
        </w:tc>
        <w:tc>
          <w:tcPr>
            <w:tcW w:w="6990" w:type="dxa"/>
            <w:hideMark/>
          </w:tcPr>
          <w:p w:rsidR="00CD3F23" w:rsidRPr="00CD3F23" w:rsidRDefault="00CD3F23" w:rsidP="00167D24">
            <w:pPr>
              <w:widowControl/>
              <w:jc w:val="left"/>
              <w:rPr>
                <w:rFonts w:ascii="Arial" w:hAnsi="Arial" w:cs="Arial"/>
                <w:kern w:val="0"/>
                <w:sz w:val="18"/>
                <w:szCs w:val="18"/>
              </w:rPr>
            </w:pPr>
            <w:r w:rsidRPr="00CD3F23">
              <w:rPr>
                <w:rFonts w:ascii="Arial" w:hAnsi="Arial" w:cs="Arial"/>
                <w:kern w:val="0"/>
                <w:sz w:val="18"/>
                <w:szCs w:val="18"/>
              </w:rPr>
              <w:t xml:space="preserve">stored Field </w:t>
            </w:r>
            <w:r w:rsidRPr="00CD3F23">
              <w:rPr>
                <w:rFonts w:ascii="Arial" w:hAnsi="Arial" w:cs="Arial"/>
                <w:kern w:val="0"/>
                <w:sz w:val="18"/>
                <w:szCs w:val="18"/>
              </w:rPr>
              <w:t>内容保存在索引中。这对于检索和醒目显示内容很有用，但对于实际搜索则不是必需的。例如，很多应用程序存储指向内容位置的指针而不是存储实际的文件内容。</w:t>
            </w:r>
          </w:p>
        </w:tc>
      </w:tr>
    </w:tbl>
    <w:p w:rsidR="009E279E" w:rsidRDefault="009E279E" w:rsidP="00167D24">
      <w:pPr>
        <w:pStyle w:val="3"/>
        <w:jc w:val="left"/>
      </w:pPr>
      <w:r>
        <w:rPr>
          <w:rFonts w:hint="eastAsia"/>
        </w:rPr>
        <w:t>5.1</w:t>
      </w:r>
      <w:r>
        <w:rPr>
          <w:rFonts w:hint="eastAsia"/>
        </w:rPr>
        <w:t>模式</w:t>
      </w:r>
      <w:r w:rsidRPr="009C1860">
        <w:t>配置</w:t>
      </w:r>
      <w:r w:rsidRPr="009C1860">
        <w:rPr>
          <w:rFonts w:hint="eastAsia"/>
        </w:rPr>
        <w:t>S</w:t>
      </w:r>
      <w:r w:rsidRPr="009C1860">
        <w:t>chema.xml</w:t>
      </w:r>
      <w:r>
        <w:t xml:space="preserve"> </w:t>
      </w:r>
    </w:p>
    <w:p w:rsidR="009E279E" w:rsidRPr="00220E50" w:rsidRDefault="009E279E" w:rsidP="00167D24">
      <w:pPr>
        <w:spacing w:line="360" w:lineRule="auto"/>
        <w:ind w:firstLine="420"/>
        <w:jc w:val="left"/>
        <w:rPr>
          <w:rFonts w:ascii="CourierStd" w:hAnsi="CourierStd" w:cs="CourierStd"/>
          <w:kern w:val="0"/>
          <w:sz w:val="24"/>
        </w:rPr>
      </w:pPr>
      <w:r w:rsidRPr="00220E50">
        <w:rPr>
          <w:rFonts w:ascii="CourierStd" w:hAnsi="CourierStd" w:cs="CourierStd"/>
          <w:kern w:val="0"/>
          <w:sz w:val="24"/>
        </w:rPr>
        <w:t>schema.xml</w:t>
      </w:r>
      <w:r w:rsidRPr="00220E50">
        <w:rPr>
          <w:rFonts w:ascii="CourierStd" w:hAnsi="CourierStd" w:cs="CourierStd"/>
          <w:kern w:val="0"/>
          <w:sz w:val="24"/>
        </w:rPr>
        <w:t>这个配置</w:t>
      </w:r>
      <w:r w:rsidR="003702B3" w:rsidRPr="00220E50">
        <w:rPr>
          <w:rFonts w:ascii="CourierStd" w:hAnsi="CourierStd" w:cs="CourierStd" w:hint="eastAsia"/>
          <w:kern w:val="0"/>
          <w:sz w:val="24"/>
        </w:rPr>
        <w:t>文件</w:t>
      </w:r>
      <w:r w:rsidRPr="00220E50">
        <w:rPr>
          <w:rFonts w:ascii="CourierStd" w:hAnsi="CourierStd" w:cs="CourierStd"/>
          <w:kern w:val="0"/>
          <w:sz w:val="24"/>
        </w:rPr>
        <w:t>可以在你下载</w:t>
      </w:r>
      <w:r w:rsidRPr="00220E50">
        <w:rPr>
          <w:rFonts w:ascii="CourierStd" w:hAnsi="CourierStd" w:cs="CourierStd"/>
          <w:kern w:val="0"/>
          <w:sz w:val="24"/>
        </w:rPr>
        <w:t>solr</w:t>
      </w:r>
      <w:r w:rsidRPr="00220E50">
        <w:rPr>
          <w:rFonts w:ascii="CourierStd" w:hAnsi="CourierStd" w:cs="CourierStd"/>
          <w:kern w:val="0"/>
          <w:sz w:val="24"/>
        </w:rPr>
        <w:t>包的安装解压目录的</w:t>
      </w:r>
      <w:r w:rsidRPr="00220E50">
        <w:rPr>
          <w:rFonts w:ascii="CourierStd" w:hAnsi="CourierStd" w:cs="CourierStd"/>
          <w:kern w:val="0"/>
          <w:sz w:val="24"/>
        </w:rPr>
        <w:t>\solr\example\solr\collection1\conf</w:t>
      </w:r>
      <w:r w:rsidRPr="00220E50">
        <w:rPr>
          <w:rFonts w:ascii="CourierStd" w:hAnsi="CourierStd" w:cs="CourierStd"/>
          <w:kern w:val="0"/>
          <w:sz w:val="24"/>
        </w:rPr>
        <w:t>中找到，它就是</w:t>
      </w:r>
      <w:r w:rsidRPr="00220E50">
        <w:rPr>
          <w:rFonts w:ascii="CourierStd" w:hAnsi="CourierStd" w:cs="CourierStd"/>
          <w:kern w:val="0"/>
          <w:sz w:val="24"/>
        </w:rPr>
        <w:t>solr</w:t>
      </w:r>
      <w:r w:rsidRPr="00220E50">
        <w:rPr>
          <w:rFonts w:ascii="CourierStd" w:hAnsi="CourierStd" w:cs="CourierStd"/>
          <w:kern w:val="0"/>
          <w:sz w:val="24"/>
        </w:rPr>
        <w:t>模式关联的文件。打开这个配置文件，你会发现有详细的注释。模式组织主要分为三个重要配置</w:t>
      </w:r>
      <w:r w:rsidRPr="00220E50">
        <w:rPr>
          <w:rFonts w:ascii="CourierStd" w:hAnsi="CourierStd" w:cs="CourierStd"/>
          <w:kern w:val="0"/>
          <w:sz w:val="24"/>
        </w:rPr>
        <w:t xml:space="preserve"> </w:t>
      </w:r>
    </w:p>
    <w:p w:rsidR="009E279E" w:rsidRDefault="003702B3" w:rsidP="00167D24">
      <w:pPr>
        <w:pStyle w:val="4"/>
        <w:jc w:val="left"/>
        <w:rPr>
          <w:sz w:val="36"/>
          <w:szCs w:val="36"/>
        </w:rPr>
      </w:pPr>
      <w:bookmarkStart w:id="0" w:name="t8"/>
      <w:bookmarkEnd w:id="0"/>
      <w:r>
        <w:rPr>
          <w:rFonts w:hint="eastAsia"/>
        </w:rPr>
        <w:t>5.1</w:t>
      </w:r>
      <w:r w:rsidR="009E279E">
        <w:t xml:space="preserve">.1. types </w:t>
      </w:r>
      <w:r w:rsidR="009E279E">
        <w:t>部分</w:t>
      </w:r>
    </w:p>
    <w:p w:rsidR="009E279E" w:rsidRDefault="009E279E" w:rsidP="00167D24">
      <w:pPr>
        <w:spacing w:line="360" w:lineRule="auto"/>
        <w:ind w:firstLine="420"/>
        <w:jc w:val="left"/>
        <w:rPr>
          <w:rFonts w:ascii="CourierStd" w:hAnsi="CourierStd" w:cs="CourierStd"/>
          <w:kern w:val="0"/>
          <w:sz w:val="24"/>
        </w:rPr>
      </w:pPr>
      <w:r w:rsidRPr="00220E50">
        <w:rPr>
          <w:rFonts w:ascii="CourierStd" w:hAnsi="CourierStd" w:cs="CourierStd"/>
          <w:kern w:val="0"/>
          <w:sz w:val="24"/>
        </w:rPr>
        <w:t>是一些常见的可重用定义，定义了</w:t>
      </w:r>
      <w:r w:rsidRPr="00220E50">
        <w:rPr>
          <w:rFonts w:ascii="CourierStd" w:hAnsi="CourierStd" w:cs="CourierStd"/>
          <w:kern w:val="0"/>
          <w:sz w:val="24"/>
        </w:rPr>
        <w:t xml:space="preserve"> Solr</w:t>
      </w:r>
      <w:r w:rsidRPr="00220E50">
        <w:rPr>
          <w:rFonts w:ascii="CourierStd" w:hAnsi="CourierStd" w:cs="CourierStd"/>
          <w:kern w:val="0"/>
          <w:sz w:val="24"/>
        </w:rPr>
        <w:t>（和</w:t>
      </w:r>
      <w:r w:rsidRPr="00220E50">
        <w:rPr>
          <w:rFonts w:ascii="CourierStd" w:hAnsi="CourierStd" w:cs="CourierStd"/>
          <w:kern w:val="0"/>
          <w:sz w:val="24"/>
        </w:rPr>
        <w:t xml:space="preserve"> Lucene</w:t>
      </w:r>
      <w:r w:rsidRPr="00220E50">
        <w:rPr>
          <w:rFonts w:ascii="CourierStd" w:hAnsi="CourierStd" w:cs="CourierStd"/>
          <w:kern w:val="0"/>
          <w:sz w:val="24"/>
        </w:rPr>
        <w:t>）如何处理</w:t>
      </w:r>
      <w:r w:rsidRPr="00220E50">
        <w:rPr>
          <w:rFonts w:ascii="CourierStd" w:hAnsi="CourierStd" w:cs="CourierStd"/>
          <w:kern w:val="0"/>
          <w:sz w:val="24"/>
        </w:rPr>
        <w:t xml:space="preserve"> Field</w:t>
      </w:r>
      <w:r w:rsidRPr="00220E50">
        <w:rPr>
          <w:rFonts w:ascii="CourierStd" w:hAnsi="CourierStd" w:cs="CourierStd"/>
          <w:kern w:val="0"/>
          <w:sz w:val="24"/>
        </w:rPr>
        <w:t>。也就是添加到索引中的</w:t>
      </w:r>
      <w:r w:rsidRPr="00220E50">
        <w:rPr>
          <w:rFonts w:ascii="CourierStd" w:hAnsi="CourierStd" w:cs="CourierStd"/>
          <w:kern w:val="0"/>
          <w:sz w:val="24"/>
        </w:rPr>
        <w:t>xml</w:t>
      </w:r>
      <w:r w:rsidRPr="00220E50">
        <w:rPr>
          <w:rFonts w:ascii="CourierStd" w:hAnsi="CourierStd" w:cs="CourierStd"/>
          <w:kern w:val="0"/>
          <w:sz w:val="24"/>
        </w:rPr>
        <w:t>文件属性中的类型，如</w:t>
      </w:r>
      <w:r w:rsidRPr="00220E50">
        <w:rPr>
          <w:rFonts w:ascii="CourierStd" w:hAnsi="CourierStd" w:cs="CourierStd"/>
          <w:kern w:val="0"/>
          <w:sz w:val="24"/>
        </w:rPr>
        <w:t>int</w:t>
      </w:r>
      <w:r w:rsidRPr="00220E50">
        <w:rPr>
          <w:rFonts w:ascii="CourierStd" w:hAnsi="CourierStd" w:cs="CourierStd"/>
          <w:kern w:val="0"/>
          <w:sz w:val="24"/>
        </w:rPr>
        <w:t>、</w:t>
      </w:r>
      <w:r w:rsidRPr="00220E50">
        <w:rPr>
          <w:rFonts w:ascii="CourierStd" w:hAnsi="CourierStd" w:cs="CourierStd"/>
          <w:kern w:val="0"/>
          <w:sz w:val="24"/>
        </w:rPr>
        <w:t>text</w:t>
      </w:r>
      <w:r w:rsidRPr="00220E50">
        <w:rPr>
          <w:rFonts w:ascii="CourierStd" w:hAnsi="CourierStd" w:cs="CourierStd"/>
          <w:kern w:val="0"/>
          <w:sz w:val="24"/>
        </w:rPr>
        <w:t>、</w:t>
      </w:r>
      <w:r w:rsidRPr="00220E50">
        <w:rPr>
          <w:rFonts w:ascii="CourierStd" w:hAnsi="CourierStd" w:cs="CourierStd"/>
          <w:kern w:val="0"/>
          <w:sz w:val="24"/>
        </w:rPr>
        <w:t>date</w:t>
      </w:r>
      <w:r w:rsidRPr="00220E50">
        <w:rPr>
          <w:rFonts w:ascii="CourierStd" w:hAnsi="CourierStd" w:cs="CourierStd"/>
          <w:kern w:val="0"/>
          <w:sz w:val="24"/>
        </w:rPr>
        <w:t>等</w:t>
      </w:r>
      <w:r w:rsidR="008774B6">
        <w:rPr>
          <w:rFonts w:ascii="CourierStd" w:hAnsi="CourierStd" w:cs="CourierStd" w:hint="eastAsia"/>
          <w:kern w:val="0"/>
          <w:sz w:val="24"/>
        </w:rPr>
        <w:t>.</w:t>
      </w:r>
    </w:p>
    <w:p w:rsidR="008774B6" w:rsidRPr="00220E50" w:rsidRDefault="008774B6" w:rsidP="008774B6">
      <w:pPr>
        <w:spacing w:line="360" w:lineRule="auto"/>
        <w:jc w:val="left"/>
        <w:rPr>
          <w:rFonts w:ascii="CourierStd" w:hAnsi="CourierStd" w:cs="CourierStd"/>
          <w:kern w:val="0"/>
          <w:sz w:val="24"/>
        </w:rPr>
      </w:pPr>
      <w:r>
        <w:rPr>
          <w:noProof/>
        </w:rPr>
        <mc:AlternateContent>
          <mc:Choice Requires="wps">
            <w:drawing>
              <wp:inline distT="0" distB="0" distL="0" distR="0" wp14:anchorId="6A531952" wp14:editId="10FF48BE">
                <wp:extent cx="5274803" cy="695246"/>
                <wp:effectExtent l="0" t="0" r="21590" b="10160"/>
                <wp:docPr id="3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803" cy="695246"/>
                        </a:xfrm>
                        <a:prstGeom prst="rect">
                          <a:avLst/>
                        </a:prstGeom>
                        <a:solidFill>
                          <a:schemeClr val="accent3">
                            <a:lumMod val="40000"/>
                            <a:lumOff val="60000"/>
                          </a:schemeClr>
                        </a:solidFill>
                        <a:ln w="9525">
                          <a:solidFill>
                            <a:srgbClr val="000000"/>
                          </a:solidFill>
                          <a:miter lim="800000"/>
                          <a:headEnd/>
                          <a:tailEnd/>
                        </a:ln>
                      </wps:spPr>
                      <wps:txbx>
                        <w:txbxContent>
                          <w:p w:rsidR="008F5F07" w:rsidRPr="004C142E" w:rsidRDefault="008F5F07" w:rsidP="004C142E">
                            <w:pPr>
                              <w:jc w:val="left"/>
                              <w:rPr>
                                <w:sz w:val="18"/>
                                <w:szCs w:val="18"/>
                              </w:rPr>
                            </w:pPr>
                            <w:r w:rsidRPr="004C142E">
                              <w:rPr>
                                <w:sz w:val="18"/>
                                <w:szCs w:val="18"/>
                              </w:rPr>
                              <w:t>&lt;fieldType name="string" class="solr.StrField" sortMissingLast="true"/&gt;</w:t>
                            </w:r>
                          </w:p>
                          <w:p w:rsidR="008F5F07" w:rsidRPr="004C142E" w:rsidRDefault="008F5F07" w:rsidP="004C142E">
                            <w:pPr>
                              <w:jc w:val="left"/>
                              <w:rPr>
                                <w:sz w:val="18"/>
                                <w:szCs w:val="18"/>
                              </w:rPr>
                            </w:pPr>
                            <w:r w:rsidRPr="004C142E">
                              <w:rPr>
                                <w:sz w:val="18"/>
                                <w:szCs w:val="18"/>
                              </w:rPr>
                              <w:t>&lt;fieldType name="boolean" class="solr.BoolField" sortMissingLast="true"/&gt;</w:t>
                            </w:r>
                          </w:p>
                          <w:p w:rsidR="008F5F07" w:rsidRPr="004C142E" w:rsidRDefault="008F5F07" w:rsidP="004C142E">
                            <w:pPr>
                              <w:jc w:val="left"/>
                              <w:rPr>
                                <w:sz w:val="18"/>
                                <w:szCs w:val="18"/>
                              </w:rPr>
                            </w:pPr>
                            <w:r w:rsidRPr="004C142E">
                              <w:rPr>
                                <w:sz w:val="18"/>
                                <w:szCs w:val="18"/>
                              </w:rPr>
                              <w:t>&lt;fieldType name="int" class="solr.TrieIntField" precisionStep="0" positionIncrementGap="0"/&gt;</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文本框 2" o:spid="_x0000_s1026" type="#_x0000_t202" style="width:415.35pt;height: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" fillcolor="#d6e3bc [1302]">
                <v:textbox>
                  <w:txbxContent>
                    <w:p w:rsidR="008F5F07" w:rsidRPr="004C142E" w:rsidRDefault="008F5F07" w:rsidP="004C142E">
                      <w:pPr>
                        <w:jc w:val="left"/>
                        <w:rPr>
                          <w:sz w:val="18"/>
                          <w:szCs w:val="18"/>
                        </w:rPr>
                      </w:pPr>
                      <w:r w:rsidRPr="004C142E">
                        <w:rPr>
                          <w:sz w:val="18"/>
                          <w:szCs w:val="18"/>
                        </w:rPr>
                        <w:t>&lt;fieldType name="string" class="solr.StrField" sortMissingLast="true"/&gt;</w:t>
                      </w:r>
                    </w:p>
                    <w:p w:rsidR="008F5F07" w:rsidRPr="004C142E" w:rsidRDefault="008F5F07" w:rsidP="004C142E">
                      <w:pPr>
                        <w:jc w:val="left"/>
                        <w:rPr>
                          <w:sz w:val="18"/>
                          <w:szCs w:val="18"/>
                        </w:rPr>
                      </w:pPr>
                      <w:r w:rsidRPr="004C142E">
                        <w:rPr>
                          <w:sz w:val="18"/>
                          <w:szCs w:val="18"/>
                        </w:rPr>
                        <w:t>&lt;fieldType name="boolean" class="solr.BoolField" sortMissingLast="true"/&gt;</w:t>
                      </w:r>
                    </w:p>
                    <w:p w:rsidR="008F5F07" w:rsidRPr="004C142E" w:rsidRDefault="008F5F07" w:rsidP="004C142E">
                      <w:pPr>
                        <w:jc w:val="left"/>
                        <w:rPr>
                          <w:sz w:val="18"/>
                          <w:szCs w:val="18"/>
                        </w:rPr>
                      </w:pPr>
                      <w:r w:rsidRPr="004C142E">
                        <w:rPr>
                          <w:sz w:val="18"/>
                          <w:szCs w:val="18"/>
                        </w:rPr>
                        <w:t>&lt;fieldType name="int" class="solr.TrieIntField" precisionStep="0" positionIncrementGap="0"/&gt;</w:t>
                      </w:r>
                    </w:p>
                  </w:txbxContent>
                </v:textbox>
                <w10:anchorlock/>
              </v:shape>
            </w:pict>
          </mc:Fallback>
        </mc:AlternateContent>
      </w:r>
    </w:p>
    <w:p w:rsidR="005D3FF4" w:rsidRDefault="004C142E" w:rsidP="00167D24">
      <w:pPr>
        <w:pStyle w:val="a6"/>
        <w:shd w:val="clear" w:color="auto" w:fill="FFFFFF"/>
        <w:spacing w:line="390" w:lineRule="atLeast"/>
        <w:rPr>
          <w:noProof/>
        </w:rPr>
      </w:pPr>
      <w:r>
        <w:rPr>
          <w:noProof/>
        </w:rPr>
        <mc:AlternateContent>
          <mc:Choice Requires="wps">
            <w:drawing>
              <wp:inline distT="0" distB="0" distL="0" distR="0" wp14:anchorId="2C964E5B" wp14:editId="1D48CEC7">
                <wp:extent cx="5713110" cy="2660073"/>
                <wp:effectExtent l="0" t="0" r="20955" b="26035"/>
                <wp:docPr id="3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110" cy="2660073"/>
                        </a:xfrm>
                        <a:prstGeom prst="rect">
                          <a:avLst/>
                        </a:prstGeom>
                        <a:solidFill>
                          <a:schemeClr val="accent3">
                            <a:lumMod val="40000"/>
                            <a:lumOff val="60000"/>
                          </a:schemeClr>
                        </a:solidFill>
                        <a:ln w="9525">
                          <a:solidFill>
                            <a:srgbClr val="000000"/>
                          </a:solidFill>
                          <a:miter lim="800000"/>
                          <a:headEnd/>
                          <a:tailEnd/>
                        </a:ln>
                      </wps:spPr>
                      <wps:txbx>
                        <w:txbxContent>
                          <w:p w:rsidR="008F5F07" w:rsidRPr="004C142E" w:rsidRDefault="008F5F07" w:rsidP="004C142E">
                            <w:pPr>
                              <w:jc w:val="left"/>
                              <w:rPr>
                                <w:sz w:val="18"/>
                                <w:szCs w:val="18"/>
                              </w:rPr>
                            </w:pPr>
                            <w:r w:rsidRPr="004C142E">
                              <w:rPr>
                                <w:sz w:val="18"/>
                                <w:szCs w:val="18"/>
                              </w:rPr>
                              <w:t>&lt;fieldType name="text_general" class="solr.TextField" positionIncrementGap="100"&gt;</w:t>
                            </w:r>
                          </w:p>
                          <w:p w:rsidR="008F5F07" w:rsidRPr="004C142E" w:rsidRDefault="008F5F07" w:rsidP="004C142E">
                            <w:pPr>
                              <w:jc w:val="left"/>
                              <w:rPr>
                                <w:sz w:val="18"/>
                                <w:szCs w:val="18"/>
                              </w:rPr>
                            </w:pPr>
                            <w:r w:rsidRPr="004C142E">
                              <w:rPr>
                                <w:sz w:val="18"/>
                                <w:szCs w:val="18"/>
                              </w:rPr>
                              <w:t>&lt;analyzer type="index"&gt;</w:t>
                            </w:r>
                          </w:p>
                          <w:p w:rsidR="008F5F07" w:rsidRPr="004C142E" w:rsidRDefault="008F5F07" w:rsidP="004C142E">
                            <w:pPr>
                              <w:jc w:val="left"/>
                              <w:rPr>
                                <w:sz w:val="18"/>
                                <w:szCs w:val="18"/>
                              </w:rPr>
                            </w:pPr>
                            <w:r w:rsidRPr="004C142E">
                              <w:rPr>
                                <w:sz w:val="18"/>
                                <w:szCs w:val="18"/>
                              </w:rPr>
                              <w:t xml:space="preserve">  &lt;tokenizer class="solr.StandardTokenizerFactory"/&gt;</w:t>
                            </w:r>
                          </w:p>
                          <w:p w:rsidR="008F5F07" w:rsidRPr="004C142E" w:rsidRDefault="008F5F07" w:rsidP="004C142E">
                            <w:pPr>
                              <w:jc w:val="left"/>
                              <w:rPr>
                                <w:sz w:val="18"/>
                                <w:szCs w:val="18"/>
                              </w:rPr>
                            </w:pPr>
                            <w:r w:rsidRPr="004C142E">
                              <w:rPr>
                                <w:sz w:val="18"/>
                                <w:szCs w:val="18"/>
                              </w:rPr>
                              <w:t xml:space="preserve">  &lt;filter class="solr.StopFilterFactory" ignoreCase="true" words="stopwords.txt" enablePositionIncrements="true" /&gt;</w:t>
                            </w:r>
                          </w:p>
                          <w:p w:rsidR="008F5F07" w:rsidRPr="004C142E" w:rsidRDefault="008F5F07" w:rsidP="004C142E">
                            <w:pPr>
                              <w:jc w:val="left"/>
                              <w:rPr>
                                <w:sz w:val="18"/>
                                <w:szCs w:val="18"/>
                              </w:rPr>
                            </w:pPr>
                            <w:r w:rsidRPr="004C142E">
                              <w:rPr>
                                <w:sz w:val="18"/>
                                <w:szCs w:val="18"/>
                              </w:rPr>
                              <w:t xml:space="preserve">  &lt;filter class="solr.LowerCaseFilterFactory"/&gt;</w:t>
                            </w:r>
                          </w:p>
                          <w:p w:rsidR="008F5F07" w:rsidRPr="004C142E" w:rsidRDefault="008F5F07" w:rsidP="004C142E">
                            <w:pPr>
                              <w:jc w:val="left"/>
                              <w:rPr>
                                <w:sz w:val="18"/>
                                <w:szCs w:val="18"/>
                              </w:rPr>
                            </w:pPr>
                            <w:r w:rsidRPr="004C142E">
                              <w:rPr>
                                <w:sz w:val="18"/>
                                <w:szCs w:val="18"/>
                              </w:rPr>
                              <w:t>&lt;/analyzer&gt;</w:t>
                            </w:r>
                          </w:p>
                          <w:p w:rsidR="008F5F07" w:rsidRPr="004C142E" w:rsidRDefault="008F5F07" w:rsidP="004C142E">
                            <w:pPr>
                              <w:jc w:val="left"/>
                              <w:rPr>
                                <w:sz w:val="18"/>
                                <w:szCs w:val="18"/>
                              </w:rPr>
                            </w:pPr>
                            <w:r w:rsidRPr="004C142E">
                              <w:rPr>
                                <w:sz w:val="18"/>
                                <w:szCs w:val="18"/>
                              </w:rPr>
                              <w:t>&lt;analyzer type="query"&gt;</w:t>
                            </w:r>
                          </w:p>
                          <w:p w:rsidR="008F5F07" w:rsidRPr="004C142E" w:rsidRDefault="008F5F07" w:rsidP="004C142E">
                            <w:pPr>
                              <w:jc w:val="left"/>
                              <w:rPr>
                                <w:sz w:val="18"/>
                                <w:szCs w:val="18"/>
                              </w:rPr>
                            </w:pPr>
                            <w:r w:rsidRPr="004C142E">
                              <w:rPr>
                                <w:sz w:val="18"/>
                                <w:szCs w:val="18"/>
                              </w:rPr>
                              <w:t xml:space="preserve">  &lt;tokenizer class="solr.StandardTokenizerFactory"/&gt;</w:t>
                            </w:r>
                          </w:p>
                          <w:p w:rsidR="008F5F07" w:rsidRPr="004C142E" w:rsidRDefault="008F5F07" w:rsidP="004C142E">
                            <w:pPr>
                              <w:jc w:val="left"/>
                              <w:rPr>
                                <w:sz w:val="18"/>
                                <w:szCs w:val="18"/>
                              </w:rPr>
                            </w:pPr>
                            <w:r w:rsidRPr="004C142E">
                              <w:rPr>
                                <w:sz w:val="18"/>
                                <w:szCs w:val="18"/>
                              </w:rPr>
                              <w:t xml:space="preserve">  &lt;filter class="solr.StopFilterFactory" ignoreCase="true" words="stopwords.txt" enablePositionIncrements="true" /&gt;</w:t>
                            </w:r>
                          </w:p>
                          <w:p w:rsidR="008F5F07" w:rsidRPr="004C142E" w:rsidRDefault="008F5F07" w:rsidP="004C142E">
                            <w:pPr>
                              <w:jc w:val="left"/>
                              <w:rPr>
                                <w:sz w:val="18"/>
                                <w:szCs w:val="18"/>
                              </w:rPr>
                            </w:pPr>
                            <w:r w:rsidRPr="004C142E">
                              <w:rPr>
                                <w:sz w:val="18"/>
                                <w:szCs w:val="18"/>
                              </w:rPr>
                              <w:t xml:space="preserve">  &lt;filter class="solr.SynonymFilterFactory" synonyms="synonyms.txt" ignoreCase="true" expand="true"/&gt;</w:t>
                            </w:r>
                          </w:p>
                          <w:p w:rsidR="008F5F07" w:rsidRPr="004C142E" w:rsidRDefault="008F5F07" w:rsidP="004C142E">
                            <w:pPr>
                              <w:jc w:val="left"/>
                              <w:rPr>
                                <w:sz w:val="18"/>
                                <w:szCs w:val="18"/>
                              </w:rPr>
                            </w:pPr>
                            <w:r w:rsidRPr="004C142E">
                              <w:rPr>
                                <w:sz w:val="18"/>
                                <w:szCs w:val="18"/>
                              </w:rPr>
                              <w:t xml:space="preserve">  &lt;filter class="solr.LowerCaseFilterFactory"/&gt;</w:t>
                            </w:r>
                          </w:p>
                          <w:p w:rsidR="008F5F07" w:rsidRPr="004C142E" w:rsidRDefault="008F5F07" w:rsidP="004C142E">
                            <w:pPr>
                              <w:jc w:val="left"/>
                              <w:rPr>
                                <w:sz w:val="18"/>
                                <w:szCs w:val="18"/>
                              </w:rPr>
                            </w:pPr>
                            <w:r w:rsidRPr="004C142E">
                              <w:rPr>
                                <w:sz w:val="18"/>
                                <w:szCs w:val="18"/>
                              </w:rPr>
                              <w:t>&lt;/analyzer&gt;</w:t>
                            </w:r>
                          </w:p>
                          <w:p w:rsidR="008F5F07" w:rsidRPr="004C142E" w:rsidRDefault="008F5F07" w:rsidP="004C142E">
                            <w:pPr>
                              <w:jc w:val="left"/>
                              <w:rPr>
                                <w:sz w:val="18"/>
                                <w:szCs w:val="18"/>
                              </w:rPr>
                            </w:pPr>
                            <w:r w:rsidRPr="004C142E">
                              <w:rPr>
                                <w:sz w:val="18"/>
                                <w:szCs w:val="18"/>
                              </w:rPr>
                              <w:t>&lt;/fieldType&gt;</w:t>
                            </w:r>
                          </w:p>
                        </w:txbxContent>
                      </wps:txbx>
                      <wps:bodyPr rot="0" vert="horz" wrap="square" lIns="91440" tIns="45720" rIns="91440" bIns="45720" anchor="t" anchorCtr="0">
                        <a:noAutofit/>
                      </wps:bodyPr>
                    </wps:wsp>
                  </a:graphicData>
                </a:graphic>
              </wp:inline>
            </w:drawing>
          </mc:Choice>
          <mc:Fallback>
            <w:pict>
              <v:shape id="_x0000_s1027" type="#_x0000_t202" style="width:449.85pt;height:20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" fillcolor="#d6e3bc [1302]">
                <v:textbox>
                  <w:txbxContent>
                    <w:p w:rsidR="008F5F07" w:rsidRPr="004C142E" w:rsidRDefault="008F5F07" w:rsidP="004C142E">
                      <w:pPr>
                        <w:jc w:val="left"/>
                        <w:rPr>
                          <w:sz w:val="18"/>
                          <w:szCs w:val="18"/>
                        </w:rPr>
                      </w:pPr>
                      <w:r w:rsidRPr="004C142E">
                        <w:rPr>
                          <w:sz w:val="18"/>
                          <w:szCs w:val="18"/>
                        </w:rPr>
                        <w:t>&lt;fieldType name="text_general" class="solr.TextField" positionIncrementGap="100"&gt;</w:t>
                      </w:r>
                    </w:p>
                    <w:p w:rsidR="008F5F07" w:rsidRPr="004C142E" w:rsidRDefault="008F5F07" w:rsidP="004C142E">
                      <w:pPr>
                        <w:jc w:val="left"/>
                        <w:rPr>
                          <w:sz w:val="18"/>
                          <w:szCs w:val="18"/>
                        </w:rPr>
                      </w:pPr>
                      <w:r w:rsidRPr="004C142E">
                        <w:rPr>
                          <w:sz w:val="18"/>
                          <w:szCs w:val="18"/>
                        </w:rPr>
                        <w:t>&lt;analyzer type="index"&gt;</w:t>
                      </w:r>
                    </w:p>
                    <w:p w:rsidR="008F5F07" w:rsidRPr="004C142E" w:rsidRDefault="008F5F07" w:rsidP="004C142E">
                      <w:pPr>
                        <w:jc w:val="left"/>
                        <w:rPr>
                          <w:sz w:val="18"/>
                          <w:szCs w:val="18"/>
                        </w:rPr>
                      </w:pPr>
                      <w:r w:rsidRPr="004C142E">
                        <w:rPr>
                          <w:sz w:val="18"/>
                          <w:szCs w:val="18"/>
                        </w:rPr>
                        <w:t xml:space="preserve">  &lt;tokenizer class="solr.StandardTokenizerFactory"/&gt;</w:t>
                      </w:r>
                    </w:p>
                    <w:p w:rsidR="008F5F07" w:rsidRPr="004C142E" w:rsidRDefault="008F5F07" w:rsidP="004C142E">
                      <w:pPr>
                        <w:jc w:val="left"/>
                        <w:rPr>
                          <w:sz w:val="18"/>
                          <w:szCs w:val="18"/>
                        </w:rPr>
                      </w:pPr>
                      <w:r w:rsidRPr="004C142E">
                        <w:rPr>
                          <w:sz w:val="18"/>
                          <w:szCs w:val="18"/>
                        </w:rPr>
                        <w:t xml:space="preserve">  &lt;filter class="solr.StopFilterFactory" ignoreCase="true" words="stopwords.txt" enablePositionIncrements="true" /&gt;</w:t>
                      </w:r>
                    </w:p>
                    <w:p w:rsidR="008F5F07" w:rsidRPr="004C142E" w:rsidRDefault="008F5F07" w:rsidP="004C142E">
                      <w:pPr>
                        <w:jc w:val="left"/>
                        <w:rPr>
                          <w:sz w:val="18"/>
                          <w:szCs w:val="18"/>
                        </w:rPr>
                      </w:pPr>
                      <w:r w:rsidRPr="004C142E">
                        <w:rPr>
                          <w:sz w:val="18"/>
                          <w:szCs w:val="18"/>
                        </w:rPr>
                        <w:t xml:space="preserve">  &lt;filter class="solr.LowerCaseFilterFactory"/&gt;</w:t>
                      </w:r>
                    </w:p>
                    <w:p w:rsidR="008F5F07" w:rsidRPr="004C142E" w:rsidRDefault="008F5F07" w:rsidP="004C142E">
                      <w:pPr>
                        <w:jc w:val="left"/>
                        <w:rPr>
                          <w:sz w:val="18"/>
                          <w:szCs w:val="18"/>
                        </w:rPr>
                      </w:pPr>
                      <w:r w:rsidRPr="004C142E">
                        <w:rPr>
                          <w:sz w:val="18"/>
                          <w:szCs w:val="18"/>
                        </w:rPr>
                        <w:t>&lt;/analyzer&gt;</w:t>
                      </w:r>
                    </w:p>
                    <w:p w:rsidR="008F5F07" w:rsidRPr="004C142E" w:rsidRDefault="008F5F07" w:rsidP="004C142E">
                      <w:pPr>
                        <w:jc w:val="left"/>
                        <w:rPr>
                          <w:sz w:val="18"/>
                          <w:szCs w:val="18"/>
                        </w:rPr>
                      </w:pPr>
                      <w:r w:rsidRPr="004C142E">
                        <w:rPr>
                          <w:sz w:val="18"/>
                          <w:szCs w:val="18"/>
                        </w:rPr>
                        <w:t>&lt;analyzer type="query"&gt;</w:t>
                      </w:r>
                    </w:p>
                    <w:p w:rsidR="008F5F07" w:rsidRPr="004C142E" w:rsidRDefault="008F5F07" w:rsidP="004C142E">
                      <w:pPr>
                        <w:jc w:val="left"/>
                        <w:rPr>
                          <w:sz w:val="18"/>
                          <w:szCs w:val="18"/>
                        </w:rPr>
                      </w:pPr>
                      <w:r w:rsidRPr="004C142E">
                        <w:rPr>
                          <w:sz w:val="18"/>
                          <w:szCs w:val="18"/>
                        </w:rPr>
                        <w:t xml:space="preserve">  &lt;tokenizer class="solr.StandardTokenizerFactory"/&gt;</w:t>
                      </w:r>
                    </w:p>
                    <w:p w:rsidR="008F5F07" w:rsidRPr="004C142E" w:rsidRDefault="008F5F07" w:rsidP="004C142E">
                      <w:pPr>
                        <w:jc w:val="left"/>
                        <w:rPr>
                          <w:sz w:val="18"/>
                          <w:szCs w:val="18"/>
                        </w:rPr>
                      </w:pPr>
                      <w:r w:rsidRPr="004C142E">
                        <w:rPr>
                          <w:sz w:val="18"/>
                          <w:szCs w:val="18"/>
                        </w:rPr>
                        <w:t xml:space="preserve">  &lt;filter class="solr.StopFilterFactory" ignoreCase="true" words="stopwords.txt" enablePositionIncrements="true" /&gt;</w:t>
                      </w:r>
                    </w:p>
                    <w:p w:rsidR="008F5F07" w:rsidRPr="004C142E" w:rsidRDefault="008F5F07" w:rsidP="004C142E">
                      <w:pPr>
                        <w:jc w:val="left"/>
                        <w:rPr>
                          <w:sz w:val="18"/>
                          <w:szCs w:val="18"/>
                        </w:rPr>
                      </w:pPr>
                      <w:r w:rsidRPr="004C142E">
                        <w:rPr>
                          <w:sz w:val="18"/>
                          <w:szCs w:val="18"/>
                        </w:rPr>
                        <w:t xml:space="preserve">  &lt;filter class="solr.SynonymFilterFactory" synonyms="synonyms.txt" ignoreCase="true" expand="true"/&gt;</w:t>
                      </w:r>
                    </w:p>
                    <w:p w:rsidR="008F5F07" w:rsidRPr="004C142E" w:rsidRDefault="008F5F07" w:rsidP="004C142E">
                      <w:pPr>
                        <w:jc w:val="left"/>
                        <w:rPr>
                          <w:sz w:val="18"/>
                          <w:szCs w:val="18"/>
                        </w:rPr>
                      </w:pPr>
                      <w:r w:rsidRPr="004C142E">
                        <w:rPr>
                          <w:sz w:val="18"/>
                          <w:szCs w:val="18"/>
                        </w:rPr>
                        <w:t xml:space="preserve">  &lt;filter class="solr.LowerCaseFilterFactory"/&gt;</w:t>
                      </w:r>
                    </w:p>
                    <w:p w:rsidR="008F5F07" w:rsidRPr="004C142E" w:rsidRDefault="008F5F07" w:rsidP="004C142E">
                      <w:pPr>
                        <w:jc w:val="left"/>
                        <w:rPr>
                          <w:sz w:val="18"/>
                          <w:szCs w:val="18"/>
                        </w:rPr>
                      </w:pPr>
                      <w:r w:rsidRPr="004C142E">
                        <w:rPr>
                          <w:sz w:val="18"/>
                          <w:szCs w:val="18"/>
                        </w:rPr>
                        <w:t>&lt;/analyzer&gt;</w:t>
                      </w:r>
                    </w:p>
                    <w:p w:rsidR="008F5F07" w:rsidRPr="004C142E" w:rsidRDefault="008F5F07" w:rsidP="004C142E">
                      <w:pPr>
                        <w:jc w:val="left"/>
                        <w:rPr>
                          <w:sz w:val="18"/>
                          <w:szCs w:val="18"/>
                        </w:rPr>
                      </w:pPr>
                      <w:r w:rsidRPr="004C142E">
                        <w:rPr>
                          <w:sz w:val="18"/>
                          <w:szCs w:val="18"/>
                        </w:rPr>
                        <w:t>&lt;/fieldType&gt;</w:t>
                      </w:r>
                    </w:p>
                  </w:txbxContent>
                </v:textbox>
                <w10:anchorlock/>
              </v:shape>
            </w:pict>
          </mc:Fallback>
        </mc:AlternateContent>
      </w:r>
    </w:p>
    <w:p w:rsidR="00F87A04" w:rsidRDefault="00F87A04" w:rsidP="00167D24">
      <w:pPr>
        <w:pStyle w:val="a6"/>
        <w:shd w:val="clear" w:color="auto" w:fill="FFFFFF"/>
        <w:spacing w:line="390" w:lineRule="atLeast"/>
        <w:rPr>
          <w:noProof/>
        </w:rPr>
      </w:pPr>
    </w:p>
    <w:p w:rsidR="00F87A04" w:rsidRDefault="00F87A04" w:rsidP="00167D24">
      <w:pPr>
        <w:pStyle w:val="a6"/>
        <w:shd w:val="clear" w:color="auto" w:fill="FFFFFF"/>
        <w:spacing w:line="390" w:lineRule="atLeast"/>
        <w:rPr>
          <w:noProof/>
        </w:rPr>
      </w:pPr>
    </w:p>
    <w:p w:rsidR="004C142E" w:rsidRDefault="004C142E" w:rsidP="00167D24">
      <w:pPr>
        <w:pStyle w:val="a6"/>
        <w:shd w:val="clear" w:color="auto" w:fill="FFFFFF"/>
        <w:spacing w:line="390" w:lineRule="atLeast"/>
        <w:rPr>
          <w:rFonts w:ascii="Arial" w:hAnsi="Arial" w:cs="Arial"/>
          <w:sz w:val="21"/>
          <w:szCs w:val="21"/>
        </w:rPr>
      </w:pPr>
      <w:r>
        <w:rPr>
          <w:rFonts w:hint="eastAsia"/>
          <w:noProof/>
        </w:rPr>
        <w:lastRenderedPageBreak/>
        <w:t>参数说明:</w:t>
      </w:r>
    </w:p>
    <w:tbl>
      <w:tblPr>
        <w:tblW w:w="9100" w:type="dxa"/>
        <w:tblInd w:w="93" w:type="dxa"/>
        <w:tblLook w:val="04A0" w:firstRow="1" w:lastRow="0" w:firstColumn="1" w:lastColumn="0" w:noHBand="0" w:noVBand="1"/>
      </w:tblPr>
      <w:tblGrid>
        <w:gridCol w:w="2160"/>
        <w:gridCol w:w="6940"/>
      </w:tblGrid>
      <w:tr w:rsidR="008B1537" w:rsidRPr="005D3FF4" w:rsidTr="002A713C">
        <w:trPr>
          <w:trHeight w:val="270"/>
        </w:trPr>
        <w:tc>
          <w:tcPr>
            <w:tcW w:w="2160" w:type="dxa"/>
            <w:tcBorders>
              <w:top w:val="single" w:sz="8" w:space="0" w:color="auto"/>
              <w:left w:val="single" w:sz="8" w:space="0" w:color="auto"/>
              <w:bottom w:val="single" w:sz="4" w:space="0" w:color="auto"/>
              <w:right w:val="single" w:sz="4" w:space="0" w:color="auto"/>
            </w:tcBorders>
            <w:shd w:val="clear" w:color="auto" w:fill="auto"/>
            <w:noWrap/>
            <w:hideMark/>
          </w:tcPr>
          <w:p w:rsidR="008B1537" w:rsidRDefault="008B1537" w:rsidP="00167D24">
            <w:pPr>
              <w:pStyle w:val="a6"/>
              <w:ind w:leftChars="62" w:left="130"/>
              <w:rPr>
                <w:rFonts w:ascii="Arial" w:hAnsi="Arial" w:cs="Arial"/>
                <w:sz w:val="18"/>
                <w:szCs w:val="18"/>
              </w:rPr>
            </w:pPr>
            <w:r>
              <w:rPr>
                <w:rFonts w:ascii="Arial" w:hAnsi="Arial" w:cs="Arial" w:hint="eastAsia"/>
                <w:sz w:val="18"/>
                <w:szCs w:val="18"/>
              </w:rPr>
              <w:t>属性</w:t>
            </w:r>
          </w:p>
        </w:tc>
        <w:tc>
          <w:tcPr>
            <w:tcW w:w="6940" w:type="dxa"/>
            <w:tcBorders>
              <w:top w:val="single" w:sz="8" w:space="0" w:color="auto"/>
              <w:left w:val="nil"/>
              <w:bottom w:val="single" w:sz="4" w:space="0" w:color="auto"/>
              <w:right w:val="single" w:sz="8" w:space="0" w:color="auto"/>
            </w:tcBorders>
            <w:shd w:val="clear" w:color="auto" w:fill="auto"/>
            <w:hideMark/>
          </w:tcPr>
          <w:p w:rsidR="008B1537" w:rsidRDefault="008B1537" w:rsidP="00167D24">
            <w:pPr>
              <w:pStyle w:val="a6"/>
              <w:ind w:leftChars="41" w:left="86" w:rightChars="1013" w:right="2127"/>
              <w:rPr>
                <w:rFonts w:ascii="Arial" w:hAnsi="Arial" w:cs="Arial"/>
                <w:sz w:val="18"/>
                <w:szCs w:val="18"/>
              </w:rPr>
            </w:pPr>
            <w:r>
              <w:rPr>
                <w:rFonts w:ascii="Arial" w:hAnsi="Arial" w:cs="Arial"/>
                <w:sz w:val="18"/>
                <w:szCs w:val="18"/>
              </w:rPr>
              <w:t>描述</w:t>
            </w:r>
          </w:p>
        </w:tc>
      </w:tr>
      <w:tr w:rsidR="008B1537" w:rsidRPr="005D3FF4" w:rsidTr="002A713C">
        <w:trPr>
          <w:trHeight w:val="270"/>
        </w:trPr>
        <w:tc>
          <w:tcPr>
            <w:tcW w:w="2160" w:type="dxa"/>
            <w:tcBorders>
              <w:top w:val="single" w:sz="8" w:space="0" w:color="auto"/>
              <w:left w:val="single" w:sz="8" w:space="0" w:color="auto"/>
              <w:bottom w:val="single" w:sz="4" w:space="0" w:color="auto"/>
              <w:right w:val="single" w:sz="4" w:space="0" w:color="auto"/>
            </w:tcBorders>
            <w:shd w:val="clear" w:color="auto" w:fill="auto"/>
            <w:noWrap/>
            <w:vAlign w:val="center"/>
          </w:tcPr>
          <w:p w:rsidR="008B1537" w:rsidRPr="005D3FF4" w:rsidRDefault="008B1537" w:rsidP="00167D24">
            <w:pPr>
              <w:widowControl/>
              <w:jc w:val="left"/>
              <w:rPr>
                <w:rFonts w:ascii="Tahoma" w:hAnsi="Tahoma" w:cs="Tahoma"/>
                <w:color w:val="000000"/>
                <w:kern w:val="0"/>
                <w:sz w:val="20"/>
                <w:szCs w:val="20"/>
              </w:rPr>
            </w:pPr>
            <w:r w:rsidRPr="005D3FF4">
              <w:rPr>
                <w:rFonts w:ascii="Tahoma" w:hAnsi="Tahoma" w:cs="Tahoma"/>
                <w:color w:val="000000"/>
                <w:kern w:val="0"/>
                <w:sz w:val="20"/>
                <w:szCs w:val="20"/>
              </w:rPr>
              <w:t>name</w:t>
            </w:r>
          </w:p>
        </w:tc>
        <w:tc>
          <w:tcPr>
            <w:tcW w:w="6940" w:type="dxa"/>
            <w:tcBorders>
              <w:top w:val="single" w:sz="8" w:space="0" w:color="auto"/>
              <w:left w:val="nil"/>
              <w:bottom w:val="single" w:sz="4" w:space="0" w:color="auto"/>
              <w:right w:val="single" w:sz="8" w:space="0" w:color="auto"/>
            </w:tcBorders>
            <w:shd w:val="clear" w:color="auto" w:fill="auto"/>
            <w:vAlign w:val="center"/>
          </w:tcPr>
          <w:p w:rsidR="008B1537" w:rsidRPr="005D3FF4" w:rsidRDefault="008B1537" w:rsidP="00167D24">
            <w:pPr>
              <w:widowControl/>
              <w:jc w:val="left"/>
              <w:rPr>
                <w:rFonts w:ascii="宋体" w:hAnsi="宋体" w:cs="宋体"/>
                <w:color w:val="000000"/>
                <w:kern w:val="0"/>
                <w:sz w:val="22"/>
                <w:szCs w:val="22"/>
              </w:rPr>
            </w:pPr>
            <w:r>
              <w:rPr>
                <w:rFonts w:ascii="Tahoma" w:hAnsi="Tahoma" w:cs="Tahoma"/>
                <w:sz w:val="20"/>
                <w:szCs w:val="20"/>
              </w:rPr>
              <w:t>标识而已</w:t>
            </w:r>
          </w:p>
        </w:tc>
      </w:tr>
      <w:tr w:rsidR="008B1537" w:rsidRPr="005D3FF4" w:rsidTr="008B1537">
        <w:trPr>
          <w:trHeight w:val="270"/>
        </w:trPr>
        <w:tc>
          <w:tcPr>
            <w:tcW w:w="2160" w:type="dxa"/>
            <w:tcBorders>
              <w:top w:val="nil"/>
              <w:left w:val="single" w:sz="8" w:space="0" w:color="auto"/>
              <w:bottom w:val="single" w:sz="4" w:space="0" w:color="auto"/>
              <w:right w:val="single" w:sz="4" w:space="0" w:color="auto"/>
            </w:tcBorders>
            <w:shd w:val="clear" w:color="000000" w:fill="FFFFFF"/>
            <w:noWrap/>
            <w:vAlign w:val="center"/>
            <w:hideMark/>
          </w:tcPr>
          <w:p w:rsidR="008B1537" w:rsidRPr="005D3FF4" w:rsidRDefault="008B1537" w:rsidP="00167D24">
            <w:pPr>
              <w:widowControl/>
              <w:jc w:val="left"/>
              <w:rPr>
                <w:rFonts w:ascii="Tahoma" w:hAnsi="Tahoma" w:cs="Tahoma"/>
                <w:color w:val="000000"/>
                <w:kern w:val="0"/>
                <w:sz w:val="20"/>
                <w:szCs w:val="20"/>
              </w:rPr>
            </w:pPr>
            <w:r w:rsidRPr="005D3FF4">
              <w:rPr>
                <w:rFonts w:ascii="Tahoma" w:hAnsi="Tahoma" w:cs="Tahoma"/>
                <w:color w:val="000000"/>
                <w:kern w:val="0"/>
                <w:sz w:val="20"/>
                <w:szCs w:val="20"/>
              </w:rPr>
              <w:t>class</w:t>
            </w:r>
          </w:p>
        </w:tc>
        <w:tc>
          <w:tcPr>
            <w:tcW w:w="6940" w:type="dxa"/>
            <w:tcBorders>
              <w:top w:val="nil"/>
              <w:left w:val="nil"/>
              <w:bottom w:val="single" w:sz="4" w:space="0" w:color="auto"/>
              <w:right w:val="single" w:sz="8" w:space="0" w:color="auto"/>
            </w:tcBorders>
            <w:shd w:val="clear" w:color="auto" w:fill="auto"/>
            <w:vAlign w:val="center"/>
          </w:tcPr>
          <w:p w:rsidR="008B1537" w:rsidRPr="008B1537" w:rsidRDefault="008B1537" w:rsidP="00167D24">
            <w:pPr>
              <w:widowControl/>
              <w:jc w:val="left"/>
              <w:rPr>
                <w:rFonts w:ascii="宋体" w:hAnsi="宋体" w:cs="宋体"/>
                <w:color w:val="000000"/>
                <w:kern w:val="0"/>
                <w:sz w:val="22"/>
                <w:szCs w:val="22"/>
              </w:rPr>
            </w:pPr>
            <w:r w:rsidRPr="008B1537">
              <w:rPr>
                <w:rFonts w:ascii="宋体" w:hAnsi="宋体" w:cs="宋体" w:hint="eastAsia"/>
                <w:color w:val="000000"/>
                <w:kern w:val="0"/>
                <w:sz w:val="22"/>
                <w:szCs w:val="22"/>
              </w:rPr>
              <w:t>和其他属性决定了这个fieldType的实际行为。</w:t>
            </w:r>
          </w:p>
        </w:tc>
      </w:tr>
      <w:tr w:rsidR="008B1537" w:rsidRPr="005D3FF4" w:rsidTr="002A713C">
        <w:trPr>
          <w:trHeight w:val="540"/>
        </w:trPr>
        <w:tc>
          <w:tcPr>
            <w:tcW w:w="2160" w:type="dxa"/>
            <w:tcBorders>
              <w:top w:val="nil"/>
              <w:left w:val="single" w:sz="8" w:space="0" w:color="auto"/>
              <w:bottom w:val="single" w:sz="4" w:space="0" w:color="auto"/>
              <w:right w:val="single" w:sz="4" w:space="0" w:color="auto"/>
            </w:tcBorders>
            <w:shd w:val="clear" w:color="000000" w:fill="FFFFFF"/>
            <w:noWrap/>
            <w:vAlign w:val="center"/>
            <w:hideMark/>
          </w:tcPr>
          <w:p w:rsidR="008B1537" w:rsidRPr="005D3FF4" w:rsidRDefault="008B1537" w:rsidP="00167D24">
            <w:pPr>
              <w:widowControl/>
              <w:jc w:val="left"/>
              <w:rPr>
                <w:rFonts w:ascii="Tahoma" w:hAnsi="Tahoma" w:cs="Tahoma"/>
                <w:color w:val="000000"/>
                <w:kern w:val="0"/>
                <w:sz w:val="20"/>
                <w:szCs w:val="20"/>
              </w:rPr>
            </w:pPr>
            <w:r w:rsidRPr="008B1537">
              <w:rPr>
                <w:rFonts w:ascii="Tahoma" w:hAnsi="Tahoma" w:cs="Tahoma"/>
                <w:color w:val="000000"/>
                <w:kern w:val="0"/>
                <w:sz w:val="20"/>
                <w:szCs w:val="20"/>
              </w:rPr>
              <w:t>sortMissingLast</w:t>
            </w:r>
          </w:p>
        </w:tc>
        <w:tc>
          <w:tcPr>
            <w:tcW w:w="6940" w:type="dxa"/>
            <w:tcBorders>
              <w:top w:val="nil"/>
              <w:left w:val="nil"/>
              <w:bottom w:val="single" w:sz="4" w:space="0" w:color="auto"/>
              <w:right w:val="single" w:sz="8" w:space="0" w:color="auto"/>
            </w:tcBorders>
            <w:shd w:val="clear" w:color="auto" w:fill="auto"/>
            <w:vAlign w:val="center"/>
            <w:hideMark/>
          </w:tcPr>
          <w:p w:rsidR="008B1537" w:rsidRPr="005D3FF4" w:rsidRDefault="008B1537" w:rsidP="00167D24">
            <w:pPr>
              <w:widowControl/>
              <w:jc w:val="left"/>
              <w:rPr>
                <w:rFonts w:ascii="宋体" w:hAnsi="宋体" w:cs="宋体"/>
                <w:color w:val="000000"/>
                <w:kern w:val="0"/>
                <w:sz w:val="22"/>
                <w:szCs w:val="22"/>
              </w:rPr>
            </w:pPr>
            <w:r w:rsidRPr="008B1537">
              <w:rPr>
                <w:rFonts w:ascii="宋体" w:hAnsi="宋体" w:cs="宋体" w:hint="eastAsia"/>
                <w:color w:val="000000"/>
                <w:kern w:val="0"/>
                <w:sz w:val="22"/>
                <w:szCs w:val="22"/>
              </w:rPr>
              <w:t>设置成true没有该field的数据排在有该field的数据之后，而不管请求时的排序规则, 默认是设置成false。</w:t>
            </w:r>
          </w:p>
        </w:tc>
      </w:tr>
      <w:tr w:rsidR="008B1537" w:rsidRPr="005D3FF4" w:rsidTr="002A713C">
        <w:trPr>
          <w:trHeight w:val="540"/>
        </w:trPr>
        <w:tc>
          <w:tcPr>
            <w:tcW w:w="2160" w:type="dxa"/>
            <w:tcBorders>
              <w:top w:val="nil"/>
              <w:left w:val="single" w:sz="8" w:space="0" w:color="auto"/>
              <w:bottom w:val="single" w:sz="4" w:space="0" w:color="auto"/>
              <w:right w:val="single" w:sz="4" w:space="0" w:color="auto"/>
            </w:tcBorders>
            <w:shd w:val="clear" w:color="000000" w:fill="FFFFFF"/>
            <w:noWrap/>
            <w:vAlign w:val="center"/>
            <w:hideMark/>
          </w:tcPr>
          <w:p w:rsidR="008B1537" w:rsidRPr="005D3FF4" w:rsidRDefault="008B1537" w:rsidP="00167D24">
            <w:pPr>
              <w:widowControl/>
              <w:jc w:val="left"/>
              <w:rPr>
                <w:rFonts w:ascii="Tahoma" w:hAnsi="Tahoma" w:cs="Tahoma"/>
                <w:color w:val="000000"/>
                <w:kern w:val="0"/>
                <w:sz w:val="20"/>
                <w:szCs w:val="20"/>
              </w:rPr>
            </w:pPr>
            <w:r w:rsidRPr="008B1537">
              <w:rPr>
                <w:rFonts w:ascii="Tahoma" w:hAnsi="Tahoma" w:cs="Tahoma"/>
                <w:color w:val="000000"/>
                <w:kern w:val="0"/>
                <w:sz w:val="20"/>
                <w:szCs w:val="20"/>
              </w:rPr>
              <w:t>sortMissingFirst</w:t>
            </w:r>
          </w:p>
        </w:tc>
        <w:tc>
          <w:tcPr>
            <w:tcW w:w="6940" w:type="dxa"/>
            <w:tcBorders>
              <w:top w:val="nil"/>
              <w:left w:val="nil"/>
              <w:bottom w:val="single" w:sz="4" w:space="0" w:color="auto"/>
              <w:right w:val="single" w:sz="8" w:space="0" w:color="auto"/>
            </w:tcBorders>
            <w:shd w:val="clear" w:color="auto" w:fill="auto"/>
            <w:vAlign w:val="center"/>
            <w:hideMark/>
          </w:tcPr>
          <w:p w:rsidR="008B1537" w:rsidRPr="005D3FF4" w:rsidRDefault="008B1537" w:rsidP="00167D24">
            <w:pPr>
              <w:widowControl/>
              <w:jc w:val="left"/>
              <w:rPr>
                <w:rFonts w:ascii="宋体" w:hAnsi="宋体" w:cs="宋体"/>
                <w:color w:val="000000"/>
                <w:kern w:val="0"/>
                <w:sz w:val="22"/>
                <w:szCs w:val="22"/>
              </w:rPr>
            </w:pPr>
            <w:r w:rsidRPr="005D3FF4">
              <w:rPr>
                <w:rFonts w:ascii="宋体" w:hAnsi="宋体" w:cs="宋体" w:hint="eastAsia"/>
                <w:color w:val="000000"/>
                <w:kern w:val="0"/>
                <w:sz w:val="22"/>
                <w:szCs w:val="22"/>
              </w:rPr>
              <w:t xml:space="preserve"> </w:t>
            </w:r>
            <w:r w:rsidRPr="008B1537">
              <w:rPr>
                <w:rFonts w:ascii="宋体" w:hAnsi="宋体" w:cs="宋体" w:hint="eastAsia"/>
                <w:color w:val="000000"/>
                <w:kern w:val="0"/>
                <w:sz w:val="22"/>
                <w:szCs w:val="22"/>
              </w:rPr>
              <w:t>跟上面倒过来呗。 默认是设置成false</w:t>
            </w:r>
          </w:p>
        </w:tc>
      </w:tr>
      <w:tr w:rsidR="008B1537" w:rsidRPr="005D3FF4" w:rsidTr="002A713C">
        <w:trPr>
          <w:trHeight w:val="540"/>
        </w:trPr>
        <w:tc>
          <w:tcPr>
            <w:tcW w:w="2160" w:type="dxa"/>
            <w:tcBorders>
              <w:top w:val="nil"/>
              <w:left w:val="single" w:sz="8" w:space="0" w:color="auto"/>
              <w:bottom w:val="single" w:sz="4" w:space="0" w:color="auto"/>
              <w:right w:val="single" w:sz="4" w:space="0" w:color="auto"/>
            </w:tcBorders>
            <w:shd w:val="clear" w:color="000000" w:fill="FFFFFF"/>
            <w:noWrap/>
            <w:vAlign w:val="center"/>
            <w:hideMark/>
          </w:tcPr>
          <w:p w:rsidR="008B1537" w:rsidRPr="005D3FF4" w:rsidRDefault="008B1537" w:rsidP="00167D24">
            <w:pPr>
              <w:widowControl/>
              <w:jc w:val="left"/>
              <w:rPr>
                <w:rFonts w:ascii="Tahoma" w:hAnsi="Tahoma" w:cs="Tahoma"/>
                <w:color w:val="000000"/>
                <w:kern w:val="0"/>
                <w:sz w:val="20"/>
                <w:szCs w:val="20"/>
              </w:rPr>
            </w:pPr>
            <w:r w:rsidRPr="008B1537">
              <w:rPr>
                <w:rFonts w:ascii="Tahoma" w:hAnsi="Tahoma" w:cs="Tahoma"/>
                <w:color w:val="000000"/>
                <w:kern w:val="0"/>
                <w:sz w:val="20"/>
                <w:szCs w:val="20"/>
              </w:rPr>
              <w:t>analyzer</w:t>
            </w:r>
          </w:p>
        </w:tc>
        <w:tc>
          <w:tcPr>
            <w:tcW w:w="6940" w:type="dxa"/>
            <w:tcBorders>
              <w:top w:val="nil"/>
              <w:left w:val="nil"/>
              <w:bottom w:val="single" w:sz="4" w:space="0" w:color="auto"/>
              <w:right w:val="single" w:sz="8" w:space="0" w:color="auto"/>
            </w:tcBorders>
            <w:shd w:val="clear" w:color="auto" w:fill="auto"/>
            <w:vAlign w:val="center"/>
            <w:hideMark/>
          </w:tcPr>
          <w:p w:rsidR="008B1537" w:rsidRPr="005D3FF4" w:rsidRDefault="008B1537" w:rsidP="00167D24">
            <w:pPr>
              <w:widowControl/>
              <w:jc w:val="left"/>
              <w:rPr>
                <w:rFonts w:ascii="宋体" w:hAnsi="宋体" w:cs="宋体"/>
                <w:color w:val="000000"/>
                <w:kern w:val="0"/>
                <w:sz w:val="22"/>
                <w:szCs w:val="22"/>
              </w:rPr>
            </w:pPr>
            <w:r w:rsidRPr="008B1537">
              <w:rPr>
                <w:rFonts w:ascii="宋体" w:hAnsi="宋体" w:cs="宋体" w:hint="eastAsia"/>
                <w:color w:val="000000"/>
                <w:kern w:val="0"/>
                <w:sz w:val="22"/>
                <w:szCs w:val="22"/>
              </w:rPr>
              <w:t>字段类型指定的分词器</w:t>
            </w:r>
          </w:p>
        </w:tc>
      </w:tr>
      <w:tr w:rsidR="008B1537" w:rsidRPr="005D3FF4" w:rsidTr="002A713C">
        <w:trPr>
          <w:trHeight w:val="540"/>
        </w:trPr>
        <w:tc>
          <w:tcPr>
            <w:tcW w:w="2160" w:type="dxa"/>
            <w:tcBorders>
              <w:top w:val="nil"/>
              <w:left w:val="single" w:sz="8" w:space="0" w:color="auto"/>
              <w:bottom w:val="single" w:sz="4" w:space="0" w:color="auto"/>
              <w:right w:val="single" w:sz="4" w:space="0" w:color="auto"/>
            </w:tcBorders>
            <w:shd w:val="clear" w:color="000000" w:fill="FFFFFF"/>
            <w:noWrap/>
            <w:vAlign w:val="center"/>
            <w:hideMark/>
          </w:tcPr>
          <w:p w:rsidR="008B1537" w:rsidRPr="005D3FF4" w:rsidRDefault="008B1537" w:rsidP="00167D24">
            <w:pPr>
              <w:widowControl/>
              <w:jc w:val="left"/>
              <w:rPr>
                <w:rFonts w:ascii="Tahoma" w:hAnsi="Tahoma" w:cs="Tahoma"/>
                <w:color w:val="000000"/>
                <w:kern w:val="0"/>
                <w:sz w:val="20"/>
                <w:szCs w:val="20"/>
              </w:rPr>
            </w:pPr>
            <w:r w:rsidRPr="008B1537">
              <w:rPr>
                <w:rFonts w:ascii="Tahoma" w:hAnsi="Tahoma" w:cs="Tahoma"/>
                <w:color w:val="000000"/>
                <w:kern w:val="0"/>
                <w:sz w:val="20"/>
                <w:szCs w:val="20"/>
              </w:rPr>
              <w:t>type</w:t>
            </w:r>
          </w:p>
        </w:tc>
        <w:tc>
          <w:tcPr>
            <w:tcW w:w="6940" w:type="dxa"/>
            <w:tcBorders>
              <w:top w:val="nil"/>
              <w:left w:val="nil"/>
              <w:bottom w:val="single" w:sz="4" w:space="0" w:color="auto"/>
              <w:right w:val="single" w:sz="8" w:space="0" w:color="auto"/>
            </w:tcBorders>
            <w:shd w:val="clear" w:color="auto" w:fill="auto"/>
            <w:vAlign w:val="center"/>
            <w:hideMark/>
          </w:tcPr>
          <w:p w:rsidR="008B1537" w:rsidRPr="005D3FF4" w:rsidRDefault="008B1537" w:rsidP="00167D24">
            <w:pPr>
              <w:widowControl/>
              <w:jc w:val="left"/>
              <w:rPr>
                <w:rFonts w:ascii="宋体" w:hAnsi="宋体" w:cs="宋体"/>
                <w:color w:val="000000"/>
                <w:kern w:val="0"/>
                <w:sz w:val="22"/>
                <w:szCs w:val="22"/>
              </w:rPr>
            </w:pPr>
            <w:r w:rsidRPr="005D3FF4">
              <w:rPr>
                <w:rFonts w:ascii="宋体" w:hAnsi="宋体" w:cs="宋体" w:hint="eastAsia"/>
                <w:color w:val="000000"/>
                <w:kern w:val="0"/>
                <w:sz w:val="22"/>
                <w:szCs w:val="22"/>
              </w:rPr>
              <w:t xml:space="preserve"> </w:t>
            </w:r>
            <w:r w:rsidRPr="008B1537">
              <w:rPr>
                <w:rFonts w:ascii="宋体" w:hAnsi="宋体" w:cs="宋体" w:hint="eastAsia"/>
                <w:color w:val="000000"/>
                <w:kern w:val="0"/>
                <w:sz w:val="22"/>
                <w:szCs w:val="22"/>
              </w:rPr>
              <w:t>当前分词用用于的操作.index代表生成索引时使用的分词器query代码在查询时使用的分词器</w:t>
            </w:r>
          </w:p>
        </w:tc>
      </w:tr>
      <w:tr w:rsidR="008B1537" w:rsidRPr="005D3FF4" w:rsidTr="002A713C">
        <w:trPr>
          <w:trHeight w:val="540"/>
        </w:trPr>
        <w:tc>
          <w:tcPr>
            <w:tcW w:w="2160" w:type="dxa"/>
            <w:tcBorders>
              <w:top w:val="nil"/>
              <w:left w:val="single" w:sz="8" w:space="0" w:color="auto"/>
              <w:bottom w:val="single" w:sz="4" w:space="0" w:color="auto"/>
              <w:right w:val="single" w:sz="4" w:space="0" w:color="auto"/>
            </w:tcBorders>
            <w:shd w:val="clear" w:color="000000" w:fill="FFFFFF"/>
            <w:noWrap/>
            <w:vAlign w:val="center"/>
            <w:hideMark/>
          </w:tcPr>
          <w:p w:rsidR="008B1537" w:rsidRPr="005D3FF4" w:rsidRDefault="008B1537" w:rsidP="00167D24">
            <w:pPr>
              <w:widowControl/>
              <w:jc w:val="left"/>
              <w:rPr>
                <w:rFonts w:ascii="Tahoma" w:hAnsi="Tahoma" w:cs="Tahoma"/>
                <w:color w:val="000000"/>
                <w:kern w:val="0"/>
                <w:sz w:val="20"/>
                <w:szCs w:val="20"/>
              </w:rPr>
            </w:pPr>
            <w:r w:rsidRPr="008B1537">
              <w:rPr>
                <w:rFonts w:ascii="Tahoma" w:hAnsi="Tahoma" w:cs="Tahoma"/>
                <w:color w:val="000000"/>
                <w:kern w:val="0"/>
                <w:sz w:val="20"/>
                <w:szCs w:val="20"/>
              </w:rPr>
              <w:t>tokenizer</w:t>
            </w:r>
          </w:p>
        </w:tc>
        <w:tc>
          <w:tcPr>
            <w:tcW w:w="6940" w:type="dxa"/>
            <w:tcBorders>
              <w:top w:val="nil"/>
              <w:left w:val="nil"/>
              <w:bottom w:val="single" w:sz="4" w:space="0" w:color="auto"/>
              <w:right w:val="single" w:sz="8" w:space="0" w:color="auto"/>
            </w:tcBorders>
            <w:shd w:val="clear" w:color="auto" w:fill="auto"/>
            <w:vAlign w:val="center"/>
            <w:hideMark/>
          </w:tcPr>
          <w:p w:rsidR="008B1537" w:rsidRPr="005D3FF4" w:rsidRDefault="008B1537" w:rsidP="00167D24">
            <w:pPr>
              <w:widowControl/>
              <w:jc w:val="left"/>
              <w:rPr>
                <w:rFonts w:ascii="宋体" w:hAnsi="宋体" w:cs="宋体"/>
                <w:color w:val="000000"/>
                <w:kern w:val="0"/>
                <w:sz w:val="22"/>
                <w:szCs w:val="22"/>
              </w:rPr>
            </w:pPr>
            <w:r w:rsidRPr="005D3FF4">
              <w:rPr>
                <w:rFonts w:ascii="宋体" w:hAnsi="宋体" w:cs="宋体" w:hint="eastAsia"/>
                <w:color w:val="000000"/>
                <w:kern w:val="0"/>
                <w:sz w:val="22"/>
                <w:szCs w:val="22"/>
              </w:rPr>
              <w:t xml:space="preserve"> </w:t>
            </w:r>
            <w:r w:rsidRPr="008B1537">
              <w:rPr>
                <w:rFonts w:ascii="宋体" w:hAnsi="宋体" w:cs="宋体" w:hint="eastAsia"/>
                <w:color w:val="000000"/>
                <w:kern w:val="0"/>
                <w:sz w:val="22"/>
                <w:szCs w:val="22"/>
              </w:rPr>
              <w:t>分词器类</w:t>
            </w:r>
          </w:p>
        </w:tc>
      </w:tr>
      <w:tr w:rsidR="008B1537" w:rsidRPr="005D3FF4" w:rsidTr="002A713C">
        <w:trPr>
          <w:trHeight w:val="540"/>
        </w:trPr>
        <w:tc>
          <w:tcPr>
            <w:tcW w:w="2160" w:type="dxa"/>
            <w:tcBorders>
              <w:top w:val="nil"/>
              <w:left w:val="single" w:sz="8" w:space="0" w:color="auto"/>
              <w:bottom w:val="single" w:sz="4" w:space="0" w:color="auto"/>
              <w:right w:val="single" w:sz="4" w:space="0" w:color="auto"/>
            </w:tcBorders>
            <w:shd w:val="clear" w:color="000000" w:fill="FFFFFF"/>
            <w:noWrap/>
            <w:vAlign w:val="center"/>
            <w:hideMark/>
          </w:tcPr>
          <w:p w:rsidR="008B1537" w:rsidRPr="005D3FF4" w:rsidRDefault="008B1537" w:rsidP="00167D24">
            <w:pPr>
              <w:widowControl/>
              <w:jc w:val="left"/>
              <w:rPr>
                <w:rFonts w:ascii="Tahoma" w:hAnsi="Tahoma" w:cs="Tahoma"/>
                <w:color w:val="000000"/>
                <w:kern w:val="0"/>
                <w:sz w:val="20"/>
                <w:szCs w:val="20"/>
              </w:rPr>
            </w:pPr>
            <w:r w:rsidRPr="008B1537">
              <w:rPr>
                <w:rFonts w:ascii="Tahoma" w:hAnsi="Tahoma" w:cs="Tahoma"/>
                <w:color w:val="000000"/>
                <w:kern w:val="0"/>
                <w:sz w:val="20"/>
                <w:szCs w:val="20"/>
              </w:rPr>
              <w:t>filter</w:t>
            </w:r>
          </w:p>
        </w:tc>
        <w:tc>
          <w:tcPr>
            <w:tcW w:w="6940" w:type="dxa"/>
            <w:tcBorders>
              <w:top w:val="nil"/>
              <w:left w:val="nil"/>
              <w:bottom w:val="single" w:sz="4" w:space="0" w:color="auto"/>
              <w:right w:val="single" w:sz="8" w:space="0" w:color="auto"/>
            </w:tcBorders>
            <w:shd w:val="clear" w:color="auto" w:fill="auto"/>
            <w:vAlign w:val="center"/>
            <w:hideMark/>
          </w:tcPr>
          <w:p w:rsidR="008B1537" w:rsidRPr="005D3FF4" w:rsidRDefault="008B1537" w:rsidP="00167D24">
            <w:pPr>
              <w:widowControl/>
              <w:jc w:val="left"/>
              <w:rPr>
                <w:rFonts w:ascii="宋体" w:hAnsi="宋体" w:cs="宋体"/>
                <w:color w:val="000000"/>
                <w:kern w:val="0"/>
                <w:sz w:val="22"/>
                <w:szCs w:val="22"/>
              </w:rPr>
            </w:pPr>
            <w:r w:rsidRPr="005D3FF4">
              <w:rPr>
                <w:rFonts w:ascii="宋体" w:hAnsi="宋体" w:cs="宋体" w:hint="eastAsia"/>
                <w:color w:val="000000"/>
                <w:kern w:val="0"/>
                <w:sz w:val="22"/>
                <w:szCs w:val="22"/>
              </w:rPr>
              <w:t xml:space="preserve"> </w:t>
            </w:r>
            <w:r w:rsidRPr="008B1537">
              <w:rPr>
                <w:rFonts w:ascii="宋体" w:hAnsi="宋体" w:cs="宋体" w:hint="eastAsia"/>
                <w:color w:val="000000"/>
                <w:kern w:val="0"/>
                <w:sz w:val="22"/>
                <w:szCs w:val="22"/>
              </w:rPr>
              <w:t>分词后应用的过滤器  过滤器调用顺序和配置相同.</w:t>
            </w:r>
          </w:p>
        </w:tc>
      </w:tr>
    </w:tbl>
    <w:p w:rsidR="009E279E" w:rsidRDefault="003702B3" w:rsidP="00167D24">
      <w:pPr>
        <w:pStyle w:val="4"/>
        <w:jc w:val="left"/>
        <w:rPr>
          <w:sz w:val="36"/>
          <w:szCs w:val="36"/>
        </w:rPr>
      </w:pPr>
      <w:bookmarkStart w:id="1" w:name="t9"/>
      <w:bookmarkEnd w:id="1"/>
      <w:r>
        <w:rPr>
          <w:rFonts w:hint="eastAsia"/>
        </w:rPr>
        <w:t>5.1</w:t>
      </w:r>
      <w:r>
        <w:t>.</w:t>
      </w:r>
      <w:r w:rsidR="009E279E">
        <w:t>2. fileds</w:t>
      </w:r>
    </w:p>
    <w:p w:rsidR="009E279E" w:rsidRPr="00220E50" w:rsidRDefault="009E279E" w:rsidP="00167D24">
      <w:pPr>
        <w:spacing w:line="360" w:lineRule="auto"/>
        <w:ind w:firstLine="420"/>
        <w:jc w:val="left"/>
        <w:rPr>
          <w:rFonts w:ascii="CourierStd" w:hAnsi="CourierStd" w:cs="CourierStd"/>
          <w:kern w:val="0"/>
          <w:sz w:val="24"/>
        </w:rPr>
      </w:pPr>
      <w:r w:rsidRPr="00220E50">
        <w:rPr>
          <w:rFonts w:ascii="CourierStd" w:hAnsi="CourierStd" w:cs="CourierStd"/>
          <w:kern w:val="0"/>
          <w:sz w:val="24"/>
        </w:rPr>
        <w:t>是你添加到索引文件中出现的属性名称，而声明类型就需要用到上面的</w:t>
      </w:r>
      <w:r w:rsidRPr="00220E50">
        <w:rPr>
          <w:rFonts w:ascii="CourierStd" w:hAnsi="CourierStd" w:cs="CourierStd"/>
          <w:kern w:val="0"/>
          <w:sz w:val="24"/>
        </w:rPr>
        <w:t xml:space="preserve">types </w:t>
      </w:r>
    </w:p>
    <w:p w:rsidR="00B87711" w:rsidRDefault="00B87711" w:rsidP="00167D24">
      <w:pPr>
        <w:pStyle w:val="a6"/>
        <w:shd w:val="clear" w:color="auto" w:fill="FFFFFF"/>
        <w:spacing w:line="390" w:lineRule="atLeast"/>
        <w:rPr>
          <w:noProof/>
        </w:rPr>
      </w:pPr>
      <w:r>
        <w:rPr>
          <w:noProof/>
        </w:rPr>
        <mc:AlternateContent>
          <mc:Choice Requires="wps">
            <w:drawing>
              <wp:inline distT="0" distB="0" distL="0" distR="0" wp14:anchorId="0D317A58" wp14:editId="3E2F3179">
                <wp:extent cx="5463729" cy="1481177"/>
                <wp:effectExtent l="0" t="0" r="22860" b="24130"/>
                <wp:docPr id="3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3729" cy="1481177"/>
                        </a:xfrm>
                        <a:prstGeom prst="rect">
                          <a:avLst/>
                        </a:prstGeom>
                        <a:solidFill>
                          <a:schemeClr val="accent3">
                            <a:lumMod val="40000"/>
                            <a:lumOff val="60000"/>
                          </a:schemeClr>
                        </a:solidFill>
                        <a:ln w="9525">
                          <a:solidFill>
                            <a:srgbClr val="000000"/>
                          </a:solidFill>
                          <a:miter lim="800000"/>
                          <a:headEnd/>
                          <a:tailEnd/>
                        </a:ln>
                      </wps:spPr>
                      <wps:txbx>
                        <w:txbxContent>
                          <w:p w:rsidR="008F5F07" w:rsidRPr="00B87711" w:rsidRDefault="008F5F07" w:rsidP="00B87711">
                            <w:pPr>
                              <w:jc w:val="left"/>
                              <w:rPr>
                                <w:sz w:val="18"/>
                                <w:szCs w:val="18"/>
                              </w:rPr>
                            </w:pPr>
                            <w:r w:rsidRPr="00B87711">
                              <w:rPr>
                                <w:sz w:val="18"/>
                                <w:szCs w:val="18"/>
                              </w:rPr>
                              <w:t>&lt;field name="id" type="string" indexed="true" stored="true" required="true" multiValued="false"/&gt;</w:t>
                            </w:r>
                          </w:p>
                          <w:p w:rsidR="008F5F07" w:rsidRPr="00B87711" w:rsidRDefault="008F5F07" w:rsidP="00B87711">
                            <w:pPr>
                              <w:jc w:val="left"/>
                              <w:rPr>
                                <w:sz w:val="18"/>
                                <w:szCs w:val="18"/>
                              </w:rPr>
                            </w:pPr>
                            <w:r w:rsidRPr="00B87711">
                              <w:rPr>
                                <w:sz w:val="18"/>
                                <w:szCs w:val="18"/>
                              </w:rPr>
                              <w:t>&lt;field name="path" type="text_smartcn" indexed="false" stored="true" multiValued="false"</w:t>
                            </w:r>
                            <w:r>
                              <w:rPr>
                                <w:rFonts w:hint="eastAsia"/>
                                <w:sz w:val="18"/>
                                <w:szCs w:val="18"/>
                              </w:rPr>
                              <w:t xml:space="preserve"> </w:t>
                            </w:r>
                            <w:r w:rsidRPr="00B87711">
                              <w:rPr>
                                <w:sz w:val="18"/>
                                <w:szCs w:val="18"/>
                              </w:rPr>
                              <w:t>termVector="true" /&gt;</w:t>
                            </w:r>
                          </w:p>
                          <w:p w:rsidR="008F5F07" w:rsidRPr="00B87711" w:rsidRDefault="008F5F07" w:rsidP="00B87711">
                            <w:pPr>
                              <w:jc w:val="left"/>
                              <w:rPr>
                                <w:sz w:val="18"/>
                                <w:szCs w:val="18"/>
                              </w:rPr>
                            </w:pPr>
                            <w:r w:rsidRPr="00B87711">
                              <w:rPr>
                                <w:sz w:val="18"/>
                                <w:szCs w:val="18"/>
                              </w:rPr>
                              <w:t>&lt;field name="content" type="text_smartcn" indexed="false" stored="true" multiValued="false" termVector="true"/&gt;</w:t>
                            </w:r>
                          </w:p>
                          <w:p w:rsidR="008F5F07" w:rsidRPr="00B87711" w:rsidRDefault="008F5F07" w:rsidP="00B87711">
                            <w:pPr>
                              <w:jc w:val="left"/>
                              <w:rPr>
                                <w:sz w:val="18"/>
                                <w:szCs w:val="18"/>
                              </w:rPr>
                            </w:pPr>
                            <w:r w:rsidRPr="00B87711">
                              <w:rPr>
                                <w:sz w:val="18"/>
                                <w:szCs w:val="18"/>
                              </w:rPr>
                              <w:t>&lt;field name ="text" type ="text_ik" indexed ="true" stored ="false" multiValued ="true"/&gt;</w:t>
                            </w:r>
                          </w:p>
                          <w:p w:rsidR="008F5F07" w:rsidRPr="00B87711" w:rsidRDefault="008F5F07" w:rsidP="00B87711">
                            <w:pPr>
                              <w:jc w:val="left"/>
                              <w:rPr>
                                <w:sz w:val="18"/>
                                <w:szCs w:val="18"/>
                              </w:rPr>
                            </w:pPr>
                            <w:r w:rsidRPr="00B87711">
                              <w:rPr>
                                <w:sz w:val="18"/>
                                <w:szCs w:val="18"/>
                              </w:rPr>
                              <w:t>&lt;field name ="pinyin" type ="text_pinyin" indexed ="true" stored ="false" multiValued ="false"/&gt;</w:t>
                            </w:r>
                          </w:p>
                          <w:p w:rsidR="008F5F07" w:rsidRPr="004C142E" w:rsidRDefault="008F5F07" w:rsidP="00B87711">
                            <w:pPr>
                              <w:jc w:val="left"/>
                              <w:rPr>
                                <w:sz w:val="18"/>
                                <w:szCs w:val="18"/>
                              </w:rPr>
                            </w:pPr>
                            <w:r w:rsidRPr="00B87711">
                              <w:rPr>
                                <w:sz w:val="18"/>
                                <w:szCs w:val="18"/>
                              </w:rPr>
                              <w:t>&lt;field name="_version_" type="long" indexed="true" stored="true"/&gt;</w:t>
                            </w:r>
                          </w:p>
                        </w:txbxContent>
                      </wps:txbx>
                      <wps:bodyPr rot="0" vert="horz" wrap="square" lIns="91440" tIns="45720" rIns="91440" bIns="45720" anchor="t" anchorCtr="0">
                        <a:noAutofit/>
                      </wps:bodyPr>
                    </wps:wsp>
                  </a:graphicData>
                </a:graphic>
              </wp:inline>
            </w:drawing>
          </mc:Choice>
          <mc:Fallback>
            <w:pict>
              <v:shape id="_x0000_s1028" type="#_x0000_t202" style="width:430.2pt;height:11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" fillcolor="#d6e3bc [1302]">
                <v:textbox>
                  <w:txbxContent>
                    <w:p w:rsidR="008F5F07" w:rsidRPr="00B87711" w:rsidRDefault="008F5F07" w:rsidP="00B87711">
                      <w:pPr>
                        <w:jc w:val="left"/>
                        <w:rPr>
                          <w:sz w:val="18"/>
                          <w:szCs w:val="18"/>
                        </w:rPr>
                      </w:pPr>
                      <w:r w:rsidRPr="00B87711">
                        <w:rPr>
                          <w:sz w:val="18"/>
                          <w:szCs w:val="18"/>
                        </w:rPr>
                        <w:t>&lt;field name="id" type="string" indexed="true" stored="true" required="true" multiValued="false"/&gt;</w:t>
                      </w:r>
                    </w:p>
                    <w:p w:rsidR="008F5F07" w:rsidRPr="00B87711" w:rsidRDefault="008F5F07" w:rsidP="00B87711">
                      <w:pPr>
                        <w:jc w:val="left"/>
                        <w:rPr>
                          <w:sz w:val="18"/>
                          <w:szCs w:val="18"/>
                        </w:rPr>
                      </w:pPr>
                      <w:r w:rsidRPr="00B87711">
                        <w:rPr>
                          <w:sz w:val="18"/>
                          <w:szCs w:val="18"/>
                        </w:rPr>
                        <w:t>&lt;field name="path" type="text_smartcn" indexed="false" stored="true" multiValued="false"</w:t>
                      </w:r>
                      <w:r>
                        <w:rPr>
                          <w:rFonts w:hint="eastAsia"/>
                          <w:sz w:val="18"/>
                          <w:szCs w:val="18"/>
                        </w:rPr>
                        <w:t xml:space="preserve"> </w:t>
                      </w:r>
                      <w:r w:rsidRPr="00B87711">
                        <w:rPr>
                          <w:sz w:val="18"/>
                          <w:szCs w:val="18"/>
                        </w:rPr>
                        <w:t>termVector="true" /&gt;</w:t>
                      </w:r>
                    </w:p>
                    <w:p w:rsidR="008F5F07" w:rsidRPr="00B87711" w:rsidRDefault="008F5F07" w:rsidP="00B87711">
                      <w:pPr>
                        <w:jc w:val="left"/>
                        <w:rPr>
                          <w:sz w:val="18"/>
                          <w:szCs w:val="18"/>
                        </w:rPr>
                      </w:pPr>
                      <w:r w:rsidRPr="00B87711">
                        <w:rPr>
                          <w:sz w:val="18"/>
                          <w:szCs w:val="18"/>
                        </w:rPr>
                        <w:t>&lt;field name="content" type="text_smartcn" indexed="false" stored="true" multiValued="false" termVector="true"/&gt;</w:t>
                      </w:r>
                    </w:p>
                    <w:p w:rsidR="008F5F07" w:rsidRPr="00B87711" w:rsidRDefault="008F5F07" w:rsidP="00B87711">
                      <w:pPr>
                        <w:jc w:val="left"/>
                        <w:rPr>
                          <w:sz w:val="18"/>
                          <w:szCs w:val="18"/>
                        </w:rPr>
                      </w:pPr>
                      <w:r w:rsidRPr="00B87711">
                        <w:rPr>
                          <w:sz w:val="18"/>
                          <w:szCs w:val="18"/>
                        </w:rPr>
                        <w:t>&lt;field name ="text" type ="text_ik" indexed ="true" stored ="false" multiValued ="true"/&gt;</w:t>
                      </w:r>
                    </w:p>
                    <w:p w:rsidR="008F5F07" w:rsidRPr="00B87711" w:rsidRDefault="008F5F07" w:rsidP="00B87711">
                      <w:pPr>
                        <w:jc w:val="left"/>
                        <w:rPr>
                          <w:sz w:val="18"/>
                          <w:szCs w:val="18"/>
                        </w:rPr>
                      </w:pPr>
                      <w:r w:rsidRPr="00B87711">
                        <w:rPr>
                          <w:sz w:val="18"/>
                          <w:szCs w:val="18"/>
                        </w:rPr>
                        <w:t>&lt;field name ="pinyin" type ="text_pinyin" indexed ="true" stored ="false" multiValued ="false"/&gt;</w:t>
                      </w:r>
                    </w:p>
                    <w:p w:rsidR="008F5F07" w:rsidRPr="004C142E" w:rsidRDefault="008F5F07" w:rsidP="00B87711">
                      <w:pPr>
                        <w:jc w:val="left"/>
                        <w:rPr>
                          <w:sz w:val="18"/>
                          <w:szCs w:val="18"/>
                        </w:rPr>
                      </w:pPr>
                      <w:r w:rsidRPr="00B87711">
                        <w:rPr>
                          <w:sz w:val="18"/>
                          <w:szCs w:val="18"/>
                        </w:rPr>
                        <w:t>&lt;field name="_version_" type="long" indexed="true" stored="true"/&gt;</w:t>
                      </w:r>
                    </w:p>
                  </w:txbxContent>
                </v:textbox>
                <w10:anchorlock/>
              </v:shape>
            </w:pict>
          </mc:Fallback>
        </mc:AlternateContent>
      </w:r>
    </w:p>
    <w:p w:rsidR="009E279E" w:rsidRDefault="00B87711" w:rsidP="00167D24">
      <w:pPr>
        <w:pStyle w:val="a6"/>
        <w:shd w:val="clear" w:color="auto" w:fill="FFFFFF"/>
        <w:spacing w:line="390" w:lineRule="atLeast"/>
        <w:rPr>
          <w:rFonts w:ascii="Arial" w:hAnsi="Arial" w:cs="Arial"/>
          <w:sz w:val="21"/>
          <w:szCs w:val="21"/>
        </w:rPr>
      </w:pPr>
      <w:r>
        <w:rPr>
          <w:noProof/>
        </w:rPr>
        <mc:AlternateContent>
          <mc:Choice Requires="wps">
            <w:drawing>
              <wp:inline distT="0" distB="0" distL="0" distR="0" wp14:anchorId="3389CEF1" wp14:editId="48D4C12D">
                <wp:extent cx="5278120" cy="687689"/>
                <wp:effectExtent l="0" t="0" r="17780" b="17780"/>
                <wp:docPr id="3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8120" cy="687689"/>
                        </a:xfrm>
                        <a:prstGeom prst="rect">
                          <a:avLst/>
                        </a:prstGeom>
                        <a:solidFill>
                          <a:schemeClr val="accent3">
                            <a:lumMod val="40000"/>
                            <a:lumOff val="60000"/>
                          </a:schemeClr>
                        </a:solidFill>
                        <a:ln w="9525">
                          <a:solidFill>
                            <a:srgbClr val="000000"/>
                          </a:solidFill>
                          <a:miter lim="800000"/>
                          <a:headEnd/>
                          <a:tailEnd/>
                        </a:ln>
                      </wps:spPr>
                      <wps:txbx>
                        <w:txbxContent>
                          <w:p w:rsidR="008F5F07" w:rsidRPr="00B87711" w:rsidRDefault="008F5F07" w:rsidP="00B87711">
                            <w:pPr>
                              <w:jc w:val="left"/>
                              <w:rPr>
                                <w:sz w:val="18"/>
                                <w:szCs w:val="18"/>
                              </w:rPr>
                            </w:pPr>
                            <w:r w:rsidRPr="00B87711">
                              <w:rPr>
                                <w:sz w:val="18"/>
                                <w:szCs w:val="18"/>
                              </w:rPr>
                              <w:t>&lt;dynamicField name="*_i" type="int" indexed="true" stored="true"/&gt;</w:t>
                            </w:r>
                          </w:p>
                          <w:p w:rsidR="008F5F07" w:rsidRDefault="008F5F07" w:rsidP="00B87711">
                            <w:pPr>
                              <w:jc w:val="left"/>
                              <w:rPr>
                                <w:sz w:val="18"/>
                                <w:szCs w:val="18"/>
                              </w:rPr>
                            </w:pPr>
                            <w:r w:rsidRPr="00B87711">
                              <w:rPr>
                                <w:sz w:val="18"/>
                                <w:szCs w:val="18"/>
                              </w:rPr>
                              <w:t>&lt;dynamicField name="*_l" type="long" indexed="true" stored="true"/&gt;</w:t>
                            </w:r>
                          </w:p>
                          <w:p w:rsidR="008F5F07" w:rsidRPr="004C142E" w:rsidRDefault="008F5F07" w:rsidP="00B87711">
                            <w:pPr>
                              <w:jc w:val="left"/>
                              <w:rPr>
                                <w:sz w:val="18"/>
                                <w:szCs w:val="18"/>
                              </w:rPr>
                            </w:pPr>
                            <w:r w:rsidRPr="00B87711">
                              <w:rPr>
                                <w:sz w:val="18"/>
                                <w:szCs w:val="18"/>
                              </w:rPr>
                              <w:t>&lt;dynamicField name="*_s" type="string" indexed="true" stored="true" /&gt;</w:t>
                            </w:r>
                          </w:p>
                        </w:txbxContent>
                      </wps:txbx>
                      <wps:bodyPr rot="0" vert="horz" wrap="square" lIns="91440" tIns="45720" rIns="91440" bIns="45720" anchor="t" anchorCtr="0">
                        <a:noAutofit/>
                      </wps:bodyPr>
                    </wps:wsp>
                  </a:graphicData>
                </a:graphic>
              </wp:inline>
            </w:drawing>
          </mc:Choice>
          <mc:Fallback>
            <w:pict>
              <v:shape id="_x0000_s1029" type="#_x0000_t202" style="width:415.6pt;height:5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" fillcolor="#d6e3bc [1302]">
                <v:textbox>
                  <w:txbxContent>
                    <w:p w:rsidR="008F5F07" w:rsidRPr="00B87711" w:rsidRDefault="008F5F07" w:rsidP="00B87711">
                      <w:pPr>
                        <w:jc w:val="left"/>
                        <w:rPr>
                          <w:sz w:val="18"/>
                          <w:szCs w:val="18"/>
                        </w:rPr>
                      </w:pPr>
                      <w:r w:rsidRPr="00B87711">
                        <w:rPr>
                          <w:sz w:val="18"/>
                          <w:szCs w:val="18"/>
                        </w:rPr>
                        <w:t>&lt;dynamicField name="*_i" type="int" indexed="true" stored="true"/&gt;</w:t>
                      </w:r>
                    </w:p>
                    <w:p w:rsidR="008F5F07" w:rsidRDefault="008F5F07" w:rsidP="00B87711">
                      <w:pPr>
                        <w:jc w:val="left"/>
                        <w:rPr>
                          <w:sz w:val="18"/>
                          <w:szCs w:val="18"/>
                        </w:rPr>
                      </w:pPr>
                      <w:r w:rsidRPr="00B87711">
                        <w:rPr>
                          <w:sz w:val="18"/>
                          <w:szCs w:val="18"/>
                        </w:rPr>
                        <w:t>&lt;dynamicField name="*_l" type="long" indexed="true" stored="true"/&gt;</w:t>
                      </w:r>
                    </w:p>
                    <w:p w:rsidR="008F5F07" w:rsidRPr="004C142E" w:rsidRDefault="008F5F07" w:rsidP="00B87711">
                      <w:pPr>
                        <w:jc w:val="left"/>
                        <w:rPr>
                          <w:sz w:val="18"/>
                          <w:szCs w:val="18"/>
                        </w:rPr>
                      </w:pPr>
                      <w:r w:rsidRPr="00B87711">
                        <w:rPr>
                          <w:sz w:val="18"/>
                          <w:szCs w:val="18"/>
                        </w:rPr>
                        <w:t>&lt;dynamicField name="*_s" type="string" indexed="true" stored="true" /&gt;</w:t>
                      </w:r>
                    </w:p>
                  </w:txbxContent>
                </v:textbox>
                <w10:anchorlock/>
              </v:shape>
            </w:pict>
          </mc:Fallback>
        </mc:AlternateContent>
      </w:r>
    </w:p>
    <w:p w:rsidR="007B6BE2" w:rsidRPr="00F50B65" w:rsidRDefault="007B6BE2" w:rsidP="00B87711">
      <w:pPr>
        <w:widowControl/>
        <w:numPr>
          <w:ilvl w:val="0"/>
          <w:numId w:val="3"/>
        </w:numPr>
        <w:shd w:val="clear" w:color="auto" w:fill="F5F5F5"/>
        <w:tabs>
          <w:tab w:val="clear" w:pos="720"/>
          <w:tab w:val="num" w:pos="284"/>
        </w:tabs>
        <w:spacing w:before="100" w:beforeAutospacing="1" w:after="100" w:afterAutospacing="1" w:line="312" w:lineRule="auto"/>
        <w:ind w:left="0" w:firstLine="0"/>
        <w:jc w:val="left"/>
        <w:rPr>
          <w:rFonts w:ascii="CourierStd" w:hAnsi="CourierStd" w:cs="CourierStd"/>
          <w:kern w:val="0"/>
          <w:sz w:val="24"/>
        </w:rPr>
      </w:pPr>
      <w:r w:rsidRPr="00F50B65">
        <w:rPr>
          <w:rFonts w:ascii="CourierStd" w:hAnsi="CourierStd" w:cs="CourierStd" w:hint="eastAsia"/>
          <w:kern w:val="0"/>
          <w:sz w:val="24"/>
        </w:rPr>
        <w:t xml:space="preserve">field: </w:t>
      </w:r>
      <w:r w:rsidRPr="00F50B65">
        <w:rPr>
          <w:rFonts w:ascii="CourierStd" w:hAnsi="CourierStd" w:cs="CourierStd" w:hint="eastAsia"/>
          <w:kern w:val="0"/>
          <w:sz w:val="24"/>
        </w:rPr>
        <w:t>固定的字段设置</w:t>
      </w:r>
    </w:p>
    <w:p w:rsidR="007B6BE2" w:rsidRPr="00F50B65" w:rsidRDefault="007B6BE2" w:rsidP="00B87711">
      <w:pPr>
        <w:widowControl/>
        <w:numPr>
          <w:ilvl w:val="0"/>
          <w:numId w:val="3"/>
        </w:numPr>
        <w:shd w:val="clear" w:color="auto" w:fill="F5F5F5"/>
        <w:tabs>
          <w:tab w:val="clear" w:pos="720"/>
          <w:tab w:val="num" w:pos="284"/>
        </w:tabs>
        <w:spacing w:before="100" w:beforeAutospacing="1" w:after="100" w:afterAutospacing="1" w:line="312" w:lineRule="auto"/>
        <w:ind w:left="0" w:firstLine="0"/>
        <w:jc w:val="left"/>
        <w:rPr>
          <w:rFonts w:ascii="CourierStd" w:hAnsi="CourierStd" w:cs="CourierStd"/>
          <w:kern w:val="0"/>
          <w:sz w:val="24"/>
        </w:rPr>
      </w:pPr>
      <w:r w:rsidRPr="00F50B65">
        <w:rPr>
          <w:rFonts w:ascii="CourierStd" w:hAnsi="CourierStd" w:cs="CourierStd" w:hint="eastAsia"/>
          <w:kern w:val="0"/>
          <w:sz w:val="24"/>
        </w:rPr>
        <w:t xml:space="preserve">dynamicField: </w:t>
      </w:r>
      <w:r w:rsidRPr="00F50B65">
        <w:rPr>
          <w:rFonts w:ascii="CourierStd" w:hAnsi="CourierStd" w:cs="CourierStd" w:hint="eastAsia"/>
          <w:kern w:val="0"/>
          <w:sz w:val="24"/>
        </w:rPr>
        <w:t>动态的字段设置</w:t>
      </w:r>
      <w:r w:rsidRPr="00F50B65">
        <w:rPr>
          <w:rFonts w:ascii="CourierStd" w:hAnsi="CourierStd" w:cs="CourierStd" w:hint="eastAsia"/>
          <w:kern w:val="0"/>
          <w:sz w:val="24"/>
        </w:rPr>
        <w:t>,</w:t>
      </w:r>
      <w:r w:rsidRPr="00F50B65">
        <w:rPr>
          <w:rFonts w:ascii="CourierStd" w:hAnsi="CourierStd" w:cs="CourierStd" w:hint="eastAsia"/>
          <w:kern w:val="0"/>
          <w:sz w:val="24"/>
        </w:rPr>
        <w:t>用于后期自定义字段</w:t>
      </w:r>
      <w:r w:rsidRPr="00F50B65">
        <w:rPr>
          <w:rFonts w:ascii="CourierStd" w:hAnsi="CourierStd" w:cs="CourierStd" w:hint="eastAsia"/>
          <w:kern w:val="0"/>
          <w:sz w:val="24"/>
        </w:rPr>
        <w:t>,*</w:t>
      </w:r>
      <w:r w:rsidRPr="00F50B65">
        <w:rPr>
          <w:rFonts w:ascii="CourierStd" w:hAnsi="CourierStd" w:cs="CourierStd" w:hint="eastAsia"/>
          <w:kern w:val="0"/>
          <w:sz w:val="24"/>
        </w:rPr>
        <w:t>号通配符</w:t>
      </w:r>
      <w:r w:rsidRPr="00F50B65">
        <w:rPr>
          <w:rFonts w:ascii="CourierStd" w:hAnsi="CourierStd" w:cs="CourierStd" w:hint="eastAsia"/>
          <w:kern w:val="0"/>
          <w:sz w:val="24"/>
        </w:rPr>
        <w:t>.</w:t>
      </w:r>
      <w:r w:rsidRPr="00F50B65">
        <w:rPr>
          <w:rFonts w:ascii="CourierStd" w:hAnsi="CourierStd" w:cs="CourierStd" w:hint="eastAsia"/>
          <w:kern w:val="0"/>
          <w:sz w:val="24"/>
        </w:rPr>
        <w:t>例如</w:t>
      </w:r>
      <w:r w:rsidRPr="00F50B65">
        <w:rPr>
          <w:rFonts w:ascii="CourierStd" w:hAnsi="CourierStd" w:cs="CourierStd" w:hint="eastAsia"/>
          <w:kern w:val="0"/>
          <w:sz w:val="24"/>
        </w:rPr>
        <w:t>: test_i</w:t>
      </w:r>
      <w:r w:rsidRPr="00F50B65">
        <w:rPr>
          <w:rFonts w:ascii="CourierStd" w:hAnsi="CourierStd" w:cs="CourierStd" w:hint="eastAsia"/>
          <w:kern w:val="0"/>
          <w:sz w:val="24"/>
        </w:rPr>
        <w:t>就是</w:t>
      </w:r>
      <w:r w:rsidRPr="00F50B65">
        <w:rPr>
          <w:rFonts w:ascii="CourierStd" w:hAnsi="CourierStd" w:cs="CourierStd" w:hint="eastAsia"/>
          <w:kern w:val="0"/>
          <w:sz w:val="24"/>
        </w:rPr>
        <w:t>int</w:t>
      </w:r>
      <w:r w:rsidRPr="00F50B65">
        <w:rPr>
          <w:rFonts w:ascii="CourierStd" w:hAnsi="CourierStd" w:cs="CourierStd" w:hint="eastAsia"/>
          <w:kern w:val="0"/>
          <w:sz w:val="24"/>
        </w:rPr>
        <w:t>类型的动态字段</w:t>
      </w:r>
      <w:r w:rsidRPr="00F50B65">
        <w:rPr>
          <w:rFonts w:ascii="CourierStd" w:hAnsi="CourierStd" w:cs="CourierStd" w:hint="eastAsia"/>
          <w:kern w:val="0"/>
          <w:sz w:val="24"/>
        </w:rPr>
        <w:t>.</w:t>
      </w:r>
    </w:p>
    <w:p w:rsidR="007B6BE2" w:rsidRPr="00F50B65" w:rsidRDefault="007B0A6C" w:rsidP="00167D24">
      <w:pPr>
        <w:spacing w:line="360" w:lineRule="auto"/>
        <w:ind w:firstLine="420"/>
        <w:jc w:val="left"/>
        <w:rPr>
          <w:rFonts w:ascii="CourierStd" w:hAnsi="CourierStd" w:cs="CourierStd"/>
          <w:kern w:val="0"/>
          <w:sz w:val="24"/>
        </w:rPr>
      </w:pPr>
      <w:r w:rsidRPr="00F50B65">
        <w:rPr>
          <w:rFonts w:ascii="CourierStd" w:hAnsi="CourierStd" w:cs="CourierStd" w:hint="eastAsia"/>
          <w:kern w:val="0"/>
          <w:sz w:val="24"/>
        </w:rPr>
        <w:t>还有一个特殊的字段</w:t>
      </w:r>
      <w:r w:rsidRPr="00F50B65">
        <w:rPr>
          <w:rFonts w:ascii="CourierStd" w:hAnsi="CourierStd" w:cs="CourierStd" w:hint="eastAsia"/>
          <w:kern w:val="0"/>
          <w:sz w:val="24"/>
        </w:rPr>
        <w:t>copyField,</w:t>
      </w:r>
      <w:r w:rsidRPr="00F50B65">
        <w:rPr>
          <w:rFonts w:ascii="CourierStd" w:hAnsi="CourierStd" w:cs="CourierStd" w:hint="eastAsia"/>
          <w:kern w:val="0"/>
          <w:sz w:val="24"/>
        </w:rPr>
        <w:t>一般用于检索时用的字段这样就只对这一个字段进行索引分词就行了</w:t>
      </w:r>
      <w:r w:rsidRPr="00F50B65">
        <w:rPr>
          <w:rFonts w:ascii="CourierStd" w:hAnsi="CourierStd" w:cs="CourierStd" w:hint="eastAsia"/>
          <w:kern w:val="0"/>
          <w:sz w:val="24"/>
        </w:rPr>
        <w:t>copyField</w:t>
      </w:r>
      <w:r w:rsidRPr="00F50B65">
        <w:rPr>
          <w:rFonts w:ascii="CourierStd" w:hAnsi="CourierStd" w:cs="CourierStd" w:hint="eastAsia"/>
          <w:kern w:val="0"/>
          <w:sz w:val="24"/>
        </w:rPr>
        <w:t>的</w:t>
      </w:r>
      <w:r w:rsidRPr="00F50B65">
        <w:rPr>
          <w:rFonts w:ascii="CourierStd" w:hAnsi="CourierStd" w:cs="CourierStd" w:hint="eastAsia"/>
          <w:kern w:val="0"/>
          <w:sz w:val="24"/>
        </w:rPr>
        <w:t>dest</w:t>
      </w:r>
      <w:r w:rsidRPr="00F50B65">
        <w:rPr>
          <w:rFonts w:ascii="CourierStd" w:hAnsi="CourierStd" w:cs="CourierStd" w:hint="eastAsia"/>
          <w:kern w:val="0"/>
          <w:sz w:val="24"/>
        </w:rPr>
        <w:t>字段如果有多个</w:t>
      </w:r>
      <w:r w:rsidRPr="00F50B65">
        <w:rPr>
          <w:rFonts w:ascii="CourierStd" w:hAnsi="CourierStd" w:cs="CourierStd" w:hint="eastAsia"/>
          <w:kern w:val="0"/>
          <w:sz w:val="24"/>
        </w:rPr>
        <w:t>source</w:t>
      </w:r>
      <w:r w:rsidRPr="00F50B65">
        <w:rPr>
          <w:rFonts w:ascii="CourierStd" w:hAnsi="CourierStd" w:cs="CourierStd" w:hint="eastAsia"/>
          <w:kern w:val="0"/>
          <w:sz w:val="24"/>
        </w:rPr>
        <w:t>一定要设置</w:t>
      </w:r>
      <w:r w:rsidRPr="00F50B65">
        <w:rPr>
          <w:rFonts w:ascii="CourierStd" w:hAnsi="CourierStd" w:cs="CourierStd"/>
          <w:kern w:val="0"/>
          <w:sz w:val="24"/>
        </w:rPr>
        <w:lastRenderedPageBreak/>
        <w:t>multiValued</w:t>
      </w:r>
      <w:r w:rsidRPr="00F50B65">
        <w:rPr>
          <w:rFonts w:ascii="CourierStd" w:hAnsi="CourierStd" w:cs="CourierStd" w:hint="eastAsia"/>
          <w:kern w:val="0"/>
          <w:sz w:val="24"/>
        </w:rPr>
        <w:t>=true,</w:t>
      </w:r>
      <w:r w:rsidRPr="00F50B65">
        <w:rPr>
          <w:rFonts w:ascii="CourierStd" w:hAnsi="CourierStd" w:cs="CourierStd" w:hint="eastAsia"/>
          <w:kern w:val="0"/>
          <w:sz w:val="24"/>
        </w:rPr>
        <w:t>否则会报错的</w:t>
      </w:r>
    </w:p>
    <w:p w:rsidR="007B0A6C" w:rsidRPr="007B6BE2" w:rsidRDefault="00B87711" w:rsidP="00B87711">
      <w:pPr>
        <w:widowControl/>
        <w:shd w:val="clear" w:color="auto" w:fill="FFFFFF"/>
        <w:spacing w:before="100" w:beforeAutospacing="1" w:after="100" w:afterAutospacing="1" w:line="390" w:lineRule="atLeast"/>
        <w:jc w:val="left"/>
        <w:rPr>
          <w:rFonts w:ascii="Tahoma" w:hAnsi="Tahoma" w:cs="Tahoma"/>
          <w:sz w:val="20"/>
          <w:szCs w:val="20"/>
        </w:rPr>
      </w:pPr>
      <w:r>
        <w:rPr>
          <w:noProof/>
        </w:rPr>
        <mc:AlternateContent>
          <mc:Choice Requires="wps">
            <w:drawing>
              <wp:inline distT="0" distB="0" distL="0" distR="0" wp14:anchorId="2503BC15" wp14:editId="1B533837">
                <wp:extent cx="5278120" cy="657461"/>
                <wp:effectExtent l="0" t="0" r="17780" b="28575"/>
                <wp:docPr id="3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8120" cy="657461"/>
                        </a:xfrm>
                        <a:prstGeom prst="rect">
                          <a:avLst/>
                        </a:prstGeom>
                        <a:solidFill>
                          <a:schemeClr val="accent3">
                            <a:lumMod val="40000"/>
                            <a:lumOff val="60000"/>
                          </a:schemeClr>
                        </a:solidFill>
                        <a:ln w="9525">
                          <a:solidFill>
                            <a:srgbClr val="000000"/>
                          </a:solidFill>
                          <a:miter lim="800000"/>
                          <a:headEnd/>
                          <a:tailEnd/>
                        </a:ln>
                      </wps:spPr>
                      <wps:txbx>
                        <w:txbxContent>
                          <w:p w:rsidR="008F5F07" w:rsidRPr="00B87711" w:rsidRDefault="008F5F07" w:rsidP="00B87711">
                            <w:pPr>
                              <w:jc w:val="left"/>
                              <w:rPr>
                                <w:sz w:val="18"/>
                                <w:szCs w:val="18"/>
                              </w:rPr>
                            </w:pPr>
                            <w:r w:rsidRPr="00B87711">
                              <w:rPr>
                                <w:sz w:val="18"/>
                                <w:szCs w:val="18"/>
                              </w:rPr>
                              <w:t>&lt;copyField source="content" dest="pinyin"/&gt;</w:t>
                            </w:r>
                          </w:p>
                          <w:p w:rsidR="008F5F07" w:rsidRPr="00B87711" w:rsidRDefault="008F5F07" w:rsidP="00B87711">
                            <w:pPr>
                              <w:jc w:val="left"/>
                              <w:rPr>
                                <w:sz w:val="18"/>
                                <w:szCs w:val="18"/>
                              </w:rPr>
                            </w:pPr>
                            <w:r w:rsidRPr="00B87711">
                              <w:rPr>
                                <w:sz w:val="18"/>
                                <w:szCs w:val="18"/>
                              </w:rPr>
                              <w:t>&lt;copyField source="content" dest="text"/&gt;</w:t>
                            </w:r>
                          </w:p>
                          <w:p w:rsidR="008F5F07" w:rsidRPr="004C142E" w:rsidRDefault="008F5F07" w:rsidP="00B87711">
                            <w:pPr>
                              <w:jc w:val="left"/>
                              <w:rPr>
                                <w:sz w:val="18"/>
                                <w:szCs w:val="18"/>
                              </w:rPr>
                            </w:pPr>
                            <w:r w:rsidRPr="00B87711">
                              <w:rPr>
                                <w:sz w:val="18"/>
                                <w:szCs w:val="18"/>
                              </w:rPr>
                              <w:t>&lt;copyField source="pinyin" dest="text"/&gt;</w:t>
                            </w:r>
                          </w:p>
                        </w:txbxContent>
                      </wps:txbx>
                      <wps:bodyPr rot="0" vert="horz" wrap="square" lIns="91440" tIns="45720" rIns="91440" bIns="45720" anchor="t" anchorCtr="0">
                        <a:noAutofit/>
                      </wps:bodyPr>
                    </wps:wsp>
                  </a:graphicData>
                </a:graphic>
              </wp:inline>
            </w:drawing>
          </mc:Choice>
          <mc:Fallback>
            <w:pict>
              <v:shape id="_x0000_s1030" type="#_x0000_t202" style="width:415.6pt;height:5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" fillcolor="#d6e3bc [1302]">
                <v:textbox>
                  <w:txbxContent>
                    <w:p w:rsidR="008F5F07" w:rsidRPr="00B87711" w:rsidRDefault="008F5F07" w:rsidP="00B87711">
                      <w:pPr>
                        <w:jc w:val="left"/>
                        <w:rPr>
                          <w:sz w:val="18"/>
                          <w:szCs w:val="18"/>
                        </w:rPr>
                      </w:pPr>
                      <w:r w:rsidRPr="00B87711">
                        <w:rPr>
                          <w:sz w:val="18"/>
                          <w:szCs w:val="18"/>
                        </w:rPr>
                        <w:t>&lt;copyField source="content" dest="pinyin"/&gt;</w:t>
                      </w:r>
                    </w:p>
                    <w:p w:rsidR="008F5F07" w:rsidRPr="00B87711" w:rsidRDefault="008F5F07" w:rsidP="00B87711">
                      <w:pPr>
                        <w:jc w:val="left"/>
                        <w:rPr>
                          <w:sz w:val="18"/>
                          <w:szCs w:val="18"/>
                        </w:rPr>
                      </w:pPr>
                      <w:r w:rsidRPr="00B87711">
                        <w:rPr>
                          <w:sz w:val="18"/>
                          <w:szCs w:val="18"/>
                        </w:rPr>
                        <w:t>&lt;copyField source="content" dest="text"/&gt;</w:t>
                      </w:r>
                    </w:p>
                    <w:p w:rsidR="008F5F07" w:rsidRPr="004C142E" w:rsidRDefault="008F5F07" w:rsidP="00B87711">
                      <w:pPr>
                        <w:jc w:val="left"/>
                        <w:rPr>
                          <w:sz w:val="18"/>
                          <w:szCs w:val="18"/>
                        </w:rPr>
                      </w:pPr>
                      <w:r w:rsidRPr="00B87711">
                        <w:rPr>
                          <w:sz w:val="18"/>
                          <w:szCs w:val="18"/>
                        </w:rPr>
                        <w:t>&lt;copyField source="pinyin" dest="text"/&gt;</w:t>
                      </w:r>
                    </w:p>
                  </w:txbxContent>
                </v:textbox>
                <w10:anchorlock/>
              </v:shape>
            </w:pict>
          </mc:Fallback>
        </mc:AlternateContent>
      </w:r>
    </w:p>
    <w:p w:rsidR="005D3FF4" w:rsidRPr="00F50B65" w:rsidRDefault="005D3FF4" w:rsidP="00167D24">
      <w:pPr>
        <w:pStyle w:val="a6"/>
        <w:shd w:val="clear" w:color="auto" w:fill="FFFFFF"/>
        <w:spacing w:line="390" w:lineRule="atLeast"/>
        <w:rPr>
          <w:rFonts w:ascii="CourierStd" w:hAnsi="CourierStd" w:cs="CourierStd"/>
        </w:rPr>
      </w:pPr>
      <w:r w:rsidRPr="00F50B65">
        <w:rPr>
          <w:rFonts w:ascii="CourierStd" w:hAnsi="CourierStd" w:cs="CourierStd" w:hint="eastAsia"/>
        </w:rPr>
        <w:t>字段属性说明</w:t>
      </w:r>
      <w:r w:rsidRPr="00F50B65">
        <w:rPr>
          <w:rFonts w:ascii="CourierStd" w:hAnsi="CourierStd" w:cs="CourierStd" w:hint="eastAsia"/>
        </w:rPr>
        <w:t>:</w:t>
      </w:r>
    </w:p>
    <w:tbl>
      <w:tblPr>
        <w:tblW w:w="9100" w:type="dxa"/>
        <w:tblInd w:w="93" w:type="dxa"/>
        <w:tblLook w:val="04A0" w:firstRow="1" w:lastRow="0" w:firstColumn="1" w:lastColumn="0" w:noHBand="0" w:noVBand="1"/>
      </w:tblPr>
      <w:tblGrid>
        <w:gridCol w:w="2160"/>
        <w:gridCol w:w="6940"/>
      </w:tblGrid>
      <w:tr w:rsidR="008B1537" w:rsidRPr="005D3FF4" w:rsidTr="002A713C">
        <w:trPr>
          <w:trHeight w:val="270"/>
        </w:trPr>
        <w:tc>
          <w:tcPr>
            <w:tcW w:w="2160" w:type="dxa"/>
            <w:tcBorders>
              <w:top w:val="single" w:sz="8" w:space="0" w:color="auto"/>
              <w:left w:val="single" w:sz="8" w:space="0" w:color="auto"/>
              <w:bottom w:val="single" w:sz="4" w:space="0" w:color="auto"/>
              <w:right w:val="single" w:sz="4" w:space="0" w:color="auto"/>
            </w:tcBorders>
            <w:shd w:val="clear" w:color="auto" w:fill="auto"/>
            <w:noWrap/>
          </w:tcPr>
          <w:p w:rsidR="008B1537" w:rsidRDefault="008B1537" w:rsidP="00167D24">
            <w:pPr>
              <w:pStyle w:val="a6"/>
              <w:ind w:leftChars="62" w:left="130"/>
              <w:rPr>
                <w:rFonts w:ascii="Arial" w:hAnsi="Arial" w:cs="Arial"/>
                <w:sz w:val="18"/>
                <w:szCs w:val="18"/>
              </w:rPr>
            </w:pPr>
            <w:r>
              <w:rPr>
                <w:rFonts w:ascii="Arial" w:hAnsi="Arial" w:cs="Arial" w:hint="eastAsia"/>
                <w:sz w:val="18"/>
                <w:szCs w:val="18"/>
              </w:rPr>
              <w:t>属性</w:t>
            </w:r>
          </w:p>
        </w:tc>
        <w:tc>
          <w:tcPr>
            <w:tcW w:w="6940" w:type="dxa"/>
            <w:tcBorders>
              <w:top w:val="single" w:sz="8" w:space="0" w:color="auto"/>
              <w:left w:val="nil"/>
              <w:bottom w:val="single" w:sz="4" w:space="0" w:color="auto"/>
              <w:right w:val="single" w:sz="8" w:space="0" w:color="auto"/>
            </w:tcBorders>
            <w:shd w:val="clear" w:color="auto" w:fill="auto"/>
          </w:tcPr>
          <w:p w:rsidR="008B1537" w:rsidRDefault="008B1537" w:rsidP="00167D24">
            <w:pPr>
              <w:pStyle w:val="a6"/>
              <w:ind w:leftChars="41" w:left="86" w:rightChars="1013" w:right="2127"/>
              <w:rPr>
                <w:rFonts w:ascii="Arial" w:hAnsi="Arial" w:cs="Arial"/>
                <w:sz w:val="18"/>
                <w:szCs w:val="18"/>
              </w:rPr>
            </w:pPr>
            <w:r>
              <w:rPr>
                <w:rFonts w:ascii="Arial" w:hAnsi="Arial" w:cs="Arial"/>
                <w:sz w:val="18"/>
                <w:szCs w:val="18"/>
              </w:rPr>
              <w:t>描述</w:t>
            </w:r>
          </w:p>
        </w:tc>
      </w:tr>
      <w:tr w:rsidR="008B1537" w:rsidRPr="005D3FF4" w:rsidTr="003702B3">
        <w:trPr>
          <w:trHeight w:val="270"/>
        </w:trPr>
        <w:tc>
          <w:tcPr>
            <w:tcW w:w="2160" w:type="dxa"/>
            <w:tcBorders>
              <w:top w:val="single" w:sz="8" w:space="0" w:color="auto"/>
              <w:left w:val="single" w:sz="8" w:space="0" w:color="auto"/>
              <w:bottom w:val="single" w:sz="4" w:space="0" w:color="auto"/>
              <w:right w:val="single" w:sz="4" w:space="0" w:color="auto"/>
            </w:tcBorders>
            <w:shd w:val="clear" w:color="auto" w:fill="auto"/>
            <w:noWrap/>
            <w:vAlign w:val="center"/>
          </w:tcPr>
          <w:p w:rsidR="008B1537" w:rsidRPr="005D3FF4" w:rsidRDefault="008B1537" w:rsidP="00167D24">
            <w:pPr>
              <w:widowControl/>
              <w:jc w:val="left"/>
              <w:rPr>
                <w:rFonts w:ascii="Tahoma" w:hAnsi="Tahoma" w:cs="Tahoma"/>
                <w:color w:val="000000"/>
                <w:kern w:val="0"/>
                <w:sz w:val="20"/>
                <w:szCs w:val="20"/>
              </w:rPr>
            </w:pPr>
            <w:r w:rsidRPr="005D3FF4">
              <w:rPr>
                <w:rFonts w:ascii="Tahoma" w:hAnsi="Tahoma" w:cs="Tahoma"/>
                <w:color w:val="000000"/>
                <w:kern w:val="0"/>
                <w:sz w:val="20"/>
                <w:szCs w:val="20"/>
              </w:rPr>
              <w:t>name</w:t>
            </w:r>
          </w:p>
        </w:tc>
        <w:tc>
          <w:tcPr>
            <w:tcW w:w="6940" w:type="dxa"/>
            <w:tcBorders>
              <w:top w:val="single" w:sz="8" w:space="0" w:color="auto"/>
              <w:left w:val="nil"/>
              <w:bottom w:val="single" w:sz="4" w:space="0" w:color="auto"/>
              <w:right w:val="single" w:sz="8" w:space="0" w:color="auto"/>
            </w:tcBorders>
            <w:shd w:val="clear" w:color="auto" w:fill="auto"/>
            <w:vAlign w:val="center"/>
          </w:tcPr>
          <w:p w:rsidR="008B1537" w:rsidRPr="005D3FF4" w:rsidRDefault="008B1537" w:rsidP="00167D24">
            <w:pPr>
              <w:widowControl/>
              <w:jc w:val="left"/>
              <w:rPr>
                <w:rFonts w:ascii="宋体" w:hAnsi="宋体" w:cs="宋体"/>
                <w:color w:val="000000"/>
                <w:kern w:val="0"/>
                <w:sz w:val="22"/>
                <w:szCs w:val="22"/>
              </w:rPr>
            </w:pPr>
            <w:r w:rsidRPr="005D3FF4">
              <w:rPr>
                <w:rFonts w:ascii="宋体" w:hAnsi="宋体" w:cs="宋体" w:hint="eastAsia"/>
                <w:color w:val="000000"/>
                <w:kern w:val="0"/>
                <w:sz w:val="22"/>
                <w:szCs w:val="22"/>
              </w:rPr>
              <w:t xml:space="preserve"> 字段类型名</w:t>
            </w:r>
          </w:p>
        </w:tc>
      </w:tr>
      <w:tr w:rsidR="008B1537" w:rsidRPr="005D3FF4" w:rsidTr="003702B3">
        <w:trPr>
          <w:trHeight w:val="270"/>
        </w:trPr>
        <w:tc>
          <w:tcPr>
            <w:tcW w:w="2160" w:type="dxa"/>
            <w:tcBorders>
              <w:top w:val="nil"/>
              <w:left w:val="single" w:sz="8" w:space="0" w:color="auto"/>
              <w:bottom w:val="single" w:sz="4" w:space="0" w:color="auto"/>
              <w:right w:val="single" w:sz="4" w:space="0" w:color="auto"/>
            </w:tcBorders>
            <w:shd w:val="clear" w:color="000000" w:fill="FFFFFF"/>
            <w:noWrap/>
            <w:vAlign w:val="center"/>
            <w:hideMark/>
          </w:tcPr>
          <w:p w:rsidR="008B1537" w:rsidRPr="005D3FF4" w:rsidRDefault="008B1537" w:rsidP="00167D24">
            <w:pPr>
              <w:widowControl/>
              <w:jc w:val="left"/>
              <w:rPr>
                <w:rFonts w:ascii="Tahoma" w:hAnsi="Tahoma" w:cs="Tahoma"/>
                <w:color w:val="000000"/>
                <w:kern w:val="0"/>
                <w:sz w:val="20"/>
                <w:szCs w:val="20"/>
              </w:rPr>
            </w:pPr>
            <w:r w:rsidRPr="005D3FF4">
              <w:rPr>
                <w:rFonts w:ascii="Tahoma" w:hAnsi="Tahoma" w:cs="Tahoma"/>
                <w:color w:val="000000"/>
                <w:kern w:val="0"/>
                <w:sz w:val="20"/>
                <w:szCs w:val="20"/>
              </w:rPr>
              <w:t>class</w:t>
            </w:r>
          </w:p>
        </w:tc>
        <w:tc>
          <w:tcPr>
            <w:tcW w:w="6940" w:type="dxa"/>
            <w:tcBorders>
              <w:top w:val="nil"/>
              <w:left w:val="nil"/>
              <w:bottom w:val="single" w:sz="4" w:space="0" w:color="auto"/>
              <w:right w:val="single" w:sz="8" w:space="0" w:color="auto"/>
            </w:tcBorders>
            <w:shd w:val="clear" w:color="auto" w:fill="auto"/>
            <w:vAlign w:val="center"/>
            <w:hideMark/>
          </w:tcPr>
          <w:p w:rsidR="008B1537" w:rsidRPr="005D3FF4" w:rsidRDefault="008B1537" w:rsidP="00167D24">
            <w:pPr>
              <w:widowControl/>
              <w:jc w:val="left"/>
              <w:rPr>
                <w:rFonts w:ascii="宋体" w:hAnsi="宋体" w:cs="宋体"/>
                <w:color w:val="000000"/>
                <w:kern w:val="0"/>
                <w:sz w:val="22"/>
                <w:szCs w:val="22"/>
              </w:rPr>
            </w:pPr>
            <w:r w:rsidRPr="005D3FF4">
              <w:rPr>
                <w:rFonts w:ascii="宋体" w:hAnsi="宋体" w:cs="宋体" w:hint="eastAsia"/>
                <w:color w:val="000000"/>
                <w:kern w:val="0"/>
                <w:sz w:val="22"/>
                <w:szCs w:val="22"/>
              </w:rPr>
              <w:t xml:space="preserve"> java类名</w:t>
            </w:r>
          </w:p>
        </w:tc>
      </w:tr>
      <w:tr w:rsidR="008B1537" w:rsidRPr="005D3FF4" w:rsidTr="003702B3">
        <w:trPr>
          <w:trHeight w:val="540"/>
        </w:trPr>
        <w:tc>
          <w:tcPr>
            <w:tcW w:w="2160" w:type="dxa"/>
            <w:tcBorders>
              <w:top w:val="nil"/>
              <w:left w:val="single" w:sz="8" w:space="0" w:color="auto"/>
              <w:bottom w:val="single" w:sz="4" w:space="0" w:color="auto"/>
              <w:right w:val="single" w:sz="4" w:space="0" w:color="auto"/>
            </w:tcBorders>
            <w:shd w:val="clear" w:color="000000" w:fill="FFFFFF"/>
            <w:noWrap/>
            <w:vAlign w:val="center"/>
            <w:hideMark/>
          </w:tcPr>
          <w:p w:rsidR="008B1537" w:rsidRPr="005D3FF4" w:rsidRDefault="008B1537" w:rsidP="00167D24">
            <w:pPr>
              <w:widowControl/>
              <w:jc w:val="left"/>
              <w:rPr>
                <w:rFonts w:ascii="Tahoma" w:hAnsi="Tahoma" w:cs="Tahoma"/>
                <w:color w:val="000000"/>
                <w:kern w:val="0"/>
                <w:sz w:val="20"/>
                <w:szCs w:val="20"/>
              </w:rPr>
            </w:pPr>
            <w:r w:rsidRPr="005D3FF4">
              <w:rPr>
                <w:rFonts w:ascii="Tahoma" w:hAnsi="Tahoma" w:cs="Tahoma"/>
                <w:color w:val="000000"/>
                <w:kern w:val="0"/>
                <w:sz w:val="20"/>
                <w:szCs w:val="20"/>
              </w:rPr>
              <w:t>indexed</w:t>
            </w:r>
          </w:p>
        </w:tc>
        <w:tc>
          <w:tcPr>
            <w:tcW w:w="6940" w:type="dxa"/>
            <w:tcBorders>
              <w:top w:val="nil"/>
              <w:left w:val="nil"/>
              <w:bottom w:val="single" w:sz="4" w:space="0" w:color="auto"/>
              <w:right w:val="single" w:sz="8" w:space="0" w:color="auto"/>
            </w:tcBorders>
            <w:shd w:val="clear" w:color="auto" w:fill="auto"/>
            <w:vAlign w:val="center"/>
            <w:hideMark/>
          </w:tcPr>
          <w:p w:rsidR="008B1537" w:rsidRPr="005D3FF4" w:rsidRDefault="008B1537" w:rsidP="00167D24">
            <w:pPr>
              <w:widowControl/>
              <w:jc w:val="left"/>
              <w:rPr>
                <w:rFonts w:ascii="宋体" w:hAnsi="宋体" w:cs="宋体"/>
                <w:color w:val="000000"/>
                <w:kern w:val="0"/>
                <w:sz w:val="22"/>
                <w:szCs w:val="22"/>
              </w:rPr>
            </w:pPr>
            <w:r w:rsidRPr="005D3FF4">
              <w:rPr>
                <w:rFonts w:ascii="宋体" w:hAnsi="宋体" w:cs="宋体" w:hint="eastAsia"/>
                <w:color w:val="000000"/>
                <w:kern w:val="0"/>
                <w:sz w:val="22"/>
                <w:szCs w:val="22"/>
              </w:rPr>
              <w:t xml:space="preserve"> 缺省true。 说明这个数据应被搜索和排序，如果数据没有indexed，则stored应是true。</w:t>
            </w:r>
          </w:p>
        </w:tc>
      </w:tr>
      <w:tr w:rsidR="008B1537" w:rsidRPr="005D3FF4" w:rsidTr="003702B3">
        <w:trPr>
          <w:trHeight w:val="540"/>
        </w:trPr>
        <w:tc>
          <w:tcPr>
            <w:tcW w:w="2160" w:type="dxa"/>
            <w:tcBorders>
              <w:top w:val="nil"/>
              <w:left w:val="single" w:sz="8" w:space="0" w:color="auto"/>
              <w:bottom w:val="single" w:sz="4" w:space="0" w:color="auto"/>
              <w:right w:val="single" w:sz="4" w:space="0" w:color="auto"/>
            </w:tcBorders>
            <w:shd w:val="clear" w:color="000000" w:fill="FFFFFF"/>
            <w:noWrap/>
            <w:vAlign w:val="center"/>
            <w:hideMark/>
          </w:tcPr>
          <w:p w:rsidR="008B1537" w:rsidRPr="005D3FF4" w:rsidRDefault="008B1537" w:rsidP="00167D24">
            <w:pPr>
              <w:widowControl/>
              <w:jc w:val="left"/>
              <w:rPr>
                <w:rFonts w:ascii="Tahoma" w:hAnsi="Tahoma" w:cs="Tahoma"/>
                <w:color w:val="000000"/>
                <w:kern w:val="0"/>
                <w:sz w:val="20"/>
                <w:szCs w:val="20"/>
              </w:rPr>
            </w:pPr>
            <w:r w:rsidRPr="005D3FF4">
              <w:rPr>
                <w:rFonts w:ascii="Tahoma" w:hAnsi="Tahoma" w:cs="Tahoma"/>
                <w:color w:val="000000"/>
                <w:kern w:val="0"/>
                <w:sz w:val="20"/>
                <w:szCs w:val="20"/>
              </w:rPr>
              <w:t>stored</w:t>
            </w:r>
          </w:p>
        </w:tc>
        <w:tc>
          <w:tcPr>
            <w:tcW w:w="6940" w:type="dxa"/>
            <w:tcBorders>
              <w:top w:val="nil"/>
              <w:left w:val="nil"/>
              <w:bottom w:val="single" w:sz="4" w:space="0" w:color="auto"/>
              <w:right w:val="single" w:sz="8" w:space="0" w:color="auto"/>
            </w:tcBorders>
            <w:shd w:val="clear" w:color="auto" w:fill="auto"/>
            <w:vAlign w:val="center"/>
            <w:hideMark/>
          </w:tcPr>
          <w:p w:rsidR="008B1537" w:rsidRPr="005D3FF4" w:rsidRDefault="008B1537" w:rsidP="00167D24">
            <w:pPr>
              <w:widowControl/>
              <w:jc w:val="left"/>
              <w:rPr>
                <w:rFonts w:ascii="宋体" w:hAnsi="宋体" w:cs="宋体"/>
                <w:color w:val="000000"/>
                <w:kern w:val="0"/>
                <w:sz w:val="22"/>
                <w:szCs w:val="22"/>
              </w:rPr>
            </w:pPr>
            <w:r w:rsidRPr="005D3FF4">
              <w:rPr>
                <w:rFonts w:ascii="宋体" w:hAnsi="宋体" w:cs="宋体" w:hint="eastAsia"/>
                <w:color w:val="000000"/>
                <w:kern w:val="0"/>
                <w:sz w:val="22"/>
                <w:szCs w:val="22"/>
              </w:rPr>
              <w:t xml:space="preserve"> 缺省true。说明这个字段被包含在搜索结果中是合适的。如果数据没有stored,则indexed应是true。</w:t>
            </w:r>
          </w:p>
        </w:tc>
      </w:tr>
      <w:tr w:rsidR="008B1537" w:rsidRPr="005D3FF4" w:rsidTr="003702B3">
        <w:trPr>
          <w:trHeight w:val="540"/>
        </w:trPr>
        <w:tc>
          <w:tcPr>
            <w:tcW w:w="2160" w:type="dxa"/>
            <w:tcBorders>
              <w:top w:val="nil"/>
              <w:left w:val="single" w:sz="8" w:space="0" w:color="auto"/>
              <w:bottom w:val="single" w:sz="4" w:space="0" w:color="auto"/>
              <w:right w:val="single" w:sz="4" w:space="0" w:color="auto"/>
            </w:tcBorders>
            <w:shd w:val="clear" w:color="000000" w:fill="FFFFFF"/>
            <w:noWrap/>
            <w:vAlign w:val="center"/>
            <w:hideMark/>
          </w:tcPr>
          <w:p w:rsidR="008B1537" w:rsidRPr="005D3FF4" w:rsidRDefault="008B1537" w:rsidP="00167D24">
            <w:pPr>
              <w:widowControl/>
              <w:jc w:val="left"/>
              <w:rPr>
                <w:rFonts w:ascii="Tahoma" w:hAnsi="Tahoma" w:cs="Tahoma"/>
                <w:color w:val="000000"/>
                <w:kern w:val="0"/>
                <w:sz w:val="20"/>
                <w:szCs w:val="20"/>
              </w:rPr>
            </w:pPr>
            <w:r w:rsidRPr="005D3FF4">
              <w:rPr>
                <w:rFonts w:ascii="Tahoma" w:hAnsi="Tahoma" w:cs="Tahoma"/>
                <w:color w:val="000000"/>
                <w:kern w:val="0"/>
                <w:sz w:val="20"/>
                <w:szCs w:val="20"/>
              </w:rPr>
              <w:t>omitNorms</w:t>
            </w:r>
          </w:p>
        </w:tc>
        <w:tc>
          <w:tcPr>
            <w:tcW w:w="6940" w:type="dxa"/>
            <w:tcBorders>
              <w:top w:val="nil"/>
              <w:left w:val="nil"/>
              <w:bottom w:val="single" w:sz="4" w:space="0" w:color="auto"/>
              <w:right w:val="single" w:sz="8" w:space="0" w:color="auto"/>
            </w:tcBorders>
            <w:shd w:val="clear" w:color="auto" w:fill="auto"/>
            <w:vAlign w:val="center"/>
            <w:hideMark/>
          </w:tcPr>
          <w:p w:rsidR="008B1537" w:rsidRDefault="008B1537" w:rsidP="00167D24">
            <w:pPr>
              <w:widowControl/>
              <w:jc w:val="left"/>
              <w:rPr>
                <w:rFonts w:ascii="宋体" w:hAnsi="宋体" w:cs="宋体"/>
                <w:color w:val="000000"/>
                <w:kern w:val="0"/>
                <w:sz w:val="22"/>
                <w:szCs w:val="22"/>
              </w:rPr>
            </w:pPr>
            <w:r w:rsidRPr="005D3FF4">
              <w:rPr>
                <w:rFonts w:ascii="宋体" w:hAnsi="宋体" w:cs="宋体" w:hint="eastAsia"/>
                <w:color w:val="000000"/>
                <w:kern w:val="0"/>
                <w:sz w:val="22"/>
                <w:szCs w:val="22"/>
              </w:rPr>
              <w:t xml:space="preserve"> 字段的长度不影响得分和在索引时不做boost时，设置它为true。</w:t>
            </w:r>
          </w:p>
          <w:p w:rsidR="008B1537" w:rsidRPr="005D3FF4" w:rsidRDefault="008B1537" w:rsidP="00167D24">
            <w:pPr>
              <w:widowControl/>
              <w:jc w:val="left"/>
              <w:rPr>
                <w:rFonts w:ascii="宋体" w:hAnsi="宋体" w:cs="宋体"/>
                <w:color w:val="000000"/>
                <w:kern w:val="0"/>
                <w:sz w:val="22"/>
                <w:szCs w:val="22"/>
              </w:rPr>
            </w:pPr>
            <w:r w:rsidRPr="005D3FF4">
              <w:rPr>
                <w:rFonts w:ascii="宋体" w:hAnsi="宋体" w:cs="宋体" w:hint="eastAsia"/>
                <w:color w:val="000000"/>
                <w:kern w:val="0"/>
                <w:sz w:val="22"/>
                <w:szCs w:val="22"/>
              </w:rPr>
              <w:t>一般文本字段不设置为true。</w:t>
            </w:r>
          </w:p>
        </w:tc>
      </w:tr>
      <w:tr w:rsidR="008B1537" w:rsidRPr="005D3FF4" w:rsidTr="003702B3">
        <w:trPr>
          <w:trHeight w:val="540"/>
        </w:trPr>
        <w:tc>
          <w:tcPr>
            <w:tcW w:w="2160" w:type="dxa"/>
            <w:tcBorders>
              <w:top w:val="nil"/>
              <w:left w:val="single" w:sz="8" w:space="0" w:color="auto"/>
              <w:bottom w:val="single" w:sz="4" w:space="0" w:color="auto"/>
              <w:right w:val="single" w:sz="4" w:space="0" w:color="auto"/>
            </w:tcBorders>
            <w:shd w:val="clear" w:color="000000" w:fill="FFFFFF"/>
            <w:noWrap/>
            <w:vAlign w:val="center"/>
            <w:hideMark/>
          </w:tcPr>
          <w:p w:rsidR="008B1537" w:rsidRPr="005D3FF4" w:rsidRDefault="008B1537" w:rsidP="00167D24">
            <w:pPr>
              <w:widowControl/>
              <w:jc w:val="left"/>
              <w:rPr>
                <w:rFonts w:ascii="Tahoma" w:hAnsi="Tahoma" w:cs="Tahoma"/>
                <w:color w:val="000000"/>
                <w:kern w:val="0"/>
                <w:sz w:val="20"/>
                <w:szCs w:val="20"/>
              </w:rPr>
            </w:pPr>
            <w:r w:rsidRPr="005D3FF4">
              <w:rPr>
                <w:rFonts w:ascii="Tahoma" w:hAnsi="Tahoma" w:cs="Tahoma"/>
                <w:color w:val="000000"/>
                <w:kern w:val="0"/>
                <w:sz w:val="20"/>
                <w:szCs w:val="20"/>
              </w:rPr>
              <w:t>termVectors</w:t>
            </w:r>
          </w:p>
        </w:tc>
        <w:tc>
          <w:tcPr>
            <w:tcW w:w="6940" w:type="dxa"/>
            <w:tcBorders>
              <w:top w:val="nil"/>
              <w:left w:val="nil"/>
              <w:bottom w:val="single" w:sz="4" w:space="0" w:color="auto"/>
              <w:right w:val="single" w:sz="8" w:space="0" w:color="auto"/>
            </w:tcBorders>
            <w:shd w:val="clear" w:color="auto" w:fill="auto"/>
            <w:vAlign w:val="center"/>
            <w:hideMark/>
          </w:tcPr>
          <w:p w:rsidR="008B1537" w:rsidRPr="005D3FF4" w:rsidRDefault="008B1537" w:rsidP="00167D24">
            <w:pPr>
              <w:widowControl/>
              <w:jc w:val="left"/>
              <w:rPr>
                <w:rFonts w:ascii="宋体" w:hAnsi="宋体" w:cs="宋体"/>
                <w:color w:val="000000"/>
                <w:kern w:val="0"/>
                <w:sz w:val="22"/>
                <w:szCs w:val="22"/>
              </w:rPr>
            </w:pPr>
            <w:r w:rsidRPr="005D3FF4">
              <w:rPr>
                <w:rFonts w:ascii="宋体" w:hAnsi="宋体" w:cs="宋体" w:hint="eastAsia"/>
                <w:color w:val="000000"/>
                <w:kern w:val="0"/>
                <w:sz w:val="22"/>
                <w:szCs w:val="22"/>
              </w:rPr>
              <w:t xml:space="preserve"> 如果字段被用来做more like this 和highlight的特性时应设置为true。</w:t>
            </w:r>
          </w:p>
        </w:tc>
      </w:tr>
      <w:tr w:rsidR="008B1537" w:rsidRPr="005D3FF4" w:rsidTr="003702B3">
        <w:trPr>
          <w:trHeight w:val="810"/>
        </w:trPr>
        <w:tc>
          <w:tcPr>
            <w:tcW w:w="2160" w:type="dxa"/>
            <w:tcBorders>
              <w:top w:val="nil"/>
              <w:left w:val="single" w:sz="8" w:space="0" w:color="auto"/>
              <w:bottom w:val="single" w:sz="4" w:space="0" w:color="auto"/>
              <w:right w:val="single" w:sz="4" w:space="0" w:color="auto"/>
            </w:tcBorders>
            <w:shd w:val="clear" w:color="000000" w:fill="FFFFFF"/>
            <w:noWrap/>
            <w:vAlign w:val="center"/>
            <w:hideMark/>
          </w:tcPr>
          <w:p w:rsidR="008B1537" w:rsidRPr="005D3FF4" w:rsidRDefault="008B1537" w:rsidP="00167D24">
            <w:pPr>
              <w:widowControl/>
              <w:jc w:val="left"/>
              <w:rPr>
                <w:rFonts w:ascii="Tahoma" w:hAnsi="Tahoma" w:cs="Tahoma"/>
                <w:color w:val="000000"/>
                <w:kern w:val="0"/>
                <w:sz w:val="20"/>
                <w:szCs w:val="20"/>
              </w:rPr>
            </w:pPr>
            <w:r w:rsidRPr="005D3FF4">
              <w:rPr>
                <w:rFonts w:ascii="Tahoma" w:hAnsi="Tahoma" w:cs="Tahoma"/>
                <w:color w:val="000000"/>
                <w:kern w:val="0"/>
                <w:sz w:val="20"/>
                <w:szCs w:val="20"/>
              </w:rPr>
              <w:t>compressed</w:t>
            </w:r>
          </w:p>
        </w:tc>
        <w:tc>
          <w:tcPr>
            <w:tcW w:w="6940" w:type="dxa"/>
            <w:tcBorders>
              <w:top w:val="nil"/>
              <w:left w:val="nil"/>
              <w:bottom w:val="single" w:sz="4" w:space="0" w:color="auto"/>
              <w:right w:val="single" w:sz="8" w:space="0" w:color="auto"/>
            </w:tcBorders>
            <w:shd w:val="clear" w:color="auto" w:fill="auto"/>
            <w:vAlign w:val="center"/>
            <w:hideMark/>
          </w:tcPr>
          <w:p w:rsidR="008B1537" w:rsidRPr="005D3FF4" w:rsidRDefault="008B1537" w:rsidP="00167D24">
            <w:pPr>
              <w:widowControl/>
              <w:jc w:val="left"/>
              <w:rPr>
                <w:rFonts w:ascii="宋体" w:hAnsi="宋体" w:cs="宋体"/>
                <w:color w:val="000000"/>
                <w:kern w:val="0"/>
                <w:sz w:val="22"/>
                <w:szCs w:val="22"/>
              </w:rPr>
            </w:pPr>
            <w:r w:rsidRPr="005D3FF4">
              <w:rPr>
                <w:rFonts w:ascii="宋体" w:hAnsi="宋体" w:cs="宋体" w:hint="eastAsia"/>
                <w:color w:val="000000"/>
                <w:kern w:val="0"/>
                <w:sz w:val="22"/>
                <w:szCs w:val="22"/>
              </w:rPr>
              <w:t xml:space="preserve"> 字段是压缩的。这可能导致索引和搜索变慢，但会减少存储空间，只有StrField和TextField是可以压缩，这通常适合字段的长度超过200个字符。</w:t>
            </w:r>
          </w:p>
        </w:tc>
      </w:tr>
      <w:tr w:rsidR="008B1537" w:rsidRPr="005D3FF4" w:rsidTr="003702B3">
        <w:trPr>
          <w:trHeight w:val="270"/>
        </w:trPr>
        <w:tc>
          <w:tcPr>
            <w:tcW w:w="2160" w:type="dxa"/>
            <w:tcBorders>
              <w:top w:val="nil"/>
              <w:left w:val="single" w:sz="8" w:space="0" w:color="auto"/>
              <w:bottom w:val="single" w:sz="4" w:space="0" w:color="auto"/>
              <w:right w:val="single" w:sz="4" w:space="0" w:color="auto"/>
            </w:tcBorders>
            <w:shd w:val="clear" w:color="000000" w:fill="FFFFFF"/>
            <w:noWrap/>
            <w:vAlign w:val="center"/>
            <w:hideMark/>
          </w:tcPr>
          <w:p w:rsidR="008B1537" w:rsidRPr="005D3FF4" w:rsidRDefault="008B1537" w:rsidP="00167D24">
            <w:pPr>
              <w:widowControl/>
              <w:jc w:val="left"/>
              <w:rPr>
                <w:rFonts w:ascii="Tahoma" w:hAnsi="Tahoma" w:cs="Tahoma"/>
                <w:color w:val="000000"/>
                <w:kern w:val="0"/>
                <w:sz w:val="20"/>
                <w:szCs w:val="20"/>
              </w:rPr>
            </w:pPr>
            <w:r w:rsidRPr="005D3FF4">
              <w:rPr>
                <w:rFonts w:ascii="Tahoma" w:hAnsi="Tahoma" w:cs="Tahoma"/>
                <w:color w:val="000000"/>
                <w:kern w:val="0"/>
                <w:sz w:val="20"/>
                <w:szCs w:val="20"/>
              </w:rPr>
              <w:t>multiValued</w:t>
            </w:r>
          </w:p>
        </w:tc>
        <w:tc>
          <w:tcPr>
            <w:tcW w:w="6940" w:type="dxa"/>
            <w:tcBorders>
              <w:top w:val="nil"/>
              <w:left w:val="nil"/>
              <w:bottom w:val="single" w:sz="4" w:space="0" w:color="auto"/>
              <w:right w:val="single" w:sz="8" w:space="0" w:color="auto"/>
            </w:tcBorders>
            <w:shd w:val="clear" w:color="auto" w:fill="auto"/>
            <w:vAlign w:val="center"/>
            <w:hideMark/>
          </w:tcPr>
          <w:p w:rsidR="008B1537" w:rsidRPr="005D3FF4" w:rsidRDefault="008B1537" w:rsidP="00167D24">
            <w:pPr>
              <w:widowControl/>
              <w:jc w:val="left"/>
              <w:rPr>
                <w:rFonts w:ascii="宋体" w:hAnsi="宋体" w:cs="宋体"/>
                <w:color w:val="000000"/>
                <w:kern w:val="0"/>
                <w:sz w:val="22"/>
                <w:szCs w:val="22"/>
              </w:rPr>
            </w:pPr>
            <w:r w:rsidRPr="005D3FF4">
              <w:rPr>
                <w:rFonts w:ascii="宋体" w:hAnsi="宋体" w:cs="宋体" w:hint="eastAsia"/>
                <w:color w:val="000000"/>
                <w:kern w:val="0"/>
                <w:sz w:val="22"/>
                <w:szCs w:val="22"/>
              </w:rPr>
              <w:t xml:space="preserve"> 字段多于一个值的时候，可设置为true。</w:t>
            </w:r>
          </w:p>
        </w:tc>
      </w:tr>
      <w:tr w:rsidR="008B1537" w:rsidRPr="005D3FF4" w:rsidTr="003702B3">
        <w:trPr>
          <w:trHeight w:val="285"/>
        </w:trPr>
        <w:tc>
          <w:tcPr>
            <w:tcW w:w="2160" w:type="dxa"/>
            <w:tcBorders>
              <w:top w:val="nil"/>
              <w:left w:val="single" w:sz="8" w:space="0" w:color="auto"/>
              <w:bottom w:val="single" w:sz="8" w:space="0" w:color="auto"/>
              <w:right w:val="single" w:sz="4" w:space="0" w:color="auto"/>
            </w:tcBorders>
            <w:shd w:val="clear" w:color="000000" w:fill="FFFFFF"/>
            <w:noWrap/>
            <w:vAlign w:val="center"/>
            <w:hideMark/>
          </w:tcPr>
          <w:p w:rsidR="008B1537" w:rsidRPr="005D3FF4" w:rsidRDefault="008B1537" w:rsidP="00167D24">
            <w:pPr>
              <w:widowControl/>
              <w:jc w:val="left"/>
              <w:rPr>
                <w:rFonts w:ascii="Tahoma" w:hAnsi="Tahoma" w:cs="Tahoma"/>
                <w:color w:val="000000"/>
                <w:kern w:val="0"/>
                <w:sz w:val="20"/>
                <w:szCs w:val="20"/>
              </w:rPr>
            </w:pPr>
            <w:r w:rsidRPr="005D3FF4">
              <w:rPr>
                <w:rFonts w:ascii="Tahoma" w:hAnsi="Tahoma" w:cs="Tahoma"/>
                <w:color w:val="000000"/>
                <w:kern w:val="0"/>
                <w:sz w:val="20"/>
                <w:szCs w:val="20"/>
              </w:rPr>
              <w:t>positionIncrementGap</w:t>
            </w:r>
          </w:p>
        </w:tc>
        <w:tc>
          <w:tcPr>
            <w:tcW w:w="6940" w:type="dxa"/>
            <w:tcBorders>
              <w:top w:val="nil"/>
              <w:left w:val="nil"/>
              <w:bottom w:val="single" w:sz="8" w:space="0" w:color="auto"/>
              <w:right w:val="single" w:sz="8" w:space="0" w:color="auto"/>
            </w:tcBorders>
            <w:shd w:val="clear" w:color="auto" w:fill="auto"/>
            <w:vAlign w:val="center"/>
            <w:hideMark/>
          </w:tcPr>
          <w:p w:rsidR="008B1537" w:rsidRPr="005D3FF4" w:rsidRDefault="008B1537" w:rsidP="00167D24">
            <w:pPr>
              <w:widowControl/>
              <w:jc w:val="left"/>
              <w:rPr>
                <w:rFonts w:ascii="宋体" w:hAnsi="宋体" w:cs="宋体"/>
                <w:color w:val="000000"/>
                <w:kern w:val="0"/>
                <w:sz w:val="22"/>
                <w:szCs w:val="22"/>
              </w:rPr>
            </w:pPr>
            <w:r w:rsidRPr="005D3FF4">
              <w:rPr>
                <w:rFonts w:ascii="宋体" w:hAnsi="宋体" w:cs="宋体" w:hint="eastAsia"/>
                <w:color w:val="000000"/>
                <w:kern w:val="0"/>
                <w:sz w:val="22"/>
                <w:szCs w:val="22"/>
              </w:rPr>
              <w:t xml:space="preserve"> 和multiValued一起使用，设置多个值之间的虚拟空白的数量</w:t>
            </w:r>
          </w:p>
        </w:tc>
      </w:tr>
    </w:tbl>
    <w:p w:rsidR="00A96927" w:rsidRPr="00F50B65" w:rsidRDefault="00A96927" w:rsidP="006770B9">
      <w:pPr>
        <w:spacing w:line="360" w:lineRule="auto"/>
        <w:jc w:val="left"/>
        <w:rPr>
          <w:rFonts w:ascii="CourierStd" w:hAnsi="CourierStd" w:cs="CourierStd"/>
          <w:kern w:val="0"/>
          <w:sz w:val="24"/>
        </w:rPr>
      </w:pPr>
      <w:bookmarkStart w:id="2" w:name="t10"/>
      <w:bookmarkEnd w:id="2"/>
      <w:r w:rsidRPr="00F50B65">
        <w:rPr>
          <w:rFonts w:ascii="CourierStd" w:hAnsi="CourierStd" w:cs="CourierStd" w:hint="eastAsia"/>
          <w:kern w:val="0"/>
          <w:sz w:val="24"/>
        </w:rPr>
        <w:t>注意</w:t>
      </w:r>
      <w:r w:rsidRPr="00F50B65">
        <w:rPr>
          <w:rFonts w:ascii="CourierStd" w:hAnsi="CourierStd" w:cs="CourierStd" w:hint="eastAsia"/>
          <w:kern w:val="0"/>
          <w:sz w:val="24"/>
        </w:rPr>
        <w:t>:</w:t>
      </w:r>
      <w:r w:rsidRPr="00F50B65">
        <w:rPr>
          <w:rFonts w:ascii="CourierStd" w:hAnsi="CourierStd" w:cs="CourierStd"/>
          <w:kern w:val="0"/>
          <w:sz w:val="24"/>
        </w:rPr>
        <w:t>_version_</w:t>
      </w:r>
      <w:r w:rsidRPr="00F50B65">
        <w:rPr>
          <w:rFonts w:ascii="CourierStd" w:hAnsi="CourierStd" w:cs="CourierStd" w:hint="eastAsia"/>
          <w:kern w:val="0"/>
          <w:sz w:val="24"/>
        </w:rPr>
        <w:t xml:space="preserve"> </w:t>
      </w:r>
      <w:r w:rsidRPr="00F50B65">
        <w:rPr>
          <w:rFonts w:ascii="CourierStd" w:hAnsi="CourierStd" w:cs="CourierStd" w:hint="eastAsia"/>
          <w:kern w:val="0"/>
          <w:sz w:val="24"/>
        </w:rPr>
        <w:t>是一个特殊字段</w:t>
      </w:r>
      <w:r w:rsidRPr="00F50B65">
        <w:rPr>
          <w:rFonts w:ascii="CourierStd" w:hAnsi="CourierStd" w:cs="CourierStd" w:hint="eastAsia"/>
          <w:kern w:val="0"/>
          <w:sz w:val="24"/>
        </w:rPr>
        <w:t>,</w:t>
      </w:r>
      <w:r w:rsidRPr="00F50B65">
        <w:rPr>
          <w:rFonts w:ascii="CourierStd" w:hAnsi="CourierStd" w:cs="CourierStd" w:hint="eastAsia"/>
          <w:kern w:val="0"/>
          <w:sz w:val="24"/>
        </w:rPr>
        <w:t>不能删除</w:t>
      </w:r>
      <w:r w:rsidRPr="00F50B65">
        <w:rPr>
          <w:rFonts w:ascii="CourierStd" w:hAnsi="CourierStd" w:cs="CourierStd" w:hint="eastAsia"/>
          <w:kern w:val="0"/>
          <w:sz w:val="24"/>
        </w:rPr>
        <w:t>,</w:t>
      </w:r>
      <w:r w:rsidRPr="00F50B65">
        <w:rPr>
          <w:rFonts w:ascii="CourierStd" w:hAnsi="CourierStd" w:cs="CourierStd" w:hint="eastAsia"/>
          <w:kern w:val="0"/>
          <w:sz w:val="24"/>
        </w:rPr>
        <w:t>是记录当前索引版本号的</w:t>
      </w:r>
      <w:r w:rsidRPr="00F50B65">
        <w:rPr>
          <w:rFonts w:ascii="CourierStd" w:hAnsi="CourierStd" w:cs="CourierStd" w:hint="eastAsia"/>
          <w:kern w:val="0"/>
          <w:sz w:val="24"/>
        </w:rPr>
        <w:t>.</w:t>
      </w:r>
    </w:p>
    <w:p w:rsidR="009E279E" w:rsidRDefault="003702B3" w:rsidP="00167D24">
      <w:pPr>
        <w:pStyle w:val="4"/>
        <w:jc w:val="left"/>
        <w:rPr>
          <w:sz w:val="36"/>
          <w:szCs w:val="36"/>
        </w:rPr>
      </w:pPr>
      <w:r>
        <w:rPr>
          <w:rFonts w:hint="eastAsia"/>
        </w:rPr>
        <w:t>5.1</w:t>
      </w:r>
      <w:r>
        <w:t>.</w:t>
      </w:r>
      <w:r w:rsidR="009E279E">
        <w:t xml:space="preserve">3. </w:t>
      </w:r>
      <w:r w:rsidR="009E279E">
        <w:t>其他配置</w:t>
      </w:r>
      <w:r w:rsidR="009E279E">
        <w:t xml:space="preserve"> </w:t>
      </w:r>
    </w:p>
    <w:p w:rsidR="003702B3" w:rsidRPr="00220E50" w:rsidRDefault="009E279E" w:rsidP="00167D24">
      <w:pPr>
        <w:spacing w:line="360" w:lineRule="auto"/>
        <w:jc w:val="left"/>
        <w:rPr>
          <w:rFonts w:ascii="CourierStd" w:hAnsi="CourierStd" w:cs="CourierStd"/>
          <w:kern w:val="0"/>
          <w:sz w:val="24"/>
        </w:rPr>
      </w:pPr>
      <w:r w:rsidRPr="00220E50">
        <w:rPr>
          <w:rFonts w:ascii="CourierStd" w:hAnsi="CourierStd" w:cs="CourierStd"/>
          <w:kern w:val="0"/>
          <w:sz w:val="24"/>
        </w:rPr>
        <w:t>uniqueKey</w:t>
      </w:r>
      <w:r w:rsidR="00220E50">
        <w:rPr>
          <w:rFonts w:ascii="CourierStd" w:hAnsi="CourierStd" w:cs="CourierStd" w:hint="eastAsia"/>
          <w:kern w:val="0"/>
          <w:sz w:val="24"/>
        </w:rPr>
        <w:t>:</w:t>
      </w:r>
      <w:r w:rsidRPr="00220E50">
        <w:rPr>
          <w:rFonts w:ascii="CourierStd" w:hAnsi="CourierStd" w:cs="CourierStd"/>
          <w:kern w:val="0"/>
          <w:sz w:val="24"/>
        </w:rPr>
        <w:t xml:space="preserve"> </w:t>
      </w:r>
      <w:r w:rsidRPr="00220E50">
        <w:rPr>
          <w:rFonts w:ascii="CourierStd" w:hAnsi="CourierStd" w:cs="CourierStd"/>
          <w:kern w:val="0"/>
          <w:sz w:val="24"/>
        </w:rPr>
        <w:t>唯一键，这里配置的是上面出现的</w:t>
      </w:r>
      <w:r w:rsidRPr="00220E50">
        <w:rPr>
          <w:rFonts w:ascii="CourierStd" w:hAnsi="CourierStd" w:cs="CourierStd"/>
          <w:kern w:val="0"/>
          <w:sz w:val="24"/>
        </w:rPr>
        <w:t>fileds</w:t>
      </w:r>
      <w:r w:rsidRPr="00220E50">
        <w:rPr>
          <w:rFonts w:ascii="CourierStd" w:hAnsi="CourierStd" w:cs="CourierStd"/>
          <w:kern w:val="0"/>
          <w:sz w:val="24"/>
        </w:rPr>
        <w:t>，一般是</w:t>
      </w:r>
      <w:r w:rsidRPr="00220E50">
        <w:rPr>
          <w:rFonts w:ascii="CourierStd" w:hAnsi="CourierStd" w:cs="CourierStd"/>
          <w:kern w:val="0"/>
          <w:sz w:val="24"/>
        </w:rPr>
        <w:t>id</w:t>
      </w:r>
      <w:r w:rsidRPr="00220E50">
        <w:rPr>
          <w:rFonts w:ascii="CourierStd" w:hAnsi="CourierStd" w:cs="CourierStd"/>
          <w:kern w:val="0"/>
          <w:sz w:val="24"/>
        </w:rPr>
        <w:t>、</w:t>
      </w:r>
      <w:r w:rsidRPr="00220E50">
        <w:rPr>
          <w:rFonts w:ascii="CourierStd" w:hAnsi="CourierStd" w:cs="CourierStd"/>
          <w:kern w:val="0"/>
          <w:sz w:val="24"/>
        </w:rPr>
        <w:t>url</w:t>
      </w:r>
      <w:r w:rsidRPr="00220E50">
        <w:rPr>
          <w:rFonts w:ascii="CourierStd" w:hAnsi="CourierStd" w:cs="CourierStd"/>
          <w:kern w:val="0"/>
          <w:sz w:val="24"/>
        </w:rPr>
        <w:t>等不重复的。在更新、删除的时候可以用到。</w:t>
      </w:r>
    </w:p>
    <w:p w:rsidR="009E279E" w:rsidRPr="00220E50" w:rsidRDefault="009E279E" w:rsidP="00167D24">
      <w:pPr>
        <w:spacing w:line="360" w:lineRule="auto"/>
        <w:jc w:val="left"/>
        <w:rPr>
          <w:rFonts w:ascii="CourierStd" w:hAnsi="CourierStd" w:cs="CourierStd"/>
          <w:kern w:val="0"/>
          <w:sz w:val="24"/>
        </w:rPr>
      </w:pPr>
      <w:r w:rsidRPr="00220E50">
        <w:rPr>
          <w:rFonts w:ascii="CourierStd" w:hAnsi="CourierStd" w:cs="CourierStd"/>
          <w:kern w:val="0"/>
          <w:sz w:val="24"/>
        </w:rPr>
        <w:t>defaultSearchField</w:t>
      </w:r>
      <w:r w:rsidR="00220E50">
        <w:rPr>
          <w:rFonts w:ascii="CourierStd" w:hAnsi="CourierStd" w:cs="CourierStd" w:hint="eastAsia"/>
          <w:kern w:val="0"/>
          <w:sz w:val="24"/>
        </w:rPr>
        <w:t>:</w:t>
      </w:r>
      <w:r w:rsidRPr="00220E50">
        <w:rPr>
          <w:rFonts w:ascii="CourierStd" w:hAnsi="CourierStd" w:cs="CourierStd"/>
          <w:kern w:val="0"/>
          <w:sz w:val="24"/>
        </w:rPr>
        <w:t>默认搜索属性，如</w:t>
      </w:r>
      <w:r w:rsidRPr="00220E50">
        <w:rPr>
          <w:rFonts w:ascii="CourierStd" w:hAnsi="CourierStd" w:cs="CourierStd"/>
          <w:kern w:val="0"/>
          <w:sz w:val="24"/>
        </w:rPr>
        <w:t>q=solr</w:t>
      </w:r>
      <w:r w:rsidRPr="00220E50">
        <w:rPr>
          <w:rFonts w:ascii="CourierStd" w:hAnsi="CourierStd" w:cs="CourierStd"/>
          <w:kern w:val="0"/>
          <w:sz w:val="24"/>
        </w:rPr>
        <w:t>就是默认的搜索那个字段</w:t>
      </w:r>
    </w:p>
    <w:p w:rsidR="009E279E" w:rsidRPr="00220E50" w:rsidRDefault="009E279E" w:rsidP="00167D24">
      <w:pPr>
        <w:spacing w:line="360" w:lineRule="auto"/>
        <w:jc w:val="left"/>
        <w:rPr>
          <w:rFonts w:ascii="CourierStd" w:hAnsi="CourierStd" w:cs="CourierStd"/>
          <w:kern w:val="0"/>
          <w:sz w:val="24"/>
        </w:rPr>
      </w:pPr>
      <w:r w:rsidRPr="00220E50">
        <w:rPr>
          <w:rFonts w:ascii="CourierStd" w:hAnsi="CourierStd" w:cs="CourierStd"/>
          <w:kern w:val="0"/>
          <w:sz w:val="24"/>
        </w:rPr>
        <w:t>solrQueryParser</w:t>
      </w:r>
      <w:r w:rsidR="00220E50">
        <w:rPr>
          <w:rFonts w:ascii="CourierStd" w:hAnsi="CourierStd" w:cs="CourierStd" w:hint="eastAsia"/>
          <w:kern w:val="0"/>
          <w:sz w:val="24"/>
        </w:rPr>
        <w:t>:</w:t>
      </w:r>
      <w:r w:rsidRPr="00220E50">
        <w:rPr>
          <w:rFonts w:ascii="CourierStd" w:hAnsi="CourierStd" w:cs="CourierStd"/>
          <w:kern w:val="0"/>
          <w:sz w:val="24"/>
        </w:rPr>
        <w:t>查询转换模式，是并且还是或者（</w:t>
      </w:r>
      <w:r w:rsidR="003702B3" w:rsidRPr="00220E50">
        <w:rPr>
          <w:rFonts w:ascii="CourierStd" w:hAnsi="CourierStd" w:cs="CourierStd" w:hint="eastAsia"/>
          <w:kern w:val="0"/>
          <w:sz w:val="24"/>
        </w:rPr>
        <w:t>AND</w:t>
      </w:r>
      <w:r w:rsidRPr="00220E50">
        <w:rPr>
          <w:rFonts w:ascii="CourierStd" w:hAnsi="CourierStd" w:cs="CourierStd"/>
          <w:kern w:val="0"/>
          <w:sz w:val="24"/>
        </w:rPr>
        <w:t>/</w:t>
      </w:r>
      <w:r w:rsidR="003702B3" w:rsidRPr="00220E50">
        <w:rPr>
          <w:rFonts w:ascii="CourierStd" w:hAnsi="CourierStd" w:cs="CourierStd" w:hint="eastAsia"/>
          <w:kern w:val="0"/>
          <w:sz w:val="24"/>
        </w:rPr>
        <w:t>OR</w:t>
      </w:r>
      <w:r w:rsidR="003702B3" w:rsidRPr="00220E50">
        <w:rPr>
          <w:rFonts w:ascii="CourierStd" w:hAnsi="CourierStd" w:cs="CourierStd" w:hint="eastAsia"/>
          <w:kern w:val="0"/>
          <w:sz w:val="24"/>
        </w:rPr>
        <w:t>必须大写</w:t>
      </w:r>
      <w:r w:rsidRPr="00220E50">
        <w:rPr>
          <w:rFonts w:ascii="CourierStd" w:hAnsi="CourierStd" w:cs="CourierStd"/>
          <w:kern w:val="0"/>
          <w:sz w:val="24"/>
        </w:rPr>
        <w:t>）</w:t>
      </w:r>
    </w:p>
    <w:p w:rsidR="003702B3" w:rsidRPr="009C1860" w:rsidRDefault="003702B3" w:rsidP="00167D24">
      <w:pPr>
        <w:pStyle w:val="3"/>
        <w:jc w:val="left"/>
      </w:pPr>
      <w:bookmarkStart w:id="3" w:name="t11"/>
      <w:bookmarkEnd w:id="3"/>
      <w:r w:rsidRPr="003702B3">
        <w:rPr>
          <w:rFonts w:hint="eastAsia"/>
        </w:rPr>
        <w:t>5</w:t>
      </w:r>
      <w:r w:rsidRPr="003702B3">
        <w:t>.</w:t>
      </w:r>
      <w:r w:rsidRPr="003702B3">
        <w:rPr>
          <w:rFonts w:hint="eastAsia"/>
        </w:rPr>
        <w:t>2</w:t>
      </w:r>
      <w:r w:rsidRPr="003702B3">
        <w:t xml:space="preserve">. </w:t>
      </w:r>
      <w:r w:rsidR="00A66FBA" w:rsidRPr="009C1860">
        <w:t>so</w:t>
      </w:r>
      <w:r w:rsidR="00A66FBA" w:rsidRPr="009C1860">
        <w:rPr>
          <w:rFonts w:hint="eastAsia"/>
        </w:rPr>
        <w:t>lr</w:t>
      </w:r>
      <w:r w:rsidRPr="009C1860">
        <w:t>配置</w:t>
      </w:r>
      <w:r w:rsidRPr="009C1860">
        <w:t>solrconfig.</w:t>
      </w:r>
      <w:r w:rsidRPr="00334DC8">
        <w:t>xml</w:t>
      </w:r>
    </w:p>
    <w:p w:rsidR="003702B3" w:rsidRPr="00F50B65" w:rsidRDefault="006B3F41" w:rsidP="00167D24">
      <w:pPr>
        <w:pStyle w:val="a6"/>
        <w:shd w:val="clear" w:color="auto" w:fill="FFFFFF"/>
        <w:spacing w:line="360" w:lineRule="auto"/>
        <w:rPr>
          <w:rFonts w:ascii="CourierStd" w:hAnsi="CourierStd" w:cs="CourierStd"/>
        </w:rPr>
      </w:pPr>
      <w:r>
        <w:rPr>
          <w:rFonts w:ascii="CourierStd" w:hAnsi="CourierStd" w:cs="CourierStd" w:hint="eastAsia"/>
        </w:rPr>
        <w:tab/>
      </w:r>
      <w:r w:rsidR="003702B3" w:rsidRPr="00F50B65">
        <w:rPr>
          <w:rFonts w:ascii="CourierStd" w:hAnsi="CourierStd" w:cs="CourierStd"/>
        </w:rPr>
        <w:t>solrconfig.xml</w:t>
      </w:r>
      <w:r w:rsidR="003702B3" w:rsidRPr="00F50B65">
        <w:rPr>
          <w:rFonts w:ascii="CourierStd" w:hAnsi="CourierStd" w:cs="CourierStd"/>
        </w:rPr>
        <w:t>这个配置</w:t>
      </w:r>
      <w:r w:rsidR="003702B3" w:rsidRPr="00F50B65">
        <w:rPr>
          <w:rFonts w:ascii="CourierStd" w:hAnsi="CourierStd" w:cs="CourierStd" w:hint="eastAsia"/>
        </w:rPr>
        <w:t>文件</w:t>
      </w:r>
      <w:r w:rsidR="003702B3" w:rsidRPr="00F50B65">
        <w:rPr>
          <w:rFonts w:ascii="CourierStd" w:hAnsi="CourierStd" w:cs="CourierStd"/>
        </w:rPr>
        <w:t>可以在你下载</w:t>
      </w:r>
      <w:r w:rsidR="003702B3" w:rsidRPr="00F50B65">
        <w:rPr>
          <w:rFonts w:ascii="CourierStd" w:hAnsi="CourierStd" w:cs="CourierStd"/>
        </w:rPr>
        <w:t>solr</w:t>
      </w:r>
      <w:r w:rsidR="003702B3" w:rsidRPr="00F50B65">
        <w:rPr>
          <w:rFonts w:ascii="CourierStd" w:hAnsi="CourierStd" w:cs="CourierStd"/>
        </w:rPr>
        <w:t>包的安装解压目录的</w:t>
      </w:r>
      <w:r w:rsidR="003702B3" w:rsidRPr="00F50B65">
        <w:rPr>
          <w:rFonts w:ascii="CourierStd" w:hAnsi="CourierStd" w:cs="CourierStd"/>
        </w:rPr>
        <w:t>E:\Work\solr-4.2.0-src-idea\solr\example\solr\collection1\conf</w:t>
      </w:r>
      <w:r w:rsidR="003702B3" w:rsidRPr="00F50B65">
        <w:rPr>
          <w:rFonts w:ascii="CourierStd" w:hAnsi="CourierStd" w:cs="CourierStd"/>
        </w:rPr>
        <w:t>中找到，</w:t>
      </w:r>
      <w:r w:rsidR="000E40D9" w:rsidRPr="00F50B65">
        <w:rPr>
          <w:rFonts w:ascii="CourierStd" w:hAnsi="CourierStd" w:cs="CourierStd" w:hint="eastAsia"/>
        </w:rPr>
        <w:t>这个配置文</w:t>
      </w:r>
      <w:r w:rsidR="000E40D9" w:rsidRPr="00F50B65">
        <w:rPr>
          <w:rFonts w:ascii="CourierStd" w:hAnsi="CourierStd" w:cs="CourierStd" w:hint="eastAsia"/>
        </w:rPr>
        <w:lastRenderedPageBreak/>
        <w:t>件内容有点多</w:t>
      </w:r>
      <w:r w:rsidR="000E40D9" w:rsidRPr="00F50B65">
        <w:rPr>
          <w:rFonts w:ascii="CourierStd" w:hAnsi="CourierStd" w:cs="CourierStd" w:hint="eastAsia"/>
        </w:rPr>
        <w:t>,</w:t>
      </w:r>
      <w:r w:rsidR="000E40D9" w:rsidRPr="00F50B65">
        <w:rPr>
          <w:rFonts w:ascii="CourierStd" w:hAnsi="CourierStd" w:cs="CourierStd" w:hint="eastAsia"/>
        </w:rPr>
        <w:t>主要</w:t>
      </w:r>
      <w:r w:rsidR="00557A73" w:rsidRPr="00F50B65">
        <w:rPr>
          <w:rFonts w:ascii="CourierStd" w:hAnsi="CourierStd" w:cs="CourierStd" w:hint="eastAsia"/>
        </w:rPr>
        <w:t>内容有</w:t>
      </w:r>
      <w:r w:rsidR="00557A73" w:rsidRPr="00F50B65">
        <w:rPr>
          <w:rFonts w:ascii="CourierStd" w:hAnsi="CourierStd" w:cs="CourierStd" w:hint="eastAsia"/>
        </w:rPr>
        <w:t>:</w:t>
      </w:r>
      <w:r w:rsidR="00557A73" w:rsidRPr="00F50B65">
        <w:rPr>
          <w:rFonts w:ascii="CourierStd" w:hAnsi="CourierStd" w:cs="CourierStd" w:hint="eastAsia"/>
        </w:rPr>
        <w:t>使用的</w:t>
      </w:r>
      <w:r w:rsidR="00557A73" w:rsidRPr="00F50B65">
        <w:rPr>
          <w:rFonts w:ascii="CourierStd" w:hAnsi="CourierStd" w:cs="CourierStd" w:hint="eastAsia"/>
        </w:rPr>
        <w:t>lib</w:t>
      </w:r>
      <w:r w:rsidR="00557A73" w:rsidRPr="00F50B65">
        <w:rPr>
          <w:rFonts w:ascii="CourierStd" w:hAnsi="CourierStd" w:cs="CourierStd" w:hint="eastAsia"/>
        </w:rPr>
        <w:t>配置</w:t>
      </w:r>
      <w:r w:rsidR="00557A73" w:rsidRPr="00F50B65">
        <w:rPr>
          <w:rFonts w:ascii="CourierStd" w:hAnsi="CourierStd" w:cs="CourierStd" w:hint="eastAsia"/>
        </w:rPr>
        <w:t>,</w:t>
      </w:r>
      <w:r w:rsidR="00557A73" w:rsidRPr="00F50B65">
        <w:rPr>
          <w:rFonts w:ascii="CourierStd" w:hAnsi="CourierStd" w:cs="CourierStd" w:hint="eastAsia"/>
        </w:rPr>
        <w:t>包含依赖的</w:t>
      </w:r>
      <w:r w:rsidR="00557A73" w:rsidRPr="00F50B65">
        <w:rPr>
          <w:rFonts w:ascii="CourierStd" w:hAnsi="CourierStd" w:cs="CourierStd" w:hint="eastAsia"/>
        </w:rPr>
        <w:t>jar</w:t>
      </w:r>
      <w:r w:rsidR="00557A73" w:rsidRPr="00F50B65">
        <w:rPr>
          <w:rFonts w:ascii="CourierStd" w:hAnsi="CourierStd" w:cs="CourierStd" w:hint="eastAsia"/>
        </w:rPr>
        <w:t>和</w:t>
      </w:r>
      <w:r w:rsidR="00557A73" w:rsidRPr="00F50B65">
        <w:rPr>
          <w:rFonts w:ascii="CourierStd" w:hAnsi="CourierStd" w:cs="CourierStd" w:hint="eastAsia"/>
        </w:rPr>
        <w:t>Solr</w:t>
      </w:r>
      <w:r w:rsidR="00557A73" w:rsidRPr="00F50B65">
        <w:rPr>
          <w:rFonts w:ascii="CourierStd" w:hAnsi="CourierStd" w:cs="CourierStd" w:hint="eastAsia"/>
        </w:rPr>
        <w:t>的一些插件</w:t>
      </w:r>
      <w:r w:rsidR="00557A73" w:rsidRPr="00F50B65">
        <w:rPr>
          <w:rFonts w:ascii="CourierStd" w:hAnsi="CourierStd" w:cs="CourierStd" w:hint="eastAsia"/>
        </w:rPr>
        <w:t>;</w:t>
      </w:r>
      <w:r w:rsidR="00557A73" w:rsidRPr="00F50B65">
        <w:rPr>
          <w:rFonts w:ascii="CourierStd" w:hAnsi="CourierStd" w:cs="CourierStd" w:hint="eastAsia"/>
        </w:rPr>
        <w:t>组件信息配置</w:t>
      </w:r>
      <w:r w:rsidR="00557A73" w:rsidRPr="00F50B65">
        <w:rPr>
          <w:rFonts w:ascii="CourierStd" w:hAnsi="CourierStd" w:cs="CourierStd" w:hint="eastAsia"/>
        </w:rPr>
        <w:t>;</w:t>
      </w:r>
      <w:r w:rsidR="00557A73" w:rsidRPr="00F50B65">
        <w:rPr>
          <w:rFonts w:ascii="CourierStd" w:hAnsi="CourierStd" w:cs="CourierStd" w:hint="eastAsia"/>
        </w:rPr>
        <w:t>索引配置和查询配置</w:t>
      </w:r>
      <w:r w:rsidR="00557A73" w:rsidRPr="00F50B65">
        <w:rPr>
          <w:rFonts w:ascii="CourierStd" w:hAnsi="CourierStd" w:cs="CourierStd" w:hint="eastAsia"/>
        </w:rPr>
        <w:t>,</w:t>
      </w:r>
      <w:r w:rsidR="00557A73" w:rsidRPr="00F50B65">
        <w:rPr>
          <w:rFonts w:ascii="CourierStd" w:hAnsi="CourierStd" w:cs="CourierStd" w:hint="eastAsia"/>
        </w:rPr>
        <w:t>下面详细说一下索引配置和查询配置</w:t>
      </w:r>
      <w:r w:rsidR="00557A73" w:rsidRPr="00F50B65">
        <w:rPr>
          <w:rFonts w:ascii="CourierStd" w:hAnsi="CourierStd" w:cs="CourierStd" w:hint="eastAsia"/>
        </w:rPr>
        <w:t>.</w:t>
      </w:r>
    </w:p>
    <w:p w:rsidR="003702B3" w:rsidRPr="003702B3" w:rsidRDefault="00A66FBA" w:rsidP="00167D24">
      <w:pPr>
        <w:pStyle w:val="4"/>
        <w:jc w:val="left"/>
      </w:pPr>
      <w:r>
        <w:rPr>
          <w:rFonts w:hint="eastAsia"/>
        </w:rPr>
        <w:t>5.2.1</w:t>
      </w:r>
      <w:r>
        <w:rPr>
          <w:rFonts w:hint="eastAsia"/>
        </w:rPr>
        <w:t>索引</w:t>
      </w:r>
      <w:r w:rsidRPr="00A66FBA">
        <w:t>indexConfig</w:t>
      </w:r>
    </w:p>
    <w:p w:rsidR="003702B3" w:rsidRPr="00F50B65" w:rsidRDefault="006B3F41" w:rsidP="00167D24">
      <w:pPr>
        <w:pStyle w:val="a6"/>
        <w:shd w:val="clear" w:color="auto" w:fill="FFFFFF"/>
        <w:spacing w:line="360" w:lineRule="auto"/>
        <w:rPr>
          <w:rFonts w:ascii="CourierStd" w:hAnsi="CourierStd" w:cs="CourierStd"/>
        </w:rPr>
      </w:pPr>
      <w:r>
        <w:rPr>
          <w:rFonts w:ascii="CourierStd" w:hAnsi="CourierStd" w:cs="CourierStd" w:hint="eastAsia"/>
        </w:rPr>
        <w:tab/>
      </w:r>
      <w:r w:rsidR="003702B3" w:rsidRPr="00F50B65">
        <w:rPr>
          <w:rFonts w:ascii="CourierStd" w:hAnsi="CourierStd" w:cs="CourierStd"/>
        </w:rPr>
        <w:t xml:space="preserve">Solr </w:t>
      </w:r>
      <w:r w:rsidR="003702B3" w:rsidRPr="00F50B65">
        <w:rPr>
          <w:rFonts w:ascii="CourierStd" w:hAnsi="CourierStd" w:cs="CourierStd"/>
        </w:rPr>
        <w:t>性能因素，来了解与各种更改相关的性能权衡。</w:t>
      </w:r>
      <w:r w:rsidR="003702B3" w:rsidRPr="00F50B65">
        <w:rPr>
          <w:rFonts w:ascii="CourierStd" w:hAnsi="CourierStd" w:cs="CourierStd"/>
        </w:rPr>
        <w:t xml:space="preserve"> </w:t>
      </w:r>
      <w:r w:rsidR="003702B3" w:rsidRPr="00F50B65">
        <w:rPr>
          <w:rFonts w:ascii="CourierStd" w:hAnsi="CourierStd" w:cs="CourierStd"/>
        </w:rPr>
        <w:t>表</w:t>
      </w:r>
      <w:r w:rsidR="003702B3" w:rsidRPr="00F50B65">
        <w:rPr>
          <w:rFonts w:ascii="CourierStd" w:hAnsi="CourierStd" w:cs="CourierStd"/>
        </w:rPr>
        <w:t xml:space="preserve"> 1 </w:t>
      </w:r>
      <w:r w:rsidR="003702B3" w:rsidRPr="00F50B65">
        <w:rPr>
          <w:rFonts w:ascii="CourierStd" w:hAnsi="CourierStd" w:cs="CourierStd"/>
        </w:rPr>
        <w:t>概括了可控制</w:t>
      </w:r>
      <w:r w:rsidR="003702B3" w:rsidRPr="00F50B65">
        <w:rPr>
          <w:rFonts w:ascii="CourierStd" w:hAnsi="CourierStd" w:cs="CourierStd"/>
        </w:rPr>
        <w:t xml:space="preserve"> Solr </w:t>
      </w:r>
      <w:r w:rsidR="003702B3" w:rsidRPr="00F50B65">
        <w:rPr>
          <w:rFonts w:ascii="CourierStd" w:hAnsi="CourierStd" w:cs="CourierStd"/>
        </w:rPr>
        <w:t>索引处理的各种因素：</w:t>
      </w:r>
      <w:r w:rsidR="003702B3" w:rsidRPr="00F50B65">
        <w:rPr>
          <w:rFonts w:ascii="CourierStd" w:hAnsi="CourierStd" w:cs="CourierStd"/>
        </w:rPr>
        <w:t xml:space="preserve"> </w:t>
      </w:r>
    </w:p>
    <w:tbl>
      <w:tblPr>
        <w:tblW w:w="8540" w:type="dxa"/>
        <w:tblCellSpacing w:w="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45"/>
        <w:gridCol w:w="6795"/>
      </w:tblGrid>
      <w:tr w:rsidR="003702B3" w:rsidTr="00421F0F">
        <w:trPr>
          <w:tblCellSpacing w:w="0" w:type="dxa"/>
        </w:trPr>
        <w:tc>
          <w:tcPr>
            <w:tcW w:w="1745" w:type="dxa"/>
            <w:hideMark/>
          </w:tcPr>
          <w:p w:rsidR="003702B3" w:rsidRDefault="00AA44A7" w:rsidP="00167D24">
            <w:pPr>
              <w:pStyle w:val="a6"/>
              <w:ind w:leftChars="62" w:left="130"/>
              <w:rPr>
                <w:rFonts w:ascii="Arial" w:hAnsi="Arial" w:cs="Arial"/>
                <w:sz w:val="18"/>
                <w:szCs w:val="18"/>
              </w:rPr>
            </w:pPr>
            <w:r>
              <w:rPr>
                <w:rFonts w:ascii="Arial" w:hAnsi="Arial" w:cs="Arial" w:hint="eastAsia"/>
                <w:sz w:val="18"/>
                <w:szCs w:val="18"/>
              </w:rPr>
              <w:t>属性</w:t>
            </w:r>
          </w:p>
        </w:tc>
        <w:tc>
          <w:tcPr>
            <w:tcW w:w="6795" w:type="dxa"/>
            <w:hideMark/>
          </w:tcPr>
          <w:p w:rsidR="003702B3" w:rsidRDefault="003702B3" w:rsidP="00167D24">
            <w:pPr>
              <w:pStyle w:val="a6"/>
              <w:ind w:leftChars="41" w:left="86" w:rightChars="1013" w:right="2127"/>
              <w:rPr>
                <w:rFonts w:ascii="Arial" w:hAnsi="Arial" w:cs="Arial"/>
                <w:sz w:val="18"/>
                <w:szCs w:val="18"/>
              </w:rPr>
            </w:pPr>
            <w:r>
              <w:rPr>
                <w:rFonts w:ascii="Arial" w:hAnsi="Arial" w:cs="Arial"/>
                <w:sz w:val="18"/>
                <w:szCs w:val="18"/>
              </w:rPr>
              <w:t>描述</w:t>
            </w:r>
          </w:p>
        </w:tc>
      </w:tr>
      <w:tr w:rsidR="003702B3" w:rsidTr="00421F0F">
        <w:trPr>
          <w:tblCellSpacing w:w="0" w:type="dxa"/>
        </w:trPr>
        <w:tc>
          <w:tcPr>
            <w:tcW w:w="1745" w:type="dxa"/>
            <w:hideMark/>
          </w:tcPr>
          <w:p w:rsidR="003702B3" w:rsidRPr="00421F0F" w:rsidRDefault="003702B3" w:rsidP="00167D24">
            <w:pPr>
              <w:pStyle w:val="a6"/>
              <w:ind w:leftChars="62" w:left="130"/>
              <w:rPr>
                <w:rFonts w:ascii="Times New Roman" w:hAnsi="Times New Roman" w:cs="Times New Roman"/>
                <w:kern w:val="2"/>
                <w:sz w:val="18"/>
                <w:szCs w:val="18"/>
              </w:rPr>
            </w:pPr>
            <w:r w:rsidRPr="00421F0F">
              <w:rPr>
                <w:rFonts w:ascii="Times New Roman" w:hAnsi="Times New Roman" w:cs="Times New Roman"/>
                <w:kern w:val="2"/>
                <w:sz w:val="18"/>
                <w:szCs w:val="18"/>
              </w:rPr>
              <w:t>useCompoundFile</w:t>
            </w:r>
          </w:p>
        </w:tc>
        <w:tc>
          <w:tcPr>
            <w:tcW w:w="6795" w:type="dxa"/>
            <w:hideMark/>
          </w:tcPr>
          <w:p w:rsidR="003702B3" w:rsidRPr="00421F0F" w:rsidRDefault="003702B3" w:rsidP="00167D24">
            <w:pPr>
              <w:pStyle w:val="a6"/>
              <w:ind w:leftChars="41" w:left="86" w:rightChars="62" w:right="130"/>
              <w:rPr>
                <w:rFonts w:ascii="Times New Roman" w:hAnsi="Times New Roman" w:cs="Times New Roman"/>
                <w:kern w:val="2"/>
                <w:sz w:val="18"/>
                <w:szCs w:val="18"/>
              </w:rPr>
            </w:pPr>
            <w:r w:rsidRPr="00421F0F">
              <w:rPr>
                <w:rFonts w:ascii="Times New Roman" w:hAnsi="Times New Roman" w:cs="Times New Roman"/>
                <w:kern w:val="2"/>
                <w:sz w:val="18"/>
                <w:szCs w:val="18"/>
              </w:rPr>
              <w:t>通过将很多</w:t>
            </w:r>
            <w:r w:rsidRPr="00421F0F">
              <w:rPr>
                <w:rFonts w:ascii="Times New Roman" w:hAnsi="Times New Roman" w:cs="Times New Roman"/>
                <w:kern w:val="2"/>
                <w:sz w:val="18"/>
                <w:szCs w:val="18"/>
              </w:rPr>
              <w:t xml:space="preserve"> Lucene </w:t>
            </w:r>
            <w:r w:rsidRPr="00421F0F">
              <w:rPr>
                <w:rFonts w:ascii="Times New Roman" w:hAnsi="Times New Roman" w:cs="Times New Roman"/>
                <w:kern w:val="2"/>
                <w:sz w:val="18"/>
                <w:szCs w:val="18"/>
              </w:rPr>
              <w:t>内部文件整合到一个文件来减少使用中的文件的数量。这可有助于减少</w:t>
            </w:r>
            <w:r w:rsidRPr="00421F0F">
              <w:rPr>
                <w:rFonts w:ascii="Times New Roman" w:hAnsi="Times New Roman" w:cs="Times New Roman"/>
                <w:kern w:val="2"/>
                <w:sz w:val="18"/>
                <w:szCs w:val="18"/>
              </w:rPr>
              <w:t xml:space="preserve"> Solr </w:t>
            </w:r>
            <w:r w:rsidRPr="00421F0F">
              <w:rPr>
                <w:rFonts w:ascii="Times New Roman" w:hAnsi="Times New Roman" w:cs="Times New Roman"/>
                <w:kern w:val="2"/>
                <w:sz w:val="18"/>
                <w:szCs w:val="18"/>
              </w:rPr>
              <w:t>使用的文件句柄数目，代价是降低了性能。除非是应用程序用完了文件句柄，否则</w:t>
            </w:r>
            <w:r w:rsidRPr="00421F0F">
              <w:rPr>
                <w:rFonts w:ascii="Times New Roman" w:hAnsi="Times New Roman" w:cs="Times New Roman"/>
                <w:kern w:val="2"/>
                <w:sz w:val="18"/>
                <w:szCs w:val="18"/>
              </w:rPr>
              <w:t xml:space="preserve"> false </w:t>
            </w:r>
            <w:r w:rsidRPr="00421F0F">
              <w:rPr>
                <w:rFonts w:ascii="Times New Roman" w:hAnsi="Times New Roman" w:cs="Times New Roman"/>
                <w:kern w:val="2"/>
                <w:sz w:val="18"/>
                <w:szCs w:val="18"/>
              </w:rPr>
              <w:t>的默认值应该就已经足够。</w:t>
            </w:r>
          </w:p>
        </w:tc>
      </w:tr>
      <w:tr w:rsidR="005F1099" w:rsidTr="00421F0F">
        <w:trPr>
          <w:tblCellSpacing w:w="0" w:type="dxa"/>
        </w:trPr>
        <w:tc>
          <w:tcPr>
            <w:tcW w:w="1745" w:type="dxa"/>
          </w:tcPr>
          <w:p w:rsidR="005F1099" w:rsidRPr="00421F0F" w:rsidRDefault="005F1099" w:rsidP="00167D24">
            <w:pPr>
              <w:pStyle w:val="a6"/>
              <w:ind w:leftChars="62" w:left="130"/>
              <w:rPr>
                <w:rFonts w:ascii="Times New Roman" w:hAnsi="Times New Roman" w:cs="Times New Roman"/>
                <w:kern w:val="2"/>
                <w:sz w:val="18"/>
                <w:szCs w:val="18"/>
              </w:rPr>
            </w:pPr>
            <w:r w:rsidRPr="00421F0F">
              <w:rPr>
                <w:rFonts w:ascii="Times New Roman" w:hAnsi="Times New Roman" w:cs="Times New Roman"/>
                <w:kern w:val="2"/>
                <w:sz w:val="18"/>
                <w:szCs w:val="18"/>
              </w:rPr>
              <w:t>ramBufferSizeMB</w:t>
            </w:r>
          </w:p>
        </w:tc>
        <w:tc>
          <w:tcPr>
            <w:tcW w:w="6795" w:type="dxa"/>
            <w:vMerge w:val="restart"/>
          </w:tcPr>
          <w:p w:rsidR="005F1099" w:rsidRPr="00334DC8" w:rsidRDefault="00FF4A06" w:rsidP="00167D24">
            <w:pPr>
              <w:pStyle w:val="a6"/>
              <w:ind w:leftChars="41" w:left="86" w:rightChars="62" w:right="130"/>
              <w:rPr>
                <w:rFonts w:ascii="Times New Roman" w:hAnsi="Times New Roman" w:cs="Times New Roman"/>
                <w:kern w:val="2"/>
                <w:sz w:val="18"/>
                <w:szCs w:val="18"/>
              </w:rPr>
            </w:pPr>
            <w:r w:rsidRPr="00421F0F">
              <w:rPr>
                <w:rFonts w:ascii="Times New Roman" w:hAnsi="Times New Roman" w:cs="Times New Roman" w:hint="eastAsia"/>
                <w:kern w:val="2"/>
                <w:sz w:val="18"/>
                <w:szCs w:val="18"/>
              </w:rPr>
              <w:t>在添加或删除</w:t>
            </w:r>
            <w:r w:rsidR="005F1099" w:rsidRPr="00421F0F">
              <w:rPr>
                <w:rFonts w:ascii="Times New Roman" w:hAnsi="Times New Roman" w:cs="Times New Roman"/>
                <w:kern w:val="2"/>
                <w:sz w:val="18"/>
                <w:szCs w:val="18"/>
              </w:rPr>
              <w:t>文档</w:t>
            </w:r>
            <w:r w:rsidRPr="00421F0F">
              <w:rPr>
                <w:rFonts w:ascii="Times New Roman" w:hAnsi="Times New Roman" w:cs="Times New Roman" w:hint="eastAsia"/>
                <w:kern w:val="2"/>
                <w:sz w:val="18"/>
                <w:szCs w:val="18"/>
              </w:rPr>
              <w:t>时</w:t>
            </w:r>
            <w:r w:rsidR="005F1099" w:rsidRPr="00421F0F">
              <w:rPr>
                <w:rFonts w:ascii="Times New Roman" w:hAnsi="Times New Roman" w:cs="Times New Roman"/>
                <w:kern w:val="2"/>
                <w:sz w:val="18"/>
                <w:szCs w:val="18"/>
              </w:rPr>
              <w:t>，</w:t>
            </w:r>
            <w:r w:rsidRPr="00421F0F">
              <w:rPr>
                <w:rFonts w:ascii="Times New Roman" w:hAnsi="Times New Roman" w:cs="Times New Roman" w:hint="eastAsia"/>
                <w:kern w:val="2"/>
                <w:sz w:val="18"/>
                <w:szCs w:val="18"/>
              </w:rPr>
              <w:t>为了减少频繁的更些索引</w:t>
            </w:r>
            <w:r w:rsidRPr="00421F0F">
              <w:rPr>
                <w:rFonts w:ascii="Times New Roman" w:hAnsi="Times New Roman" w:cs="Times New Roman" w:hint="eastAsia"/>
                <w:kern w:val="2"/>
                <w:sz w:val="18"/>
                <w:szCs w:val="18"/>
              </w:rPr>
              <w:t>,Solr</w:t>
            </w:r>
            <w:r w:rsidRPr="00421F0F">
              <w:rPr>
                <w:rFonts w:ascii="Times New Roman" w:hAnsi="Times New Roman" w:cs="Times New Roman" w:hint="eastAsia"/>
                <w:kern w:val="2"/>
                <w:sz w:val="18"/>
                <w:szCs w:val="18"/>
              </w:rPr>
              <w:t>会选缓存在内存中</w:t>
            </w:r>
            <w:r w:rsidRPr="00421F0F">
              <w:rPr>
                <w:rFonts w:ascii="Times New Roman" w:hAnsi="Times New Roman" w:cs="Times New Roman" w:hint="eastAsia"/>
                <w:kern w:val="2"/>
                <w:sz w:val="18"/>
                <w:szCs w:val="18"/>
              </w:rPr>
              <w:t>,</w:t>
            </w:r>
            <w:r w:rsidRPr="00421F0F">
              <w:rPr>
                <w:rFonts w:ascii="Times New Roman" w:hAnsi="Times New Roman" w:cs="Times New Roman" w:hint="eastAsia"/>
                <w:kern w:val="2"/>
                <w:sz w:val="18"/>
                <w:szCs w:val="18"/>
              </w:rPr>
              <w:t>当内存中的文件大于设置的值</w:t>
            </w:r>
            <w:r w:rsidRPr="00421F0F">
              <w:rPr>
                <w:rFonts w:ascii="Times New Roman" w:hAnsi="Times New Roman" w:cs="Times New Roman" w:hint="eastAsia"/>
                <w:kern w:val="2"/>
                <w:sz w:val="18"/>
                <w:szCs w:val="18"/>
              </w:rPr>
              <w:t>,</w:t>
            </w:r>
            <w:r w:rsidRPr="00421F0F">
              <w:rPr>
                <w:rFonts w:ascii="Times New Roman" w:hAnsi="Times New Roman" w:cs="Times New Roman" w:hint="eastAsia"/>
                <w:kern w:val="2"/>
                <w:sz w:val="18"/>
                <w:szCs w:val="18"/>
              </w:rPr>
              <w:t>才会更新到索引库</w:t>
            </w:r>
            <w:r w:rsidR="005F1099" w:rsidRPr="00421F0F">
              <w:rPr>
                <w:rFonts w:ascii="Times New Roman" w:hAnsi="Times New Roman" w:cs="Times New Roman"/>
                <w:kern w:val="2"/>
                <w:sz w:val="18"/>
                <w:szCs w:val="18"/>
              </w:rPr>
              <w:t>。较大的值可使索引时间变快但会牺牲较多的内存。</w:t>
            </w:r>
            <w:r w:rsidRPr="00421F0F">
              <w:rPr>
                <w:rFonts w:ascii="Times New Roman" w:hAnsi="Times New Roman" w:cs="Times New Roman" w:hint="eastAsia"/>
                <w:kern w:val="2"/>
                <w:sz w:val="18"/>
                <w:szCs w:val="18"/>
              </w:rPr>
              <w:t>如两个值同时设置</w:t>
            </w:r>
            <w:r w:rsidR="00334DC8">
              <w:rPr>
                <w:rFonts w:ascii="Times New Roman" w:hAnsi="Times New Roman" w:cs="Times New Roman" w:hint="eastAsia"/>
                <w:kern w:val="2"/>
                <w:sz w:val="18"/>
                <w:szCs w:val="18"/>
              </w:rPr>
              <w:t>,</w:t>
            </w:r>
            <w:r w:rsidRPr="00421F0F">
              <w:rPr>
                <w:rFonts w:ascii="Times New Roman" w:hAnsi="Times New Roman" w:cs="Times New Roman" w:hint="eastAsia"/>
                <w:kern w:val="2"/>
                <w:sz w:val="18"/>
                <w:szCs w:val="18"/>
              </w:rPr>
              <w:t>满足一个就会进行刷新索引</w:t>
            </w:r>
            <w:r w:rsidRPr="00421F0F">
              <w:rPr>
                <w:rFonts w:ascii="Times New Roman" w:hAnsi="Times New Roman" w:cs="Times New Roman" w:hint="eastAsia"/>
                <w:kern w:val="2"/>
                <w:sz w:val="18"/>
                <w:szCs w:val="18"/>
              </w:rPr>
              <w:t>.</w:t>
            </w:r>
          </w:p>
        </w:tc>
      </w:tr>
      <w:tr w:rsidR="005F1099" w:rsidTr="00421F0F">
        <w:trPr>
          <w:tblCellSpacing w:w="0" w:type="dxa"/>
        </w:trPr>
        <w:tc>
          <w:tcPr>
            <w:tcW w:w="1745" w:type="dxa"/>
            <w:hideMark/>
          </w:tcPr>
          <w:p w:rsidR="005F1099" w:rsidRPr="00421F0F" w:rsidRDefault="005F1099" w:rsidP="00167D24">
            <w:pPr>
              <w:pStyle w:val="a6"/>
              <w:ind w:leftChars="62" w:left="130"/>
              <w:rPr>
                <w:rFonts w:ascii="Times New Roman" w:hAnsi="Times New Roman" w:cs="Times New Roman"/>
                <w:kern w:val="2"/>
                <w:sz w:val="18"/>
                <w:szCs w:val="18"/>
              </w:rPr>
            </w:pPr>
            <w:r w:rsidRPr="00421F0F">
              <w:rPr>
                <w:rFonts w:ascii="Times New Roman" w:hAnsi="Times New Roman" w:cs="Times New Roman"/>
                <w:kern w:val="2"/>
                <w:sz w:val="18"/>
                <w:szCs w:val="18"/>
              </w:rPr>
              <w:t>maxBufferedDocs</w:t>
            </w:r>
          </w:p>
        </w:tc>
        <w:tc>
          <w:tcPr>
            <w:tcW w:w="6795" w:type="dxa"/>
            <w:vMerge/>
            <w:hideMark/>
          </w:tcPr>
          <w:p w:rsidR="005F1099" w:rsidRPr="00421F0F" w:rsidRDefault="005F1099" w:rsidP="00167D24">
            <w:pPr>
              <w:pStyle w:val="a6"/>
              <w:ind w:leftChars="41" w:left="86" w:rightChars="62" w:right="130"/>
              <w:rPr>
                <w:rFonts w:ascii="Times New Roman" w:hAnsi="Times New Roman" w:cs="Times New Roman"/>
                <w:kern w:val="2"/>
                <w:sz w:val="18"/>
                <w:szCs w:val="18"/>
              </w:rPr>
            </w:pPr>
          </w:p>
        </w:tc>
      </w:tr>
      <w:tr w:rsidR="00421F0F" w:rsidTr="00421F0F">
        <w:trPr>
          <w:tblCellSpacing w:w="0" w:type="dxa"/>
        </w:trPr>
        <w:tc>
          <w:tcPr>
            <w:tcW w:w="1745" w:type="dxa"/>
          </w:tcPr>
          <w:p w:rsidR="00421F0F" w:rsidRPr="00421F0F" w:rsidRDefault="00421F0F" w:rsidP="00167D24">
            <w:pPr>
              <w:pStyle w:val="a6"/>
              <w:ind w:leftChars="62" w:left="130"/>
              <w:rPr>
                <w:rFonts w:ascii="Times New Roman" w:hAnsi="Times New Roman" w:cs="Times New Roman"/>
                <w:kern w:val="2"/>
                <w:sz w:val="18"/>
                <w:szCs w:val="18"/>
              </w:rPr>
            </w:pPr>
            <w:r w:rsidRPr="00421F0F">
              <w:rPr>
                <w:rFonts w:ascii="Times New Roman" w:hAnsi="Times New Roman" w:cs="Times New Roman"/>
                <w:kern w:val="2"/>
                <w:sz w:val="18"/>
                <w:szCs w:val="18"/>
              </w:rPr>
              <w:t>mergeFactor</w:t>
            </w:r>
          </w:p>
        </w:tc>
        <w:tc>
          <w:tcPr>
            <w:tcW w:w="6795" w:type="dxa"/>
          </w:tcPr>
          <w:p w:rsidR="00421F0F" w:rsidRPr="00421F0F" w:rsidRDefault="00421F0F" w:rsidP="00167D24">
            <w:pPr>
              <w:pStyle w:val="a6"/>
              <w:ind w:leftChars="41" w:left="86" w:rightChars="62" w:right="130"/>
              <w:rPr>
                <w:rFonts w:ascii="Times New Roman" w:hAnsi="Times New Roman" w:cs="Times New Roman"/>
                <w:kern w:val="2"/>
                <w:sz w:val="18"/>
                <w:szCs w:val="18"/>
              </w:rPr>
            </w:pPr>
            <w:r w:rsidRPr="00421F0F">
              <w:rPr>
                <w:rFonts w:ascii="Times New Roman" w:hAnsi="Times New Roman" w:cs="Times New Roman"/>
                <w:kern w:val="2"/>
                <w:sz w:val="18"/>
                <w:szCs w:val="18"/>
              </w:rPr>
              <w:t>决定低水平的</w:t>
            </w:r>
            <w:r w:rsidRPr="00421F0F">
              <w:rPr>
                <w:rFonts w:ascii="Times New Roman" w:hAnsi="Times New Roman" w:cs="Times New Roman"/>
                <w:kern w:val="2"/>
                <w:sz w:val="18"/>
                <w:szCs w:val="18"/>
              </w:rPr>
              <w:t xml:space="preserve"> Lucene </w:t>
            </w:r>
            <w:r w:rsidRPr="00421F0F">
              <w:rPr>
                <w:rFonts w:ascii="Times New Roman" w:hAnsi="Times New Roman" w:cs="Times New Roman"/>
                <w:kern w:val="2"/>
                <w:sz w:val="18"/>
                <w:szCs w:val="18"/>
              </w:rPr>
              <w:t>段被合并的频率。较小的值（最小为</w:t>
            </w:r>
            <w:r w:rsidRPr="00421F0F">
              <w:rPr>
                <w:rFonts w:ascii="Times New Roman" w:hAnsi="Times New Roman" w:cs="Times New Roman"/>
                <w:kern w:val="2"/>
                <w:sz w:val="18"/>
                <w:szCs w:val="18"/>
              </w:rPr>
              <w:t xml:space="preserve"> 2</w:t>
            </w:r>
            <w:r w:rsidRPr="00421F0F">
              <w:rPr>
                <w:rFonts w:ascii="Times New Roman" w:hAnsi="Times New Roman" w:cs="Times New Roman"/>
                <w:kern w:val="2"/>
                <w:sz w:val="18"/>
                <w:szCs w:val="18"/>
              </w:rPr>
              <w:t>）使用的内存较少但导致的索引时间也更慢。较大的值可使索引时间变快但会牺牲较多的内存。</w:t>
            </w:r>
          </w:p>
        </w:tc>
      </w:tr>
      <w:tr w:rsidR="003702B3" w:rsidTr="00421F0F">
        <w:trPr>
          <w:tblCellSpacing w:w="0" w:type="dxa"/>
        </w:trPr>
        <w:tc>
          <w:tcPr>
            <w:tcW w:w="1745" w:type="dxa"/>
            <w:hideMark/>
          </w:tcPr>
          <w:p w:rsidR="003702B3" w:rsidRPr="00421F0F" w:rsidRDefault="005F1099" w:rsidP="00167D24">
            <w:pPr>
              <w:pStyle w:val="a6"/>
              <w:ind w:leftChars="62" w:left="130"/>
              <w:rPr>
                <w:rFonts w:ascii="Times New Roman" w:hAnsi="Times New Roman" w:cs="Times New Roman"/>
                <w:kern w:val="2"/>
                <w:sz w:val="18"/>
                <w:szCs w:val="18"/>
              </w:rPr>
            </w:pPr>
            <w:r w:rsidRPr="00421F0F">
              <w:rPr>
                <w:rFonts w:ascii="Times New Roman" w:hAnsi="Times New Roman" w:cs="Times New Roman" w:hint="eastAsia"/>
                <w:kern w:val="2"/>
                <w:sz w:val="18"/>
                <w:szCs w:val="18"/>
              </w:rPr>
              <w:t xml:space="preserve"> </w:t>
            </w:r>
            <w:r w:rsidRPr="00421F0F">
              <w:rPr>
                <w:rFonts w:ascii="Times New Roman" w:hAnsi="Times New Roman" w:cs="Times New Roman"/>
                <w:kern w:val="2"/>
                <w:sz w:val="18"/>
                <w:szCs w:val="18"/>
              </w:rPr>
              <w:t>maxIndexingThreads</w:t>
            </w:r>
          </w:p>
        </w:tc>
        <w:tc>
          <w:tcPr>
            <w:tcW w:w="6795" w:type="dxa"/>
            <w:hideMark/>
          </w:tcPr>
          <w:p w:rsidR="003702B3" w:rsidRPr="00421F0F" w:rsidRDefault="005F1099" w:rsidP="00167D24">
            <w:pPr>
              <w:pStyle w:val="a6"/>
              <w:ind w:leftChars="41" w:left="86" w:rightChars="62" w:right="130"/>
              <w:rPr>
                <w:rFonts w:ascii="Times New Roman" w:hAnsi="Times New Roman" w:cs="Times New Roman"/>
                <w:kern w:val="2"/>
                <w:sz w:val="18"/>
                <w:szCs w:val="18"/>
              </w:rPr>
            </w:pPr>
            <w:r w:rsidRPr="00421F0F">
              <w:rPr>
                <w:rFonts w:ascii="Times New Roman" w:hAnsi="Times New Roman" w:cs="Times New Roman" w:hint="eastAsia"/>
                <w:kern w:val="2"/>
                <w:sz w:val="18"/>
                <w:szCs w:val="18"/>
              </w:rPr>
              <w:t>indexWriter</w:t>
            </w:r>
            <w:r w:rsidR="00334DC8">
              <w:rPr>
                <w:rFonts w:ascii="Times New Roman" w:hAnsi="Times New Roman" w:cs="Times New Roman" w:hint="eastAsia"/>
                <w:kern w:val="2"/>
                <w:sz w:val="18"/>
                <w:szCs w:val="18"/>
              </w:rPr>
              <w:t>生成</w:t>
            </w:r>
            <w:r w:rsidR="00334DC8" w:rsidRPr="00421F0F">
              <w:rPr>
                <w:rFonts w:ascii="Times New Roman" w:hAnsi="Times New Roman" w:cs="Times New Roman" w:hint="eastAsia"/>
                <w:kern w:val="2"/>
                <w:sz w:val="18"/>
                <w:szCs w:val="18"/>
              </w:rPr>
              <w:t>索引</w:t>
            </w:r>
            <w:r w:rsidR="00334DC8">
              <w:rPr>
                <w:rFonts w:ascii="Times New Roman" w:hAnsi="Times New Roman" w:cs="Times New Roman" w:hint="eastAsia"/>
                <w:kern w:val="2"/>
                <w:sz w:val="18"/>
                <w:szCs w:val="18"/>
              </w:rPr>
              <w:t>时</w:t>
            </w:r>
            <w:r w:rsidRPr="00421F0F">
              <w:rPr>
                <w:rFonts w:ascii="Times New Roman" w:hAnsi="Times New Roman" w:cs="Times New Roman" w:hint="eastAsia"/>
                <w:kern w:val="2"/>
                <w:sz w:val="18"/>
                <w:szCs w:val="18"/>
              </w:rPr>
              <w:t>使用的最大线程数</w:t>
            </w:r>
          </w:p>
        </w:tc>
      </w:tr>
      <w:tr w:rsidR="003702B3" w:rsidTr="00421F0F">
        <w:trPr>
          <w:tblCellSpacing w:w="0" w:type="dxa"/>
        </w:trPr>
        <w:tc>
          <w:tcPr>
            <w:tcW w:w="1745" w:type="dxa"/>
            <w:hideMark/>
          </w:tcPr>
          <w:p w:rsidR="003702B3" w:rsidRPr="00421F0F" w:rsidRDefault="003702B3" w:rsidP="00167D24">
            <w:pPr>
              <w:pStyle w:val="a6"/>
              <w:ind w:leftChars="62" w:left="130"/>
              <w:rPr>
                <w:rFonts w:ascii="Times New Roman" w:hAnsi="Times New Roman" w:cs="Times New Roman"/>
                <w:kern w:val="2"/>
                <w:sz w:val="18"/>
                <w:szCs w:val="18"/>
              </w:rPr>
            </w:pPr>
            <w:r w:rsidRPr="00421F0F">
              <w:rPr>
                <w:rFonts w:ascii="Times New Roman" w:hAnsi="Times New Roman" w:cs="Times New Roman"/>
                <w:kern w:val="2"/>
                <w:sz w:val="18"/>
                <w:szCs w:val="18"/>
              </w:rPr>
              <w:t>unlockOnStartup</w:t>
            </w:r>
          </w:p>
        </w:tc>
        <w:tc>
          <w:tcPr>
            <w:tcW w:w="6795" w:type="dxa"/>
            <w:hideMark/>
          </w:tcPr>
          <w:p w:rsidR="003702B3" w:rsidRPr="00421F0F" w:rsidRDefault="003702B3" w:rsidP="00167D24">
            <w:pPr>
              <w:pStyle w:val="a6"/>
              <w:ind w:leftChars="41" w:left="86" w:rightChars="62" w:right="130"/>
              <w:rPr>
                <w:rFonts w:ascii="Times New Roman" w:hAnsi="Times New Roman" w:cs="Times New Roman"/>
                <w:kern w:val="2"/>
                <w:sz w:val="18"/>
                <w:szCs w:val="18"/>
              </w:rPr>
            </w:pPr>
            <w:r w:rsidRPr="00421F0F">
              <w:rPr>
                <w:rFonts w:ascii="Times New Roman" w:hAnsi="Times New Roman" w:cs="Times New Roman"/>
                <w:kern w:val="2"/>
                <w:sz w:val="18"/>
                <w:szCs w:val="18"/>
              </w:rPr>
              <w:t xml:space="preserve">unlockOnStartup </w:t>
            </w:r>
            <w:r w:rsidRPr="00421F0F">
              <w:rPr>
                <w:rFonts w:ascii="Times New Roman" w:hAnsi="Times New Roman" w:cs="Times New Roman"/>
                <w:kern w:val="2"/>
                <w:sz w:val="18"/>
                <w:szCs w:val="18"/>
              </w:rPr>
              <w:t>告知</w:t>
            </w:r>
            <w:r w:rsidRPr="00421F0F">
              <w:rPr>
                <w:rFonts w:ascii="Times New Roman" w:hAnsi="Times New Roman" w:cs="Times New Roman"/>
                <w:kern w:val="2"/>
                <w:sz w:val="18"/>
                <w:szCs w:val="18"/>
              </w:rPr>
              <w:t xml:space="preserve"> Solr </w:t>
            </w:r>
            <w:r w:rsidRPr="00421F0F">
              <w:rPr>
                <w:rFonts w:ascii="Times New Roman" w:hAnsi="Times New Roman" w:cs="Times New Roman"/>
                <w:kern w:val="2"/>
                <w:sz w:val="18"/>
                <w:szCs w:val="18"/>
              </w:rPr>
              <w:t>忽略在多线程环境中用来保护索引的锁定机制。在某些情况下，索引可能会由于不正确的关机或其他错误而一直处于锁定，这就妨碍了添加和更新。将其设置为</w:t>
            </w:r>
            <w:r w:rsidRPr="00421F0F">
              <w:rPr>
                <w:rFonts w:ascii="Times New Roman" w:hAnsi="Times New Roman" w:cs="Times New Roman"/>
                <w:kern w:val="2"/>
                <w:sz w:val="18"/>
                <w:szCs w:val="18"/>
              </w:rPr>
              <w:t xml:space="preserve"> true </w:t>
            </w:r>
            <w:r w:rsidRPr="00421F0F">
              <w:rPr>
                <w:rFonts w:ascii="Times New Roman" w:hAnsi="Times New Roman" w:cs="Times New Roman"/>
                <w:kern w:val="2"/>
                <w:sz w:val="18"/>
                <w:szCs w:val="18"/>
              </w:rPr>
              <w:t>可以禁用启动锁定，进而允许进行添加和更新。</w:t>
            </w:r>
          </w:p>
        </w:tc>
      </w:tr>
      <w:tr w:rsidR="005F1099" w:rsidTr="00421F0F">
        <w:trPr>
          <w:tblCellSpacing w:w="0" w:type="dxa"/>
        </w:trPr>
        <w:tc>
          <w:tcPr>
            <w:tcW w:w="1745" w:type="dxa"/>
          </w:tcPr>
          <w:p w:rsidR="005F1099" w:rsidRPr="00421F0F" w:rsidRDefault="005F1099" w:rsidP="00167D24">
            <w:pPr>
              <w:ind w:leftChars="62" w:left="130"/>
              <w:jc w:val="left"/>
              <w:rPr>
                <w:sz w:val="18"/>
                <w:szCs w:val="18"/>
              </w:rPr>
            </w:pPr>
            <w:r w:rsidRPr="00421F0F">
              <w:rPr>
                <w:sz w:val="18"/>
                <w:szCs w:val="18"/>
              </w:rPr>
              <w:t>lockType</w:t>
            </w:r>
          </w:p>
        </w:tc>
        <w:tc>
          <w:tcPr>
            <w:tcW w:w="6795" w:type="dxa"/>
          </w:tcPr>
          <w:p w:rsidR="005F1099" w:rsidRPr="00421F0F" w:rsidRDefault="005F1099" w:rsidP="00167D24">
            <w:pPr>
              <w:ind w:leftChars="41" w:left="86"/>
              <w:jc w:val="left"/>
              <w:rPr>
                <w:sz w:val="18"/>
                <w:szCs w:val="18"/>
              </w:rPr>
            </w:pPr>
            <w:r w:rsidRPr="00421F0F">
              <w:rPr>
                <w:rFonts w:hint="eastAsia"/>
                <w:sz w:val="18"/>
                <w:szCs w:val="18"/>
              </w:rPr>
              <w:t>s</w:t>
            </w:r>
            <w:r w:rsidRPr="00421F0F">
              <w:rPr>
                <w:sz w:val="18"/>
                <w:szCs w:val="18"/>
              </w:rPr>
              <w:t>ingle</w:t>
            </w:r>
            <w:r w:rsidRPr="00421F0F">
              <w:rPr>
                <w:rFonts w:hint="eastAsia"/>
                <w:sz w:val="18"/>
                <w:szCs w:val="18"/>
              </w:rPr>
              <w:t xml:space="preserve">: </w:t>
            </w:r>
            <w:r w:rsidRPr="00421F0F">
              <w:rPr>
                <w:rFonts w:hint="eastAsia"/>
                <w:sz w:val="18"/>
                <w:szCs w:val="18"/>
              </w:rPr>
              <w:t>在只读索引或是没有其它进程修改索引时使用</w:t>
            </w:r>
            <w:r w:rsidRPr="00421F0F">
              <w:rPr>
                <w:rFonts w:hint="eastAsia"/>
                <w:sz w:val="18"/>
                <w:szCs w:val="18"/>
              </w:rPr>
              <w:t>.</w:t>
            </w:r>
          </w:p>
          <w:p w:rsidR="005F1099" w:rsidRPr="00421F0F" w:rsidRDefault="005F1099" w:rsidP="00167D24">
            <w:pPr>
              <w:ind w:leftChars="41" w:left="86"/>
              <w:jc w:val="left"/>
              <w:rPr>
                <w:sz w:val="18"/>
                <w:szCs w:val="18"/>
              </w:rPr>
            </w:pPr>
            <w:r w:rsidRPr="00421F0F">
              <w:rPr>
                <w:sz w:val="18"/>
                <w:szCs w:val="18"/>
              </w:rPr>
              <w:t>native</w:t>
            </w:r>
            <w:r w:rsidRPr="00421F0F">
              <w:rPr>
                <w:rFonts w:hint="eastAsia"/>
                <w:sz w:val="18"/>
                <w:szCs w:val="18"/>
              </w:rPr>
              <w:t>:</w:t>
            </w:r>
            <w:r w:rsidRPr="00421F0F">
              <w:rPr>
                <w:sz w:val="18"/>
                <w:szCs w:val="18"/>
              </w:rPr>
              <w:t xml:space="preserve"> </w:t>
            </w:r>
            <w:r w:rsidRPr="00421F0F">
              <w:rPr>
                <w:rFonts w:hint="eastAsia"/>
                <w:sz w:val="18"/>
                <w:szCs w:val="18"/>
              </w:rPr>
              <w:t>使用操作系统本地文件锁</w:t>
            </w:r>
            <w:r w:rsidRPr="00421F0F">
              <w:rPr>
                <w:rFonts w:hint="eastAsia"/>
                <w:sz w:val="18"/>
                <w:szCs w:val="18"/>
              </w:rPr>
              <w:t>,</w:t>
            </w:r>
            <w:r w:rsidRPr="00421F0F">
              <w:rPr>
                <w:rFonts w:hint="eastAsia"/>
                <w:sz w:val="18"/>
                <w:szCs w:val="18"/>
              </w:rPr>
              <w:t>不能使用多个</w:t>
            </w:r>
            <w:r w:rsidRPr="00421F0F">
              <w:rPr>
                <w:rFonts w:hint="eastAsia"/>
                <w:sz w:val="18"/>
                <w:szCs w:val="18"/>
              </w:rPr>
              <w:t>Solr</w:t>
            </w:r>
            <w:r w:rsidRPr="00421F0F">
              <w:rPr>
                <w:rFonts w:hint="eastAsia"/>
                <w:sz w:val="18"/>
                <w:szCs w:val="18"/>
              </w:rPr>
              <w:t>在同一个</w:t>
            </w:r>
            <w:r w:rsidRPr="00421F0F">
              <w:rPr>
                <w:rFonts w:hint="eastAsia"/>
                <w:sz w:val="18"/>
                <w:szCs w:val="18"/>
              </w:rPr>
              <w:t>JVM</w:t>
            </w:r>
            <w:r w:rsidRPr="00421F0F">
              <w:rPr>
                <w:rFonts w:hint="eastAsia"/>
                <w:sz w:val="18"/>
                <w:szCs w:val="18"/>
              </w:rPr>
              <w:t>中共享一个索引</w:t>
            </w:r>
            <w:r w:rsidRPr="00421F0F">
              <w:rPr>
                <w:rFonts w:hint="eastAsia"/>
                <w:sz w:val="18"/>
                <w:szCs w:val="18"/>
              </w:rPr>
              <w:t>.</w:t>
            </w:r>
          </w:p>
          <w:p w:rsidR="005F1099" w:rsidRPr="00421F0F" w:rsidRDefault="005F1099" w:rsidP="00167D24">
            <w:pPr>
              <w:ind w:leftChars="41" w:left="86"/>
              <w:jc w:val="left"/>
              <w:rPr>
                <w:sz w:val="18"/>
                <w:szCs w:val="18"/>
              </w:rPr>
            </w:pPr>
            <w:r w:rsidRPr="00421F0F">
              <w:rPr>
                <w:sz w:val="18"/>
                <w:szCs w:val="18"/>
              </w:rPr>
              <w:t xml:space="preserve">simple </w:t>
            </w:r>
            <w:r w:rsidRPr="00421F0F">
              <w:rPr>
                <w:rFonts w:hint="eastAsia"/>
                <w:sz w:val="18"/>
                <w:szCs w:val="18"/>
              </w:rPr>
              <w:t>:</w:t>
            </w:r>
            <w:r w:rsidRPr="00421F0F">
              <w:rPr>
                <w:rFonts w:hint="eastAsia"/>
                <w:sz w:val="18"/>
                <w:szCs w:val="18"/>
              </w:rPr>
              <w:t>使用一个文本文件锁定索引</w:t>
            </w:r>
            <w:r w:rsidRPr="00421F0F">
              <w:rPr>
                <w:rFonts w:hint="eastAsia"/>
                <w:sz w:val="18"/>
                <w:szCs w:val="18"/>
              </w:rPr>
              <w:t>.</w:t>
            </w:r>
          </w:p>
        </w:tc>
      </w:tr>
    </w:tbl>
    <w:p w:rsidR="009C1860" w:rsidRDefault="009C1860" w:rsidP="00167D24">
      <w:pPr>
        <w:pStyle w:val="4"/>
        <w:jc w:val="left"/>
      </w:pPr>
      <w:bookmarkStart w:id="4" w:name="t19"/>
      <w:bookmarkEnd w:id="4"/>
      <w:r>
        <w:rPr>
          <w:rFonts w:hint="eastAsia"/>
        </w:rPr>
        <w:t>5.2.2</w:t>
      </w:r>
      <w:r w:rsidR="003702B3">
        <w:t xml:space="preserve"> </w:t>
      </w:r>
      <w:r w:rsidR="003702B3">
        <w:t>查询配置</w:t>
      </w:r>
      <w:r>
        <w:t>query</w:t>
      </w:r>
      <w:bookmarkStart w:id="5" w:name="t20"/>
      <w:bookmarkEnd w:id="5"/>
      <w:r>
        <w:rPr>
          <w:rFonts w:hint="eastAsia"/>
        </w:rPr>
        <w:t xml:space="preserve"> </w:t>
      </w:r>
    </w:p>
    <w:tbl>
      <w:tblPr>
        <w:tblW w:w="8540" w:type="dxa"/>
        <w:tblCellSpacing w:w="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60"/>
        <w:gridCol w:w="6280"/>
      </w:tblGrid>
      <w:tr w:rsidR="00500228" w:rsidTr="002A713C">
        <w:trPr>
          <w:tblCellSpacing w:w="0" w:type="dxa"/>
        </w:trPr>
        <w:tc>
          <w:tcPr>
            <w:tcW w:w="1745" w:type="dxa"/>
            <w:hideMark/>
          </w:tcPr>
          <w:p w:rsidR="00500228" w:rsidRDefault="00500228" w:rsidP="00167D24">
            <w:pPr>
              <w:pStyle w:val="a6"/>
              <w:ind w:leftChars="62" w:left="130"/>
              <w:rPr>
                <w:rFonts w:ascii="Arial" w:hAnsi="Arial" w:cs="Arial"/>
                <w:sz w:val="18"/>
                <w:szCs w:val="18"/>
              </w:rPr>
            </w:pPr>
            <w:r>
              <w:rPr>
                <w:rFonts w:ascii="Arial" w:hAnsi="Arial" w:cs="Arial" w:hint="eastAsia"/>
                <w:sz w:val="18"/>
                <w:szCs w:val="18"/>
              </w:rPr>
              <w:t>属性</w:t>
            </w:r>
          </w:p>
        </w:tc>
        <w:tc>
          <w:tcPr>
            <w:tcW w:w="6795" w:type="dxa"/>
            <w:hideMark/>
          </w:tcPr>
          <w:p w:rsidR="00500228" w:rsidRDefault="00500228" w:rsidP="00167D24">
            <w:pPr>
              <w:pStyle w:val="a6"/>
              <w:ind w:leftChars="41" w:left="86" w:rightChars="1013" w:right="2127"/>
              <w:rPr>
                <w:rFonts w:ascii="Arial" w:hAnsi="Arial" w:cs="Arial"/>
                <w:sz w:val="18"/>
                <w:szCs w:val="18"/>
              </w:rPr>
            </w:pPr>
            <w:r>
              <w:rPr>
                <w:rFonts w:ascii="Arial" w:hAnsi="Arial" w:cs="Arial"/>
                <w:sz w:val="18"/>
                <w:szCs w:val="18"/>
              </w:rPr>
              <w:t>描述</w:t>
            </w:r>
          </w:p>
        </w:tc>
      </w:tr>
      <w:tr w:rsidR="00500228" w:rsidTr="002A713C">
        <w:trPr>
          <w:tblCellSpacing w:w="0" w:type="dxa"/>
        </w:trPr>
        <w:tc>
          <w:tcPr>
            <w:tcW w:w="1745" w:type="dxa"/>
            <w:hideMark/>
          </w:tcPr>
          <w:p w:rsidR="00500228" w:rsidRPr="00421F0F" w:rsidRDefault="00500228" w:rsidP="00167D24">
            <w:pPr>
              <w:pStyle w:val="a6"/>
              <w:ind w:leftChars="62" w:left="130"/>
              <w:rPr>
                <w:rFonts w:ascii="Times New Roman" w:hAnsi="Times New Roman" w:cs="Times New Roman"/>
                <w:kern w:val="2"/>
                <w:sz w:val="18"/>
                <w:szCs w:val="18"/>
              </w:rPr>
            </w:pPr>
            <w:r w:rsidRPr="004211D9">
              <w:rPr>
                <w:rFonts w:ascii="Times New Roman" w:hAnsi="Times New Roman" w:cs="Times New Roman"/>
                <w:kern w:val="2"/>
                <w:sz w:val="18"/>
                <w:szCs w:val="18"/>
              </w:rPr>
              <w:t>maxBooleanClauses</w:t>
            </w:r>
          </w:p>
        </w:tc>
        <w:tc>
          <w:tcPr>
            <w:tcW w:w="6795" w:type="dxa"/>
            <w:hideMark/>
          </w:tcPr>
          <w:p w:rsidR="00500228" w:rsidRPr="00421F0F" w:rsidRDefault="00500228" w:rsidP="00167D24">
            <w:pPr>
              <w:pStyle w:val="a6"/>
              <w:ind w:leftChars="41" w:left="86" w:rightChars="62" w:right="130"/>
              <w:rPr>
                <w:rFonts w:ascii="Times New Roman" w:hAnsi="Times New Roman" w:cs="Times New Roman"/>
                <w:kern w:val="2"/>
                <w:sz w:val="18"/>
                <w:szCs w:val="18"/>
              </w:rPr>
            </w:pPr>
            <w:r>
              <w:rPr>
                <w:rFonts w:ascii="Times New Roman" w:hAnsi="Times New Roman" w:cs="Times New Roman" w:hint="eastAsia"/>
                <w:kern w:val="2"/>
                <w:sz w:val="18"/>
                <w:szCs w:val="18"/>
              </w:rPr>
              <w:t>最大的</w:t>
            </w:r>
            <w:r w:rsidRPr="00500228">
              <w:rPr>
                <w:rFonts w:ascii="Times New Roman" w:hAnsi="Times New Roman" w:cs="Times New Roman"/>
                <w:kern w:val="2"/>
                <w:sz w:val="18"/>
                <w:szCs w:val="18"/>
              </w:rPr>
              <w:t>BooleanQuery</w:t>
            </w:r>
            <w:r>
              <w:rPr>
                <w:rFonts w:ascii="Times New Roman" w:hAnsi="Times New Roman" w:cs="Times New Roman" w:hint="eastAsia"/>
                <w:kern w:val="2"/>
                <w:sz w:val="18"/>
                <w:szCs w:val="18"/>
              </w:rPr>
              <w:t>数量</w:t>
            </w:r>
            <w:r>
              <w:rPr>
                <w:rFonts w:ascii="Times New Roman" w:hAnsi="Times New Roman" w:cs="Times New Roman" w:hint="eastAsia"/>
                <w:kern w:val="2"/>
                <w:sz w:val="18"/>
                <w:szCs w:val="18"/>
              </w:rPr>
              <w:t>.</w:t>
            </w:r>
            <w:r w:rsidRPr="00500228">
              <w:rPr>
                <w:rFonts w:ascii="Times New Roman" w:hAnsi="Times New Roman" w:cs="Times New Roman"/>
                <w:kern w:val="2"/>
                <w:sz w:val="18"/>
                <w:szCs w:val="18"/>
              </w:rPr>
              <w:t xml:space="preserve"> </w:t>
            </w:r>
            <w:r w:rsidRPr="00500228">
              <w:rPr>
                <w:rFonts w:ascii="Times New Roman" w:hAnsi="Times New Roman" w:cs="Times New Roman"/>
                <w:kern w:val="2"/>
                <w:sz w:val="18"/>
                <w:szCs w:val="18"/>
              </w:rPr>
              <w:t>当值超出时，抛出</w:t>
            </w:r>
            <w:r w:rsidRPr="00500228">
              <w:rPr>
                <w:rFonts w:ascii="Times New Roman" w:hAnsi="Times New Roman" w:cs="Times New Roman"/>
                <w:kern w:val="2"/>
                <w:sz w:val="18"/>
                <w:szCs w:val="18"/>
              </w:rPr>
              <w:t xml:space="preserve"> TooManyClausesException</w:t>
            </w:r>
            <w:r>
              <w:rPr>
                <w:rFonts w:ascii="Times New Roman" w:hAnsi="Times New Roman" w:cs="Times New Roman" w:hint="eastAsia"/>
                <w:kern w:val="2"/>
                <w:sz w:val="18"/>
                <w:szCs w:val="18"/>
              </w:rPr>
              <w:t>.</w:t>
            </w:r>
            <w:r>
              <w:rPr>
                <w:rFonts w:ascii="Times New Roman" w:hAnsi="Times New Roman" w:cs="Times New Roman" w:hint="eastAsia"/>
                <w:kern w:val="2"/>
                <w:sz w:val="18"/>
                <w:szCs w:val="18"/>
              </w:rPr>
              <w:t>注意这个是全局的</w:t>
            </w:r>
            <w:r>
              <w:rPr>
                <w:rFonts w:ascii="Times New Roman" w:hAnsi="Times New Roman" w:cs="Times New Roman" w:hint="eastAsia"/>
                <w:kern w:val="2"/>
                <w:sz w:val="18"/>
                <w:szCs w:val="18"/>
              </w:rPr>
              <w:t>,</w:t>
            </w:r>
            <w:r>
              <w:rPr>
                <w:rFonts w:ascii="Times New Roman" w:hAnsi="Times New Roman" w:cs="Times New Roman" w:hint="eastAsia"/>
                <w:kern w:val="2"/>
                <w:sz w:val="18"/>
                <w:szCs w:val="18"/>
              </w:rPr>
              <w:t>如果是多个</w:t>
            </w:r>
            <w:r>
              <w:rPr>
                <w:rFonts w:ascii="Times New Roman" w:hAnsi="Times New Roman" w:cs="Times New Roman" w:hint="eastAsia"/>
                <w:kern w:val="2"/>
                <w:sz w:val="18"/>
                <w:szCs w:val="18"/>
              </w:rPr>
              <w:t>SolrCore</w:t>
            </w:r>
            <w:r>
              <w:rPr>
                <w:rFonts w:ascii="Times New Roman" w:hAnsi="Times New Roman" w:cs="Times New Roman" w:hint="eastAsia"/>
                <w:kern w:val="2"/>
                <w:sz w:val="18"/>
                <w:szCs w:val="18"/>
              </w:rPr>
              <w:t>都会使用一个值</w:t>
            </w:r>
            <w:r>
              <w:rPr>
                <w:rFonts w:ascii="Times New Roman" w:hAnsi="Times New Roman" w:cs="Times New Roman" w:hint="eastAsia"/>
                <w:kern w:val="2"/>
                <w:sz w:val="18"/>
                <w:szCs w:val="18"/>
              </w:rPr>
              <w:t>,</w:t>
            </w:r>
            <w:r>
              <w:rPr>
                <w:rFonts w:ascii="Times New Roman" w:hAnsi="Times New Roman" w:cs="Times New Roman" w:hint="eastAsia"/>
                <w:kern w:val="2"/>
                <w:sz w:val="18"/>
                <w:szCs w:val="18"/>
              </w:rPr>
              <w:t>每个</w:t>
            </w:r>
            <w:r>
              <w:rPr>
                <w:rFonts w:ascii="Times New Roman" w:hAnsi="Times New Roman" w:cs="Times New Roman" w:hint="eastAsia"/>
                <w:kern w:val="2"/>
                <w:sz w:val="18"/>
                <w:szCs w:val="18"/>
              </w:rPr>
              <w:t>Core</w:t>
            </w:r>
            <w:r>
              <w:rPr>
                <w:rFonts w:ascii="Times New Roman" w:hAnsi="Times New Roman" w:cs="Times New Roman" w:hint="eastAsia"/>
                <w:kern w:val="2"/>
                <w:sz w:val="18"/>
                <w:szCs w:val="18"/>
              </w:rPr>
              <w:t>里设置不一样的化</w:t>
            </w:r>
            <w:r>
              <w:rPr>
                <w:rFonts w:ascii="Times New Roman" w:hAnsi="Times New Roman" w:cs="Times New Roman" w:hint="eastAsia"/>
                <w:kern w:val="2"/>
                <w:sz w:val="18"/>
                <w:szCs w:val="18"/>
              </w:rPr>
              <w:t>,</w:t>
            </w:r>
            <w:r>
              <w:rPr>
                <w:rFonts w:ascii="Times New Roman" w:hAnsi="Times New Roman" w:cs="Times New Roman" w:hint="eastAsia"/>
                <w:kern w:val="2"/>
                <w:sz w:val="18"/>
                <w:szCs w:val="18"/>
              </w:rPr>
              <w:t>会使用最后一个的</w:t>
            </w:r>
            <w:r>
              <w:rPr>
                <w:rFonts w:ascii="Times New Roman" w:hAnsi="Times New Roman" w:cs="Times New Roman" w:hint="eastAsia"/>
                <w:kern w:val="2"/>
                <w:sz w:val="18"/>
                <w:szCs w:val="18"/>
              </w:rPr>
              <w:t>.</w:t>
            </w:r>
          </w:p>
        </w:tc>
      </w:tr>
      <w:tr w:rsidR="00500228" w:rsidTr="002A713C">
        <w:trPr>
          <w:tblCellSpacing w:w="0" w:type="dxa"/>
        </w:trPr>
        <w:tc>
          <w:tcPr>
            <w:tcW w:w="1745" w:type="dxa"/>
          </w:tcPr>
          <w:p w:rsidR="00500228" w:rsidRPr="00421F0F" w:rsidRDefault="00500228" w:rsidP="00167D24">
            <w:pPr>
              <w:pStyle w:val="a6"/>
              <w:ind w:leftChars="62" w:left="130"/>
              <w:rPr>
                <w:rFonts w:ascii="Times New Roman" w:hAnsi="Times New Roman" w:cs="Times New Roman"/>
                <w:kern w:val="2"/>
                <w:sz w:val="18"/>
                <w:szCs w:val="18"/>
              </w:rPr>
            </w:pPr>
            <w:r w:rsidRPr="00500228">
              <w:rPr>
                <w:rFonts w:ascii="Times New Roman" w:hAnsi="Times New Roman" w:cs="Times New Roman"/>
                <w:kern w:val="2"/>
                <w:sz w:val="18"/>
                <w:szCs w:val="18"/>
              </w:rPr>
              <w:t>filterCache</w:t>
            </w:r>
          </w:p>
        </w:tc>
        <w:tc>
          <w:tcPr>
            <w:tcW w:w="6795" w:type="dxa"/>
          </w:tcPr>
          <w:p w:rsidR="00500228" w:rsidRPr="00421F0F" w:rsidRDefault="00671E56" w:rsidP="00167D24">
            <w:pPr>
              <w:pStyle w:val="a6"/>
              <w:ind w:leftChars="41" w:left="86" w:rightChars="62" w:right="130"/>
              <w:rPr>
                <w:rFonts w:ascii="Times New Roman" w:hAnsi="Times New Roman" w:cs="Times New Roman"/>
                <w:kern w:val="2"/>
                <w:sz w:val="18"/>
                <w:szCs w:val="18"/>
              </w:rPr>
            </w:pPr>
            <w:r w:rsidRPr="00671E56">
              <w:rPr>
                <w:rFonts w:ascii="Times New Roman" w:hAnsi="Times New Roman" w:cs="Times New Roman" w:hint="eastAsia"/>
                <w:kern w:val="2"/>
                <w:sz w:val="18"/>
                <w:szCs w:val="18"/>
              </w:rPr>
              <w:t>filterCache</w:t>
            </w:r>
            <w:r w:rsidRPr="00671E56">
              <w:rPr>
                <w:rFonts w:ascii="Times New Roman" w:hAnsi="Times New Roman" w:cs="Times New Roman" w:hint="eastAsia"/>
                <w:kern w:val="2"/>
                <w:sz w:val="18"/>
                <w:szCs w:val="18"/>
              </w:rPr>
              <w:t>存储了无序的</w:t>
            </w:r>
            <w:r w:rsidRPr="00671E56">
              <w:rPr>
                <w:rFonts w:ascii="Times New Roman" w:hAnsi="Times New Roman" w:cs="Times New Roman" w:hint="eastAsia"/>
                <w:kern w:val="2"/>
                <w:sz w:val="18"/>
                <w:szCs w:val="18"/>
              </w:rPr>
              <w:t>lucene document id</w:t>
            </w:r>
            <w:r w:rsidRPr="00671E56">
              <w:rPr>
                <w:rFonts w:ascii="Times New Roman" w:hAnsi="Times New Roman" w:cs="Times New Roman" w:hint="eastAsia"/>
                <w:kern w:val="2"/>
                <w:sz w:val="18"/>
                <w:szCs w:val="18"/>
              </w:rPr>
              <w:t>集合，</w:t>
            </w:r>
            <w:r w:rsidRPr="00671E56">
              <w:rPr>
                <w:rFonts w:ascii="Times New Roman" w:hAnsi="Times New Roman" w:cs="Times New Roman" w:hint="eastAsia"/>
                <w:kern w:val="2"/>
                <w:sz w:val="18"/>
                <w:szCs w:val="18"/>
              </w:rPr>
              <w:t>1.</w:t>
            </w:r>
            <w:r w:rsidRPr="00671E56">
              <w:rPr>
                <w:rFonts w:ascii="Times New Roman" w:hAnsi="Times New Roman" w:cs="Times New Roman" w:hint="eastAsia"/>
                <w:kern w:val="2"/>
                <w:sz w:val="18"/>
                <w:szCs w:val="18"/>
              </w:rPr>
              <w:t>存储了</w:t>
            </w:r>
            <w:r w:rsidRPr="00671E56">
              <w:rPr>
                <w:rFonts w:ascii="Times New Roman" w:hAnsi="Times New Roman" w:cs="Times New Roman" w:hint="eastAsia"/>
                <w:kern w:val="2"/>
                <w:sz w:val="18"/>
                <w:szCs w:val="18"/>
              </w:rPr>
              <w:t>filter queries(</w:t>
            </w:r>
            <w:r w:rsidRPr="00671E56">
              <w:rPr>
                <w:rFonts w:ascii="Times New Roman" w:hAnsi="Times New Roman" w:cs="Times New Roman" w:hint="eastAsia"/>
                <w:kern w:val="2"/>
                <w:sz w:val="18"/>
                <w:szCs w:val="18"/>
              </w:rPr>
              <w:t>“</w:t>
            </w:r>
            <w:r w:rsidRPr="00671E56">
              <w:rPr>
                <w:rFonts w:ascii="Times New Roman" w:hAnsi="Times New Roman" w:cs="Times New Roman" w:hint="eastAsia"/>
                <w:kern w:val="2"/>
                <w:sz w:val="18"/>
                <w:szCs w:val="18"/>
              </w:rPr>
              <w:t>fq</w:t>
            </w:r>
            <w:r w:rsidRPr="00671E56">
              <w:rPr>
                <w:rFonts w:ascii="Times New Roman" w:hAnsi="Times New Roman" w:cs="Times New Roman" w:hint="eastAsia"/>
                <w:kern w:val="2"/>
                <w:sz w:val="18"/>
                <w:szCs w:val="18"/>
              </w:rPr>
              <w:t>”参数</w:t>
            </w:r>
            <w:r w:rsidRPr="00671E56">
              <w:rPr>
                <w:rFonts w:ascii="Times New Roman" w:hAnsi="Times New Roman" w:cs="Times New Roman" w:hint="eastAsia"/>
                <w:kern w:val="2"/>
                <w:sz w:val="18"/>
                <w:szCs w:val="18"/>
              </w:rPr>
              <w:t>)</w:t>
            </w:r>
            <w:r w:rsidRPr="00671E56">
              <w:rPr>
                <w:rFonts w:ascii="Times New Roman" w:hAnsi="Times New Roman" w:cs="Times New Roman" w:hint="eastAsia"/>
                <w:kern w:val="2"/>
                <w:sz w:val="18"/>
                <w:szCs w:val="18"/>
              </w:rPr>
              <w:t>得到的</w:t>
            </w:r>
            <w:r w:rsidRPr="00671E56">
              <w:rPr>
                <w:rFonts w:ascii="Times New Roman" w:hAnsi="Times New Roman" w:cs="Times New Roman" w:hint="eastAsia"/>
                <w:kern w:val="2"/>
                <w:sz w:val="18"/>
                <w:szCs w:val="18"/>
              </w:rPr>
              <w:t>document id</w:t>
            </w:r>
            <w:r w:rsidRPr="00671E56">
              <w:rPr>
                <w:rFonts w:ascii="Times New Roman" w:hAnsi="Times New Roman" w:cs="Times New Roman" w:hint="eastAsia"/>
                <w:kern w:val="2"/>
                <w:sz w:val="18"/>
                <w:szCs w:val="18"/>
              </w:rPr>
              <w:t>集合结果。</w:t>
            </w:r>
            <w:r w:rsidRPr="00671E56">
              <w:rPr>
                <w:rFonts w:ascii="Times New Roman" w:hAnsi="Times New Roman" w:cs="Times New Roman" w:hint="eastAsia"/>
                <w:kern w:val="2"/>
                <w:sz w:val="18"/>
                <w:szCs w:val="18"/>
              </w:rPr>
              <w:t>2</w:t>
            </w:r>
            <w:r w:rsidRPr="00671E56">
              <w:rPr>
                <w:rFonts w:ascii="Times New Roman" w:hAnsi="Times New Roman" w:cs="Times New Roman" w:hint="eastAsia"/>
                <w:kern w:val="2"/>
                <w:sz w:val="18"/>
                <w:szCs w:val="18"/>
              </w:rPr>
              <w:t>还可用于</w:t>
            </w:r>
            <w:r w:rsidRPr="00671E56">
              <w:rPr>
                <w:rFonts w:ascii="Times New Roman" w:hAnsi="Times New Roman" w:cs="Times New Roman" w:hint="eastAsia"/>
                <w:kern w:val="2"/>
                <w:sz w:val="18"/>
                <w:szCs w:val="18"/>
              </w:rPr>
              <w:t>facet</w:t>
            </w:r>
            <w:r w:rsidRPr="00671E56">
              <w:rPr>
                <w:rFonts w:ascii="Times New Roman" w:hAnsi="Times New Roman" w:cs="Times New Roman" w:hint="eastAsia"/>
                <w:kern w:val="2"/>
                <w:sz w:val="18"/>
                <w:szCs w:val="18"/>
              </w:rPr>
              <w:t>查询</w:t>
            </w:r>
            <w:r w:rsidRPr="00671E56">
              <w:rPr>
                <w:rFonts w:ascii="Times New Roman" w:hAnsi="Times New Roman" w:cs="Times New Roman" w:hint="eastAsia"/>
                <w:kern w:val="2"/>
                <w:sz w:val="18"/>
                <w:szCs w:val="18"/>
              </w:rPr>
              <w:t>3. 3</w:t>
            </w:r>
            <w:r w:rsidRPr="00671E56">
              <w:rPr>
                <w:rFonts w:ascii="Times New Roman" w:hAnsi="Times New Roman" w:cs="Times New Roman" w:hint="eastAsia"/>
                <w:kern w:val="2"/>
                <w:sz w:val="18"/>
                <w:szCs w:val="18"/>
              </w:rPr>
              <w:t>）如果配置了</w:t>
            </w:r>
            <w:r w:rsidRPr="00671E56">
              <w:rPr>
                <w:rFonts w:ascii="Times New Roman" w:hAnsi="Times New Roman" w:cs="Times New Roman" w:hint="eastAsia"/>
                <w:kern w:val="2"/>
                <w:sz w:val="18"/>
                <w:szCs w:val="18"/>
              </w:rPr>
              <w:t>useFilterForSortedQuery</w:t>
            </w:r>
            <w:r w:rsidRPr="00671E56">
              <w:rPr>
                <w:rFonts w:ascii="Times New Roman" w:hAnsi="Times New Roman" w:cs="Times New Roman" w:hint="eastAsia"/>
                <w:kern w:val="2"/>
                <w:sz w:val="18"/>
                <w:szCs w:val="18"/>
              </w:rPr>
              <w:t>，那么如果查询有</w:t>
            </w:r>
            <w:r w:rsidRPr="00671E56">
              <w:rPr>
                <w:rFonts w:ascii="Times New Roman" w:hAnsi="Times New Roman" w:cs="Times New Roman" w:hint="eastAsia"/>
                <w:kern w:val="2"/>
                <w:sz w:val="18"/>
                <w:szCs w:val="18"/>
              </w:rPr>
              <w:t>filter</w:t>
            </w:r>
            <w:r w:rsidRPr="00671E56">
              <w:rPr>
                <w:rFonts w:ascii="Times New Roman" w:hAnsi="Times New Roman" w:cs="Times New Roman" w:hint="eastAsia"/>
                <w:kern w:val="2"/>
                <w:sz w:val="18"/>
                <w:szCs w:val="18"/>
              </w:rPr>
              <w:t>，则使用</w:t>
            </w:r>
            <w:r w:rsidRPr="00671E56">
              <w:rPr>
                <w:rFonts w:ascii="Times New Roman" w:hAnsi="Times New Roman" w:cs="Times New Roman" w:hint="eastAsia"/>
                <w:kern w:val="2"/>
                <w:sz w:val="18"/>
                <w:szCs w:val="18"/>
              </w:rPr>
              <w:t>filterCache</w:t>
            </w:r>
            <w:r w:rsidRPr="00671E56">
              <w:rPr>
                <w:rFonts w:ascii="Times New Roman" w:hAnsi="Times New Roman" w:cs="Times New Roman" w:hint="eastAsia"/>
                <w:kern w:val="2"/>
                <w:sz w:val="18"/>
                <w:szCs w:val="18"/>
              </w:rPr>
              <w:t>。</w:t>
            </w:r>
          </w:p>
        </w:tc>
      </w:tr>
      <w:tr w:rsidR="00500228" w:rsidTr="002A713C">
        <w:trPr>
          <w:tblCellSpacing w:w="0" w:type="dxa"/>
        </w:trPr>
        <w:tc>
          <w:tcPr>
            <w:tcW w:w="1745" w:type="dxa"/>
            <w:hideMark/>
          </w:tcPr>
          <w:p w:rsidR="00500228" w:rsidRPr="00421F0F" w:rsidRDefault="00500228" w:rsidP="00167D24">
            <w:pPr>
              <w:pStyle w:val="a6"/>
              <w:ind w:leftChars="62" w:left="130"/>
              <w:rPr>
                <w:rFonts w:ascii="Times New Roman" w:hAnsi="Times New Roman" w:cs="Times New Roman"/>
                <w:kern w:val="2"/>
                <w:sz w:val="18"/>
                <w:szCs w:val="18"/>
              </w:rPr>
            </w:pPr>
            <w:r w:rsidRPr="00500228">
              <w:rPr>
                <w:rFonts w:ascii="Times New Roman" w:hAnsi="Times New Roman" w:cs="Times New Roman"/>
                <w:kern w:val="2"/>
                <w:sz w:val="18"/>
                <w:szCs w:val="18"/>
              </w:rPr>
              <w:t>queryResultCache</w:t>
            </w:r>
          </w:p>
        </w:tc>
        <w:tc>
          <w:tcPr>
            <w:tcW w:w="6795" w:type="dxa"/>
            <w:hideMark/>
          </w:tcPr>
          <w:p w:rsidR="00500228" w:rsidRPr="00421F0F" w:rsidRDefault="004211D9" w:rsidP="00167D24">
            <w:pPr>
              <w:pStyle w:val="a6"/>
              <w:ind w:leftChars="41" w:left="86" w:rightChars="62" w:right="130"/>
              <w:rPr>
                <w:rFonts w:ascii="Times New Roman" w:hAnsi="Times New Roman" w:cs="Times New Roman"/>
                <w:kern w:val="2"/>
                <w:sz w:val="18"/>
                <w:szCs w:val="18"/>
              </w:rPr>
            </w:pPr>
            <w:r>
              <w:rPr>
                <w:rFonts w:ascii="Times New Roman" w:hAnsi="Times New Roman" w:cs="Times New Roman" w:hint="eastAsia"/>
                <w:kern w:val="2"/>
                <w:sz w:val="18"/>
                <w:szCs w:val="18"/>
              </w:rPr>
              <w:t>缓存搜索结果</w:t>
            </w:r>
            <w:r>
              <w:rPr>
                <w:rFonts w:ascii="Times New Roman" w:hAnsi="Times New Roman" w:cs="Times New Roman" w:hint="eastAsia"/>
                <w:kern w:val="2"/>
                <w:sz w:val="18"/>
                <w:szCs w:val="18"/>
              </w:rPr>
              <w:t>,</w:t>
            </w:r>
            <w:r>
              <w:rPr>
                <w:rFonts w:ascii="Times New Roman" w:hAnsi="Times New Roman" w:cs="Times New Roman" w:hint="eastAsia"/>
                <w:kern w:val="2"/>
                <w:sz w:val="18"/>
                <w:szCs w:val="18"/>
              </w:rPr>
              <w:t>一个文档</w:t>
            </w:r>
            <w:r>
              <w:rPr>
                <w:rFonts w:ascii="Times New Roman" w:hAnsi="Times New Roman" w:cs="Times New Roman" w:hint="eastAsia"/>
                <w:kern w:val="2"/>
                <w:sz w:val="18"/>
                <w:szCs w:val="18"/>
              </w:rPr>
              <w:t>ID</w:t>
            </w:r>
            <w:r>
              <w:rPr>
                <w:rFonts w:ascii="Times New Roman" w:hAnsi="Times New Roman" w:cs="Times New Roman" w:hint="eastAsia"/>
                <w:kern w:val="2"/>
                <w:sz w:val="18"/>
                <w:szCs w:val="18"/>
              </w:rPr>
              <w:t>列表</w:t>
            </w:r>
          </w:p>
        </w:tc>
      </w:tr>
      <w:tr w:rsidR="00500228" w:rsidTr="002A713C">
        <w:trPr>
          <w:tblCellSpacing w:w="0" w:type="dxa"/>
        </w:trPr>
        <w:tc>
          <w:tcPr>
            <w:tcW w:w="1745" w:type="dxa"/>
          </w:tcPr>
          <w:p w:rsidR="00500228" w:rsidRPr="00421F0F" w:rsidRDefault="00500228" w:rsidP="00167D24">
            <w:pPr>
              <w:pStyle w:val="a6"/>
              <w:ind w:leftChars="62" w:left="130"/>
              <w:rPr>
                <w:rFonts w:ascii="Times New Roman" w:hAnsi="Times New Roman" w:cs="Times New Roman"/>
                <w:kern w:val="2"/>
                <w:sz w:val="18"/>
                <w:szCs w:val="18"/>
              </w:rPr>
            </w:pPr>
            <w:r w:rsidRPr="00500228">
              <w:rPr>
                <w:rFonts w:ascii="Times New Roman" w:hAnsi="Times New Roman" w:cs="Times New Roman"/>
                <w:kern w:val="2"/>
                <w:sz w:val="18"/>
                <w:szCs w:val="18"/>
              </w:rPr>
              <w:t>documentCache</w:t>
            </w:r>
          </w:p>
        </w:tc>
        <w:tc>
          <w:tcPr>
            <w:tcW w:w="6795" w:type="dxa"/>
          </w:tcPr>
          <w:p w:rsidR="00500228" w:rsidRPr="00421F0F" w:rsidRDefault="004211D9" w:rsidP="00167D24">
            <w:pPr>
              <w:pStyle w:val="a6"/>
              <w:ind w:leftChars="41" w:left="86" w:rightChars="62" w:right="130"/>
              <w:rPr>
                <w:rFonts w:ascii="Times New Roman" w:hAnsi="Times New Roman" w:cs="Times New Roman"/>
                <w:kern w:val="2"/>
                <w:sz w:val="18"/>
                <w:szCs w:val="18"/>
              </w:rPr>
            </w:pPr>
            <w:r w:rsidRPr="00671E56">
              <w:rPr>
                <w:rFonts w:ascii="Times New Roman" w:hAnsi="Times New Roman" w:cs="Times New Roman" w:hint="eastAsia"/>
                <w:kern w:val="2"/>
                <w:sz w:val="18"/>
                <w:szCs w:val="18"/>
              </w:rPr>
              <w:t>缓存</w:t>
            </w:r>
            <w:r w:rsidRPr="00671E56">
              <w:rPr>
                <w:rFonts w:ascii="Times New Roman" w:hAnsi="Times New Roman" w:cs="Times New Roman" w:hint="eastAsia"/>
                <w:kern w:val="2"/>
                <w:sz w:val="18"/>
                <w:szCs w:val="18"/>
              </w:rPr>
              <w:t>Lucene</w:t>
            </w:r>
            <w:r w:rsidRPr="00671E56">
              <w:rPr>
                <w:rFonts w:ascii="Times New Roman" w:hAnsi="Times New Roman" w:cs="Times New Roman" w:hint="eastAsia"/>
                <w:kern w:val="2"/>
                <w:sz w:val="18"/>
                <w:szCs w:val="18"/>
              </w:rPr>
              <w:t>的</w:t>
            </w:r>
            <w:r w:rsidRPr="00671E56">
              <w:rPr>
                <w:rFonts w:ascii="Times New Roman" w:hAnsi="Times New Roman" w:cs="Times New Roman" w:hint="eastAsia"/>
                <w:kern w:val="2"/>
                <w:sz w:val="18"/>
                <w:szCs w:val="18"/>
              </w:rPr>
              <w:t>Document</w:t>
            </w:r>
            <w:r w:rsidRPr="00671E56">
              <w:rPr>
                <w:rFonts w:ascii="Times New Roman" w:hAnsi="Times New Roman" w:cs="Times New Roman" w:hint="eastAsia"/>
                <w:kern w:val="2"/>
                <w:sz w:val="18"/>
                <w:szCs w:val="18"/>
              </w:rPr>
              <w:t>对象</w:t>
            </w:r>
            <w:r w:rsidRPr="00671E56">
              <w:rPr>
                <w:rFonts w:ascii="Times New Roman" w:hAnsi="Times New Roman" w:cs="Times New Roman" w:hint="eastAsia"/>
                <w:kern w:val="2"/>
                <w:sz w:val="18"/>
                <w:szCs w:val="18"/>
              </w:rPr>
              <w:t>,</w:t>
            </w:r>
            <w:r w:rsidRPr="00671E56">
              <w:rPr>
                <w:rFonts w:ascii="Times New Roman" w:hAnsi="Times New Roman" w:cs="Times New Roman" w:hint="eastAsia"/>
                <w:kern w:val="2"/>
                <w:sz w:val="18"/>
                <w:szCs w:val="18"/>
              </w:rPr>
              <w:t>不会</w:t>
            </w:r>
            <w:r w:rsidR="000F54A2">
              <w:rPr>
                <w:rFonts w:ascii="Times New Roman" w:hAnsi="Times New Roman" w:cs="Times New Roman" w:hint="eastAsia"/>
                <w:kern w:val="2"/>
                <w:sz w:val="18"/>
                <w:szCs w:val="18"/>
              </w:rPr>
              <w:t>自热</w:t>
            </w:r>
          </w:p>
        </w:tc>
      </w:tr>
      <w:tr w:rsidR="00500228" w:rsidTr="002A713C">
        <w:trPr>
          <w:tblCellSpacing w:w="0" w:type="dxa"/>
        </w:trPr>
        <w:tc>
          <w:tcPr>
            <w:tcW w:w="1745" w:type="dxa"/>
            <w:hideMark/>
          </w:tcPr>
          <w:p w:rsidR="00500228" w:rsidRPr="00421F0F" w:rsidRDefault="00500228" w:rsidP="00167D24">
            <w:pPr>
              <w:pStyle w:val="a6"/>
              <w:ind w:leftChars="62" w:left="130"/>
              <w:rPr>
                <w:rFonts w:ascii="Times New Roman" w:hAnsi="Times New Roman" w:cs="Times New Roman"/>
                <w:kern w:val="2"/>
                <w:sz w:val="18"/>
                <w:szCs w:val="18"/>
              </w:rPr>
            </w:pPr>
            <w:r w:rsidRPr="00500228">
              <w:rPr>
                <w:rFonts w:ascii="Times New Roman" w:hAnsi="Times New Roman" w:cs="Times New Roman"/>
                <w:kern w:val="2"/>
                <w:sz w:val="18"/>
                <w:szCs w:val="18"/>
              </w:rPr>
              <w:t>fieldValueCache</w:t>
            </w:r>
          </w:p>
        </w:tc>
        <w:tc>
          <w:tcPr>
            <w:tcW w:w="6795" w:type="dxa"/>
            <w:hideMark/>
          </w:tcPr>
          <w:p w:rsidR="00500228" w:rsidRPr="00421F0F" w:rsidRDefault="004211D9" w:rsidP="00167D24">
            <w:pPr>
              <w:pStyle w:val="a6"/>
              <w:ind w:leftChars="41" w:left="86" w:rightChars="62" w:right="130"/>
              <w:rPr>
                <w:rFonts w:ascii="Times New Roman" w:hAnsi="Times New Roman" w:cs="Times New Roman"/>
                <w:kern w:val="2"/>
                <w:sz w:val="18"/>
                <w:szCs w:val="18"/>
              </w:rPr>
            </w:pPr>
            <w:r w:rsidRPr="004211D9">
              <w:rPr>
                <w:rFonts w:ascii="Times New Roman" w:hAnsi="Times New Roman" w:cs="Times New Roman" w:hint="eastAsia"/>
                <w:kern w:val="2"/>
                <w:sz w:val="18"/>
                <w:szCs w:val="18"/>
              </w:rPr>
              <w:t>字段缓存使用文档</w:t>
            </w:r>
            <w:r w:rsidRPr="004211D9">
              <w:rPr>
                <w:rFonts w:ascii="Times New Roman" w:hAnsi="Times New Roman" w:cs="Times New Roman" w:hint="eastAsia"/>
                <w:kern w:val="2"/>
                <w:sz w:val="18"/>
                <w:szCs w:val="18"/>
              </w:rPr>
              <w:t>ID</w:t>
            </w:r>
            <w:r w:rsidRPr="004211D9">
              <w:rPr>
                <w:rFonts w:ascii="Times New Roman" w:hAnsi="Times New Roman" w:cs="Times New Roman" w:hint="eastAsia"/>
                <w:kern w:val="2"/>
                <w:sz w:val="18"/>
                <w:szCs w:val="18"/>
              </w:rPr>
              <w:t>进行快速访问。默认情况下创建</w:t>
            </w:r>
            <w:r w:rsidRPr="004211D9">
              <w:rPr>
                <w:rFonts w:ascii="Times New Roman" w:hAnsi="Times New Roman" w:cs="Times New Roman" w:hint="eastAsia"/>
                <w:kern w:val="2"/>
                <w:sz w:val="18"/>
                <w:szCs w:val="18"/>
              </w:rPr>
              <w:t>fieldValueCache</w:t>
            </w:r>
            <w:r w:rsidRPr="004211D9">
              <w:rPr>
                <w:rFonts w:ascii="Times New Roman" w:hAnsi="Times New Roman" w:cs="Times New Roman" w:hint="eastAsia"/>
                <w:kern w:val="2"/>
                <w:sz w:val="18"/>
                <w:szCs w:val="18"/>
              </w:rPr>
              <w:t>即使这里没有配置。</w:t>
            </w:r>
          </w:p>
        </w:tc>
      </w:tr>
      <w:tr w:rsidR="00500228" w:rsidTr="002A713C">
        <w:trPr>
          <w:tblCellSpacing w:w="0" w:type="dxa"/>
        </w:trPr>
        <w:tc>
          <w:tcPr>
            <w:tcW w:w="1745" w:type="dxa"/>
            <w:hideMark/>
          </w:tcPr>
          <w:p w:rsidR="00500228" w:rsidRPr="00421F0F" w:rsidRDefault="00500228" w:rsidP="00167D24">
            <w:pPr>
              <w:pStyle w:val="a6"/>
              <w:ind w:leftChars="62" w:left="130"/>
              <w:rPr>
                <w:rFonts w:ascii="Times New Roman" w:hAnsi="Times New Roman" w:cs="Times New Roman"/>
                <w:kern w:val="2"/>
                <w:sz w:val="18"/>
                <w:szCs w:val="18"/>
              </w:rPr>
            </w:pPr>
            <w:r w:rsidRPr="00500228">
              <w:rPr>
                <w:rFonts w:ascii="Times New Roman" w:hAnsi="Times New Roman" w:cs="Times New Roman"/>
                <w:kern w:val="2"/>
                <w:sz w:val="18"/>
                <w:szCs w:val="18"/>
              </w:rPr>
              <w:t>enableLazyFieldLoading</w:t>
            </w:r>
          </w:p>
        </w:tc>
        <w:tc>
          <w:tcPr>
            <w:tcW w:w="6795" w:type="dxa"/>
            <w:hideMark/>
          </w:tcPr>
          <w:p w:rsidR="00500228" w:rsidRPr="00421F0F" w:rsidRDefault="00500228" w:rsidP="00167D24">
            <w:pPr>
              <w:ind w:leftChars="41" w:left="86"/>
              <w:jc w:val="left"/>
              <w:rPr>
                <w:sz w:val="18"/>
                <w:szCs w:val="18"/>
              </w:rPr>
            </w:pPr>
            <w:r w:rsidRPr="00500228">
              <w:rPr>
                <w:sz w:val="18"/>
                <w:szCs w:val="18"/>
              </w:rPr>
              <w:t>若应用程序预期只会检索</w:t>
            </w:r>
            <w:r w:rsidRPr="00500228">
              <w:rPr>
                <w:sz w:val="18"/>
                <w:szCs w:val="18"/>
              </w:rPr>
              <w:t xml:space="preserve"> Document </w:t>
            </w:r>
            <w:r w:rsidRPr="00500228">
              <w:rPr>
                <w:sz w:val="18"/>
                <w:szCs w:val="18"/>
              </w:rPr>
              <w:t>上少数几个</w:t>
            </w:r>
            <w:r w:rsidRPr="00500228">
              <w:rPr>
                <w:sz w:val="18"/>
                <w:szCs w:val="18"/>
              </w:rPr>
              <w:t xml:space="preserve"> Field</w:t>
            </w:r>
            <w:r w:rsidRPr="00500228">
              <w:rPr>
                <w:sz w:val="18"/>
                <w:szCs w:val="18"/>
              </w:rPr>
              <w:t>，那么可以将属性设置为</w:t>
            </w:r>
            <w:r w:rsidRPr="00500228">
              <w:rPr>
                <w:sz w:val="18"/>
                <w:szCs w:val="18"/>
              </w:rPr>
              <w:t xml:space="preserve"> </w:t>
            </w:r>
            <w:r w:rsidRPr="00500228">
              <w:rPr>
                <w:sz w:val="18"/>
                <w:szCs w:val="18"/>
              </w:rPr>
              <w:lastRenderedPageBreak/>
              <w:t>true</w:t>
            </w:r>
            <w:r w:rsidRPr="00500228">
              <w:rPr>
                <w:sz w:val="18"/>
                <w:szCs w:val="18"/>
              </w:rPr>
              <w:t>。</w:t>
            </w:r>
            <w:r w:rsidRPr="00500228">
              <w:rPr>
                <w:rFonts w:hint="eastAsia"/>
                <w:sz w:val="18"/>
                <w:szCs w:val="18"/>
              </w:rPr>
              <w:t>延迟</w:t>
            </w:r>
            <w:r w:rsidRPr="00500228">
              <w:rPr>
                <w:sz w:val="18"/>
                <w:szCs w:val="18"/>
              </w:rPr>
              <w:t>加载的一个常见场景大都发生在应用程序返回和显示一系列搜索结果的时候，用户常常会单击其中的一个来查看存储在此索引中的原始文档。初始的显示常常只需要显示很短的一段信息。若考虑到检索大型</w:t>
            </w:r>
            <w:r w:rsidRPr="00500228">
              <w:rPr>
                <w:sz w:val="18"/>
                <w:szCs w:val="18"/>
              </w:rPr>
              <w:t xml:space="preserve"> Document </w:t>
            </w:r>
            <w:r w:rsidRPr="00500228">
              <w:rPr>
                <w:sz w:val="18"/>
                <w:szCs w:val="18"/>
              </w:rPr>
              <w:t>的代价，除非必需，否则就应该避免加载整个文档。</w:t>
            </w:r>
          </w:p>
        </w:tc>
      </w:tr>
      <w:tr w:rsidR="00500228" w:rsidTr="002A713C">
        <w:trPr>
          <w:tblCellSpacing w:w="0" w:type="dxa"/>
        </w:trPr>
        <w:tc>
          <w:tcPr>
            <w:tcW w:w="1745" w:type="dxa"/>
          </w:tcPr>
          <w:p w:rsidR="00500228" w:rsidRPr="00421F0F" w:rsidRDefault="00500228" w:rsidP="00167D24">
            <w:pPr>
              <w:ind w:leftChars="62" w:left="130"/>
              <w:jc w:val="left"/>
              <w:rPr>
                <w:sz w:val="18"/>
                <w:szCs w:val="18"/>
              </w:rPr>
            </w:pPr>
            <w:r w:rsidRPr="00500228">
              <w:rPr>
                <w:sz w:val="18"/>
                <w:szCs w:val="18"/>
              </w:rPr>
              <w:lastRenderedPageBreak/>
              <w:t>queryResultWindowSize</w:t>
            </w:r>
          </w:p>
        </w:tc>
        <w:tc>
          <w:tcPr>
            <w:tcW w:w="6795" w:type="dxa"/>
          </w:tcPr>
          <w:p w:rsidR="00500228" w:rsidRPr="00421F0F" w:rsidRDefault="00E37A6E" w:rsidP="00167D24">
            <w:pPr>
              <w:ind w:leftChars="41" w:left="86"/>
              <w:jc w:val="left"/>
              <w:rPr>
                <w:sz w:val="18"/>
                <w:szCs w:val="18"/>
              </w:rPr>
            </w:pPr>
            <w:r w:rsidRPr="00E37A6E">
              <w:rPr>
                <w:sz w:val="18"/>
                <w:szCs w:val="18"/>
              </w:rPr>
              <w:t>一次查询中存储最多的</w:t>
            </w:r>
            <w:r w:rsidRPr="00E37A6E">
              <w:rPr>
                <w:sz w:val="18"/>
                <w:szCs w:val="18"/>
              </w:rPr>
              <w:t>doc</w:t>
            </w:r>
            <w:r w:rsidRPr="00E37A6E">
              <w:rPr>
                <w:sz w:val="18"/>
                <w:szCs w:val="18"/>
              </w:rPr>
              <w:t>的</w:t>
            </w:r>
            <w:r w:rsidRPr="00E37A6E">
              <w:rPr>
                <w:sz w:val="18"/>
                <w:szCs w:val="18"/>
              </w:rPr>
              <w:t>id</w:t>
            </w:r>
            <w:r w:rsidRPr="00E37A6E">
              <w:rPr>
                <w:sz w:val="18"/>
                <w:szCs w:val="18"/>
              </w:rPr>
              <w:t>数目</w:t>
            </w:r>
            <w:r w:rsidR="00220E50">
              <w:rPr>
                <w:rFonts w:hint="eastAsia"/>
                <w:sz w:val="18"/>
                <w:szCs w:val="18"/>
              </w:rPr>
              <w:t>.</w:t>
            </w:r>
          </w:p>
        </w:tc>
      </w:tr>
      <w:tr w:rsidR="00500228" w:rsidTr="002A713C">
        <w:trPr>
          <w:tblCellSpacing w:w="0" w:type="dxa"/>
        </w:trPr>
        <w:tc>
          <w:tcPr>
            <w:tcW w:w="1745" w:type="dxa"/>
          </w:tcPr>
          <w:p w:rsidR="00500228" w:rsidRPr="00500228" w:rsidRDefault="00500228" w:rsidP="00167D24">
            <w:pPr>
              <w:ind w:leftChars="62" w:left="130"/>
              <w:jc w:val="left"/>
              <w:rPr>
                <w:sz w:val="18"/>
                <w:szCs w:val="18"/>
              </w:rPr>
            </w:pPr>
            <w:r w:rsidRPr="00500228">
              <w:rPr>
                <w:sz w:val="18"/>
                <w:szCs w:val="18"/>
              </w:rPr>
              <w:t>queryResultMaxDocsCached</w:t>
            </w:r>
          </w:p>
        </w:tc>
        <w:tc>
          <w:tcPr>
            <w:tcW w:w="6795" w:type="dxa"/>
          </w:tcPr>
          <w:p w:rsidR="00500228" w:rsidRPr="00421F0F" w:rsidRDefault="00C64EC5" w:rsidP="00167D24">
            <w:pPr>
              <w:ind w:leftChars="41" w:left="86"/>
              <w:jc w:val="left"/>
              <w:rPr>
                <w:sz w:val="18"/>
                <w:szCs w:val="18"/>
              </w:rPr>
            </w:pPr>
            <w:r w:rsidRPr="004211D9">
              <w:rPr>
                <w:rFonts w:hint="eastAsia"/>
                <w:sz w:val="18"/>
                <w:szCs w:val="18"/>
              </w:rPr>
              <w:t>查询结果</w:t>
            </w:r>
            <w:r w:rsidR="00E37A6E">
              <w:rPr>
                <w:rFonts w:hint="eastAsia"/>
                <w:sz w:val="18"/>
                <w:szCs w:val="18"/>
              </w:rPr>
              <w:t>doc</w:t>
            </w:r>
            <w:r w:rsidRPr="004211D9">
              <w:rPr>
                <w:rFonts w:hint="eastAsia"/>
                <w:sz w:val="18"/>
                <w:szCs w:val="18"/>
              </w:rPr>
              <w:t>的最大缓存数量</w:t>
            </w:r>
            <w:r w:rsidR="004211D9" w:rsidRPr="004211D9">
              <w:rPr>
                <w:rFonts w:hint="eastAsia"/>
                <w:sz w:val="18"/>
                <w:szCs w:val="18"/>
              </w:rPr>
              <w:t>,</w:t>
            </w:r>
            <w:r w:rsidR="004211D9">
              <w:rPr>
                <w:rFonts w:hint="eastAsia"/>
                <w:sz w:val="18"/>
                <w:szCs w:val="18"/>
              </w:rPr>
              <w:t xml:space="preserve"> </w:t>
            </w:r>
            <w:r w:rsidR="004211D9">
              <w:rPr>
                <w:rFonts w:hint="eastAsia"/>
                <w:sz w:val="18"/>
                <w:szCs w:val="18"/>
              </w:rPr>
              <w:t>例如要求每页显示</w:t>
            </w:r>
            <w:r w:rsidR="004211D9">
              <w:rPr>
                <w:rFonts w:hint="eastAsia"/>
                <w:sz w:val="18"/>
                <w:szCs w:val="18"/>
              </w:rPr>
              <w:t>10</w:t>
            </w:r>
            <w:r w:rsidR="004211D9">
              <w:rPr>
                <w:rFonts w:hint="eastAsia"/>
                <w:sz w:val="18"/>
                <w:szCs w:val="18"/>
              </w:rPr>
              <w:t>条</w:t>
            </w:r>
            <w:r w:rsidR="004211D9">
              <w:rPr>
                <w:rFonts w:hint="eastAsia"/>
                <w:sz w:val="18"/>
                <w:szCs w:val="18"/>
              </w:rPr>
              <w:t>,</w:t>
            </w:r>
            <w:r w:rsidR="004211D9">
              <w:rPr>
                <w:rFonts w:hint="eastAsia"/>
                <w:sz w:val="18"/>
                <w:szCs w:val="18"/>
              </w:rPr>
              <w:t>这里设置是</w:t>
            </w:r>
            <w:r w:rsidR="004211D9">
              <w:rPr>
                <w:rFonts w:hint="eastAsia"/>
                <w:sz w:val="18"/>
                <w:szCs w:val="18"/>
              </w:rPr>
              <w:t>20</w:t>
            </w:r>
            <w:r w:rsidR="004211D9">
              <w:rPr>
                <w:rFonts w:hint="eastAsia"/>
                <w:sz w:val="18"/>
                <w:szCs w:val="18"/>
              </w:rPr>
              <w:t>条</w:t>
            </w:r>
            <w:r w:rsidR="004211D9">
              <w:rPr>
                <w:rFonts w:hint="eastAsia"/>
                <w:sz w:val="18"/>
                <w:szCs w:val="18"/>
              </w:rPr>
              <w:t>,</w:t>
            </w:r>
            <w:r w:rsidR="004211D9">
              <w:rPr>
                <w:rFonts w:hint="eastAsia"/>
                <w:sz w:val="18"/>
                <w:szCs w:val="18"/>
              </w:rPr>
              <w:t>也就是说缓存里总会给你多出</w:t>
            </w:r>
            <w:r w:rsidR="004211D9">
              <w:rPr>
                <w:rFonts w:hint="eastAsia"/>
                <w:sz w:val="18"/>
                <w:szCs w:val="18"/>
              </w:rPr>
              <w:t>10</w:t>
            </w:r>
            <w:r w:rsidR="004211D9">
              <w:rPr>
                <w:rFonts w:hint="eastAsia"/>
                <w:sz w:val="18"/>
                <w:szCs w:val="18"/>
              </w:rPr>
              <w:t>条的数据</w:t>
            </w:r>
            <w:r w:rsidR="004211D9">
              <w:rPr>
                <w:rFonts w:hint="eastAsia"/>
                <w:sz w:val="18"/>
                <w:szCs w:val="18"/>
              </w:rPr>
              <w:t>.</w:t>
            </w:r>
            <w:r w:rsidR="004211D9">
              <w:rPr>
                <w:rFonts w:hint="eastAsia"/>
                <w:sz w:val="18"/>
                <w:szCs w:val="18"/>
              </w:rPr>
              <w:t>让你点示下一页时很快拿到数据</w:t>
            </w:r>
            <w:r w:rsidR="004211D9">
              <w:rPr>
                <w:rFonts w:hint="eastAsia"/>
                <w:sz w:val="18"/>
                <w:szCs w:val="18"/>
              </w:rPr>
              <w:t>.</w:t>
            </w:r>
          </w:p>
        </w:tc>
      </w:tr>
      <w:tr w:rsidR="00500228" w:rsidTr="002A713C">
        <w:trPr>
          <w:tblCellSpacing w:w="0" w:type="dxa"/>
        </w:trPr>
        <w:tc>
          <w:tcPr>
            <w:tcW w:w="1745" w:type="dxa"/>
          </w:tcPr>
          <w:p w:rsidR="00500228" w:rsidRPr="00500228" w:rsidRDefault="00500228" w:rsidP="00167D24">
            <w:pPr>
              <w:ind w:leftChars="41" w:left="86"/>
              <w:jc w:val="left"/>
              <w:rPr>
                <w:sz w:val="18"/>
                <w:szCs w:val="18"/>
              </w:rPr>
            </w:pPr>
            <w:r w:rsidRPr="00500228">
              <w:rPr>
                <w:sz w:val="18"/>
                <w:szCs w:val="18"/>
              </w:rPr>
              <w:t>listener</w:t>
            </w:r>
          </w:p>
        </w:tc>
        <w:tc>
          <w:tcPr>
            <w:tcW w:w="6795" w:type="dxa"/>
          </w:tcPr>
          <w:p w:rsidR="00500228" w:rsidRPr="004211D9" w:rsidRDefault="00500228" w:rsidP="00167D24">
            <w:pPr>
              <w:pStyle w:val="a6"/>
              <w:shd w:val="clear" w:color="auto" w:fill="FFFFFF"/>
              <w:spacing w:line="390" w:lineRule="atLeast"/>
              <w:ind w:leftChars="41" w:left="86"/>
              <w:rPr>
                <w:rFonts w:ascii="Times New Roman" w:hAnsi="Times New Roman" w:cs="Times New Roman"/>
                <w:kern w:val="2"/>
                <w:sz w:val="18"/>
                <w:szCs w:val="18"/>
              </w:rPr>
            </w:pPr>
            <w:r w:rsidRPr="00500228">
              <w:rPr>
                <w:rFonts w:ascii="Times New Roman" w:hAnsi="Times New Roman" w:cs="Times New Roman"/>
                <w:kern w:val="2"/>
                <w:sz w:val="18"/>
                <w:szCs w:val="18"/>
              </w:rPr>
              <w:t>选项定义</w:t>
            </w:r>
            <w:r w:rsidRPr="00500228">
              <w:rPr>
                <w:rFonts w:ascii="Times New Roman" w:hAnsi="Times New Roman" w:cs="Times New Roman"/>
                <w:kern w:val="2"/>
                <w:sz w:val="18"/>
                <w:szCs w:val="18"/>
              </w:rPr>
              <w:t xml:space="preserve"> newSearcher </w:t>
            </w:r>
            <w:r w:rsidRPr="00500228">
              <w:rPr>
                <w:rFonts w:ascii="Times New Roman" w:hAnsi="Times New Roman" w:cs="Times New Roman"/>
                <w:kern w:val="2"/>
                <w:sz w:val="18"/>
                <w:szCs w:val="18"/>
              </w:rPr>
              <w:t>和</w:t>
            </w:r>
            <w:r w:rsidRPr="00500228">
              <w:rPr>
                <w:rFonts w:ascii="Times New Roman" w:hAnsi="Times New Roman" w:cs="Times New Roman"/>
                <w:kern w:val="2"/>
                <w:sz w:val="18"/>
                <w:szCs w:val="18"/>
              </w:rPr>
              <w:t xml:space="preserve"> firstSearcher </w:t>
            </w:r>
            <w:r w:rsidRPr="00500228">
              <w:rPr>
                <w:rFonts w:ascii="Times New Roman" w:hAnsi="Times New Roman" w:cs="Times New Roman"/>
                <w:kern w:val="2"/>
                <w:sz w:val="18"/>
                <w:szCs w:val="18"/>
              </w:rPr>
              <w:t>事件，您可以使用这些事件来指定实例化新搜索程序或第一个搜索程序时应该执行哪些查询。如果应用程序期望请求某些特定的查询，那么在创建新搜索程序或第一个搜索程序时就应该反注释这些部分并执行适当的查询。</w:t>
            </w:r>
          </w:p>
        </w:tc>
      </w:tr>
      <w:tr w:rsidR="00500228" w:rsidTr="002A713C">
        <w:trPr>
          <w:tblCellSpacing w:w="0" w:type="dxa"/>
        </w:trPr>
        <w:tc>
          <w:tcPr>
            <w:tcW w:w="1745" w:type="dxa"/>
          </w:tcPr>
          <w:p w:rsidR="00500228" w:rsidRPr="00500228" w:rsidRDefault="00500228" w:rsidP="00167D24">
            <w:pPr>
              <w:ind w:leftChars="62" w:left="130"/>
              <w:jc w:val="left"/>
              <w:rPr>
                <w:sz w:val="18"/>
                <w:szCs w:val="18"/>
              </w:rPr>
            </w:pPr>
            <w:r w:rsidRPr="00500228">
              <w:rPr>
                <w:sz w:val="18"/>
                <w:szCs w:val="18"/>
              </w:rPr>
              <w:t>useColdSearcher</w:t>
            </w:r>
          </w:p>
        </w:tc>
        <w:tc>
          <w:tcPr>
            <w:tcW w:w="6795" w:type="dxa"/>
          </w:tcPr>
          <w:p w:rsidR="00500228" w:rsidRPr="00421F0F" w:rsidRDefault="000A7D91" w:rsidP="00167D24">
            <w:pPr>
              <w:ind w:leftChars="41" w:left="86"/>
              <w:jc w:val="left"/>
              <w:rPr>
                <w:sz w:val="18"/>
                <w:szCs w:val="18"/>
              </w:rPr>
            </w:pPr>
            <w:r>
              <w:rPr>
                <w:rFonts w:hint="eastAsia"/>
                <w:sz w:val="18"/>
                <w:szCs w:val="18"/>
              </w:rPr>
              <w:t>是否使用冷搜索</w:t>
            </w:r>
            <w:r>
              <w:rPr>
                <w:rFonts w:hint="eastAsia"/>
                <w:sz w:val="18"/>
                <w:szCs w:val="18"/>
              </w:rPr>
              <w:t>,</w:t>
            </w:r>
            <w:r>
              <w:rPr>
                <w:rFonts w:hint="eastAsia"/>
                <w:sz w:val="18"/>
                <w:szCs w:val="18"/>
              </w:rPr>
              <w:t>为</w:t>
            </w:r>
            <w:r>
              <w:rPr>
                <w:rFonts w:hint="eastAsia"/>
                <w:sz w:val="18"/>
                <w:szCs w:val="18"/>
              </w:rPr>
              <w:t>false</w:t>
            </w:r>
            <w:r>
              <w:rPr>
                <w:rFonts w:hint="eastAsia"/>
                <w:sz w:val="18"/>
                <w:szCs w:val="18"/>
              </w:rPr>
              <w:t>时使用</w:t>
            </w:r>
            <w:r w:rsidR="000F54A2">
              <w:rPr>
                <w:rFonts w:hint="eastAsia"/>
                <w:sz w:val="18"/>
                <w:szCs w:val="18"/>
              </w:rPr>
              <w:t>自热</w:t>
            </w:r>
            <w:r>
              <w:rPr>
                <w:rFonts w:hint="eastAsia"/>
                <w:sz w:val="18"/>
                <w:szCs w:val="18"/>
              </w:rPr>
              <w:t>后的</w:t>
            </w:r>
            <w:r w:rsidRPr="000A7D91">
              <w:rPr>
                <w:sz w:val="18"/>
                <w:szCs w:val="18"/>
              </w:rPr>
              <w:t>searcher</w:t>
            </w:r>
          </w:p>
        </w:tc>
      </w:tr>
      <w:tr w:rsidR="00500228" w:rsidTr="002A713C">
        <w:trPr>
          <w:tblCellSpacing w:w="0" w:type="dxa"/>
        </w:trPr>
        <w:tc>
          <w:tcPr>
            <w:tcW w:w="1745" w:type="dxa"/>
          </w:tcPr>
          <w:p w:rsidR="00500228" w:rsidRPr="00500228" w:rsidRDefault="00500228" w:rsidP="00167D24">
            <w:pPr>
              <w:ind w:leftChars="62" w:left="130"/>
              <w:jc w:val="left"/>
              <w:rPr>
                <w:sz w:val="18"/>
                <w:szCs w:val="18"/>
              </w:rPr>
            </w:pPr>
            <w:r w:rsidRPr="00500228">
              <w:rPr>
                <w:sz w:val="18"/>
                <w:szCs w:val="18"/>
              </w:rPr>
              <w:t>maxWarmingSearchers</w:t>
            </w:r>
          </w:p>
        </w:tc>
        <w:tc>
          <w:tcPr>
            <w:tcW w:w="6795" w:type="dxa"/>
          </w:tcPr>
          <w:p w:rsidR="00500228" w:rsidRPr="00421F0F" w:rsidRDefault="000A7D91" w:rsidP="00167D24">
            <w:pPr>
              <w:ind w:leftChars="41" w:left="86"/>
              <w:jc w:val="left"/>
              <w:rPr>
                <w:sz w:val="18"/>
                <w:szCs w:val="18"/>
              </w:rPr>
            </w:pPr>
            <w:r>
              <w:rPr>
                <w:rFonts w:hint="eastAsia"/>
                <w:sz w:val="18"/>
                <w:szCs w:val="18"/>
              </w:rPr>
              <w:t>最大</w:t>
            </w:r>
            <w:r w:rsidR="000F54A2">
              <w:rPr>
                <w:rFonts w:hint="eastAsia"/>
                <w:sz w:val="18"/>
                <w:szCs w:val="18"/>
              </w:rPr>
              <w:t>自热</w:t>
            </w:r>
            <w:r w:rsidRPr="000A7D91">
              <w:rPr>
                <w:sz w:val="18"/>
                <w:szCs w:val="18"/>
              </w:rPr>
              <w:t>searcher</w:t>
            </w:r>
            <w:r>
              <w:rPr>
                <w:rFonts w:hint="eastAsia"/>
                <w:sz w:val="18"/>
                <w:szCs w:val="18"/>
              </w:rPr>
              <w:t>数量</w:t>
            </w:r>
          </w:p>
        </w:tc>
      </w:tr>
    </w:tbl>
    <w:p w:rsidR="00943DDD" w:rsidRDefault="00943DDD" w:rsidP="00167D24">
      <w:pPr>
        <w:jc w:val="left"/>
      </w:pPr>
    </w:p>
    <w:p w:rsidR="00943DDD" w:rsidRDefault="00943DDD" w:rsidP="00167D24">
      <w:pPr>
        <w:pStyle w:val="3"/>
        <w:jc w:val="left"/>
      </w:pPr>
      <w:r>
        <w:rPr>
          <w:rFonts w:hint="eastAsia"/>
        </w:rPr>
        <w:t>5.3Solr</w:t>
      </w:r>
      <w:r>
        <w:rPr>
          <w:rFonts w:hint="eastAsia"/>
        </w:rPr>
        <w:t>加入中文分词器</w:t>
      </w:r>
    </w:p>
    <w:p w:rsidR="0096418A" w:rsidRPr="00F50B65" w:rsidRDefault="006B3F41" w:rsidP="00167D24">
      <w:pPr>
        <w:pStyle w:val="a6"/>
        <w:shd w:val="clear" w:color="auto" w:fill="FFFFFF"/>
        <w:spacing w:line="360" w:lineRule="auto"/>
        <w:rPr>
          <w:rFonts w:ascii="CourierStd" w:hAnsi="CourierStd" w:cs="CourierStd"/>
        </w:rPr>
      </w:pPr>
      <w:r>
        <w:rPr>
          <w:rFonts w:ascii="CourierStd" w:hAnsi="CourierStd" w:cs="CourierStd" w:hint="eastAsia"/>
        </w:rPr>
        <w:tab/>
      </w:r>
      <w:r w:rsidR="0096418A" w:rsidRPr="00F50B65">
        <w:rPr>
          <w:rFonts w:ascii="CourierStd" w:hAnsi="CourierStd" w:cs="CourierStd" w:hint="eastAsia"/>
        </w:rPr>
        <w:t>中文分词在</w:t>
      </w:r>
      <w:r w:rsidR="0096418A" w:rsidRPr="00F50B65">
        <w:rPr>
          <w:rFonts w:ascii="CourierStd" w:hAnsi="CourierStd" w:cs="CourierStd" w:hint="eastAsia"/>
        </w:rPr>
        <w:t>solr</w:t>
      </w:r>
      <w:r w:rsidR="0096418A" w:rsidRPr="00F50B65">
        <w:rPr>
          <w:rFonts w:ascii="CourierStd" w:hAnsi="CourierStd" w:cs="CourierStd" w:hint="eastAsia"/>
        </w:rPr>
        <w:t>里面是没有默认开启的，需要我们自己配置一个中文分词器。目前可用的分词器有</w:t>
      </w:r>
      <w:r w:rsidR="0096418A" w:rsidRPr="00F50B65">
        <w:rPr>
          <w:rFonts w:ascii="CourierStd" w:hAnsi="CourierStd" w:cs="CourierStd" w:hint="eastAsia"/>
        </w:rPr>
        <w:t>smartcn</w:t>
      </w:r>
      <w:r w:rsidR="0096418A" w:rsidRPr="00F50B65">
        <w:rPr>
          <w:rFonts w:ascii="CourierStd" w:hAnsi="CourierStd" w:cs="CourierStd" w:hint="eastAsia"/>
        </w:rPr>
        <w:t>，</w:t>
      </w:r>
      <w:r w:rsidR="0096418A" w:rsidRPr="00F50B65">
        <w:rPr>
          <w:rFonts w:ascii="CourierStd" w:hAnsi="CourierStd" w:cs="CourierStd" w:hint="eastAsia"/>
        </w:rPr>
        <w:t>IK</w:t>
      </w:r>
      <w:r w:rsidR="0096418A" w:rsidRPr="00F50B65">
        <w:rPr>
          <w:rFonts w:ascii="CourierStd" w:hAnsi="CourierStd" w:cs="CourierStd" w:hint="eastAsia"/>
        </w:rPr>
        <w:t>，</w:t>
      </w:r>
      <w:r w:rsidR="00CE2CE6" w:rsidRPr="00F50B65">
        <w:rPr>
          <w:rFonts w:ascii="CourierStd" w:hAnsi="CourierStd" w:cs="CourierStd" w:hint="eastAsia"/>
        </w:rPr>
        <w:t>Jeasy</w:t>
      </w:r>
      <w:r w:rsidR="0096418A" w:rsidRPr="00F50B65">
        <w:rPr>
          <w:rFonts w:ascii="CourierStd" w:hAnsi="CourierStd" w:cs="CourierStd" w:hint="eastAsia"/>
        </w:rPr>
        <w:t>，庖丁。其实主要是两种，一种是基于中科院</w:t>
      </w:r>
      <w:r w:rsidR="0096418A" w:rsidRPr="00F50B65">
        <w:rPr>
          <w:rFonts w:ascii="CourierStd" w:hAnsi="CourierStd" w:cs="CourierStd" w:hint="eastAsia"/>
        </w:rPr>
        <w:t>ICTCLAS</w:t>
      </w:r>
      <w:r w:rsidR="0096418A" w:rsidRPr="00F50B65">
        <w:rPr>
          <w:rFonts w:ascii="CourierStd" w:hAnsi="CourierStd" w:cs="CourierStd" w:hint="eastAsia"/>
        </w:rPr>
        <w:t>的隐式马尔科夫</w:t>
      </w:r>
      <w:r w:rsidR="0096418A" w:rsidRPr="00F50B65">
        <w:rPr>
          <w:rFonts w:ascii="CourierStd" w:hAnsi="CourierStd" w:cs="CourierStd" w:hint="eastAsia"/>
        </w:rPr>
        <w:t>HMM</w:t>
      </w:r>
      <w:r w:rsidR="0096418A" w:rsidRPr="00F50B65">
        <w:rPr>
          <w:rFonts w:ascii="CourierStd" w:hAnsi="CourierStd" w:cs="CourierStd" w:hint="eastAsia"/>
        </w:rPr>
        <w:t>算法的中文分词器，如</w:t>
      </w:r>
      <w:r w:rsidR="0096418A" w:rsidRPr="00F50B65">
        <w:rPr>
          <w:rFonts w:ascii="CourierStd" w:hAnsi="CourierStd" w:cs="CourierStd" w:hint="eastAsia"/>
        </w:rPr>
        <w:t>smartcn</w:t>
      </w:r>
      <w:r w:rsidR="0096418A" w:rsidRPr="00F50B65">
        <w:rPr>
          <w:rFonts w:ascii="CourierStd" w:hAnsi="CourierStd" w:cs="CourierStd" w:hint="eastAsia"/>
        </w:rPr>
        <w:t>，</w:t>
      </w:r>
      <w:r w:rsidR="0096418A" w:rsidRPr="00F50B65">
        <w:rPr>
          <w:rFonts w:ascii="CourierStd" w:hAnsi="CourierStd" w:cs="CourierStd" w:hint="eastAsia"/>
        </w:rPr>
        <w:t>ictclas4j</w:t>
      </w:r>
      <w:r w:rsidR="0096418A" w:rsidRPr="00F50B65">
        <w:rPr>
          <w:rFonts w:ascii="CourierStd" w:hAnsi="CourierStd" w:cs="CourierStd" w:hint="eastAsia"/>
        </w:rPr>
        <w:t>，优点是分词准确度高，缺点是不能使用用户自定义词库；另一种是基于最大匹配的分词器，如</w:t>
      </w:r>
      <w:r w:rsidR="0096418A" w:rsidRPr="00F50B65">
        <w:rPr>
          <w:rFonts w:ascii="CourierStd" w:hAnsi="CourierStd" w:cs="CourierStd" w:hint="eastAsia"/>
        </w:rPr>
        <w:t xml:space="preserve">IK </w:t>
      </w:r>
      <w:r w:rsidR="0096418A" w:rsidRPr="00F50B65">
        <w:rPr>
          <w:rFonts w:ascii="CourierStd" w:hAnsi="CourierStd" w:cs="CourierStd" w:hint="eastAsia"/>
        </w:rPr>
        <w:t>，</w:t>
      </w:r>
      <w:r w:rsidR="0096418A" w:rsidRPr="00F50B65">
        <w:rPr>
          <w:rFonts w:ascii="CourierStd" w:hAnsi="CourierStd" w:cs="CourierStd" w:hint="eastAsia"/>
        </w:rPr>
        <w:t>Jeasy</w:t>
      </w:r>
      <w:r w:rsidR="0096418A" w:rsidRPr="00F50B65">
        <w:rPr>
          <w:rFonts w:ascii="CourierStd" w:hAnsi="CourierStd" w:cs="CourierStd" w:hint="eastAsia"/>
        </w:rPr>
        <w:t>，庖丁，优点是可以自定义词库，增加新词，缺点是分出来的垃圾词较多。各有优缺点看应用场合自己衡量选择吧。</w:t>
      </w:r>
    </w:p>
    <w:p w:rsidR="0096418A" w:rsidRDefault="0096418A" w:rsidP="00EA1130">
      <w:pPr>
        <w:pStyle w:val="a6"/>
        <w:shd w:val="clear" w:color="auto" w:fill="FFFFFF"/>
        <w:spacing w:line="360" w:lineRule="auto"/>
        <w:rPr>
          <w:rFonts w:ascii="CourierStd" w:hAnsi="CourierStd" w:cs="CourierStd"/>
        </w:rPr>
      </w:pPr>
      <w:r w:rsidRPr="00F50B65">
        <w:rPr>
          <w:rFonts w:ascii="CourierStd" w:hAnsi="CourierStd" w:cs="CourierStd" w:hint="eastAsia"/>
        </w:rPr>
        <w:tab/>
      </w:r>
      <w:r w:rsidRPr="00F50B65">
        <w:rPr>
          <w:rFonts w:ascii="CourierStd" w:hAnsi="CourierStd" w:cs="CourierStd" w:hint="eastAsia"/>
        </w:rPr>
        <w:t>下面给出两种分词器的安装方法，任选其一即可，推荐第一种，因为</w:t>
      </w:r>
      <w:r w:rsidRPr="00F50B65">
        <w:rPr>
          <w:rFonts w:ascii="CourierStd" w:hAnsi="CourierStd" w:cs="CourierStd" w:hint="eastAsia"/>
        </w:rPr>
        <w:t>smartcn</w:t>
      </w:r>
      <w:r w:rsidRPr="00F50B65">
        <w:rPr>
          <w:rFonts w:ascii="CourierStd" w:hAnsi="CourierStd" w:cs="CourierStd" w:hint="eastAsia"/>
        </w:rPr>
        <w:t>就在</w:t>
      </w:r>
      <w:r w:rsidRPr="00F50B65">
        <w:rPr>
          <w:rFonts w:ascii="CourierStd" w:hAnsi="CourierStd" w:cs="CourierStd" w:hint="eastAsia"/>
        </w:rPr>
        <w:t>solr</w:t>
      </w:r>
      <w:r w:rsidRPr="00F50B65">
        <w:rPr>
          <w:rFonts w:ascii="CourierStd" w:hAnsi="CourierStd" w:cs="CourierStd" w:hint="eastAsia"/>
        </w:rPr>
        <w:t>发行包的</w:t>
      </w:r>
      <w:r w:rsidRPr="00F50B65">
        <w:rPr>
          <w:rFonts w:ascii="CourierStd" w:hAnsi="CourierStd" w:cs="CourierStd" w:hint="eastAsia"/>
        </w:rPr>
        <w:t>contrib/analysis-extras/lucene-libs/</w:t>
      </w:r>
      <w:r w:rsidRPr="00F50B65">
        <w:rPr>
          <w:rFonts w:ascii="CourierStd" w:hAnsi="CourierStd" w:cs="CourierStd" w:hint="eastAsia"/>
        </w:rPr>
        <w:t>下，就是</w:t>
      </w:r>
      <w:r w:rsidRPr="00F50B65">
        <w:rPr>
          <w:rFonts w:ascii="CourierStd" w:hAnsi="CourierStd" w:cs="CourierStd"/>
        </w:rPr>
        <w:t>lucene-analyzers-smartcn-4.2.0</w:t>
      </w:r>
      <w:r w:rsidRPr="00F50B65">
        <w:rPr>
          <w:rFonts w:ascii="CourierStd" w:hAnsi="CourierStd" w:cs="CourierStd" w:hint="eastAsia"/>
        </w:rPr>
        <w:t>.jar</w:t>
      </w:r>
      <w:r w:rsidR="00EA1130">
        <w:rPr>
          <w:rFonts w:ascii="CourierStd" w:hAnsi="CourierStd" w:cs="CourierStd" w:hint="eastAsia"/>
        </w:rPr>
        <w:t>,</w:t>
      </w:r>
      <w:r w:rsidR="00EA1130">
        <w:rPr>
          <w:rFonts w:ascii="CourierStd" w:hAnsi="CourierStd" w:cs="CourierStd" w:hint="eastAsia"/>
        </w:rPr>
        <w:t>首选在</w:t>
      </w:r>
      <w:r w:rsidR="00EA1130">
        <w:rPr>
          <w:rFonts w:ascii="CourierStd" w:hAnsi="CourierStd" w:cs="CourierStd" w:hint="eastAsia"/>
        </w:rPr>
        <w:t>solrconfig.xml</w:t>
      </w:r>
      <w:r w:rsidR="00EA1130">
        <w:rPr>
          <w:rFonts w:ascii="CourierStd" w:hAnsi="CourierStd" w:cs="CourierStd" w:hint="eastAsia"/>
        </w:rPr>
        <w:t>中加一句引用</w:t>
      </w:r>
      <w:r w:rsidR="00EA1130" w:rsidRPr="00EA1130">
        <w:rPr>
          <w:rFonts w:ascii="CourierStd" w:hAnsi="CourierStd" w:cs="CourierStd"/>
        </w:rPr>
        <w:t>analysis-extras</w:t>
      </w:r>
      <w:r w:rsidR="00EA1130" w:rsidRPr="00EA1130">
        <w:rPr>
          <w:rFonts w:ascii="CourierStd" w:hAnsi="CourierStd" w:cs="CourierStd" w:hint="eastAsia"/>
        </w:rPr>
        <w:t>的配置</w:t>
      </w:r>
      <w:r w:rsidR="00EA1130" w:rsidRPr="00EA1130">
        <w:rPr>
          <w:rFonts w:ascii="CourierStd" w:hAnsi="CourierStd" w:cs="CourierStd" w:hint="eastAsia"/>
        </w:rPr>
        <w:t>,</w:t>
      </w:r>
      <w:r w:rsidR="00EA1130" w:rsidRPr="00EA1130">
        <w:rPr>
          <w:rFonts w:ascii="CourierStd" w:hAnsi="CourierStd" w:cs="CourierStd" w:hint="eastAsia"/>
        </w:rPr>
        <w:t>这样我们自己加入的分词器才会引到的</w:t>
      </w:r>
      <w:r w:rsidR="00EA1130" w:rsidRPr="00EA1130">
        <w:rPr>
          <w:rFonts w:ascii="CourierStd" w:hAnsi="CourierStd" w:cs="CourierStd" w:hint="eastAsia"/>
        </w:rPr>
        <w:t>solr</w:t>
      </w:r>
      <w:r w:rsidR="00EA1130" w:rsidRPr="00EA1130">
        <w:rPr>
          <w:rFonts w:ascii="CourierStd" w:hAnsi="CourierStd" w:cs="CourierStd" w:hint="eastAsia"/>
        </w:rPr>
        <w:t>中</w:t>
      </w:r>
      <w:r w:rsidR="00EA1130" w:rsidRPr="00EA1130">
        <w:rPr>
          <w:rFonts w:ascii="CourierStd" w:hAnsi="CourierStd" w:cs="CourierStd" w:hint="eastAsia"/>
        </w:rPr>
        <w:t>.</w:t>
      </w:r>
    </w:p>
    <w:p w:rsidR="00EA1130" w:rsidRPr="00F50B65" w:rsidRDefault="00EA1130" w:rsidP="00167D24">
      <w:pPr>
        <w:pStyle w:val="a6"/>
        <w:shd w:val="clear" w:color="auto" w:fill="FFFFFF"/>
        <w:spacing w:line="360" w:lineRule="auto"/>
        <w:rPr>
          <w:rFonts w:ascii="CourierStd" w:hAnsi="CourierStd" w:cs="CourierStd"/>
        </w:rPr>
      </w:pPr>
      <w:r>
        <w:rPr>
          <w:noProof/>
        </w:rPr>
        <mc:AlternateContent>
          <mc:Choice Requires="wps">
            <w:drawing>
              <wp:inline distT="0" distB="0" distL="0" distR="0" wp14:anchorId="2684E659" wp14:editId="53859B41">
                <wp:extent cx="5278120" cy="279610"/>
                <wp:effectExtent l="0" t="0" r="17780" b="25400"/>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8120" cy="279610"/>
                        </a:xfrm>
                        <a:prstGeom prst="rect">
                          <a:avLst/>
                        </a:prstGeom>
                        <a:solidFill>
                          <a:schemeClr val="accent3">
                            <a:lumMod val="40000"/>
                            <a:lumOff val="60000"/>
                          </a:schemeClr>
                        </a:solidFill>
                        <a:ln w="9525">
                          <a:solidFill>
                            <a:srgbClr val="000000"/>
                          </a:solidFill>
                          <a:miter lim="800000"/>
                          <a:headEnd/>
                          <a:tailEnd/>
                        </a:ln>
                      </wps:spPr>
                      <wps:txbx>
                        <w:txbxContent>
                          <w:p w:rsidR="008F5F07" w:rsidRPr="007337CF" w:rsidRDefault="008F5F07" w:rsidP="00EA1130">
                            <w:pPr>
                              <w:jc w:val="left"/>
                              <w:rPr>
                                <w:sz w:val="18"/>
                                <w:szCs w:val="18"/>
                              </w:rPr>
                            </w:pPr>
                            <w:r w:rsidRPr="00EA1130">
                              <w:rPr>
                                <w:sz w:val="18"/>
                                <w:szCs w:val="18"/>
                              </w:rPr>
                              <w:t>&lt;lib dir="../../../contrib/analysis-extras/lib" regex=".*\.jar" /&gt;</w:t>
                            </w:r>
                          </w:p>
                        </w:txbxContent>
                      </wps:txbx>
                      <wps:bodyPr rot="0" vert="horz" wrap="square" lIns="91440" tIns="45720" rIns="91440" bIns="45720" anchor="t" anchorCtr="0">
                        <a:noAutofit/>
                      </wps:bodyPr>
                    </wps:wsp>
                  </a:graphicData>
                </a:graphic>
              </wp:inline>
            </w:drawing>
          </mc:Choice>
          <mc:Fallback>
            <w:pict>
              <v:shape id="_x0000_s1031" type="#_x0000_t202" style="width:415.6pt;height: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" fillcolor="#d6e3bc [1302]">
                <v:textbox>
                  <w:txbxContent>
                    <w:p w:rsidR="008F5F07" w:rsidRPr="007337CF" w:rsidRDefault="008F5F07" w:rsidP="00EA1130">
                      <w:pPr>
                        <w:jc w:val="left"/>
                        <w:rPr>
                          <w:sz w:val="18"/>
                          <w:szCs w:val="18"/>
                        </w:rPr>
                      </w:pPr>
                      <w:r w:rsidRPr="00EA1130">
                        <w:rPr>
                          <w:sz w:val="18"/>
                          <w:szCs w:val="18"/>
                        </w:rPr>
                        <w:t>&lt;lib dir="../../../contrib/analysis-extras/lib" regex=".*\.jar" /&gt;</w:t>
                      </w:r>
                    </w:p>
                  </w:txbxContent>
                </v:textbox>
                <w10:anchorlock/>
              </v:shape>
            </w:pict>
          </mc:Fallback>
        </mc:AlternateContent>
      </w:r>
    </w:p>
    <w:p w:rsidR="008B76D9" w:rsidRDefault="008B76D9" w:rsidP="00167D24">
      <w:pPr>
        <w:pStyle w:val="4"/>
        <w:jc w:val="left"/>
      </w:pPr>
      <w:r>
        <w:rPr>
          <w:rFonts w:hint="eastAsia"/>
        </w:rPr>
        <w:t>5.3.</w:t>
      </w:r>
      <w:r w:rsidR="00FD4326">
        <w:rPr>
          <w:rFonts w:hint="eastAsia"/>
        </w:rPr>
        <w:t xml:space="preserve">1. smartcn </w:t>
      </w:r>
      <w:r w:rsidR="00FD4326">
        <w:rPr>
          <w:rFonts w:hint="eastAsia"/>
        </w:rPr>
        <w:t>分词器的安装</w:t>
      </w:r>
    </w:p>
    <w:p w:rsidR="00FD4326" w:rsidRPr="006B3F41" w:rsidRDefault="008B76D9" w:rsidP="00167D24">
      <w:pPr>
        <w:pStyle w:val="a6"/>
        <w:shd w:val="clear" w:color="auto" w:fill="FFFFFF"/>
        <w:spacing w:line="360" w:lineRule="auto"/>
        <w:rPr>
          <w:rFonts w:ascii="CourierStd" w:hAnsi="CourierStd" w:cs="CourierStd"/>
        </w:rPr>
      </w:pPr>
      <w:r>
        <w:rPr>
          <w:rFonts w:hint="eastAsia"/>
        </w:rPr>
        <w:tab/>
      </w:r>
      <w:r w:rsidRPr="00F50B65">
        <w:rPr>
          <w:rFonts w:ascii="CourierStd" w:hAnsi="CourierStd" w:cs="CourierStd" w:hint="eastAsia"/>
        </w:rPr>
        <w:t>首选</w:t>
      </w:r>
      <w:r w:rsidR="00FD4326" w:rsidRPr="00F50B65">
        <w:rPr>
          <w:rFonts w:ascii="CourierStd" w:hAnsi="CourierStd" w:cs="CourierStd" w:hint="eastAsia"/>
        </w:rPr>
        <w:t>将</w:t>
      </w:r>
      <w:r w:rsidR="009B71F6" w:rsidRPr="00F50B65">
        <w:rPr>
          <w:rFonts w:ascii="CourierStd" w:hAnsi="CourierStd" w:cs="CourierStd" w:hint="eastAsia"/>
        </w:rPr>
        <w:t>发行包的</w:t>
      </w:r>
      <w:r w:rsidR="00FD4326" w:rsidRPr="00F50B65">
        <w:rPr>
          <w:rFonts w:ascii="CourierStd" w:hAnsi="CourierStd" w:cs="CourierStd" w:hint="eastAsia"/>
        </w:rPr>
        <w:t>contrib/analysis-extras/lucene-libs/</w:t>
      </w:r>
      <w:r w:rsidR="00FD4326" w:rsidRPr="00F50B65">
        <w:rPr>
          <w:rFonts w:ascii="CourierStd" w:hAnsi="CourierStd" w:cs="CourierStd"/>
        </w:rPr>
        <w:t xml:space="preserve"> lucene-analyzers-smartcn-4.2.0</w:t>
      </w:r>
      <w:r w:rsidR="00FD4326" w:rsidRPr="00F50B65">
        <w:rPr>
          <w:rFonts w:ascii="CourierStd" w:hAnsi="CourierStd" w:cs="CourierStd" w:hint="eastAsia"/>
        </w:rPr>
        <w:t>.jar</w:t>
      </w:r>
      <w:r w:rsidR="00FD4326" w:rsidRPr="00F50B65">
        <w:rPr>
          <w:rFonts w:ascii="CourierStd" w:hAnsi="CourierStd" w:cs="CourierStd" w:hint="eastAsia"/>
        </w:rPr>
        <w:t>复制到</w:t>
      </w:r>
      <w:r w:rsidR="00FD4326" w:rsidRPr="00F50B65">
        <w:rPr>
          <w:rFonts w:ascii="CourierStd" w:hAnsi="CourierStd" w:cs="CourierStd"/>
        </w:rPr>
        <w:t>\solr\contrib\analysis-extras\lib</w:t>
      </w:r>
      <w:r w:rsidR="00DA49E4" w:rsidRPr="00F50B65">
        <w:rPr>
          <w:rFonts w:ascii="CourierStd" w:hAnsi="CourierStd" w:cs="CourierStd" w:hint="eastAsia"/>
        </w:rPr>
        <w:t>下</w:t>
      </w:r>
      <w:r w:rsidR="00DF16B1" w:rsidRPr="00F50B65">
        <w:rPr>
          <w:rFonts w:ascii="CourierStd" w:hAnsi="CourierStd" w:cs="CourierStd" w:hint="eastAsia"/>
        </w:rPr>
        <w:t>,</w:t>
      </w:r>
      <w:r w:rsidR="00FD4326" w:rsidRPr="00F50B65">
        <w:rPr>
          <w:rFonts w:ascii="CourierStd" w:hAnsi="CourierStd" w:cs="CourierStd" w:hint="eastAsia"/>
        </w:rPr>
        <w:t>在</w:t>
      </w:r>
      <w:r w:rsidR="00FD4326" w:rsidRPr="00F50B65">
        <w:rPr>
          <w:rFonts w:ascii="CourierStd" w:hAnsi="CourierStd" w:cs="CourierStd" w:hint="eastAsia"/>
        </w:rPr>
        <w:t>solr</w:t>
      </w:r>
      <w:r w:rsidR="00FD4326" w:rsidRPr="00F50B65">
        <w:rPr>
          <w:rFonts w:ascii="CourierStd" w:hAnsi="CourierStd" w:cs="CourierStd" w:hint="eastAsia"/>
        </w:rPr>
        <w:lastRenderedPageBreak/>
        <w:t>本地应用文件夹下，打开</w:t>
      </w:r>
      <w:r w:rsidR="00FD4326" w:rsidRPr="00F50B65">
        <w:rPr>
          <w:rFonts w:ascii="CourierStd" w:hAnsi="CourierStd" w:cs="CourierStd" w:hint="eastAsia"/>
        </w:rPr>
        <w:t>/solr/conf/scheme.xml</w:t>
      </w:r>
      <w:r w:rsidR="00FD4326" w:rsidRPr="00F50B65">
        <w:rPr>
          <w:rFonts w:ascii="CourierStd" w:hAnsi="CourierStd" w:cs="CourierStd" w:hint="eastAsia"/>
        </w:rPr>
        <w:t>，编辑</w:t>
      </w:r>
      <w:r w:rsidR="00FD4326" w:rsidRPr="00F50B65">
        <w:rPr>
          <w:rFonts w:ascii="CourierStd" w:hAnsi="CourierStd" w:cs="CourierStd" w:hint="eastAsia"/>
        </w:rPr>
        <w:t>text</w:t>
      </w:r>
      <w:r w:rsidR="00FD4326" w:rsidRPr="00F50B65">
        <w:rPr>
          <w:rFonts w:ascii="CourierStd" w:hAnsi="CourierStd" w:cs="CourierStd" w:hint="eastAsia"/>
        </w:rPr>
        <w:t>字段类型如下，添加以下代码到</w:t>
      </w:r>
      <w:r w:rsidR="00DF16B1" w:rsidRPr="00F50B65">
        <w:rPr>
          <w:rFonts w:ascii="CourierStd" w:hAnsi="CourierStd" w:cs="CourierStd" w:hint="eastAsia"/>
        </w:rPr>
        <w:t>scheme.xml</w:t>
      </w:r>
      <w:r w:rsidR="00FD4326" w:rsidRPr="00F50B65">
        <w:rPr>
          <w:rFonts w:ascii="CourierStd" w:hAnsi="CourierStd" w:cs="CourierStd" w:hint="eastAsia"/>
        </w:rPr>
        <w:t>中的相应位置，就是找到</w:t>
      </w:r>
      <w:r w:rsidR="00FD4326" w:rsidRPr="00F50B65">
        <w:rPr>
          <w:rFonts w:ascii="CourierStd" w:hAnsi="CourierStd" w:cs="CourierStd" w:hint="eastAsia"/>
        </w:rPr>
        <w:t>fieldType</w:t>
      </w:r>
      <w:r w:rsidR="00FD4326" w:rsidRPr="00F50B65">
        <w:rPr>
          <w:rFonts w:ascii="CourierStd" w:hAnsi="CourierStd" w:cs="CourierStd" w:hint="eastAsia"/>
        </w:rPr>
        <w:t>定义的那一段，在下面多添加这一段就好啦</w:t>
      </w:r>
    </w:p>
    <w:p w:rsidR="00DF16B1" w:rsidRDefault="00DF16B1" w:rsidP="00167D24">
      <w:pPr>
        <w:jc w:val="left"/>
      </w:pPr>
      <w:r>
        <w:rPr>
          <w:noProof/>
        </w:rPr>
        <mc:AlternateContent>
          <mc:Choice Requires="wps">
            <w:drawing>
              <wp:inline distT="0" distB="0" distL="0" distR="0" wp14:anchorId="62A04D80" wp14:editId="3ACA1831">
                <wp:extent cx="5297474" cy="2070625"/>
                <wp:effectExtent l="0" t="0" r="17780" b="25400"/>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7474" cy="2070625"/>
                        </a:xfrm>
                        <a:prstGeom prst="rect">
                          <a:avLst/>
                        </a:prstGeom>
                        <a:solidFill>
                          <a:schemeClr val="accent3">
                            <a:lumMod val="40000"/>
                            <a:lumOff val="60000"/>
                          </a:schemeClr>
                        </a:solidFill>
                        <a:ln w="9525">
                          <a:solidFill>
                            <a:srgbClr val="000000"/>
                          </a:solidFill>
                          <a:miter lim="800000"/>
                          <a:headEnd/>
                          <a:tailEnd/>
                        </a:ln>
                      </wps:spPr>
                      <wps:txbx>
                        <w:txbxContent>
                          <w:p w:rsidR="008F5F07" w:rsidRPr="00DF16B1" w:rsidRDefault="008F5F07" w:rsidP="00DF16B1">
                            <w:pPr>
                              <w:jc w:val="left"/>
                              <w:rPr>
                                <w:sz w:val="18"/>
                                <w:szCs w:val="18"/>
                              </w:rPr>
                            </w:pPr>
                            <w:r w:rsidRPr="00DF16B1">
                              <w:rPr>
                                <w:sz w:val="18"/>
                                <w:szCs w:val="18"/>
                              </w:rPr>
                              <w:t>&lt;fieldType name="text_smartcn" class="solr.TextField" positionIncrementGap="0"&gt;</w:t>
                            </w:r>
                          </w:p>
                          <w:p w:rsidR="008F5F07" w:rsidRPr="00DF16B1" w:rsidRDefault="008F5F07" w:rsidP="00DF16B1">
                            <w:pPr>
                              <w:jc w:val="left"/>
                              <w:rPr>
                                <w:sz w:val="18"/>
                                <w:szCs w:val="18"/>
                              </w:rPr>
                            </w:pPr>
                            <w:r w:rsidRPr="00DF16B1">
                              <w:rPr>
                                <w:sz w:val="18"/>
                                <w:szCs w:val="18"/>
                              </w:rPr>
                              <w:t xml:space="preserve">      &lt;analyzer type="index"&gt;</w:t>
                            </w:r>
                          </w:p>
                          <w:p w:rsidR="008F5F07" w:rsidRPr="00DF16B1" w:rsidRDefault="008F5F07" w:rsidP="00DF16B1">
                            <w:pPr>
                              <w:jc w:val="left"/>
                              <w:rPr>
                                <w:sz w:val="18"/>
                                <w:szCs w:val="18"/>
                              </w:rPr>
                            </w:pPr>
                            <w:r w:rsidRPr="00DF16B1">
                              <w:rPr>
                                <w:sz w:val="18"/>
                                <w:szCs w:val="18"/>
                              </w:rPr>
                              <w:t xml:space="preserve">        &lt;tokenizer class="org.apache.lucene.analysis.cn.smart.SmartChineseSentenceTokenizerFactory"/&gt;</w:t>
                            </w:r>
                          </w:p>
                          <w:p w:rsidR="008F5F07" w:rsidRPr="00DF16B1" w:rsidRDefault="008F5F07" w:rsidP="00DF16B1">
                            <w:pPr>
                              <w:jc w:val="left"/>
                              <w:rPr>
                                <w:sz w:val="18"/>
                                <w:szCs w:val="18"/>
                              </w:rPr>
                            </w:pPr>
                            <w:r w:rsidRPr="00DF16B1">
                              <w:rPr>
                                <w:sz w:val="18"/>
                                <w:szCs w:val="18"/>
                              </w:rPr>
                              <w:t xml:space="preserve">        &lt;filter class="org.apache.lucene.analysis.cn.smart.SmartChineseWordTokenFilterFactory"/&gt;</w:t>
                            </w:r>
                          </w:p>
                          <w:p w:rsidR="008F5F07" w:rsidRPr="00DF16B1" w:rsidRDefault="008F5F07" w:rsidP="00DF16B1">
                            <w:pPr>
                              <w:jc w:val="left"/>
                              <w:rPr>
                                <w:sz w:val="18"/>
                                <w:szCs w:val="18"/>
                              </w:rPr>
                            </w:pPr>
                            <w:r w:rsidRPr="00DF16B1">
                              <w:rPr>
                                <w:sz w:val="18"/>
                                <w:szCs w:val="18"/>
                              </w:rPr>
                              <w:t xml:space="preserve">      &lt;/analyzer&gt;</w:t>
                            </w:r>
                          </w:p>
                          <w:p w:rsidR="008F5F07" w:rsidRPr="00DF16B1" w:rsidRDefault="008F5F07" w:rsidP="00DF16B1">
                            <w:pPr>
                              <w:jc w:val="left"/>
                              <w:rPr>
                                <w:sz w:val="18"/>
                                <w:szCs w:val="18"/>
                              </w:rPr>
                            </w:pPr>
                            <w:r w:rsidRPr="00DF16B1">
                              <w:rPr>
                                <w:sz w:val="18"/>
                                <w:szCs w:val="18"/>
                              </w:rPr>
                              <w:t xml:space="preserve">      &lt;analyzer type="query"&gt;</w:t>
                            </w:r>
                          </w:p>
                          <w:p w:rsidR="008F5F07" w:rsidRPr="00DF16B1" w:rsidRDefault="008F5F07" w:rsidP="00DF16B1">
                            <w:pPr>
                              <w:jc w:val="left"/>
                              <w:rPr>
                                <w:sz w:val="18"/>
                                <w:szCs w:val="18"/>
                              </w:rPr>
                            </w:pPr>
                            <w:r w:rsidRPr="00DF16B1">
                              <w:rPr>
                                <w:sz w:val="18"/>
                                <w:szCs w:val="18"/>
                              </w:rPr>
                              <w:t xml:space="preserve">         &lt;tokenizer class="org.apache.lucene.analysis.cn.smart.SmartChineseSentenceTokenizerFactory"/&gt;</w:t>
                            </w:r>
                          </w:p>
                          <w:p w:rsidR="008F5F07" w:rsidRPr="00DF16B1" w:rsidRDefault="008F5F07" w:rsidP="00DF16B1">
                            <w:pPr>
                              <w:jc w:val="left"/>
                              <w:rPr>
                                <w:sz w:val="18"/>
                                <w:szCs w:val="18"/>
                              </w:rPr>
                            </w:pPr>
                            <w:r w:rsidRPr="00DF16B1">
                              <w:rPr>
                                <w:sz w:val="18"/>
                                <w:szCs w:val="18"/>
                              </w:rPr>
                              <w:t xml:space="preserve">        &lt;filter class="org.apache.lucene.analysis.cn.smart.SmartChineseWordTokenFilterFactory"/&gt;</w:t>
                            </w:r>
                          </w:p>
                          <w:p w:rsidR="008F5F07" w:rsidRPr="00DF16B1" w:rsidRDefault="008F5F07" w:rsidP="00DF16B1">
                            <w:pPr>
                              <w:jc w:val="left"/>
                              <w:rPr>
                                <w:sz w:val="18"/>
                                <w:szCs w:val="18"/>
                              </w:rPr>
                            </w:pPr>
                            <w:r w:rsidRPr="00DF16B1">
                              <w:rPr>
                                <w:sz w:val="18"/>
                                <w:szCs w:val="18"/>
                              </w:rPr>
                              <w:t xml:space="preserve">      &lt;/analyzer&gt;</w:t>
                            </w:r>
                          </w:p>
                          <w:p w:rsidR="008F5F07" w:rsidRPr="007337CF" w:rsidRDefault="008F5F07" w:rsidP="00DF16B1">
                            <w:pPr>
                              <w:jc w:val="left"/>
                              <w:rPr>
                                <w:sz w:val="18"/>
                                <w:szCs w:val="18"/>
                              </w:rPr>
                            </w:pPr>
                            <w:r w:rsidRPr="00DF16B1">
                              <w:rPr>
                                <w:sz w:val="18"/>
                                <w:szCs w:val="18"/>
                              </w:rPr>
                              <w:t>&lt;/fieldType&gt;</w:t>
                            </w:r>
                          </w:p>
                        </w:txbxContent>
                      </wps:txbx>
                      <wps:bodyPr rot="0" vert="horz" wrap="square" lIns="91440" tIns="45720" rIns="91440" bIns="45720" anchor="t" anchorCtr="0">
                        <a:noAutofit/>
                      </wps:bodyPr>
                    </wps:wsp>
                  </a:graphicData>
                </a:graphic>
              </wp:inline>
            </w:drawing>
          </mc:Choice>
          <mc:Fallback>
            <w:pict>
              <v:shape id="_x0000_s1032" type="#_x0000_t202" style="width:417.1pt;height:16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" fillcolor="#d6e3bc [1302]">
                <v:textbox>
                  <w:txbxContent>
                    <w:p w:rsidR="008F5F07" w:rsidRPr="00DF16B1" w:rsidRDefault="008F5F07" w:rsidP="00DF16B1">
                      <w:pPr>
                        <w:jc w:val="left"/>
                        <w:rPr>
                          <w:sz w:val="18"/>
                          <w:szCs w:val="18"/>
                        </w:rPr>
                      </w:pPr>
                      <w:r w:rsidRPr="00DF16B1">
                        <w:rPr>
                          <w:sz w:val="18"/>
                          <w:szCs w:val="18"/>
                        </w:rPr>
                        <w:t>&lt;fieldType name="text_smartcn" class="solr.TextField" positionIncrementGap="0"&gt;</w:t>
                      </w:r>
                    </w:p>
                    <w:p w:rsidR="008F5F07" w:rsidRPr="00DF16B1" w:rsidRDefault="008F5F07" w:rsidP="00DF16B1">
                      <w:pPr>
                        <w:jc w:val="left"/>
                        <w:rPr>
                          <w:sz w:val="18"/>
                          <w:szCs w:val="18"/>
                        </w:rPr>
                      </w:pPr>
                      <w:r w:rsidRPr="00DF16B1">
                        <w:rPr>
                          <w:sz w:val="18"/>
                          <w:szCs w:val="18"/>
                        </w:rPr>
                        <w:t xml:space="preserve">      &lt;analyzer type="index"&gt;</w:t>
                      </w:r>
                    </w:p>
                    <w:p w:rsidR="008F5F07" w:rsidRPr="00DF16B1" w:rsidRDefault="008F5F07" w:rsidP="00DF16B1">
                      <w:pPr>
                        <w:jc w:val="left"/>
                        <w:rPr>
                          <w:sz w:val="18"/>
                          <w:szCs w:val="18"/>
                        </w:rPr>
                      </w:pPr>
                      <w:r w:rsidRPr="00DF16B1">
                        <w:rPr>
                          <w:sz w:val="18"/>
                          <w:szCs w:val="18"/>
                        </w:rPr>
                        <w:t xml:space="preserve">        &lt;tokenizer class="org.apache.lucene.analysis.cn.smart.SmartChineseSentenceTokenizerFactory"/&gt;</w:t>
                      </w:r>
                    </w:p>
                    <w:p w:rsidR="008F5F07" w:rsidRPr="00DF16B1" w:rsidRDefault="008F5F07" w:rsidP="00DF16B1">
                      <w:pPr>
                        <w:jc w:val="left"/>
                        <w:rPr>
                          <w:sz w:val="18"/>
                          <w:szCs w:val="18"/>
                        </w:rPr>
                      </w:pPr>
                      <w:r w:rsidRPr="00DF16B1">
                        <w:rPr>
                          <w:sz w:val="18"/>
                          <w:szCs w:val="18"/>
                        </w:rPr>
                        <w:t xml:space="preserve">        &lt;filter class="org.apache.lucene.analysis.cn.smart.SmartChineseWordTokenFilterFactory"/&gt;</w:t>
                      </w:r>
                    </w:p>
                    <w:p w:rsidR="008F5F07" w:rsidRPr="00DF16B1" w:rsidRDefault="008F5F07" w:rsidP="00DF16B1">
                      <w:pPr>
                        <w:jc w:val="left"/>
                        <w:rPr>
                          <w:sz w:val="18"/>
                          <w:szCs w:val="18"/>
                        </w:rPr>
                      </w:pPr>
                      <w:r w:rsidRPr="00DF16B1">
                        <w:rPr>
                          <w:sz w:val="18"/>
                          <w:szCs w:val="18"/>
                        </w:rPr>
                        <w:t xml:space="preserve">      &lt;/analyzer&gt;</w:t>
                      </w:r>
                    </w:p>
                    <w:p w:rsidR="008F5F07" w:rsidRPr="00DF16B1" w:rsidRDefault="008F5F07" w:rsidP="00DF16B1">
                      <w:pPr>
                        <w:jc w:val="left"/>
                        <w:rPr>
                          <w:sz w:val="18"/>
                          <w:szCs w:val="18"/>
                        </w:rPr>
                      </w:pPr>
                      <w:r w:rsidRPr="00DF16B1">
                        <w:rPr>
                          <w:sz w:val="18"/>
                          <w:szCs w:val="18"/>
                        </w:rPr>
                        <w:t xml:space="preserve">      &lt;analyzer type="query"&gt;</w:t>
                      </w:r>
                    </w:p>
                    <w:p w:rsidR="008F5F07" w:rsidRPr="00DF16B1" w:rsidRDefault="008F5F07" w:rsidP="00DF16B1">
                      <w:pPr>
                        <w:jc w:val="left"/>
                        <w:rPr>
                          <w:sz w:val="18"/>
                          <w:szCs w:val="18"/>
                        </w:rPr>
                      </w:pPr>
                      <w:r w:rsidRPr="00DF16B1">
                        <w:rPr>
                          <w:sz w:val="18"/>
                          <w:szCs w:val="18"/>
                        </w:rPr>
                        <w:t xml:space="preserve">         &lt;tokenizer class="org.apache.lucene.analysis.cn.smart.SmartChineseSentenceTokenizerFactory"/&gt;</w:t>
                      </w:r>
                    </w:p>
                    <w:p w:rsidR="008F5F07" w:rsidRPr="00DF16B1" w:rsidRDefault="008F5F07" w:rsidP="00DF16B1">
                      <w:pPr>
                        <w:jc w:val="left"/>
                        <w:rPr>
                          <w:sz w:val="18"/>
                          <w:szCs w:val="18"/>
                        </w:rPr>
                      </w:pPr>
                      <w:r w:rsidRPr="00DF16B1">
                        <w:rPr>
                          <w:sz w:val="18"/>
                          <w:szCs w:val="18"/>
                        </w:rPr>
                        <w:t xml:space="preserve">        &lt;filter class="org.apache.lucene.analysis.cn.smart.SmartChineseWordTokenFilterFactory"/&gt;</w:t>
                      </w:r>
                    </w:p>
                    <w:p w:rsidR="008F5F07" w:rsidRPr="00DF16B1" w:rsidRDefault="008F5F07" w:rsidP="00DF16B1">
                      <w:pPr>
                        <w:jc w:val="left"/>
                        <w:rPr>
                          <w:sz w:val="18"/>
                          <w:szCs w:val="18"/>
                        </w:rPr>
                      </w:pPr>
                      <w:r w:rsidRPr="00DF16B1">
                        <w:rPr>
                          <w:sz w:val="18"/>
                          <w:szCs w:val="18"/>
                        </w:rPr>
                        <w:t xml:space="preserve">      &lt;/analyzer&gt;</w:t>
                      </w:r>
                    </w:p>
                    <w:p w:rsidR="008F5F07" w:rsidRPr="007337CF" w:rsidRDefault="008F5F07" w:rsidP="00DF16B1">
                      <w:pPr>
                        <w:jc w:val="left"/>
                        <w:rPr>
                          <w:sz w:val="18"/>
                          <w:szCs w:val="18"/>
                        </w:rPr>
                      </w:pPr>
                      <w:r w:rsidRPr="00DF16B1">
                        <w:rPr>
                          <w:sz w:val="18"/>
                          <w:szCs w:val="18"/>
                        </w:rPr>
                        <w:t>&lt;/fieldType&gt;</w:t>
                      </w:r>
                    </w:p>
                  </w:txbxContent>
                </v:textbox>
                <w10:anchorlock/>
              </v:shape>
            </w:pict>
          </mc:Fallback>
        </mc:AlternateContent>
      </w:r>
    </w:p>
    <w:p w:rsidR="00DF16B1" w:rsidRPr="00F50B65" w:rsidRDefault="00DF16B1" w:rsidP="00167D24">
      <w:pPr>
        <w:pStyle w:val="a6"/>
        <w:shd w:val="clear" w:color="auto" w:fill="FFFFFF"/>
        <w:spacing w:line="360" w:lineRule="auto"/>
        <w:rPr>
          <w:rFonts w:ascii="CourierStd" w:hAnsi="CourierStd" w:cs="CourierStd"/>
        </w:rPr>
      </w:pPr>
      <w:r w:rsidRPr="00F50B65">
        <w:rPr>
          <w:rFonts w:ascii="CourierStd" w:hAnsi="CourierStd" w:cs="CourierStd" w:hint="eastAsia"/>
        </w:rPr>
        <w:tab/>
      </w:r>
      <w:r w:rsidRPr="00F50B65">
        <w:rPr>
          <w:rFonts w:ascii="CourierStd" w:hAnsi="CourierStd" w:cs="CourierStd" w:hint="eastAsia"/>
        </w:rPr>
        <w:t>如果需要检索某个</w:t>
      </w:r>
      <w:r w:rsidR="001C3143">
        <w:rPr>
          <w:rFonts w:ascii="CourierStd" w:hAnsi="CourierStd" w:cs="CourierStd" w:hint="eastAsia"/>
        </w:rPr>
        <w:t>字段</w:t>
      </w:r>
      <w:r w:rsidRPr="00F50B65">
        <w:rPr>
          <w:rFonts w:ascii="CourierStd" w:hAnsi="CourierStd" w:cs="CourierStd" w:hint="eastAsia"/>
        </w:rPr>
        <w:t>，还需要在</w:t>
      </w:r>
      <w:r w:rsidRPr="00F50B65">
        <w:rPr>
          <w:rFonts w:ascii="CourierStd" w:hAnsi="CourierStd" w:cs="CourierStd" w:hint="eastAsia"/>
        </w:rPr>
        <w:t>scheme.xml</w:t>
      </w:r>
      <w:r w:rsidRPr="00F50B65">
        <w:rPr>
          <w:rFonts w:ascii="CourierStd" w:hAnsi="CourierStd" w:cs="CourierStd" w:hint="eastAsia"/>
        </w:rPr>
        <w:t>下面的</w:t>
      </w:r>
      <w:r w:rsidRPr="00F50B65">
        <w:rPr>
          <w:rFonts w:ascii="CourierStd" w:hAnsi="CourierStd" w:cs="CourierStd" w:hint="eastAsia"/>
        </w:rPr>
        <w:t>field</w:t>
      </w:r>
      <w:r w:rsidRPr="00F50B65">
        <w:rPr>
          <w:rFonts w:ascii="CourierStd" w:hAnsi="CourierStd" w:cs="CourierStd" w:hint="eastAsia"/>
        </w:rPr>
        <w:t>中，添加指定的</w:t>
      </w:r>
      <w:r w:rsidR="001C3143">
        <w:rPr>
          <w:rFonts w:ascii="CourierStd" w:hAnsi="CourierStd" w:cs="CourierStd" w:hint="eastAsia"/>
        </w:rPr>
        <w:t>字段</w:t>
      </w:r>
      <w:r w:rsidRPr="00F50B65">
        <w:rPr>
          <w:rFonts w:ascii="CourierStd" w:hAnsi="CourierStd" w:cs="CourierStd" w:hint="eastAsia"/>
        </w:rPr>
        <w:t>，用</w:t>
      </w:r>
      <w:r w:rsidRPr="00F50B65">
        <w:rPr>
          <w:rFonts w:ascii="CourierStd" w:hAnsi="CourierStd" w:cs="CourierStd" w:hint="eastAsia"/>
        </w:rPr>
        <w:t>text_</w:t>
      </w:r>
      <w:r w:rsidRPr="00F50B65">
        <w:rPr>
          <w:rFonts w:ascii="CourierStd" w:hAnsi="CourierStd" w:cs="CourierStd"/>
        </w:rPr>
        <w:t xml:space="preserve"> smartcn</w:t>
      </w:r>
      <w:r w:rsidRPr="00F50B65">
        <w:rPr>
          <w:rFonts w:ascii="CourierStd" w:hAnsi="CourierStd" w:cs="CourierStd" w:hint="eastAsia"/>
        </w:rPr>
        <w:t>作为</w:t>
      </w:r>
      <w:r w:rsidRPr="00F50B65">
        <w:rPr>
          <w:rFonts w:ascii="CourierStd" w:hAnsi="CourierStd" w:cs="CourierStd" w:hint="eastAsia"/>
        </w:rPr>
        <w:t>type</w:t>
      </w:r>
      <w:r w:rsidRPr="00F50B65">
        <w:rPr>
          <w:rFonts w:ascii="CourierStd" w:hAnsi="CourierStd" w:cs="CourierStd" w:hint="eastAsia"/>
        </w:rPr>
        <w:t>的名字，来完成中文分词。如</w:t>
      </w:r>
      <w:r w:rsidRPr="00F50B65">
        <w:rPr>
          <w:rFonts w:ascii="CourierStd" w:hAnsi="CourierStd" w:cs="CourierStd" w:hint="eastAsia"/>
        </w:rPr>
        <w:t xml:space="preserve"> </w:t>
      </w:r>
      <w:r w:rsidR="009F0D81" w:rsidRPr="00F50B65">
        <w:rPr>
          <w:rFonts w:ascii="CourierStd" w:hAnsi="CourierStd" w:cs="CourierStd"/>
        </w:rPr>
        <w:t>text</w:t>
      </w:r>
      <w:r w:rsidRPr="00F50B65">
        <w:rPr>
          <w:rFonts w:ascii="CourierStd" w:hAnsi="CourierStd" w:cs="CourierStd" w:hint="eastAsia"/>
        </w:rPr>
        <w:t>要实现中文检索的话，就要做如下的配置：</w:t>
      </w:r>
    </w:p>
    <w:p w:rsidR="00DF16B1" w:rsidRDefault="00DF16B1" w:rsidP="00167D24">
      <w:pPr>
        <w:jc w:val="left"/>
      </w:pPr>
      <w:r>
        <w:rPr>
          <w:noProof/>
        </w:rPr>
        <mc:AlternateContent>
          <mc:Choice Requires="wps">
            <w:drawing>
              <wp:inline distT="0" distB="0" distL="0" distR="0" wp14:anchorId="760EF0D4" wp14:editId="3639FDD6">
                <wp:extent cx="5297170" cy="324952"/>
                <wp:effectExtent l="0" t="0" r="17780" b="18415"/>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7170" cy="324952"/>
                        </a:xfrm>
                        <a:prstGeom prst="rect">
                          <a:avLst/>
                        </a:prstGeom>
                        <a:solidFill>
                          <a:schemeClr val="accent3">
                            <a:lumMod val="40000"/>
                            <a:lumOff val="60000"/>
                          </a:schemeClr>
                        </a:solidFill>
                        <a:ln w="9525">
                          <a:solidFill>
                            <a:srgbClr val="000000"/>
                          </a:solidFill>
                          <a:miter lim="800000"/>
                          <a:headEnd/>
                          <a:tailEnd/>
                        </a:ln>
                      </wps:spPr>
                      <wps:txbx>
                        <w:txbxContent>
                          <w:p w:rsidR="008F5F07" w:rsidRPr="00DF16B1" w:rsidRDefault="008F5F07" w:rsidP="00DF16B1">
                            <w:pPr>
                              <w:jc w:val="left"/>
                              <w:rPr>
                                <w:sz w:val="18"/>
                                <w:szCs w:val="18"/>
                              </w:rPr>
                            </w:pPr>
                            <w:r w:rsidRPr="00DF16B1">
                              <w:rPr>
                                <w:sz w:val="18"/>
                                <w:szCs w:val="18"/>
                              </w:rPr>
                              <w:t>&lt;field name ="text" type ="text_smartcn" indexed ="true" stored ="false" multiValued ="true"/&gt;</w:t>
                            </w:r>
                          </w:p>
                        </w:txbxContent>
                      </wps:txbx>
                      <wps:bodyPr rot="0" vert="horz" wrap="square" lIns="91440" tIns="45720" rIns="91440" bIns="45720" anchor="t" anchorCtr="0">
                        <a:noAutofit/>
                      </wps:bodyPr>
                    </wps:wsp>
                  </a:graphicData>
                </a:graphic>
              </wp:inline>
            </w:drawing>
          </mc:Choice>
          <mc:Fallback>
            <w:pict>
              <v:shape id="_x0000_s1033" type="#_x0000_t202" style="width:417.1pt;height:2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" fillcolor="#d6e3bc [1302]">
                <v:textbox>
                  <w:txbxContent>
                    <w:p w:rsidR="008F5F07" w:rsidRPr="00DF16B1" w:rsidRDefault="008F5F07" w:rsidP="00DF16B1">
                      <w:pPr>
                        <w:jc w:val="left"/>
                        <w:rPr>
                          <w:sz w:val="18"/>
                          <w:szCs w:val="18"/>
                        </w:rPr>
                      </w:pPr>
                      <w:r w:rsidRPr="00DF16B1">
                        <w:rPr>
                          <w:sz w:val="18"/>
                          <w:szCs w:val="18"/>
                        </w:rPr>
                        <w:t>&lt;field name ="text" type ="text_smartcn" indexed ="true" stored ="false" multiValued ="true"/&gt;</w:t>
                      </w:r>
                    </w:p>
                  </w:txbxContent>
                </v:textbox>
                <w10:anchorlock/>
              </v:shape>
            </w:pict>
          </mc:Fallback>
        </mc:AlternateContent>
      </w:r>
    </w:p>
    <w:p w:rsidR="00FD4326" w:rsidRDefault="008B76D9" w:rsidP="00167D24">
      <w:pPr>
        <w:pStyle w:val="4"/>
        <w:jc w:val="left"/>
      </w:pPr>
      <w:r>
        <w:rPr>
          <w:rFonts w:hint="eastAsia"/>
        </w:rPr>
        <w:t>5.3.</w:t>
      </w:r>
      <w:r w:rsidR="00FD4326">
        <w:rPr>
          <w:rFonts w:hint="eastAsia"/>
        </w:rPr>
        <w:t>2</w:t>
      </w:r>
      <w:r>
        <w:rPr>
          <w:rFonts w:hint="eastAsia"/>
        </w:rPr>
        <w:t>.</w:t>
      </w:r>
      <w:r w:rsidR="00FD4326">
        <w:rPr>
          <w:rFonts w:hint="eastAsia"/>
        </w:rPr>
        <w:t xml:space="preserve"> IK </w:t>
      </w:r>
      <w:r w:rsidR="00FD4326">
        <w:rPr>
          <w:rFonts w:hint="eastAsia"/>
        </w:rPr>
        <w:t>分词器的安装</w:t>
      </w:r>
      <w:r w:rsidR="00FD4326">
        <w:rPr>
          <w:rFonts w:hint="eastAsia"/>
        </w:rPr>
        <w:t xml:space="preserve"> </w:t>
      </w:r>
    </w:p>
    <w:p w:rsidR="006B3F41" w:rsidRDefault="008B76D9" w:rsidP="00167D24">
      <w:pPr>
        <w:jc w:val="left"/>
      </w:pPr>
      <w:r w:rsidRPr="006B3F41">
        <w:rPr>
          <w:rFonts w:hint="eastAsia"/>
          <w:sz w:val="24"/>
        </w:rPr>
        <w:t>首选要去下载</w:t>
      </w:r>
      <w:r w:rsidR="00FD4326" w:rsidRPr="006B3F41">
        <w:rPr>
          <w:rFonts w:hint="eastAsia"/>
          <w:sz w:val="24"/>
        </w:rPr>
        <w:t>IKAnalyzer</w:t>
      </w:r>
      <w:r w:rsidRPr="006B3F41">
        <w:rPr>
          <w:rFonts w:hint="eastAsia"/>
          <w:sz w:val="24"/>
        </w:rPr>
        <w:t>的</w:t>
      </w:r>
      <w:r w:rsidR="00FD4326" w:rsidRPr="006B3F41">
        <w:rPr>
          <w:rFonts w:hint="eastAsia"/>
          <w:sz w:val="24"/>
        </w:rPr>
        <w:t>发行包</w:t>
      </w:r>
      <w:r w:rsidR="006B3F41">
        <w:rPr>
          <w:rFonts w:hint="eastAsia"/>
          <w:sz w:val="24"/>
        </w:rPr>
        <w:t>.</w:t>
      </w:r>
      <w:r w:rsidRPr="006B3F41">
        <w:rPr>
          <w:rFonts w:hint="eastAsia"/>
          <w:sz w:val="24"/>
        </w:rPr>
        <w:t>下载地址</w:t>
      </w:r>
      <w:r w:rsidRPr="006B3F41">
        <w:rPr>
          <w:rFonts w:hint="eastAsia"/>
          <w:sz w:val="24"/>
        </w:rPr>
        <w:t>:</w:t>
      </w:r>
      <w:r w:rsidRPr="006B3F41">
        <w:rPr>
          <w:sz w:val="24"/>
        </w:rPr>
        <w:t xml:space="preserve"> </w:t>
      </w:r>
      <w:hyperlink r:id="rId19" w:history="1">
        <w:r w:rsidRPr="006B3F41">
          <w:rPr>
            <w:rStyle w:val="a3"/>
            <w:sz w:val="18"/>
            <w:szCs w:val="18"/>
          </w:rPr>
          <w:t>http://ik-analyzer.googlecode.com/files/IK%20Analyzer%202012FF_hf1.zip</w:t>
        </w:r>
      </w:hyperlink>
      <w:r w:rsidR="006B3F41">
        <w:rPr>
          <w:rFonts w:hint="eastAsia"/>
        </w:rPr>
        <w:t>.</w:t>
      </w:r>
    </w:p>
    <w:p w:rsidR="008B76D9" w:rsidRPr="006B3F41" w:rsidRDefault="008B76D9" w:rsidP="00167D24">
      <w:pPr>
        <w:spacing w:line="360" w:lineRule="auto"/>
        <w:jc w:val="left"/>
        <w:rPr>
          <w:sz w:val="24"/>
        </w:rPr>
      </w:pPr>
      <w:r w:rsidRPr="006B3F41">
        <w:rPr>
          <w:rFonts w:hint="eastAsia"/>
          <w:sz w:val="24"/>
        </w:rPr>
        <w:t>下载后解压出来文件中的三个复制到</w:t>
      </w:r>
      <w:r w:rsidRPr="006B3F41">
        <w:rPr>
          <w:sz w:val="24"/>
        </w:rPr>
        <w:t>\solr\contrib\analysis-extras\lib</w:t>
      </w:r>
      <w:r w:rsidRPr="006B3F41">
        <w:rPr>
          <w:rFonts w:hint="eastAsia"/>
          <w:sz w:val="24"/>
        </w:rPr>
        <w:t>目录中</w:t>
      </w:r>
      <w:r w:rsidRPr="006B3F41">
        <w:rPr>
          <w:rFonts w:hint="eastAsia"/>
          <w:sz w:val="24"/>
        </w:rPr>
        <w:t>.</w:t>
      </w:r>
    </w:p>
    <w:p w:rsidR="008B76D9" w:rsidRPr="006B3F41" w:rsidRDefault="008B76D9" w:rsidP="00167D24">
      <w:pPr>
        <w:jc w:val="left"/>
        <w:rPr>
          <w:sz w:val="24"/>
        </w:rPr>
      </w:pPr>
      <w:r w:rsidRPr="006B3F41">
        <w:rPr>
          <w:sz w:val="24"/>
        </w:rPr>
        <w:t>IKAnalyzer2012FF_u1</w:t>
      </w:r>
      <w:r w:rsidRPr="006B3F41">
        <w:rPr>
          <w:rFonts w:hint="eastAsia"/>
          <w:sz w:val="24"/>
        </w:rPr>
        <w:t>.jar</w:t>
      </w:r>
      <w:r w:rsidRPr="006B3F41">
        <w:rPr>
          <w:rFonts w:hint="eastAsia"/>
          <w:sz w:val="24"/>
        </w:rPr>
        <w:tab/>
      </w:r>
      <w:r w:rsidRPr="006B3F41">
        <w:rPr>
          <w:rFonts w:hint="eastAsia"/>
          <w:sz w:val="24"/>
        </w:rPr>
        <w:t>分词器</w:t>
      </w:r>
      <w:r w:rsidRPr="006B3F41">
        <w:rPr>
          <w:rFonts w:hint="eastAsia"/>
          <w:sz w:val="24"/>
        </w:rPr>
        <w:t>jar</w:t>
      </w:r>
      <w:r w:rsidRPr="006B3F41">
        <w:rPr>
          <w:rFonts w:hint="eastAsia"/>
          <w:sz w:val="24"/>
        </w:rPr>
        <w:t>包</w:t>
      </w:r>
    </w:p>
    <w:p w:rsidR="008B76D9" w:rsidRPr="006B3F41" w:rsidRDefault="008B76D9" w:rsidP="00167D24">
      <w:pPr>
        <w:jc w:val="left"/>
        <w:rPr>
          <w:rFonts w:ascii="CourierStd" w:hAnsi="CourierStd" w:cs="CourierStd"/>
          <w:kern w:val="0"/>
          <w:sz w:val="24"/>
        </w:rPr>
      </w:pPr>
      <w:r w:rsidRPr="006B3F41">
        <w:rPr>
          <w:rFonts w:ascii="CourierStd" w:hAnsi="CourierStd" w:cs="CourierStd"/>
          <w:kern w:val="0"/>
          <w:sz w:val="24"/>
        </w:rPr>
        <w:t>IKAnalyzer.cfg</w:t>
      </w:r>
      <w:r w:rsidRPr="006B3F41">
        <w:rPr>
          <w:rFonts w:ascii="CourierStd" w:hAnsi="CourierStd" w:cs="CourierStd" w:hint="eastAsia"/>
          <w:kern w:val="0"/>
          <w:sz w:val="24"/>
        </w:rPr>
        <w:t>.xml</w:t>
      </w:r>
      <w:r w:rsidRPr="006B3F41">
        <w:rPr>
          <w:rFonts w:ascii="CourierStd" w:hAnsi="CourierStd" w:cs="CourierStd" w:hint="eastAsia"/>
          <w:kern w:val="0"/>
          <w:sz w:val="24"/>
        </w:rPr>
        <w:tab/>
      </w:r>
      <w:r w:rsidRPr="006B3F41">
        <w:rPr>
          <w:rFonts w:ascii="CourierStd" w:hAnsi="CourierStd" w:cs="CourierStd" w:hint="eastAsia"/>
          <w:kern w:val="0"/>
          <w:sz w:val="24"/>
        </w:rPr>
        <w:tab/>
      </w:r>
      <w:r w:rsidRPr="006B3F41">
        <w:rPr>
          <w:rFonts w:ascii="CourierStd" w:hAnsi="CourierStd" w:cs="CourierStd" w:hint="eastAsia"/>
          <w:kern w:val="0"/>
          <w:sz w:val="24"/>
        </w:rPr>
        <w:tab/>
      </w:r>
      <w:r w:rsidRPr="006B3F41">
        <w:rPr>
          <w:rFonts w:ascii="CourierStd" w:hAnsi="CourierStd" w:cs="CourierStd" w:hint="eastAsia"/>
          <w:kern w:val="0"/>
          <w:sz w:val="24"/>
        </w:rPr>
        <w:t>分词器配置文件</w:t>
      </w:r>
    </w:p>
    <w:p w:rsidR="008B76D9" w:rsidRPr="006B3F41" w:rsidRDefault="008B76D9" w:rsidP="00167D24">
      <w:pPr>
        <w:jc w:val="left"/>
        <w:rPr>
          <w:rFonts w:ascii="CourierStd" w:hAnsi="CourierStd" w:cs="CourierStd"/>
          <w:kern w:val="0"/>
          <w:sz w:val="24"/>
        </w:rPr>
      </w:pPr>
      <w:r w:rsidRPr="006B3F41">
        <w:rPr>
          <w:rFonts w:ascii="CourierStd" w:hAnsi="CourierStd" w:cs="CourierStd"/>
          <w:kern w:val="0"/>
          <w:sz w:val="24"/>
        </w:rPr>
        <w:t>Stopword</w:t>
      </w:r>
      <w:r w:rsidRPr="006B3F41">
        <w:rPr>
          <w:rFonts w:ascii="CourierStd" w:hAnsi="CourierStd" w:cs="CourierStd" w:hint="eastAsia"/>
          <w:kern w:val="0"/>
          <w:sz w:val="24"/>
        </w:rPr>
        <w:t>.</w:t>
      </w:r>
      <w:r w:rsidR="001C3143" w:rsidRPr="006B3F41">
        <w:rPr>
          <w:rFonts w:ascii="CourierStd" w:hAnsi="CourierStd" w:cs="CourierStd" w:hint="eastAsia"/>
          <w:kern w:val="0"/>
          <w:sz w:val="24"/>
        </w:rPr>
        <w:t>dic</w:t>
      </w:r>
      <w:r w:rsidR="001C3143" w:rsidRPr="006B3F41">
        <w:rPr>
          <w:rFonts w:ascii="CourierStd" w:hAnsi="CourierStd" w:cs="CourierStd" w:hint="eastAsia"/>
          <w:kern w:val="0"/>
          <w:sz w:val="24"/>
        </w:rPr>
        <w:tab/>
      </w:r>
      <w:r w:rsidR="001C3143" w:rsidRPr="006B3F41">
        <w:rPr>
          <w:rFonts w:ascii="CourierStd" w:hAnsi="CourierStd" w:cs="CourierStd" w:hint="eastAsia"/>
          <w:kern w:val="0"/>
          <w:sz w:val="24"/>
        </w:rPr>
        <w:tab/>
      </w:r>
      <w:r w:rsidR="001C3143" w:rsidRPr="006B3F41">
        <w:rPr>
          <w:rFonts w:ascii="CourierStd" w:hAnsi="CourierStd" w:cs="CourierStd" w:hint="eastAsia"/>
          <w:kern w:val="0"/>
          <w:sz w:val="24"/>
        </w:rPr>
        <w:tab/>
      </w:r>
      <w:r w:rsidR="001C3143" w:rsidRPr="006B3F41">
        <w:rPr>
          <w:rFonts w:ascii="CourierStd" w:hAnsi="CourierStd" w:cs="CourierStd" w:hint="eastAsia"/>
          <w:kern w:val="0"/>
          <w:sz w:val="24"/>
        </w:rPr>
        <w:tab/>
      </w:r>
      <w:r w:rsidR="001C3143" w:rsidRPr="006B3F41">
        <w:rPr>
          <w:rFonts w:ascii="CourierStd" w:hAnsi="CourierStd" w:cs="CourierStd" w:hint="eastAsia"/>
          <w:kern w:val="0"/>
          <w:sz w:val="24"/>
        </w:rPr>
        <w:t>分词器停词字典</w:t>
      </w:r>
      <w:r w:rsidR="001C3143" w:rsidRPr="006B3F41">
        <w:rPr>
          <w:rFonts w:ascii="CourierStd" w:hAnsi="CourierStd" w:cs="CourierStd" w:hint="eastAsia"/>
          <w:kern w:val="0"/>
          <w:sz w:val="24"/>
        </w:rPr>
        <w:t>,</w:t>
      </w:r>
      <w:r w:rsidR="001C3143" w:rsidRPr="006B3F41">
        <w:rPr>
          <w:rFonts w:ascii="CourierStd" w:hAnsi="CourierStd" w:cs="CourierStd" w:hint="eastAsia"/>
          <w:kern w:val="0"/>
          <w:sz w:val="24"/>
        </w:rPr>
        <w:t>可自定义添加内容</w:t>
      </w:r>
    </w:p>
    <w:p w:rsidR="008B76D9" w:rsidRPr="006B3F41" w:rsidRDefault="00FD4326" w:rsidP="00167D24">
      <w:pPr>
        <w:spacing w:line="360" w:lineRule="auto"/>
        <w:jc w:val="left"/>
        <w:rPr>
          <w:rFonts w:ascii="CourierStd" w:hAnsi="CourierStd" w:cs="CourierStd"/>
          <w:kern w:val="0"/>
          <w:sz w:val="24"/>
        </w:rPr>
      </w:pPr>
      <w:r w:rsidRPr="006B3F41">
        <w:rPr>
          <w:rFonts w:ascii="CourierStd" w:hAnsi="CourierStd" w:cs="CourierStd" w:hint="eastAsia"/>
          <w:kern w:val="0"/>
          <w:sz w:val="24"/>
        </w:rPr>
        <w:t>复制</w:t>
      </w:r>
      <w:r w:rsidR="008B76D9" w:rsidRPr="006B3F41">
        <w:rPr>
          <w:rFonts w:ascii="CourierStd" w:hAnsi="CourierStd" w:cs="CourierStd" w:hint="eastAsia"/>
          <w:kern w:val="0"/>
          <w:sz w:val="24"/>
        </w:rPr>
        <w:t>后就可以像</w:t>
      </w:r>
      <w:r w:rsidR="008B76D9" w:rsidRPr="006B3F41">
        <w:rPr>
          <w:rFonts w:ascii="CourierStd" w:hAnsi="CourierStd" w:cs="CourierStd" w:hint="eastAsia"/>
          <w:kern w:val="0"/>
          <w:sz w:val="24"/>
        </w:rPr>
        <w:t>smartcn</w:t>
      </w:r>
      <w:r w:rsidR="008B76D9" w:rsidRPr="006B3F41">
        <w:rPr>
          <w:rFonts w:ascii="CourierStd" w:hAnsi="CourierStd" w:cs="CourierStd" w:hint="eastAsia"/>
          <w:kern w:val="0"/>
          <w:sz w:val="24"/>
        </w:rPr>
        <w:t>一样的进行配置</w:t>
      </w:r>
      <w:r w:rsidR="008B76D9" w:rsidRPr="006B3F41">
        <w:rPr>
          <w:rFonts w:ascii="CourierStd" w:hAnsi="CourierStd" w:cs="CourierStd" w:hint="eastAsia"/>
          <w:kern w:val="0"/>
          <w:sz w:val="24"/>
        </w:rPr>
        <w:t>scheme.xml</w:t>
      </w:r>
      <w:r w:rsidR="008B76D9" w:rsidRPr="006B3F41">
        <w:rPr>
          <w:rFonts w:ascii="CourierStd" w:hAnsi="CourierStd" w:cs="CourierStd" w:hint="eastAsia"/>
          <w:kern w:val="0"/>
          <w:sz w:val="24"/>
        </w:rPr>
        <w:t>了</w:t>
      </w:r>
      <w:r w:rsidR="008B76D9" w:rsidRPr="006B3F41">
        <w:rPr>
          <w:rFonts w:ascii="CourierStd" w:hAnsi="CourierStd" w:cs="CourierStd" w:hint="eastAsia"/>
          <w:kern w:val="0"/>
          <w:sz w:val="24"/>
        </w:rPr>
        <w:t>.</w:t>
      </w:r>
    </w:p>
    <w:p w:rsidR="008B76D9" w:rsidRDefault="008B76D9" w:rsidP="00167D24">
      <w:pPr>
        <w:jc w:val="left"/>
      </w:pPr>
      <w:r>
        <w:rPr>
          <w:noProof/>
        </w:rPr>
        <mc:AlternateContent>
          <mc:Choice Requires="wps">
            <w:drawing>
              <wp:inline distT="0" distB="0" distL="0" distR="0" wp14:anchorId="69CBC824" wp14:editId="49C9FF45">
                <wp:extent cx="5278120" cy="680132"/>
                <wp:effectExtent l="0" t="0" r="17780" b="24765"/>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8120" cy="680132"/>
                        </a:xfrm>
                        <a:prstGeom prst="rect">
                          <a:avLst/>
                        </a:prstGeom>
                        <a:solidFill>
                          <a:schemeClr val="accent3">
                            <a:lumMod val="40000"/>
                            <a:lumOff val="60000"/>
                          </a:schemeClr>
                        </a:solidFill>
                        <a:ln w="9525">
                          <a:solidFill>
                            <a:srgbClr val="000000"/>
                          </a:solidFill>
                          <a:miter lim="800000"/>
                          <a:headEnd/>
                          <a:tailEnd/>
                        </a:ln>
                      </wps:spPr>
                      <wps:txbx>
                        <w:txbxContent>
                          <w:p w:rsidR="008F5F07" w:rsidRPr="008B76D9" w:rsidRDefault="008F5F07" w:rsidP="008B76D9">
                            <w:pPr>
                              <w:jc w:val="left"/>
                              <w:rPr>
                                <w:sz w:val="18"/>
                                <w:szCs w:val="18"/>
                              </w:rPr>
                            </w:pPr>
                            <w:r w:rsidRPr="008B76D9">
                              <w:rPr>
                                <w:sz w:val="18"/>
                                <w:szCs w:val="18"/>
                              </w:rPr>
                              <w:t xml:space="preserve">&lt;fieldType name="text_ik" class="solr.TextField"&gt; </w:t>
                            </w:r>
                          </w:p>
                          <w:p w:rsidR="008F5F07" w:rsidRPr="008B76D9" w:rsidRDefault="008F5F07" w:rsidP="008B76D9">
                            <w:pPr>
                              <w:jc w:val="left"/>
                              <w:rPr>
                                <w:sz w:val="18"/>
                                <w:szCs w:val="18"/>
                              </w:rPr>
                            </w:pPr>
                            <w:r w:rsidRPr="008B76D9">
                              <w:rPr>
                                <w:sz w:val="18"/>
                                <w:szCs w:val="18"/>
                              </w:rPr>
                              <w:tab/>
                              <w:t xml:space="preserve">&lt;analyzer class="org.wltea.analyzer.lucene.IKAnalyzer"/&gt; </w:t>
                            </w:r>
                          </w:p>
                          <w:p w:rsidR="008F5F07" w:rsidRPr="007337CF" w:rsidRDefault="008F5F07" w:rsidP="008B76D9">
                            <w:pPr>
                              <w:jc w:val="left"/>
                              <w:rPr>
                                <w:sz w:val="18"/>
                                <w:szCs w:val="18"/>
                              </w:rPr>
                            </w:pPr>
                            <w:r w:rsidRPr="008B76D9">
                              <w:rPr>
                                <w:sz w:val="18"/>
                                <w:szCs w:val="18"/>
                              </w:rPr>
                              <w:t>&lt;/fieldType&gt;</w:t>
                            </w:r>
                          </w:p>
                        </w:txbxContent>
                      </wps:txbx>
                      <wps:bodyPr rot="0" vert="horz" wrap="square" lIns="91440" tIns="45720" rIns="91440" bIns="45720" anchor="t" anchorCtr="0">
                        <a:noAutofit/>
                      </wps:bodyPr>
                    </wps:wsp>
                  </a:graphicData>
                </a:graphic>
              </wp:inline>
            </w:drawing>
          </mc:Choice>
          <mc:Fallback>
            <w:pict>
              <v:shape id="_x0000_s1034" type="#_x0000_t202" style="width:415.6pt;height: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" fillcolor="#d6e3bc [1302]">
                <v:textbox>
                  <w:txbxContent>
                    <w:p w:rsidR="008F5F07" w:rsidRPr="008B76D9" w:rsidRDefault="008F5F07" w:rsidP="008B76D9">
                      <w:pPr>
                        <w:jc w:val="left"/>
                        <w:rPr>
                          <w:sz w:val="18"/>
                          <w:szCs w:val="18"/>
                        </w:rPr>
                      </w:pPr>
                      <w:r w:rsidRPr="008B76D9">
                        <w:rPr>
                          <w:sz w:val="18"/>
                          <w:szCs w:val="18"/>
                        </w:rPr>
                        <w:t xml:space="preserve">&lt;fieldType name="text_ik" class="solr.TextField"&gt; </w:t>
                      </w:r>
                    </w:p>
                    <w:p w:rsidR="008F5F07" w:rsidRPr="008B76D9" w:rsidRDefault="008F5F07" w:rsidP="008B76D9">
                      <w:pPr>
                        <w:jc w:val="left"/>
                        <w:rPr>
                          <w:sz w:val="18"/>
                          <w:szCs w:val="18"/>
                        </w:rPr>
                      </w:pPr>
                      <w:r w:rsidRPr="008B76D9">
                        <w:rPr>
                          <w:sz w:val="18"/>
                          <w:szCs w:val="18"/>
                        </w:rPr>
                        <w:tab/>
                        <w:t xml:space="preserve">&lt;analyzer class="org.wltea.analyzer.lucene.IKAnalyzer"/&gt; </w:t>
                      </w:r>
                    </w:p>
                    <w:p w:rsidR="008F5F07" w:rsidRPr="007337CF" w:rsidRDefault="008F5F07" w:rsidP="008B76D9">
                      <w:pPr>
                        <w:jc w:val="left"/>
                        <w:rPr>
                          <w:sz w:val="18"/>
                          <w:szCs w:val="18"/>
                        </w:rPr>
                      </w:pPr>
                      <w:r w:rsidRPr="008B76D9">
                        <w:rPr>
                          <w:sz w:val="18"/>
                          <w:szCs w:val="18"/>
                        </w:rPr>
                        <w:t>&lt;/fieldType&gt;</w:t>
                      </w:r>
                    </w:p>
                  </w:txbxContent>
                </v:textbox>
                <w10:anchorlock/>
              </v:shape>
            </w:pict>
          </mc:Fallback>
        </mc:AlternateContent>
      </w:r>
    </w:p>
    <w:p w:rsidR="00FD4326" w:rsidRDefault="008B76D9" w:rsidP="00167D24">
      <w:pPr>
        <w:jc w:val="left"/>
      </w:pPr>
      <w:r>
        <w:rPr>
          <w:noProof/>
        </w:rPr>
        <mc:AlternateContent>
          <mc:Choice Requires="wps">
            <w:drawing>
              <wp:inline distT="0" distB="0" distL="0" distR="0" wp14:anchorId="6552CD03" wp14:editId="348FC8DA">
                <wp:extent cx="5278120" cy="323318"/>
                <wp:effectExtent l="0" t="0" r="17780" b="19685"/>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8120" cy="323318"/>
                        </a:xfrm>
                        <a:prstGeom prst="rect">
                          <a:avLst/>
                        </a:prstGeom>
                        <a:solidFill>
                          <a:schemeClr val="accent3">
                            <a:lumMod val="40000"/>
                            <a:lumOff val="60000"/>
                          </a:schemeClr>
                        </a:solidFill>
                        <a:ln w="9525">
                          <a:solidFill>
                            <a:srgbClr val="000000"/>
                          </a:solidFill>
                          <a:miter lim="800000"/>
                          <a:headEnd/>
                          <a:tailEnd/>
                        </a:ln>
                      </wps:spPr>
                      <wps:txbx>
                        <w:txbxContent>
                          <w:p w:rsidR="008F5F07" w:rsidRPr="00DF16B1" w:rsidRDefault="008F5F07" w:rsidP="008B76D9">
                            <w:pPr>
                              <w:jc w:val="left"/>
                              <w:rPr>
                                <w:sz w:val="18"/>
                                <w:szCs w:val="18"/>
                              </w:rPr>
                            </w:pPr>
                            <w:r w:rsidRPr="008B76D9">
                              <w:rPr>
                                <w:sz w:val="18"/>
                                <w:szCs w:val="18"/>
                              </w:rPr>
                              <w:t>&lt;field name ="text" type ="text_ik" indexed ="true" stored ="false" multiValued ="true"/&gt;</w:t>
                            </w:r>
                          </w:p>
                        </w:txbxContent>
                      </wps:txbx>
                      <wps:bodyPr rot="0" vert="horz" wrap="square" lIns="91440" tIns="45720" rIns="91440" bIns="45720" anchor="t" anchorCtr="0">
                        <a:noAutofit/>
                      </wps:bodyPr>
                    </wps:wsp>
                  </a:graphicData>
                </a:graphic>
              </wp:inline>
            </w:drawing>
          </mc:Choice>
          <mc:Fallback>
            <w:pict>
              <v:shape id="_x0000_s1035" type="#_x0000_t202" style="width:415.6pt;height:2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" fillcolor="#d6e3bc [1302]">
                <v:textbox>
                  <w:txbxContent>
                    <w:p w:rsidR="008F5F07" w:rsidRPr="00DF16B1" w:rsidRDefault="008F5F07" w:rsidP="008B76D9">
                      <w:pPr>
                        <w:jc w:val="left"/>
                        <w:rPr>
                          <w:sz w:val="18"/>
                          <w:szCs w:val="18"/>
                        </w:rPr>
                      </w:pPr>
                      <w:r w:rsidRPr="008B76D9">
                        <w:rPr>
                          <w:sz w:val="18"/>
                          <w:szCs w:val="18"/>
                        </w:rPr>
                        <w:t>&lt;field name ="text" type ="text_ik" indexed ="true" stored ="false" multiValued ="true"/&gt;</w:t>
                      </w:r>
                    </w:p>
                  </w:txbxContent>
                </v:textbox>
                <w10:anchorlock/>
              </v:shape>
            </w:pict>
          </mc:Fallback>
        </mc:AlternateContent>
      </w:r>
    </w:p>
    <w:p w:rsidR="008B6347" w:rsidRPr="00F50B65" w:rsidRDefault="00A25F38" w:rsidP="00167D24">
      <w:pPr>
        <w:spacing w:line="360" w:lineRule="auto"/>
        <w:jc w:val="left"/>
        <w:rPr>
          <w:rFonts w:ascii="CourierStd" w:hAnsi="CourierStd" w:cs="CourierStd"/>
          <w:kern w:val="0"/>
          <w:sz w:val="24"/>
        </w:rPr>
      </w:pPr>
      <w:r w:rsidRPr="00F50B65">
        <w:rPr>
          <w:rFonts w:ascii="CourierStd" w:hAnsi="CourierStd" w:cs="CourierStd" w:hint="eastAsia"/>
          <w:kern w:val="0"/>
          <w:sz w:val="24"/>
        </w:rPr>
        <w:tab/>
      </w:r>
      <w:r w:rsidRPr="00F50B65">
        <w:rPr>
          <w:rFonts w:ascii="CourierStd" w:hAnsi="CourierStd" w:cs="CourierStd" w:hint="eastAsia"/>
          <w:kern w:val="0"/>
          <w:sz w:val="24"/>
        </w:rPr>
        <w:t>现在来验证下是否添加成功</w:t>
      </w:r>
      <w:r w:rsidRPr="00F50B65">
        <w:rPr>
          <w:rFonts w:ascii="CourierStd" w:hAnsi="CourierStd" w:cs="CourierStd" w:hint="eastAsia"/>
          <w:kern w:val="0"/>
          <w:sz w:val="24"/>
        </w:rPr>
        <w:t>,</w:t>
      </w:r>
      <w:r w:rsidRPr="00F50B65">
        <w:rPr>
          <w:rFonts w:ascii="CourierStd" w:hAnsi="CourierStd" w:cs="CourierStd" w:hint="eastAsia"/>
          <w:kern w:val="0"/>
          <w:sz w:val="24"/>
        </w:rPr>
        <w:t>首先使用</w:t>
      </w:r>
      <w:r w:rsidRPr="00F50B65">
        <w:rPr>
          <w:rFonts w:ascii="CourierStd" w:hAnsi="CourierStd" w:cs="CourierStd"/>
          <w:kern w:val="0"/>
          <w:sz w:val="24"/>
        </w:rPr>
        <w:t>StartSolrJetty</w:t>
      </w:r>
      <w:r w:rsidRPr="00F50B65">
        <w:rPr>
          <w:rFonts w:ascii="CourierStd" w:hAnsi="CourierStd" w:cs="CourierStd" w:hint="eastAsia"/>
          <w:kern w:val="0"/>
          <w:sz w:val="24"/>
        </w:rPr>
        <w:t>来启动</w:t>
      </w:r>
      <w:r w:rsidRPr="00F50B65">
        <w:rPr>
          <w:rFonts w:ascii="CourierStd" w:hAnsi="CourierStd" w:cs="CourierStd" w:hint="eastAsia"/>
          <w:kern w:val="0"/>
          <w:sz w:val="24"/>
        </w:rPr>
        <w:t>solr</w:t>
      </w:r>
      <w:r w:rsidRPr="00F50B65">
        <w:rPr>
          <w:rFonts w:ascii="CourierStd" w:hAnsi="CourierStd" w:cs="CourierStd" w:hint="eastAsia"/>
          <w:kern w:val="0"/>
          <w:sz w:val="24"/>
        </w:rPr>
        <w:t>服务</w:t>
      </w:r>
      <w:r w:rsidRPr="00F50B65">
        <w:rPr>
          <w:rFonts w:ascii="CourierStd" w:hAnsi="CourierStd" w:cs="CourierStd" w:hint="eastAsia"/>
          <w:kern w:val="0"/>
          <w:sz w:val="24"/>
        </w:rPr>
        <w:t>,</w:t>
      </w:r>
      <w:r w:rsidRPr="00F50B65">
        <w:rPr>
          <w:rFonts w:ascii="CourierStd" w:hAnsi="CourierStd" w:cs="CourierStd" w:hint="eastAsia"/>
          <w:kern w:val="0"/>
          <w:sz w:val="24"/>
        </w:rPr>
        <w:t>启动过</w:t>
      </w:r>
      <w:r w:rsidRPr="00F50B65">
        <w:rPr>
          <w:rFonts w:ascii="CourierStd" w:hAnsi="CourierStd" w:cs="CourierStd" w:hint="eastAsia"/>
          <w:kern w:val="0"/>
          <w:sz w:val="24"/>
        </w:rPr>
        <w:lastRenderedPageBreak/>
        <w:t>程中如果配置出错</w:t>
      </w:r>
      <w:r w:rsidRPr="00F50B65">
        <w:rPr>
          <w:rFonts w:ascii="CourierStd" w:hAnsi="CourierStd" w:cs="CourierStd" w:hint="eastAsia"/>
          <w:kern w:val="0"/>
          <w:sz w:val="24"/>
        </w:rPr>
        <w:t>,</w:t>
      </w:r>
      <w:r w:rsidRPr="00F50B65">
        <w:rPr>
          <w:rFonts w:ascii="CourierStd" w:hAnsi="CourierStd" w:cs="CourierStd" w:hint="eastAsia"/>
          <w:kern w:val="0"/>
          <w:sz w:val="24"/>
        </w:rPr>
        <w:t>一般有两个原因</w:t>
      </w:r>
      <w:r w:rsidRPr="00F50B65">
        <w:rPr>
          <w:rFonts w:ascii="CourierStd" w:hAnsi="CourierStd" w:cs="CourierStd" w:hint="eastAsia"/>
          <w:kern w:val="0"/>
          <w:sz w:val="24"/>
        </w:rPr>
        <w:t>:</w:t>
      </w:r>
      <w:r w:rsidRPr="00F50B65">
        <w:rPr>
          <w:rFonts w:ascii="CourierStd" w:hAnsi="CourierStd" w:cs="CourierStd" w:hint="eastAsia"/>
          <w:kern w:val="0"/>
          <w:sz w:val="24"/>
        </w:rPr>
        <w:t>一是配置的分词器</w:t>
      </w:r>
      <w:r w:rsidRPr="00F50B65">
        <w:rPr>
          <w:rFonts w:ascii="CourierStd" w:hAnsi="CourierStd" w:cs="CourierStd" w:hint="eastAsia"/>
          <w:kern w:val="0"/>
          <w:sz w:val="24"/>
        </w:rPr>
        <w:t>jar</w:t>
      </w:r>
      <w:r w:rsidRPr="00F50B65">
        <w:rPr>
          <w:rFonts w:ascii="CourierStd" w:hAnsi="CourierStd" w:cs="CourierStd" w:hint="eastAsia"/>
          <w:kern w:val="0"/>
          <w:sz w:val="24"/>
        </w:rPr>
        <w:t>找不到</w:t>
      </w:r>
      <w:r w:rsidRPr="00F50B65">
        <w:rPr>
          <w:rFonts w:ascii="CourierStd" w:hAnsi="CourierStd" w:cs="CourierStd" w:hint="eastAsia"/>
          <w:kern w:val="0"/>
          <w:sz w:val="24"/>
        </w:rPr>
        <w:t>,</w:t>
      </w:r>
      <w:r w:rsidRPr="00F50B65">
        <w:rPr>
          <w:rFonts w:ascii="CourierStd" w:hAnsi="CourierStd" w:cs="CourierStd" w:hint="eastAsia"/>
          <w:kern w:val="0"/>
          <w:sz w:val="24"/>
        </w:rPr>
        <w:t>也就是你没有复制</w:t>
      </w:r>
      <w:r w:rsidRPr="00F50B65">
        <w:rPr>
          <w:rFonts w:ascii="CourierStd" w:hAnsi="CourierStd" w:cs="CourierStd" w:hint="eastAsia"/>
          <w:kern w:val="0"/>
          <w:sz w:val="24"/>
        </w:rPr>
        <w:t>jar</w:t>
      </w:r>
      <w:r w:rsidRPr="00F50B65">
        <w:rPr>
          <w:rFonts w:ascii="CourierStd" w:hAnsi="CourierStd" w:cs="CourierStd" w:hint="eastAsia"/>
          <w:kern w:val="0"/>
          <w:sz w:val="24"/>
        </w:rPr>
        <w:t>包到</w:t>
      </w:r>
      <w:r w:rsidRPr="00F50B65">
        <w:rPr>
          <w:rFonts w:ascii="CourierStd" w:hAnsi="CourierStd" w:cs="CourierStd"/>
          <w:kern w:val="0"/>
          <w:sz w:val="24"/>
        </w:rPr>
        <w:t>\solr\contrib\analysis-extras\lib</w:t>
      </w:r>
      <w:r w:rsidRPr="00F50B65">
        <w:rPr>
          <w:rFonts w:ascii="CourierStd" w:hAnsi="CourierStd" w:cs="CourierStd" w:hint="eastAsia"/>
          <w:kern w:val="0"/>
          <w:sz w:val="24"/>
        </w:rPr>
        <w:t>目前下</w:t>
      </w:r>
      <w:r w:rsidRPr="00F50B65">
        <w:rPr>
          <w:rFonts w:ascii="CourierStd" w:hAnsi="CourierStd" w:cs="CourierStd" w:hint="eastAsia"/>
          <w:kern w:val="0"/>
          <w:sz w:val="24"/>
        </w:rPr>
        <w:t>;</w:t>
      </w:r>
      <w:r w:rsidRPr="00F50B65">
        <w:rPr>
          <w:rFonts w:ascii="CourierStd" w:hAnsi="CourierStd" w:cs="CourierStd" w:hint="eastAsia"/>
          <w:kern w:val="0"/>
          <w:sz w:val="24"/>
        </w:rPr>
        <w:t>二是分词器版本不对导致的分词器接口</w:t>
      </w:r>
      <w:r w:rsidRPr="00F50B65">
        <w:rPr>
          <w:rFonts w:ascii="CourierStd" w:hAnsi="CourierStd" w:cs="CourierStd" w:hint="eastAsia"/>
          <w:kern w:val="0"/>
          <w:sz w:val="24"/>
        </w:rPr>
        <w:t>API</w:t>
      </w:r>
      <w:r w:rsidRPr="00F50B65">
        <w:rPr>
          <w:rFonts w:ascii="CourierStd" w:hAnsi="CourierStd" w:cs="CourierStd" w:hint="eastAsia"/>
          <w:kern w:val="0"/>
          <w:sz w:val="24"/>
        </w:rPr>
        <w:t>不一样出的错</w:t>
      </w:r>
      <w:r w:rsidRPr="00F50B65">
        <w:rPr>
          <w:rFonts w:ascii="CourierStd" w:hAnsi="CourierStd" w:cs="CourierStd" w:hint="eastAsia"/>
          <w:kern w:val="0"/>
          <w:sz w:val="24"/>
        </w:rPr>
        <w:t>,</w:t>
      </w:r>
      <w:r w:rsidRPr="00F50B65">
        <w:rPr>
          <w:rFonts w:ascii="CourierStd" w:hAnsi="CourierStd" w:cs="CourierStd" w:hint="eastAsia"/>
          <w:kern w:val="0"/>
          <w:sz w:val="24"/>
        </w:rPr>
        <w:t>要是这个错的话就在检查分词器的相关文档</w:t>
      </w:r>
      <w:r w:rsidRPr="00F50B65">
        <w:rPr>
          <w:rFonts w:ascii="CourierStd" w:hAnsi="CourierStd" w:cs="CourierStd" w:hint="eastAsia"/>
          <w:kern w:val="0"/>
          <w:sz w:val="24"/>
        </w:rPr>
        <w:t>,</w:t>
      </w:r>
      <w:r w:rsidRPr="00F50B65">
        <w:rPr>
          <w:rFonts w:ascii="CourierStd" w:hAnsi="CourierStd" w:cs="CourierStd" w:hint="eastAsia"/>
          <w:kern w:val="0"/>
          <w:sz w:val="24"/>
        </w:rPr>
        <w:t>看一下支持的版本是否一样</w:t>
      </w:r>
      <w:r w:rsidRPr="00F50B65">
        <w:rPr>
          <w:rFonts w:ascii="CourierStd" w:hAnsi="CourierStd" w:cs="CourierStd" w:hint="eastAsia"/>
          <w:kern w:val="0"/>
          <w:sz w:val="24"/>
        </w:rPr>
        <w:t>.</w:t>
      </w:r>
    </w:p>
    <w:p w:rsidR="00A25F38" w:rsidRPr="00F50B65" w:rsidRDefault="00A25F38" w:rsidP="00167D24">
      <w:pPr>
        <w:spacing w:line="360" w:lineRule="auto"/>
        <w:jc w:val="left"/>
        <w:rPr>
          <w:rFonts w:ascii="CourierStd" w:hAnsi="CourierStd" w:cs="CourierStd"/>
          <w:kern w:val="0"/>
          <w:sz w:val="24"/>
        </w:rPr>
      </w:pPr>
      <w:r w:rsidRPr="00F50B65">
        <w:rPr>
          <w:rFonts w:ascii="CourierStd" w:hAnsi="CourierStd" w:cs="CourierStd" w:hint="eastAsia"/>
          <w:kern w:val="0"/>
          <w:sz w:val="24"/>
        </w:rPr>
        <w:tab/>
      </w:r>
      <w:r w:rsidRPr="00F50B65">
        <w:rPr>
          <w:rFonts w:ascii="CourierStd" w:hAnsi="CourierStd" w:cs="CourierStd" w:hint="eastAsia"/>
          <w:kern w:val="0"/>
          <w:sz w:val="24"/>
        </w:rPr>
        <w:t>如果在启动过程中没有报错的话说明配置成功了</w:t>
      </w:r>
      <w:r w:rsidRPr="00F50B65">
        <w:rPr>
          <w:rFonts w:ascii="CourierStd" w:hAnsi="CourierStd" w:cs="CourierStd" w:hint="eastAsia"/>
          <w:kern w:val="0"/>
          <w:sz w:val="24"/>
        </w:rPr>
        <w:t>.</w:t>
      </w:r>
      <w:r w:rsidRPr="00F50B65">
        <w:rPr>
          <w:rFonts w:ascii="CourierStd" w:hAnsi="CourierStd" w:cs="CourierStd" w:hint="eastAsia"/>
          <w:kern w:val="0"/>
          <w:sz w:val="24"/>
        </w:rPr>
        <w:t>我们可以进入到</w:t>
      </w:r>
      <w:r w:rsidRPr="00F50B65">
        <w:rPr>
          <w:rFonts w:ascii="CourierStd" w:hAnsi="CourierStd" w:cs="CourierStd"/>
          <w:kern w:val="0"/>
          <w:sz w:val="24"/>
        </w:rPr>
        <w:t>http://localhost:8983/</w:t>
      </w:r>
      <w:r w:rsidRPr="00F50B65">
        <w:rPr>
          <w:rFonts w:ascii="CourierStd" w:hAnsi="CourierStd" w:cs="CourierStd" w:hint="eastAsia"/>
          <w:kern w:val="0"/>
          <w:sz w:val="24"/>
        </w:rPr>
        <w:t>solr</w:t>
      </w:r>
      <w:r w:rsidRPr="00F50B65">
        <w:rPr>
          <w:rFonts w:ascii="CourierStd" w:hAnsi="CourierStd" w:cs="CourierStd" w:hint="eastAsia"/>
          <w:kern w:val="0"/>
          <w:sz w:val="24"/>
        </w:rPr>
        <w:t>地址进行测试一下刚加入的中文分词器</w:t>
      </w:r>
      <w:r w:rsidRPr="00F50B65">
        <w:rPr>
          <w:rFonts w:ascii="CourierStd" w:hAnsi="CourierStd" w:cs="CourierStd" w:hint="eastAsia"/>
          <w:kern w:val="0"/>
          <w:sz w:val="24"/>
        </w:rPr>
        <w:t>.</w:t>
      </w:r>
      <w:r w:rsidRPr="00F50B65">
        <w:rPr>
          <w:rFonts w:ascii="CourierStd" w:hAnsi="CourierStd" w:cs="CourierStd" w:hint="eastAsia"/>
          <w:kern w:val="0"/>
          <w:sz w:val="24"/>
        </w:rPr>
        <w:t>在首页的</w:t>
      </w:r>
      <w:r w:rsidRPr="00F50B65">
        <w:rPr>
          <w:rFonts w:ascii="CourierStd" w:hAnsi="CourierStd" w:cs="CourierStd" w:hint="eastAsia"/>
          <w:kern w:val="0"/>
          <w:sz w:val="24"/>
        </w:rPr>
        <w:t>Core Selector</w:t>
      </w:r>
      <w:r w:rsidRPr="00F50B65">
        <w:rPr>
          <w:rFonts w:ascii="CourierStd" w:hAnsi="CourierStd" w:cs="CourierStd" w:hint="eastAsia"/>
          <w:kern w:val="0"/>
          <w:sz w:val="24"/>
        </w:rPr>
        <w:t>中选择你配置的</w:t>
      </w:r>
      <w:r w:rsidRPr="00F50B65">
        <w:rPr>
          <w:rFonts w:ascii="CourierStd" w:hAnsi="CourierStd" w:cs="CourierStd" w:hint="eastAsia"/>
          <w:kern w:val="0"/>
          <w:sz w:val="24"/>
        </w:rPr>
        <w:t>Croe</w:t>
      </w:r>
      <w:r w:rsidRPr="00F50B65">
        <w:rPr>
          <w:rFonts w:ascii="CourierStd" w:hAnsi="CourierStd" w:cs="CourierStd" w:hint="eastAsia"/>
          <w:kern w:val="0"/>
          <w:sz w:val="24"/>
        </w:rPr>
        <w:t>后点击下面的</w:t>
      </w:r>
      <w:r w:rsidRPr="00F50B65">
        <w:rPr>
          <w:rFonts w:ascii="CourierStd" w:hAnsi="CourierStd" w:cs="CourierStd"/>
          <w:kern w:val="0"/>
          <w:sz w:val="24"/>
        </w:rPr>
        <w:t>Analysis</w:t>
      </w:r>
      <w:r w:rsidRPr="00F50B65">
        <w:rPr>
          <w:rFonts w:ascii="CourierStd" w:hAnsi="CourierStd" w:cs="CourierStd" w:hint="eastAsia"/>
          <w:kern w:val="0"/>
          <w:sz w:val="24"/>
        </w:rPr>
        <w:t>,</w:t>
      </w:r>
      <w:r w:rsidRPr="00F50B65">
        <w:rPr>
          <w:rFonts w:ascii="CourierStd" w:hAnsi="CourierStd" w:cs="CourierStd" w:hint="eastAsia"/>
          <w:kern w:val="0"/>
          <w:sz w:val="24"/>
        </w:rPr>
        <w:t>在</w:t>
      </w:r>
      <w:r w:rsidRPr="00F50B65">
        <w:rPr>
          <w:rFonts w:ascii="CourierStd" w:hAnsi="CourierStd" w:cs="CourierStd"/>
          <w:kern w:val="0"/>
          <w:sz w:val="24"/>
        </w:rPr>
        <w:t>Analyse Fieldname / FieldType</w:t>
      </w:r>
      <w:r w:rsidRPr="00F50B65">
        <w:rPr>
          <w:rFonts w:ascii="CourierStd" w:hAnsi="CourierStd" w:cs="CourierStd" w:hint="eastAsia"/>
          <w:kern w:val="0"/>
          <w:sz w:val="24"/>
        </w:rPr>
        <w:t>里选择你刚才设置的字段名称或是分词器类型</w:t>
      </w:r>
      <w:r w:rsidRPr="00F50B65">
        <w:rPr>
          <w:rFonts w:ascii="CourierStd" w:hAnsi="CourierStd" w:cs="CourierStd" w:hint="eastAsia"/>
          <w:kern w:val="0"/>
          <w:sz w:val="24"/>
        </w:rPr>
        <w:t>,</w:t>
      </w:r>
      <w:r w:rsidRPr="00F50B65">
        <w:rPr>
          <w:rFonts w:ascii="CourierStd" w:hAnsi="CourierStd" w:cs="CourierStd" w:hint="eastAsia"/>
          <w:kern w:val="0"/>
          <w:sz w:val="24"/>
        </w:rPr>
        <w:t>在</w:t>
      </w:r>
      <w:r w:rsidRPr="00F50B65">
        <w:rPr>
          <w:rFonts w:ascii="CourierStd" w:hAnsi="CourierStd" w:cs="CourierStd" w:hint="eastAsia"/>
          <w:kern w:val="0"/>
          <w:sz w:val="24"/>
        </w:rPr>
        <w:t>Field Value(index)</w:t>
      </w:r>
      <w:r w:rsidRPr="00F50B65">
        <w:rPr>
          <w:rFonts w:ascii="CourierStd" w:hAnsi="CourierStd" w:cs="CourierStd" w:hint="eastAsia"/>
          <w:kern w:val="0"/>
          <w:sz w:val="24"/>
        </w:rPr>
        <w:t>中输入</w:t>
      </w:r>
      <w:r w:rsidRPr="00F50B65">
        <w:rPr>
          <w:rFonts w:ascii="CourierStd" w:hAnsi="CourierStd" w:cs="CourierStd" w:hint="eastAsia"/>
          <w:kern w:val="0"/>
          <w:sz w:val="24"/>
        </w:rPr>
        <w:t>:</w:t>
      </w:r>
      <w:r w:rsidRPr="00F50B65">
        <w:rPr>
          <w:rFonts w:ascii="CourierStd" w:hAnsi="CourierStd" w:cs="CourierStd" w:hint="eastAsia"/>
          <w:kern w:val="0"/>
          <w:sz w:val="24"/>
        </w:rPr>
        <w:t>中国人</w:t>
      </w:r>
      <w:r w:rsidR="00D75841" w:rsidRPr="00F50B65">
        <w:rPr>
          <w:rFonts w:ascii="CourierStd" w:hAnsi="CourierStd" w:cs="CourierStd" w:hint="eastAsia"/>
          <w:kern w:val="0"/>
          <w:sz w:val="24"/>
        </w:rPr>
        <w:t>,</w:t>
      </w:r>
      <w:r w:rsidR="00D75841" w:rsidRPr="00F50B65">
        <w:rPr>
          <w:rFonts w:ascii="CourierStd" w:hAnsi="CourierStd" w:cs="CourierStd" w:hint="eastAsia"/>
          <w:kern w:val="0"/>
          <w:sz w:val="24"/>
        </w:rPr>
        <w:t>点击右面的分词就行了</w:t>
      </w:r>
      <w:r w:rsidR="00D75841" w:rsidRPr="00F50B65">
        <w:rPr>
          <w:rFonts w:ascii="CourierStd" w:hAnsi="CourierStd" w:cs="CourierStd" w:hint="eastAsia"/>
          <w:kern w:val="0"/>
          <w:sz w:val="24"/>
        </w:rPr>
        <w:t>.</w:t>
      </w:r>
    </w:p>
    <w:p w:rsidR="00D75841" w:rsidRPr="00A25F38" w:rsidRDefault="00D75841" w:rsidP="00167D24">
      <w:pPr>
        <w:jc w:val="left"/>
      </w:pPr>
      <w:r>
        <w:rPr>
          <w:noProof/>
        </w:rPr>
        <w:drawing>
          <wp:inline distT="0" distB="0" distL="0" distR="0" wp14:anchorId="0B192818" wp14:editId="5F23CC7A">
            <wp:extent cx="5278120" cy="3633595"/>
            <wp:effectExtent l="0" t="0" r="0" b="508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8120" cy="3633595"/>
                    </a:xfrm>
                    <a:prstGeom prst="rect">
                      <a:avLst/>
                    </a:prstGeom>
                  </pic:spPr>
                </pic:pic>
              </a:graphicData>
            </a:graphic>
          </wp:inline>
        </w:drawing>
      </w:r>
    </w:p>
    <w:p w:rsidR="00CD3F23" w:rsidRDefault="00C4282B" w:rsidP="00167D24">
      <w:pPr>
        <w:pStyle w:val="2"/>
        <w:jc w:val="left"/>
      </w:pPr>
      <w:r>
        <w:rPr>
          <w:rFonts w:hint="eastAsia"/>
        </w:rPr>
        <w:t>6.Solr</w:t>
      </w:r>
      <w:r>
        <w:rPr>
          <w:rFonts w:hint="eastAsia"/>
        </w:rPr>
        <w:t>功能应用</w:t>
      </w:r>
    </w:p>
    <w:p w:rsidR="00F81022" w:rsidRPr="00951687" w:rsidRDefault="008B1537" w:rsidP="00167D24">
      <w:pPr>
        <w:spacing w:line="360" w:lineRule="auto"/>
        <w:jc w:val="left"/>
        <w:rPr>
          <w:rFonts w:ascii="CourierStd" w:hAnsi="CourierStd" w:cs="CourierStd"/>
          <w:kern w:val="0"/>
          <w:sz w:val="24"/>
        </w:rPr>
      </w:pPr>
      <w:r>
        <w:rPr>
          <w:rFonts w:hint="eastAsia"/>
        </w:rPr>
        <w:tab/>
      </w:r>
      <w:r w:rsidR="000F3016" w:rsidRPr="00617A8A">
        <w:rPr>
          <w:rFonts w:ascii="CourierStd" w:hAnsi="CourierStd" w:cs="CourierStd" w:hint="eastAsia"/>
          <w:kern w:val="0"/>
          <w:sz w:val="24"/>
        </w:rPr>
        <w:t>我这里主要使用</w:t>
      </w:r>
      <w:r w:rsidR="000F3016" w:rsidRPr="00617A8A">
        <w:rPr>
          <w:rFonts w:ascii="CourierStd" w:hAnsi="CourierStd" w:cs="CourierStd" w:hint="eastAsia"/>
          <w:kern w:val="0"/>
          <w:sz w:val="24"/>
        </w:rPr>
        <w:t>SolrJ</w:t>
      </w:r>
      <w:r w:rsidR="000F3016" w:rsidRPr="00617A8A">
        <w:rPr>
          <w:rFonts w:ascii="CourierStd" w:hAnsi="CourierStd" w:cs="CourierStd" w:hint="eastAsia"/>
          <w:kern w:val="0"/>
          <w:sz w:val="24"/>
        </w:rPr>
        <w:t>进行介绍一下</w:t>
      </w:r>
      <w:r w:rsidR="000F3016" w:rsidRPr="00617A8A">
        <w:rPr>
          <w:rFonts w:ascii="CourierStd" w:hAnsi="CourierStd" w:cs="CourierStd" w:hint="eastAsia"/>
          <w:kern w:val="0"/>
          <w:sz w:val="24"/>
        </w:rPr>
        <w:t>Solr</w:t>
      </w:r>
      <w:r w:rsidR="000F3016" w:rsidRPr="00617A8A">
        <w:rPr>
          <w:rFonts w:ascii="CourierStd" w:hAnsi="CourierStd" w:cs="CourierStd" w:hint="eastAsia"/>
          <w:kern w:val="0"/>
          <w:sz w:val="24"/>
        </w:rPr>
        <w:t>的一些基本应用</w:t>
      </w:r>
      <w:r w:rsidR="000F3016" w:rsidRPr="00617A8A">
        <w:rPr>
          <w:rFonts w:ascii="CourierStd" w:hAnsi="CourierStd" w:cs="CourierStd" w:hint="eastAsia"/>
          <w:kern w:val="0"/>
          <w:sz w:val="24"/>
        </w:rPr>
        <w:t>,</w:t>
      </w:r>
      <w:r w:rsidR="000F3016" w:rsidRPr="00617A8A">
        <w:rPr>
          <w:rFonts w:ascii="CourierStd" w:hAnsi="CourierStd" w:cs="CourierStd" w:hint="eastAsia"/>
          <w:kern w:val="0"/>
          <w:sz w:val="24"/>
        </w:rPr>
        <w:t>使用</w:t>
      </w:r>
      <w:r w:rsidR="000F3016" w:rsidRPr="00617A8A">
        <w:rPr>
          <w:rFonts w:ascii="CourierStd" w:hAnsi="CourierStd" w:cs="CourierStd" w:hint="eastAsia"/>
          <w:kern w:val="0"/>
          <w:sz w:val="24"/>
        </w:rPr>
        <w:t>SolrJ</w:t>
      </w:r>
      <w:r w:rsidR="000F3016" w:rsidRPr="00617A8A">
        <w:rPr>
          <w:rFonts w:ascii="CourierStd" w:hAnsi="CourierStd" w:cs="CourierStd" w:hint="eastAsia"/>
          <w:kern w:val="0"/>
          <w:sz w:val="24"/>
        </w:rPr>
        <w:t>加上</w:t>
      </w:r>
      <w:r w:rsidR="000F3016" w:rsidRPr="00617A8A">
        <w:rPr>
          <w:rFonts w:ascii="CourierStd" w:hAnsi="CourierStd" w:cs="CourierStd"/>
          <w:kern w:val="0"/>
          <w:sz w:val="24"/>
        </w:rPr>
        <w:t>EmbeddedSolrServer</w:t>
      </w:r>
      <w:r w:rsidR="000F3016" w:rsidRPr="00617A8A">
        <w:rPr>
          <w:rFonts w:ascii="CourierStd" w:hAnsi="CourierStd" w:cs="CourierStd" w:hint="eastAsia"/>
          <w:kern w:val="0"/>
          <w:sz w:val="24"/>
        </w:rPr>
        <w:t>(</w:t>
      </w:r>
      <w:r w:rsidR="000F3016" w:rsidRPr="00617A8A">
        <w:rPr>
          <w:rFonts w:ascii="CourierStd" w:hAnsi="CourierStd" w:cs="CourierStd" w:hint="eastAsia"/>
          <w:kern w:val="0"/>
          <w:sz w:val="24"/>
        </w:rPr>
        <w:t>嵌入式服务器</w:t>
      </w:r>
      <w:r w:rsidR="000F3016" w:rsidRPr="00617A8A">
        <w:rPr>
          <w:rFonts w:ascii="CourierStd" w:hAnsi="CourierStd" w:cs="CourierStd" w:hint="eastAsia"/>
          <w:kern w:val="0"/>
          <w:sz w:val="24"/>
        </w:rPr>
        <w:t>),</w:t>
      </w:r>
      <w:r w:rsidR="000F3016" w:rsidRPr="00617A8A">
        <w:rPr>
          <w:rFonts w:ascii="CourierStd" w:hAnsi="CourierStd" w:cs="CourierStd" w:hint="eastAsia"/>
          <w:kern w:val="0"/>
          <w:sz w:val="24"/>
        </w:rPr>
        <w:t>方便进行代码跟踪调试</w:t>
      </w:r>
      <w:r w:rsidR="000F3016" w:rsidRPr="00617A8A">
        <w:rPr>
          <w:rFonts w:ascii="CourierStd" w:hAnsi="CourierStd" w:cs="CourierStd" w:hint="eastAsia"/>
          <w:kern w:val="0"/>
          <w:sz w:val="24"/>
        </w:rPr>
        <w:t>.</w:t>
      </w:r>
      <w:r w:rsidR="000F3016" w:rsidRPr="00617A8A">
        <w:rPr>
          <w:rFonts w:ascii="CourierStd" w:hAnsi="CourierStd" w:cs="CourierStd" w:hint="eastAsia"/>
          <w:kern w:val="0"/>
          <w:sz w:val="24"/>
        </w:rPr>
        <w:t>在功能上和其它服务器都是一样的</w:t>
      </w:r>
      <w:r w:rsidR="000F3016" w:rsidRPr="00617A8A">
        <w:rPr>
          <w:rFonts w:ascii="CourierStd" w:hAnsi="CourierStd" w:cs="CourierStd" w:hint="eastAsia"/>
          <w:kern w:val="0"/>
          <w:sz w:val="24"/>
        </w:rPr>
        <w:t>,</w:t>
      </w:r>
      <w:r w:rsidR="000F3016" w:rsidRPr="00617A8A">
        <w:rPr>
          <w:rFonts w:ascii="CourierStd" w:hAnsi="CourierStd" w:cs="CourierStd" w:hint="eastAsia"/>
          <w:kern w:val="0"/>
          <w:sz w:val="24"/>
        </w:rPr>
        <w:t>它们都是继承的</w:t>
      </w:r>
      <w:r w:rsidR="000F3016" w:rsidRPr="00617A8A">
        <w:rPr>
          <w:rFonts w:ascii="CourierStd" w:hAnsi="CourierStd" w:cs="CourierStd"/>
          <w:kern w:val="0"/>
          <w:sz w:val="24"/>
        </w:rPr>
        <w:t>SolrServer</w:t>
      </w:r>
      <w:r w:rsidR="000F3016" w:rsidRPr="00617A8A">
        <w:rPr>
          <w:rFonts w:ascii="CourierStd" w:hAnsi="CourierStd" w:cs="CourierStd" w:hint="eastAsia"/>
          <w:kern w:val="0"/>
          <w:sz w:val="24"/>
        </w:rPr>
        <w:t>来提供服务</w:t>
      </w:r>
      <w:r w:rsidR="000F3016" w:rsidRPr="00617A8A">
        <w:rPr>
          <w:rFonts w:ascii="CourierStd" w:hAnsi="CourierStd" w:cs="CourierStd" w:hint="eastAsia"/>
          <w:kern w:val="0"/>
          <w:sz w:val="24"/>
        </w:rPr>
        <w:t>API</w:t>
      </w:r>
      <w:r w:rsidR="000F3016" w:rsidRPr="00617A8A">
        <w:rPr>
          <w:rFonts w:ascii="CourierStd" w:hAnsi="CourierStd" w:cs="CourierStd" w:hint="eastAsia"/>
          <w:kern w:val="0"/>
          <w:sz w:val="24"/>
        </w:rPr>
        <w:t>的</w:t>
      </w:r>
      <w:r w:rsidR="000F3016" w:rsidRPr="00617A8A">
        <w:rPr>
          <w:rFonts w:ascii="CourierStd" w:hAnsi="CourierStd" w:cs="CourierStd" w:hint="eastAsia"/>
          <w:kern w:val="0"/>
          <w:sz w:val="24"/>
        </w:rPr>
        <w:t>.</w:t>
      </w:r>
      <w:r w:rsidR="000F3016" w:rsidRPr="00617A8A">
        <w:rPr>
          <w:rFonts w:ascii="CourierStd" w:hAnsi="CourierStd" w:cs="CourierStd"/>
          <w:kern w:val="0"/>
          <w:sz w:val="24"/>
        </w:rPr>
        <w:t xml:space="preserve"> EmbeddedSolrServer</w:t>
      </w:r>
      <w:r w:rsidR="000F3016" w:rsidRPr="00617A8A">
        <w:rPr>
          <w:rFonts w:ascii="CourierStd" w:hAnsi="CourierStd" w:cs="CourierStd" w:hint="eastAsia"/>
          <w:kern w:val="0"/>
          <w:sz w:val="24"/>
        </w:rPr>
        <w:t>优点是不用起</w:t>
      </w:r>
      <w:r w:rsidR="000F3016" w:rsidRPr="00617A8A">
        <w:rPr>
          <w:rFonts w:ascii="CourierStd" w:hAnsi="CourierStd" w:cs="CourierStd" w:hint="eastAsia"/>
          <w:kern w:val="0"/>
          <w:sz w:val="24"/>
        </w:rPr>
        <w:t>http</w:t>
      </w:r>
      <w:r w:rsidR="000F3016" w:rsidRPr="00617A8A">
        <w:rPr>
          <w:rFonts w:ascii="CourierStd" w:hAnsi="CourierStd" w:cs="CourierStd" w:hint="eastAsia"/>
          <w:kern w:val="0"/>
          <w:sz w:val="24"/>
        </w:rPr>
        <w:t>协议</w:t>
      </w:r>
      <w:r w:rsidR="000F3016" w:rsidRPr="00617A8A">
        <w:rPr>
          <w:rFonts w:ascii="CourierStd" w:hAnsi="CourierStd" w:cs="CourierStd" w:hint="eastAsia"/>
          <w:kern w:val="0"/>
          <w:sz w:val="24"/>
        </w:rPr>
        <w:t>,</w:t>
      </w:r>
      <w:r w:rsidR="000F3016" w:rsidRPr="00617A8A">
        <w:rPr>
          <w:rFonts w:ascii="CourierStd" w:hAnsi="CourierStd" w:cs="CourierStd" w:hint="eastAsia"/>
          <w:kern w:val="0"/>
          <w:sz w:val="24"/>
        </w:rPr>
        <w:t>直接加载</w:t>
      </w:r>
      <w:r w:rsidR="000F3016" w:rsidRPr="00617A8A">
        <w:rPr>
          <w:rFonts w:ascii="CourierStd" w:hAnsi="CourierStd" w:cs="CourierStd" w:hint="eastAsia"/>
          <w:kern w:val="0"/>
          <w:sz w:val="24"/>
        </w:rPr>
        <w:t>SolrCore</w:t>
      </w:r>
      <w:r w:rsidR="000F3016" w:rsidRPr="00617A8A">
        <w:rPr>
          <w:rFonts w:ascii="CourierStd" w:hAnsi="CourierStd" w:cs="CourierStd" w:hint="eastAsia"/>
          <w:kern w:val="0"/>
          <w:sz w:val="24"/>
        </w:rPr>
        <w:t>进行操作</w:t>
      </w:r>
      <w:r w:rsidR="000F3016" w:rsidRPr="00617A8A">
        <w:rPr>
          <w:rFonts w:ascii="CourierStd" w:hAnsi="CourierStd" w:cs="CourierStd" w:hint="eastAsia"/>
          <w:kern w:val="0"/>
          <w:sz w:val="24"/>
        </w:rPr>
        <w:t>,</w:t>
      </w:r>
      <w:r w:rsidR="000F3016" w:rsidRPr="00617A8A">
        <w:rPr>
          <w:rFonts w:ascii="CourierStd" w:hAnsi="CourierStd" w:cs="CourierStd" w:hint="eastAsia"/>
          <w:kern w:val="0"/>
          <w:sz w:val="24"/>
        </w:rPr>
        <w:t>性能上应该是最快的</w:t>
      </w:r>
      <w:r w:rsidR="000F3016" w:rsidRPr="00617A8A">
        <w:rPr>
          <w:rFonts w:ascii="CourierStd" w:hAnsi="CourierStd" w:cs="CourierStd" w:hint="eastAsia"/>
          <w:kern w:val="0"/>
          <w:sz w:val="24"/>
        </w:rPr>
        <w:t>,</w:t>
      </w:r>
      <w:r w:rsidR="000F3016" w:rsidRPr="00617A8A">
        <w:rPr>
          <w:rFonts w:ascii="CourierStd" w:hAnsi="CourierStd" w:cs="CourierStd" w:hint="eastAsia"/>
          <w:kern w:val="0"/>
          <w:sz w:val="24"/>
        </w:rPr>
        <w:t>方便用于把</w:t>
      </w:r>
      <w:r w:rsidR="000F3016" w:rsidRPr="00617A8A">
        <w:rPr>
          <w:rFonts w:ascii="CourierStd" w:hAnsi="CourierStd" w:cs="CourierStd" w:hint="eastAsia"/>
          <w:kern w:val="0"/>
          <w:sz w:val="24"/>
        </w:rPr>
        <w:t>Solr</w:t>
      </w:r>
      <w:r w:rsidR="000F3016" w:rsidRPr="00617A8A">
        <w:rPr>
          <w:rFonts w:ascii="CourierStd" w:hAnsi="CourierStd" w:cs="CourierStd" w:hint="eastAsia"/>
          <w:kern w:val="0"/>
          <w:sz w:val="24"/>
        </w:rPr>
        <w:t>单结点服务嵌入到项目中使用</w:t>
      </w:r>
      <w:r w:rsidR="000F3016" w:rsidRPr="00617A8A">
        <w:rPr>
          <w:rFonts w:ascii="CourierStd" w:hAnsi="CourierStd" w:cs="CourierStd" w:hint="eastAsia"/>
          <w:kern w:val="0"/>
          <w:sz w:val="24"/>
        </w:rPr>
        <w:t>.</w:t>
      </w:r>
      <w:r w:rsidR="000F3016" w:rsidRPr="00617A8A">
        <w:rPr>
          <w:rFonts w:ascii="CourierStd" w:hAnsi="CourierStd" w:cs="CourierStd" w:hint="eastAsia"/>
          <w:kern w:val="0"/>
          <w:sz w:val="24"/>
        </w:rPr>
        <w:t>下面开始介绍</w:t>
      </w:r>
      <w:r w:rsidR="000F3016" w:rsidRPr="00617A8A">
        <w:rPr>
          <w:rFonts w:ascii="CourierStd" w:hAnsi="CourierStd" w:cs="CourierStd" w:hint="eastAsia"/>
          <w:kern w:val="0"/>
          <w:sz w:val="24"/>
        </w:rPr>
        <w:t>Solr</w:t>
      </w:r>
      <w:r w:rsidR="000F3016" w:rsidRPr="00617A8A">
        <w:rPr>
          <w:rFonts w:ascii="CourierStd" w:hAnsi="CourierStd" w:cs="CourierStd" w:hint="eastAsia"/>
          <w:kern w:val="0"/>
          <w:sz w:val="24"/>
        </w:rPr>
        <w:lastRenderedPageBreak/>
        <w:t>的功能的应用</w:t>
      </w:r>
      <w:r w:rsidR="000F3016" w:rsidRPr="00617A8A">
        <w:rPr>
          <w:rFonts w:ascii="CourierStd" w:hAnsi="CourierStd" w:cs="CourierStd" w:hint="eastAsia"/>
          <w:kern w:val="0"/>
          <w:sz w:val="24"/>
        </w:rPr>
        <w:t>.</w:t>
      </w:r>
      <w:r w:rsidR="00F81022" w:rsidRPr="00617A8A">
        <w:rPr>
          <w:rFonts w:ascii="CourierStd" w:hAnsi="CourierStd" w:cs="CourierStd"/>
          <w:kern w:val="0"/>
          <w:sz w:val="24"/>
        </w:rPr>
        <w:t>EmbeddedSolrServer</w:t>
      </w:r>
      <w:r w:rsidR="00F81022" w:rsidRPr="00617A8A">
        <w:rPr>
          <w:rFonts w:ascii="CourierStd" w:hAnsi="CourierStd" w:cs="CourierStd" w:hint="eastAsia"/>
          <w:kern w:val="0"/>
          <w:sz w:val="24"/>
        </w:rPr>
        <w:t>初始化</w:t>
      </w:r>
      <w:r w:rsidR="00F81022" w:rsidRPr="00617A8A">
        <w:rPr>
          <w:rFonts w:ascii="CourierStd" w:hAnsi="CourierStd" w:cs="CourierStd" w:hint="eastAsia"/>
          <w:kern w:val="0"/>
          <w:sz w:val="24"/>
        </w:rPr>
        <w:t>:</w:t>
      </w:r>
    </w:p>
    <w:p w:rsidR="004E2B2E" w:rsidRDefault="004E2B2E" w:rsidP="00167D24">
      <w:pPr>
        <w:jc w:val="left"/>
      </w:pPr>
      <w:r>
        <w:rPr>
          <w:noProof/>
        </w:rPr>
        <mc:AlternateContent>
          <mc:Choice Requires="wps">
            <w:drawing>
              <wp:inline distT="0" distB="0" distL="0" distR="0" wp14:anchorId="7B684127" wp14:editId="69987764">
                <wp:extent cx="4738254" cy="914400"/>
                <wp:effectExtent l="0" t="0" r="24765" b="19050"/>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8254" cy="914400"/>
                        </a:xfrm>
                        <a:prstGeom prst="rect">
                          <a:avLst/>
                        </a:prstGeom>
                        <a:solidFill>
                          <a:schemeClr val="accent3">
                            <a:lumMod val="40000"/>
                            <a:lumOff val="60000"/>
                          </a:schemeClr>
                        </a:solidFill>
                        <a:ln w="9525">
                          <a:solidFill>
                            <a:srgbClr val="000000"/>
                          </a:solidFill>
                          <a:miter lim="800000"/>
                          <a:headEnd/>
                          <a:tailEnd/>
                        </a:ln>
                      </wps:spPr>
                      <wps:txbx>
                        <w:txbxContent>
                          <w:p w:rsidR="008F5F07" w:rsidRPr="007337CF" w:rsidRDefault="008F5F07" w:rsidP="004E2B2E">
                            <w:pPr>
                              <w:jc w:val="left"/>
                              <w:rPr>
                                <w:sz w:val="18"/>
                                <w:szCs w:val="18"/>
                              </w:rPr>
                            </w:pPr>
                            <w:r w:rsidRPr="007337CF">
                              <w:rPr>
                                <w:sz w:val="18"/>
                                <w:szCs w:val="18"/>
                              </w:rPr>
                              <w:t>System.setProperty("solr.solr.home", "E:\\Work\\solr-4.2.0-src\\solr\\example\\solr");</w:t>
                            </w:r>
                          </w:p>
                          <w:p w:rsidR="008F5F07" w:rsidRPr="007337CF" w:rsidRDefault="008F5F07" w:rsidP="004E2B2E">
                            <w:pPr>
                              <w:jc w:val="left"/>
                              <w:rPr>
                                <w:sz w:val="18"/>
                                <w:szCs w:val="18"/>
                              </w:rPr>
                            </w:pPr>
                            <w:r w:rsidRPr="007337CF">
                              <w:rPr>
                                <w:sz w:val="18"/>
                                <w:szCs w:val="18"/>
                              </w:rPr>
                              <w:t>CoreContainer.Initializer initializer = new CoreContainer.Initializer();</w:t>
                            </w:r>
                          </w:p>
                          <w:p w:rsidR="008F5F07" w:rsidRPr="007337CF" w:rsidRDefault="008F5F07" w:rsidP="004E2B2E">
                            <w:pPr>
                              <w:jc w:val="left"/>
                              <w:rPr>
                                <w:sz w:val="18"/>
                                <w:szCs w:val="18"/>
                              </w:rPr>
                            </w:pPr>
                            <w:r w:rsidRPr="007337CF">
                              <w:rPr>
                                <w:sz w:val="18"/>
                                <w:szCs w:val="18"/>
                              </w:rPr>
                              <w:t>CoreContainer  coreContainer = initializer.initialize();</w:t>
                            </w:r>
                          </w:p>
                          <w:p w:rsidR="008F5F07" w:rsidRPr="007337CF" w:rsidRDefault="008F5F07" w:rsidP="004E2B2E">
                            <w:pPr>
                              <w:jc w:val="left"/>
                              <w:rPr>
                                <w:sz w:val="18"/>
                                <w:szCs w:val="18"/>
                              </w:rPr>
                            </w:pPr>
                            <w:r w:rsidRPr="007337CF">
                              <w:rPr>
                                <w:sz w:val="18"/>
                                <w:szCs w:val="18"/>
                              </w:rPr>
                              <w:t>SolrServer  server = new EmbeddedSolrServer(coreContainer, "");</w:t>
                            </w:r>
                          </w:p>
                        </w:txbxContent>
                      </wps:txbx>
                      <wps:bodyPr rot="0" vert="horz" wrap="square" lIns="91440" tIns="45720" rIns="91440" bIns="45720" anchor="t" anchorCtr="0">
                        <a:noAutofit/>
                      </wps:bodyPr>
                    </wps:wsp>
                  </a:graphicData>
                </a:graphic>
              </wp:inline>
            </w:drawing>
          </mc:Choice>
          <mc:Fallback>
            <w:pict>
              <v:shape id="_x0000_s1036" type="#_x0000_t202" style="width:373.1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" fillcolor="#d6e3bc [1302]">
                <v:textbox>
                  <w:txbxContent>
                    <w:p w:rsidR="008F5F07" w:rsidRPr="007337CF" w:rsidRDefault="008F5F07" w:rsidP="004E2B2E">
                      <w:pPr>
                        <w:jc w:val="left"/>
                        <w:rPr>
                          <w:sz w:val="18"/>
                          <w:szCs w:val="18"/>
                        </w:rPr>
                      </w:pPr>
                      <w:r w:rsidRPr="007337CF">
                        <w:rPr>
                          <w:sz w:val="18"/>
                          <w:szCs w:val="18"/>
                        </w:rPr>
                        <w:t>System.setProperty("solr.solr.home", "E:\\Work\\solr-4.2.0-src\\solr\\example\\solr");</w:t>
                      </w:r>
                    </w:p>
                    <w:p w:rsidR="008F5F07" w:rsidRPr="007337CF" w:rsidRDefault="008F5F07" w:rsidP="004E2B2E">
                      <w:pPr>
                        <w:jc w:val="left"/>
                        <w:rPr>
                          <w:sz w:val="18"/>
                          <w:szCs w:val="18"/>
                        </w:rPr>
                      </w:pPr>
                      <w:r w:rsidRPr="007337CF">
                        <w:rPr>
                          <w:sz w:val="18"/>
                          <w:szCs w:val="18"/>
                        </w:rPr>
                        <w:t>CoreContainer.Initializer initializer = new CoreContainer.Initializer();</w:t>
                      </w:r>
                    </w:p>
                    <w:p w:rsidR="008F5F07" w:rsidRPr="007337CF" w:rsidRDefault="008F5F07" w:rsidP="004E2B2E">
                      <w:pPr>
                        <w:jc w:val="left"/>
                        <w:rPr>
                          <w:sz w:val="18"/>
                          <w:szCs w:val="18"/>
                        </w:rPr>
                      </w:pPr>
                      <w:r w:rsidRPr="007337CF">
                        <w:rPr>
                          <w:sz w:val="18"/>
                          <w:szCs w:val="18"/>
                        </w:rPr>
                        <w:t>CoreContainer  coreContainer = initializer.initialize();</w:t>
                      </w:r>
                    </w:p>
                    <w:p w:rsidR="008F5F07" w:rsidRPr="007337CF" w:rsidRDefault="008F5F07" w:rsidP="004E2B2E">
                      <w:pPr>
                        <w:jc w:val="left"/>
                        <w:rPr>
                          <w:sz w:val="18"/>
                          <w:szCs w:val="18"/>
                        </w:rPr>
                      </w:pPr>
                      <w:r w:rsidRPr="007337CF">
                        <w:rPr>
                          <w:sz w:val="18"/>
                          <w:szCs w:val="18"/>
                        </w:rPr>
                        <w:t>SolrServer  server = new EmbeddedSolrServer(coreContainer, "");</w:t>
                      </w:r>
                    </w:p>
                  </w:txbxContent>
                </v:textbox>
                <w10:anchorlock/>
              </v:shape>
            </w:pict>
          </mc:Fallback>
        </mc:AlternateContent>
      </w:r>
    </w:p>
    <w:p w:rsidR="00FA6948" w:rsidRDefault="00FA6948" w:rsidP="00167D24">
      <w:pPr>
        <w:pStyle w:val="3"/>
        <w:jc w:val="left"/>
      </w:pPr>
      <w:r>
        <w:rPr>
          <w:rFonts w:hint="eastAsia"/>
        </w:rPr>
        <w:t>6.1</w:t>
      </w:r>
      <w:r w:rsidR="00E87962">
        <w:rPr>
          <w:rFonts w:hint="eastAsia"/>
        </w:rPr>
        <w:t>维护</w:t>
      </w:r>
      <w:r>
        <w:rPr>
          <w:rFonts w:hint="eastAsia"/>
        </w:rPr>
        <w:t>索引</w:t>
      </w:r>
    </w:p>
    <w:p w:rsidR="00FA6948" w:rsidRPr="00617A8A" w:rsidRDefault="00617A8A" w:rsidP="00167D24">
      <w:pPr>
        <w:spacing w:line="360" w:lineRule="auto"/>
        <w:jc w:val="left"/>
        <w:rPr>
          <w:rFonts w:ascii="CourierStd" w:hAnsi="CourierStd" w:cs="CourierStd"/>
          <w:kern w:val="0"/>
          <w:sz w:val="24"/>
        </w:rPr>
      </w:pPr>
      <w:r>
        <w:rPr>
          <w:rFonts w:ascii="CourierStd" w:hAnsi="CourierStd" w:cs="CourierStd" w:hint="eastAsia"/>
          <w:kern w:val="0"/>
          <w:sz w:val="24"/>
        </w:rPr>
        <w:tab/>
      </w:r>
      <w:r w:rsidR="00FA6948" w:rsidRPr="00617A8A">
        <w:rPr>
          <w:rFonts w:ascii="CourierStd" w:hAnsi="CourierStd" w:cs="CourierStd" w:hint="eastAsia"/>
          <w:kern w:val="0"/>
          <w:sz w:val="24"/>
        </w:rPr>
        <w:t>在一般系统中维护的都是增删改</w:t>
      </w:r>
      <w:r w:rsidR="00FA6948" w:rsidRPr="00617A8A">
        <w:rPr>
          <w:rFonts w:ascii="CourierStd" w:hAnsi="CourierStd" w:cs="CourierStd" w:hint="eastAsia"/>
          <w:kern w:val="0"/>
          <w:sz w:val="24"/>
        </w:rPr>
        <w:t>,</w:t>
      </w:r>
      <w:r w:rsidR="00FA6948" w:rsidRPr="00617A8A">
        <w:rPr>
          <w:rFonts w:ascii="CourierStd" w:hAnsi="CourierStd" w:cs="CourierStd" w:hint="eastAsia"/>
          <w:kern w:val="0"/>
          <w:sz w:val="24"/>
        </w:rPr>
        <w:t>在</w:t>
      </w:r>
      <w:r w:rsidR="00FA6948" w:rsidRPr="00617A8A">
        <w:rPr>
          <w:rFonts w:ascii="CourierStd" w:hAnsi="CourierStd" w:cs="CourierStd" w:hint="eastAsia"/>
          <w:kern w:val="0"/>
          <w:sz w:val="24"/>
        </w:rPr>
        <w:t>Solr</w:t>
      </w:r>
      <w:r w:rsidR="00FA6948" w:rsidRPr="00617A8A">
        <w:rPr>
          <w:rFonts w:ascii="CourierStd" w:hAnsi="CourierStd" w:cs="CourierStd" w:hint="eastAsia"/>
          <w:kern w:val="0"/>
          <w:sz w:val="24"/>
        </w:rPr>
        <w:t>中的维护功能是增删和优化功能</w:t>
      </w:r>
      <w:r w:rsidR="00FA6948" w:rsidRPr="00617A8A">
        <w:rPr>
          <w:rFonts w:ascii="CourierStd" w:hAnsi="CourierStd" w:cs="CourierStd" w:hint="eastAsia"/>
          <w:kern w:val="0"/>
          <w:sz w:val="24"/>
        </w:rPr>
        <w:t>,</w:t>
      </w:r>
      <w:r w:rsidR="00FA6948" w:rsidRPr="00617A8A">
        <w:rPr>
          <w:rFonts w:ascii="CourierStd" w:hAnsi="CourierStd" w:cs="CourierStd" w:hint="eastAsia"/>
          <w:kern w:val="0"/>
          <w:sz w:val="24"/>
        </w:rPr>
        <w:t>在</w:t>
      </w:r>
      <w:r w:rsidR="00FA6948" w:rsidRPr="00617A8A">
        <w:rPr>
          <w:rFonts w:ascii="CourierStd" w:hAnsi="CourierStd" w:cs="CourierStd" w:hint="eastAsia"/>
          <w:kern w:val="0"/>
          <w:sz w:val="24"/>
        </w:rPr>
        <w:t>Solr</w:t>
      </w:r>
      <w:r w:rsidR="00FA6948" w:rsidRPr="00617A8A">
        <w:rPr>
          <w:rFonts w:ascii="CourierStd" w:hAnsi="CourierStd" w:cs="CourierStd" w:hint="eastAsia"/>
          <w:kern w:val="0"/>
          <w:sz w:val="24"/>
        </w:rPr>
        <w:t>中的修改操作就是先删掉再添加</w:t>
      </w:r>
      <w:r w:rsidR="00FA6948" w:rsidRPr="00617A8A">
        <w:rPr>
          <w:rFonts w:ascii="CourierStd" w:hAnsi="CourierStd" w:cs="CourierStd" w:hint="eastAsia"/>
          <w:kern w:val="0"/>
          <w:sz w:val="24"/>
        </w:rPr>
        <w:t>.</w:t>
      </w:r>
      <w:r w:rsidR="00FA6948" w:rsidRPr="00617A8A">
        <w:rPr>
          <w:rFonts w:ascii="CourierStd" w:hAnsi="CourierStd" w:cs="CourierStd" w:hint="eastAsia"/>
          <w:kern w:val="0"/>
          <w:sz w:val="24"/>
        </w:rPr>
        <w:t>在做索引维护之前</w:t>
      </w:r>
      <w:r w:rsidR="00FA6948" w:rsidRPr="00617A8A">
        <w:rPr>
          <w:rFonts w:ascii="CourierStd" w:hAnsi="CourierStd" w:cs="CourierStd" w:hint="eastAsia"/>
          <w:kern w:val="0"/>
          <w:sz w:val="24"/>
        </w:rPr>
        <w:t>,</w:t>
      </w:r>
      <w:r w:rsidR="00FA6948" w:rsidRPr="00617A8A">
        <w:rPr>
          <w:rFonts w:ascii="CourierStd" w:hAnsi="CourierStd" w:cs="CourierStd" w:hint="eastAsia"/>
          <w:kern w:val="0"/>
          <w:sz w:val="24"/>
        </w:rPr>
        <w:t>首先要做的是配置</w:t>
      </w:r>
      <w:r w:rsidR="00FA6948" w:rsidRPr="00617A8A">
        <w:rPr>
          <w:rFonts w:ascii="CourierStd" w:hAnsi="CourierStd" w:cs="CourierStd"/>
          <w:kern w:val="0"/>
          <w:sz w:val="24"/>
        </w:rPr>
        <w:t>schema.xml</w:t>
      </w:r>
      <w:r w:rsidR="000D231C" w:rsidRPr="00617A8A">
        <w:rPr>
          <w:rFonts w:ascii="CourierStd" w:hAnsi="CourierStd" w:cs="CourierStd" w:hint="eastAsia"/>
          <w:kern w:val="0"/>
          <w:sz w:val="24"/>
        </w:rPr>
        <w:t>主要是按上面章节中的说明设置好字段信息</w:t>
      </w:r>
      <w:r w:rsidR="000D231C" w:rsidRPr="00617A8A">
        <w:rPr>
          <w:rFonts w:ascii="CourierStd" w:hAnsi="CourierStd" w:cs="CourierStd" w:hint="eastAsia"/>
          <w:kern w:val="0"/>
          <w:sz w:val="24"/>
        </w:rPr>
        <w:t>(</w:t>
      </w:r>
      <w:r w:rsidR="000D231C" w:rsidRPr="00617A8A">
        <w:rPr>
          <w:rFonts w:ascii="CourierStd" w:hAnsi="CourierStd" w:cs="CourierStd" w:hint="eastAsia"/>
          <w:kern w:val="0"/>
          <w:sz w:val="24"/>
        </w:rPr>
        <w:t>名称</w:t>
      </w:r>
      <w:r w:rsidR="000D231C" w:rsidRPr="00617A8A">
        <w:rPr>
          <w:rFonts w:ascii="CourierStd" w:hAnsi="CourierStd" w:cs="CourierStd" w:hint="eastAsia"/>
          <w:kern w:val="0"/>
          <w:sz w:val="24"/>
        </w:rPr>
        <w:t>,</w:t>
      </w:r>
      <w:r w:rsidR="000D231C" w:rsidRPr="00617A8A">
        <w:rPr>
          <w:rFonts w:ascii="CourierStd" w:hAnsi="CourierStd" w:cs="CourierStd" w:hint="eastAsia"/>
          <w:kern w:val="0"/>
          <w:sz w:val="24"/>
        </w:rPr>
        <w:t>类型</w:t>
      </w:r>
      <w:r w:rsidR="000D231C" w:rsidRPr="00617A8A">
        <w:rPr>
          <w:rFonts w:ascii="CourierStd" w:hAnsi="CourierStd" w:cs="CourierStd" w:hint="eastAsia"/>
          <w:kern w:val="0"/>
          <w:sz w:val="24"/>
        </w:rPr>
        <w:t>,</w:t>
      </w:r>
      <w:r w:rsidR="000D231C" w:rsidRPr="00617A8A">
        <w:rPr>
          <w:rFonts w:ascii="CourierStd" w:hAnsi="CourierStd" w:cs="CourierStd" w:hint="eastAsia"/>
          <w:kern w:val="0"/>
          <w:sz w:val="24"/>
        </w:rPr>
        <w:t>索引</w:t>
      </w:r>
      <w:r w:rsidR="000D231C" w:rsidRPr="00617A8A">
        <w:rPr>
          <w:rFonts w:ascii="CourierStd" w:hAnsi="CourierStd" w:cs="CourierStd" w:hint="eastAsia"/>
          <w:kern w:val="0"/>
          <w:sz w:val="24"/>
        </w:rPr>
        <w:t>,</w:t>
      </w:r>
      <w:r w:rsidR="000D231C" w:rsidRPr="00617A8A">
        <w:rPr>
          <w:rFonts w:ascii="CourierStd" w:hAnsi="CourierStd" w:cs="CourierStd" w:hint="eastAsia"/>
          <w:kern w:val="0"/>
          <w:sz w:val="24"/>
        </w:rPr>
        <w:t>存储</w:t>
      </w:r>
      <w:r w:rsidR="000D231C" w:rsidRPr="00617A8A">
        <w:rPr>
          <w:rFonts w:ascii="CourierStd" w:hAnsi="CourierStd" w:cs="CourierStd" w:hint="eastAsia"/>
          <w:kern w:val="0"/>
          <w:sz w:val="24"/>
        </w:rPr>
        <w:t>,</w:t>
      </w:r>
      <w:r w:rsidR="000D231C" w:rsidRPr="00617A8A">
        <w:rPr>
          <w:rFonts w:ascii="CourierStd" w:hAnsi="CourierStd" w:cs="CourierStd" w:hint="eastAsia"/>
          <w:kern w:val="0"/>
          <w:sz w:val="24"/>
        </w:rPr>
        <w:t>分词等信息</w:t>
      </w:r>
      <w:r w:rsidR="000D231C" w:rsidRPr="00617A8A">
        <w:rPr>
          <w:rFonts w:ascii="CourierStd" w:hAnsi="CourierStd" w:cs="CourierStd" w:hint="eastAsia"/>
          <w:kern w:val="0"/>
          <w:sz w:val="24"/>
        </w:rPr>
        <w:t>),</w:t>
      </w:r>
      <w:r w:rsidR="000D231C" w:rsidRPr="00617A8A">
        <w:rPr>
          <w:rFonts w:ascii="CourierStd" w:hAnsi="CourierStd" w:cs="CourierStd" w:hint="eastAsia"/>
          <w:kern w:val="0"/>
          <w:sz w:val="24"/>
        </w:rPr>
        <w:t>大概就像在数据库中新建一个表一样</w:t>
      </w:r>
      <w:r w:rsidR="000D231C" w:rsidRPr="00617A8A">
        <w:rPr>
          <w:rFonts w:ascii="CourierStd" w:hAnsi="CourierStd" w:cs="CourierStd" w:hint="eastAsia"/>
          <w:kern w:val="0"/>
          <w:sz w:val="24"/>
        </w:rPr>
        <w:t>.</w:t>
      </w:r>
      <w:r w:rsidR="00F81022" w:rsidRPr="00617A8A">
        <w:rPr>
          <w:rFonts w:ascii="CourierStd" w:hAnsi="CourierStd" w:cs="CourierStd" w:hint="eastAsia"/>
          <w:kern w:val="0"/>
          <w:sz w:val="24"/>
        </w:rPr>
        <w:t>设置好</w:t>
      </w:r>
      <w:r w:rsidR="00F81022" w:rsidRPr="00617A8A">
        <w:rPr>
          <w:rFonts w:ascii="CourierStd" w:hAnsi="CourierStd" w:cs="CourierStd"/>
          <w:kern w:val="0"/>
          <w:sz w:val="24"/>
        </w:rPr>
        <w:t>schema.xml</w:t>
      </w:r>
      <w:r w:rsidR="00F81022" w:rsidRPr="00617A8A">
        <w:rPr>
          <w:rFonts w:ascii="CourierStd" w:hAnsi="CourierStd" w:cs="CourierStd" w:hint="eastAsia"/>
          <w:kern w:val="0"/>
          <w:sz w:val="24"/>
        </w:rPr>
        <w:t>就可以进行索引相关操作了</w:t>
      </w:r>
      <w:r w:rsidR="00F81022" w:rsidRPr="00617A8A">
        <w:rPr>
          <w:rFonts w:ascii="CourierStd" w:hAnsi="CourierStd" w:cs="CourierStd" w:hint="eastAsia"/>
          <w:kern w:val="0"/>
          <w:sz w:val="24"/>
        </w:rPr>
        <w:t>.</w:t>
      </w:r>
    </w:p>
    <w:p w:rsidR="00FA6948" w:rsidRDefault="00FA6948" w:rsidP="00167D24">
      <w:pPr>
        <w:pStyle w:val="4"/>
        <w:jc w:val="left"/>
      </w:pPr>
      <w:r>
        <w:rPr>
          <w:rFonts w:hint="eastAsia"/>
        </w:rPr>
        <w:t>6.1.1</w:t>
      </w:r>
      <w:r>
        <w:rPr>
          <w:rFonts w:hint="eastAsia"/>
        </w:rPr>
        <w:t>增加索引</w:t>
      </w:r>
    </w:p>
    <w:p w:rsidR="00FA6948" w:rsidRPr="00951687" w:rsidRDefault="00F81022" w:rsidP="00167D24">
      <w:pPr>
        <w:spacing w:line="360" w:lineRule="auto"/>
        <w:jc w:val="left"/>
        <w:rPr>
          <w:rFonts w:ascii="CourierStd" w:hAnsi="CourierStd" w:cs="CourierStd"/>
          <w:kern w:val="0"/>
          <w:sz w:val="24"/>
        </w:rPr>
      </w:pPr>
      <w:r>
        <w:rPr>
          <w:rFonts w:hint="eastAsia"/>
        </w:rPr>
        <w:tab/>
      </w:r>
      <w:r w:rsidR="00860C01" w:rsidRPr="00617A8A">
        <w:rPr>
          <w:rFonts w:ascii="CourierStd" w:hAnsi="CourierStd" w:cs="CourierStd" w:hint="eastAsia"/>
          <w:kern w:val="0"/>
          <w:sz w:val="24"/>
        </w:rPr>
        <w:t>在增加索引之前先可构建好</w:t>
      </w:r>
      <w:r w:rsidR="00860C01" w:rsidRPr="00617A8A">
        <w:rPr>
          <w:rFonts w:ascii="CourierStd" w:hAnsi="CourierStd" w:cs="CourierStd"/>
          <w:kern w:val="0"/>
          <w:sz w:val="24"/>
        </w:rPr>
        <w:t>SolrInputDocument</w:t>
      </w:r>
      <w:r w:rsidR="00860C01" w:rsidRPr="00617A8A">
        <w:rPr>
          <w:rFonts w:ascii="CourierStd" w:hAnsi="CourierStd" w:cs="CourierStd" w:hint="eastAsia"/>
          <w:kern w:val="0"/>
          <w:sz w:val="24"/>
        </w:rPr>
        <w:t>对象</w:t>
      </w:r>
      <w:r w:rsidR="00860C01" w:rsidRPr="00617A8A">
        <w:rPr>
          <w:rFonts w:ascii="CourierStd" w:hAnsi="CourierStd" w:cs="CourierStd" w:hint="eastAsia"/>
          <w:kern w:val="0"/>
          <w:sz w:val="24"/>
        </w:rPr>
        <w:t>.</w:t>
      </w:r>
      <w:r w:rsidR="00860C01" w:rsidRPr="00617A8A">
        <w:rPr>
          <w:rFonts w:ascii="CourierStd" w:hAnsi="CourierStd" w:cs="CourierStd" w:hint="eastAsia"/>
          <w:kern w:val="0"/>
          <w:sz w:val="24"/>
        </w:rPr>
        <w:t>主要操作就是给文档添加字段和值</w:t>
      </w:r>
      <w:r w:rsidR="00860C01" w:rsidRPr="00617A8A">
        <w:rPr>
          <w:rFonts w:ascii="CourierStd" w:hAnsi="CourierStd" w:cs="CourierStd" w:hint="eastAsia"/>
          <w:kern w:val="0"/>
          <w:sz w:val="24"/>
        </w:rPr>
        <w:t>.</w:t>
      </w:r>
      <w:r w:rsidR="00860C01" w:rsidRPr="00617A8A">
        <w:rPr>
          <w:rFonts w:ascii="CourierStd" w:hAnsi="CourierStd" w:cs="CourierStd" w:hint="eastAsia"/>
          <w:kern w:val="0"/>
          <w:sz w:val="24"/>
        </w:rPr>
        <w:t>代码如下</w:t>
      </w:r>
      <w:r w:rsidR="00860C01" w:rsidRPr="00617A8A">
        <w:rPr>
          <w:rFonts w:ascii="CourierStd" w:hAnsi="CourierStd" w:cs="CourierStd" w:hint="eastAsia"/>
          <w:kern w:val="0"/>
          <w:sz w:val="24"/>
        </w:rPr>
        <w:t>:</w:t>
      </w:r>
    </w:p>
    <w:p w:rsidR="00860C01" w:rsidRDefault="00860C01" w:rsidP="00167D24">
      <w:pPr>
        <w:jc w:val="left"/>
      </w:pPr>
      <w:r>
        <w:rPr>
          <w:noProof/>
        </w:rPr>
        <mc:AlternateContent>
          <mc:Choice Requires="wps">
            <w:drawing>
              <wp:inline distT="0" distB="0" distL="0" distR="0" wp14:anchorId="19292BB2" wp14:editId="5B7E0283">
                <wp:extent cx="4737735" cy="702310"/>
                <wp:effectExtent l="0" t="0" r="24765" b="21590"/>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7735" cy="702310"/>
                        </a:xfrm>
                        <a:prstGeom prst="rect">
                          <a:avLst/>
                        </a:prstGeom>
                        <a:solidFill>
                          <a:schemeClr val="accent3">
                            <a:lumMod val="40000"/>
                            <a:lumOff val="60000"/>
                          </a:schemeClr>
                        </a:solidFill>
                        <a:ln w="9525">
                          <a:solidFill>
                            <a:srgbClr val="000000"/>
                          </a:solidFill>
                          <a:miter lim="800000"/>
                          <a:headEnd/>
                          <a:tailEnd/>
                        </a:ln>
                      </wps:spPr>
                      <wps:txbx>
                        <w:txbxContent>
                          <w:p w:rsidR="008F5F07" w:rsidRPr="007337CF" w:rsidRDefault="008F5F07" w:rsidP="00860C01">
                            <w:pPr>
                              <w:jc w:val="left"/>
                              <w:rPr>
                                <w:sz w:val="18"/>
                                <w:szCs w:val="18"/>
                              </w:rPr>
                            </w:pPr>
                            <w:r w:rsidRPr="007337CF">
                              <w:rPr>
                                <w:sz w:val="18"/>
                                <w:szCs w:val="18"/>
                              </w:rPr>
                              <w:t>SolrInputDocument doc = new SolrInputDocument();</w:t>
                            </w:r>
                          </w:p>
                          <w:p w:rsidR="008F5F07" w:rsidRPr="007337CF" w:rsidRDefault="008F5F07" w:rsidP="00860C01">
                            <w:pPr>
                              <w:jc w:val="left"/>
                              <w:rPr>
                                <w:sz w:val="18"/>
                                <w:szCs w:val="18"/>
                              </w:rPr>
                            </w:pPr>
                            <w:r w:rsidRPr="007337CF">
                              <w:rPr>
                                <w:sz w:val="18"/>
                                <w:szCs w:val="18"/>
                              </w:rPr>
                              <w:t>doc.setField("</w:t>
                            </w:r>
                            <w:r w:rsidRPr="007337CF">
                              <w:rPr>
                                <w:rFonts w:hint="eastAsia"/>
                                <w:sz w:val="18"/>
                                <w:szCs w:val="18"/>
                              </w:rPr>
                              <w:t>id</w:t>
                            </w:r>
                            <w:r w:rsidRPr="007337CF">
                              <w:rPr>
                                <w:sz w:val="18"/>
                                <w:szCs w:val="18"/>
                              </w:rPr>
                              <w:t>", "</w:t>
                            </w:r>
                            <w:r w:rsidRPr="007337CF">
                              <w:rPr>
                                <w:rFonts w:hint="eastAsia"/>
                                <w:sz w:val="18"/>
                                <w:szCs w:val="18"/>
                              </w:rPr>
                              <w:t>ABC</w:t>
                            </w:r>
                            <w:r w:rsidRPr="007337CF">
                              <w:rPr>
                                <w:sz w:val="18"/>
                                <w:szCs w:val="18"/>
                              </w:rPr>
                              <w:t>");</w:t>
                            </w:r>
                          </w:p>
                          <w:p w:rsidR="008F5F07" w:rsidRPr="007337CF" w:rsidRDefault="008F5F07" w:rsidP="00860C01">
                            <w:pPr>
                              <w:jc w:val="left"/>
                              <w:rPr>
                                <w:sz w:val="18"/>
                                <w:szCs w:val="18"/>
                              </w:rPr>
                            </w:pPr>
                            <w:r w:rsidRPr="007337CF">
                              <w:rPr>
                                <w:sz w:val="18"/>
                                <w:szCs w:val="18"/>
                              </w:rPr>
                              <w:t>doc.setField("</w:t>
                            </w:r>
                            <w:r w:rsidRPr="007337CF">
                              <w:rPr>
                                <w:rFonts w:hint="eastAsia"/>
                                <w:sz w:val="18"/>
                                <w:szCs w:val="18"/>
                              </w:rPr>
                              <w:t>content</w:t>
                            </w:r>
                            <w:r w:rsidRPr="007337CF">
                              <w:rPr>
                                <w:sz w:val="18"/>
                                <w:szCs w:val="18"/>
                              </w:rPr>
                              <w:t>", "</w:t>
                            </w:r>
                            <w:r w:rsidRPr="007337CF">
                              <w:rPr>
                                <w:rFonts w:hint="eastAsia"/>
                                <w:sz w:val="18"/>
                                <w:szCs w:val="18"/>
                              </w:rPr>
                              <w:t>中华人民共和国</w:t>
                            </w:r>
                            <w:r w:rsidRPr="007337CF">
                              <w:rPr>
                                <w:sz w:val="18"/>
                                <w:szCs w:val="18"/>
                              </w:rPr>
                              <w:t>");</w:t>
                            </w:r>
                          </w:p>
                        </w:txbxContent>
                      </wps:txbx>
                      <wps:bodyPr rot="0" vert="horz" wrap="square" lIns="91440" tIns="45720" rIns="91440" bIns="45720" anchor="t" anchorCtr="0">
                        <a:noAutofit/>
                      </wps:bodyPr>
                    </wps:wsp>
                  </a:graphicData>
                </a:graphic>
              </wp:inline>
            </w:drawing>
          </mc:Choice>
          <mc:Fallback>
            <w:pict>
              <v:shape id="_x0000_s1037" type="#_x0000_t202" style="width:373.05pt;height:5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" fillcolor="#d6e3bc [1302]">
                <v:textbox>
                  <w:txbxContent>
                    <w:p w:rsidR="008F5F07" w:rsidRPr="007337CF" w:rsidRDefault="008F5F07" w:rsidP="00860C01">
                      <w:pPr>
                        <w:jc w:val="left"/>
                        <w:rPr>
                          <w:sz w:val="18"/>
                          <w:szCs w:val="18"/>
                        </w:rPr>
                      </w:pPr>
                      <w:r w:rsidRPr="007337CF">
                        <w:rPr>
                          <w:sz w:val="18"/>
                          <w:szCs w:val="18"/>
                        </w:rPr>
                        <w:t>SolrInputDocument doc = new SolrInputDocument();</w:t>
                      </w:r>
                    </w:p>
                    <w:p w:rsidR="008F5F07" w:rsidRPr="007337CF" w:rsidRDefault="008F5F07" w:rsidP="00860C01">
                      <w:pPr>
                        <w:jc w:val="left"/>
                        <w:rPr>
                          <w:sz w:val="18"/>
                          <w:szCs w:val="18"/>
                        </w:rPr>
                      </w:pPr>
                      <w:r w:rsidRPr="007337CF">
                        <w:rPr>
                          <w:sz w:val="18"/>
                          <w:szCs w:val="18"/>
                        </w:rPr>
                        <w:t>doc.setField("</w:t>
                      </w:r>
                      <w:r w:rsidRPr="007337CF">
                        <w:rPr>
                          <w:rFonts w:hint="eastAsia"/>
                          <w:sz w:val="18"/>
                          <w:szCs w:val="18"/>
                        </w:rPr>
                        <w:t>id</w:t>
                      </w:r>
                      <w:r w:rsidRPr="007337CF">
                        <w:rPr>
                          <w:sz w:val="18"/>
                          <w:szCs w:val="18"/>
                        </w:rPr>
                        <w:t>", "</w:t>
                      </w:r>
                      <w:r w:rsidRPr="007337CF">
                        <w:rPr>
                          <w:rFonts w:hint="eastAsia"/>
                          <w:sz w:val="18"/>
                          <w:szCs w:val="18"/>
                        </w:rPr>
                        <w:t>ABC</w:t>
                      </w:r>
                      <w:r w:rsidRPr="007337CF">
                        <w:rPr>
                          <w:sz w:val="18"/>
                          <w:szCs w:val="18"/>
                        </w:rPr>
                        <w:t>");</w:t>
                      </w:r>
                    </w:p>
                    <w:p w:rsidR="008F5F07" w:rsidRPr="007337CF" w:rsidRDefault="008F5F07" w:rsidP="00860C01">
                      <w:pPr>
                        <w:jc w:val="left"/>
                        <w:rPr>
                          <w:sz w:val="18"/>
                          <w:szCs w:val="18"/>
                        </w:rPr>
                      </w:pPr>
                      <w:r w:rsidRPr="007337CF">
                        <w:rPr>
                          <w:sz w:val="18"/>
                          <w:szCs w:val="18"/>
                        </w:rPr>
                        <w:t>doc.setField("</w:t>
                      </w:r>
                      <w:r w:rsidRPr="007337CF">
                        <w:rPr>
                          <w:rFonts w:hint="eastAsia"/>
                          <w:sz w:val="18"/>
                          <w:szCs w:val="18"/>
                        </w:rPr>
                        <w:t>content</w:t>
                      </w:r>
                      <w:r w:rsidRPr="007337CF">
                        <w:rPr>
                          <w:sz w:val="18"/>
                          <w:szCs w:val="18"/>
                        </w:rPr>
                        <w:t>", "</w:t>
                      </w:r>
                      <w:r w:rsidRPr="007337CF">
                        <w:rPr>
                          <w:rFonts w:hint="eastAsia"/>
                          <w:sz w:val="18"/>
                          <w:szCs w:val="18"/>
                        </w:rPr>
                        <w:t>中华人民共和国</w:t>
                      </w:r>
                      <w:r w:rsidRPr="007337CF">
                        <w:rPr>
                          <w:sz w:val="18"/>
                          <w:szCs w:val="18"/>
                        </w:rPr>
                        <w:t>");</w:t>
                      </w:r>
                    </w:p>
                  </w:txbxContent>
                </v:textbox>
                <w10:anchorlock/>
              </v:shape>
            </w:pict>
          </mc:Fallback>
        </mc:AlternateContent>
      </w:r>
    </w:p>
    <w:p w:rsidR="00860C01" w:rsidRDefault="00860C01" w:rsidP="00167D24">
      <w:pPr>
        <w:spacing w:line="360" w:lineRule="auto"/>
        <w:jc w:val="left"/>
      </w:pPr>
      <w:r w:rsidRPr="00617A8A">
        <w:rPr>
          <w:rFonts w:ascii="CourierStd" w:hAnsi="CourierStd" w:cs="CourierStd" w:hint="eastAsia"/>
          <w:kern w:val="0"/>
          <w:sz w:val="24"/>
        </w:rPr>
        <w:t>构建好文档后添加的上面初始化好的</w:t>
      </w:r>
      <w:r w:rsidRPr="00617A8A">
        <w:rPr>
          <w:rFonts w:ascii="CourierStd" w:hAnsi="CourierStd" w:cs="CourierStd" w:hint="eastAsia"/>
          <w:kern w:val="0"/>
          <w:sz w:val="24"/>
        </w:rPr>
        <w:t>server</w:t>
      </w:r>
      <w:r w:rsidRPr="00617A8A">
        <w:rPr>
          <w:rFonts w:ascii="CourierStd" w:hAnsi="CourierStd" w:cs="CourierStd" w:hint="eastAsia"/>
          <w:kern w:val="0"/>
          <w:sz w:val="24"/>
        </w:rPr>
        <w:t>里就行了</w:t>
      </w:r>
      <w:r w:rsidR="00621A19" w:rsidRPr="00617A8A">
        <w:rPr>
          <w:rFonts w:ascii="CourierStd" w:hAnsi="CourierStd" w:cs="CourierStd" w:hint="eastAsia"/>
          <w:kern w:val="0"/>
          <w:sz w:val="24"/>
        </w:rPr>
        <w:t>.</w:t>
      </w:r>
      <w:r w:rsidR="00621A19">
        <w:rPr>
          <w:noProof/>
        </w:rPr>
        <mc:AlternateContent>
          <mc:Choice Requires="wps">
            <w:drawing>
              <wp:inline distT="0" distB="0" distL="0" distR="0" wp14:anchorId="0C3333EF" wp14:editId="235C1139">
                <wp:extent cx="4737735" cy="702310"/>
                <wp:effectExtent l="0" t="0" r="24765" b="21590"/>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7735" cy="702310"/>
                        </a:xfrm>
                        <a:prstGeom prst="rect">
                          <a:avLst/>
                        </a:prstGeom>
                        <a:solidFill>
                          <a:schemeClr val="accent3">
                            <a:lumMod val="40000"/>
                            <a:lumOff val="60000"/>
                          </a:schemeClr>
                        </a:solidFill>
                        <a:ln w="9525">
                          <a:solidFill>
                            <a:srgbClr val="000000"/>
                          </a:solidFill>
                          <a:miter lim="800000"/>
                          <a:headEnd/>
                          <a:tailEnd/>
                        </a:ln>
                      </wps:spPr>
                      <wps:txbx>
                        <w:txbxContent>
                          <w:p w:rsidR="008F5F07" w:rsidRPr="007337CF" w:rsidRDefault="008F5F07" w:rsidP="00621A19">
                            <w:pPr>
                              <w:jc w:val="left"/>
                              <w:rPr>
                                <w:sz w:val="18"/>
                                <w:szCs w:val="18"/>
                              </w:rPr>
                            </w:pPr>
                            <w:r w:rsidRPr="007337CF">
                              <w:rPr>
                                <w:sz w:val="18"/>
                                <w:szCs w:val="18"/>
                              </w:rPr>
                              <w:t>server.add(doc);</w:t>
                            </w:r>
                          </w:p>
                          <w:p w:rsidR="008F5F07" w:rsidRPr="007337CF" w:rsidRDefault="008F5F07" w:rsidP="00621A19">
                            <w:pPr>
                              <w:jc w:val="left"/>
                              <w:rPr>
                                <w:sz w:val="18"/>
                                <w:szCs w:val="18"/>
                              </w:rPr>
                            </w:pPr>
                            <w:r w:rsidRPr="007337CF">
                              <w:rPr>
                                <w:sz w:val="18"/>
                                <w:szCs w:val="18"/>
                              </w:rPr>
                              <w:t>server.commit();</w:t>
                            </w:r>
                            <w:r w:rsidRPr="007337CF">
                              <w:rPr>
                                <w:rFonts w:hint="eastAsia"/>
                                <w:sz w:val="18"/>
                                <w:szCs w:val="18"/>
                              </w:rPr>
                              <w:t>//</w:t>
                            </w:r>
                            <w:r w:rsidRPr="007337CF">
                              <w:rPr>
                                <w:rFonts w:hint="eastAsia"/>
                                <w:sz w:val="18"/>
                                <w:szCs w:val="18"/>
                              </w:rPr>
                              <w:t>这句一般不用加因为我们可以通过在配置文件中的</w:t>
                            </w:r>
                          </w:p>
                          <w:p w:rsidR="008F5F07" w:rsidRPr="007337CF" w:rsidRDefault="008F5F07" w:rsidP="00621A19">
                            <w:pPr>
                              <w:jc w:val="left"/>
                              <w:rPr>
                                <w:sz w:val="18"/>
                                <w:szCs w:val="18"/>
                              </w:rPr>
                            </w:pPr>
                            <w:r w:rsidRPr="007337CF">
                              <w:rPr>
                                <w:rFonts w:hint="eastAsia"/>
                                <w:sz w:val="18"/>
                                <w:szCs w:val="18"/>
                              </w:rPr>
                              <w:tab/>
                            </w:r>
                            <w:r w:rsidRPr="007337CF">
                              <w:rPr>
                                <w:rFonts w:hint="eastAsia"/>
                                <w:sz w:val="18"/>
                                <w:szCs w:val="18"/>
                              </w:rPr>
                              <w:tab/>
                            </w:r>
                            <w:r w:rsidRPr="007337CF">
                              <w:rPr>
                                <w:rFonts w:hint="eastAsia"/>
                                <w:sz w:val="18"/>
                                <w:szCs w:val="18"/>
                              </w:rPr>
                              <w:tab/>
                              <w:t xml:space="preserve"> //</w:t>
                            </w:r>
                            <w:r w:rsidRPr="007337CF">
                              <w:rPr>
                                <w:sz w:val="18"/>
                                <w:szCs w:val="18"/>
                              </w:rPr>
                              <w:t>autoCommit</w:t>
                            </w:r>
                            <w:r w:rsidRPr="007337CF">
                              <w:rPr>
                                <w:rFonts w:hint="eastAsia"/>
                                <w:sz w:val="18"/>
                                <w:szCs w:val="18"/>
                              </w:rPr>
                              <w:t>来提高性能</w:t>
                            </w:r>
                          </w:p>
                        </w:txbxContent>
                      </wps:txbx>
                      <wps:bodyPr rot="0" vert="horz" wrap="square" lIns="91440" tIns="45720" rIns="91440" bIns="45720" anchor="t" anchorCtr="0">
                        <a:noAutofit/>
                      </wps:bodyPr>
                    </wps:wsp>
                  </a:graphicData>
                </a:graphic>
              </wp:inline>
            </w:drawing>
          </mc:Choice>
          <mc:Fallback>
            <w:pict>
              <v:shape id="_x0000_s1038" type="#_x0000_t202" style="width:373.05pt;height:5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" fillcolor="#d6e3bc [1302]">
                <v:textbox>
                  <w:txbxContent>
                    <w:p w:rsidR="008F5F07" w:rsidRPr="007337CF" w:rsidRDefault="008F5F07" w:rsidP="00621A19">
                      <w:pPr>
                        <w:jc w:val="left"/>
                        <w:rPr>
                          <w:sz w:val="18"/>
                          <w:szCs w:val="18"/>
                        </w:rPr>
                      </w:pPr>
                      <w:r w:rsidRPr="007337CF">
                        <w:rPr>
                          <w:sz w:val="18"/>
                          <w:szCs w:val="18"/>
                        </w:rPr>
                        <w:t>server.add(doc);</w:t>
                      </w:r>
                    </w:p>
                    <w:p w:rsidR="008F5F07" w:rsidRPr="007337CF" w:rsidRDefault="008F5F07" w:rsidP="00621A19">
                      <w:pPr>
                        <w:jc w:val="left"/>
                        <w:rPr>
                          <w:sz w:val="18"/>
                          <w:szCs w:val="18"/>
                        </w:rPr>
                      </w:pPr>
                      <w:r w:rsidRPr="007337CF">
                        <w:rPr>
                          <w:sz w:val="18"/>
                          <w:szCs w:val="18"/>
                        </w:rPr>
                        <w:t>server.commit();</w:t>
                      </w:r>
                      <w:r w:rsidRPr="007337CF">
                        <w:rPr>
                          <w:rFonts w:hint="eastAsia"/>
                          <w:sz w:val="18"/>
                          <w:szCs w:val="18"/>
                        </w:rPr>
                        <w:t>//</w:t>
                      </w:r>
                      <w:r w:rsidRPr="007337CF">
                        <w:rPr>
                          <w:rFonts w:hint="eastAsia"/>
                          <w:sz w:val="18"/>
                          <w:szCs w:val="18"/>
                        </w:rPr>
                        <w:t>这句一般不用加因为我们可以通过在配置文件中的</w:t>
                      </w:r>
                    </w:p>
                    <w:p w:rsidR="008F5F07" w:rsidRPr="007337CF" w:rsidRDefault="008F5F07" w:rsidP="00621A19">
                      <w:pPr>
                        <w:jc w:val="left"/>
                        <w:rPr>
                          <w:sz w:val="18"/>
                          <w:szCs w:val="18"/>
                        </w:rPr>
                      </w:pPr>
                      <w:r w:rsidRPr="007337CF">
                        <w:rPr>
                          <w:rFonts w:hint="eastAsia"/>
                          <w:sz w:val="18"/>
                          <w:szCs w:val="18"/>
                        </w:rPr>
                        <w:tab/>
                      </w:r>
                      <w:r w:rsidRPr="007337CF">
                        <w:rPr>
                          <w:rFonts w:hint="eastAsia"/>
                          <w:sz w:val="18"/>
                          <w:szCs w:val="18"/>
                        </w:rPr>
                        <w:tab/>
                      </w:r>
                      <w:r w:rsidRPr="007337CF">
                        <w:rPr>
                          <w:rFonts w:hint="eastAsia"/>
                          <w:sz w:val="18"/>
                          <w:szCs w:val="18"/>
                        </w:rPr>
                        <w:tab/>
                        <w:t xml:space="preserve"> //</w:t>
                      </w:r>
                      <w:r w:rsidRPr="007337CF">
                        <w:rPr>
                          <w:sz w:val="18"/>
                          <w:szCs w:val="18"/>
                        </w:rPr>
                        <w:t>autoCommit</w:t>
                      </w:r>
                      <w:r w:rsidRPr="007337CF">
                        <w:rPr>
                          <w:rFonts w:hint="eastAsia"/>
                          <w:sz w:val="18"/>
                          <w:szCs w:val="18"/>
                        </w:rPr>
                        <w:t>来提高性能</w:t>
                      </w:r>
                    </w:p>
                  </w:txbxContent>
                </v:textbox>
                <w10:anchorlock/>
              </v:shape>
            </w:pict>
          </mc:Fallback>
        </mc:AlternateContent>
      </w:r>
    </w:p>
    <w:p w:rsidR="00860C01" w:rsidRPr="00617A8A" w:rsidRDefault="00617A8A" w:rsidP="00167D24">
      <w:pPr>
        <w:spacing w:line="360" w:lineRule="auto"/>
        <w:jc w:val="left"/>
        <w:rPr>
          <w:rFonts w:ascii="CourierStd" w:hAnsi="CourierStd" w:cs="CourierStd"/>
          <w:kern w:val="0"/>
          <w:sz w:val="24"/>
        </w:rPr>
      </w:pPr>
      <w:r>
        <w:rPr>
          <w:rFonts w:ascii="CourierStd" w:hAnsi="CourierStd" w:cs="CourierStd" w:hint="eastAsia"/>
          <w:kern w:val="0"/>
          <w:sz w:val="24"/>
        </w:rPr>
        <w:tab/>
      </w:r>
      <w:r w:rsidR="0036767B" w:rsidRPr="00617A8A">
        <w:rPr>
          <w:rFonts w:ascii="CourierStd" w:hAnsi="CourierStd" w:cs="CourierStd" w:hint="eastAsia"/>
          <w:kern w:val="0"/>
          <w:sz w:val="24"/>
        </w:rPr>
        <w:t>Solr</w:t>
      </w:r>
      <w:r w:rsidR="0036767B" w:rsidRPr="00617A8A">
        <w:rPr>
          <w:rFonts w:ascii="CourierStd" w:hAnsi="CourierStd" w:cs="CourierStd" w:hint="eastAsia"/>
          <w:kern w:val="0"/>
          <w:sz w:val="24"/>
        </w:rPr>
        <w:t>在</w:t>
      </w:r>
      <w:r w:rsidR="0036767B" w:rsidRPr="00617A8A">
        <w:rPr>
          <w:rFonts w:ascii="CourierStd" w:hAnsi="CourierStd" w:cs="CourierStd" w:hint="eastAsia"/>
          <w:kern w:val="0"/>
          <w:sz w:val="24"/>
        </w:rPr>
        <w:t>add</w:t>
      </w:r>
      <w:r w:rsidR="0036767B" w:rsidRPr="00617A8A">
        <w:rPr>
          <w:rFonts w:ascii="CourierStd" w:hAnsi="CourierStd" w:cs="CourierStd" w:hint="eastAsia"/>
          <w:kern w:val="0"/>
          <w:sz w:val="24"/>
        </w:rPr>
        <w:t>文档时</w:t>
      </w:r>
      <w:r w:rsidR="0036767B" w:rsidRPr="00617A8A">
        <w:rPr>
          <w:rFonts w:ascii="CourierStd" w:hAnsi="CourierStd" w:cs="CourierStd" w:hint="eastAsia"/>
          <w:kern w:val="0"/>
          <w:sz w:val="24"/>
        </w:rPr>
        <w:t>.</w:t>
      </w:r>
      <w:r w:rsidR="0036767B" w:rsidRPr="00617A8A">
        <w:rPr>
          <w:rFonts w:ascii="CourierStd" w:hAnsi="CourierStd" w:cs="CourierStd" w:hint="eastAsia"/>
          <w:kern w:val="0"/>
          <w:sz w:val="24"/>
        </w:rPr>
        <w:t>如果文档不存在就直接添加</w:t>
      </w:r>
      <w:r w:rsidR="0036767B" w:rsidRPr="00617A8A">
        <w:rPr>
          <w:rFonts w:ascii="CourierStd" w:hAnsi="CourierStd" w:cs="CourierStd" w:hint="eastAsia"/>
          <w:kern w:val="0"/>
          <w:sz w:val="24"/>
        </w:rPr>
        <w:t>,</w:t>
      </w:r>
      <w:r w:rsidR="0036767B" w:rsidRPr="00617A8A">
        <w:rPr>
          <w:rFonts w:ascii="CourierStd" w:hAnsi="CourierStd" w:cs="CourierStd" w:hint="eastAsia"/>
          <w:kern w:val="0"/>
          <w:sz w:val="24"/>
        </w:rPr>
        <w:t>如果文档存在就删除后添加</w:t>
      </w:r>
      <w:r w:rsidR="0036767B" w:rsidRPr="00617A8A">
        <w:rPr>
          <w:rFonts w:ascii="CourierStd" w:hAnsi="CourierStd" w:cs="CourierStd" w:hint="eastAsia"/>
          <w:kern w:val="0"/>
          <w:sz w:val="24"/>
        </w:rPr>
        <w:t>,</w:t>
      </w:r>
      <w:r w:rsidR="0036767B" w:rsidRPr="00617A8A">
        <w:rPr>
          <w:rFonts w:ascii="CourierStd" w:hAnsi="CourierStd" w:cs="CourierStd" w:hint="eastAsia"/>
          <w:kern w:val="0"/>
          <w:sz w:val="24"/>
        </w:rPr>
        <w:t>这也就是修改功能了</w:t>
      </w:r>
      <w:r w:rsidR="0036767B" w:rsidRPr="00617A8A">
        <w:rPr>
          <w:rFonts w:ascii="CourierStd" w:hAnsi="CourierStd" w:cs="CourierStd" w:hint="eastAsia"/>
          <w:kern w:val="0"/>
          <w:sz w:val="24"/>
        </w:rPr>
        <w:t>.</w:t>
      </w:r>
      <w:r w:rsidR="0036767B" w:rsidRPr="00617A8A">
        <w:rPr>
          <w:rFonts w:ascii="CourierStd" w:hAnsi="CourierStd" w:cs="CourierStd" w:hint="eastAsia"/>
          <w:kern w:val="0"/>
          <w:sz w:val="24"/>
        </w:rPr>
        <w:t>判断文档是否存在的依据是定义好的</w:t>
      </w:r>
      <w:r w:rsidR="0036767B" w:rsidRPr="00617A8A">
        <w:rPr>
          <w:rFonts w:ascii="CourierStd" w:hAnsi="CourierStd" w:cs="CourierStd"/>
          <w:kern w:val="0"/>
          <w:sz w:val="24"/>
        </w:rPr>
        <w:t>uniqueKey</w:t>
      </w:r>
      <w:r w:rsidR="0036767B" w:rsidRPr="00617A8A">
        <w:rPr>
          <w:rFonts w:ascii="CourierStd" w:hAnsi="CourierStd" w:cs="CourierStd" w:hint="eastAsia"/>
          <w:kern w:val="0"/>
          <w:sz w:val="24"/>
        </w:rPr>
        <w:t>字段</w:t>
      </w:r>
      <w:r w:rsidR="0036767B" w:rsidRPr="00617A8A">
        <w:rPr>
          <w:rFonts w:ascii="CourierStd" w:hAnsi="CourierStd" w:cs="CourierStd" w:hint="eastAsia"/>
          <w:kern w:val="0"/>
          <w:sz w:val="24"/>
        </w:rPr>
        <w:t>.</w:t>
      </w:r>
    </w:p>
    <w:p w:rsidR="0036767B" w:rsidRDefault="0036767B" w:rsidP="00167D24">
      <w:pPr>
        <w:pStyle w:val="4"/>
        <w:jc w:val="left"/>
      </w:pPr>
      <w:r>
        <w:rPr>
          <w:rFonts w:hint="eastAsia"/>
        </w:rPr>
        <w:t>6.1.2</w:t>
      </w:r>
      <w:r>
        <w:rPr>
          <w:rFonts w:hint="eastAsia"/>
        </w:rPr>
        <w:t>删除索引</w:t>
      </w:r>
    </w:p>
    <w:p w:rsidR="00860C01" w:rsidRPr="00617A8A" w:rsidRDefault="00621A19" w:rsidP="00167D24">
      <w:pPr>
        <w:spacing w:line="360" w:lineRule="auto"/>
        <w:jc w:val="left"/>
        <w:rPr>
          <w:rFonts w:ascii="CourierStd" w:hAnsi="CourierStd" w:cs="CourierStd"/>
          <w:kern w:val="0"/>
          <w:sz w:val="24"/>
        </w:rPr>
      </w:pPr>
      <w:r w:rsidRPr="00617A8A">
        <w:rPr>
          <w:rFonts w:ascii="CourierStd" w:hAnsi="CourierStd" w:cs="CourierStd" w:hint="eastAsia"/>
          <w:kern w:val="0"/>
          <w:sz w:val="24"/>
        </w:rPr>
        <w:tab/>
      </w:r>
      <w:r w:rsidRPr="00617A8A">
        <w:rPr>
          <w:rFonts w:ascii="CourierStd" w:hAnsi="CourierStd" w:cs="CourierStd" w:hint="eastAsia"/>
          <w:kern w:val="0"/>
          <w:sz w:val="24"/>
        </w:rPr>
        <w:t>删除索引可以通过两种方式操作</w:t>
      </w:r>
      <w:r w:rsidRPr="00617A8A">
        <w:rPr>
          <w:rFonts w:ascii="CourierStd" w:hAnsi="CourierStd" w:cs="CourierStd" w:hint="eastAsia"/>
          <w:kern w:val="0"/>
          <w:sz w:val="24"/>
        </w:rPr>
        <w:t>,</w:t>
      </w:r>
      <w:r w:rsidRPr="00617A8A">
        <w:rPr>
          <w:rFonts w:ascii="CourierStd" w:hAnsi="CourierStd" w:cs="CourierStd" w:hint="eastAsia"/>
          <w:kern w:val="0"/>
          <w:sz w:val="24"/>
        </w:rPr>
        <w:t>一种是通过文档</w:t>
      </w:r>
      <w:r w:rsidRPr="00617A8A">
        <w:rPr>
          <w:rFonts w:ascii="CourierStd" w:hAnsi="CourierStd" w:cs="CourierStd" w:hint="eastAsia"/>
          <w:kern w:val="0"/>
          <w:sz w:val="24"/>
        </w:rPr>
        <w:t>ID</w:t>
      </w:r>
      <w:r w:rsidRPr="00617A8A">
        <w:rPr>
          <w:rFonts w:ascii="CourierStd" w:hAnsi="CourierStd" w:cs="CourierStd" w:hint="eastAsia"/>
          <w:kern w:val="0"/>
          <w:sz w:val="24"/>
        </w:rPr>
        <w:t>进行删除</w:t>
      </w:r>
      <w:r w:rsidRPr="00617A8A">
        <w:rPr>
          <w:rFonts w:ascii="CourierStd" w:hAnsi="CourierStd" w:cs="CourierStd" w:hint="eastAsia"/>
          <w:kern w:val="0"/>
          <w:sz w:val="24"/>
        </w:rPr>
        <w:t>,</w:t>
      </w:r>
      <w:r w:rsidRPr="00617A8A">
        <w:rPr>
          <w:rFonts w:ascii="CourierStd" w:hAnsi="CourierStd" w:cs="CourierStd" w:hint="eastAsia"/>
          <w:kern w:val="0"/>
          <w:sz w:val="24"/>
        </w:rPr>
        <w:t>别一种是通过查询到的结果进行删除</w:t>
      </w:r>
      <w:r w:rsidRPr="00617A8A">
        <w:rPr>
          <w:rFonts w:ascii="CourierStd" w:hAnsi="CourierStd" w:cs="CourierStd" w:hint="eastAsia"/>
          <w:kern w:val="0"/>
          <w:sz w:val="24"/>
        </w:rPr>
        <w:t>.</w:t>
      </w:r>
    </w:p>
    <w:p w:rsidR="00621A19" w:rsidRPr="00617A8A" w:rsidRDefault="00621A19" w:rsidP="00167D24">
      <w:pPr>
        <w:spacing w:line="360" w:lineRule="auto"/>
        <w:jc w:val="left"/>
        <w:rPr>
          <w:rFonts w:ascii="CourierStd" w:hAnsi="CourierStd" w:cs="CourierStd"/>
          <w:kern w:val="0"/>
          <w:sz w:val="24"/>
        </w:rPr>
      </w:pPr>
      <w:r w:rsidRPr="00617A8A">
        <w:rPr>
          <w:rFonts w:ascii="CourierStd" w:hAnsi="CourierStd" w:cs="CourierStd" w:hint="eastAsia"/>
          <w:kern w:val="0"/>
          <w:sz w:val="24"/>
        </w:rPr>
        <w:lastRenderedPageBreak/>
        <w:t>通过</w:t>
      </w:r>
      <w:r w:rsidRPr="00617A8A">
        <w:rPr>
          <w:rFonts w:ascii="CourierStd" w:hAnsi="CourierStd" w:cs="CourierStd" w:hint="eastAsia"/>
          <w:kern w:val="0"/>
          <w:sz w:val="24"/>
        </w:rPr>
        <w:t>ID</w:t>
      </w:r>
      <w:r w:rsidRPr="00617A8A">
        <w:rPr>
          <w:rFonts w:ascii="CourierStd" w:hAnsi="CourierStd" w:cs="CourierStd" w:hint="eastAsia"/>
          <w:kern w:val="0"/>
          <w:sz w:val="24"/>
        </w:rPr>
        <w:t>删除方式代码</w:t>
      </w:r>
      <w:r w:rsidRPr="00617A8A">
        <w:rPr>
          <w:rFonts w:ascii="CourierStd" w:hAnsi="CourierStd" w:cs="CourierStd" w:hint="eastAsia"/>
          <w:kern w:val="0"/>
          <w:sz w:val="24"/>
        </w:rPr>
        <w:t>:</w:t>
      </w:r>
    </w:p>
    <w:p w:rsidR="00860C01" w:rsidRDefault="00621A19" w:rsidP="00167D24">
      <w:pPr>
        <w:jc w:val="left"/>
      </w:pPr>
      <w:r>
        <w:rPr>
          <w:noProof/>
        </w:rPr>
        <mc:AlternateContent>
          <mc:Choice Requires="wps">
            <w:drawing>
              <wp:inline distT="0" distB="0" distL="0" distR="0" wp14:anchorId="1E0D706E" wp14:editId="049EF2B2">
                <wp:extent cx="4737735" cy="702310"/>
                <wp:effectExtent l="0" t="0" r="24765" b="21590"/>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7735" cy="702310"/>
                        </a:xfrm>
                        <a:prstGeom prst="rect">
                          <a:avLst/>
                        </a:prstGeom>
                        <a:solidFill>
                          <a:schemeClr val="accent3">
                            <a:lumMod val="40000"/>
                            <a:lumOff val="60000"/>
                          </a:schemeClr>
                        </a:solidFill>
                        <a:ln w="9525">
                          <a:solidFill>
                            <a:srgbClr val="000000"/>
                          </a:solidFill>
                          <a:miter lim="800000"/>
                          <a:headEnd/>
                          <a:tailEnd/>
                        </a:ln>
                      </wps:spPr>
                      <wps:txbx>
                        <w:txbxContent>
                          <w:p w:rsidR="008F5F07" w:rsidRPr="007337CF" w:rsidRDefault="008F5F07" w:rsidP="00621A19">
                            <w:pPr>
                              <w:jc w:val="left"/>
                              <w:rPr>
                                <w:sz w:val="18"/>
                                <w:szCs w:val="18"/>
                              </w:rPr>
                            </w:pPr>
                            <w:r w:rsidRPr="007337CF">
                              <w:rPr>
                                <w:sz w:val="18"/>
                                <w:szCs w:val="18"/>
                              </w:rPr>
                              <w:t>server.deleteById(id);</w:t>
                            </w:r>
                          </w:p>
                          <w:p w:rsidR="008F5F07" w:rsidRPr="007337CF" w:rsidRDefault="008F5F07" w:rsidP="00621A19">
                            <w:pPr>
                              <w:jc w:val="left"/>
                              <w:rPr>
                                <w:sz w:val="18"/>
                                <w:szCs w:val="18"/>
                              </w:rPr>
                            </w:pPr>
                            <w:r w:rsidRPr="007337CF">
                              <w:rPr>
                                <w:rFonts w:hint="eastAsia"/>
                                <w:sz w:val="18"/>
                                <w:szCs w:val="18"/>
                              </w:rPr>
                              <w:t>//</w:t>
                            </w:r>
                            <w:r w:rsidRPr="007337CF">
                              <w:rPr>
                                <w:rFonts w:hint="eastAsia"/>
                                <w:sz w:val="18"/>
                                <w:szCs w:val="18"/>
                              </w:rPr>
                              <w:t>或是使用批量删除</w:t>
                            </w:r>
                          </w:p>
                          <w:p w:rsidR="008F5F07" w:rsidRPr="007337CF" w:rsidRDefault="008F5F07" w:rsidP="00621A19">
                            <w:pPr>
                              <w:jc w:val="left"/>
                              <w:rPr>
                                <w:sz w:val="18"/>
                                <w:szCs w:val="18"/>
                              </w:rPr>
                            </w:pPr>
                            <w:r w:rsidRPr="007337CF">
                              <w:rPr>
                                <w:sz w:val="18"/>
                                <w:szCs w:val="18"/>
                              </w:rPr>
                              <w:t>server.deleteById(ids);</w:t>
                            </w:r>
                          </w:p>
                        </w:txbxContent>
                      </wps:txbx>
                      <wps:bodyPr rot="0" vert="horz" wrap="square" lIns="91440" tIns="45720" rIns="91440" bIns="45720" anchor="t" anchorCtr="0">
                        <a:noAutofit/>
                      </wps:bodyPr>
                    </wps:wsp>
                  </a:graphicData>
                </a:graphic>
              </wp:inline>
            </w:drawing>
          </mc:Choice>
          <mc:Fallback>
            <w:pict>
              <v:shape id="_x0000_s1039" type="#_x0000_t202" style="width:373.05pt;height:5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" fillcolor="#d6e3bc [1302]">
                <v:textbox>
                  <w:txbxContent>
                    <w:p w:rsidR="008F5F07" w:rsidRPr="007337CF" w:rsidRDefault="008F5F07" w:rsidP="00621A19">
                      <w:pPr>
                        <w:jc w:val="left"/>
                        <w:rPr>
                          <w:sz w:val="18"/>
                          <w:szCs w:val="18"/>
                        </w:rPr>
                      </w:pPr>
                      <w:r w:rsidRPr="007337CF">
                        <w:rPr>
                          <w:sz w:val="18"/>
                          <w:szCs w:val="18"/>
                        </w:rPr>
                        <w:t>server.deleteById(id);</w:t>
                      </w:r>
                    </w:p>
                    <w:p w:rsidR="008F5F07" w:rsidRPr="007337CF" w:rsidRDefault="008F5F07" w:rsidP="00621A19">
                      <w:pPr>
                        <w:jc w:val="left"/>
                        <w:rPr>
                          <w:sz w:val="18"/>
                          <w:szCs w:val="18"/>
                        </w:rPr>
                      </w:pPr>
                      <w:r w:rsidRPr="007337CF">
                        <w:rPr>
                          <w:rFonts w:hint="eastAsia"/>
                          <w:sz w:val="18"/>
                          <w:szCs w:val="18"/>
                        </w:rPr>
                        <w:t>//</w:t>
                      </w:r>
                      <w:r w:rsidRPr="007337CF">
                        <w:rPr>
                          <w:rFonts w:hint="eastAsia"/>
                          <w:sz w:val="18"/>
                          <w:szCs w:val="18"/>
                        </w:rPr>
                        <w:t>或是使用批量删除</w:t>
                      </w:r>
                    </w:p>
                    <w:p w:rsidR="008F5F07" w:rsidRPr="007337CF" w:rsidRDefault="008F5F07" w:rsidP="00621A19">
                      <w:pPr>
                        <w:jc w:val="left"/>
                        <w:rPr>
                          <w:sz w:val="18"/>
                          <w:szCs w:val="18"/>
                        </w:rPr>
                      </w:pPr>
                      <w:r w:rsidRPr="007337CF">
                        <w:rPr>
                          <w:sz w:val="18"/>
                          <w:szCs w:val="18"/>
                        </w:rPr>
                        <w:t>server.deleteById(ids);</w:t>
                      </w:r>
                    </w:p>
                  </w:txbxContent>
                </v:textbox>
                <w10:anchorlock/>
              </v:shape>
            </w:pict>
          </mc:Fallback>
        </mc:AlternateContent>
      </w:r>
    </w:p>
    <w:p w:rsidR="008701C0" w:rsidRPr="00617A8A" w:rsidRDefault="008701C0" w:rsidP="00167D24">
      <w:pPr>
        <w:spacing w:line="360" w:lineRule="auto"/>
        <w:jc w:val="left"/>
        <w:rPr>
          <w:rFonts w:ascii="CourierStd" w:hAnsi="CourierStd" w:cs="CourierStd"/>
          <w:kern w:val="0"/>
          <w:sz w:val="24"/>
        </w:rPr>
      </w:pPr>
      <w:r w:rsidRPr="00617A8A">
        <w:rPr>
          <w:rFonts w:ascii="CourierStd" w:hAnsi="CourierStd" w:cs="CourierStd" w:hint="eastAsia"/>
          <w:kern w:val="0"/>
          <w:sz w:val="24"/>
        </w:rPr>
        <w:t>通过查询删除方式代码</w:t>
      </w:r>
      <w:r w:rsidRPr="00617A8A">
        <w:rPr>
          <w:rFonts w:ascii="CourierStd" w:hAnsi="CourierStd" w:cs="CourierStd" w:hint="eastAsia"/>
          <w:kern w:val="0"/>
          <w:sz w:val="24"/>
        </w:rPr>
        <w:t>:</w:t>
      </w:r>
    </w:p>
    <w:p w:rsidR="008701C0" w:rsidRDefault="008701C0" w:rsidP="00167D24">
      <w:pPr>
        <w:jc w:val="left"/>
      </w:pPr>
      <w:r>
        <w:rPr>
          <w:noProof/>
        </w:rPr>
        <mc:AlternateContent>
          <mc:Choice Requires="wps">
            <w:drawing>
              <wp:inline distT="0" distB="0" distL="0" distR="0" wp14:anchorId="60D15C1F" wp14:editId="5AC7F9B6">
                <wp:extent cx="4737735" cy="506321"/>
                <wp:effectExtent l="0" t="0" r="24765" b="27305"/>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7735" cy="506321"/>
                        </a:xfrm>
                        <a:prstGeom prst="rect">
                          <a:avLst/>
                        </a:prstGeom>
                        <a:solidFill>
                          <a:schemeClr val="accent3">
                            <a:lumMod val="40000"/>
                            <a:lumOff val="60000"/>
                          </a:schemeClr>
                        </a:solidFill>
                        <a:ln w="9525">
                          <a:solidFill>
                            <a:srgbClr val="000000"/>
                          </a:solidFill>
                          <a:miter lim="800000"/>
                          <a:headEnd/>
                          <a:tailEnd/>
                        </a:ln>
                      </wps:spPr>
                      <wps:txbx>
                        <w:txbxContent>
                          <w:p w:rsidR="008F5F07" w:rsidRPr="007337CF" w:rsidRDefault="008F5F07" w:rsidP="008701C0">
                            <w:pPr>
                              <w:jc w:val="left"/>
                              <w:rPr>
                                <w:sz w:val="18"/>
                                <w:szCs w:val="18"/>
                              </w:rPr>
                            </w:pPr>
                            <w:r w:rsidRPr="007337CF">
                              <w:rPr>
                                <w:sz w:val="18"/>
                                <w:szCs w:val="18"/>
                              </w:rPr>
                              <w:t>server.deleteByQuery("</w:t>
                            </w:r>
                            <w:r w:rsidRPr="007337CF">
                              <w:rPr>
                                <w:rFonts w:hint="eastAsia"/>
                                <w:sz w:val="18"/>
                                <w:szCs w:val="18"/>
                              </w:rPr>
                              <w:t>*.*</w:t>
                            </w:r>
                            <w:r w:rsidRPr="007337CF">
                              <w:rPr>
                                <w:sz w:val="18"/>
                                <w:szCs w:val="18"/>
                              </w:rPr>
                              <w:t>");</w:t>
                            </w:r>
                            <w:r w:rsidRPr="007337CF">
                              <w:rPr>
                                <w:rFonts w:hint="eastAsia"/>
                                <w:sz w:val="18"/>
                                <w:szCs w:val="18"/>
                              </w:rPr>
                              <w:t>//</w:t>
                            </w:r>
                            <w:r w:rsidRPr="007337CF">
                              <w:rPr>
                                <w:rFonts w:hint="eastAsia"/>
                                <w:sz w:val="18"/>
                                <w:szCs w:val="18"/>
                              </w:rPr>
                              <w:t>这样就删除了所有文档索引</w:t>
                            </w:r>
                            <w:r w:rsidRPr="007337CF">
                              <w:rPr>
                                <w:rFonts w:hint="eastAsia"/>
                                <w:sz w:val="18"/>
                                <w:szCs w:val="18"/>
                              </w:rPr>
                              <w:t xml:space="preserve"> </w:t>
                            </w:r>
                          </w:p>
                          <w:p w:rsidR="008F5F07" w:rsidRPr="007337CF" w:rsidRDefault="008F5F07" w:rsidP="007337CF">
                            <w:pPr>
                              <w:jc w:val="left"/>
                              <w:rPr>
                                <w:sz w:val="18"/>
                                <w:szCs w:val="18"/>
                              </w:rPr>
                            </w:pPr>
                            <w:r w:rsidRPr="007337CF">
                              <w:rPr>
                                <w:rFonts w:hint="eastAsia"/>
                                <w:sz w:val="18"/>
                                <w:szCs w:val="18"/>
                              </w:rPr>
                              <w:t>//</w:t>
                            </w:r>
                            <w:r w:rsidRPr="007337CF">
                              <w:rPr>
                                <w:sz w:val="18"/>
                                <w:szCs w:val="18"/>
                              </w:rPr>
                              <w:t>”</w:t>
                            </w:r>
                            <w:r w:rsidRPr="007337CF">
                              <w:rPr>
                                <w:rFonts w:hint="eastAsia"/>
                                <w:sz w:val="18"/>
                                <w:szCs w:val="18"/>
                              </w:rPr>
                              <w:t>*.*</w:t>
                            </w:r>
                            <w:r w:rsidRPr="007337CF">
                              <w:rPr>
                                <w:sz w:val="18"/>
                                <w:szCs w:val="18"/>
                              </w:rPr>
                              <w:t>”</w:t>
                            </w:r>
                            <w:r w:rsidRPr="007337CF">
                              <w:rPr>
                                <w:rFonts w:hint="eastAsia"/>
                                <w:sz w:val="18"/>
                                <w:szCs w:val="18"/>
                              </w:rPr>
                              <w:t>就查询所有内容的</w:t>
                            </w:r>
                            <w:r w:rsidRPr="007337CF">
                              <w:rPr>
                                <w:rFonts w:hint="eastAsia"/>
                                <w:sz w:val="18"/>
                                <w:szCs w:val="18"/>
                              </w:rPr>
                              <w:t>,</w:t>
                            </w:r>
                            <w:r w:rsidRPr="007337CF">
                              <w:rPr>
                                <w:rFonts w:hint="eastAsia"/>
                                <w:sz w:val="18"/>
                                <w:szCs w:val="18"/>
                              </w:rPr>
                              <w:t>介绍查询时会详细说明</w:t>
                            </w:r>
                            <w:r w:rsidRPr="007337CF">
                              <w:rPr>
                                <w:rFonts w:hint="eastAsia"/>
                                <w:sz w:val="18"/>
                                <w:szCs w:val="18"/>
                              </w:rPr>
                              <w:t>.</w:t>
                            </w:r>
                          </w:p>
                        </w:txbxContent>
                      </wps:txbx>
                      <wps:bodyPr rot="0" vert="horz" wrap="square" lIns="91440" tIns="45720" rIns="91440" bIns="45720" anchor="t" anchorCtr="0">
                        <a:noAutofit/>
                      </wps:bodyPr>
                    </wps:wsp>
                  </a:graphicData>
                </a:graphic>
              </wp:inline>
            </w:drawing>
          </mc:Choice>
          <mc:Fallback>
            <w:pict>
              <v:shape id="_x0000_s1040" type="#_x0000_t202" style="width:373.05pt;height:3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" fillcolor="#d6e3bc [1302]">
                <v:textbox>
                  <w:txbxContent>
                    <w:p w:rsidR="008F5F07" w:rsidRPr="007337CF" w:rsidRDefault="008F5F07" w:rsidP="008701C0">
                      <w:pPr>
                        <w:jc w:val="left"/>
                        <w:rPr>
                          <w:sz w:val="18"/>
                          <w:szCs w:val="18"/>
                        </w:rPr>
                      </w:pPr>
                      <w:r w:rsidRPr="007337CF">
                        <w:rPr>
                          <w:sz w:val="18"/>
                          <w:szCs w:val="18"/>
                        </w:rPr>
                        <w:t>server.deleteByQuery("</w:t>
                      </w:r>
                      <w:r w:rsidRPr="007337CF">
                        <w:rPr>
                          <w:rFonts w:hint="eastAsia"/>
                          <w:sz w:val="18"/>
                          <w:szCs w:val="18"/>
                        </w:rPr>
                        <w:t>*.*</w:t>
                      </w:r>
                      <w:r w:rsidRPr="007337CF">
                        <w:rPr>
                          <w:sz w:val="18"/>
                          <w:szCs w:val="18"/>
                        </w:rPr>
                        <w:t>");</w:t>
                      </w:r>
                      <w:r w:rsidRPr="007337CF">
                        <w:rPr>
                          <w:rFonts w:hint="eastAsia"/>
                          <w:sz w:val="18"/>
                          <w:szCs w:val="18"/>
                        </w:rPr>
                        <w:t>//</w:t>
                      </w:r>
                      <w:r w:rsidRPr="007337CF">
                        <w:rPr>
                          <w:rFonts w:hint="eastAsia"/>
                          <w:sz w:val="18"/>
                          <w:szCs w:val="18"/>
                        </w:rPr>
                        <w:t>这样就删除了所有文档索引</w:t>
                      </w:r>
                      <w:r w:rsidRPr="007337CF">
                        <w:rPr>
                          <w:rFonts w:hint="eastAsia"/>
                          <w:sz w:val="18"/>
                          <w:szCs w:val="18"/>
                        </w:rPr>
                        <w:t xml:space="preserve"> </w:t>
                      </w:r>
                    </w:p>
                    <w:p w:rsidR="008F5F07" w:rsidRPr="007337CF" w:rsidRDefault="008F5F07" w:rsidP="007337CF">
                      <w:pPr>
                        <w:jc w:val="left"/>
                        <w:rPr>
                          <w:sz w:val="18"/>
                          <w:szCs w:val="18"/>
                        </w:rPr>
                      </w:pPr>
                      <w:r w:rsidRPr="007337CF">
                        <w:rPr>
                          <w:rFonts w:hint="eastAsia"/>
                          <w:sz w:val="18"/>
                          <w:szCs w:val="18"/>
                        </w:rPr>
                        <w:t>//</w:t>
                      </w:r>
                      <w:r w:rsidRPr="007337CF">
                        <w:rPr>
                          <w:sz w:val="18"/>
                          <w:szCs w:val="18"/>
                        </w:rPr>
                        <w:t>”</w:t>
                      </w:r>
                      <w:r w:rsidRPr="007337CF">
                        <w:rPr>
                          <w:rFonts w:hint="eastAsia"/>
                          <w:sz w:val="18"/>
                          <w:szCs w:val="18"/>
                        </w:rPr>
                        <w:t>*.*</w:t>
                      </w:r>
                      <w:r w:rsidRPr="007337CF">
                        <w:rPr>
                          <w:sz w:val="18"/>
                          <w:szCs w:val="18"/>
                        </w:rPr>
                        <w:t>”</w:t>
                      </w:r>
                      <w:r w:rsidRPr="007337CF">
                        <w:rPr>
                          <w:rFonts w:hint="eastAsia"/>
                          <w:sz w:val="18"/>
                          <w:szCs w:val="18"/>
                        </w:rPr>
                        <w:t>就查询所有内容的</w:t>
                      </w:r>
                      <w:r w:rsidRPr="007337CF">
                        <w:rPr>
                          <w:rFonts w:hint="eastAsia"/>
                          <w:sz w:val="18"/>
                          <w:szCs w:val="18"/>
                        </w:rPr>
                        <w:t>,</w:t>
                      </w:r>
                      <w:r w:rsidRPr="007337CF">
                        <w:rPr>
                          <w:rFonts w:hint="eastAsia"/>
                          <w:sz w:val="18"/>
                          <w:szCs w:val="18"/>
                        </w:rPr>
                        <w:t>介绍查询时会详细说明</w:t>
                      </w:r>
                      <w:r w:rsidRPr="007337CF">
                        <w:rPr>
                          <w:rFonts w:hint="eastAsia"/>
                          <w:sz w:val="18"/>
                          <w:szCs w:val="18"/>
                        </w:rPr>
                        <w:t>.</w:t>
                      </w:r>
                    </w:p>
                  </w:txbxContent>
                </v:textbox>
                <w10:anchorlock/>
              </v:shape>
            </w:pict>
          </mc:Fallback>
        </mc:AlternateContent>
      </w:r>
    </w:p>
    <w:p w:rsidR="008701C0" w:rsidRDefault="008701C0" w:rsidP="00167D24">
      <w:pPr>
        <w:pStyle w:val="4"/>
        <w:jc w:val="left"/>
      </w:pPr>
      <w:r>
        <w:rPr>
          <w:rFonts w:hint="eastAsia"/>
        </w:rPr>
        <w:t>6.1.2</w:t>
      </w:r>
      <w:r>
        <w:rPr>
          <w:rFonts w:hint="eastAsia"/>
        </w:rPr>
        <w:t>优化索引</w:t>
      </w:r>
    </w:p>
    <w:p w:rsidR="008701C0" w:rsidRPr="00617A8A" w:rsidRDefault="00855EAE" w:rsidP="00167D24">
      <w:pPr>
        <w:spacing w:line="360" w:lineRule="auto"/>
        <w:jc w:val="left"/>
        <w:rPr>
          <w:rFonts w:ascii="CourierStd" w:hAnsi="CourierStd" w:cs="CourierStd"/>
          <w:kern w:val="0"/>
          <w:sz w:val="24"/>
        </w:rPr>
      </w:pPr>
      <w:r>
        <w:rPr>
          <w:rFonts w:ascii="CourierStd" w:hAnsi="CourierStd" w:cs="CourierStd" w:hint="eastAsia"/>
          <w:kern w:val="0"/>
          <w:sz w:val="24"/>
        </w:rPr>
        <w:tab/>
      </w:r>
      <w:r w:rsidRPr="00855EAE">
        <w:rPr>
          <w:rFonts w:ascii="CourierStd" w:hAnsi="CourierStd" w:cs="CourierStd" w:hint="eastAsia"/>
          <w:kern w:val="0"/>
          <w:sz w:val="24"/>
        </w:rPr>
        <w:t>优化</w:t>
      </w:r>
      <w:r w:rsidRPr="00855EAE">
        <w:rPr>
          <w:rFonts w:ascii="CourierStd" w:hAnsi="CourierStd" w:cs="CourierStd"/>
          <w:kern w:val="0"/>
          <w:sz w:val="24"/>
        </w:rPr>
        <w:t xml:space="preserve">Lucene </w:t>
      </w:r>
      <w:r w:rsidRPr="00855EAE">
        <w:rPr>
          <w:rFonts w:ascii="CourierStd" w:hAnsi="CourierStd" w:cs="CourierStd"/>
          <w:kern w:val="0"/>
          <w:sz w:val="24"/>
        </w:rPr>
        <w:t>的</w:t>
      </w:r>
      <w:r w:rsidRPr="00855EAE">
        <w:rPr>
          <w:rFonts w:ascii="CourierStd" w:hAnsi="CourierStd" w:cs="CourierStd" w:hint="eastAsia"/>
          <w:kern w:val="0"/>
          <w:sz w:val="24"/>
        </w:rPr>
        <w:t>索引</w:t>
      </w:r>
      <w:r w:rsidRPr="00855EAE">
        <w:rPr>
          <w:rFonts w:ascii="CourierStd" w:hAnsi="CourierStd" w:cs="CourierStd"/>
          <w:kern w:val="0"/>
          <w:sz w:val="24"/>
        </w:rPr>
        <w:t>文件以改进搜索性能。索引完成后执行一下优化通常比较好。如果更新比较频繁，则应该在使用率较低的时候安排优化。一个索引无需优化也可以正常地运行。优化是一个耗时较多的过程。</w:t>
      </w:r>
    </w:p>
    <w:p w:rsidR="008701C0" w:rsidRDefault="00E87962" w:rsidP="00167D24">
      <w:pPr>
        <w:jc w:val="left"/>
      </w:pPr>
      <w:r>
        <w:rPr>
          <w:noProof/>
        </w:rPr>
        <mc:AlternateContent>
          <mc:Choice Requires="wps">
            <w:drawing>
              <wp:inline distT="0" distB="0" distL="0" distR="0" wp14:anchorId="44C39CE6" wp14:editId="1F66FEF8">
                <wp:extent cx="4737735" cy="287167"/>
                <wp:effectExtent l="0" t="0" r="24765" b="17780"/>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7735" cy="287167"/>
                        </a:xfrm>
                        <a:prstGeom prst="rect">
                          <a:avLst/>
                        </a:prstGeom>
                        <a:solidFill>
                          <a:schemeClr val="accent3">
                            <a:lumMod val="40000"/>
                            <a:lumOff val="60000"/>
                          </a:schemeClr>
                        </a:solidFill>
                        <a:ln w="9525">
                          <a:solidFill>
                            <a:srgbClr val="000000"/>
                          </a:solidFill>
                          <a:miter lim="800000"/>
                          <a:headEnd/>
                          <a:tailEnd/>
                        </a:ln>
                      </wps:spPr>
                      <wps:txbx>
                        <w:txbxContent>
                          <w:p w:rsidR="008F5F07" w:rsidRPr="007337CF" w:rsidRDefault="008F5F07" w:rsidP="00E87962">
                            <w:pPr>
                              <w:jc w:val="left"/>
                              <w:rPr>
                                <w:sz w:val="18"/>
                                <w:szCs w:val="18"/>
                              </w:rPr>
                            </w:pPr>
                            <w:r w:rsidRPr="00E87962">
                              <w:t xml:space="preserve">  </w:t>
                            </w:r>
                            <w:r w:rsidRPr="007337CF">
                              <w:rPr>
                                <w:sz w:val="18"/>
                                <w:szCs w:val="18"/>
                              </w:rPr>
                              <w:t>server.optimize();</w:t>
                            </w:r>
                            <w:r w:rsidRPr="007337CF">
                              <w:rPr>
                                <w:rFonts w:hint="eastAsia"/>
                                <w:sz w:val="18"/>
                                <w:szCs w:val="18"/>
                              </w:rPr>
                              <w:t>//</w:t>
                            </w:r>
                            <w:r w:rsidRPr="007337CF">
                              <w:rPr>
                                <w:rFonts w:hint="eastAsia"/>
                                <w:sz w:val="18"/>
                                <w:szCs w:val="18"/>
                              </w:rPr>
                              <w:t>不要频繁的调用</w:t>
                            </w:r>
                            <w:r w:rsidRPr="007337CF">
                              <w:rPr>
                                <w:rFonts w:hint="eastAsia"/>
                                <w:sz w:val="18"/>
                                <w:szCs w:val="18"/>
                              </w:rPr>
                              <w:t>..</w:t>
                            </w:r>
                            <w:r w:rsidRPr="007337CF">
                              <w:rPr>
                                <w:rFonts w:hint="eastAsia"/>
                                <w:sz w:val="18"/>
                                <w:szCs w:val="18"/>
                              </w:rPr>
                              <w:t>尽量在无人使用时调用</w:t>
                            </w:r>
                            <w:r w:rsidRPr="007337CF">
                              <w:rPr>
                                <w:rFonts w:hint="eastAsia"/>
                                <w:sz w:val="18"/>
                                <w:szCs w:val="18"/>
                              </w:rPr>
                              <w:t>.</w:t>
                            </w:r>
                          </w:p>
                        </w:txbxContent>
                      </wps:txbx>
                      <wps:bodyPr rot="0" vert="horz" wrap="square" lIns="91440" tIns="45720" rIns="91440" bIns="45720" anchor="t" anchorCtr="0">
                        <a:noAutofit/>
                      </wps:bodyPr>
                    </wps:wsp>
                  </a:graphicData>
                </a:graphic>
              </wp:inline>
            </w:drawing>
          </mc:Choice>
          <mc:Fallback>
            <w:pict>
              <v:shape id="_x0000_s1041" type="#_x0000_t202" style="width:373.05pt;height:2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" fillcolor="#d6e3bc [1302]">
                <v:textbox>
                  <w:txbxContent>
                    <w:p w:rsidR="008F5F07" w:rsidRPr="007337CF" w:rsidRDefault="008F5F07" w:rsidP="00E87962">
                      <w:pPr>
                        <w:jc w:val="left"/>
                        <w:rPr>
                          <w:sz w:val="18"/>
                          <w:szCs w:val="18"/>
                        </w:rPr>
                      </w:pPr>
                      <w:r w:rsidRPr="00E87962">
                        <w:t xml:space="preserve">  </w:t>
                      </w:r>
                      <w:r w:rsidRPr="007337CF">
                        <w:rPr>
                          <w:sz w:val="18"/>
                          <w:szCs w:val="18"/>
                        </w:rPr>
                        <w:t>server.optimize();</w:t>
                      </w:r>
                      <w:r w:rsidRPr="007337CF">
                        <w:rPr>
                          <w:rFonts w:hint="eastAsia"/>
                          <w:sz w:val="18"/>
                          <w:szCs w:val="18"/>
                        </w:rPr>
                        <w:t>//</w:t>
                      </w:r>
                      <w:r w:rsidRPr="007337CF">
                        <w:rPr>
                          <w:rFonts w:hint="eastAsia"/>
                          <w:sz w:val="18"/>
                          <w:szCs w:val="18"/>
                        </w:rPr>
                        <w:t>不要频繁的调用</w:t>
                      </w:r>
                      <w:r w:rsidRPr="007337CF">
                        <w:rPr>
                          <w:rFonts w:hint="eastAsia"/>
                          <w:sz w:val="18"/>
                          <w:szCs w:val="18"/>
                        </w:rPr>
                        <w:t>..</w:t>
                      </w:r>
                      <w:r w:rsidRPr="007337CF">
                        <w:rPr>
                          <w:rFonts w:hint="eastAsia"/>
                          <w:sz w:val="18"/>
                          <w:szCs w:val="18"/>
                        </w:rPr>
                        <w:t>尽量在无人使用时调用</w:t>
                      </w:r>
                      <w:r w:rsidRPr="007337CF">
                        <w:rPr>
                          <w:rFonts w:hint="eastAsia"/>
                          <w:sz w:val="18"/>
                          <w:szCs w:val="18"/>
                        </w:rPr>
                        <w:t>.</w:t>
                      </w:r>
                    </w:p>
                  </w:txbxContent>
                </v:textbox>
                <w10:anchorlock/>
              </v:shape>
            </w:pict>
          </mc:Fallback>
        </mc:AlternateContent>
      </w:r>
    </w:p>
    <w:p w:rsidR="00E87962" w:rsidRDefault="00E87962" w:rsidP="00167D24">
      <w:pPr>
        <w:pStyle w:val="3"/>
        <w:jc w:val="left"/>
      </w:pPr>
      <w:r>
        <w:rPr>
          <w:rFonts w:hint="eastAsia"/>
        </w:rPr>
        <w:t>6.2</w:t>
      </w:r>
      <w:r>
        <w:rPr>
          <w:rFonts w:hint="eastAsia"/>
        </w:rPr>
        <w:t>查询索引</w:t>
      </w:r>
    </w:p>
    <w:p w:rsidR="00E87962" w:rsidRPr="00951687" w:rsidRDefault="002128CE" w:rsidP="00167D24">
      <w:pPr>
        <w:spacing w:line="360" w:lineRule="auto"/>
        <w:jc w:val="left"/>
        <w:rPr>
          <w:rFonts w:ascii="CourierStd" w:hAnsi="CourierStd" w:cs="CourierStd"/>
          <w:kern w:val="0"/>
          <w:sz w:val="24"/>
        </w:rPr>
      </w:pPr>
      <w:r>
        <w:rPr>
          <w:rFonts w:hint="eastAsia"/>
        </w:rPr>
        <w:tab/>
      </w:r>
      <w:r w:rsidRPr="00617A8A">
        <w:rPr>
          <w:rFonts w:ascii="CourierStd" w:hAnsi="CourierStd" w:cs="CourierStd" w:hint="eastAsia"/>
          <w:kern w:val="0"/>
          <w:sz w:val="24"/>
        </w:rPr>
        <w:t>Solr</w:t>
      </w:r>
      <w:r w:rsidRPr="00617A8A">
        <w:rPr>
          <w:rFonts w:ascii="CourierStd" w:hAnsi="CourierStd" w:cs="CourierStd" w:hint="eastAsia"/>
          <w:kern w:val="0"/>
          <w:sz w:val="24"/>
        </w:rPr>
        <w:t>在不修改任务配置的情况下就可以使用查询功能</w:t>
      </w:r>
      <w:r w:rsidR="00EE24E2" w:rsidRPr="00617A8A">
        <w:rPr>
          <w:rFonts w:ascii="CourierStd" w:hAnsi="CourierStd" w:cs="CourierStd" w:hint="eastAsia"/>
          <w:kern w:val="0"/>
          <w:sz w:val="24"/>
        </w:rPr>
        <w:t>，在</w:t>
      </w:r>
      <w:r w:rsidR="00EE24E2" w:rsidRPr="00617A8A">
        <w:rPr>
          <w:rFonts w:ascii="CourierStd" w:hAnsi="CourierStd" w:cs="CourierStd" w:hint="eastAsia"/>
          <w:kern w:val="0"/>
          <w:sz w:val="24"/>
        </w:rPr>
        <w:t>web</w:t>
      </w:r>
      <w:r w:rsidR="00EE24E2" w:rsidRPr="00617A8A">
        <w:rPr>
          <w:rFonts w:ascii="CourierStd" w:hAnsi="CourierStd" w:cs="CourierStd" w:hint="eastAsia"/>
          <w:kern w:val="0"/>
          <w:sz w:val="24"/>
        </w:rPr>
        <w:t>项目中应用可以直接</w:t>
      </w:r>
      <w:r w:rsidR="00EE24E2" w:rsidRPr="00617A8A">
        <w:rPr>
          <w:rFonts w:ascii="CourierStd" w:hAnsi="CourierStd" w:cs="CourierStd" w:hint="eastAsia"/>
          <w:kern w:val="0"/>
          <w:sz w:val="24"/>
        </w:rPr>
        <w:t>URL</w:t>
      </w:r>
      <w:r w:rsidR="00EE24E2" w:rsidRPr="00617A8A">
        <w:rPr>
          <w:rFonts w:ascii="CourierStd" w:hAnsi="CourierStd" w:cs="CourierStd" w:hint="eastAsia"/>
          <w:kern w:val="0"/>
          <w:sz w:val="24"/>
        </w:rPr>
        <w:t>进行访问</w:t>
      </w:r>
      <w:r w:rsidR="00EE24E2" w:rsidRPr="00617A8A">
        <w:rPr>
          <w:rFonts w:ascii="CourierStd" w:hAnsi="CourierStd" w:cs="CourierStd" w:hint="eastAsia"/>
          <w:kern w:val="0"/>
          <w:sz w:val="24"/>
        </w:rPr>
        <w:t>Solr</w:t>
      </w:r>
      <w:r w:rsidR="00EE24E2" w:rsidRPr="00617A8A">
        <w:rPr>
          <w:rFonts w:ascii="CourierStd" w:hAnsi="CourierStd" w:cs="CourierStd" w:hint="eastAsia"/>
          <w:kern w:val="0"/>
          <w:sz w:val="24"/>
        </w:rPr>
        <w:t>服务器例如</w:t>
      </w:r>
      <w:r w:rsidR="00EE24E2" w:rsidRPr="00617A8A">
        <w:rPr>
          <w:rFonts w:ascii="CourierStd" w:hAnsi="CourierStd" w:cs="CourierStd" w:hint="eastAsia"/>
          <w:kern w:val="0"/>
          <w:sz w:val="24"/>
        </w:rPr>
        <w:t xml:space="preserve"> </w:t>
      </w:r>
      <w:r w:rsidR="00EE24E2" w:rsidRPr="00617A8A">
        <w:rPr>
          <w:rFonts w:ascii="CourierStd" w:hAnsi="CourierStd" w:cs="CourierStd" w:hint="eastAsia"/>
          <w:kern w:val="0"/>
          <w:sz w:val="24"/>
        </w:rPr>
        <w:t>：</w:t>
      </w:r>
      <w:r w:rsidR="00EE24E2" w:rsidRPr="00617A8A">
        <w:rPr>
          <w:rFonts w:ascii="CourierStd" w:hAnsi="CourierStd" w:cs="CourierStd" w:hint="eastAsia"/>
          <w:kern w:val="0"/>
          <w:sz w:val="24"/>
        </w:rPr>
        <w:t xml:space="preserve"> </w:t>
      </w:r>
    </w:p>
    <w:p w:rsidR="00EE24E2" w:rsidRDefault="00EE24E2" w:rsidP="00167D24">
      <w:pPr>
        <w:jc w:val="left"/>
      </w:pPr>
      <w:r>
        <w:rPr>
          <w:noProof/>
        </w:rPr>
        <mc:AlternateContent>
          <mc:Choice Requires="wps">
            <w:drawing>
              <wp:inline distT="0" distB="0" distL="0" distR="0" wp14:anchorId="4D503AA6" wp14:editId="19E6C1E2">
                <wp:extent cx="4737735" cy="287167"/>
                <wp:effectExtent l="0" t="0" r="24765" b="17780"/>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7735" cy="287167"/>
                        </a:xfrm>
                        <a:prstGeom prst="rect">
                          <a:avLst/>
                        </a:prstGeom>
                        <a:solidFill>
                          <a:schemeClr val="accent3">
                            <a:lumMod val="40000"/>
                            <a:lumOff val="60000"/>
                          </a:schemeClr>
                        </a:solidFill>
                        <a:ln w="9525">
                          <a:solidFill>
                            <a:srgbClr val="000000"/>
                          </a:solidFill>
                          <a:miter lim="800000"/>
                          <a:headEnd/>
                          <a:tailEnd/>
                        </a:ln>
                      </wps:spPr>
                      <wps:txbx>
                        <w:txbxContent>
                          <w:p w:rsidR="008F5F07" w:rsidRPr="007337CF" w:rsidRDefault="008F5F07" w:rsidP="00EE24E2">
                            <w:pPr>
                              <w:jc w:val="left"/>
                              <w:rPr>
                                <w:sz w:val="18"/>
                                <w:szCs w:val="18"/>
                              </w:rPr>
                            </w:pPr>
                            <w:r w:rsidRPr="00E87962">
                              <w:t xml:space="preserve"> </w:t>
                            </w:r>
                            <w:hyperlink r:id="rId21" w:history="1">
                              <w:hyperlink r:id="rId22" w:history="1">
                                <w:r w:rsidRPr="007337CF">
                                  <w:rPr>
                                    <w:sz w:val="18"/>
                                    <w:szCs w:val="18"/>
                                  </w:rPr>
                                  <w:t>http://localhost:8983/solr/</w:t>
                                </w:r>
                              </w:hyperlink>
                              <w:r w:rsidRPr="007337CF">
                                <w:rPr>
                                  <w:sz w:val="18"/>
                                  <w:szCs w:val="18"/>
                                </w:rPr>
                                <w:t xml:space="preserve"> collection1/select?q=*%3A*&amp;wt=xml&amp;indent=true</w:t>
                              </w:r>
                            </w:hyperlink>
                          </w:p>
                        </w:txbxContent>
                      </wps:txbx>
                      <wps:bodyPr rot="0" vert="horz" wrap="square" lIns="91440" tIns="45720" rIns="91440" bIns="45720" anchor="t" anchorCtr="0">
                        <a:noAutofit/>
                      </wps:bodyPr>
                    </wps:wsp>
                  </a:graphicData>
                </a:graphic>
              </wp:inline>
            </w:drawing>
          </mc:Choice>
          <mc:Fallback>
            <w:pict>
              <v:shape id="_x0000_s1042" type="#_x0000_t202" style="width:373.05pt;height:2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" fillcolor="#d6e3bc [1302]">
                <v:textbox>
                  <w:txbxContent>
                    <w:p w:rsidR="008F5F07" w:rsidRPr="007337CF" w:rsidRDefault="008F5F07" w:rsidP="00EE24E2">
                      <w:pPr>
                        <w:jc w:val="left"/>
                        <w:rPr>
                          <w:sz w:val="18"/>
                          <w:szCs w:val="18"/>
                        </w:rPr>
                      </w:pPr>
                      <w:r w:rsidRPr="00E87962">
                        <w:t xml:space="preserve"> </w:t>
                      </w:r>
                      <w:hyperlink r:id="rId23" w:history="1">
                        <w:hyperlink r:id="rId24" w:history="1">
                          <w:r w:rsidRPr="007337CF">
                            <w:rPr>
                              <w:sz w:val="18"/>
                              <w:szCs w:val="18"/>
                            </w:rPr>
                            <w:t>http://localhost:8983/solr/</w:t>
                          </w:r>
                        </w:hyperlink>
                        <w:r w:rsidRPr="007337CF">
                          <w:rPr>
                            <w:sz w:val="18"/>
                            <w:szCs w:val="18"/>
                          </w:rPr>
                          <w:t xml:space="preserve"> collection1/select?q=*%3A*&amp;wt=xml&amp;indent=true</w:t>
                        </w:r>
                      </w:hyperlink>
                    </w:p>
                  </w:txbxContent>
                </v:textbox>
                <w10:anchorlock/>
              </v:shape>
            </w:pict>
          </mc:Fallback>
        </mc:AlternateContent>
      </w:r>
    </w:p>
    <w:p w:rsidR="00EE24E2" w:rsidRPr="00617A8A" w:rsidRDefault="00617A8A" w:rsidP="00167D24">
      <w:pPr>
        <w:spacing w:line="360" w:lineRule="auto"/>
        <w:jc w:val="left"/>
        <w:rPr>
          <w:rFonts w:ascii="CourierStd" w:hAnsi="CourierStd" w:cs="CourierStd"/>
          <w:kern w:val="0"/>
          <w:sz w:val="24"/>
        </w:rPr>
      </w:pPr>
      <w:r>
        <w:rPr>
          <w:rFonts w:ascii="CourierStd" w:hAnsi="CourierStd" w:cs="CourierStd" w:hint="eastAsia"/>
          <w:kern w:val="0"/>
          <w:sz w:val="24"/>
        </w:rPr>
        <w:tab/>
      </w:r>
      <w:r w:rsidR="00EE24E2" w:rsidRPr="00617A8A">
        <w:rPr>
          <w:rFonts w:ascii="CourierStd" w:hAnsi="CourierStd" w:cs="CourierStd" w:hint="eastAsia"/>
          <w:kern w:val="0"/>
          <w:sz w:val="24"/>
        </w:rPr>
        <w:t>上面的意思就是查询名为</w:t>
      </w:r>
      <w:r w:rsidR="00EE24E2" w:rsidRPr="00617A8A">
        <w:rPr>
          <w:rFonts w:ascii="CourierStd" w:hAnsi="CourierStd" w:cs="CourierStd" w:hint="eastAsia"/>
          <w:kern w:val="0"/>
          <w:sz w:val="24"/>
        </w:rPr>
        <w:t>collection1</w:t>
      </w:r>
      <w:r w:rsidR="00EE24E2" w:rsidRPr="00617A8A">
        <w:rPr>
          <w:rFonts w:ascii="CourierStd" w:hAnsi="CourierStd" w:cs="CourierStd" w:hint="eastAsia"/>
          <w:kern w:val="0"/>
          <w:sz w:val="24"/>
        </w:rPr>
        <w:t>的</w:t>
      </w:r>
      <w:r w:rsidR="00EE24E2" w:rsidRPr="00617A8A">
        <w:rPr>
          <w:rFonts w:ascii="CourierStd" w:hAnsi="CourierStd" w:cs="CourierStd" w:hint="eastAsia"/>
          <w:kern w:val="0"/>
          <w:sz w:val="24"/>
        </w:rPr>
        <w:t>SolrCore</w:t>
      </w:r>
      <w:r w:rsidR="00EE24E2" w:rsidRPr="00617A8A">
        <w:rPr>
          <w:rFonts w:ascii="CourierStd" w:hAnsi="CourierStd" w:cs="CourierStd" w:hint="eastAsia"/>
          <w:kern w:val="0"/>
          <w:sz w:val="24"/>
        </w:rPr>
        <w:t>的所有内容用</w:t>
      </w:r>
      <w:r w:rsidR="00EE24E2" w:rsidRPr="00617A8A">
        <w:rPr>
          <w:rFonts w:ascii="CourierStd" w:hAnsi="CourierStd" w:cs="CourierStd" w:hint="eastAsia"/>
          <w:kern w:val="0"/>
          <w:sz w:val="24"/>
        </w:rPr>
        <w:t>xml</w:t>
      </w:r>
      <w:r w:rsidR="00EE24E2" w:rsidRPr="00617A8A">
        <w:rPr>
          <w:rFonts w:ascii="CourierStd" w:hAnsi="CourierStd" w:cs="CourierStd" w:hint="eastAsia"/>
          <w:kern w:val="0"/>
          <w:sz w:val="24"/>
        </w:rPr>
        <w:t>格式返回并且有缩进。</w:t>
      </w:r>
    </w:p>
    <w:p w:rsidR="00A96927" w:rsidRPr="00617A8A" w:rsidRDefault="00A96927" w:rsidP="00167D24">
      <w:pPr>
        <w:spacing w:line="360" w:lineRule="auto"/>
        <w:jc w:val="left"/>
        <w:rPr>
          <w:rFonts w:ascii="CourierStd" w:hAnsi="CourierStd" w:cs="CourierStd"/>
          <w:kern w:val="0"/>
          <w:sz w:val="24"/>
        </w:rPr>
      </w:pPr>
      <w:r w:rsidRPr="00617A8A">
        <w:rPr>
          <w:rFonts w:ascii="CourierStd" w:hAnsi="CourierStd" w:cs="CourierStd" w:hint="eastAsia"/>
          <w:kern w:val="0"/>
          <w:sz w:val="24"/>
        </w:rPr>
        <w:t>返回结</w:t>
      </w:r>
      <w:r w:rsidR="00F50B65">
        <w:rPr>
          <w:rFonts w:ascii="CourierStd" w:hAnsi="CourierStd" w:cs="CourierStd" w:hint="eastAsia"/>
          <w:kern w:val="0"/>
          <w:sz w:val="24"/>
        </w:rPr>
        <w:t>果</w:t>
      </w:r>
      <w:r w:rsidRPr="00617A8A">
        <w:rPr>
          <w:rFonts w:ascii="CourierStd" w:hAnsi="CourierStd" w:cs="CourierStd" w:hint="eastAsia"/>
          <w:kern w:val="0"/>
          <w:sz w:val="24"/>
        </w:rPr>
        <w:t>如下</w:t>
      </w:r>
      <w:r w:rsidRPr="00617A8A">
        <w:rPr>
          <w:rFonts w:ascii="CourierStd" w:hAnsi="CourierStd" w:cs="CourierStd" w:hint="eastAsia"/>
          <w:kern w:val="0"/>
          <w:sz w:val="24"/>
        </w:rPr>
        <w:t>:</w:t>
      </w:r>
    </w:p>
    <w:p w:rsidR="00A96927" w:rsidRDefault="00A96927" w:rsidP="00167D24">
      <w:pPr>
        <w:jc w:val="left"/>
      </w:pPr>
      <w:r>
        <w:rPr>
          <w:noProof/>
        </w:rPr>
        <w:lastRenderedPageBreak/>
        <mc:AlternateContent>
          <mc:Choice Requires="wps">
            <w:drawing>
              <wp:inline distT="0" distB="0" distL="0" distR="0" wp14:anchorId="44A8AAD5" wp14:editId="15AE7BE8">
                <wp:extent cx="4737735" cy="6317673"/>
                <wp:effectExtent l="0" t="0" r="24765" b="26035"/>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7735" cy="6317673"/>
                        </a:xfrm>
                        <a:prstGeom prst="rect">
                          <a:avLst/>
                        </a:prstGeom>
                        <a:solidFill>
                          <a:schemeClr val="accent3">
                            <a:lumMod val="40000"/>
                            <a:lumOff val="60000"/>
                          </a:schemeClr>
                        </a:solidFill>
                        <a:ln w="9525">
                          <a:solidFill>
                            <a:srgbClr val="000000"/>
                          </a:solidFill>
                          <a:miter lim="800000"/>
                          <a:headEnd/>
                          <a:tailEnd/>
                        </a:ln>
                      </wps:spPr>
                      <wps:txbx>
                        <w:txbxContent>
                          <w:p w:rsidR="008F5F07" w:rsidRPr="00A96927" w:rsidRDefault="008F5F07" w:rsidP="00A96927">
                            <w:pPr>
                              <w:jc w:val="left"/>
                              <w:rPr>
                                <w:sz w:val="18"/>
                                <w:szCs w:val="18"/>
                              </w:rPr>
                            </w:pPr>
                            <w:r w:rsidRPr="00A96927">
                              <w:rPr>
                                <w:sz w:val="18"/>
                                <w:szCs w:val="18"/>
                              </w:rPr>
                              <w:t>&lt;?xml version="1.0" encoding="UTF-8"?&gt;</w:t>
                            </w:r>
                          </w:p>
                          <w:p w:rsidR="008F5F07" w:rsidRPr="00A96927" w:rsidRDefault="008F5F07" w:rsidP="00A96927">
                            <w:pPr>
                              <w:jc w:val="left"/>
                              <w:rPr>
                                <w:sz w:val="18"/>
                                <w:szCs w:val="18"/>
                              </w:rPr>
                            </w:pPr>
                            <w:r w:rsidRPr="00A96927">
                              <w:rPr>
                                <w:sz w:val="18"/>
                                <w:szCs w:val="18"/>
                              </w:rPr>
                              <w:t>&lt;response&gt;</w:t>
                            </w:r>
                          </w:p>
                          <w:p w:rsidR="008F5F07" w:rsidRPr="00A96927" w:rsidRDefault="008F5F07" w:rsidP="00A96927">
                            <w:pPr>
                              <w:jc w:val="left"/>
                              <w:rPr>
                                <w:sz w:val="18"/>
                                <w:szCs w:val="18"/>
                              </w:rPr>
                            </w:pPr>
                            <w:r w:rsidRPr="00A96927">
                              <w:rPr>
                                <w:sz w:val="18"/>
                                <w:szCs w:val="18"/>
                              </w:rPr>
                              <w:t>&lt;lst name="responseHeader"&gt;</w:t>
                            </w:r>
                          </w:p>
                          <w:p w:rsidR="008F5F07" w:rsidRPr="00A96927" w:rsidRDefault="008F5F07" w:rsidP="00A96927">
                            <w:pPr>
                              <w:jc w:val="left"/>
                              <w:rPr>
                                <w:sz w:val="18"/>
                                <w:szCs w:val="18"/>
                              </w:rPr>
                            </w:pPr>
                            <w:r w:rsidRPr="00A96927">
                              <w:rPr>
                                <w:sz w:val="18"/>
                                <w:szCs w:val="18"/>
                              </w:rPr>
                              <w:t xml:space="preserve">  &lt;int name="status"&gt;0&lt;/int&gt;</w:t>
                            </w:r>
                          </w:p>
                          <w:p w:rsidR="008F5F07" w:rsidRPr="00A96927" w:rsidRDefault="008F5F07" w:rsidP="00A96927">
                            <w:pPr>
                              <w:jc w:val="left"/>
                              <w:rPr>
                                <w:sz w:val="18"/>
                                <w:szCs w:val="18"/>
                              </w:rPr>
                            </w:pPr>
                            <w:r w:rsidRPr="00A96927">
                              <w:rPr>
                                <w:sz w:val="18"/>
                                <w:szCs w:val="18"/>
                              </w:rPr>
                              <w:t xml:space="preserve">  &lt;int name="QTime"&gt;0&lt;/int&gt;</w:t>
                            </w:r>
                          </w:p>
                          <w:p w:rsidR="008F5F07" w:rsidRPr="00A96927" w:rsidRDefault="008F5F07" w:rsidP="00A96927">
                            <w:pPr>
                              <w:jc w:val="left"/>
                              <w:rPr>
                                <w:sz w:val="18"/>
                                <w:szCs w:val="18"/>
                              </w:rPr>
                            </w:pPr>
                            <w:r w:rsidRPr="00A96927">
                              <w:rPr>
                                <w:sz w:val="18"/>
                                <w:szCs w:val="18"/>
                              </w:rPr>
                              <w:t xml:space="preserve">  &lt;lst name="params"&gt;</w:t>
                            </w:r>
                          </w:p>
                          <w:p w:rsidR="008F5F07" w:rsidRPr="00A96927" w:rsidRDefault="008F5F07" w:rsidP="00A96927">
                            <w:pPr>
                              <w:jc w:val="left"/>
                              <w:rPr>
                                <w:sz w:val="18"/>
                                <w:szCs w:val="18"/>
                              </w:rPr>
                            </w:pPr>
                            <w:r w:rsidRPr="00A96927">
                              <w:rPr>
                                <w:sz w:val="18"/>
                                <w:szCs w:val="18"/>
                              </w:rPr>
                              <w:t xml:space="preserve">    &lt;str name="indent"&gt;true&lt;/str&gt;</w:t>
                            </w:r>
                          </w:p>
                          <w:p w:rsidR="008F5F07" w:rsidRPr="00A96927" w:rsidRDefault="008F5F07" w:rsidP="00A96927">
                            <w:pPr>
                              <w:jc w:val="left"/>
                              <w:rPr>
                                <w:sz w:val="18"/>
                                <w:szCs w:val="18"/>
                              </w:rPr>
                            </w:pPr>
                            <w:r w:rsidRPr="00A96927">
                              <w:rPr>
                                <w:sz w:val="18"/>
                                <w:szCs w:val="18"/>
                              </w:rPr>
                              <w:t xml:space="preserve">    &lt;str name="q"&gt;*:*&lt;/str&gt;</w:t>
                            </w:r>
                          </w:p>
                          <w:p w:rsidR="008F5F07" w:rsidRPr="00A96927" w:rsidRDefault="008F5F07" w:rsidP="00A96927">
                            <w:pPr>
                              <w:jc w:val="left"/>
                              <w:rPr>
                                <w:sz w:val="18"/>
                                <w:szCs w:val="18"/>
                              </w:rPr>
                            </w:pPr>
                            <w:r w:rsidRPr="00A96927">
                              <w:rPr>
                                <w:sz w:val="18"/>
                                <w:szCs w:val="18"/>
                              </w:rPr>
                              <w:t xml:space="preserve">    &lt;str name="wt"&gt;xml&lt;/str&gt;</w:t>
                            </w:r>
                          </w:p>
                          <w:p w:rsidR="008F5F07" w:rsidRPr="00A96927" w:rsidRDefault="008F5F07" w:rsidP="00A96927">
                            <w:pPr>
                              <w:jc w:val="left"/>
                              <w:rPr>
                                <w:sz w:val="18"/>
                                <w:szCs w:val="18"/>
                              </w:rPr>
                            </w:pPr>
                            <w:r w:rsidRPr="00A96927">
                              <w:rPr>
                                <w:sz w:val="18"/>
                                <w:szCs w:val="18"/>
                              </w:rPr>
                              <w:t xml:space="preserve">  &lt;/lst&gt;</w:t>
                            </w:r>
                          </w:p>
                          <w:p w:rsidR="008F5F07" w:rsidRPr="00A96927" w:rsidRDefault="008F5F07" w:rsidP="00A96927">
                            <w:pPr>
                              <w:jc w:val="left"/>
                              <w:rPr>
                                <w:sz w:val="18"/>
                                <w:szCs w:val="18"/>
                              </w:rPr>
                            </w:pPr>
                            <w:r w:rsidRPr="00A96927">
                              <w:rPr>
                                <w:sz w:val="18"/>
                                <w:szCs w:val="18"/>
                              </w:rPr>
                              <w:t>&lt;/lst&gt;</w:t>
                            </w:r>
                          </w:p>
                          <w:p w:rsidR="008F5F07" w:rsidRPr="00A96927" w:rsidRDefault="008F5F07" w:rsidP="00A96927">
                            <w:pPr>
                              <w:jc w:val="left"/>
                              <w:rPr>
                                <w:sz w:val="18"/>
                                <w:szCs w:val="18"/>
                              </w:rPr>
                            </w:pPr>
                            <w:r w:rsidRPr="00A96927">
                              <w:rPr>
                                <w:sz w:val="18"/>
                                <w:szCs w:val="18"/>
                              </w:rPr>
                              <w:t>&lt;result name="response" numFound="17971" start="0"&gt;</w:t>
                            </w:r>
                          </w:p>
                          <w:p w:rsidR="008F5F07" w:rsidRPr="00A96927" w:rsidRDefault="008F5F07" w:rsidP="00A96927">
                            <w:pPr>
                              <w:jc w:val="left"/>
                              <w:rPr>
                                <w:sz w:val="18"/>
                                <w:szCs w:val="18"/>
                              </w:rPr>
                            </w:pPr>
                            <w:r w:rsidRPr="00A96927">
                              <w:rPr>
                                <w:sz w:val="18"/>
                                <w:szCs w:val="18"/>
                              </w:rPr>
                              <w:t xml:space="preserve">  &lt;doc&gt;</w:t>
                            </w:r>
                          </w:p>
                          <w:p w:rsidR="008F5F07" w:rsidRPr="00A96927" w:rsidRDefault="008F5F07" w:rsidP="00A96927">
                            <w:pPr>
                              <w:jc w:val="left"/>
                              <w:rPr>
                                <w:sz w:val="18"/>
                                <w:szCs w:val="18"/>
                              </w:rPr>
                            </w:pPr>
                            <w:r w:rsidRPr="00A96927">
                              <w:rPr>
                                <w:rFonts w:hint="eastAsia"/>
                                <w:sz w:val="18"/>
                                <w:szCs w:val="18"/>
                              </w:rPr>
                              <w:t xml:space="preserve">    &lt;str name="path"&gt;E:\Reduced\</w:t>
                            </w:r>
                            <w:r w:rsidRPr="00A96927">
                              <w:rPr>
                                <w:rFonts w:hint="eastAsia"/>
                                <w:sz w:val="18"/>
                                <w:szCs w:val="18"/>
                              </w:rPr>
                              <w:t>军事</w:t>
                            </w:r>
                            <w:r w:rsidRPr="00A96927">
                              <w:rPr>
                                <w:rFonts w:hint="eastAsia"/>
                                <w:sz w:val="18"/>
                                <w:szCs w:val="18"/>
                              </w:rPr>
                              <w:t>\1539.txt&lt;/str&gt;</w:t>
                            </w:r>
                          </w:p>
                          <w:p w:rsidR="008F5F07" w:rsidRPr="00A96927" w:rsidRDefault="008F5F07" w:rsidP="00A96927">
                            <w:pPr>
                              <w:jc w:val="left"/>
                              <w:rPr>
                                <w:sz w:val="18"/>
                                <w:szCs w:val="18"/>
                              </w:rPr>
                            </w:pPr>
                            <w:r w:rsidRPr="00A96927">
                              <w:rPr>
                                <w:sz w:val="18"/>
                                <w:szCs w:val="18"/>
                              </w:rPr>
                              <w:t xml:space="preserve">    &lt;str name="category_s"&gt;2&lt;/str&gt;</w:t>
                            </w:r>
                          </w:p>
                          <w:p w:rsidR="008F5F07" w:rsidRPr="00A96927" w:rsidRDefault="008F5F07" w:rsidP="00A96927">
                            <w:pPr>
                              <w:jc w:val="left"/>
                              <w:rPr>
                                <w:sz w:val="18"/>
                                <w:szCs w:val="18"/>
                              </w:rPr>
                            </w:pPr>
                            <w:r w:rsidRPr="00A96927">
                              <w:rPr>
                                <w:sz w:val="18"/>
                                <w:szCs w:val="18"/>
                              </w:rPr>
                              <w:t xml:space="preserve">    &lt;int name="browseCount_i"&gt;-1423701734&lt;/int&gt;</w:t>
                            </w:r>
                          </w:p>
                          <w:p w:rsidR="008F5F07" w:rsidRPr="00A96927" w:rsidRDefault="008F5F07" w:rsidP="00A96927">
                            <w:pPr>
                              <w:jc w:val="left"/>
                              <w:rPr>
                                <w:sz w:val="18"/>
                                <w:szCs w:val="18"/>
                              </w:rPr>
                            </w:pPr>
                            <w:r w:rsidRPr="00A96927">
                              <w:rPr>
                                <w:sz w:val="18"/>
                                <w:szCs w:val="18"/>
                              </w:rPr>
                              <w:t xml:space="preserve">    &lt;long name="modified_l"&gt;1162438568000&lt;/long&gt;</w:t>
                            </w:r>
                          </w:p>
                          <w:p w:rsidR="008F5F07" w:rsidRPr="00A96927" w:rsidRDefault="008F5F07" w:rsidP="00A96927">
                            <w:pPr>
                              <w:jc w:val="left"/>
                              <w:rPr>
                                <w:sz w:val="18"/>
                                <w:szCs w:val="18"/>
                              </w:rPr>
                            </w:pPr>
                            <w:r w:rsidRPr="00A96927">
                              <w:rPr>
                                <w:sz w:val="18"/>
                                <w:szCs w:val="18"/>
                              </w:rPr>
                              <w:t xml:space="preserve">    &lt;long name="releasedate_l"&gt;1162438568000&lt;/long&gt;</w:t>
                            </w:r>
                          </w:p>
                          <w:p w:rsidR="008F5F07" w:rsidRPr="00A96927" w:rsidRDefault="008F5F07" w:rsidP="00A96927">
                            <w:pPr>
                              <w:jc w:val="left"/>
                              <w:rPr>
                                <w:sz w:val="18"/>
                                <w:szCs w:val="18"/>
                              </w:rPr>
                            </w:pPr>
                            <w:r w:rsidRPr="00A96927">
                              <w:rPr>
                                <w:rFonts w:hint="eastAsia"/>
                                <w:sz w:val="18"/>
                                <w:szCs w:val="18"/>
                              </w:rPr>
                              <w:t xml:space="preserve">    &lt;str name="content"&gt; [</w:t>
                            </w:r>
                            <w:r w:rsidRPr="00A96927">
                              <w:rPr>
                                <w:rFonts w:hint="eastAsia"/>
                                <w:sz w:val="18"/>
                                <w:szCs w:val="18"/>
                              </w:rPr>
                              <w:t>俄罗斯</w:t>
                            </w:r>
                            <w:r w:rsidRPr="00A96927">
                              <w:rPr>
                                <w:rFonts w:hint="eastAsia"/>
                                <w:sz w:val="18"/>
                                <w:szCs w:val="18"/>
                              </w:rPr>
                              <w:t>lenta</w:t>
                            </w:r>
                            <w:r w:rsidRPr="00A96927">
                              <w:rPr>
                                <w:rFonts w:hint="eastAsia"/>
                                <w:sz w:val="18"/>
                                <w:szCs w:val="18"/>
                              </w:rPr>
                              <w:t>网站</w:t>
                            </w:r>
                            <w:r w:rsidRPr="00A96927">
                              <w:rPr>
                                <w:rFonts w:hint="eastAsia"/>
                                <w:sz w:val="18"/>
                                <w:szCs w:val="18"/>
                              </w:rPr>
                              <w:t>2006</w:t>
                            </w:r>
                            <w:r w:rsidRPr="00A96927">
                              <w:rPr>
                                <w:rFonts w:hint="eastAsia"/>
                                <w:sz w:val="18"/>
                                <w:szCs w:val="18"/>
                              </w:rPr>
                              <w:t>年</w:t>
                            </w:r>
                            <w:r w:rsidRPr="00A96927">
                              <w:rPr>
                                <w:rFonts w:hint="eastAsia"/>
                                <w:sz w:val="18"/>
                                <w:szCs w:val="18"/>
                              </w:rPr>
                              <w:t>2</w:t>
                            </w:r>
                            <w:r w:rsidRPr="00A96927">
                              <w:rPr>
                                <w:rFonts w:hint="eastAsia"/>
                                <w:sz w:val="18"/>
                                <w:szCs w:val="18"/>
                              </w:rPr>
                              <w:t>月</w:t>
                            </w:r>
                            <w:r w:rsidRPr="00A96927">
                              <w:rPr>
                                <w:rFonts w:hint="eastAsia"/>
                                <w:sz w:val="18"/>
                                <w:szCs w:val="18"/>
                              </w:rPr>
                              <w:t>9</w:t>
                            </w:r>
                            <w:r w:rsidRPr="00A96927">
                              <w:rPr>
                                <w:rFonts w:hint="eastAsia"/>
                                <w:sz w:val="18"/>
                                <w:szCs w:val="18"/>
                              </w:rPr>
                              <w:t>日报道</w:t>
                            </w:r>
                            <w:r w:rsidRPr="00A96927">
                              <w:rPr>
                                <w:rFonts w:hint="eastAsia"/>
                                <w:sz w:val="18"/>
                                <w:szCs w:val="18"/>
                              </w:rPr>
                              <w:t>]</w:t>
                            </w:r>
                            <w:r w:rsidRPr="00A96927">
                              <w:rPr>
                                <w:rFonts w:hint="eastAsia"/>
                                <w:sz w:val="18"/>
                                <w:szCs w:val="18"/>
                              </w:rPr>
                              <w:t>俄空军副总司令比热耶夫中将称，</w:t>
                            </w:r>
                            <w:r w:rsidRPr="00A96927">
                              <w:rPr>
                                <w:rFonts w:hint="eastAsia"/>
                                <w:sz w:val="18"/>
                                <w:szCs w:val="18"/>
                              </w:rPr>
                              <w:t>2006</w:t>
                            </w:r>
                            <w:r w:rsidRPr="00A96927">
                              <w:rPr>
                                <w:rFonts w:hint="eastAsia"/>
                                <w:sz w:val="18"/>
                                <w:szCs w:val="18"/>
                              </w:rPr>
                              <w:t>年春天独联体国家防空系统打击范围向西推进</w:t>
                            </w:r>
                            <w:r w:rsidRPr="00A96927">
                              <w:rPr>
                                <w:rFonts w:hint="eastAsia"/>
                                <w:sz w:val="18"/>
                                <w:szCs w:val="18"/>
                              </w:rPr>
                              <w:t>150</w:t>
                            </w:r>
                            <w:r w:rsidRPr="00A96927">
                              <w:rPr>
                                <w:rFonts w:hint="eastAsia"/>
                                <w:sz w:val="18"/>
                                <w:szCs w:val="18"/>
                              </w:rPr>
                              <w:t>千米，侦察范围向西推进</w:t>
                            </w:r>
                            <w:r w:rsidRPr="00A96927">
                              <w:rPr>
                                <w:rFonts w:hint="eastAsia"/>
                                <w:sz w:val="18"/>
                                <w:szCs w:val="18"/>
                              </w:rPr>
                              <w:t>400</w:t>
                            </w:r>
                            <w:r w:rsidRPr="00A96927">
                              <w:rPr>
                                <w:rFonts w:hint="eastAsia"/>
                                <w:sz w:val="18"/>
                                <w:szCs w:val="18"/>
                              </w:rPr>
                              <w:t xml:space="preserve">千米。　　</w:t>
                            </w:r>
                            <w:r w:rsidRPr="00A96927">
                              <w:rPr>
                                <w:rFonts w:hint="eastAsia"/>
                                <w:sz w:val="18"/>
                                <w:szCs w:val="18"/>
                              </w:rPr>
                              <w:t>2006</w:t>
                            </w:r>
                            <w:r w:rsidRPr="00A96927">
                              <w:rPr>
                                <w:rFonts w:hint="eastAsia"/>
                                <w:sz w:val="18"/>
                                <w:szCs w:val="18"/>
                              </w:rPr>
                              <w:t>年</w:t>
                            </w:r>
                            <w:r w:rsidRPr="00A96927">
                              <w:rPr>
                                <w:rFonts w:hint="eastAsia"/>
                                <w:sz w:val="18"/>
                                <w:szCs w:val="18"/>
                              </w:rPr>
                              <w:t>3</w:t>
                            </w:r>
                            <w:r w:rsidRPr="00A96927">
                              <w:rPr>
                                <w:rFonts w:hint="eastAsia"/>
                                <w:sz w:val="18"/>
                                <w:szCs w:val="18"/>
                              </w:rPr>
                              <w:t>月白俄罗斯</w:t>
                            </w:r>
                            <w:r w:rsidRPr="00A96927">
                              <w:rPr>
                                <w:rFonts w:hint="eastAsia"/>
                                <w:sz w:val="18"/>
                                <w:szCs w:val="18"/>
                              </w:rPr>
                              <w:t>4</w:t>
                            </w:r>
                            <w:r w:rsidRPr="00A96927">
                              <w:rPr>
                                <w:rFonts w:hint="eastAsia"/>
                                <w:sz w:val="18"/>
                                <w:szCs w:val="18"/>
                              </w:rPr>
                              <w:t>个</w:t>
                            </w:r>
                            <w:r w:rsidRPr="00A96927">
                              <w:rPr>
                                <w:rFonts w:hint="eastAsia"/>
                                <w:sz w:val="18"/>
                                <w:szCs w:val="18"/>
                              </w:rPr>
                              <w:t>S-300PS</w:t>
                            </w:r>
                            <w:r w:rsidRPr="00A96927">
                              <w:rPr>
                                <w:rFonts w:hint="eastAsia"/>
                                <w:sz w:val="18"/>
                                <w:szCs w:val="18"/>
                              </w:rPr>
                              <w:t>防空导弹营担负战斗任务，使独联体防空系统作战范围得以向西推进。比热耶夫中将还宣布，近期乌兹别克斯坦可能加入独联体防空系统。　　独联体国家防空系统建于</w:t>
                            </w:r>
                            <w:r w:rsidRPr="00A96927">
                              <w:rPr>
                                <w:rFonts w:hint="eastAsia"/>
                                <w:sz w:val="18"/>
                                <w:szCs w:val="18"/>
                              </w:rPr>
                              <w:t>9</w:t>
                            </w:r>
                            <w:r w:rsidRPr="00A96927">
                              <w:rPr>
                                <w:rFonts w:hint="eastAsia"/>
                                <w:sz w:val="18"/>
                                <w:szCs w:val="18"/>
                              </w:rPr>
                              <w:t>年前，共有</w:t>
                            </w:r>
                            <w:r w:rsidRPr="00A96927">
                              <w:rPr>
                                <w:rFonts w:hint="eastAsia"/>
                                <w:sz w:val="18"/>
                                <w:szCs w:val="18"/>
                              </w:rPr>
                              <w:t>9</w:t>
                            </w:r>
                            <w:r w:rsidRPr="00A96927">
                              <w:rPr>
                                <w:rFonts w:hint="eastAsia"/>
                                <w:sz w:val="18"/>
                                <w:szCs w:val="18"/>
                              </w:rPr>
                              <w:t>个国家参加该组织。目前只有亚美尼亚、白俄罗斯、哈萨克斯坦、吉尔吉斯、俄罗斯和塔吉克斯坦支持该体系。　　乌克兰、乌兹别克斯坦与俄罗斯在双边基础上合作，格鲁吉亚和土库曼最近</w:t>
                            </w:r>
                            <w:r w:rsidRPr="00A96927">
                              <w:rPr>
                                <w:rFonts w:hint="eastAsia"/>
                                <w:sz w:val="18"/>
                                <w:szCs w:val="18"/>
                              </w:rPr>
                              <w:t>7</w:t>
                            </w:r>
                            <w:r w:rsidRPr="00A96927">
                              <w:rPr>
                                <w:rFonts w:hint="eastAsia"/>
                                <w:sz w:val="18"/>
                                <w:szCs w:val="18"/>
                              </w:rPr>
                              <w:t>年不参加独联体国家对空防御。</w:t>
                            </w:r>
                            <w:r w:rsidRPr="00A96927">
                              <w:rPr>
                                <w:rFonts w:hint="eastAsia"/>
                                <w:sz w:val="18"/>
                                <w:szCs w:val="18"/>
                              </w:rPr>
                              <w:t>&lt;/str&gt;</w:t>
                            </w:r>
                          </w:p>
                          <w:p w:rsidR="008F5F07" w:rsidRPr="00A96927" w:rsidRDefault="008F5F07" w:rsidP="00A96927">
                            <w:pPr>
                              <w:jc w:val="left"/>
                              <w:rPr>
                                <w:sz w:val="18"/>
                                <w:szCs w:val="18"/>
                              </w:rPr>
                            </w:pPr>
                            <w:r w:rsidRPr="00A96927">
                              <w:rPr>
                                <w:sz w:val="18"/>
                                <w:szCs w:val="18"/>
                              </w:rPr>
                              <w:t xml:space="preserve">    &lt;str name="id"&gt;E3798D82-EAB6-2BEA-D7E2-79FBD102E845&lt;/str&gt;</w:t>
                            </w:r>
                          </w:p>
                          <w:p w:rsidR="008F5F07" w:rsidRPr="00A96927" w:rsidRDefault="008F5F07" w:rsidP="00A96927">
                            <w:pPr>
                              <w:jc w:val="left"/>
                              <w:rPr>
                                <w:sz w:val="18"/>
                                <w:szCs w:val="18"/>
                              </w:rPr>
                            </w:pPr>
                            <w:r w:rsidRPr="00A96927">
                              <w:rPr>
                                <w:sz w:val="18"/>
                                <w:szCs w:val="18"/>
                              </w:rPr>
                              <w:t xml:space="preserve">    &lt;long name="_version_"&gt;1436361868021071872&lt;/long&gt;&lt;/doc&gt;</w:t>
                            </w:r>
                          </w:p>
                          <w:p w:rsidR="008F5F07" w:rsidRPr="00A96927" w:rsidRDefault="008F5F07" w:rsidP="00A96927">
                            <w:pPr>
                              <w:jc w:val="left"/>
                              <w:rPr>
                                <w:sz w:val="18"/>
                                <w:szCs w:val="18"/>
                              </w:rPr>
                            </w:pPr>
                            <w:r w:rsidRPr="00A96927">
                              <w:rPr>
                                <w:sz w:val="18"/>
                                <w:szCs w:val="18"/>
                              </w:rPr>
                              <w:t xml:space="preserve">  …</w:t>
                            </w:r>
                          </w:p>
                          <w:p w:rsidR="008F5F07" w:rsidRPr="00A96927" w:rsidRDefault="008F5F07" w:rsidP="00A96927">
                            <w:pPr>
                              <w:jc w:val="left"/>
                              <w:rPr>
                                <w:sz w:val="18"/>
                                <w:szCs w:val="18"/>
                              </w:rPr>
                            </w:pPr>
                            <w:r w:rsidRPr="00A96927">
                              <w:rPr>
                                <w:sz w:val="18"/>
                                <w:szCs w:val="18"/>
                              </w:rPr>
                              <w:t>&lt;/result&gt;</w:t>
                            </w:r>
                          </w:p>
                          <w:p w:rsidR="008F5F07" w:rsidRPr="00A96927" w:rsidRDefault="008F5F07" w:rsidP="00A96927">
                            <w:pPr>
                              <w:jc w:val="left"/>
                              <w:rPr>
                                <w:sz w:val="18"/>
                                <w:szCs w:val="18"/>
                              </w:rPr>
                            </w:pPr>
                            <w:r w:rsidRPr="00A96927">
                              <w:rPr>
                                <w:sz w:val="18"/>
                                <w:szCs w:val="18"/>
                              </w:rPr>
                              <w:t>&lt;/response&gt;</w:t>
                            </w:r>
                          </w:p>
                          <w:p w:rsidR="008F5F07" w:rsidRPr="00A96927" w:rsidRDefault="008F5F07" w:rsidP="00A96927">
                            <w:pPr>
                              <w:jc w:val="left"/>
                              <w:rPr>
                                <w:sz w:val="18"/>
                                <w:szCs w:val="18"/>
                              </w:rPr>
                            </w:pPr>
                          </w:p>
                        </w:txbxContent>
                      </wps:txbx>
                      <wps:bodyPr rot="0" vert="horz" wrap="square" lIns="91440" tIns="45720" rIns="91440" bIns="45720" anchor="t" anchorCtr="0">
                        <a:noAutofit/>
                      </wps:bodyPr>
                    </wps:wsp>
                  </a:graphicData>
                </a:graphic>
              </wp:inline>
            </w:drawing>
          </mc:Choice>
          <mc:Fallback>
            <w:pict>
              <v:shape id="_x0000_s1043" type="#_x0000_t202" style="width:373.05pt;height:49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" fillcolor="#d6e3bc [1302]">
                <v:textbox>
                  <w:txbxContent>
                    <w:p w:rsidR="008F5F07" w:rsidRPr="00A96927" w:rsidRDefault="008F5F07" w:rsidP="00A96927">
                      <w:pPr>
                        <w:jc w:val="left"/>
                        <w:rPr>
                          <w:sz w:val="18"/>
                          <w:szCs w:val="18"/>
                        </w:rPr>
                      </w:pPr>
                      <w:r w:rsidRPr="00A96927">
                        <w:rPr>
                          <w:sz w:val="18"/>
                          <w:szCs w:val="18"/>
                        </w:rPr>
                        <w:t>&lt;?xml version="1.0" encoding="UTF-8"?&gt;</w:t>
                      </w:r>
                    </w:p>
                    <w:p w:rsidR="008F5F07" w:rsidRPr="00A96927" w:rsidRDefault="008F5F07" w:rsidP="00A96927">
                      <w:pPr>
                        <w:jc w:val="left"/>
                        <w:rPr>
                          <w:sz w:val="18"/>
                          <w:szCs w:val="18"/>
                        </w:rPr>
                      </w:pPr>
                      <w:r w:rsidRPr="00A96927">
                        <w:rPr>
                          <w:sz w:val="18"/>
                          <w:szCs w:val="18"/>
                        </w:rPr>
                        <w:t>&lt;response&gt;</w:t>
                      </w:r>
                    </w:p>
                    <w:p w:rsidR="008F5F07" w:rsidRPr="00A96927" w:rsidRDefault="008F5F07" w:rsidP="00A96927">
                      <w:pPr>
                        <w:jc w:val="left"/>
                        <w:rPr>
                          <w:sz w:val="18"/>
                          <w:szCs w:val="18"/>
                        </w:rPr>
                      </w:pPr>
                      <w:r w:rsidRPr="00A96927">
                        <w:rPr>
                          <w:sz w:val="18"/>
                          <w:szCs w:val="18"/>
                        </w:rPr>
                        <w:t>&lt;lst name="responseHeader"&gt;</w:t>
                      </w:r>
                    </w:p>
                    <w:p w:rsidR="008F5F07" w:rsidRPr="00A96927" w:rsidRDefault="008F5F07" w:rsidP="00A96927">
                      <w:pPr>
                        <w:jc w:val="left"/>
                        <w:rPr>
                          <w:sz w:val="18"/>
                          <w:szCs w:val="18"/>
                        </w:rPr>
                      </w:pPr>
                      <w:r w:rsidRPr="00A96927">
                        <w:rPr>
                          <w:sz w:val="18"/>
                          <w:szCs w:val="18"/>
                        </w:rPr>
                        <w:t xml:space="preserve">  &lt;int name="status"&gt;0&lt;/int&gt;</w:t>
                      </w:r>
                    </w:p>
                    <w:p w:rsidR="008F5F07" w:rsidRPr="00A96927" w:rsidRDefault="008F5F07" w:rsidP="00A96927">
                      <w:pPr>
                        <w:jc w:val="left"/>
                        <w:rPr>
                          <w:sz w:val="18"/>
                          <w:szCs w:val="18"/>
                        </w:rPr>
                      </w:pPr>
                      <w:r w:rsidRPr="00A96927">
                        <w:rPr>
                          <w:sz w:val="18"/>
                          <w:szCs w:val="18"/>
                        </w:rPr>
                        <w:t xml:space="preserve">  &lt;int name="QTime"&gt;0&lt;/int&gt;</w:t>
                      </w:r>
                    </w:p>
                    <w:p w:rsidR="008F5F07" w:rsidRPr="00A96927" w:rsidRDefault="008F5F07" w:rsidP="00A96927">
                      <w:pPr>
                        <w:jc w:val="left"/>
                        <w:rPr>
                          <w:sz w:val="18"/>
                          <w:szCs w:val="18"/>
                        </w:rPr>
                      </w:pPr>
                      <w:r w:rsidRPr="00A96927">
                        <w:rPr>
                          <w:sz w:val="18"/>
                          <w:szCs w:val="18"/>
                        </w:rPr>
                        <w:t xml:space="preserve">  &lt;lst name="params"&gt;</w:t>
                      </w:r>
                    </w:p>
                    <w:p w:rsidR="008F5F07" w:rsidRPr="00A96927" w:rsidRDefault="008F5F07" w:rsidP="00A96927">
                      <w:pPr>
                        <w:jc w:val="left"/>
                        <w:rPr>
                          <w:sz w:val="18"/>
                          <w:szCs w:val="18"/>
                        </w:rPr>
                      </w:pPr>
                      <w:r w:rsidRPr="00A96927">
                        <w:rPr>
                          <w:sz w:val="18"/>
                          <w:szCs w:val="18"/>
                        </w:rPr>
                        <w:t xml:space="preserve">    &lt;str name="indent"&gt;true&lt;/str&gt;</w:t>
                      </w:r>
                    </w:p>
                    <w:p w:rsidR="008F5F07" w:rsidRPr="00A96927" w:rsidRDefault="008F5F07" w:rsidP="00A96927">
                      <w:pPr>
                        <w:jc w:val="left"/>
                        <w:rPr>
                          <w:sz w:val="18"/>
                          <w:szCs w:val="18"/>
                        </w:rPr>
                      </w:pPr>
                      <w:r w:rsidRPr="00A96927">
                        <w:rPr>
                          <w:sz w:val="18"/>
                          <w:szCs w:val="18"/>
                        </w:rPr>
                        <w:t xml:space="preserve">    &lt;str name="q"&gt;*:*&lt;/str&gt;</w:t>
                      </w:r>
                    </w:p>
                    <w:p w:rsidR="008F5F07" w:rsidRPr="00A96927" w:rsidRDefault="008F5F07" w:rsidP="00A96927">
                      <w:pPr>
                        <w:jc w:val="left"/>
                        <w:rPr>
                          <w:sz w:val="18"/>
                          <w:szCs w:val="18"/>
                        </w:rPr>
                      </w:pPr>
                      <w:r w:rsidRPr="00A96927">
                        <w:rPr>
                          <w:sz w:val="18"/>
                          <w:szCs w:val="18"/>
                        </w:rPr>
                        <w:t xml:space="preserve">    &lt;str name="wt"&gt;xml&lt;/str&gt;</w:t>
                      </w:r>
                    </w:p>
                    <w:p w:rsidR="008F5F07" w:rsidRPr="00A96927" w:rsidRDefault="008F5F07" w:rsidP="00A96927">
                      <w:pPr>
                        <w:jc w:val="left"/>
                        <w:rPr>
                          <w:sz w:val="18"/>
                          <w:szCs w:val="18"/>
                        </w:rPr>
                      </w:pPr>
                      <w:r w:rsidRPr="00A96927">
                        <w:rPr>
                          <w:sz w:val="18"/>
                          <w:szCs w:val="18"/>
                        </w:rPr>
                        <w:t xml:space="preserve">  &lt;/lst&gt;</w:t>
                      </w:r>
                    </w:p>
                    <w:p w:rsidR="008F5F07" w:rsidRPr="00A96927" w:rsidRDefault="008F5F07" w:rsidP="00A96927">
                      <w:pPr>
                        <w:jc w:val="left"/>
                        <w:rPr>
                          <w:sz w:val="18"/>
                          <w:szCs w:val="18"/>
                        </w:rPr>
                      </w:pPr>
                      <w:r w:rsidRPr="00A96927">
                        <w:rPr>
                          <w:sz w:val="18"/>
                          <w:szCs w:val="18"/>
                        </w:rPr>
                        <w:t>&lt;/lst&gt;</w:t>
                      </w:r>
                    </w:p>
                    <w:p w:rsidR="008F5F07" w:rsidRPr="00A96927" w:rsidRDefault="008F5F07" w:rsidP="00A96927">
                      <w:pPr>
                        <w:jc w:val="left"/>
                        <w:rPr>
                          <w:sz w:val="18"/>
                          <w:szCs w:val="18"/>
                        </w:rPr>
                      </w:pPr>
                      <w:r w:rsidRPr="00A96927">
                        <w:rPr>
                          <w:sz w:val="18"/>
                          <w:szCs w:val="18"/>
                        </w:rPr>
                        <w:t>&lt;result name="response" numFound="17971" start="0"&gt;</w:t>
                      </w:r>
                    </w:p>
                    <w:p w:rsidR="008F5F07" w:rsidRPr="00A96927" w:rsidRDefault="008F5F07" w:rsidP="00A96927">
                      <w:pPr>
                        <w:jc w:val="left"/>
                        <w:rPr>
                          <w:sz w:val="18"/>
                          <w:szCs w:val="18"/>
                        </w:rPr>
                      </w:pPr>
                      <w:r w:rsidRPr="00A96927">
                        <w:rPr>
                          <w:sz w:val="18"/>
                          <w:szCs w:val="18"/>
                        </w:rPr>
                        <w:t xml:space="preserve">  &lt;doc&gt;</w:t>
                      </w:r>
                    </w:p>
                    <w:p w:rsidR="008F5F07" w:rsidRPr="00A96927" w:rsidRDefault="008F5F07" w:rsidP="00A96927">
                      <w:pPr>
                        <w:jc w:val="left"/>
                        <w:rPr>
                          <w:sz w:val="18"/>
                          <w:szCs w:val="18"/>
                        </w:rPr>
                      </w:pPr>
                      <w:r w:rsidRPr="00A96927">
                        <w:rPr>
                          <w:rFonts w:hint="eastAsia"/>
                          <w:sz w:val="18"/>
                          <w:szCs w:val="18"/>
                        </w:rPr>
                        <w:t xml:space="preserve">    &lt;str name="path"&gt;E:\Reduced\</w:t>
                      </w:r>
                      <w:r w:rsidRPr="00A96927">
                        <w:rPr>
                          <w:rFonts w:hint="eastAsia"/>
                          <w:sz w:val="18"/>
                          <w:szCs w:val="18"/>
                        </w:rPr>
                        <w:t>军事</w:t>
                      </w:r>
                      <w:r w:rsidRPr="00A96927">
                        <w:rPr>
                          <w:rFonts w:hint="eastAsia"/>
                          <w:sz w:val="18"/>
                          <w:szCs w:val="18"/>
                        </w:rPr>
                        <w:t>\1539.txt&lt;/str&gt;</w:t>
                      </w:r>
                    </w:p>
                    <w:p w:rsidR="008F5F07" w:rsidRPr="00A96927" w:rsidRDefault="008F5F07" w:rsidP="00A96927">
                      <w:pPr>
                        <w:jc w:val="left"/>
                        <w:rPr>
                          <w:sz w:val="18"/>
                          <w:szCs w:val="18"/>
                        </w:rPr>
                      </w:pPr>
                      <w:r w:rsidRPr="00A96927">
                        <w:rPr>
                          <w:sz w:val="18"/>
                          <w:szCs w:val="18"/>
                        </w:rPr>
                        <w:t xml:space="preserve">    &lt;str name="category_s"&gt;2&lt;/str&gt;</w:t>
                      </w:r>
                    </w:p>
                    <w:p w:rsidR="008F5F07" w:rsidRPr="00A96927" w:rsidRDefault="008F5F07" w:rsidP="00A96927">
                      <w:pPr>
                        <w:jc w:val="left"/>
                        <w:rPr>
                          <w:sz w:val="18"/>
                          <w:szCs w:val="18"/>
                        </w:rPr>
                      </w:pPr>
                      <w:r w:rsidRPr="00A96927">
                        <w:rPr>
                          <w:sz w:val="18"/>
                          <w:szCs w:val="18"/>
                        </w:rPr>
                        <w:t xml:space="preserve">    &lt;int name="browseCount_i"&gt;-1423701734&lt;/int&gt;</w:t>
                      </w:r>
                    </w:p>
                    <w:p w:rsidR="008F5F07" w:rsidRPr="00A96927" w:rsidRDefault="008F5F07" w:rsidP="00A96927">
                      <w:pPr>
                        <w:jc w:val="left"/>
                        <w:rPr>
                          <w:sz w:val="18"/>
                          <w:szCs w:val="18"/>
                        </w:rPr>
                      </w:pPr>
                      <w:r w:rsidRPr="00A96927">
                        <w:rPr>
                          <w:sz w:val="18"/>
                          <w:szCs w:val="18"/>
                        </w:rPr>
                        <w:t xml:space="preserve">    &lt;long name="modified_l"&gt;1162438568000&lt;/long&gt;</w:t>
                      </w:r>
                    </w:p>
                    <w:p w:rsidR="008F5F07" w:rsidRPr="00A96927" w:rsidRDefault="008F5F07" w:rsidP="00A96927">
                      <w:pPr>
                        <w:jc w:val="left"/>
                        <w:rPr>
                          <w:sz w:val="18"/>
                          <w:szCs w:val="18"/>
                        </w:rPr>
                      </w:pPr>
                      <w:r w:rsidRPr="00A96927">
                        <w:rPr>
                          <w:sz w:val="18"/>
                          <w:szCs w:val="18"/>
                        </w:rPr>
                        <w:t xml:space="preserve">    &lt;long name="releasedate_l"&gt;1162438568000&lt;/long&gt;</w:t>
                      </w:r>
                    </w:p>
                    <w:p w:rsidR="008F5F07" w:rsidRPr="00A96927" w:rsidRDefault="008F5F07" w:rsidP="00A96927">
                      <w:pPr>
                        <w:jc w:val="left"/>
                        <w:rPr>
                          <w:sz w:val="18"/>
                          <w:szCs w:val="18"/>
                        </w:rPr>
                      </w:pPr>
                      <w:r w:rsidRPr="00A96927">
                        <w:rPr>
                          <w:rFonts w:hint="eastAsia"/>
                          <w:sz w:val="18"/>
                          <w:szCs w:val="18"/>
                        </w:rPr>
                        <w:t xml:space="preserve">    &lt;str name="content"&gt; [</w:t>
                      </w:r>
                      <w:r w:rsidRPr="00A96927">
                        <w:rPr>
                          <w:rFonts w:hint="eastAsia"/>
                          <w:sz w:val="18"/>
                          <w:szCs w:val="18"/>
                        </w:rPr>
                        <w:t>俄罗斯</w:t>
                      </w:r>
                      <w:r w:rsidRPr="00A96927">
                        <w:rPr>
                          <w:rFonts w:hint="eastAsia"/>
                          <w:sz w:val="18"/>
                          <w:szCs w:val="18"/>
                        </w:rPr>
                        <w:t>lenta</w:t>
                      </w:r>
                      <w:r w:rsidRPr="00A96927">
                        <w:rPr>
                          <w:rFonts w:hint="eastAsia"/>
                          <w:sz w:val="18"/>
                          <w:szCs w:val="18"/>
                        </w:rPr>
                        <w:t>网站</w:t>
                      </w:r>
                      <w:r w:rsidRPr="00A96927">
                        <w:rPr>
                          <w:rFonts w:hint="eastAsia"/>
                          <w:sz w:val="18"/>
                          <w:szCs w:val="18"/>
                        </w:rPr>
                        <w:t>2006</w:t>
                      </w:r>
                      <w:r w:rsidRPr="00A96927">
                        <w:rPr>
                          <w:rFonts w:hint="eastAsia"/>
                          <w:sz w:val="18"/>
                          <w:szCs w:val="18"/>
                        </w:rPr>
                        <w:t>年</w:t>
                      </w:r>
                      <w:r w:rsidRPr="00A96927">
                        <w:rPr>
                          <w:rFonts w:hint="eastAsia"/>
                          <w:sz w:val="18"/>
                          <w:szCs w:val="18"/>
                        </w:rPr>
                        <w:t>2</w:t>
                      </w:r>
                      <w:r w:rsidRPr="00A96927">
                        <w:rPr>
                          <w:rFonts w:hint="eastAsia"/>
                          <w:sz w:val="18"/>
                          <w:szCs w:val="18"/>
                        </w:rPr>
                        <w:t>月</w:t>
                      </w:r>
                      <w:r w:rsidRPr="00A96927">
                        <w:rPr>
                          <w:rFonts w:hint="eastAsia"/>
                          <w:sz w:val="18"/>
                          <w:szCs w:val="18"/>
                        </w:rPr>
                        <w:t>9</w:t>
                      </w:r>
                      <w:r w:rsidRPr="00A96927">
                        <w:rPr>
                          <w:rFonts w:hint="eastAsia"/>
                          <w:sz w:val="18"/>
                          <w:szCs w:val="18"/>
                        </w:rPr>
                        <w:t>日报道</w:t>
                      </w:r>
                      <w:r w:rsidRPr="00A96927">
                        <w:rPr>
                          <w:rFonts w:hint="eastAsia"/>
                          <w:sz w:val="18"/>
                          <w:szCs w:val="18"/>
                        </w:rPr>
                        <w:t>]</w:t>
                      </w:r>
                      <w:r w:rsidRPr="00A96927">
                        <w:rPr>
                          <w:rFonts w:hint="eastAsia"/>
                          <w:sz w:val="18"/>
                          <w:szCs w:val="18"/>
                        </w:rPr>
                        <w:t>俄空军副总司令比热耶夫中将称，</w:t>
                      </w:r>
                      <w:r w:rsidRPr="00A96927">
                        <w:rPr>
                          <w:rFonts w:hint="eastAsia"/>
                          <w:sz w:val="18"/>
                          <w:szCs w:val="18"/>
                        </w:rPr>
                        <w:t>2006</w:t>
                      </w:r>
                      <w:r w:rsidRPr="00A96927">
                        <w:rPr>
                          <w:rFonts w:hint="eastAsia"/>
                          <w:sz w:val="18"/>
                          <w:szCs w:val="18"/>
                        </w:rPr>
                        <w:t>年春天独联体国家防空系统打击范围向西推进</w:t>
                      </w:r>
                      <w:r w:rsidRPr="00A96927">
                        <w:rPr>
                          <w:rFonts w:hint="eastAsia"/>
                          <w:sz w:val="18"/>
                          <w:szCs w:val="18"/>
                        </w:rPr>
                        <w:t>150</w:t>
                      </w:r>
                      <w:r w:rsidRPr="00A96927">
                        <w:rPr>
                          <w:rFonts w:hint="eastAsia"/>
                          <w:sz w:val="18"/>
                          <w:szCs w:val="18"/>
                        </w:rPr>
                        <w:t>千米，侦察范围向西推进</w:t>
                      </w:r>
                      <w:r w:rsidRPr="00A96927">
                        <w:rPr>
                          <w:rFonts w:hint="eastAsia"/>
                          <w:sz w:val="18"/>
                          <w:szCs w:val="18"/>
                        </w:rPr>
                        <w:t>400</w:t>
                      </w:r>
                      <w:r w:rsidRPr="00A96927">
                        <w:rPr>
                          <w:rFonts w:hint="eastAsia"/>
                          <w:sz w:val="18"/>
                          <w:szCs w:val="18"/>
                        </w:rPr>
                        <w:t xml:space="preserve">千米。　　</w:t>
                      </w:r>
                      <w:r w:rsidRPr="00A96927">
                        <w:rPr>
                          <w:rFonts w:hint="eastAsia"/>
                          <w:sz w:val="18"/>
                          <w:szCs w:val="18"/>
                        </w:rPr>
                        <w:t>2006</w:t>
                      </w:r>
                      <w:r w:rsidRPr="00A96927">
                        <w:rPr>
                          <w:rFonts w:hint="eastAsia"/>
                          <w:sz w:val="18"/>
                          <w:szCs w:val="18"/>
                        </w:rPr>
                        <w:t>年</w:t>
                      </w:r>
                      <w:r w:rsidRPr="00A96927">
                        <w:rPr>
                          <w:rFonts w:hint="eastAsia"/>
                          <w:sz w:val="18"/>
                          <w:szCs w:val="18"/>
                        </w:rPr>
                        <w:t>3</w:t>
                      </w:r>
                      <w:r w:rsidRPr="00A96927">
                        <w:rPr>
                          <w:rFonts w:hint="eastAsia"/>
                          <w:sz w:val="18"/>
                          <w:szCs w:val="18"/>
                        </w:rPr>
                        <w:t>月白俄罗斯</w:t>
                      </w:r>
                      <w:r w:rsidRPr="00A96927">
                        <w:rPr>
                          <w:rFonts w:hint="eastAsia"/>
                          <w:sz w:val="18"/>
                          <w:szCs w:val="18"/>
                        </w:rPr>
                        <w:t>4</w:t>
                      </w:r>
                      <w:r w:rsidRPr="00A96927">
                        <w:rPr>
                          <w:rFonts w:hint="eastAsia"/>
                          <w:sz w:val="18"/>
                          <w:szCs w:val="18"/>
                        </w:rPr>
                        <w:t>个</w:t>
                      </w:r>
                      <w:r w:rsidRPr="00A96927">
                        <w:rPr>
                          <w:rFonts w:hint="eastAsia"/>
                          <w:sz w:val="18"/>
                          <w:szCs w:val="18"/>
                        </w:rPr>
                        <w:t>S-300PS</w:t>
                      </w:r>
                      <w:r w:rsidRPr="00A96927">
                        <w:rPr>
                          <w:rFonts w:hint="eastAsia"/>
                          <w:sz w:val="18"/>
                          <w:szCs w:val="18"/>
                        </w:rPr>
                        <w:t>防空导弹营担负战斗任务，使独联体防空系统作战范围得以向西推进。比热耶夫中将还宣布，近期乌兹别克斯坦可能加入独联体防空系统。　　独联体国家防空系统建于</w:t>
                      </w:r>
                      <w:r w:rsidRPr="00A96927">
                        <w:rPr>
                          <w:rFonts w:hint="eastAsia"/>
                          <w:sz w:val="18"/>
                          <w:szCs w:val="18"/>
                        </w:rPr>
                        <w:t>9</w:t>
                      </w:r>
                      <w:r w:rsidRPr="00A96927">
                        <w:rPr>
                          <w:rFonts w:hint="eastAsia"/>
                          <w:sz w:val="18"/>
                          <w:szCs w:val="18"/>
                        </w:rPr>
                        <w:t>年前，共有</w:t>
                      </w:r>
                      <w:r w:rsidRPr="00A96927">
                        <w:rPr>
                          <w:rFonts w:hint="eastAsia"/>
                          <w:sz w:val="18"/>
                          <w:szCs w:val="18"/>
                        </w:rPr>
                        <w:t>9</w:t>
                      </w:r>
                      <w:r w:rsidRPr="00A96927">
                        <w:rPr>
                          <w:rFonts w:hint="eastAsia"/>
                          <w:sz w:val="18"/>
                          <w:szCs w:val="18"/>
                        </w:rPr>
                        <w:t>个国家参加该组织。目前只有亚美尼亚、白俄罗斯、哈萨克斯坦、吉尔吉斯、俄罗斯和塔吉克斯坦支持该体系。　　乌克兰、乌兹别克斯坦与俄罗斯在双边基础上合作，格鲁吉亚和土库曼最近</w:t>
                      </w:r>
                      <w:r w:rsidRPr="00A96927">
                        <w:rPr>
                          <w:rFonts w:hint="eastAsia"/>
                          <w:sz w:val="18"/>
                          <w:szCs w:val="18"/>
                        </w:rPr>
                        <w:t>7</w:t>
                      </w:r>
                      <w:r w:rsidRPr="00A96927">
                        <w:rPr>
                          <w:rFonts w:hint="eastAsia"/>
                          <w:sz w:val="18"/>
                          <w:szCs w:val="18"/>
                        </w:rPr>
                        <w:t>年不参加独联体国家对空防御。</w:t>
                      </w:r>
                      <w:r w:rsidRPr="00A96927">
                        <w:rPr>
                          <w:rFonts w:hint="eastAsia"/>
                          <w:sz w:val="18"/>
                          <w:szCs w:val="18"/>
                        </w:rPr>
                        <w:t>&lt;/str&gt;</w:t>
                      </w:r>
                    </w:p>
                    <w:p w:rsidR="008F5F07" w:rsidRPr="00A96927" w:rsidRDefault="008F5F07" w:rsidP="00A96927">
                      <w:pPr>
                        <w:jc w:val="left"/>
                        <w:rPr>
                          <w:sz w:val="18"/>
                          <w:szCs w:val="18"/>
                        </w:rPr>
                      </w:pPr>
                      <w:r w:rsidRPr="00A96927">
                        <w:rPr>
                          <w:sz w:val="18"/>
                          <w:szCs w:val="18"/>
                        </w:rPr>
                        <w:t xml:space="preserve">    &lt;str name="id"&gt;E3798D82-EAB6-2BEA-D7E2-79FBD102E845&lt;/str&gt;</w:t>
                      </w:r>
                    </w:p>
                    <w:p w:rsidR="008F5F07" w:rsidRPr="00A96927" w:rsidRDefault="008F5F07" w:rsidP="00A96927">
                      <w:pPr>
                        <w:jc w:val="left"/>
                        <w:rPr>
                          <w:sz w:val="18"/>
                          <w:szCs w:val="18"/>
                        </w:rPr>
                      </w:pPr>
                      <w:r w:rsidRPr="00A96927">
                        <w:rPr>
                          <w:sz w:val="18"/>
                          <w:szCs w:val="18"/>
                        </w:rPr>
                        <w:t xml:space="preserve">    &lt;long name="_version_"&gt;1436361868021071872&lt;/long&gt;&lt;/doc&gt;</w:t>
                      </w:r>
                    </w:p>
                    <w:p w:rsidR="008F5F07" w:rsidRPr="00A96927" w:rsidRDefault="008F5F07" w:rsidP="00A96927">
                      <w:pPr>
                        <w:jc w:val="left"/>
                        <w:rPr>
                          <w:sz w:val="18"/>
                          <w:szCs w:val="18"/>
                        </w:rPr>
                      </w:pPr>
                      <w:r w:rsidRPr="00A96927">
                        <w:rPr>
                          <w:sz w:val="18"/>
                          <w:szCs w:val="18"/>
                        </w:rPr>
                        <w:t xml:space="preserve">  …</w:t>
                      </w:r>
                    </w:p>
                    <w:p w:rsidR="008F5F07" w:rsidRPr="00A96927" w:rsidRDefault="008F5F07" w:rsidP="00A96927">
                      <w:pPr>
                        <w:jc w:val="left"/>
                        <w:rPr>
                          <w:sz w:val="18"/>
                          <w:szCs w:val="18"/>
                        </w:rPr>
                      </w:pPr>
                      <w:r w:rsidRPr="00A96927">
                        <w:rPr>
                          <w:sz w:val="18"/>
                          <w:szCs w:val="18"/>
                        </w:rPr>
                        <w:t>&lt;/result&gt;</w:t>
                      </w:r>
                    </w:p>
                    <w:p w:rsidR="008F5F07" w:rsidRPr="00A96927" w:rsidRDefault="008F5F07" w:rsidP="00A96927">
                      <w:pPr>
                        <w:jc w:val="left"/>
                        <w:rPr>
                          <w:sz w:val="18"/>
                          <w:szCs w:val="18"/>
                        </w:rPr>
                      </w:pPr>
                      <w:r w:rsidRPr="00A96927">
                        <w:rPr>
                          <w:sz w:val="18"/>
                          <w:szCs w:val="18"/>
                        </w:rPr>
                        <w:t>&lt;/response&gt;</w:t>
                      </w:r>
                    </w:p>
                    <w:p w:rsidR="008F5F07" w:rsidRPr="00A96927" w:rsidRDefault="008F5F07" w:rsidP="00A96927">
                      <w:pPr>
                        <w:jc w:val="left"/>
                        <w:rPr>
                          <w:sz w:val="18"/>
                          <w:szCs w:val="18"/>
                        </w:rPr>
                      </w:pPr>
                    </w:p>
                  </w:txbxContent>
                </v:textbox>
                <w10:anchorlock/>
              </v:shape>
            </w:pict>
          </mc:Fallback>
        </mc:AlternateContent>
      </w:r>
    </w:p>
    <w:p w:rsidR="00A96927" w:rsidRPr="00617A8A" w:rsidRDefault="00A96927" w:rsidP="00167D24">
      <w:pPr>
        <w:spacing w:line="360" w:lineRule="auto"/>
        <w:jc w:val="left"/>
        <w:rPr>
          <w:rFonts w:ascii="CourierStd" w:hAnsi="CourierStd" w:cs="CourierStd"/>
          <w:kern w:val="0"/>
          <w:sz w:val="24"/>
        </w:rPr>
      </w:pPr>
      <w:r w:rsidRPr="00617A8A">
        <w:rPr>
          <w:rFonts w:ascii="CourierStd" w:hAnsi="CourierStd" w:cs="CourierStd" w:hint="eastAsia"/>
          <w:kern w:val="0"/>
          <w:sz w:val="24"/>
        </w:rPr>
        <w:t>上面所看到的就是用</w:t>
      </w:r>
      <w:r w:rsidRPr="00617A8A">
        <w:rPr>
          <w:rFonts w:ascii="CourierStd" w:hAnsi="CourierStd" w:cs="CourierStd" w:hint="eastAsia"/>
          <w:kern w:val="0"/>
          <w:sz w:val="24"/>
        </w:rPr>
        <w:t>xml</w:t>
      </w:r>
      <w:r w:rsidRPr="00617A8A">
        <w:rPr>
          <w:rFonts w:ascii="CourierStd" w:hAnsi="CourierStd" w:cs="CourierStd" w:hint="eastAsia"/>
          <w:kern w:val="0"/>
          <w:sz w:val="24"/>
        </w:rPr>
        <w:t>格式返回的查询结果</w:t>
      </w:r>
      <w:r w:rsidRPr="00617A8A">
        <w:rPr>
          <w:rFonts w:ascii="CourierStd" w:hAnsi="CourierStd" w:cs="CourierStd" w:hint="eastAsia"/>
          <w:kern w:val="0"/>
          <w:sz w:val="24"/>
        </w:rPr>
        <w:t>,</w:t>
      </w:r>
      <w:r w:rsidRPr="00617A8A">
        <w:rPr>
          <w:rFonts w:ascii="CourierStd" w:hAnsi="CourierStd" w:cs="CourierStd" w:hint="eastAsia"/>
          <w:kern w:val="0"/>
          <w:sz w:val="24"/>
        </w:rPr>
        <w:t>其中的</w:t>
      </w:r>
      <w:r w:rsidRPr="00617A8A">
        <w:rPr>
          <w:rFonts w:ascii="CourierStd" w:hAnsi="CourierStd" w:cs="CourierStd" w:hint="eastAsia"/>
          <w:kern w:val="0"/>
          <w:sz w:val="24"/>
        </w:rPr>
        <w:t>doc</w:t>
      </w:r>
      <w:r w:rsidRPr="00617A8A">
        <w:rPr>
          <w:rFonts w:ascii="CourierStd" w:hAnsi="CourierStd" w:cs="CourierStd" w:hint="eastAsia"/>
          <w:kern w:val="0"/>
          <w:sz w:val="24"/>
        </w:rPr>
        <w:t>就是一个文档</w:t>
      </w:r>
      <w:r w:rsidRPr="00617A8A">
        <w:rPr>
          <w:rFonts w:ascii="CourierStd" w:hAnsi="CourierStd" w:cs="CourierStd" w:hint="eastAsia"/>
          <w:kern w:val="0"/>
          <w:sz w:val="24"/>
        </w:rPr>
        <w:t>,</w:t>
      </w:r>
      <w:r w:rsidRPr="00617A8A">
        <w:rPr>
          <w:rFonts w:ascii="CourierStd" w:hAnsi="CourierStd" w:cs="CourierStd" w:hint="eastAsia"/>
          <w:kern w:val="0"/>
          <w:sz w:val="24"/>
        </w:rPr>
        <w:t>在</w:t>
      </w:r>
      <w:r w:rsidRPr="00617A8A">
        <w:rPr>
          <w:rFonts w:ascii="CourierStd" w:hAnsi="CourierStd" w:cs="CourierStd" w:hint="eastAsia"/>
          <w:kern w:val="0"/>
          <w:sz w:val="24"/>
        </w:rPr>
        <w:t>doc</w:t>
      </w:r>
      <w:r w:rsidRPr="00617A8A">
        <w:rPr>
          <w:rFonts w:ascii="CourierStd" w:hAnsi="CourierStd" w:cs="CourierStd" w:hint="eastAsia"/>
          <w:kern w:val="0"/>
          <w:sz w:val="24"/>
        </w:rPr>
        <w:t>里面的那个就是我们开始在</w:t>
      </w:r>
      <w:r w:rsidRPr="00617A8A">
        <w:rPr>
          <w:rFonts w:ascii="CourierStd" w:hAnsi="CourierStd" w:cs="CourierStd"/>
          <w:kern w:val="0"/>
          <w:sz w:val="24"/>
        </w:rPr>
        <w:t>schema.xml</w:t>
      </w:r>
      <w:r w:rsidRPr="00617A8A">
        <w:rPr>
          <w:rFonts w:ascii="CourierStd" w:hAnsi="CourierStd" w:cs="CourierStd" w:hint="eastAsia"/>
          <w:kern w:val="0"/>
          <w:sz w:val="24"/>
        </w:rPr>
        <w:t>中定义的字段</w:t>
      </w:r>
      <w:r w:rsidRPr="00617A8A">
        <w:rPr>
          <w:rFonts w:ascii="CourierStd" w:hAnsi="CourierStd" w:cs="CourierStd" w:hint="eastAsia"/>
          <w:kern w:val="0"/>
          <w:sz w:val="24"/>
        </w:rPr>
        <w:t>.</w:t>
      </w:r>
    </w:p>
    <w:p w:rsidR="00A96927" w:rsidRPr="00617A8A" w:rsidRDefault="00A96927" w:rsidP="00167D24">
      <w:pPr>
        <w:spacing w:line="360" w:lineRule="auto"/>
        <w:jc w:val="left"/>
        <w:rPr>
          <w:rFonts w:ascii="CourierStd" w:hAnsi="CourierStd" w:cs="CourierStd"/>
          <w:kern w:val="0"/>
          <w:sz w:val="24"/>
        </w:rPr>
      </w:pPr>
      <w:r w:rsidRPr="00617A8A">
        <w:rPr>
          <w:rFonts w:ascii="CourierStd" w:hAnsi="CourierStd" w:cs="CourierStd" w:hint="eastAsia"/>
          <w:kern w:val="0"/>
          <w:sz w:val="24"/>
        </w:rPr>
        <w:t>如果使用</w:t>
      </w:r>
      <w:r w:rsidRPr="00617A8A">
        <w:rPr>
          <w:rFonts w:ascii="CourierStd" w:hAnsi="CourierStd" w:cs="CourierStd" w:hint="eastAsia"/>
          <w:kern w:val="0"/>
          <w:sz w:val="24"/>
        </w:rPr>
        <w:t>SolrJ</w:t>
      </w:r>
      <w:r w:rsidRPr="00617A8A">
        <w:rPr>
          <w:rFonts w:ascii="CourierStd" w:hAnsi="CourierStd" w:cs="CourierStd" w:hint="eastAsia"/>
          <w:kern w:val="0"/>
          <w:sz w:val="24"/>
        </w:rPr>
        <w:t>进行调用的话代码如下：</w:t>
      </w:r>
    </w:p>
    <w:p w:rsidR="00A96927" w:rsidRDefault="00A96927" w:rsidP="00167D24">
      <w:pPr>
        <w:jc w:val="left"/>
      </w:pPr>
      <w:r>
        <w:rPr>
          <w:noProof/>
        </w:rPr>
        <mc:AlternateContent>
          <mc:Choice Requires="wps">
            <w:drawing>
              <wp:inline distT="0" distB="0" distL="0" distR="0" wp14:anchorId="61D4348B" wp14:editId="24F09A5B">
                <wp:extent cx="4737735" cy="906843"/>
                <wp:effectExtent l="0" t="0" r="24765" b="26670"/>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7735" cy="906843"/>
                        </a:xfrm>
                        <a:prstGeom prst="rect">
                          <a:avLst/>
                        </a:prstGeom>
                        <a:solidFill>
                          <a:schemeClr val="accent3">
                            <a:lumMod val="40000"/>
                            <a:lumOff val="60000"/>
                          </a:schemeClr>
                        </a:solidFill>
                        <a:ln w="9525">
                          <a:solidFill>
                            <a:srgbClr val="000000"/>
                          </a:solidFill>
                          <a:miter lim="800000"/>
                          <a:headEnd/>
                          <a:tailEnd/>
                        </a:ln>
                      </wps:spPr>
                      <wps:txbx>
                        <w:txbxContent>
                          <w:p w:rsidR="008F5F07" w:rsidRPr="007337CF" w:rsidRDefault="008F5F07" w:rsidP="00A96927">
                            <w:pPr>
                              <w:jc w:val="left"/>
                              <w:rPr>
                                <w:sz w:val="18"/>
                                <w:szCs w:val="18"/>
                              </w:rPr>
                            </w:pPr>
                            <w:r w:rsidRPr="007337CF">
                              <w:rPr>
                                <w:sz w:val="18"/>
                                <w:szCs w:val="18"/>
                              </w:rPr>
                              <w:t>SolrQuery query = new SolrQuery();</w:t>
                            </w:r>
                          </w:p>
                          <w:p w:rsidR="008F5F07" w:rsidRPr="007337CF" w:rsidRDefault="008F5F07" w:rsidP="00A96927">
                            <w:pPr>
                              <w:jc w:val="left"/>
                              <w:rPr>
                                <w:sz w:val="18"/>
                                <w:szCs w:val="18"/>
                              </w:rPr>
                            </w:pPr>
                            <w:r w:rsidRPr="007337CF">
                              <w:rPr>
                                <w:sz w:val="18"/>
                                <w:szCs w:val="18"/>
                              </w:rPr>
                              <w:t>query.set("q","</w:t>
                            </w:r>
                            <w:r w:rsidRPr="007337CF">
                              <w:rPr>
                                <w:rFonts w:hint="eastAsia"/>
                                <w:sz w:val="18"/>
                                <w:szCs w:val="18"/>
                              </w:rPr>
                              <w:t>*.*</w:t>
                            </w:r>
                            <w:r w:rsidRPr="007337CF">
                              <w:rPr>
                                <w:sz w:val="18"/>
                                <w:szCs w:val="18"/>
                              </w:rPr>
                              <w:t>");</w:t>
                            </w:r>
                          </w:p>
                          <w:p w:rsidR="008F5F07" w:rsidRPr="007337CF" w:rsidRDefault="008F5F07" w:rsidP="00A96927">
                            <w:pPr>
                              <w:jc w:val="left"/>
                              <w:rPr>
                                <w:sz w:val="18"/>
                                <w:szCs w:val="18"/>
                              </w:rPr>
                            </w:pPr>
                            <w:r w:rsidRPr="007337CF">
                              <w:rPr>
                                <w:sz w:val="18"/>
                                <w:szCs w:val="18"/>
                              </w:rPr>
                              <w:t>QueryResponse rsp =server.query(query)</w:t>
                            </w:r>
                          </w:p>
                          <w:p w:rsidR="008F5F07" w:rsidRPr="007337CF" w:rsidRDefault="008F5F07" w:rsidP="00A96927">
                            <w:pPr>
                              <w:jc w:val="left"/>
                              <w:rPr>
                                <w:sz w:val="18"/>
                                <w:szCs w:val="18"/>
                              </w:rPr>
                            </w:pPr>
                            <w:r w:rsidRPr="007337CF">
                              <w:rPr>
                                <w:sz w:val="18"/>
                                <w:szCs w:val="18"/>
                              </w:rPr>
                              <w:t>SolrDocumentList list = rsp.getResults();</w:t>
                            </w:r>
                          </w:p>
                        </w:txbxContent>
                      </wps:txbx>
                      <wps:bodyPr rot="0" vert="horz" wrap="square" lIns="91440" tIns="45720" rIns="91440" bIns="45720" anchor="t" anchorCtr="0">
                        <a:noAutofit/>
                      </wps:bodyPr>
                    </wps:wsp>
                  </a:graphicData>
                </a:graphic>
              </wp:inline>
            </w:drawing>
          </mc:Choice>
          <mc:Fallback>
            <w:pict>
              <v:shape id="_x0000_s1044" type="#_x0000_t202" style="width:373.05pt;height:7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" fillcolor="#d6e3bc [1302]">
                <v:textbox>
                  <w:txbxContent>
                    <w:p w:rsidR="008F5F07" w:rsidRPr="007337CF" w:rsidRDefault="008F5F07" w:rsidP="00A96927">
                      <w:pPr>
                        <w:jc w:val="left"/>
                        <w:rPr>
                          <w:sz w:val="18"/>
                          <w:szCs w:val="18"/>
                        </w:rPr>
                      </w:pPr>
                      <w:r w:rsidRPr="007337CF">
                        <w:rPr>
                          <w:sz w:val="18"/>
                          <w:szCs w:val="18"/>
                        </w:rPr>
                        <w:t>SolrQuery query = new SolrQuery();</w:t>
                      </w:r>
                    </w:p>
                    <w:p w:rsidR="008F5F07" w:rsidRPr="007337CF" w:rsidRDefault="008F5F07" w:rsidP="00A96927">
                      <w:pPr>
                        <w:jc w:val="left"/>
                        <w:rPr>
                          <w:sz w:val="18"/>
                          <w:szCs w:val="18"/>
                        </w:rPr>
                      </w:pPr>
                      <w:r w:rsidRPr="007337CF">
                        <w:rPr>
                          <w:sz w:val="18"/>
                          <w:szCs w:val="18"/>
                        </w:rPr>
                        <w:t>query.set("q","</w:t>
                      </w:r>
                      <w:r w:rsidRPr="007337CF">
                        <w:rPr>
                          <w:rFonts w:hint="eastAsia"/>
                          <w:sz w:val="18"/>
                          <w:szCs w:val="18"/>
                        </w:rPr>
                        <w:t>*.*</w:t>
                      </w:r>
                      <w:r w:rsidRPr="007337CF">
                        <w:rPr>
                          <w:sz w:val="18"/>
                          <w:szCs w:val="18"/>
                        </w:rPr>
                        <w:t>");</w:t>
                      </w:r>
                    </w:p>
                    <w:p w:rsidR="008F5F07" w:rsidRPr="007337CF" w:rsidRDefault="008F5F07" w:rsidP="00A96927">
                      <w:pPr>
                        <w:jc w:val="left"/>
                        <w:rPr>
                          <w:sz w:val="18"/>
                          <w:szCs w:val="18"/>
                        </w:rPr>
                      </w:pPr>
                      <w:r w:rsidRPr="007337CF">
                        <w:rPr>
                          <w:sz w:val="18"/>
                          <w:szCs w:val="18"/>
                        </w:rPr>
                        <w:t>QueryResponse rsp =server.query(query)</w:t>
                      </w:r>
                    </w:p>
                    <w:p w:rsidR="008F5F07" w:rsidRPr="007337CF" w:rsidRDefault="008F5F07" w:rsidP="00A96927">
                      <w:pPr>
                        <w:jc w:val="left"/>
                        <w:rPr>
                          <w:sz w:val="18"/>
                          <w:szCs w:val="18"/>
                        </w:rPr>
                      </w:pPr>
                      <w:r w:rsidRPr="007337CF">
                        <w:rPr>
                          <w:sz w:val="18"/>
                          <w:szCs w:val="18"/>
                        </w:rPr>
                        <w:t>SolrDocumentList list = rsp.getResults();</w:t>
                      </w:r>
                    </w:p>
                  </w:txbxContent>
                </v:textbox>
                <w10:anchorlock/>
              </v:shape>
            </w:pict>
          </mc:Fallback>
        </mc:AlternateContent>
      </w:r>
    </w:p>
    <w:p w:rsidR="00A96927" w:rsidRPr="00617A8A" w:rsidRDefault="00A96927" w:rsidP="00167D24">
      <w:pPr>
        <w:spacing w:line="360" w:lineRule="auto"/>
        <w:jc w:val="left"/>
        <w:rPr>
          <w:rFonts w:ascii="CourierStd" w:hAnsi="CourierStd" w:cs="CourierStd"/>
          <w:kern w:val="0"/>
          <w:sz w:val="24"/>
        </w:rPr>
      </w:pPr>
      <w:r w:rsidRPr="00617A8A">
        <w:rPr>
          <w:rFonts w:ascii="CourierStd" w:hAnsi="CourierStd" w:cs="CourierStd" w:hint="eastAsia"/>
          <w:kern w:val="0"/>
          <w:sz w:val="24"/>
        </w:rPr>
        <w:t>返回结果在</w:t>
      </w:r>
      <w:r w:rsidRPr="00617A8A">
        <w:rPr>
          <w:rFonts w:ascii="CourierStd" w:hAnsi="CourierStd" w:cs="CourierStd" w:hint="eastAsia"/>
          <w:kern w:val="0"/>
          <w:sz w:val="24"/>
        </w:rPr>
        <w:t>SolrDocumentList</w:t>
      </w:r>
      <w:r w:rsidRPr="00617A8A">
        <w:rPr>
          <w:rFonts w:ascii="CourierStd" w:hAnsi="CourierStd" w:cs="CourierStd" w:hint="eastAsia"/>
          <w:kern w:val="0"/>
          <w:sz w:val="24"/>
        </w:rPr>
        <w:t>中在这</w:t>
      </w:r>
      <w:r w:rsidR="0024278A" w:rsidRPr="00617A8A">
        <w:rPr>
          <w:rFonts w:ascii="CourierStd" w:hAnsi="CourierStd" w:cs="CourierStd" w:hint="eastAsia"/>
          <w:kern w:val="0"/>
          <w:sz w:val="24"/>
        </w:rPr>
        <w:t>个对象中遍历取出值来</w:t>
      </w:r>
      <w:r w:rsidR="0024278A" w:rsidRPr="00617A8A">
        <w:rPr>
          <w:rFonts w:ascii="CourierStd" w:hAnsi="CourierStd" w:cs="CourierStd" w:hint="eastAsia"/>
          <w:kern w:val="0"/>
          <w:sz w:val="24"/>
        </w:rPr>
        <w:t>:</w:t>
      </w:r>
    </w:p>
    <w:p w:rsidR="0024278A" w:rsidRDefault="0024278A" w:rsidP="00167D24">
      <w:pPr>
        <w:jc w:val="left"/>
      </w:pPr>
      <w:r>
        <w:rPr>
          <w:noProof/>
        </w:rPr>
        <w:lastRenderedPageBreak/>
        <mc:AlternateContent>
          <mc:Choice Requires="wps">
            <w:drawing>
              <wp:inline distT="0" distB="0" distL="0" distR="0" wp14:anchorId="3D5E5114" wp14:editId="665932B2">
                <wp:extent cx="4737735" cy="1088212"/>
                <wp:effectExtent l="0" t="0" r="24765" b="17145"/>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7735" cy="1088212"/>
                        </a:xfrm>
                        <a:prstGeom prst="rect">
                          <a:avLst/>
                        </a:prstGeom>
                        <a:solidFill>
                          <a:schemeClr val="accent3">
                            <a:lumMod val="40000"/>
                            <a:lumOff val="60000"/>
                          </a:schemeClr>
                        </a:solidFill>
                        <a:ln w="9525">
                          <a:solidFill>
                            <a:srgbClr val="000000"/>
                          </a:solidFill>
                          <a:miter lim="800000"/>
                          <a:headEnd/>
                          <a:tailEnd/>
                        </a:ln>
                      </wps:spPr>
                      <wps:txbx>
                        <w:txbxContent>
                          <w:p w:rsidR="008F5F07" w:rsidRPr="007337CF" w:rsidRDefault="008F5F07" w:rsidP="0024278A">
                            <w:pPr>
                              <w:jc w:val="left"/>
                              <w:rPr>
                                <w:sz w:val="18"/>
                                <w:szCs w:val="18"/>
                              </w:rPr>
                            </w:pPr>
                            <w:r w:rsidRPr="007337CF">
                              <w:rPr>
                                <w:sz w:val="18"/>
                                <w:szCs w:val="18"/>
                              </w:rPr>
                              <w:t>for (int i = 0; i &lt; list.size(); i++) {</w:t>
                            </w:r>
                          </w:p>
                          <w:p w:rsidR="008F5F07" w:rsidRPr="007337CF" w:rsidRDefault="008F5F07" w:rsidP="0024278A">
                            <w:pPr>
                              <w:jc w:val="left"/>
                              <w:rPr>
                                <w:sz w:val="18"/>
                                <w:szCs w:val="18"/>
                              </w:rPr>
                            </w:pPr>
                            <w:r w:rsidRPr="007337CF">
                              <w:rPr>
                                <w:sz w:val="18"/>
                                <w:szCs w:val="18"/>
                              </w:rPr>
                              <w:t xml:space="preserve">   SolrDocument sd = list.get(i);</w:t>
                            </w:r>
                          </w:p>
                          <w:p w:rsidR="008F5F07" w:rsidRPr="007337CF" w:rsidRDefault="008F5F07" w:rsidP="0024278A">
                            <w:pPr>
                              <w:jc w:val="left"/>
                              <w:rPr>
                                <w:sz w:val="18"/>
                                <w:szCs w:val="18"/>
                              </w:rPr>
                            </w:pPr>
                            <w:r w:rsidRPr="007337CF">
                              <w:rPr>
                                <w:sz w:val="18"/>
                                <w:szCs w:val="18"/>
                              </w:rPr>
                              <w:t xml:space="preserve">   String id = (String) sd.getFieldValue("id");</w:t>
                            </w:r>
                          </w:p>
                          <w:p w:rsidR="008F5F07" w:rsidRPr="007337CF" w:rsidRDefault="008F5F07" w:rsidP="0024278A">
                            <w:pPr>
                              <w:jc w:val="left"/>
                              <w:rPr>
                                <w:sz w:val="18"/>
                                <w:szCs w:val="18"/>
                              </w:rPr>
                            </w:pPr>
                            <w:r w:rsidRPr="007337CF">
                              <w:rPr>
                                <w:sz w:val="18"/>
                                <w:szCs w:val="18"/>
                              </w:rPr>
                              <w:t xml:space="preserve">   System.out.println(id);</w:t>
                            </w:r>
                          </w:p>
                          <w:p w:rsidR="008F5F07" w:rsidRPr="007337CF" w:rsidRDefault="008F5F07" w:rsidP="0024278A">
                            <w:pPr>
                              <w:jc w:val="left"/>
                              <w:rPr>
                                <w:sz w:val="18"/>
                                <w:szCs w:val="18"/>
                              </w:rPr>
                            </w:pPr>
                            <w:r w:rsidRPr="007337CF">
                              <w:rPr>
                                <w:sz w:val="18"/>
                                <w:szCs w:val="18"/>
                              </w:rPr>
                              <w:t>}</w:t>
                            </w:r>
                          </w:p>
                        </w:txbxContent>
                      </wps:txbx>
                      <wps:bodyPr rot="0" vert="horz" wrap="square" lIns="91440" tIns="45720" rIns="91440" bIns="45720" anchor="t" anchorCtr="0">
                        <a:noAutofit/>
                      </wps:bodyPr>
                    </wps:wsp>
                  </a:graphicData>
                </a:graphic>
              </wp:inline>
            </w:drawing>
          </mc:Choice>
          <mc:Fallback>
            <w:pict>
              <v:shape id="_x0000_s1045" type="#_x0000_t202" style="width:373.05pt;height:8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" fillcolor="#d6e3bc [1302]">
                <v:textbox>
                  <w:txbxContent>
                    <w:p w:rsidR="008F5F07" w:rsidRPr="007337CF" w:rsidRDefault="008F5F07" w:rsidP="0024278A">
                      <w:pPr>
                        <w:jc w:val="left"/>
                        <w:rPr>
                          <w:sz w:val="18"/>
                          <w:szCs w:val="18"/>
                        </w:rPr>
                      </w:pPr>
                      <w:r w:rsidRPr="007337CF">
                        <w:rPr>
                          <w:sz w:val="18"/>
                          <w:szCs w:val="18"/>
                        </w:rPr>
                        <w:t>for (int i = 0; i &lt; list.size(); i++) {</w:t>
                      </w:r>
                    </w:p>
                    <w:p w:rsidR="008F5F07" w:rsidRPr="007337CF" w:rsidRDefault="008F5F07" w:rsidP="0024278A">
                      <w:pPr>
                        <w:jc w:val="left"/>
                        <w:rPr>
                          <w:sz w:val="18"/>
                          <w:szCs w:val="18"/>
                        </w:rPr>
                      </w:pPr>
                      <w:r w:rsidRPr="007337CF">
                        <w:rPr>
                          <w:sz w:val="18"/>
                          <w:szCs w:val="18"/>
                        </w:rPr>
                        <w:t xml:space="preserve">   SolrDocument sd = list.get(i);</w:t>
                      </w:r>
                    </w:p>
                    <w:p w:rsidR="008F5F07" w:rsidRPr="007337CF" w:rsidRDefault="008F5F07" w:rsidP="0024278A">
                      <w:pPr>
                        <w:jc w:val="left"/>
                        <w:rPr>
                          <w:sz w:val="18"/>
                          <w:szCs w:val="18"/>
                        </w:rPr>
                      </w:pPr>
                      <w:r w:rsidRPr="007337CF">
                        <w:rPr>
                          <w:sz w:val="18"/>
                          <w:szCs w:val="18"/>
                        </w:rPr>
                        <w:t xml:space="preserve">   String id = (String) sd.getFieldValue("id");</w:t>
                      </w:r>
                    </w:p>
                    <w:p w:rsidR="008F5F07" w:rsidRPr="007337CF" w:rsidRDefault="008F5F07" w:rsidP="0024278A">
                      <w:pPr>
                        <w:jc w:val="left"/>
                        <w:rPr>
                          <w:sz w:val="18"/>
                          <w:szCs w:val="18"/>
                        </w:rPr>
                      </w:pPr>
                      <w:r w:rsidRPr="007337CF">
                        <w:rPr>
                          <w:sz w:val="18"/>
                          <w:szCs w:val="18"/>
                        </w:rPr>
                        <w:t xml:space="preserve">   System.out.println(id);</w:t>
                      </w:r>
                    </w:p>
                    <w:p w:rsidR="008F5F07" w:rsidRPr="007337CF" w:rsidRDefault="008F5F07" w:rsidP="0024278A">
                      <w:pPr>
                        <w:jc w:val="left"/>
                        <w:rPr>
                          <w:sz w:val="18"/>
                          <w:szCs w:val="18"/>
                        </w:rPr>
                      </w:pPr>
                      <w:r w:rsidRPr="007337CF">
                        <w:rPr>
                          <w:sz w:val="18"/>
                          <w:szCs w:val="18"/>
                        </w:rPr>
                        <w:t>}</w:t>
                      </w:r>
                    </w:p>
                  </w:txbxContent>
                </v:textbox>
                <w10:anchorlock/>
              </v:shape>
            </w:pict>
          </mc:Fallback>
        </mc:AlternateContent>
      </w:r>
    </w:p>
    <w:p w:rsidR="00AA58BF" w:rsidRDefault="00AA58BF" w:rsidP="00167D24">
      <w:pPr>
        <w:pStyle w:val="4"/>
        <w:jc w:val="left"/>
      </w:pPr>
      <w:r>
        <w:rPr>
          <w:rFonts w:hint="eastAsia"/>
        </w:rPr>
        <w:t>6.2.1</w:t>
      </w:r>
      <w:r>
        <w:rPr>
          <w:rFonts w:hint="eastAsia"/>
        </w:rPr>
        <w:t>查询参数</w:t>
      </w:r>
    </w:p>
    <w:tbl>
      <w:tblPr>
        <w:tblW w:w="8220" w:type="dxa"/>
        <w:tblInd w:w="93" w:type="dxa"/>
        <w:tblLook w:val="04A0" w:firstRow="1" w:lastRow="0" w:firstColumn="1" w:lastColumn="0" w:noHBand="0" w:noVBand="1"/>
      </w:tblPr>
      <w:tblGrid>
        <w:gridCol w:w="1660"/>
        <w:gridCol w:w="6560"/>
      </w:tblGrid>
      <w:tr w:rsidR="00E53B08" w:rsidRPr="00E53B08" w:rsidTr="00E53B08">
        <w:trPr>
          <w:trHeight w:val="270"/>
        </w:trPr>
        <w:tc>
          <w:tcPr>
            <w:tcW w:w="16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E53B08" w:rsidRPr="00E53B08" w:rsidRDefault="00E53B08" w:rsidP="00167D24">
            <w:pPr>
              <w:widowControl/>
              <w:jc w:val="left"/>
              <w:rPr>
                <w:rFonts w:ascii="宋体" w:hAnsi="宋体" w:cs="宋体"/>
                <w:color w:val="000000"/>
                <w:kern w:val="0"/>
                <w:sz w:val="22"/>
                <w:szCs w:val="22"/>
              </w:rPr>
            </w:pPr>
            <w:r w:rsidRPr="00E53B08">
              <w:rPr>
                <w:rFonts w:ascii="宋体" w:hAnsi="宋体" w:cs="宋体" w:hint="eastAsia"/>
                <w:color w:val="000000"/>
                <w:kern w:val="0"/>
                <w:sz w:val="22"/>
                <w:szCs w:val="22"/>
              </w:rPr>
              <w:t>名称</w:t>
            </w:r>
          </w:p>
        </w:tc>
        <w:tc>
          <w:tcPr>
            <w:tcW w:w="6560" w:type="dxa"/>
            <w:tcBorders>
              <w:top w:val="single" w:sz="8" w:space="0" w:color="auto"/>
              <w:left w:val="nil"/>
              <w:bottom w:val="single" w:sz="4" w:space="0" w:color="auto"/>
              <w:right w:val="single" w:sz="8" w:space="0" w:color="auto"/>
            </w:tcBorders>
            <w:shd w:val="clear" w:color="auto" w:fill="auto"/>
            <w:noWrap/>
            <w:vAlign w:val="center"/>
            <w:hideMark/>
          </w:tcPr>
          <w:p w:rsidR="00E53B08" w:rsidRPr="00E53B08" w:rsidRDefault="00E53B08" w:rsidP="00167D24">
            <w:pPr>
              <w:widowControl/>
              <w:jc w:val="left"/>
              <w:rPr>
                <w:rFonts w:ascii="宋体" w:hAnsi="宋体" w:cs="宋体"/>
                <w:color w:val="000000"/>
                <w:kern w:val="0"/>
                <w:sz w:val="22"/>
                <w:szCs w:val="22"/>
              </w:rPr>
            </w:pPr>
            <w:r w:rsidRPr="00E53B08">
              <w:rPr>
                <w:rFonts w:ascii="宋体" w:hAnsi="宋体" w:cs="宋体" w:hint="eastAsia"/>
                <w:color w:val="000000"/>
                <w:kern w:val="0"/>
                <w:sz w:val="22"/>
                <w:szCs w:val="22"/>
              </w:rPr>
              <w:t>描述</w:t>
            </w:r>
          </w:p>
        </w:tc>
      </w:tr>
      <w:tr w:rsidR="00E53B08" w:rsidRPr="00E53B08" w:rsidTr="00E53B08">
        <w:trPr>
          <w:trHeight w:val="270"/>
        </w:trPr>
        <w:tc>
          <w:tcPr>
            <w:tcW w:w="1660" w:type="dxa"/>
            <w:tcBorders>
              <w:top w:val="nil"/>
              <w:left w:val="single" w:sz="8" w:space="0" w:color="auto"/>
              <w:bottom w:val="single" w:sz="4" w:space="0" w:color="auto"/>
              <w:right w:val="single" w:sz="4" w:space="0" w:color="auto"/>
            </w:tcBorders>
            <w:shd w:val="clear" w:color="auto" w:fill="auto"/>
            <w:noWrap/>
            <w:vAlign w:val="center"/>
            <w:hideMark/>
          </w:tcPr>
          <w:p w:rsidR="00E53B08" w:rsidRPr="00E53B08" w:rsidRDefault="00E53B08" w:rsidP="00167D24">
            <w:pPr>
              <w:widowControl/>
              <w:jc w:val="left"/>
              <w:rPr>
                <w:rFonts w:ascii="宋体" w:hAnsi="宋体" w:cs="宋体"/>
                <w:color w:val="000000"/>
                <w:kern w:val="0"/>
                <w:szCs w:val="21"/>
              </w:rPr>
            </w:pPr>
            <w:r w:rsidRPr="00E53B08">
              <w:rPr>
                <w:rFonts w:ascii="宋体" w:hAnsi="宋体" w:cs="宋体" w:hint="eastAsia"/>
                <w:color w:val="000000"/>
                <w:kern w:val="0"/>
                <w:szCs w:val="21"/>
              </w:rPr>
              <w:t>q</w:t>
            </w:r>
          </w:p>
        </w:tc>
        <w:tc>
          <w:tcPr>
            <w:tcW w:w="6560" w:type="dxa"/>
            <w:tcBorders>
              <w:top w:val="nil"/>
              <w:left w:val="nil"/>
              <w:bottom w:val="single" w:sz="4" w:space="0" w:color="auto"/>
              <w:right w:val="single" w:sz="8" w:space="0" w:color="auto"/>
            </w:tcBorders>
            <w:shd w:val="clear" w:color="auto" w:fill="auto"/>
            <w:vAlign w:val="center"/>
            <w:hideMark/>
          </w:tcPr>
          <w:p w:rsidR="00E53B08" w:rsidRPr="00E53B08" w:rsidRDefault="00E53B08" w:rsidP="00167D24">
            <w:pPr>
              <w:widowControl/>
              <w:jc w:val="left"/>
              <w:rPr>
                <w:rFonts w:ascii="宋体" w:hAnsi="宋体" w:cs="宋体"/>
                <w:color w:val="000000"/>
                <w:kern w:val="0"/>
                <w:szCs w:val="21"/>
              </w:rPr>
            </w:pPr>
            <w:r w:rsidRPr="00E53B08">
              <w:rPr>
                <w:rFonts w:ascii="宋体" w:hAnsi="宋体" w:cs="宋体" w:hint="eastAsia"/>
                <w:color w:val="000000"/>
                <w:kern w:val="0"/>
                <w:szCs w:val="21"/>
              </w:rPr>
              <w:t>查询字符串，必须的。</w:t>
            </w:r>
          </w:p>
        </w:tc>
      </w:tr>
      <w:tr w:rsidR="00E53B08" w:rsidRPr="00E53B08" w:rsidTr="0024278A">
        <w:trPr>
          <w:trHeight w:val="1175"/>
        </w:trPr>
        <w:tc>
          <w:tcPr>
            <w:tcW w:w="1660" w:type="dxa"/>
            <w:tcBorders>
              <w:top w:val="nil"/>
              <w:left w:val="single" w:sz="8" w:space="0" w:color="auto"/>
              <w:bottom w:val="single" w:sz="4" w:space="0" w:color="auto"/>
              <w:right w:val="single" w:sz="4" w:space="0" w:color="auto"/>
            </w:tcBorders>
            <w:shd w:val="clear" w:color="auto" w:fill="auto"/>
            <w:noWrap/>
            <w:vAlign w:val="center"/>
            <w:hideMark/>
          </w:tcPr>
          <w:p w:rsidR="00E53B08" w:rsidRPr="00E53B08" w:rsidRDefault="00E53B08" w:rsidP="00167D24">
            <w:pPr>
              <w:widowControl/>
              <w:jc w:val="left"/>
              <w:rPr>
                <w:rFonts w:ascii="宋体" w:hAnsi="宋体" w:cs="宋体"/>
                <w:color w:val="000000"/>
                <w:kern w:val="0"/>
                <w:szCs w:val="21"/>
              </w:rPr>
            </w:pPr>
            <w:r w:rsidRPr="00E53B08">
              <w:rPr>
                <w:rFonts w:ascii="宋体" w:hAnsi="宋体" w:cs="宋体" w:hint="eastAsia"/>
                <w:color w:val="000000"/>
                <w:kern w:val="0"/>
                <w:szCs w:val="21"/>
              </w:rPr>
              <w:t>fq</w:t>
            </w:r>
          </w:p>
        </w:tc>
        <w:tc>
          <w:tcPr>
            <w:tcW w:w="6560" w:type="dxa"/>
            <w:tcBorders>
              <w:top w:val="nil"/>
              <w:left w:val="nil"/>
              <w:bottom w:val="single" w:sz="4" w:space="0" w:color="auto"/>
              <w:right w:val="single" w:sz="8" w:space="0" w:color="auto"/>
            </w:tcBorders>
            <w:shd w:val="clear" w:color="auto" w:fill="auto"/>
            <w:vAlign w:val="center"/>
            <w:hideMark/>
          </w:tcPr>
          <w:p w:rsidR="00E53B08" w:rsidRPr="00E53B08" w:rsidRDefault="00E53B08" w:rsidP="00167D24">
            <w:pPr>
              <w:widowControl/>
              <w:jc w:val="left"/>
              <w:rPr>
                <w:rFonts w:ascii="宋体" w:hAnsi="宋体" w:cs="宋体"/>
                <w:color w:val="000000"/>
                <w:kern w:val="0"/>
                <w:szCs w:val="21"/>
              </w:rPr>
            </w:pPr>
            <w:r w:rsidRPr="00E53B08">
              <w:rPr>
                <w:rFonts w:ascii="宋体" w:hAnsi="宋体" w:cs="宋体" w:hint="eastAsia"/>
                <w:color w:val="000000"/>
                <w:kern w:val="0"/>
                <w:szCs w:val="21"/>
              </w:rPr>
              <w:t>filter query。使用Filter Query可以充分利用Filter Query Cache，提高检索性能。作用：在q查询符合结果中同时是fq查询符合的，例如：q=mm&amp;fq=date_time:[20081001 TO 20091031]，找关键字mm，并且date_time是20081001到20091031之间的。</w:t>
            </w:r>
          </w:p>
        </w:tc>
      </w:tr>
      <w:tr w:rsidR="00E53B08" w:rsidRPr="00E53B08" w:rsidTr="0024278A">
        <w:trPr>
          <w:trHeight w:val="388"/>
        </w:trPr>
        <w:tc>
          <w:tcPr>
            <w:tcW w:w="1660" w:type="dxa"/>
            <w:tcBorders>
              <w:top w:val="nil"/>
              <w:left w:val="single" w:sz="8" w:space="0" w:color="auto"/>
              <w:bottom w:val="single" w:sz="4" w:space="0" w:color="auto"/>
              <w:right w:val="single" w:sz="4" w:space="0" w:color="auto"/>
            </w:tcBorders>
            <w:shd w:val="clear" w:color="auto" w:fill="auto"/>
            <w:noWrap/>
            <w:vAlign w:val="center"/>
            <w:hideMark/>
          </w:tcPr>
          <w:p w:rsidR="00E53B08" w:rsidRPr="00E53B08" w:rsidRDefault="00E53B08" w:rsidP="00167D24">
            <w:pPr>
              <w:widowControl/>
              <w:jc w:val="left"/>
              <w:rPr>
                <w:rFonts w:ascii="宋体" w:hAnsi="宋体" w:cs="宋体"/>
                <w:color w:val="000000"/>
                <w:kern w:val="0"/>
                <w:szCs w:val="21"/>
              </w:rPr>
            </w:pPr>
            <w:r w:rsidRPr="00E53B08">
              <w:rPr>
                <w:rFonts w:ascii="宋体" w:hAnsi="宋体" w:cs="宋体" w:hint="eastAsia"/>
                <w:color w:val="000000"/>
                <w:kern w:val="0"/>
                <w:szCs w:val="21"/>
              </w:rPr>
              <w:t>fl</w:t>
            </w:r>
          </w:p>
        </w:tc>
        <w:tc>
          <w:tcPr>
            <w:tcW w:w="6560" w:type="dxa"/>
            <w:tcBorders>
              <w:top w:val="nil"/>
              <w:left w:val="nil"/>
              <w:bottom w:val="single" w:sz="4" w:space="0" w:color="auto"/>
              <w:right w:val="single" w:sz="8" w:space="0" w:color="auto"/>
            </w:tcBorders>
            <w:shd w:val="clear" w:color="auto" w:fill="auto"/>
            <w:vAlign w:val="center"/>
            <w:hideMark/>
          </w:tcPr>
          <w:p w:rsidR="00E53B08" w:rsidRPr="00E53B08" w:rsidRDefault="00E53B08" w:rsidP="00167D24">
            <w:pPr>
              <w:widowControl/>
              <w:jc w:val="left"/>
              <w:rPr>
                <w:rFonts w:ascii="宋体" w:hAnsi="宋体" w:cs="宋体"/>
                <w:color w:val="000000"/>
                <w:kern w:val="0"/>
                <w:szCs w:val="21"/>
              </w:rPr>
            </w:pPr>
            <w:r w:rsidRPr="00E53B08">
              <w:rPr>
                <w:rFonts w:ascii="宋体" w:hAnsi="宋体" w:cs="宋体" w:hint="eastAsia"/>
                <w:color w:val="000000"/>
                <w:kern w:val="0"/>
                <w:szCs w:val="21"/>
              </w:rPr>
              <w:t>field list。指定返回结果字段。以空格“ ”或逗号“,”分隔。</w:t>
            </w:r>
          </w:p>
        </w:tc>
      </w:tr>
      <w:tr w:rsidR="00E53B08" w:rsidRPr="00E53B08" w:rsidTr="00E53B08">
        <w:trPr>
          <w:trHeight w:val="270"/>
        </w:trPr>
        <w:tc>
          <w:tcPr>
            <w:tcW w:w="1660" w:type="dxa"/>
            <w:tcBorders>
              <w:top w:val="nil"/>
              <w:left w:val="single" w:sz="8" w:space="0" w:color="auto"/>
              <w:bottom w:val="single" w:sz="4" w:space="0" w:color="auto"/>
              <w:right w:val="single" w:sz="4" w:space="0" w:color="auto"/>
            </w:tcBorders>
            <w:shd w:val="clear" w:color="auto" w:fill="auto"/>
            <w:noWrap/>
            <w:vAlign w:val="center"/>
            <w:hideMark/>
          </w:tcPr>
          <w:p w:rsidR="00E53B08" w:rsidRPr="00E53B08" w:rsidRDefault="00E53B08" w:rsidP="00167D24">
            <w:pPr>
              <w:widowControl/>
              <w:jc w:val="left"/>
              <w:rPr>
                <w:rFonts w:ascii="宋体" w:hAnsi="宋体" w:cs="宋体"/>
                <w:color w:val="000000"/>
                <w:kern w:val="0"/>
                <w:szCs w:val="21"/>
              </w:rPr>
            </w:pPr>
            <w:r w:rsidRPr="00E53B08">
              <w:rPr>
                <w:rFonts w:ascii="宋体" w:hAnsi="宋体" w:cs="宋体" w:hint="eastAsia"/>
                <w:color w:val="000000"/>
                <w:kern w:val="0"/>
                <w:szCs w:val="21"/>
              </w:rPr>
              <w:t>start</w:t>
            </w:r>
          </w:p>
        </w:tc>
        <w:tc>
          <w:tcPr>
            <w:tcW w:w="6560" w:type="dxa"/>
            <w:tcBorders>
              <w:top w:val="nil"/>
              <w:left w:val="nil"/>
              <w:bottom w:val="single" w:sz="4" w:space="0" w:color="auto"/>
              <w:right w:val="single" w:sz="8" w:space="0" w:color="auto"/>
            </w:tcBorders>
            <w:shd w:val="clear" w:color="auto" w:fill="auto"/>
            <w:vAlign w:val="center"/>
            <w:hideMark/>
          </w:tcPr>
          <w:p w:rsidR="00E53B08" w:rsidRPr="00E53B08" w:rsidRDefault="00E53B08" w:rsidP="00167D24">
            <w:pPr>
              <w:widowControl/>
              <w:jc w:val="left"/>
              <w:rPr>
                <w:rFonts w:ascii="宋体" w:hAnsi="宋体" w:cs="宋体"/>
                <w:color w:val="000000"/>
                <w:kern w:val="0"/>
                <w:szCs w:val="21"/>
              </w:rPr>
            </w:pPr>
            <w:r w:rsidRPr="00E53B08">
              <w:rPr>
                <w:rFonts w:ascii="宋体" w:hAnsi="宋体" w:cs="宋体" w:hint="eastAsia"/>
                <w:color w:val="000000"/>
                <w:kern w:val="0"/>
                <w:szCs w:val="21"/>
              </w:rPr>
              <w:t>用于分页定义结果起始记录数，默认为0。</w:t>
            </w:r>
          </w:p>
        </w:tc>
      </w:tr>
      <w:tr w:rsidR="00E53B08" w:rsidRPr="00E53B08" w:rsidTr="00E53B08">
        <w:trPr>
          <w:trHeight w:val="270"/>
        </w:trPr>
        <w:tc>
          <w:tcPr>
            <w:tcW w:w="1660" w:type="dxa"/>
            <w:tcBorders>
              <w:top w:val="nil"/>
              <w:left w:val="single" w:sz="8" w:space="0" w:color="auto"/>
              <w:bottom w:val="single" w:sz="4" w:space="0" w:color="auto"/>
              <w:right w:val="single" w:sz="4" w:space="0" w:color="auto"/>
            </w:tcBorders>
            <w:shd w:val="clear" w:color="auto" w:fill="auto"/>
            <w:noWrap/>
            <w:vAlign w:val="center"/>
            <w:hideMark/>
          </w:tcPr>
          <w:p w:rsidR="00E53B08" w:rsidRPr="00E53B08" w:rsidRDefault="00E53B08" w:rsidP="00167D24">
            <w:pPr>
              <w:widowControl/>
              <w:jc w:val="left"/>
              <w:rPr>
                <w:rFonts w:ascii="宋体" w:hAnsi="宋体" w:cs="宋体"/>
                <w:color w:val="000000"/>
                <w:kern w:val="0"/>
                <w:szCs w:val="21"/>
              </w:rPr>
            </w:pPr>
            <w:r w:rsidRPr="00E53B08">
              <w:rPr>
                <w:rFonts w:ascii="宋体" w:hAnsi="宋体" w:cs="宋体" w:hint="eastAsia"/>
                <w:color w:val="000000"/>
                <w:kern w:val="0"/>
                <w:szCs w:val="21"/>
              </w:rPr>
              <w:t>rows</w:t>
            </w:r>
          </w:p>
        </w:tc>
        <w:tc>
          <w:tcPr>
            <w:tcW w:w="6560" w:type="dxa"/>
            <w:tcBorders>
              <w:top w:val="nil"/>
              <w:left w:val="nil"/>
              <w:bottom w:val="single" w:sz="4" w:space="0" w:color="auto"/>
              <w:right w:val="single" w:sz="8" w:space="0" w:color="auto"/>
            </w:tcBorders>
            <w:shd w:val="clear" w:color="auto" w:fill="auto"/>
            <w:vAlign w:val="center"/>
            <w:hideMark/>
          </w:tcPr>
          <w:p w:rsidR="00E53B08" w:rsidRPr="00E53B08" w:rsidRDefault="00E53B08" w:rsidP="00167D24">
            <w:pPr>
              <w:widowControl/>
              <w:jc w:val="left"/>
              <w:rPr>
                <w:rFonts w:ascii="宋体" w:hAnsi="宋体" w:cs="宋体"/>
                <w:color w:val="000000"/>
                <w:kern w:val="0"/>
                <w:szCs w:val="21"/>
              </w:rPr>
            </w:pPr>
            <w:r w:rsidRPr="00E53B08">
              <w:rPr>
                <w:rFonts w:ascii="宋体" w:hAnsi="宋体" w:cs="宋体" w:hint="eastAsia"/>
                <w:color w:val="000000"/>
                <w:kern w:val="0"/>
                <w:szCs w:val="21"/>
              </w:rPr>
              <w:t>用于分页定义结果每页返回记录数，默认为10。</w:t>
            </w:r>
          </w:p>
        </w:tc>
      </w:tr>
      <w:tr w:rsidR="00E53B08" w:rsidRPr="00E53B08" w:rsidTr="0024278A">
        <w:trPr>
          <w:trHeight w:val="1042"/>
        </w:trPr>
        <w:tc>
          <w:tcPr>
            <w:tcW w:w="1660" w:type="dxa"/>
            <w:tcBorders>
              <w:top w:val="nil"/>
              <w:left w:val="single" w:sz="8" w:space="0" w:color="auto"/>
              <w:bottom w:val="single" w:sz="4" w:space="0" w:color="auto"/>
              <w:right w:val="single" w:sz="4" w:space="0" w:color="auto"/>
            </w:tcBorders>
            <w:shd w:val="clear" w:color="auto" w:fill="auto"/>
            <w:noWrap/>
            <w:vAlign w:val="center"/>
            <w:hideMark/>
          </w:tcPr>
          <w:p w:rsidR="00E53B08" w:rsidRPr="00E53B08" w:rsidRDefault="00E53B08" w:rsidP="00167D24">
            <w:pPr>
              <w:widowControl/>
              <w:jc w:val="left"/>
              <w:rPr>
                <w:rFonts w:ascii="宋体" w:hAnsi="宋体" w:cs="宋体"/>
                <w:color w:val="000000"/>
                <w:kern w:val="0"/>
                <w:szCs w:val="21"/>
              </w:rPr>
            </w:pPr>
            <w:r w:rsidRPr="00E53B08">
              <w:rPr>
                <w:rFonts w:ascii="宋体" w:hAnsi="宋体" w:cs="宋体" w:hint="eastAsia"/>
                <w:color w:val="000000"/>
                <w:kern w:val="0"/>
                <w:szCs w:val="21"/>
              </w:rPr>
              <w:t>sort</w:t>
            </w:r>
          </w:p>
        </w:tc>
        <w:tc>
          <w:tcPr>
            <w:tcW w:w="6560" w:type="dxa"/>
            <w:tcBorders>
              <w:top w:val="nil"/>
              <w:left w:val="nil"/>
              <w:bottom w:val="single" w:sz="4" w:space="0" w:color="auto"/>
              <w:right w:val="single" w:sz="8" w:space="0" w:color="auto"/>
            </w:tcBorders>
            <w:shd w:val="clear" w:color="auto" w:fill="auto"/>
            <w:vAlign w:val="center"/>
            <w:hideMark/>
          </w:tcPr>
          <w:p w:rsidR="00E53B08" w:rsidRPr="00E53B08" w:rsidRDefault="00E53B08" w:rsidP="00167D24">
            <w:pPr>
              <w:widowControl/>
              <w:jc w:val="left"/>
              <w:rPr>
                <w:rFonts w:ascii="宋体" w:hAnsi="宋体" w:cs="宋体"/>
                <w:color w:val="000000"/>
                <w:kern w:val="0"/>
                <w:szCs w:val="21"/>
              </w:rPr>
            </w:pPr>
            <w:r w:rsidRPr="00E53B08">
              <w:rPr>
                <w:rFonts w:ascii="宋体" w:hAnsi="宋体" w:cs="宋体" w:hint="eastAsia"/>
                <w:color w:val="000000"/>
                <w:kern w:val="0"/>
                <w:szCs w:val="21"/>
              </w:rPr>
              <w:t>排序，格式:sort=&lt;field name&gt;+&lt;desc|asc&gt;[,&lt;field name&gt;+&lt;desc|asc&gt;]… 。示例：（inStock desc, price asc）表示先 “inStock” 降序, 再 “price” 升序，默认是相关性降序。</w:t>
            </w:r>
          </w:p>
        </w:tc>
      </w:tr>
      <w:tr w:rsidR="00E53B08" w:rsidRPr="00E53B08" w:rsidTr="00E53B08">
        <w:trPr>
          <w:trHeight w:val="270"/>
        </w:trPr>
        <w:tc>
          <w:tcPr>
            <w:tcW w:w="1660" w:type="dxa"/>
            <w:tcBorders>
              <w:top w:val="nil"/>
              <w:left w:val="single" w:sz="8" w:space="0" w:color="auto"/>
              <w:bottom w:val="single" w:sz="4" w:space="0" w:color="auto"/>
              <w:right w:val="single" w:sz="4" w:space="0" w:color="auto"/>
            </w:tcBorders>
            <w:shd w:val="clear" w:color="auto" w:fill="auto"/>
            <w:noWrap/>
            <w:vAlign w:val="center"/>
            <w:hideMark/>
          </w:tcPr>
          <w:p w:rsidR="00E53B08" w:rsidRPr="00E53B08" w:rsidRDefault="00E53B08" w:rsidP="00167D24">
            <w:pPr>
              <w:widowControl/>
              <w:jc w:val="left"/>
              <w:rPr>
                <w:rFonts w:ascii="宋体" w:hAnsi="宋体" w:cs="宋体"/>
                <w:color w:val="000000"/>
                <w:kern w:val="0"/>
                <w:szCs w:val="21"/>
              </w:rPr>
            </w:pPr>
            <w:r w:rsidRPr="00E53B08">
              <w:rPr>
                <w:rFonts w:ascii="宋体" w:hAnsi="宋体" w:cs="宋体" w:hint="eastAsia"/>
                <w:color w:val="000000"/>
                <w:kern w:val="0"/>
                <w:szCs w:val="21"/>
              </w:rPr>
              <w:t>df</w:t>
            </w:r>
          </w:p>
        </w:tc>
        <w:tc>
          <w:tcPr>
            <w:tcW w:w="6560" w:type="dxa"/>
            <w:tcBorders>
              <w:top w:val="nil"/>
              <w:left w:val="nil"/>
              <w:bottom w:val="single" w:sz="4" w:space="0" w:color="auto"/>
              <w:right w:val="single" w:sz="8" w:space="0" w:color="auto"/>
            </w:tcBorders>
            <w:shd w:val="clear" w:color="auto" w:fill="auto"/>
            <w:vAlign w:val="center"/>
            <w:hideMark/>
          </w:tcPr>
          <w:p w:rsidR="00E53B08" w:rsidRPr="00E53B08" w:rsidRDefault="00E53B08" w:rsidP="00167D24">
            <w:pPr>
              <w:widowControl/>
              <w:jc w:val="left"/>
              <w:rPr>
                <w:rFonts w:ascii="宋体" w:hAnsi="宋体" w:cs="宋体"/>
                <w:color w:val="000000"/>
                <w:kern w:val="0"/>
                <w:szCs w:val="21"/>
              </w:rPr>
            </w:pPr>
            <w:r w:rsidRPr="00E53B08">
              <w:rPr>
                <w:rFonts w:ascii="宋体" w:hAnsi="宋体" w:cs="宋体" w:hint="eastAsia"/>
                <w:color w:val="000000"/>
                <w:kern w:val="0"/>
                <w:szCs w:val="21"/>
              </w:rPr>
              <w:t>默认的查询字段，一般默认指定。</w:t>
            </w:r>
          </w:p>
        </w:tc>
      </w:tr>
      <w:tr w:rsidR="00E53B08" w:rsidRPr="00E53B08" w:rsidTr="00E53B08">
        <w:trPr>
          <w:trHeight w:val="540"/>
        </w:trPr>
        <w:tc>
          <w:tcPr>
            <w:tcW w:w="1660" w:type="dxa"/>
            <w:tcBorders>
              <w:top w:val="nil"/>
              <w:left w:val="single" w:sz="8" w:space="0" w:color="auto"/>
              <w:bottom w:val="single" w:sz="4" w:space="0" w:color="auto"/>
              <w:right w:val="single" w:sz="4" w:space="0" w:color="auto"/>
            </w:tcBorders>
            <w:shd w:val="clear" w:color="auto" w:fill="auto"/>
            <w:noWrap/>
            <w:vAlign w:val="center"/>
            <w:hideMark/>
          </w:tcPr>
          <w:p w:rsidR="00E53B08" w:rsidRPr="00E53B08" w:rsidRDefault="00E53B08" w:rsidP="00167D24">
            <w:pPr>
              <w:widowControl/>
              <w:jc w:val="left"/>
              <w:rPr>
                <w:rFonts w:ascii="宋体" w:hAnsi="宋体" w:cs="宋体"/>
                <w:color w:val="000000"/>
                <w:kern w:val="0"/>
                <w:szCs w:val="21"/>
              </w:rPr>
            </w:pPr>
            <w:r w:rsidRPr="00E53B08">
              <w:rPr>
                <w:rFonts w:ascii="宋体" w:hAnsi="宋体" w:cs="宋体" w:hint="eastAsia"/>
                <w:color w:val="000000"/>
                <w:kern w:val="0"/>
                <w:szCs w:val="21"/>
              </w:rPr>
              <w:t>q.op</w:t>
            </w:r>
          </w:p>
        </w:tc>
        <w:tc>
          <w:tcPr>
            <w:tcW w:w="6560" w:type="dxa"/>
            <w:tcBorders>
              <w:top w:val="nil"/>
              <w:left w:val="nil"/>
              <w:bottom w:val="single" w:sz="4" w:space="0" w:color="auto"/>
              <w:right w:val="single" w:sz="8" w:space="0" w:color="auto"/>
            </w:tcBorders>
            <w:shd w:val="clear" w:color="auto" w:fill="auto"/>
            <w:vAlign w:val="center"/>
            <w:hideMark/>
          </w:tcPr>
          <w:p w:rsidR="00E53B08" w:rsidRPr="00E53B08" w:rsidRDefault="00E53B08" w:rsidP="00167D24">
            <w:pPr>
              <w:widowControl/>
              <w:jc w:val="left"/>
              <w:rPr>
                <w:rFonts w:ascii="宋体" w:hAnsi="宋体" w:cs="宋体"/>
                <w:color w:val="000000"/>
                <w:kern w:val="0"/>
                <w:szCs w:val="21"/>
              </w:rPr>
            </w:pPr>
            <w:r w:rsidRPr="00E53B08">
              <w:rPr>
                <w:rFonts w:ascii="宋体" w:hAnsi="宋体" w:cs="宋体" w:hint="eastAsia"/>
                <w:color w:val="000000"/>
                <w:kern w:val="0"/>
                <w:szCs w:val="21"/>
              </w:rPr>
              <w:t>覆盖schema.xml的defaultOperator（有空格时用"AND"还是用"OR"操作逻辑），一般默认指定。</w:t>
            </w:r>
            <w:r w:rsidRPr="0024278A">
              <w:rPr>
                <w:rFonts w:ascii="宋体" w:hAnsi="宋体" w:cs="宋体" w:hint="eastAsia"/>
                <w:color w:val="000000"/>
                <w:kern w:val="0"/>
                <w:szCs w:val="21"/>
              </w:rPr>
              <w:t>必须大写</w:t>
            </w:r>
          </w:p>
        </w:tc>
      </w:tr>
      <w:tr w:rsidR="00E53B08" w:rsidRPr="00E53B08" w:rsidTr="00E53B08">
        <w:trPr>
          <w:trHeight w:val="810"/>
        </w:trPr>
        <w:tc>
          <w:tcPr>
            <w:tcW w:w="1660" w:type="dxa"/>
            <w:tcBorders>
              <w:top w:val="nil"/>
              <w:left w:val="single" w:sz="8" w:space="0" w:color="auto"/>
              <w:bottom w:val="single" w:sz="4" w:space="0" w:color="auto"/>
              <w:right w:val="single" w:sz="4" w:space="0" w:color="auto"/>
            </w:tcBorders>
            <w:shd w:val="clear" w:color="auto" w:fill="auto"/>
            <w:noWrap/>
            <w:vAlign w:val="center"/>
            <w:hideMark/>
          </w:tcPr>
          <w:p w:rsidR="00E53B08" w:rsidRPr="00E53B08" w:rsidRDefault="00E53B08" w:rsidP="00167D24">
            <w:pPr>
              <w:widowControl/>
              <w:jc w:val="left"/>
              <w:rPr>
                <w:rFonts w:ascii="宋体" w:hAnsi="宋体" w:cs="宋体"/>
                <w:color w:val="000000"/>
                <w:kern w:val="0"/>
                <w:szCs w:val="21"/>
              </w:rPr>
            </w:pPr>
            <w:r w:rsidRPr="00E53B08">
              <w:rPr>
                <w:rFonts w:ascii="宋体" w:hAnsi="宋体" w:cs="宋体" w:hint="eastAsia"/>
                <w:color w:val="000000"/>
                <w:kern w:val="0"/>
                <w:szCs w:val="21"/>
              </w:rPr>
              <w:t>wt</w:t>
            </w:r>
          </w:p>
        </w:tc>
        <w:tc>
          <w:tcPr>
            <w:tcW w:w="6560" w:type="dxa"/>
            <w:tcBorders>
              <w:top w:val="nil"/>
              <w:left w:val="nil"/>
              <w:bottom w:val="single" w:sz="4" w:space="0" w:color="auto"/>
              <w:right w:val="single" w:sz="8" w:space="0" w:color="auto"/>
            </w:tcBorders>
            <w:shd w:val="clear" w:color="auto" w:fill="auto"/>
            <w:vAlign w:val="center"/>
            <w:hideMark/>
          </w:tcPr>
          <w:p w:rsidR="00E53B08" w:rsidRPr="00E53B08" w:rsidRDefault="00E53B08" w:rsidP="00167D24">
            <w:pPr>
              <w:widowControl/>
              <w:jc w:val="left"/>
              <w:rPr>
                <w:rFonts w:ascii="宋体" w:hAnsi="宋体" w:cs="宋体"/>
                <w:color w:val="000000"/>
                <w:kern w:val="0"/>
                <w:szCs w:val="21"/>
              </w:rPr>
            </w:pPr>
            <w:r w:rsidRPr="00E53B08">
              <w:rPr>
                <w:rFonts w:ascii="宋体" w:hAnsi="宋体" w:cs="宋体" w:hint="eastAsia"/>
                <w:color w:val="000000"/>
                <w:kern w:val="0"/>
                <w:szCs w:val="21"/>
              </w:rPr>
              <w:t>writer type。指定查询输出结构格式，默认为“xml”。在solrconfig.xml中定义了查询输出格式：xml、json、python、ruby、php、phps、custom。</w:t>
            </w:r>
          </w:p>
        </w:tc>
      </w:tr>
      <w:tr w:rsidR="00E53B08" w:rsidRPr="00E53B08" w:rsidTr="0024278A">
        <w:trPr>
          <w:trHeight w:val="305"/>
        </w:trPr>
        <w:tc>
          <w:tcPr>
            <w:tcW w:w="1660" w:type="dxa"/>
            <w:tcBorders>
              <w:top w:val="nil"/>
              <w:left w:val="single" w:sz="8" w:space="0" w:color="auto"/>
              <w:bottom w:val="single" w:sz="4" w:space="0" w:color="auto"/>
              <w:right w:val="single" w:sz="4" w:space="0" w:color="auto"/>
            </w:tcBorders>
            <w:shd w:val="clear" w:color="auto" w:fill="auto"/>
            <w:noWrap/>
            <w:vAlign w:val="center"/>
            <w:hideMark/>
          </w:tcPr>
          <w:p w:rsidR="00E53B08" w:rsidRPr="00E53B08" w:rsidRDefault="00E53B08" w:rsidP="00167D24">
            <w:pPr>
              <w:widowControl/>
              <w:jc w:val="left"/>
              <w:rPr>
                <w:rFonts w:ascii="宋体" w:hAnsi="宋体" w:cs="宋体"/>
                <w:color w:val="000000"/>
                <w:kern w:val="0"/>
                <w:szCs w:val="21"/>
              </w:rPr>
            </w:pPr>
            <w:r w:rsidRPr="00E53B08">
              <w:rPr>
                <w:rFonts w:ascii="宋体" w:hAnsi="宋体" w:cs="宋体" w:hint="eastAsia"/>
                <w:color w:val="000000"/>
                <w:kern w:val="0"/>
                <w:szCs w:val="21"/>
              </w:rPr>
              <w:t>qt</w:t>
            </w:r>
          </w:p>
        </w:tc>
        <w:tc>
          <w:tcPr>
            <w:tcW w:w="6560" w:type="dxa"/>
            <w:tcBorders>
              <w:top w:val="nil"/>
              <w:left w:val="nil"/>
              <w:bottom w:val="single" w:sz="4" w:space="0" w:color="auto"/>
              <w:right w:val="single" w:sz="8" w:space="0" w:color="auto"/>
            </w:tcBorders>
            <w:shd w:val="clear" w:color="auto" w:fill="auto"/>
            <w:vAlign w:val="center"/>
            <w:hideMark/>
          </w:tcPr>
          <w:p w:rsidR="00E53B08" w:rsidRPr="00E53B08" w:rsidRDefault="00E53B08" w:rsidP="00167D24">
            <w:pPr>
              <w:widowControl/>
              <w:jc w:val="left"/>
              <w:rPr>
                <w:rFonts w:ascii="宋体" w:hAnsi="宋体" w:cs="宋体"/>
                <w:color w:val="000000"/>
                <w:kern w:val="0"/>
                <w:szCs w:val="21"/>
              </w:rPr>
            </w:pPr>
            <w:r w:rsidRPr="00E53B08">
              <w:rPr>
                <w:rFonts w:ascii="宋体" w:hAnsi="宋体" w:cs="宋体" w:hint="eastAsia"/>
                <w:color w:val="000000"/>
                <w:kern w:val="0"/>
                <w:szCs w:val="21"/>
              </w:rPr>
              <w:t>query type，指定查询使用的Query Handler，默认为“standard”。</w:t>
            </w:r>
          </w:p>
        </w:tc>
      </w:tr>
      <w:tr w:rsidR="00E53B08" w:rsidRPr="00E53B08" w:rsidTr="00E53B08">
        <w:trPr>
          <w:trHeight w:val="270"/>
        </w:trPr>
        <w:tc>
          <w:tcPr>
            <w:tcW w:w="1660" w:type="dxa"/>
            <w:tcBorders>
              <w:top w:val="nil"/>
              <w:left w:val="single" w:sz="8" w:space="0" w:color="auto"/>
              <w:bottom w:val="single" w:sz="4" w:space="0" w:color="auto"/>
              <w:right w:val="single" w:sz="4" w:space="0" w:color="auto"/>
            </w:tcBorders>
            <w:shd w:val="clear" w:color="auto" w:fill="auto"/>
            <w:noWrap/>
            <w:vAlign w:val="center"/>
            <w:hideMark/>
          </w:tcPr>
          <w:p w:rsidR="00E53B08" w:rsidRPr="00E53B08" w:rsidRDefault="00E53B08" w:rsidP="00167D24">
            <w:pPr>
              <w:widowControl/>
              <w:jc w:val="left"/>
              <w:rPr>
                <w:rFonts w:ascii="宋体" w:hAnsi="宋体" w:cs="宋体"/>
                <w:color w:val="000000"/>
                <w:kern w:val="0"/>
                <w:szCs w:val="21"/>
              </w:rPr>
            </w:pPr>
            <w:r w:rsidRPr="00E53B08">
              <w:rPr>
                <w:rFonts w:ascii="宋体" w:hAnsi="宋体" w:cs="宋体" w:hint="eastAsia"/>
                <w:color w:val="000000"/>
                <w:kern w:val="0"/>
                <w:szCs w:val="21"/>
              </w:rPr>
              <w:t>explainOther</w:t>
            </w:r>
          </w:p>
        </w:tc>
        <w:tc>
          <w:tcPr>
            <w:tcW w:w="6560" w:type="dxa"/>
            <w:tcBorders>
              <w:top w:val="nil"/>
              <w:left w:val="nil"/>
              <w:bottom w:val="single" w:sz="4" w:space="0" w:color="auto"/>
              <w:right w:val="single" w:sz="8" w:space="0" w:color="auto"/>
            </w:tcBorders>
            <w:shd w:val="clear" w:color="auto" w:fill="auto"/>
            <w:vAlign w:val="center"/>
            <w:hideMark/>
          </w:tcPr>
          <w:p w:rsidR="00E53B08" w:rsidRPr="00E53B08" w:rsidRDefault="00E53B08" w:rsidP="00167D24">
            <w:pPr>
              <w:widowControl/>
              <w:jc w:val="left"/>
              <w:rPr>
                <w:rFonts w:ascii="宋体" w:hAnsi="宋体" w:cs="宋体"/>
                <w:color w:val="000000"/>
                <w:kern w:val="0"/>
                <w:szCs w:val="21"/>
              </w:rPr>
            </w:pPr>
            <w:r w:rsidRPr="00E53B08">
              <w:rPr>
                <w:rFonts w:ascii="宋体" w:hAnsi="宋体" w:cs="宋体" w:hint="eastAsia"/>
                <w:color w:val="000000"/>
                <w:kern w:val="0"/>
                <w:szCs w:val="21"/>
              </w:rPr>
              <w:t>设置当debugQuery=true时，显示其他的查询说明。</w:t>
            </w:r>
          </w:p>
        </w:tc>
      </w:tr>
      <w:tr w:rsidR="00E53B08" w:rsidRPr="00E53B08" w:rsidTr="00E53B08">
        <w:trPr>
          <w:trHeight w:val="270"/>
        </w:trPr>
        <w:tc>
          <w:tcPr>
            <w:tcW w:w="1660" w:type="dxa"/>
            <w:tcBorders>
              <w:top w:val="nil"/>
              <w:left w:val="single" w:sz="8" w:space="0" w:color="auto"/>
              <w:bottom w:val="single" w:sz="4" w:space="0" w:color="auto"/>
              <w:right w:val="single" w:sz="4" w:space="0" w:color="auto"/>
            </w:tcBorders>
            <w:shd w:val="clear" w:color="auto" w:fill="auto"/>
            <w:noWrap/>
            <w:vAlign w:val="center"/>
            <w:hideMark/>
          </w:tcPr>
          <w:p w:rsidR="00E53B08" w:rsidRPr="00E53B08" w:rsidRDefault="00E53B08" w:rsidP="00167D24">
            <w:pPr>
              <w:widowControl/>
              <w:jc w:val="left"/>
              <w:rPr>
                <w:rFonts w:ascii="宋体" w:hAnsi="宋体" w:cs="宋体"/>
                <w:color w:val="000000"/>
                <w:kern w:val="0"/>
                <w:szCs w:val="21"/>
              </w:rPr>
            </w:pPr>
            <w:r w:rsidRPr="00E53B08">
              <w:rPr>
                <w:rFonts w:ascii="宋体" w:hAnsi="宋体" w:cs="宋体" w:hint="eastAsia"/>
                <w:color w:val="000000"/>
                <w:kern w:val="0"/>
                <w:szCs w:val="21"/>
              </w:rPr>
              <w:t>defType</w:t>
            </w:r>
          </w:p>
        </w:tc>
        <w:tc>
          <w:tcPr>
            <w:tcW w:w="6560" w:type="dxa"/>
            <w:tcBorders>
              <w:top w:val="nil"/>
              <w:left w:val="nil"/>
              <w:bottom w:val="single" w:sz="4" w:space="0" w:color="auto"/>
              <w:right w:val="single" w:sz="8" w:space="0" w:color="auto"/>
            </w:tcBorders>
            <w:shd w:val="clear" w:color="auto" w:fill="auto"/>
            <w:vAlign w:val="center"/>
            <w:hideMark/>
          </w:tcPr>
          <w:p w:rsidR="00E53B08" w:rsidRPr="00E53B08" w:rsidRDefault="00E53B08" w:rsidP="00167D24">
            <w:pPr>
              <w:widowControl/>
              <w:jc w:val="left"/>
              <w:rPr>
                <w:rFonts w:ascii="宋体" w:hAnsi="宋体" w:cs="宋体"/>
                <w:color w:val="000000"/>
                <w:kern w:val="0"/>
                <w:szCs w:val="21"/>
              </w:rPr>
            </w:pPr>
            <w:r w:rsidRPr="00E53B08">
              <w:rPr>
                <w:rFonts w:ascii="宋体" w:hAnsi="宋体" w:cs="宋体" w:hint="eastAsia"/>
                <w:color w:val="000000"/>
                <w:kern w:val="0"/>
                <w:szCs w:val="21"/>
              </w:rPr>
              <w:t>设置查询解析器名称。</w:t>
            </w:r>
          </w:p>
        </w:tc>
      </w:tr>
      <w:tr w:rsidR="00E53B08" w:rsidRPr="00E53B08" w:rsidTr="00E53B08">
        <w:trPr>
          <w:trHeight w:val="270"/>
        </w:trPr>
        <w:tc>
          <w:tcPr>
            <w:tcW w:w="1660" w:type="dxa"/>
            <w:tcBorders>
              <w:top w:val="nil"/>
              <w:left w:val="single" w:sz="8" w:space="0" w:color="auto"/>
              <w:bottom w:val="single" w:sz="4" w:space="0" w:color="auto"/>
              <w:right w:val="single" w:sz="4" w:space="0" w:color="auto"/>
            </w:tcBorders>
            <w:shd w:val="clear" w:color="auto" w:fill="auto"/>
            <w:noWrap/>
            <w:vAlign w:val="center"/>
            <w:hideMark/>
          </w:tcPr>
          <w:p w:rsidR="00E53B08" w:rsidRPr="00E53B08" w:rsidRDefault="00E53B08" w:rsidP="00167D24">
            <w:pPr>
              <w:widowControl/>
              <w:jc w:val="left"/>
              <w:rPr>
                <w:rFonts w:ascii="宋体" w:hAnsi="宋体" w:cs="宋体"/>
                <w:color w:val="000000"/>
                <w:kern w:val="0"/>
                <w:szCs w:val="21"/>
              </w:rPr>
            </w:pPr>
            <w:r w:rsidRPr="00E53B08">
              <w:rPr>
                <w:rFonts w:ascii="宋体" w:hAnsi="宋体" w:cs="宋体" w:hint="eastAsia"/>
                <w:color w:val="000000"/>
                <w:kern w:val="0"/>
                <w:szCs w:val="21"/>
              </w:rPr>
              <w:t>timeAllowed</w:t>
            </w:r>
          </w:p>
        </w:tc>
        <w:tc>
          <w:tcPr>
            <w:tcW w:w="6560" w:type="dxa"/>
            <w:tcBorders>
              <w:top w:val="nil"/>
              <w:left w:val="nil"/>
              <w:bottom w:val="single" w:sz="4" w:space="0" w:color="auto"/>
              <w:right w:val="single" w:sz="8" w:space="0" w:color="auto"/>
            </w:tcBorders>
            <w:shd w:val="clear" w:color="auto" w:fill="auto"/>
            <w:vAlign w:val="center"/>
            <w:hideMark/>
          </w:tcPr>
          <w:p w:rsidR="00E53B08" w:rsidRPr="00E53B08" w:rsidRDefault="00E53B08" w:rsidP="00167D24">
            <w:pPr>
              <w:widowControl/>
              <w:jc w:val="left"/>
              <w:rPr>
                <w:rFonts w:ascii="宋体" w:hAnsi="宋体" w:cs="宋体"/>
                <w:color w:val="000000"/>
                <w:kern w:val="0"/>
                <w:szCs w:val="21"/>
              </w:rPr>
            </w:pPr>
            <w:r w:rsidRPr="00E53B08">
              <w:rPr>
                <w:rFonts w:ascii="宋体" w:hAnsi="宋体" w:cs="宋体" w:hint="eastAsia"/>
                <w:color w:val="000000"/>
                <w:kern w:val="0"/>
                <w:szCs w:val="21"/>
              </w:rPr>
              <w:t>设置查询超时时间。</w:t>
            </w:r>
          </w:p>
        </w:tc>
      </w:tr>
      <w:tr w:rsidR="00E53B08" w:rsidRPr="00E53B08" w:rsidTr="00E53B08">
        <w:trPr>
          <w:trHeight w:val="270"/>
        </w:trPr>
        <w:tc>
          <w:tcPr>
            <w:tcW w:w="1660" w:type="dxa"/>
            <w:tcBorders>
              <w:top w:val="nil"/>
              <w:left w:val="single" w:sz="8" w:space="0" w:color="auto"/>
              <w:bottom w:val="single" w:sz="4" w:space="0" w:color="auto"/>
              <w:right w:val="single" w:sz="4" w:space="0" w:color="auto"/>
            </w:tcBorders>
            <w:shd w:val="clear" w:color="auto" w:fill="auto"/>
            <w:noWrap/>
            <w:vAlign w:val="center"/>
            <w:hideMark/>
          </w:tcPr>
          <w:p w:rsidR="00E53B08" w:rsidRPr="00E53B08" w:rsidRDefault="00E53B08" w:rsidP="00167D24">
            <w:pPr>
              <w:widowControl/>
              <w:jc w:val="left"/>
              <w:rPr>
                <w:rFonts w:ascii="宋体" w:hAnsi="宋体" w:cs="宋体"/>
                <w:color w:val="000000"/>
                <w:kern w:val="0"/>
                <w:szCs w:val="21"/>
              </w:rPr>
            </w:pPr>
            <w:r w:rsidRPr="00E53B08">
              <w:rPr>
                <w:rFonts w:ascii="宋体" w:hAnsi="宋体" w:cs="宋体" w:hint="eastAsia"/>
                <w:color w:val="000000"/>
                <w:kern w:val="0"/>
                <w:szCs w:val="21"/>
              </w:rPr>
              <w:t>omitHeader</w:t>
            </w:r>
          </w:p>
        </w:tc>
        <w:tc>
          <w:tcPr>
            <w:tcW w:w="6560" w:type="dxa"/>
            <w:tcBorders>
              <w:top w:val="nil"/>
              <w:left w:val="nil"/>
              <w:bottom w:val="single" w:sz="4" w:space="0" w:color="auto"/>
              <w:right w:val="single" w:sz="8" w:space="0" w:color="auto"/>
            </w:tcBorders>
            <w:shd w:val="clear" w:color="auto" w:fill="auto"/>
            <w:vAlign w:val="center"/>
            <w:hideMark/>
          </w:tcPr>
          <w:p w:rsidR="00E53B08" w:rsidRPr="00E53B08" w:rsidRDefault="00E53B08" w:rsidP="00167D24">
            <w:pPr>
              <w:widowControl/>
              <w:jc w:val="left"/>
              <w:rPr>
                <w:rFonts w:ascii="宋体" w:hAnsi="宋体" w:cs="宋体"/>
                <w:color w:val="000000"/>
                <w:kern w:val="0"/>
                <w:szCs w:val="21"/>
              </w:rPr>
            </w:pPr>
            <w:r w:rsidRPr="00E53B08">
              <w:rPr>
                <w:rFonts w:ascii="宋体" w:hAnsi="宋体" w:cs="宋体" w:hint="eastAsia"/>
                <w:color w:val="000000"/>
                <w:kern w:val="0"/>
                <w:szCs w:val="21"/>
              </w:rPr>
              <w:t>设置是否忽略查询结果返回头信息，默认为“false”。</w:t>
            </w:r>
          </w:p>
        </w:tc>
      </w:tr>
      <w:tr w:rsidR="00E53B08" w:rsidRPr="00E53B08" w:rsidTr="00E53B08">
        <w:trPr>
          <w:trHeight w:val="540"/>
        </w:trPr>
        <w:tc>
          <w:tcPr>
            <w:tcW w:w="1660" w:type="dxa"/>
            <w:tcBorders>
              <w:top w:val="nil"/>
              <w:left w:val="single" w:sz="8" w:space="0" w:color="auto"/>
              <w:bottom w:val="single" w:sz="4" w:space="0" w:color="auto"/>
              <w:right w:val="single" w:sz="4" w:space="0" w:color="auto"/>
            </w:tcBorders>
            <w:shd w:val="clear" w:color="auto" w:fill="auto"/>
            <w:noWrap/>
            <w:vAlign w:val="center"/>
            <w:hideMark/>
          </w:tcPr>
          <w:p w:rsidR="00E53B08" w:rsidRPr="00E53B08" w:rsidRDefault="00E53B08" w:rsidP="00167D24">
            <w:pPr>
              <w:widowControl/>
              <w:jc w:val="left"/>
              <w:rPr>
                <w:rFonts w:ascii="宋体" w:hAnsi="宋体" w:cs="宋体"/>
                <w:color w:val="000000"/>
                <w:kern w:val="0"/>
                <w:szCs w:val="21"/>
              </w:rPr>
            </w:pPr>
            <w:r w:rsidRPr="00E53B08">
              <w:rPr>
                <w:rFonts w:ascii="宋体" w:hAnsi="宋体" w:cs="宋体" w:hint="eastAsia"/>
                <w:color w:val="000000"/>
                <w:kern w:val="0"/>
                <w:szCs w:val="21"/>
              </w:rPr>
              <w:t>indent</w:t>
            </w:r>
          </w:p>
        </w:tc>
        <w:tc>
          <w:tcPr>
            <w:tcW w:w="6560" w:type="dxa"/>
            <w:tcBorders>
              <w:top w:val="nil"/>
              <w:left w:val="nil"/>
              <w:bottom w:val="single" w:sz="4" w:space="0" w:color="auto"/>
              <w:right w:val="single" w:sz="8" w:space="0" w:color="auto"/>
            </w:tcBorders>
            <w:shd w:val="clear" w:color="auto" w:fill="auto"/>
            <w:vAlign w:val="center"/>
            <w:hideMark/>
          </w:tcPr>
          <w:p w:rsidR="00E53B08" w:rsidRPr="00E53B08" w:rsidRDefault="00E53B08" w:rsidP="00167D24">
            <w:pPr>
              <w:widowControl/>
              <w:jc w:val="left"/>
              <w:rPr>
                <w:rFonts w:ascii="宋体" w:hAnsi="宋体" w:cs="宋体"/>
                <w:color w:val="000000"/>
                <w:kern w:val="0"/>
                <w:szCs w:val="21"/>
              </w:rPr>
            </w:pPr>
            <w:r w:rsidRPr="00E53B08">
              <w:rPr>
                <w:rFonts w:ascii="宋体" w:hAnsi="宋体" w:cs="宋体" w:hint="eastAsia"/>
                <w:color w:val="000000"/>
                <w:kern w:val="0"/>
                <w:szCs w:val="21"/>
              </w:rPr>
              <w:t>返回的结果是否缩进，默认关闭，用 indent=true|on 开启，一般调试json,php,phps,ruby输出才有必要用这个参数。</w:t>
            </w:r>
          </w:p>
        </w:tc>
      </w:tr>
      <w:tr w:rsidR="00E53B08" w:rsidRPr="00E53B08" w:rsidTr="00E53B08">
        <w:trPr>
          <w:trHeight w:val="270"/>
        </w:trPr>
        <w:tc>
          <w:tcPr>
            <w:tcW w:w="1660" w:type="dxa"/>
            <w:tcBorders>
              <w:top w:val="nil"/>
              <w:left w:val="single" w:sz="8" w:space="0" w:color="auto"/>
              <w:bottom w:val="single" w:sz="4" w:space="0" w:color="auto"/>
              <w:right w:val="single" w:sz="4" w:space="0" w:color="auto"/>
            </w:tcBorders>
            <w:shd w:val="clear" w:color="auto" w:fill="auto"/>
            <w:noWrap/>
            <w:vAlign w:val="center"/>
            <w:hideMark/>
          </w:tcPr>
          <w:p w:rsidR="00E53B08" w:rsidRPr="00E53B08" w:rsidRDefault="00E53B08" w:rsidP="00167D24">
            <w:pPr>
              <w:widowControl/>
              <w:jc w:val="left"/>
              <w:rPr>
                <w:rFonts w:ascii="宋体" w:hAnsi="宋体" w:cs="宋体"/>
                <w:color w:val="000000"/>
                <w:kern w:val="0"/>
                <w:szCs w:val="21"/>
              </w:rPr>
            </w:pPr>
            <w:r w:rsidRPr="00E53B08">
              <w:rPr>
                <w:rFonts w:ascii="宋体" w:hAnsi="宋体" w:cs="宋体" w:hint="eastAsia"/>
                <w:color w:val="000000"/>
                <w:kern w:val="0"/>
                <w:szCs w:val="21"/>
              </w:rPr>
              <w:t>version</w:t>
            </w:r>
          </w:p>
        </w:tc>
        <w:tc>
          <w:tcPr>
            <w:tcW w:w="6560" w:type="dxa"/>
            <w:tcBorders>
              <w:top w:val="nil"/>
              <w:left w:val="nil"/>
              <w:bottom w:val="single" w:sz="4" w:space="0" w:color="auto"/>
              <w:right w:val="single" w:sz="8" w:space="0" w:color="auto"/>
            </w:tcBorders>
            <w:shd w:val="clear" w:color="auto" w:fill="auto"/>
            <w:vAlign w:val="center"/>
            <w:hideMark/>
          </w:tcPr>
          <w:p w:rsidR="00E53B08" w:rsidRPr="00E53B08" w:rsidRDefault="00E53B08" w:rsidP="00167D24">
            <w:pPr>
              <w:widowControl/>
              <w:jc w:val="left"/>
              <w:rPr>
                <w:rFonts w:ascii="宋体" w:hAnsi="宋体" w:cs="宋体"/>
                <w:color w:val="000000"/>
                <w:kern w:val="0"/>
                <w:szCs w:val="21"/>
              </w:rPr>
            </w:pPr>
            <w:r w:rsidRPr="00E53B08">
              <w:rPr>
                <w:rFonts w:ascii="宋体" w:hAnsi="宋体" w:cs="宋体" w:hint="eastAsia"/>
                <w:color w:val="000000"/>
                <w:kern w:val="0"/>
                <w:szCs w:val="21"/>
              </w:rPr>
              <w:t>查询语法的版本，建议不使用它，由服务器指定默认值。</w:t>
            </w:r>
          </w:p>
        </w:tc>
      </w:tr>
      <w:tr w:rsidR="00E53B08" w:rsidRPr="00E53B08" w:rsidTr="00E53B08">
        <w:trPr>
          <w:trHeight w:val="285"/>
        </w:trPr>
        <w:tc>
          <w:tcPr>
            <w:tcW w:w="1660" w:type="dxa"/>
            <w:tcBorders>
              <w:top w:val="nil"/>
              <w:left w:val="single" w:sz="8" w:space="0" w:color="auto"/>
              <w:bottom w:val="single" w:sz="8" w:space="0" w:color="auto"/>
              <w:right w:val="single" w:sz="4" w:space="0" w:color="auto"/>
            </w:tcBorders>
            <w:shd w:val="clear" w:color="auto" w:fill="auto"/>
            <w:noWrap/>
            <w:vAlign w:val="center"/>
            <w:hideMark/>
          </w:tcPr>
          <w:p w:rsidR="00E53B08" w:rsidRPr="00E53B08" w:rsidRDefault="00E53B08" w:rsidP="00167D24">
            <w:pPr>
              <w:widowControl/>
              <w:jc w:val="left"/>
              <w:rPr>
                <w:rFonts w:ascii="宋体" w:hAnsi="宋体" w:cs="宋体"/>
                <w:color w:val="000000"/>
                <w:kern w:val="0"/>
                <w:szCs w:val="21"/>
              </w:rPr>
            </w:pPr>
            <w:r w:rsidRPr="00E53B08">
              <w:rPr>
                <w:rFonts w:ascii="宋体" w:hAnsi="宋体" w:cs="宋体" w:hint="eastAsia"/>
                <w:color w:val="000000"/>
                <w:kern w:val="0"/>
                <w:szCs w:val="21"/>
              </w:rPr>
              <w:t>debugQuery</w:t>
            </w:r>
          </w:p>
        </w:tc>
        <w:tc>
          <w:tcPr>
            <w:tcW w:w="6560" w:type="dxa"/>
            <w:tcBorders>
              <w:top w:val="nil"/>
              <w:left w:val="nil"/>
              <w:bottom w:val="single" w:sz="8" w:space="0" w:color="auto"/>
              <w:right w:val="single" w:sz="8" w:space="0" w:color="auto"/>
            </w:tcBorders>
            <w:shd w:val="clear" w:color="auto" w:fill="auto"/>
            <w:vAlign w:val="center"/>
            <w:hideMark/>
          </w:tcPr>
          <w:p w:rsidR="00E53B08" w:rsidRPr="00E53B08" w:rsidRDefault="00E53B08" w:rsidP="00167D24">
            <w:pPr>
              <w:widowControl/>
              <w:jc w:val="left"/>
              <w:rPr>
                <w:rFonts w:ascii="宋体" w:hAnsi="宋体" w:cs="宋体"/>
                <w:color w:val="000000"/>
                <w:kern w:val="0"/>
                <w:szCs w:val="21"/>
              </w:rPr>
            </w:pPr>
            <w:r w:rsidRPr="00E53B08">
              <w:rPr>
                <w:rFonts w:ascii="宋体" w:hAnsi="宋体" w:cs="宋体" w:hint="eastAsia"/>
                <w:color w:val="000000"/>
                <w:kern w:val="0"/>
                <w:szCs w:val="21"/>
              </w:rPr>
              <w:t>设置返回结果是否显示Debug信息。</w:t>
            </w:r>
          </w:p>
        </w:tc>
      </w:tr>
    </w:tbl>
    <w:p w:rsidR="00142E9C" w:rsidRDefault="007371CA" w:rsidP="00167D24">
      <w:pPr>
        <w:pStyle w:val="4"/>
        <w:jc w:val="left"/>
      </w:pPr>
      <w:bookmarkStart w:id="6" w:name="_Toc252273022"/>
      <w:bookmarkStart w:id="7" w:name="OLE_LINK3"/>
      <w:r>
        <w:rPr>
          <w:rFonts w:hint="eastAsia"/>
        </w:rPr>
        <w:t>6.2.2</w:t>
      </w:r>
      <w:r w:rsidR="00142E9C">
        <w:rPr>
          <w:rFonts w:hint="eastAsia"/>
        </w:rPr>
        <w:t>查询语法</w:t>
      </w:r>
      <w:bookmarkEnd w:id="6"/>
    </w:p>
    <w:bookmarkEnd w:id="7"/>
    <w:p w:rsidR="007371CA" w:rsidRPr="00BB5FC0" w:rsidRDefault="007371CA" w:rsidP="00167D24">
      <w:pPr>
        <w:pStyle w:val="11"/>
        <w:autoSpaceDE w:val="0"/>
        <w:autoSpaceDN w:val="0"/>
        <w:adjustRightInd w:val="0"/>
        <w:spacing w:line="360" w:lineRule="auto"/>
        <w:ind w:firstLineChars="0" w:firstLine="0"/>
        <w:jc w:val="left"/>
        <w:rPr>
          <w:rFonts w:ascii="CourierStd" w:hAnsi="CourierStd" w:cs="CourierStd"/>
          <w:kern w:val="0"/>
          <w:sz w:val="24"/>
          <w:szCs w:val="24"/>
        </w:rPr>
      </w:pPr>
      <w:r w:rsidRPr="00BB5FC0">
        <w:rPr>
          <w:rFonts w:ascii="CourierStd" w:hAnsi="CourierStd" w:cs="CourierStd" w:hint="eastAsia"/>
          <w:kern w:val="0"/>
          <w:sz w:val="24"/>
          <w:szCs w:val="24"/>
        </w:rPr>
        <w:t>1.</w:t>
      </w:r>
      <w:r w:rsidRPr="00BB5FC0">
        <w:rPr>
          <w:rFonts w:ascii="CourierStd" w:hAnsi="CourierStd" w:cs="CourierStd" w:hint="eastAsia"/>
          <w:kern w:val="0"/>
          <w:sz w:val="24"/>
          <w:szCs w:val="24"/>
        </w:rPr>
        <w:t>匹配所有文档：</w:t>
      </w:r>
      <w:r w:rsidRPr="00BB5FC0">
        <w:rPr>
          <w:rFonts w:ascii="CourierStd" w:hAnsi="CourierStd" w:cs="CourierStd" w:hint="eastAsia"/>
          <w:kern w:val="0"/>
          <w:sz w:val="24"/>
          <w:szCs w:val="24"/>
        </w:rPr>
        <w:t>*:*</w:t>
      </w:r>
    </w:p>
    <w:p w:rsidR="007371CA" w:rsidRPr="00BB5FC0" w:rsidRDefault="007371CA" w:rsidP="00167D24">
      <w:pPr>
        <w:pStyle w:val="11"/>
        <w:autoSpaceDE w:val="0"/>
        <w:autoSpaceDN w:val="0"/>
        <w:adjustRightInd w:val="0"/>
        <w:spacing w:line="360" w:lineRule="auto"/>
        <w:ind w:firstLineChars="0" w:firstLine="0"/>
        <w:jc w:val="left"/>
        <w:rPr>
          <w:rFonts w:ascii="CourierStd" w:hAnsi="CourierStd" w:cs="CourierStd"/>
          <w:kern w:val="0"/>
          <w:sz w:val="24"/>
          <w:szCs w:val="24"/>
        </w:rPr>
      </w:pPr>
      <w:r w:rsidRPr="00BB5FC0">
        <w:rPr>
          <w:rFonts w:ascii="CourierStd" w:hAnsi="CourierStd" w:cs="CourierStd" w:hint="eastAsia"/>
          <w:kern w:val="0"/>
          <w:sz w:val="24"/>
          <w:szCs w:val="24"/>
        </w:rPr>
        <w:t>2.</w:t>
      </w:r>
      <w:r w:rsidRPr="00BB5FC0">
        <w:rPr>
          <w:rFonts w:ascii="CourierStd" w:hAnsi="CourierStd" w:cs="CourierStd" w:hint="eastAsia"/>
          <w:kern w:val="0"/>
          <w:sz w:val="24"/>
          <w:szCs w:val="24"/>
        </w:rPr>
        <w:t>强制、阻止和可选查询：</w:t>
      </w:r>
    </w:p>
    <w:p w:rsidR="007371CA" w:rsidRPr="00BB5FC0" w:rsidRDefault="007371CA" w:rsidP="00167D24">
      <w:pPr>
        <w:pStyle w:val="11"/>
        <w:autoSpaceDE w:val="0"/>
        <w:autoSpaceDN w:val="0"/>
        <w:adjustRightInd w:val="0"/>
        <w:spacing w:line="360" w:lineRule="auto"/>
        <w:ind w:left="420" w:firstLineChars="0" w:firstLine="0"/>
        <w:jc w:val="left"/>
        <w:rPr>
          <w:rFonts w:ascii="CourierStd" w:hAnsi="CourierStd" w:cs="CourierStd"/>
          <w:kern w:val="0"/>
          <w:sz w:val="24"/>
          <w:szCs w:val="24"/>
        </w:rPr>
      </w:pPr>
      <w:r w:rsidRPr="00BB5FC0">
        <w:rPr>
          <w:rFonts w:ascii="CourierStd" w:hAnsi="CourierStd" w:cs="CourierStd" w:hint="eastAsia"/>
          <w:kern w:val="0"/>
          <w:sz w:val="24"/>
          <w:szCs w:val="24"/>
        </w:rPr>
        <w:lastRenderedPageBreak/>
        <w:t>1)</w:t>
      </w:r>
      <w:r w:rsidRPr="00BB5FC0">
        <w:rPr>
          <w:rFonts w:ascii="CourierStd" w:hAnsi="CourierStd" w:cs="CourierStd" w:hint="eastAsia"/>
          <w:kern w:val="0"/>
          <w:sz w:val="24"/>
          <w:szCs w:val="24"/>
        </w:rPr>
        <w:tab/>
        <w:t>Mandatory</w:t>
      </w:r>
      <w:r w:rsidRPr="00BB5FC0">
        <w:rPr>
          <w:rFonts w:ascii="CourierStd" w:hAnsi="CourierStd" w:cs="CourierStd" w:hint="eastAsia"/>
          <w:kern w:val="0"/>
          <w:sz w:val="24"/>
          <w:szCs w:val="24"/>
        </w:rPr>
        <w:t>：查询结果中必须包括的</w:t>
      </w:r>
      <w:r w:rsidRPr="00BB5FC0">
        <w:rPr>
          <w:rFonts w:ascii="CourierStd" w:hAnsi="CourierStd" w:cs="CourierStd" w:hint="eastAsia"/>
          <w:kern w:val="0"/>
          <w:sz w:val="24"/>
          <w:szCs w:val="24"/>
        </w:rPr>
        <w:t>(for example, only entry name containing the word make)</w:t>
      </w:r>
    </w:p>
    <w:p w:rsidR="007371CA" w:rsidRPr="00BB5FC0" w:rsidRDefault="007371CA" w:rsidP="00167D24">
      <w:pPr>
        <w:pStyle w:val="11"/>
        <w:autoSpaceDE w:val="0"/>
        <w:autoSpaceDN w:val="0"/>
        <w:adjustRightInd w:val="0"/>
        <w:spacing w:line="360" w:lineRule="auto"/>
        <w:ind w:firstLineChars="0"/>
        <w:jc w:val="left"/>
        <w:rPr>
          <w:rFonts w:ascii="CourierStd" w:hAnsi="CourierStd" w:cs="CourierStd"/>
          <w:kern w:val="0"/>
          <w:sz w:val="24"/>
          <w:szCs w:val="24"/>
        </w:rPr>
      </w:pPr>
      <w:r w:rsidRPr="00BB5FC0">
        <w:rPr>
          <w:rFonts w:ascii="CourierStd" w:hAnsi="CourierStd" w:cs="CourierStd" w:hint="eastAsia"/>
          <w:kern w:val="0"/>
          <w:sz w:val="24"/>
          <w:szCs w:val="24"/>
        </w:rPr>
        <w:t>Solr/Lucene Statement</w:t>
      </w:r>
      <w:r w:rsidRPr="00BB5FC0">
        <w:rPr>
          <w:rFonts w:ascii="CourierStd" w:hAnsi="CourierStd" w:cs="CourierStd" w:hint="eastAsia"/>
          <w:kern w:val="0"/>
          <w:sz w:val="24"/>
          <w:szCs w:val="24"/>
        </w:rPr>
        <w:t>：</w:t>
      </w:r>
      <w:r w:rsidRPr="00BB5FC0">
        <w:rPr>
          <w:rFonts w:ascii="CourierStd" w:hAnsi="CourierStd" w:cs="CourierStd" w:hint="eastAsia"/>
          <w:kern w:val="0"/>
          <w:sz w:val="24"/>
          <w:szCs w:val="24"/>
        </w:rPr>
        <w:t>+make, +make +up ,+make +up +kiss</w:t>
      </w:r>
    </w:p>
    <w:p w:rsidR="007371CA" w:rsidRPr="00BB5FC0" w:rsidRDefault="007371CA" w:rsidP="00167D24">
      <w:pPr>
        <w:pStyle w:val="11"/>
        <w:autoSpaceDE w:val="0"/>
        <w:autoSpaceDN w:val="0"/>
        <w:adjustRightInd w:val="0"/>
        <w:spacing w:line="360" w:lineRule="auto"/>
        <w:ind w:firstLineChars="0"/>
        <w:jc w:val="left"/>
        <w:rPr>
          <w:rFonts w:ascii="CourierStd" w:hAnsi="CourierStd" w:cs="CourierStd"/>
          <w:kern w:val="0"/>
          <w:sz w:val="24"/>
          <w:szCs w:val="24"/>
        </w:rPr>
      </w:pPr>
      <w:r w:rsidRPr="00BB5FC0">
        <w:rPr>
          <w:rFonts w:ascii="CourierStd" w:hAnsi="CourierStd" w:cs="CourierStd" w:hint="eastAsia"/>
          <w:kern w:val="0"/>
          <w:sz w:val="24"/>
          <w:szCs w:val="24"/>
        </w:rPr>
        <w:t>2)</w:t>
      </w:r>
      <w:r w:rsidRPr="00BB5FC0">
        <w:rPr>
          <w:rFonts w:ascii="CourierStd" w:hAnsi="CourierStd" w:cs="CourierStd" w:hint="eastAsia"/>
          <w:kern w:val="0"/>
          <w:sz w:val="24"/>
          <w:szCs w:val="24"/>
        </w:rPr>
        <w:tab/>
        <w:t>prohibited</w:t>
      </w:r>
      <w:r w:rsidRPr="00BB5FC0">
        <w:rPr>
          <w:rFonts w:ascii="CourierStd" w:hAnsi="CourierStd" w:cs="CourierStd" w:hint="eastAsia"/>
          <w:kern w:val="0"/>
          <w:sz w:val="24"/>
          <w:szCs w:val="24"/>
        </w:rPr>
        <w:t>：</w:t>
      </w:r>
      <w:r w:rsidRPr="00BB5FC0">
        <w:rPr>
          <w:rFonts w:ascii="CourierStd" w:hAnsi="CourierStd" w:cs="CourierStd" w:hint="eastAsia"/>
          <w:kern w:val="0"/>
          <w:sz w:val="24"/>
          <w:szCs w:val="24"/>
        </w:rPr>
        <w:t>(for example, all documents except those with word believe)</w:t>
      </w:r>
    </w:p>
    <w:p w:rsidR="007371CA" w:rsidRPr="00BB5FC0" w:rsidRDefault="007371CA" w:rsidP="00167D24">
      <w:pPr>
        <w:pStyle w:val="11"/>
        <w:autoSpaceDE w:val="0"/>
        <w:autoSpaceDN w:val="0"/>
        <w:adjustRightInd w:val="0"/>
        <w:spacing w:line="360" w:lineRule="auto"/>
        <w:ind w:firstLineChars="0"/>
        <w:jc w:val="left"/>
        <w:rPr>
          <w:rFonts w:ascii="CourierStd" w:hAnsi="CourierStd" w:cs="CourierStd"/>
          <w:kern w:val="0"/>
          <w:sz w:val="24"/>
          <w:szCs w:val="24"/>
        </w:rPr>
      </w:pPr>
      <w:r w:rsidRPr="00BB5FC0">
        <w:rPr>
          <w:rFonts w:ascii="CourierStd" w:hAnsi="CourierStd" w:cs="CourierStd" w:hint="eastAsia"/>
          <w:kern w:val="0"/>
          <w:sz w:val="24"/>
          <w:szCs w:val="24"/>
        </w:rPr>
        <w:t>Solr/Lucene Statement</w:t>
      </w:r>
      <w:r w:rsidRPr="00BB5FC0">
        <w:rPr>
          <w:rFonts w:ascii="CourierStd" w:hAnsi="CourierStd" w:cs="CourierStd" w:hint="eastAsia"/>
          <w:kern w:val="0"/>
          <w:sz w:val="24"/>
          <w:szCs w:val="24"/>
        </w:rPr>
        <w:t>：</w:t>
      </w:r>
      <w:r w:rsidRPr="00BB5FC0">
        <w:rPr>
          <w:rFonts w:ascii="CourierStd" w:hAnsi="CourierStd" w:cs="CourierStd" w:hint="eastAsia"/>
          <w:kern w:val="0"/>
          <w:sz w:val="24"/>
          <w:szCs w:val="24"/>
        </w:rPr>
        <w:t>+make +up -kiss</w:t>
      </w:r>
    </w:p>
    <w:p w:rsidR="007371CA" w:rsidRPr="00BB5FC0" w:rsidRDefault="007371CA" w:rsidP="00167D24">
      <w:pPr>
        <w:pStyle w:val="11"/>
        <w:autoSpaceDE w:val="0"/>
        <w:autoSpaceDN w:val="0"/>
        <w:adjustRightInd w:val="0"/>
        <w:spacing w:line="360" w:lineRule="auto"/>
        <w:ind w:firstLineChars="0"/>
        <w:jc w:val="left"/>
        <w:rPr>
          <w:rFonts w:ascii="CourierStd" w:hAnsi="CourierStd" w:cs="CourierStd"/>
          <w:kern w:val="0"/>
          <w:sz w:val="24"/>
          <w:szCs w:val="24"/>
        </w:rPr>
      </w:pPr>
      <w:r w:rsidRPr="00BB5FC0">
        <w:rPr>
          <w:rFonts w:ascii="CourierStd" w:hAnsi="CourierStd" w:cs="CourierStd" w:hint="eastAsia"/>
          <w:kern w:val="0"/>
          <w:sz w:val="24"/>
          <w:szCs w:val="24"/>
        </w:rPr>
        <w:t>3)</w:t>
      </w:r>
      <w:r w:rsidRPr="00BB5FC0">
        <w:rPr>
          <w:rFonts w:ascii="CourierStd" w:hAnsi="CourierStd" w:cs="CourierStd" w:hint="eastAsia"/>
          <w:kern w:val="0"/>
          <w:sz w:val="24"/>
          <w:szCs w:val="24"/>
        </w:rPr>
        <w:tab/>
        <w:t>optional</w:t>
      </w:r>
      <w:r w:rsidRPr="00BB5FC0">
        <w:rPr>
          <w:rFonts w:ascii="CourierStd" w:hAnsi="CourierStd" w:cs="CourierStd" w:hint="eastAsia"/>
          <w:kern w:val="0"/>
          <w:sz w:val="24"/>
          <w:szCs w:val="24"/>
        </w:rPr>
        <w:t>：</w:t>
      </w:r>
    </w:p>
    <w:p w:rsidR="007371CA" w:rsidRPr="00BB5FC0" w:rsidRDefault="007371CA" w:rsidP="00167D24">
      <w:pPr>
        <w:pStyle w:val="11"/>
        <w:autoSpaceDE w:val="0"/>
        <w:autoSpaceDN w:val="0"/>
        <w:adjustRightInd w:val="0"/>
        <w:spacing w:line="360" w:lineRule="auto"/>
        <w:ind w:firstLineChars="0"/>
        <w:jc w:val="left"/>
        <w:rPr>
          <w:rFonts w:ascii="CourierStd" w:hAnsi="CourierStd" w:cs="CourierStd"/>
          <w:kern w:val="0"/>
          <w:sz w:val="24"/>
          <w:szCs w:val="24"/>
        </w:rPr>
      </w:pPr>
      <w:r w:rsidRPr="00BB5FC0">
        <w:rPr>
          <w:rFonts w:ascii="CourierStd" w:hAnsi="CourierStd" w:cs="CourierStd" w:hint="eastAsia"/>
          <w:kern w:val="0"/>
          <w:sz w:val="24"/>
          <w:szCs w:val="24"/>
        </w:rPr>
        <w:t>Solr/Lucene Statement</w:t>
      </w:r>
      <w:r w:rsidRPr="00BB5FC0">
        <w:rPr>
          <w:rFonts w:ascii="CourierStd" w:hAnsi="CourierStd" w:cs="CourierStd" w:hint="eastAsia"/>
          <w:kern w:val="0"/>
          <w:sz w:val="24"/>
          <w:szCs w:val="24"/>
        </w:rPr>
        <w:t>：</w:t>
      </w:r>
      <w:r w:rsidRPr="00BB5FC0">
        <w:rPr>
          <w:rFonts w:ascii="CourierStd" w:hAnsi="CourierStd" w:cs="CourierStd" w:hint="eastAsia"/>
          <w:kern w:val="0"/>
          <w:sz w:val="24"/>
          <w:szCs w:val="24"/>
        </w:rPr>
        <w:t>+make +up kiss</w:t>
      </w:r>
    </w:p>
    <w:p w:rsidR="007371CA" w:rsidRPr="00BB5FC0" w:rsidRDefault="007371CA" w:rsidP="00167D24">
      <w:pPr>
        <w:pStyle w:val="11"/>
        <w:autoSpaceDE w:val="0"/>
        <w:autoSpaceDN w:val="0"/>
        <w:adjustRightInd w:val="0"/>
        <w:spacing w:line="360" w:lineRule="auto"/>
        <w:ind w:firstLineChars="0" w:firstLine="0"/>
        <w:jc w:val="left"/>
        <w:rPr>
          <w:rFonts w:ascii="CourierStd" w:hAnsi="CourierStd" w:cs="CourierStd"/>
          <w:kern w:val="0"/>
          <w:sz w:val="24"/>
          <w:szCs w:val="24"/>
        </w:rPr>
      </w:pPr>
      <w:r w:rsidRPr="00BB5FC0">
        <w:rPr>
          <w:rFonts w:ascii="CourierStd" w:hAnsi="CourierStd" w:cs="CourierStd" w:hint="eastAsia"/>
          <w:kern w:val="0"/>
          <w:sz w:val="24"/>
          <w:szCs w:val="24"/>
        </w:rPr>
        <w:t>3.</w:t>
      </w:r>
      <w:r w:rsidRPr="00BB5FC0">
        <w:rPr>
          <w:rFonts w:ascii="CourierStd" w:hAnsi="CourierStd" w:cs="CourierStd" w:hint="eastAsia"/>
          <w:kern w:val="0"/>
          <w:sz w:val="24"/>
          <w:szCs w:val="24"/>
        </w:rPr>
        <w:t>布尔操作：</w:t>
      </w:r>
      <w:r w:rsidRPr="00BB5FC0">
        <w:rPr>
          <w:rFonts w:ascii="CourierStd" w:hAnsi="CourierStd" w:cs="CourierStd" w:hint="eastAsia"/>
          <w:kern w:val="0"/>
          <w:sz w:val="24"/>
          <w:szCs w:val="24"/>
        </w:rPr>
        <w:t>AND</w:t>
      </w:r>
      <w:r w:rsidRPr="00BB5FC0">
        <w:rPr>
          <w:rFonts w:ascii="CourierStd" w:hAnsi="CourierStd" w:cs="CourierStd" w:hint="eastAsia"/>
          <w:kern w:val="0"/>
          <w:sz w:val="24"/>
          <w:szCs w:val="24"/>
        </w:rPr>
        <w:t>、</w:t>
      </w:r>
      <w:r w:rsidRPr="00BB5FC0">
        <w:rPr>
          <w:rFonts w:ascii="CourierStd" w:hAnsi="CourierStd" w:cs="CourierStd" w:hint="eastAsia"/>
          <w:kern w:val="0"/>
          <w:sz w:val="24"/>
          <w:szCs w:val="24"/>
        </w:rPr>
        <w:t>OR</w:t>
      </w:r>
      <w:r w:rsidRPr="00BB5FC0">
        <w:rPr>
          <w:rFonts w:ascii="CourierStd" w:hAnsi="CourierStd" w:cs="CourierStd" w:hint="eastAsia"/>
          <w:kern w:val="0"/>
          <w:sz w:val="24"/>
          <w:szCs w:val="24"/>
        </w:rPr>
        <w:t>和</w:t>
      </w:r>
      <w:r w:rsidRPr="00BB5FC0">
        <w:rPr>
          <w:rFonts w:ascii="CourierStd" w:hAnsi="CourierStd" w:cs="CourierStd" w:hint="eastAsia"/>
          <w:kern w:val="0"/>
          <w:sz w:val="24"/>
          <w:szCs w:val="24"/>
        </w:rPr>
        <w:t>NOT</w:t>
      </w:r>
      <w:r w:rsidRPr="00BB5FC0">
        <w:rPr>
          <w:rFonts w:ascii="CourierStd" w:hAnsi="CourierStd" w:cs="CourierStd" w:hint="eastAsia"/>
          <w:kern w:val="0"/>
          <w:sz w:val="24"/>
          <w:szCs w:val="24"/>
        </w:rPr>
        <w:t>布尔操作（必须大写）与</w:t>
      </w:r>
      <w:r w:rsidRPr="00BB5FC0">
        <w:rPr>
          <w:rFonts w:ascii="CourierStd" w:hAnsi="CourierStd" w:cs="CourierStd" w:hint="eastAsia"/>
          <w:kern w:val="0"/>
          <w:sz w:val="24"/>
          <w:szCs w:val="24"/>
        </w:rPr>
        <w:t>Mandatory</w:t>
      </w:r>
      <w:r w:rsidRPr="00BB5FC0">
        <w:rPr>
          <w:rFonts w:ascii="CourierStd" w:hAnsi="CourierStd" w:cs="CourierStd" w:hint="eastAsia"/>
          <w:kern w:val="0"/>
          <w:sz w:val="24"/>
          <w:szCs w:val="24"/>
        </w:rPr>
        <w:t>、</w:t>
      </w:r>
      <w:r w:rsidRPr="00BB5FC0">
        <w:rPr>
          <w:rFonts w:ascii="CourierStd" w:hAnsi="CourierStd" w:cs="CourierStd" w:hint="eastAsia"/>
          <w:kern w:val="0"/>
          <w:sz w:val="24"/>
          <w:szCs w:val="24"/>
        </w:rPr>
        <w:t>optional</w:t>
      </w:r>
      <w:r w:rsidRPr="00BB5FC0">
        <w:rPr>
          <w:rFonts w:ascii="CourierStd" w:hAnsi="CourierStd" w:cs="CourierStd" w:hint="eastAsia"/>
          <w:kern w:val="0"/>
          <w:sz w:val="24"/>
          <w:szCs w:val="24"/>
        </w:rPr>
        <w:t>和</w:t>
      </w:r>
      <w:r w:rsidRPr="00BB5FC0">
        <w:rPr>
          <w:rFonts w:ascii="CourierStd" w:hAnsi="CourierStd" w:cs="CourierStd" w:hint="eastAsia"/>
          <w:kern w:val="0"/>
          <w:sz w:val="24"/>
          <w:szCs w:val="24"/>
        </w:rPr>
        <w:t>prohibited</w:t>
      </w:r>
      <w:r w:rsidRPr="00BB5FC0">
        <w:rPr>
          <w:rFonts w:ascii="CourierStd" w:hAnsi="CourierStd" w:cs="CourierStd" w:hint="eastAsia"/>
          <w:kern w:val="0"/>
          <w:sz w:val="24"/>
          <w:szCs w:val="24"/>
        </w:rPr>
        <w:t>相似。</w:t>
      </w:r>
    </w:p>
    <w:p w:rsidR="007371CA" w:rsidRPr="00BB5FC0" w:rsidRDefault="007371CA" w:rsidP="00167D24">
      <w:pPr>
        <w:pStyle w:val="11"/>
        <w:autoSpaceDE w:val="0"/>
        <w:autoSpaceDN w:val="0"/>
        <w:adjustRightInd w:val="0"/>
        <w:spacing w:line="360" w:lineRule="auto"/>
        <w:ind w:leftChars="100" w:left="210" w:firstLineChars="0" w:firstLine="0"/>
        <w:jc w:val="left"/>
        <w:rPr>
          <w:rFonts w:ascii="CourierStd" w:hAnsi="CourierStd" w:cs="CourierStd"/>
          <w:kern w:val="0"/>
          <w:sz w:val="24"/>
          <w:szCs w:val="24"/>
        </w:rPr>
      </w:pPr>
      <w:r w:rsidRPr="00BB5FC0">
        <w:rPr>
          <w:rFonts w:ascii="CourierStd" w:hAnsi="CourierStd" w:cs="CourierStd" w:hint="eastAsia"/>
          <w:kern w:val="0"/>
          <w:sz w:val="24"/>
          <w:szCs w:val="24"/>
        </w:rPr>
        <w:t>1)</w:t>
      </w:r>
      <w:r w:rsidRPr="00BB5FC0">
        <w:rPr>
          <w:rFonts w:ascii="CourierStd" w:hAnsi="CourierStd" w:cs="CourierStd" w:hint="eastAsia"/>
          <w:kern w:val="0"/>
          <w:sz w:val="24"/>
          <w:szCs w:val="24"/>
        </w:rPr>
        <w:tab/>
        <w:t xml:space="preserve">make AND up </w:t>
      </w:r>
      <w:r w:rsidRPr="00BB5FC0">
        <w:rPr>
          <w:rFonts w:ascii="CourierStd" w:hAnsi="CourierStd" w:cs="CourierStd" w:hint="eastAsia"/>
          <w:kern w:val="0"/>
          <w:sz w:val="24"/>
          <w:szCs w:val="24"/>
        </w:rPr>
        <w:t>＝</w:t>
      </w:r>
      <w:r w:rsidRPr="00BB5FC0">
        <w:rPr>
          <w:rFonts w:ascii="CourierStd" w:hAnsi="CourierStd" w:cs="CourierStd" w:hint="eastAsia"/>
          <w:kern w:val="0"/>
          <w:sz w:val="24"/>
          <w:szCs w:val="24"/>
        </w:rPr>
        <w:t xml:space="preserve"> +make +up :AND</w:t>
      </w:r>
      <w:r w:rsidRPr="00BB5FC0">
        <w:rPr>
          <w:rFonts w:ascii="CourierStd" w:hAnsi="CourierStd" w:cs="CourierStd" w:hint="eastAsia"/>
          <w:kern w:val="0"/>
          <w:sz w:val="24"/>
          <w:szCs w:val="24"/>
        </w:rPr>
        <w:t>左右两边的操作都是</w:t>
      </w:r>
      <w:r w:rsidRPr="00BB5FC0">
        <w:rPr>
          <w:rFonts w:ascii="CourierStd" w:hAnsi="CourierStd" w:cs="CourierStd" w:hint="eastAsia"/>
          <w:kern w:val="0"/>
          <w:sz w:val="24"/>
          <w:szCs w:val="24"/>
        </w:rPr>
        <w:t>mandatory</w:t>
      </w:r>
    </w:p>
    <w:p w:rsidR="007371CA" w:rsidRPr="00BB5FC0" w:rsidRDefault="007371CA" w:rsidP="00167D24">
      <w:pPr>
        <w:pStyle w:val="11"/>
        <w:autoSpaceDE w:val="0"/>
        <w:autoSpaceDN w:val="0"/>
        <w:adjustRightInd w:val="0"/>
        <w:spacing w:line="360" w:lineRule="auto"/>
        <w:ind w:leftChars="100" w:left="210" w:firstLineChars="0" w:firstLine="0"/>
        <w:jc w:val="left"/>
        <w:rPr>
          <w:rFonts w:ascii="CourierStd" w:hAnsi="CourierStd" w:cs="CourierStd"/>
          <w:kern w:val="0"/>
          <w:sz w:val="24"/>
          <w:szCs w:val="24"/>
        </w:rPr>
      </w:pPr>
      <w:r w:rsidRPr="00BB5FC0">
        <w:rPr>
          <w:rFonts w:ascii="CourierStd" w:hAnsi="CourierStd" w:cs="CourierStd" w:hint="eastAsia"/>
          <w:kern w:val="0"/>
          <w:sz w:val="24"/>
          <w:szCs w:val="24"/>
        </w:rPr>
        <w:t>2)</w:t>
      </w:r>
      <w:r w:rsidRPr="00BB5FC0">
        <w:rPr>
          <w:rFonts w:ascii="CourierStd" w:hAnsi="CourierStd" w:cs="CourierStd" w:hint="eastAsia"/>
          <w:kern w:val="0"/>
          <w:sz w:val="24"/>
          <w:szCs w:val="24"/>
        </w:rPr>
        <w:tab/>
        <w:t xml:space="preserve">make || up </w:t>
      </w:r>
      <w:r w:rsidRPr="00BB5FC0">
        <w:rPr>
          <w:rFonts w:ascii="CourierStd" w:hAnsi="CourierStd" w:cs="CourierStd" w:hint="eastAsia"/>
          <w:kern w:val="0"/>
          <w:sz w:val="24"/>
          <w:szCs w:val="24"/>
        </w:rPr>
        <w:t>＝</w:t>
      </w:r>
      <w:r w:rsidRPr="00BB5FC0">
        <w:rPr>
          <w:rFonts w:ascii="CourierStd" w:hAnsi="CourierStd" w:cs="CourierStd" w:hint="eastAsia"/>
          <w:kern w:val="0"/>
          <w:sz w:val="24"/>
          <w:szCs w:val="24"/>
        </w:rPr>
        <w:t xml:space="preserve"> make OR up</w:t>
      </w:r>
      <w:r w:rsidRPr="00BB5FC0">
        <w:rPr>
          <w:rFonts w:ascii="CourierStd" w:hAnsi="CourierStd" w:cs="CourierStd" w:hint="eastAsia"/>
          <w:kern w:val="0"/>
          <w:sz w:val="24"/>
          <w:szCs w:val="24"/>
        </w:rPr>
        <w:t>＝</w:t>
      </w:r>
      <w:r w:rsidRPr="00BB5FC0">
        <w:rPr>
          <w:rFonts w:ascii="CourierStd" w:hAnsi="CourierStd" w:cs="CourierStd" w:hint="eastAsia"/>
          <w:kern w:val="0"/>
          <w:sz w:val="24"/>
          <w:szCs w:val="24"/>
        </w:rPr>
        <w:t>make up :OR</w:t>
      </w:r>
      <w:r w:rsidRPr="00BB5FC0">
        <w:rPr>
          <w:rFonts w:ascii="CourierStd" w:hAnsi="CourierStd" w:cs="CourierStd" w:hint="eastAsia"/>
          <w:kern w:val="0"/>
          <w:sz w:val="24"/>
          <w:szCs w:val="24"/>
        </w:rPr>
        <w:t>左右两边的操作都是</w:t>
      </w:r>
      <w:r w:rsidRPr="00BB5FC0">
        <w:rPr>
          <w:rFonts w:ascii="CourierStd" w:hAnsi="CourierStd" w:cs="CourierStd" w:hint="eastAsia"/>
          <w:kern w:val="0"/>
          <w:sz w:val="24"/>
          <w:szCs w:val="24"/>
        </w:rPr>
        <w:t>optional</w:t>
      </w:r>
    </w:p>
    <w:p w:rsidR="007371CA" w:rsidRPr="00BB5FC0" w:rsidRDefault="007371CA" w:rsidP="00167D24">
      <w:pPr>
        <w:pStyle w:val="11"/>
        <w:autoSpaceDE w:val="0"/>
        <w:autoSpaceDN w:val="0"/>
        <w:adjustRightInd w:val="0"/>
        <w:spacing w:line="360" w:lineRule="auto"/>
        <w:ind w:leftChars="100" w:left="210" w:firstLineChars="0" w:firstLine="0"/>
        <w:jc w:val="left"/>
        <w:rPr>
          <w:rFonts w:ascii="CourierStd" w:hAnsi="CourierStd" w:cs="CourierStd"/>
          <w:kern w:val="0"/>
          <w:sz w:val="24"/>
          <w:szCs w:val="24"/>
        </w:rPr>
      </w:pPr>
      <w:r w:rsidRPr="00BB5FC0">
        <w:rPr>
          <w:rFonts w:ascii="CourierStd" w:hAnsi="CourierStd" w:cs="CourierStd" w:hint="eastAsia"/>
          <w:kern w:val="0"/>
          <w:sz w:val="24"/>
          <w:szCs w:val="24"/>
        </w:rPr>
        <w:t>3)</w:t>
      </w:r>
      <w:r w:rsidRPr="00BB5FC0">
        <w:rPr>
          <w:rFonts w:ascii="CourierStd" w:hAnsi="CourierStd" w:cs="CourierStd" w:hint="eastAsia"/>
          <w:kern w:val="0"/>
          <w:sz w:val="24"/>
          <w:szCs w:val="24"/>
        </w:rPr>
        <w:tab/>
        <w:t xml:space="preserve">+make +up NOT kiss </w:t>
      </w:r>
      <w:r w:rsidRPr="00BB5FC0">
        <w:rPr>
          <w:rFonts w:ascii="CourierStd" w:hAnsi="CourierStd" w:cs="CourierStd" w:hint="eastAsia"/>
          <w:kern w:val="0"/>
          <w:sz w:val="24"/>
          <w:szCs w:val="24"/>
        </w:rPr>
        <w:t>＝</w:t>
      </w:r>
      <w:r w:rsidRPr="00BB5FC0">
        <w:rPr>
          <w:rFonts w:ascii="CourierStd" w:hAnsi="CourierStd" w:cs="CourierStd" w:hint="eastAsia"/>
          <w:kern w:val="0"/>
          <w:sz w:val="24"/>
          <w:szCs w:val="24"/>
        </w:rPr>
        <w:t xml:space="preserve"> +make +up </w:t>
      </w:r>
      <w:r w:rsidRPr="00BB5FC0">
        <w:rPr>
          <w:rFonts w:ascii="CourierStd" w:hAnsi="CourierStd" w:cs="CourierStd" w:hint="eastAsia"/>
          <w:kern w:val="0"/>
          <w:sz w:val="24"/>
          <w:szCs w:val="24"/>
        </w:rPr>
        <w:t>–</w:t>
      </w:r>
      <w:r w:rsidRPr="00BB5FC0">
        <w:rPr>
          <w:rFonts w:ascii="CourierStd" w:hAnsi="CourierStd" w:cs="CourierStd" w:hint="eastAsia"/>
          <w:kern w:val="0"/>
          <w:sz w:val="24"/>
          <w:szCs w:val="24"/>
        </w:rPr>
        <w:t>kiss</w:t>
      </w:r>
    </w:p>
    <w:p w:rsidR="007371CA" w:rsidRPr="00BB5FC0" w:rsidRDefault="007371CA" w:rsidP="00167D24">
      <w:pPr>
        <w:pStyle w:val="11"/>
        <w:autoSpaceDE w:val="0"/>
        <w:autoSpaceDN w:val="0"/>
        <w:adjustRightInd w:val="0"/>
        <w:spacing w:line="360" w:lineRule="auto"/>
        <w:ind w:left="210" w:firstLineChars="0" w:firstLine="0"/>
        <w:jc w:val="left"/>
        <w:rPr>
          <w:rFonts w:ascii="CourierStd" w:hAnsi="CourierStd" w:cs="CourierStd"/>
          <w:kern w:val="0"/>
          <w:sz w:val="24"/>
          <w:szCs w:val="24"/>
        </w:rPr>
      </w:pPr>
      <w:r w:rsidRPr="00BB5FC0">
        <w:rPr>
          <w:rFonts w:ascii="CourierStd" w:hAnsi="CourierStd" w:cs="CourierStd" w:hint="eastAsia"/>
          <w:kern w:val="0"/>
          <w:sz w:val="24"/>
          <w:szCs w:val="24"/>
        </w:rPr>
        <w:t>4)</w:t>
      </w:r>
      <w:r w:rsidRPr="00BB5FC0">
        <w:rPr>
          <w:rFonts w:ascii="CourierStd" w:hAnsi="CourierStd" w:cs="CourierStd" w:hint="eastAsia"/>
          <w:kern w:val="0"/>
          <w:sz w:val="24"/>
          <w:szCs w:val="24"/>
        </w:rPr>
        <w:tab/>
        <w:t>make AND up OR french AND Kiss</w:t>
      </w:r>
      <w:r w:rsidRPr="00BB5FC0">
        <w:rPr>
          <w:rFonts w:ascii="CourierStd" w:hAnsi="CourierStd" w:cs="CourierStd" w:hint="eastAsia"/>
          <w:kern w:val="0"/>
          <w:sz w:val="24"/>
          <w:szCs w:val="24"/>
        </w:rPr>
        <w:t>不可以达到期望的结果，因为</w:t>
      </w:r>
      <w:r w:rsidRPr="00BB5FC0">
        <w:rPr>
          <w:rFonts w:ascii="CourierStd" w:hAnsi="CourierStd" w:cs="CourierStd" w:hint="eastAsia"/>
          <w:kern w:val="0"/>
          <w:sz w:val="24"/>
          <w:szCs w:val="24"/>
        </w:rPr>
        <w:t>AND</w:t>
      </w:r>
      <w:r w:rsidRPr="00BB5FC0">
        <w:rPr>
          <w:rFonts w:ascii="CourierStd" w:hAnsi="CourierStd" w:cs="CourierStd" w:hint="eastAsia"/>
          <w:kern w:val="0"/>
          <w:sz w:val="24"/>
          <w:szCs w:val="24"/>
        </w:rPr>
        <w:t>两边的操作都是</w:t>
      </w:r>
      <w:r w:rsidRPr="00BB5FC0">
        <w:rPr>
          <w:rFonts w:ascii="CourierStd" w:hAnsi="CourierStd" w:cs="CourierStd" w:hint="eastAsia"/>
          <w:kern w:val="0"/>
          <w:sz w:val="24"/>
          <w:szCs w:val="24"/>
        </w:rPr>
        <w:t>mandatory</w:t>
      </w:r>
      <w:r w:rsidRPr="00BB5FC0">
        <w:rPr>
          <w:rFonts w:ascii="CourierStd" w:hAnsi="CourierStd" w:cs="CourierStd" w:hint="eastAsia"/>
          <w:kern w:val="0"/>
          <w:sz w:val="24"/>
          <w:szCs w:val="24"/>
        </w:rPr>
        <w:t>的。</w:t>
      </w:r>
    </w:p>
    <w:p w:rsidR="007371CA" w:rsidRPr="00BB5FC0" w:rsidRDefault="007371CA" w:rsidP="00167D24">
      <w:pPr>
        <w:pStyle w:val="11"/>
        <w:autoSpaceDE w:val="0"/>
        <w:autoSpaceDN w:val="0"/>
        <w:adjustRightInd w:val="0"/>
        <w:spacing w:line="360" w:lineRule="auto"/>
        <w:ind w:firstLineChars="0" w:firstLine="0"/>
        <w:jc w:val="left"/>
        <w:rPr>
          <w:rFonts w:ascii="CourierStd" w:hAnsi="CourierStd" w:cs="CourierStd"/>
          <w:kern w:val="0"/>
          <w:sz w:val="24"/>
          <w:szCs w:val="24"/>
        </w:rPr>
      </w:pPr>
      <w:r w:rsidRPr="00BB5FC0">
        <w:rPr>
          <w:rFonts w:ascii="CourierStd" w:hAnsi="CourierStd" w:cs="CourierStd" w:hint="eastAsia"/>
          <w:kern w:val="0"/>
          <w:sz w:val="24"/>
          <w:szCs w:val="24"/>
        </w:rPr>
        <w:t xml:space="preserve">4. </w:t>
      </w:r>
      <w:r w:rsidRPr="00BB5FC0">
        <w:rPr>
          <w:rFonts w:ascii="CourierStd" w:hAnsi="CourierStd" w:cs="CourierStd" w:hint="eastAsia"/>
          <w:kern w:val="0"/>
          <w:sz w:val="24"/>
          <w:szCs w:val="24"/>
        </w:rPr>
        <w:t>子表达式查询（子查询）：可以使用“</w:t>
      </w:r>
      <w:r w:rsidRPr="00BB5FC0">
        <w:rPr>
          <w:rFonts w:ascii="CourierStd" w:hAnsi="CourierStd" w:cs="CourierStd" w:hint="eastAsia"/>
          <w:kern w:val="0"/>
          <w:sz w:val="24"/>
          <w:szCs w:val="24"/>
        </w:rPr>
        <w:t>()</w:t>
      </w:r>
      <w:r w:rsidRPr="00BB5FC0">
        <w:rPr>
          <w:rFonts w:ascii="CourierStd" w:hAnsi="CourierStd" w:cs="CourierStd" w:hint="eastAsia"/>
          <w:kern w:val="0"/>
          <w:sz w:val="24"/>
          <w:szCs w:val="24"/>
        </w:rPr>
        <w:t>”构造子查询。</w:t>
      </w:r>
    </w:p>
    <w:p w:rsidR="007371CA" w:rsidRPr="00BB5FC0" w:rsidRDefault="007371CA" w:rsidP="00167D24">
      <w:pPr>
        <w:pStyle w:val="11"/>
        <w:autoSpaceDE w:val="0"/>
        <w:autoSpaceDN w:val="0"/>
        <w:adjustRightInd w:val="0"/>
        <w:spacing w:line="360" w:lineRule="auto"/>
        <w:ind w:firstLineChars="0"/>
        <w:jc w:val="left"/>
        <w:rPr>
          <w:rFonts w:ascii="CourierStd" w:hAnsi="CourierStd" w:cs="CourierStd"/>
          <w:kern w:val="0"/>
          <w:sz w:val="24"/>
          <w:szCs w:val="24"/>
        </w:rPr>
      </w:pPr>
      <w:r w:rsidRPr="00BB5FC0">
        <w:rPr>
          <w:rFonts w:ascii="CourierStd" w:hAnsi="CourierStd" w:cs="CourierStd" w:hint="eastAsia"/>
          <w:kern w:val="0"/>
          <w:sz w:val="24"/>
          <w:szCs w:val="24"/>
        </w:rPr>
        <w:t>示例：</w:t>
      </w:r>
      <w:r w:rsidRPr="00BB5FC0">
        <w:rPr>
          <w:rFonts w:ascii="CourierStd" w:hAnsi="CourierStd" w:cs="CourierStd" w:hint="eastAsia"/>
          <w:kern w:val="0"/>
          <w:sz w:val="24"/>
          <w:szCs w:val="24"/>
        </w:rPr>
        <w:t>(make AND up) OR (french AND Kiss)</w:t>
      </w:r>
    </w:p>
    <w:p w:rsidR="007371CA" w:rsidRPr="00BB5FC0" w:rsidRDefault="007371CA" w:rsidP="00167D24">
      <w:pPr>
        <w:pStyle w:val="11"/>
        <w:autoSpaceDE w:val="0"/>
        <w:autoSpaceDN w:val="0"/>
        <w:adjustRightInd w:val="0"/>
        <w:spacing w:line="360" w:lineRule="auto"/>
        <w:ind w:firstLineChars="0" w:firstLine="0"/>
        <w:jc w:val="left"/>
        <w:rPr>
          <w:rFonts w:ascii="CourierStd" w:hAnsi="CourierStd" w:cs="CourierStd"/>
          <w:kern w:val="0"/>
          <w:sz w:val="24"/>
          <w:szCs w:val="24"/>
        </w:rPr>
      </w:pPr>
      <w:r w:rsidRPr="00BB5FC0">
        <w:rPr>
          <w:rFonts w:ascii="CourierStd" w:hAnsi="CourierStd" w:cs="CourierStd" w:hint="eastAsia"/>
          <w:kern w:val="0"/>
          <w:sz w:val="24"/>
          <w:szCs w:val="24"/>
        </w:rPr>
        <w:t>5.</w:t>
      </w:r>
      <w:r w:rsidRPr="00BB5FC0">
        <w:rPr>
          <w:rFonts w:ascii="CourierStd" w:hAnsi="CourierStd" w:cs="CourierStd" w:hint="eastAsia"/>
          <w:kern w:val="0"/>
          <w:sz w:val="24"/>
          <w:szCs w:val="24"/>
        </w:rPr>
        <w:t>子表达式查询中阻止查询的限制：</w:t>
      </w:r>
    </w:p>
    <w:p w:rsidR="007371CA" w:rsidRPr="00BB5FC0" w:rsidRDefault="007371CA" w:rsidP="00167D24">
      <w:pPr>
        <w:pStyle w:val="11"/>
        <w:autoSpaceDE w:val="0"/>
        <w:autoSpaceDN w:val="0"/>
        <w:adjustRightInd w:val="0"/>
        <w:spacing w:line="360" w:lineRule="auto"/>
        <w:ind w:left="420" w:firstLineChars="0" w:firstLine="0"/>
        <w:jc w:val="left"/>
        <w:rPr>
          <w:rFonts w:ascii="CourierStd" w:hAnsi="CourierStd" w:cs="CourierStd"/>
          <w:kern w:val="0"/>
          <w:sz w:val="24"/>
          <w:szCs w:val="24"/>
        </w:rPr>
      </w:pPr>
      <w:r w:rsidRPr="00BB5FC0">
        <w:rPr>
          <w:rFonts w:ascii="CourierStd" w:hAnsi="CourierStd" w:cs="CourierStd" w:hint="eastAsia"/>
          <w:kern w:val="0"/>
          <w:sz w:val="24"/>
          <w:szCs w:val="24"/>
        </w:rPr>
        <w:t>示例：</w:t>
      </w:r>
      <w:r w:rsidRPr="00BB5FC0">
        <w:rPr>
          <w:rFonts w:ascii="CourierStd" w:hAnsi="CourierStd" w:cs="CourierStd" w:hint="eastAsia"/>
          <w:kern w:val="0"/>
          <w:sz w:val="24"/>
          <w:szCs w:val="24"/>
        </w:rPr>
        <w:t>make (-up):</w:t>
      </w:r>
      <w:r w:rsidRPr="00BB5FC0">
        <w:rPr>
          <w:rFonts w:ascii="CourierStd" w:hAnsi="CourierStd" w:cs="CourierStd" w:hint="eastAsia"/>
          <w:kern w:val="0"/>
          <w:sz w:val="24"/>
          <w:szCs w:val="24"/>
        </w:rPr>
        <w:t>只能取得</w:t>
      </w:r>
      <w:r w:rsidRPr="00BB5FC0">
        <w:rPr>
          <w:rFonts w:ascii="CourierStd" w:hAnsi="CourierStd" w:cs="CourierStd" w:hint="eastAsia"/>
          <w:kern w:val="0"/>
          <w:sz w:val="24"/>
          <w:szCs w:val="24"/>
        </w:rPr>
        <w:t>make</w:t>
      </w:r>
      <w:r w:rsidRPr="00BB5FC0">
        <w:rPr>
          <w:rFonts w:ascii="CourierStd" w:hAnsi="CourierStd" w:cs="CourierStd" w:hint="eastAsia"/>
          <w:kern w:val="0"/>
          <w:sz w:val="24"/>
          <w:szCs w:val="24"/>
        </w:rPr>
        <w:t>的查询结果；要使用</w:t>
      </w:r>
      <w:r w:rsidRPr="00BB5FC0">
        <w:rPr>
          <w:rFonts w:ascii="CourierStd" w:hAnsi="CourierStd" w:cs="CourierStd" w:hint="eastAsia"/>
          <w:kern w:val="0"/>
          <w:sz w:val="24"/>
          <w:szCs w:val="24"/>
        </w:rPr>
        <w:t>make (-up *:*)</w:t>
      </w:r>
      <w:r w:rsidRPr="00BB5FC0">
        <w:rPr>
          <w:rFonts w:ascii="CourierStd" w:hAnsi="CourierStd" w:cs="CourierStd" w:hint="eastAsia"/>
          <w:kern w:val="0"/>
          <w:sz w:val="24"/>
          <w:szCs w:val="24"/>
        </w:rPr>
        <w:t>查询</w:t>
      </w:r>
      <w:r w:rsidRPr="00BB5FC0">
        <w:rPr>
          <w:rFonts w:ascii="CourierStd" w:hAnsi="CourierStd" w:cs="CourierStd" w:hint="eastAsia"/>
          <w:kern w:val="0"/>
          <w:sz w:val="24"/>
          <w:szCs w:val="24"/>
        </w:rPr>
        <w:t>make</w:t>
      </w:r>
      <w:r w:rsidRPr="00BB5FC0">
        <w:rPr>
          <w:rFonts w:ascii="CourierStd" w:hAnsi="CourierStd" w:cs="CourierStd" w:hint="eastAsia"/>
          <w:kern w:val="0"/>
          <w:sz w:val="24"/>
          <w:szCs w:val="24"/>
        </w:rPr>
        <w:t>或者不包括</w:t>
      </w:r>
      <w:r w:rsidRPr="00BB5FC0">
        <w:rPr>
          <w:rFonts w:ascii="CourierStd" w:hAnsi="CourierStd" w:cs="CourierStd" w:hint="eastAsia"/>
          <w:kern w:val="0"/>
          <w:sz w:val="24"/>
          <w:szCs w:val="24"/>
        </w:rPr>
        <w:t>up</w:t>
      </w:r>
      <w:r w:rsidRPr="00BB5FC0">
        <w:rPr>
          <w:rFonts w:ascii="CourierStd" w:hAnsi="CourierStd" w:cs="CourierStd" w:hint="eastAsia"/>
          <w:kern w:val="0"/>
          <w:sz w:val="24"/>
          <w:szCs w:val="24"/>
        </w:rPr>
        <w:t>的结果。</w:t>
      </w:r>
    </w:p>
    <w:p w:rsidR="007371CA" w:rsidRPr="00BB5FC0" w:rsidRDefault="007371CA" w:rsidP="00167D24">
      <w:pPr>
        <w:pStyle w:val="11"/>
        <w:autoSpaceDE w:val="0"/>
        <w:autoSpaceDN w:val="0"/>
        <w:adjustRightInd w:val="0"/>
        <w:spacing w:line="360" w:lineRule="auto"/>
        <w:ind w:firstLineChars="0" w:firstLine="0"/>
        <w:jc w:val="left"/>
        <w:rPr>
          <w:rFonts w:ascii="CourierStd" w:hAnsi="CourierStd" w:cs="CourierStd"/>
          <w:kern w:val="0"/>
          <w:sz w:val="24"/>
          <w:szCs w:val="24"/>
        </w:rPr>
      </w:pPr>
      <w:r w:rsidRPr="00BB5FC0">
        <w:rPr>
          <w:rFonts w:ascii="CourierStd" w:hAnsi="CourierStd" w:cs="CourierStd" w:hint="eastAsia"/>
          <w:kern w:val="0"/>
          <w:sz w:val="24"/>
          <w:szCs w:val="24"/>
        </w:rPr>
        <w:t>6.</w:t>
      </w:r>
      <w:r w:rsidRPr="00BB5FC0">
        <w:rPr>
          <w:rFonts w:ascii="CourierStd" w:hAnsi="CourierStd" w:cs="CourierStd" w:hint="eastAsia"/>
          <w:kern w:val="0"/>
          <w:sz w:val="24"/>
          <w:szCs w:val="24"/>
        </w:rPr>
        <w:t>多字段</w:t>
      </w:r>
      <w:r w:rsidRPr="00BB5FC0">
        <w:rPr>
          <w:rFonts w:ascii="CourierStd" w:hAnsi="CourierStd" w:cs="CourierStd" w:hint="eastAsia"/>
          <w:kern w:val="0"/>
          <w:sz w:val="24"/>
          <w:szCs w:val="24"/>
        </w:rPr>
        <w:t>fields</w:t>
      </w:r>
      <w:r w:rsidRPr="00BB5FC0">
        <w:rPr>
          <w:rFonts w:ascii="CourierStd" w:hAnsi="CourierStd" w:cs="CourierStd" w:hint="eastAsia"/>
          <w:kern w:val="0"/>
          <w:sz w:val="24"/>
          <w:szCs w:val="24"/>
        </w:rPr>
        <w:t>查询：通过字段名加上分号的方式（</w:t>
      </w:r>
      <w:r w:rsidRPr="00BB5FC0">
        <w:rPr>
          <w:rFonts w:ascii="CourierStd" w:hAnsi="CourierStd" w:cs="CourierStd" w:hint="eastAsia"/>
          <w:kern w:val="0"/>
          <w:sz w:val="24"/>
          <w:szCs w:val="24"/>
        </w:rPr>
        <w:t>fieldName:query</w:t>
      </w:r>
      <w:r w:rsidRPr="00BB5FC0">
        <w:rPr>
          <w:rFonts w:ascii="CourierStd" w:hAnsi="CourierStd" w:cs="CourierStd" w:hint="eastAsia"/>
          <w:kern w:val="0"/>
          <w:sz w:val="24"/>
          <w:szCs w:val="24"/>
        </w:rPr>
        <w:t>）来进行查询</w:t>
      </w:r>
    </w:p>
    <w:p w:rsidR="007371CA" w:rsidRPr="00BB5FC0" w:rsidRDefault="007371CA" w:rsidP="00167D24">
      <w:pPr>
        <w:pStyle w:val="11"/>
        <w:autoSpaceDE w:val="0"/>
        <w:autoSpaceDN w:val="0"/>
        <w:adjustRightInd w:val="0"/>
        <w:spacing w:line="360" w:lineRule="auto"/>
        <w:ind w:firstLineChars="0"/>
        <w:jc w:val="left"/>
        <w:rPr>
          <w:rFonts w:ascii="CourierStd" w:hAnsi="CourierStd" w:cs="CourierStd"/>
          <w:kern w:val="0"/>
          <w:sz w:val="24"/>
          <w:szCs w:val="24"/>
        </w:rPr>
      </w:pPr>
      <w:r w:rsidRPr="00BB5FC0">
        <w:rPr>
          <w:rFonts w:ascii="CourierStd" w:hAnsi="CourierStd" w:cs="CourierStd" w:hint="eastAsia"/>
          <w:kern w:val="0"/>
          <w:sz w:val="24"/>
          <w:szCs w:val="24"/>
        </w:rPr>
        <w:t>示例：</w:t>
      </w:r>
      <w:r w:rsidRPr="00BB5FC0">
        <w:rPr>
          <w:rFonts w:ascii="CourierStd" w:hAnsi="CourierStd" w:cs="CourierStd" w:hint="eastAsia"/>
          <w:kern w:val="0"/>
          <w:sz w:val="24"/>
          <w:szCs w:val="24"/>
        </w:rPr>
        <w:t>entryNm:make AND entryId:3cdc86e8e0fb4da8ab17caed42f6760c</w:t>
      </w:r>
    </w:p>
    <w:p w:rsidR="007371CA" w:rsidRPr="00BB5FC0" w:rsidRDefault="007371CA" w:rsidP="00167D24">
      <w:pPr>
        <w:pStyle w:val="11"/>
        <w:autoSpaceDE w:val="0"/>
        <w:autoSpaceDN w:val="0"/>
        <w:adjustRightInd w:val="0"/>
        <w:spacing w:line="360" w:lineRule="auto"/>
        <w:ind w:firstLineChars="0" w:firstLine="0"/>
        <w:jc w:val="left"/>
        <w:rPr>
          <w:rFonts w:ascii="CourierStd" w:hAnsi="CourierStd" w:cs="CourierStd"/>
          <w:kern w:val="0"/>
          <w:sz w:val="24"/>
          <w:szCs w:val="24"/>
        </w:rPr>
      </w:pPr>
      <w:r w:rsidRPr="00BB5FC0">
        <w:rPr>
          <w:rFonts w:ascii="CourierStd" w:hAnsi="CourierStd" w:cs="CourierStd" w:hint="eastAsia"/>
          <w:kern w:val="0"/>
          <w:sz w:val="24"/>
          <w:szCs w:val="24"/>
        </w:rPr>
        <w:t>7.</w:t>
      </w:r>
      <w:r w:rsidRPr="00BB5FC0">
        <w:rPr>
          <w:rFonts w:ascii="CourierStd" w:hAnsi="CourierStd" w:cs="CourierStd" w:hint="eastAsia"/>
          <w:kern w:val="0"/>
          <w:sz w:val="24"/>
          <w:szCs w:val="24"/>
        </w:rPr>
        <w:t>通配符查询（</w:t>
      </w:r>
      <w:r w:rsidRPr="00BB5FC0">
        <w:rPr>
          <w:rFonts w:ascii="CourierStd" w:hAnsi="CourierStd" w:cs="CourierStd" w:hint="eastAsia"/>
          <w:kern w:val="0"/>
          <w:sz w:val="24"/>
          <w:szCs w:val="24"/>
        </w:rPr>
        <w:t>wildCard Query</w:t>
      </w:r>
      <w:r w:rsidRPr="00BB5FC0">
        <w:rPr>
          <w:rFonts w:ascii="CourierStd" w:hAnsi="CourierStd" w:cs="CourierStd" w:hint="eastAsia"/>
          <w:kern w:val="0"/>
          <w:sz w:val="24"/>
          <w:szCs w:val="24"/>
        </w:rPr>
        <w:t>）：</w:t>
      </w:r>
    </w:p>
    <w:p w:rsidR="007371CA" w:rsidRPr="00BB5FC0" w:rsidRDefault="007371CA" w:rsidP="00167D24">
      <w:pPr>
        <w:pStyle w:val="11"/>
        <w:autoSpaceDE w:val="0"/>
        <w:autoSpaceDN w:val="0"/>
        <w:adjustRightInd w:val="0"/>
        <w:spacing w:line="360" w:lineRule="auto"/>
        <w:ind w:firstLineChars="0" w:firstLine="210"/>
        <w:jc w:val="left"/>
        <w:rPr>
          <w:rFonts w:ascii="CourierStd" w:hAnsi="CourierStd" w:cs="CourierStd"/>
          <w:kern w:val="0"/>
          <w:sz w:val="24"/>
          <w:szCs w:val="24"/>
        </w:rPr>
      </w:pPr>
      <w:r w:rsidRPr="00BB5FC0">
        <w:rPr>
          <w:rFonts w:ascii="CourierStd" w:hAnsi="CourierStd" w:cs="CourierStd" w:hint="eastAsia"/>
          <w:kern w:val="0"/>
          <w:sz w:val="24"/>
          <w:szCs w:val="24"/>
        </w:rPr>
        <w:t>1)</w:t>
      </w:r>
      <w:r w:rsidRPr="00BB5FC0">
        <w:rPr>
          <w:rFonts w:ascii="CourierStd" w:hAnsi="CourierStd" w:cs="CourierStd" w:hint="eastAsia"/>
          <w:kern w:val="0"/>
          <w:sz w:val="24"/>
          <w:szCs w:val="24"/>
        </w:rPr>
        <w:tab/>
      </w:r>
      <w:r w:rsidRPr="00BB5FC0">
        <w:rPr>
          <w:rFonts w:ascii="CourierStd" w:hAnsi="CourierStd" w:cs="CourierStd" w:hint="eastAsia"/>
          <w:kern w:val="0"/>
          <w:sz w:val="24"/>
          <w:szCs w:val="24"/>
        </w:rPr>
        <w:t>通配符？和</w:t>
      </w:r>
      <w:r w:rsidRPr="00BB5FC0">
        <w:rPr>
          <w:rFonts w:ascii="CourierStd" w:hAnsi="CourierStd" w:cs="CourierStd" w:hint="eastAsia"/>
          <w:kern w:val="0"/>
          <w:sz w:val="24"/>
          <w:szCs w:val="24"/>
        </w:rPr>
        <w:t>*</w:t>
      </w:r>
      <w:r w:rsidRPr="00BB5FC0">
        <w:rPr>
          <w:rFonts w:ascii="CourierStd" w:hAnsi="CourierStd" w:cs="CourierStd" w:hint="eastAsia"/>
          <w:kern w:val="0"/>
          <w:sz w:val="24"/>
          <w:szCs w:val="24"/>
        </w:rPr>
        <w:t>：“</w:t>
      </w:r>
      <w:r w:rsidRPr="00BB5FC0">
        <w:rPr>
          <w:rFonts w:ascii="CourierStd" w:hAnsi="CourierStd" w:cs="CourierStd" w:hint="eastAsia"/>
          <w:kern w:val="0"/>
          <w:sz w:val="24"/>
          <w:szCs w:val="24"/>
        </w:rPr>
        <w:t>*</w:t>
      </w:r>
      <w:r w:rsidRPr="00BB5FC0">
        <w:rPr>
          <w:rFonts w:ascii="CourierStd" w:hAnsi="CourierStd" w:cs="CourierStd" w:hint="eastAsia"/>
          <w:kern w:val="0"/>
          <w:sz w:val="24"/>
          <w:szCs w:val="24"/>
        </w:rPr>
        <w:t>”表示匹配任意字符；“？”表示匹配出现的位置。</w:t>
      </w:r>
    </w:p>
    <w:p w:rsidR="007371CA" w:rsidRPr="00BB5FC0" w:rsidRDefault="007371CA" w:rsidP="00167D24">
      <w:pPr>
        <w:pStyle w:val="11"/>
        <w:autoSpaceDE w:val="0"/>
        <w:autoSpaceDN w:val="0"/>
        <w:adjustRightInd w:val="0"/>
        <w:spacing w:line="360" w:lineRule="auto"/>
        <w:ind w:leftChars="100" w:left="210" w:firstLineChars="0" w:firstLine="0"/>
        <w:jc w:val="left"/>
        <w:rPr>
          <w:rFonts w:ascii="CourierStd" w:hAnsi="CourierStd" w:cs="CourierStd"/>
          <w:kern w:val="0"/>
          <w:sz w:val="24"/>
          <w:szCs w:val="24"/>
        </w:rPr>
      </w:pPr>
      <w:r w:rsidRPr="00BB5FC0">
        <w:rPr>
          <w:rFonts w:ascii="CourierStd" w:hAnsi="CourierStd" w:cs="CourierStd" w:hint="eastAsia"/>
          <w:kern w:val="0"/>
          <w:sz w:val="24"/>
          <w:szCs w:val="24"/>
        </w:rPr>
        <w:t>示例：</w:t>
      </w:r>
      <w:r w:rsidRPr="00BB5FC0">
        <w:rPr>
          <w:rFonts w:ascii="CourierStd" w:hAnsi="CourierStd" w:cs="CourierStd" w:hint="eastAsia"/>
          <w:kern w:val="0"/>
          <w:sz w:val="24"/>
          <w:szCs w:val="24"/>
        </w:rPr>
        <w:t>ma?*</w:t>
      </w:r>
      <w:r w:rsidRPr="00BB5FC0">
        <w:rPr>
          <w:rFonts w:ascii="CourierStd" w:hAnsi="CourierStd" w:cs="CourierStd" w:hint="eastAsia"/>
          <w:kern w:val="0"/>
          <w:sz w:val="24"/>
          <w:szCs w:val="24"/>
        </w:rPr>
        <w:t>（</w:t>
      </w:r>
      <w:r w:rsidRPr="00BB5FC0">
        <w:rPr>
          <w:rFonts w:ascii="CourierStd" w:hAnsi="CourierStd" w:cs="CourierStd" w:hint="eastAsia"/>
          <w:kern w:val="0"/>
          <w:sz w:val="24"/>
          <w:szCs w:val="24"/>
        </w:rPr>
        <w:t>ma</w:t>
      </w:r>
      <w:r w:rsidRPr="00BB5FC0">
        <w:rPr>
          <w:rFonts w:ascii="CourierStd" w:hAnsi="CourierStd" w:cs="CourierStd" w:hint="eastAsia"/>
          <w:kern w:val="0"/>
          <w:sz w:val="24"/>
          <w:szCs w:val="24"/>
        </w:rPr>
        <w:t>后面的一个位置匹配），</w:t>
      </w:r>
      <w:r w:rsidRPr="00BB5FC0">
        <w:rPr>
          <w:rFonts w:ascii="CourierStd" w:hAnsi="CourierStd" w:cs="CourierStd" w:hint="eastAsia"/>
          <w:kern w:val="0"/>
          <w:sz w:val="24"/>
          <w:szCs w:val="24"/>
        </w:rPr>
        <w:t>ma??*(ma</w:t>
      </w:r>
      <w:r w:rsidRPr="00BB5FC0">
        <w:rPr>
          <w:rFonts w:ascii="CourierStd" w:hAnsi="CourierStd" w:cs="CourierStd" w:hint="eastAsia"/>
          <w:kern w:val="0"/>
          <w:sz w:val="24"/>
          <w:szCs w:val="24"/>
        </w:rPr>
        <w:t>后面两个位置都匹配</w:t>
      </w:r>
      <w:r w:rsidRPr="00BB5FC0">
        <w:rPr>
          <w:rFonts w:ascii="CourierStd" w:hAnsi="CourierStd" w:cs="CourierStd" w:hint="eastAsia"/>
          <w:kern w:val="0"/>
          <w:sz w:val="24"/>
          <w:szCs w:val="24"/>
        </w:rPr>
        <w:t>)</w:t>
      </w:r>
    </w:p>
    <w:p w:rsidR="007371CA" w:rsidRPr="00BB5FC0" w:rsidRDefault="007371CA" w:rsidP="00167D24">
      <w:pPr>
        <w:pStyle w:val="11"/>
        <w:autoSpaceDE w:val="0"/>
        <w:autoSpaceDN w:val="0"/>
        <w:adjustRightInd w:val="0"/>
        <w:spacing w:line="360" w:lineRule="auto"/>
        <w:ind w:leftChars="100" w:left="210" w:firstLineChars="0" w:firstLine="0"/>
        <w:jc w:val="left"/>
        <w:rPr>
          <w:rFonts w:ascii="CourierStd" w:hAnsi="CourierStd" w:cs="CourierStd"/>
          <w:kern w:val="0"/>
          <w:sz w:val="24"/>
          <w:szCs w:val="24"/>
        </w:rPr>
      </w:pPr>
      <w:r w:rsidRPr="00BB5FC0">
        <w:rPr>
          <w:rFonts w:ascii="CourierStd" w:hAnsi="CourierStd" w:cs="CourierStd" w:hint="eastAsia"/>
          <w:kern w:val="0"/>
          <w:sz w:val="24"/>
          <w:szCs w:val="24"/>
        </w:rPr>
        <w:t>2)</w:t>
      </w:r>
      <w:r w:rsidRPr="00BB5FC0">
        <w:rPr>
          <w:rFonts w:ascii="CourierStd" w:hAnsi="CourierStd" w:cs="CourierStd" w:hint="eastAsia"/>
          <w:kern w:val="0"/>
          <w:sz w:val="24"/>
          <w:szCs w:val="24"/>
        </w:rPr>
        <w:tab/>
      </w:r>
      <w:r w:rsidR="003B4434">
        <w:rPr>
          <w:rFonts w:ascii="CourierStd" w:hAnsi="CourierStd" w:cs="CourierStd" w:hint="eastAsia"/>
          <w:kern w:val="0"/>
          <w:sz w:val="24"/>
          <w:szCs w:val="24"/>
        </w:rPr>
        <w:t>查询字符必须要小写</w:t>
      </w:r>
      <w:r w:rsidR="003B4434">
        <w:rPr>
          <w:rFonts w:ascii="CourierStd" w:hAnsi="CourierStd" w:cs="CourierStd" w:hint="eastAsia"/>
          <w:kern w:val="0"/>
          <w:sz w:val="24"/>
          <w:szCs w:val="24"/>
        </w:rPr>
        <w:t>:</w:t>
      </w:r>
      <w:r w:rsidRPr="00BB5FC0">
        <w:rPr>
          <w:rFonts w:ascii="CourierStd" w:hAnsi="CourierStd" w:cs="CourierStd" w:hint="eastAsia"/>
          <w:kern w:val="0"/>
          <w:sz w:val="24"/>
          <w:szCs w:val="24"/>
        </w:rPr>
        <w:t>+Ma +be**</w:t>
      </w:r>
      <w:r w:rsidRPr="00BB5FC0">
        <w:rPr>
          <w:rFonts w:ascii="CourierStd" w:hAnsi="CourierStd" w:cs="CourierStd" w:hint="eastAsia"/>
          <w:kern w:val="0"/>
          <w:sz w:val="24"/>
          <w:szCs w:val="24"/>
        </w:rPr>
        <w:t>可以搜索到结果；</w:t>
      </w:r>
      <w:r w:rsidRPr="00BB5FC0">
        <w:rPr>
          <w:rFonts w:ascii="CourierStd" w:hAnsi="CourierStd" w:cs="CourierStd" w:hint="eastAsia"/>
          <w:kern w:val="0"/>
          <w:sz w:val="24"/>
          <w:szCs w:val="24"/>
        </w:rPr>
        <w:t>+Ma +Be**</w:t>
      </w:r>
      <w:r w:rsidRPr="00BB5FC0">
        <w:rPr>
          <w:rFonts w:ascii="CourierStd" w:hAnsi="CourierStd" w:cs="CourierStd" w:hint="eastAsia"/>
          <w:kern w:val="0"/>
          <w:sz w:val="24"/>
          <w:szCs w:val="24"/>
        </w:rPr>
        <w:t>没有搜索结果</w:t>
      </w:r>
      <w:r w:rsidR="003B4434">
        <w:rPr>
          <w:rFonts w:ascii="CourierStd" w:hAnsi="CourierStd" w:cs="CourierStd" w:hint="eastAsia"/>
          <w:kern w:val="0"/>
          <w:sz w:val="24"/>
          <w:szCs w:val="24"/>
        </w:rPr>
        <w:t>.</w:t>
      </w:r>
    </w:p>
    <w:p w:rsidR="007371CA" w:rsidRPr="00BB5FC0" w:rsidRDefault="007371CA" w:rsidP="00167D24">
      <w:pPr>
        <w:pStyle w:val="11"/>
        <w:autoSpaceDE w:val="0"/>
        <w:autoSpaceDN w:val="0"/>
        <w:adjustRightInd w:val="0"/>
        <w:spacing w:line="360" w:lineRule="auto"/>
        <w:ind w:leftChars="100" w:left="210" w:firstLineChars="0" w:firstLine="0"/>
        <w:jc w:val="left"/>
        <w:rPr>
          <w:rFonts w:ascii="CourierStd" w:hAnsi="CourierStd" w:cs="CourierStd"/>
          <w:kern w:val="0"/>
          <w:sz w:val="24"/>
          <w:szCs w:val="24"/>
        </w:rPr>
      </w:pPr>
      <w:r w:rsidRPr="00BB5FC0">
        <w:rPr>
          <w:rFonts w:ascii="CourierStd" w:hAnsi="CourierStd" w:cs="CourierStd" w:hint="eastAsia"/>
          <w:kern w:val="0"/>
          <w:sz w:val="24"/>
          <w:szCs w:val="24"/>
        </w:rPr>
        <w:t>3)</w:t>
      </w:r>
      <w:r w:rsidRPr="00BB5FC0">
        <w:rPr>
          <w:rFonts w:ascii="CourierStd" w:hAnsi="CourierStd" w:cs="CourierStd" w:hint="eastAsia"/>
          <w:kern w:val="0"/>
          <w:sz w:val="24"/>
          <w:szCs w:val="24"/>
        </w:rPr>
        <w:tab/>
      </w:r>
      <w:r w:rsidRPr="00BB5FC0">
        <w:rPr>
          <w:rFonts w:ascii="CourierStd" w:hAnsi="CourierStd" w:cs="CourierStd" w:hint="eastAsia"/>
          <w:kern w:val="0"/>
          <w:sz w:val="24"/>
          <w:szCs w:val="24"/>
        </w:rPr>
        <w:t>查询速度较慢，尤其是通配符在首位：主要原因一是需要迭代查询字段中的每个</w:t>
      </w:r>
      <w:r w:rsidRPr="00BB5FC0">
        <w:rPr>
          <w:rFonts w:ascii="CourierStd" w:hAnsi="CourierStd" w:cs="CourierStd" w:hint="eastAsia"/>
          <w:kern w:val="0"/>
          <w:sz w:val="24"/>
          <w:szCs w:val="24"/>
        </w:rPr>
        <w:t>term</w:t>
      </w:r>
      <w:r w:rsidRPr="00BB5FC0">
        <w:rPr>
          <w:rFonts w:ascii="CourierStd" w:hAnsi="CourierStd" w:cs="CourierStd" w:hint="eastAsia"/>
          <w:kern w:val="0"/>
          <w:sz w:val="24"/>
          <w:szCs w:val="24"/>
        </w:rPr>
        <w:t>，判断是否匹配；二是匹配上的</w:t>
      </w:r>
      <w:r w:rsidRPr="00BB5FC0">
        <w:rPr>
          <w:rFonts w:ascii="CourierStd" w:hAnsi="CourierStd" w:cs="CourierStd" w:hint="eastAsia"/>
          <w:kern w:val="0"/>
          <w:sz w:val="24"/>
          <w:szCs w:val="24"/>
        </w:rPr>
        <w:t>term</w:t>
      </w:r>
      <w:r w:rsidRPr="00BB5FC0">
        <w:rPr>
          <w:rFonts w:ascii="CourierStd" w:hAnsi="CourierStd" w:cs="CourierStd" w:hint="eastAsia"/>
          <w:kern w:val="0"/>
          <w:sz w:val="24"/>
          <w:szCs w:val="24"/>
        </w:rPr>
        <w:t>被加到内部的查询，当</w:t>
      </w:r>
      <w:r w:rsidRPr="00BB5FC0">
        <w:rPr>
          <w:rFonts w:ascii="CourierStd" w:hAnsi="CourierStd" w:cs="CourierStd" w:hint="eastAsia"/>
          <w:kern w:val="0"/>
          <w:sz w:val="24"/>
          <w:szCs w:val="24"/>
        </w:rPr>
        <w:t>terms</w:t>
      </w:r>
      <w:r w:rsidRPr="00BB5FC0">
        <w:rPr>
          <w:rFonts w:ascii="CourierStd" w:hAnsi="CourierStd" w:cs="CourierStd" w:hint="eastAsia"/>
          <w:kern w:val="0"/>
          <w:sz w:val="24"/>
          <w:szCs w:val="24"/>
        </w:rPr>
        <w:t>数量达到</w:t>
      </w:r>
      <w:r w:rsidRPr="00BB5FC0">
        <w:rPr>
          <w:rFonts w:ascii="CourierStd" w:hAnsi="CourierStd" w:cs="CourierStd" w:hint="eastAsia"/>
          <w:kern w:val="0"/>
          <w:sz w:val="24"/>
          <w:szCs w:val="24"/>
        </w:rPr>
        <w:t>1024</w:t>
      </w:r>
      <w:r w:rsidRPr="00BB5FC0">
        <w:rPr>
          <w:rFonts w:ascii="CourierStd" w:hAnsi="CourierStd" w:cs="CourierStd" w:hint="eastAsia"/>
          <w:kern w:val="0"/>
          <w:sz w:val="24"/>
          <w:szCs w:val="24"/>
        </w:rPr>
        <w:t>的时候，查询会失败。</w:t>
      </w:r>
    </w:p>
    <w:p w:rsidR="007371CA" w:rsidRPr="00BB5FC0" w:rsidRDefault="007371CA" w:rsidP="00167D24">
      <w:pPr>
        <w:pStyle w:val="11"/>
        <w:autoSpaceDE w:val="0"/>
        <w:autoSpaceDN w:val="0"/>
        <w:adjustRightInd w:val="0"/>
        <w:spacing w:line="360" w:lineRule="auto"/>
        <w:ind w:leftChars="100" w:left="210" w:firstLineChars="0" w:firstLine="0"/>
        <w:jc w:val="left"/>
        <w:rPr>
          <w:rFonts w:ascii="CourierStd" w:hAnsi="CourierStd" w:cs="CourierStd"/>
          <w:kern w:val="0"/>
          <w:sz w:val="24"/>
          <w:szCs w:val="24"/>
        </w:rPr>
      </w:pPr>
      <w:r w:rsidRPr="00BB5FC0">
        <w:rPr>
          <w:rFonts w:ascii="CourierStd" w:hAnsi="CourierStd" w:cs="CourierStd" w:hint="eastAsia"/>
          <w:kern w:val="0"/>
          <w:sz w:val="24"/>
          <w:szCs w:val="24"/>
        </w:rPr>
        <w:t>4)</w:t>
      </w:r>
      <w:r w:rsidRPr="00BB5FC0">
        <w:rPr>
          <w:rFonts w:ascii="CourierStd" w:hAnsi="CourierStd" w:cs="CourierStd" w:hint="eastAsia"/>
          <w:kern w:val="0"/>
          <w:sz w:val="24"/>
          <w:szCs w:val="24"/>
        </w:rPr>
        <w:tab/>
        <w:t>Solr</w:t>
      </w:r>
      <w:r w:rsidRPr="00BB5FC0">
        <w:rPr>
          <w:rFonts w:ascii="CourierStd" w:hAnsi="CourierStd" w:cs="CourierStd" w:hint="eastAsia"/>
          <w:kern w:val="0"/>
          <w:sz w:val="24"/>
          <w:szCs w:val="24"/>
        </w:rPr>
        <w:t>中默认通配符不能出现在首位（可以修改</w:t>
      </w:r>
      <w:r w:rsidRPr="00BB5FC0">
        <w:rPr>
          <w:rFonts w:ascii="CourierStd" w:hAnsi="CourierStd" w:cs="CourierStd" w:hint="eastAsia"/>
          <w:kern w:val="0"/>
          <w:sz w:val="24"/>
          <w:szCs w:val="24"/>
        </w:rPr>
        <w:t>QueryParser</w:t>
      </w:r>
      <w:r w:rsidRPr="00BB5FC0">
        <w:rPr>
          <w:rFonts w:ascii="CourierStd" w:hAnsi="CourierStd" w:cs="CourierStd" w:hint="eastAsia"/>
          <w:kern w:val="0"/>
          <w:sz w:val="24"/>
          <w:szCs w:val="24"/>
        </w:rPr>
        <w:t>，设置</w:t>
      </w:r>
    </w:p>
    <w:p w:rsidR="007371CA" w:rsidRPr="00617A8A" w:rsidRDefault="007371CA" w:rsidP="00167D24">
      <w:pPr>
        <w:pStyle w:val="11"/>
        <w:autoSpaceDE w:val="0"/>
        <w:autoSpaceDN w:val="0"/>
        <w:adjustRightInd w:val="0"/>
        <w:spacing w:line="360" w:lineRule="auto"/>
        <w:ind w:leftChars="100" w:left="210" w:firstLineChars="0" w:firstLine="0"/>
        <w:jc w:val="left"/>
        <w:rPr>
          <w:rFonts w:ascii="CourierStd" w:hAnsi="CourierStd" w:cs="CourierStd"/>
          <w:kern w:val="0"/>
          <w:sz w:val="24"/>
          <w:szCs w:val="24"/>
        </w:rPr>
      </w:pPr>
      <w:r w:rsidRPr="00617A8A">
        <w:rPr>
          <w:rFonts w:ascii="CourierStd" w:hAnsi="CourierStd" w:cs="CourierStd" w:hint="eastAsia"/>
          <w:kern w:val="0"/>
          <w:sz w:val="24"/>
          <w:szCs w:val="24"/>
        </w:rPr>
        <w:lastRenderedPageBreak/>
        <w:t>setAllowLeadingWildcard</w:t>
      </w:r>
      <w:r w:rsidRPr="00617A8A">
        <w:rPr>
          <w:rFonts w:ascii="CourierStd" w:hAnsi="CourierStd" w:cs="CourierStd" w:hint="eastAsia"/>
          <w:kern w:val="0"/>
          <w:sz w:val="24"/>
          <w:szCs w:val="24"/>
        </w:rPr>
        <w:t>为</w:t>
      </w:r>
      <w:r w:rsidRPr="00617A8A">
        <w:rPr>
          <w:rFonts w:ascii="CourierStd" w:hAnsi="CourierStd" w:cs="CourierStd" w:hint="eastAsia"/>
          <w:kern w:val="0"/>
          <w:sz w:val="24"/>
          <w:szCs w:val="24"/>
        </w:rPr>
        <w:t>true</w:t>
      </w:r>
      <w:r w:rsidRPr="00617A8A">
        <w:rPr>
          <w:rFonts w:ascii="CourierStd" w:hAnsi="CourierStd" w:cs="CourierStd" w:hint="eastAsia"/>
          <w:kern w:val="0"/>
          <w:sz w:val="24"/>
          <w:szCs w:val="24"/>
        </w:rPr>
        <w:t>）</w:t>
      </w:r>
    </w:p>
    <w:p w:rsidR="007371CA" w:rsidRPr="00BB5FC0" w:rsidRDefault="007371CA" w:rsidP="00167D24">
      <w:pPr>
        <w:pStyle w:val="11"/>
        <w:autoSpaceDE w:val="0"/>
        <w:autoSpaceDN w:val="0"/>
        <w:adjustRightInd w:val="0"/>
        <w:spacing w:line="360" w:lineRule="auto"/>
        <w:ind w:leftChars="100" w:left="210" w:firstLineChars="0" w:firstLine="0"/>
        <w:jc w:val="left"/>
        <w:rPr>
          <w:rFonts w:ascii="CourierStd" w:hAnsi="CourierStd" w:cs="CourierStd"/>
          <w:kern w:val="0"/>
          <w:sz w:val="24"/>
          <w:szCs w:val="24"/>
        </w:rPr>
      </w:pPr>
      <w:r w:rsidRPr="00BB5FC0">
        <w:rPr>
          <w:rFonts w:ascii="CourierStd" w:hAnsi="CourierStd" w:cs="CourierStd"/>
          <w:kern w:val="0"/>
          <w:sz w:val="24"/>
          <w:szCs w:val="24"/>
        </w:rPr>
        <w:t>5)</w:t>
      </w:r>
      <w:r w:rsidRPr="00BB5FC0">
        <w:rPr>
          <w:rFonts w:ascii="CourierStd" w:hAnsi="CourierStd" w:cs="CourierStd"/>
          <w:kern w:val="0"/>
          <w:sz w:val="24"/>
          <w:szCs w:val="24"/>
        </w:rPr>
        <w:tab/>
        <w:t>set setAllowLeadingWildcard to true.</w:t>
      </w:r>
    </w:p>
    <w:p w:rsidR="007371CA" w:rsidRPr="00BB5FC0" w:rsidRDefault="007371CA" w:rsidP="00167D24">
      <w:pPr>
        <w:pStyle w:val="11"/>
        <w:autoSpaceDE w:val="0"/>
        <w:autoSpaceDN w:val="0"/>
        <w:adjustRightInd w:val="0"/>
        <w:spacing w:line="360" w:lineRule="auto"/>
        <w:ind w:firstLineChars="0" w:firstLine="0"/>
        <w:jc w:val="left"/>
        <w:rPr>
          <w:rFonts w:ascii="CourierStd" w:hAnsi="CourierStd" w:cs="CourierStd"/>
          <w:kern w:val="0"/>
          <w:sz w:val="24"/>
          <w:szCs w:val="24"/>
        </w:rPr>
      </w:pPr>
      <w:r w:rsidRPr="00BB5FC0">
        <w:rPr>
          <w:rFonts w:ascii="CourierStd" w:hAnsi="CourierStd" w:cs="CourierStd" w:hint="eastAsia"/>
          <w:kern w:val="0"/>
          <w:sz w:val="24"/>
          <w:szCs w:val="24"/>
        </w:rPr>
        <w:t>8.</w:t>
      </w:r>
      <w:r w:rsidRPr="00BB5FC0">
        <w:rPr>
          <w:rFonts w:ascii="CourierStd" w:hAnsi="CourierStd" w:cs="CourierStd" w:hint="eastAsia"/>
          <w:kern w:val="0"/>
          <w:sz w:val="24"/>
          <w:szCs w:val="24"/>
        </w:rPr>
        <w:t>模糊查询、相似查询：不是精确的查询，通过对查询的字段进行重新插入、删除和转换来取得得分较高的查询解决（由</w:t>
      </w:r>
      <w:r w:rsidRPr="00BB5FC0">
        <w:rPr>
          <w:rFonts w:ascii="CourierStd" w:hAnsi="CourierStd" w:cs="CourierStd" w:hint="eastAsia"/>
          <w:kern w:val="0"/>
          <w:sz w:val="24"/>
          <w:szCs w:val="24"/>
        </w:rPr>
        <w:t>Levenstein Distance Algorithm</w:t>
      </w:r>
      <w:r w:rsidRPr="00BB5FC0">
        <w:rPr>
          <w:rFonts w:ascii="CourierStd" w:hAnsi="CourierStd" w:cs="CourierStd" w:hint="eastAsia"/>
          <w:kern w:val="0"/>
          <w:sz w:val="24"/>
          <w:szCs w:val="24"/>
        </w:rPr>
        <w:t>算法支持）。</w:t>
      </w:r>
    </w:p>
    <w:p w:rsidR="007371CA" w:rsidRPr="00BB5FC0" w:rsidRDefault="007371CA" w:rsidP="00167D24">
      <w:pPr>
        <w:pStyle w:val="11"/>
        <w:autoSpaceDE w:val="0"/>
        <w:autoSpaceDN w:val="0"/>
        <w:adjustRightInd w:val="0"/>
        <w:spacing w:line="360" w:lineRule="auto"/>
        <w:ind w:leftChars="100" w:left="210" w:firstLineChars="0" w:firstLine="0"/>
        <w:jc w:val="left"/>
        <w:rPr>
          <w:rFonts w:ascii="CourierStd" w:hAnsi="CourierStd" w:cs="CourierStd"/>
          <w:kern w:val="0"/>
          <w:sz w:val="24"/>
          <w:szCs w:val="24"/>
        </w:rPr>
      </w:pPr>
      <w:r w:rsidRPr="00BB5FC0">
        <w:rPr>
          <w:rFonts w:ascii="CourierStd" w:hAnsi="CourierStd" w:cs="CourierStd" w:hint="eastAsia"/>
          <w:kern w:val="0"/>
          <w:sz w:val="24"/>
          <w:szCs w:val="24"/>
        </w:rPr>
        <w:t>1)</w:t>
      </w:r>
      <w:r w:rsidRPr="00BB5FC0">
        <w:rPr>
          <w:rFonts w:ascii="CourierStd" w:hAnsi="CourierStd" w:cs="CourierStd" w:hint="eastAsia"/>
          <w:kern w:val="0"/>
          <w:sz w:val="24"/>
          <w:szCs w:val="24"/>
        </w:rPr>
        <w:tab/>
      </w:r>
      <w:r w:rsidRPr="00BB5FC0">
        <w:rPr>
          <w:rFonts w:ascii="CourierStd" w:hAnsi="CourierStd" w:cs="CourierStd" w:hint="eastAsia"/>
          <w:kern w:val="0"/>
          <w:sz w:val="24"/>
          <w:szCs w:val="24"/>
        </w:rPr>
        <w:t>一般模糊查询：示例：</w:t>
      </w:r>
      <w:r w:rsidRPr="00BB5FC0">
        <w:rPr>
          <w:rFonts w:ascii="CourierStd" w:hAnsi="CourierStd" w:cs="CourierStd" w:hint="eastAsia"/>
          <w:kern w:val="0"/>
          <w:sz w:val="24"/>
          <w:szCs w:val="24"/>
        </w:rPr>
        <w:t>make-believ~</w:t>
      </w:r>
    </w:p>
    <w:p w:rsidR="007371CA" w:rsidRPr="00BB5FC0" w:rsidRDefault="007371CA" w:rsidP="00167D24">
      <w:pPr>
        <w:pStyle w:val="11"/>
        <w:autoSpaceDE w:val="0"/>
        <w:autoSpaceDN w:val="0"/>
        <w:adjustRightInd w:val="0"/>
        <w:spacing w:line="360" w:lineRule="auto"/>
        <w:ind w:leftChars="100" w:left="210" w:firstLineChars="0" w:firstLine="0"/>
        <w:jc w:val="left"/>
        <w:rPr>
          <w:rFonts w:ascii="CourierStd" w:hAnsi="CourierStd" w:cs="CourierStd"/>
          <w:kern w:val="0"/>
          <w:sz w:val="24"/>
          <w:szCs w:val="24"/>
        </w:rPr>
      </w:pPr>
      <w:r w:rsidRPr="00BB5FC0">
        <w:rPr>
          <w:rFonts w:ascii="CourierStd" w:hAnsi="CourierStd" w:cs="CourierStd" w:hint="eastAsia"/>
          <w:kern w:val="0"/>
          <w:sz w:val="24"/>
          <w:szCs w:val="24"/>
        </w:rPr>
        <w:t>2)</w:t>
      </w:r>
      <w:r w:rsidRPr="00BB5FC0">
        <w:rPr>
          <w:rFonts w:ascii="CourierStd" w:hAnsi="CourierStd" w:cs="CourierStd" w:hint="eastAsia"/>
          <w:kern w:val="0"/>
          <w:sz w:val="24"/>
          <w:szCs w:val="24"/>
        </w:rPr>
        <w:tab/>
      </w:r>
      <w:r w:rsidRPr="00BB5FC0">
        <w:rPr>
          <w:rFonts w:ascii="CourierStd" w:hAnsi="CourierStd" w:cs="CourierStd" w:hint="eastAsia"/>
          <w:kern w:val="0"/>
          <w:sz w:val="24"/>
          <w:szCs w:val="24"/>
        </w:rPr>
        <w:t>门槛模糊查询：对模糊查询可以设置查询门槛，门槛是</w:t>
      </w:r>
      <w:r w:rsidRPr="00BB5FC0">
        <w:rPr>
          <w:rFonts w:ascii="CourierStd" w:hAnsi="CourierStd" w:cs="CourierStd" w:hint="eastAsia"/>
          <w:kern w:val="0"/>
          <w:sz w:val="24"/>
          <w:szCs w:val="24"/>
        </w:rPr>
        <w:t>0~1</w:t>
      </w:r>
      <w:r w:rsidRPr="00BB5FC0">
        <w:rPr>
          <w:rFonts w:ascii="CourierStd" w:hAnsi="CourierStd" w:cs="CourierStd" w:hint="eastAsia"/>
          <w:kern w:val="0"/>
          <w:sz w:val="24"/>
          <w:szCs w:val="24"/>
        </w:rPr>
        <w:t>之间的数值，门槛越高表面相似度越高。示例：</w:t>
      </w:r>
      <w:r w:rsidRPr="00BB5FC0">
        <w:rPr>
          <w:rFonts w:ascii="CourierStd" w:hAnsi="CourierStd" w:cs="CourierStd" w:hint="eastAsia"/>
          <w:kern w:val="0"/>
          <w:sz w:val="24"/>
          <w:szCs w:val="24"/>
        </w:rPr>
        <w:t>make-believ~0.5</w:t>
      </w:r>
      <w:r w:rsidRPr="00BB5FC0">
        <w:rPr>
          <w:rFonts w:ascii="CourierStd" w:hAnsi="CourierStd" w:cs="CourierStd" w:hint="eastAsia"/>
          <w:kern w:val="0"/>
          <w:sz w:val="24"/>
          <w:szCs w:val="24"/>
        </w:rPr>
        <w:t>、</w:t>
      </w:r>
      <w:r w:rsidRPr="00BB5FC0">
        <w:rPr>
          <w:rFonts w:ascii="CourierStd" w:hAnsi="CourierStd" w:cs="CourierStd" w:hint="eastAsia"/>
          <w:kern w:val="0"/>
          <w:sz w:val="24"/>
          <w:szCs w:val="24"/>
        </w:rPr>
        <w:t>make-believ~0.8</w:t>
      </w:r>
      <w:r w:rsidRPr="00BB5FC0">
        <w:rPr>
          <w:rFonts w:ascii="CourierStd" w:hAnsi="CourierStd" w:cs="CourierStd" w:hint="eastAsia"/>
          <w:kern w:val="0"/>
          <w:sz w:val="24"/>
          <w:szCs w:val="24"/>
        </w:rPr>
        <w:t>、</w:t>
      </w:r>
      <w:r w:rsidRPr="00BB5FC0">
        <w:rPr>
          <w:rFonts w:ascii="CourierStd" w:hAnsi="CourierStd" w:cs="CourierStd" w:hint="eastAsia"/>
          <w:kern w:val="0"/>
          <w:sz w:val="24"/>
          <w:szCs w:val="24"/>
        </w:rPr>
        <w:t>make-believ~0.9</w:t>
      </w:r>
    </w:p>
    <w:p w:rsidR="007371CA" w:rsidRPr="00BB5FC0" w:rsidRDefault="007371CA" w:rsidP="00167D24">
      <w:pPr>
        <w:pStyle w:val="11"/>
        <w:autoSpaceDE w:val="0"/>
        <w:autoSpaceDN w:val="0"/>
        <w:adjustRightInd w:val="0"/>
        <w:spacing w:line="360" w:lineRule="auto"/>
        <w:ind w:firstLineChars="0" w:firstLine="0"/>
        <w:jc w:val="left"/>
        <w:rPr>
          <w:rFonts w:ascii="CourierStd" w:hAnsi="CourierStd" w:cs="CourierStd"/>
          <w:kern w:val="0"/>
          <w:sz w:val="24"/>
          <w:szCs w:val="24"/>
        </w:rPr>
      </w:pPr>
      <w:r w:rsidRPr="00BB5FC0">
        <w:rPr>
          <w:rFonts w:ascii="CourierStd" w:hAnsi="CourierStd" w:cs="CourierStd" w:hint="eastAsia"/>
          <w:kern w:val="0"/>
          <w:sz w:val="24"/>
          <w:szCs w:val="24"/>
        </w:rPr>
        <w:t>9.</w:t>
      </w:r>
      <w:r w:rsidRPr="00BB5FC0">
        <w:rPr>
          <w:rFonts w:ascii="CourierStd" w:hAnsi="CourierStd" w:cs="CourierStd" w:hint="eastAsia"/>
          <w:kern w:val="0"/>
          <w:sz w:val="24"/>
          <w:szCs w:val="24"/>
        </w:rPr>
        <w:t>范围查询（</w:t>
      </w:r>
      <w:r w:rsidRPr="00BB5FC0">
        <w:rPr>
          <w:rFonts w:ascii="CourierStd" w:hAnsi="CourierStd" w:cs="CourierStd" w:hint="eastAsia"/>
          <w:kern w:val="0"/>
          <w:sz w:val="24"/>
          <w:szCs w:val="24"/>
        </w:rPr>
        <w:t>Range Query</w:t>
      </w:r>
      <w:r w:rsidRPr="00BB5FC0">
        <w:rPr>
          <w:rFonts w:ascii="CourierStd" w:hAnsi="CourierStd" w:cs="CourierStd" w:hint="eastAsia"/>
          <w:kern w:val="0"/>
          <w:sz w:val="24"/>
          <w:szCs w:val="24"/>
        </w:rPr>
        <w:t>）：</w:t>
      </w:r>
      <w:r w:rsidRPr="00BB5FC0">
        <w:rPr>
          <w:rFonts w:ascii="CourierStd" w:hAnsi="CourierStd" w:cs="CourierStd" w:hint="eastAsia"/>
          <w:kern w:val="0"/>
          <w:sz w:val="24"/>
          <w:szCs w:val="24"/>
        </w:rPr>
        <w:t>Lucene</w:t>
      </w:r>
      <w:r w:rsidRPr="00BB5FC0">
        <w:rPr>
          <w:rFonts w:ascii="CourierStd" w:hAnsi="CourierStd" w:cs="CourierStd" w:hint="eastAsia"/>
          <w:kern w:val="0"/>
          <w:sz w:val="24"/>
          <w:szCs w:val="24"/>
        </w:rPr>
        <w:t>支持对数字、日期甚至文本的范围查询。结束的范围可以使用“</w:t>
      </w:r>
      <w:r w:rsidRPr="00BB5FC0">
        <w:rPr>
          <w:rFonts w:ascii="CourierStd" w:hAnsi="CourierStd" w:cs="CourierStd" w:hint="eastAsia"/>
          <w:kern w:val="0"/>
          <w:sz w:val="24"/>
          <w:szCs w:val="24"/>
        </w:rPr>
        <w:t>*</w:t>
      </w:r>
      <w:r w:rsidRPr="00BB5FC0">
        <w:rPr>
          <w:rFonts w:ascii="CourierStd" w:hAnsi="CourierStd" w:cs="CourierStd" w:hint="eastAsia"/>
          <w:kern w:val="0"/>
          <w:sz w:val="24"/>
          <w:szCs w:val="24"/>
        </w:rPr>
        <w:t>”通配符。</w:t>
      </w:r>
    </w:p>
    <w:p w:rsidR="007371CA" w:rsidRPr="00BB5FC0" w:rsidRDefault="007371CA" w:rsidP="00167D24">
      <w:pPr>
        <w:pStyle w:val="11"/>
        <w:autoSpaceDE w:val="0"/>
        <w:autoSpaceDN w:val="0"/>
        <w:adjustRightInd w:val="0"/>
        <w:spacing w:line="360" w:lineRule="auto"/>
        <w:ind w:leftChars="100" w:left="210" w:firstLineChars="0" w:firstLine="0"/>
        <w:jc w:val="left"/>
        <w:rPr>
          <w:rFonts w:ascii="CourierStd" w:hAnsi="CourierStd" w:cs="CourierStd"/>
          <w:kern w:val="0"/>
          <w:sz w:val="24"/>
          <w:szCs w:val="24"/>
        </w:rPr>
      </w:pPr>
      <w:r w:rsidRPr="00BB5FC0">
        <w:rPr>
          <w:rFonts w:ascii="CourierStd" w:hAnsi="CourierStd" w:cs="CourierStd" w:hint="eastAsia"/>
          <w:kern w:val="0"/>
          <w:sz w:val="24"/>
          <w:szCs w:val="24"/>
        </w:rPr>
        <w:t>示例：</w:t>
      </w:r>
    </w:p>
    <w:p w:rsidR="007371CA" w:rsidRPr="00BB5FC0" w:rsidRDefault="007371CA" w:rsidP="00167D24">
      <w:pPr>
        <w:pStyle w:val="11"/>
        <w:autoSpaceDE w:val="0"/>
        <w:autoSpaceDN w:val="0"/>
        <w:adjustRightInd w:val="0"/>
        <w:spacing w:line="360" w:lineRule="auto"/>
        <w:ind w:leftChars="100" w:left="210" w:firstLineChars="0" w:firstLine="0"/>
        <w:jc w:val="left"/>
        <w:rPr>
          <w:rFonts w:ascii="CourierStd" w:hAnsi="CourierStd" w:cs="CourierStd"/>
          <w:kern w:val="0"/>
          <w:sz w:val="24"/>
          <w:szCs w:val="24"/>
        </w:rPr>
      </w:pPr>
      <w:r w:rsidRPr="00BB5FC0">
        <w:rPr>
          <w:rFonts w:ascii="CourierStd" w:hAnsi="CourierStd" w:cs="CourierStd" w:hint="eastAsia"/>
          <w:kern w:val="0"/>
          <w:sz w:val="24"/>
          <w:szCs w:val="24"/>
        </w:rPr>
        <w:t>1)</w:t>
      </w:r>
      <w:r w:rsidRPr="00BB5FC0">
        <w:rPr>
          <w:rFonts w:ascii="CourierStd" w:hAnsi="CourierStd" w:cs="CourierStd" w:hint="eastAsia"/>
          <w:kern w:val="0"/>
          <w:sz w:val="24"/>
          <w:szCs w:val="24"/>
        </w:rPr>
        <w:tab/>
      </w:r>
      <w:r w:rsidRPr="00BB5FC0">
        <w:rPr>
          <w:rFonts w:ascii="CourierStd" w:hAnsi="CourierStd" w:cs="CourierStd" w:hint="eastAsia"/>
          <w:kern w:val="0"/>
          <w:sz w:val="24"/>
          <w:szCs w:val="24"/>
        </w:rPr>
        <w:t>日期范围（</w:t>
      </w:r>
      <w:r w:rsidRPr="00BB5FC0">
        <w:rPr>
          <w:rFonts w:ascii="CourierStd" w:hAnsi="CourierStd" w:cs="CourierStd" w:hint="eastAsia"/>
          <w:kern w:val="0"/>
          <w:sz w:val="24"/>
          <w:szCs w:val="24"/>
        </w:rPr>
        <w:t xml:space="preserve">ISO-8601 </w:t>
      </w:r>
      <w:r w:rsidRPr="00BB5FC0">
        <w:rPr>
          <w:rFonts w:ascii="CourierStd" w:hAnsi="CourierStd" w:cs="CourierStd" w:hint="eastAsia"/>
          <w:kern w:val="0"/>
          <w:sz w:val="24"/>
          <w:szCs w:val="24"/>
        </w:rPr>
        <w:t>时间</w:t>
      </w:r>
      <w:r w:rsidRPr="00BB5FC0">
        <w:rPr>
          <w:rFonts w:ascii="CourierStd" w:hAnsi="CourierStd" w:cs="CourierStd" w:hint="eastAsia"/>
          <w:kern w:val="0"/>
          <w:sz w:val="24"/>
          <w:szCs w:val="24"/>
        </w:rPr>
        <w:t>GMT</w:t>
      </w:r>
      <w:r w:rsidRPr="00BB5FC0">
        <w:rPr>
          <w:rFonts w:ascii="CourierStd" w:hAnsi="CourierStd" w:cs="CourierStd" w:hint="eastAsia"/>
          <w:kern w:val="0"/>
          <w:sz w:val="24"/>
          <w:szCs w:val="24"/>
        </w:rPr>
        <w:t>）：</w:t>
      </w:r>
      <w:r w:rsidRPr="00BB5FC0">
        <w:rPr>
          <w:rFonts w:ascii="CourierStd" w:hAnsi="CourierStd" w:cs="CourierStd" w:hint="eastAsia"/>
          <w:kern w:val="0"/>
          <w:sz w:val="24"/>
          <w:szCs w:val="24"/>
        </w:rPr>
        <w:t>sa_type:2 AND a_begin_date:[1990-01-01T00:00:00.000Z TO 1999-12-31T24:59:99.999Z]</w:t>
      </w:r>
    </w:p>
    <w:p w:rsidR="007371CA" w:rsidRPr="00BB5FC0" w:rsidRDefault="007371CA" w:rsidP="00167D24">
      <w:pPr>
        <w:pStyle w:val="11"/>
        <w:autoSpaceDE w:val="0"/>
        <w:autoSpaceDN w:val="0"/>
        <w:adjustRightInd w:val="0"/>
        <w:spacing w:line="360" w:lineRule="auto"/>
        <w:ind w:leftChars="100" w:left="210" w:firstLineChars="0" w:firstLine="0"/>
        <w:jc w:val="left"/>
        <w:rPr>
          <w:rFonts w:ascii="CourierStd" w:hAnsi="CourierStd" w:cs="CourierStd"/>
          <w:kern w:val="0"/>
          <w:sz w:val="24"/>
          <w:szCs w:val="24"/>
        </w:rPr>
      </w:pPr>
      <w:r w:rsidRPr="00BB5FC0">
        <w:rPr>
          <w:rFonts w:ascii="CourierStd" w:hAnsi="CourierStd" w:cs="CourierStd" w:hint="eastAsia"/>
          <w:kern w:val="0"/>
          <w:sz w:val="24"/>
          <w:szCs w:val="24"/>
        </w:rPr>
        <w:t>2)</w:t>
      </w:r>
      <w:r w:rsidRPr="00BB5FC0">
        <w:rPr>
          <w:rFonts w:ascii="CourierStd" w:hAnsi="CourierStd" w:cs="CourierStd" w:hint="eastAsia"/>
          <w:kern w:val="0"/>
          <w:sz w:val="24"/>
          <w:szCs w:val="24"/>
        </w:rPr>
        <w:tab/>
      </w:r>
      <w:r w:rsidRPr="00BB5FC0">
        <w:rPr>
          <w:rFonts w:ascii="CourierStd" w:hAnsi="CourierStd" w:cs="CourierStd" w:hint="eastAsia"/>
          <w:kern w:val="0"/>
          <w:sz w:val="24"/>
          <w:szCs w:val="24"/>
        </w:rPr>
        <w:t>数字：</w:t>
      </w:r>
      <w:r w:rsidRPr="00BB5FC0">
        <w:rPr>
          <w:rFonts w:ascii="CourierStd" w:hAnsi="CourierStd" w:cs="CourierStd" w:hint="eastAsia"/>
          <w:kern w:val="0"/>
          <w:sz w:val="24"/>
          <w:szCs w:val="24"/>
        </w:rPr>
        <w:t>salary:[2000 TO *]</w:t>
      </w:r>
    </w:p>
    <w:p w:rsidR="007371CA" w:rsidRPr="00BB5FC0" w:rsidRDefault="007371CA" w:rsidP="00167D24">
      <w:pPr>
        <w:pStyle w:val="11"/>
        <w:autoSpaceDE w:val="0"/>
        <w:autoSpaceDN w:val="0"/>
        <w:adjustRightInd w:val="0"/>
        <w:spacing w:line="360" w:lineRule="auto"/>
        <w:ind w:leftChars="100" w:left="210" w:firstLineChars="0" w:firstLine="0"/>
        <w:jc w:val="left"/>
        <w:rPr>
          <w:rFonts w:ascii="CourierStd" w:hAnsi="CourierStd" w:cs="CourierStd"/>
          <w:kern w:val="0"/>
          <w:sz w:val="24"/>
          <w:szCs w:val="24"/>
        </w:rPr>
      </w:pPr>
      <w:r w:rsidRPr="00BB5FC0">
        <w:rPr>
          <w:rFonts w:ascii="CourierStd" w:hAnsi="CourierStd" w:cs="CourierStd" w:hint="eastAsia"/>
          <w:kern w:val="0"/>
          <w:sz w:val="24"/>
          <w:szCs w:val="24"/>
        </w:rPr>
        <w:t>3)</w:t>
      </w:r>
      <w:r w:rsidRPr="00BB5FC0">
        <w:rPr>
          <w:rFonts w:ascii="CourierStd" w:hAnsi="CourierStd" w:cs="CourierStd" w:hint="eastAsia"/>
          <w:kern w:val="0"/>
          <w:sz w:val="24"/>
          <w:szCs w:val="24"/>
        </w:rPr>
        <w:tab/>
      </w:r>
      <w:r w:rsidRPr="00BB5FC0">
        <w:rPr>
          <w:rFonts w:ascii="CourierStd" w:hAnsi="CourierStd" w:cs="CourierStd" w:hint="eastAsia"/>
          <w:kern w:val="0"/>
          <w:sz w:val="24"/>
          <w:szCs w:val="24"/>
        </w:rPr>
        <w:t>文本：</w:t>
      </w:r>
      <w:r w:rsidRPr="00BB5FC0">
        <w:rPr>
          <w:rFonts w:ascii="CourierStd" w:hAnsi="CourierStd" w:cs="CourierStd" w:hint="eastAsia"/>
          <w:kern w:val="0"/>
          <w:sz w:val="24"/>
          <w:szCs w:val="24"/>
        </w:rPr>
        <w:t>entryNm:[a TO a]</w:t>
      </w:r>
    </w:p>
    <w:p w:rsidR="007371CA" w:rsidRPr="00BB5FC0" w:rsidRDefault="007371CA" w:rsidP="00167D24">
      <w:pPr>
        <w:pStyle w:val="11"/>
        <w:autoSpaceDE w:val="0"/>
        <w:autoSpaceDN w:val="0"/>
        <w:adjustRightInd w:val="0"/>
        <w:spacing w:line="360" w:lineRule="auto"/>
        <w:ind w:firstLineChars="0" w:firstLine="0"/>
        <w:jc w:val="left"/>
        <w:rPr>
          <w:rFonts w:ascii="CourierStd" w:hAnsi="CourierStd" w:cs="CourierStd"/>
          <w:kern w:val="0"/>
          <w:sz w:val="24"/>
          <w:szCs w:val="24"/>
        </w:rPr>
      </w:pPr>
      <w:r w:rsidRPr="00BB5FC0">
        <w:rPr>
          <w:rFonts w:ascii="CourierStd" w:hAnsi="CourierStd" w:cs="CourierStd" w:hint="eastAsia"/>
          <w:kern w:val="0"/>
          <w:sz w:val="24"/>
          <w:szCs w:val="24"/>
        </w:rPr>
        <w:t>10.</w:t>
      </w:r>
      <w:r w:rsidRPr="00BB5FC0">
        <w:rPr>
          <w:rFonts w:ascii="CourierStd" w:hAnsi="CourierStd" w:cs="CourierStd" w:hint="eastAsia"/>
          <w:kern w:val="0"/>
          <w:sz w:val="24"/>
          <w:szCs w:val="24"/>
        </w:rPr>
        <w:t>日期匹配：</w:t>
      </w:r>
      <w:r w:rsidRPr="00BB5FC0">
        <w:rPr>
          <w:rFonts w:ascii="CourierStd" w:hAnsi="CourierStd" w:cs="CourierStd" w:hint="eastAsia"/>
          <w:kern w:val="0"/>
          <w:sz w:val="24"/>
          <w:szCs w:val="24"/>
        </w:rPr>
        <w:t>YEAR, MONTH, DAY, DATE (synonymous with DAY) HOUR, MINUTE, SECOND, MILLISECOND, and MILLI (synonymous with MILLISECOND)</w:t>
      </w:r>
      <w:r w:rsidRPr="00BB5FC0">
        <w:rPr>
          <w:rFonts w:ascii="CourierStd" w:hAnsi="CourierStd" w:cs="CourierStd" w:hint="eastAsia"/>
          <w:kern w:val="0"/>
          <w:sz w:val="24"/>
          <w:szCs w:val="24"/>
        </w:rPr>
        <w:t>可以被标志成日期。</w:t>
      </w:r>
    </w:p>
    <w:p w:rsidR="007371CA" w:rsidRPr="00BB5FC0" w:rsidRDefault="007371CA" w:rsidP="00167D24">
      <w:pPr>
        <w:pStyle w:val="11"/>
        <w:autoSpaceDE w:val="0"/>
        <w:autoSpaceDN w:val="0"/>
        <w:adjustRightInd w:val="0"/>
        <w:spacing w:line="360" w:lineRule="auto"/>
        <w:ind w:leftChars="67" w:left="141" w:firstLineChars="0" w:firstLine="0"/>
        <w:jc w:val="left"/>
        <w:rPr>
          <w:rFonts w:ascii="CourierStd" w:hAnsi="CourierStd" w:cs="CourierStd"/>
          <w:kern w:val="0"/>
          <w:sz w:val="24"/>
          <w:szCs w:val="24"/>
        </w:rPr>
      </w:pPr>
      <w:r w:rsidRPr="00BB5FC0">
        <w:rPr>
          <w:rFonts w:ascii="CourierStd" w:hAnsi="CourierStd" w:cs="CourierStd" w:hint="eastAsia"/>
          <w:kern w:val="0"/>
          <w:sz w:val="24"/>
          <w:szCs w:val="24"/>
        </w:rPr>
        <w:t>示例：</w:t>
      </w:r>
    </w:p>
    <w:p w:rsidR="007371CA" w:rsidRPr="00BB5FC0" w:rsidRDefault="007371CA" w:rsidP="00167D24">
      <w:pPr>
        <w:pStyle w:val="11"/>
        <w:autoSpaceDE w:val="0"/>
        <w:autoSpaceDN w:val="0"/>
        <w:adjustRightInd w:val="0"/>
        <w:spacing w:line="360" w:lineRule="auto"/>
        <w:ind w:leftChars="67" w:left="141" w:firstLineChars="0" w:firstLine="0"/>
        <w:jc w:val="left"/>
        <w:rPr>
          <w:rFonts w:ascii="CourierStd" w:hAnsi="CourierStd" w:cs="CourierStd"/>
          <w:kern w:val="0"/>
          <w:sz w:val="24"/>
          <w:szCs w:val="24"/>
        </w:rPr>
      </w:pPr>
      <w:r w:rsidRPr="00BB5FC0">
        <w:rPr>
          <w:rFonts w:ascii="CourierStd" w:hAnsi="CourierStd" w:cs="CourierStd" w:hint="eastAsia"/>
          <w:kern w:val="0"/>
          <w:sz w:val="24"/>
          <w:szCs w:val="24"/>
        </w:rPr>
        <w:t>1)</w:t>
      </w:r>
      <w:r w:rsidRPr="00BB5FC0">
        <w:rPr>
          <w:rFonts w:ascii="CourierStd" w:hAnsi="CourierStd" w:cs="CourierStd" w:hint="eastAsia"/>
          <w:kern w:val="0"/>
          <w:sz w:val="24"/>
          <w:szCs w:val="24"/>
        </w:rPr>
        <w:tab/>
        <w:t>r_event_date:[* TO NOW-2YEAR]</w:t>
      </w:r>
      <w:r w:rsidRPr="00BB5FC0">
        <w:rPr>
          <w:rFonts w:ascii="CourierStd" w:hAnsi="CourierStd" w:cs="CourierStd" w:hint="eastAsia"/>
          <w:kern w:val="0"/>
          <w:sz w:val="24"/>
          <w:szCs w:val="24"/>
        </w:rPr>
        <w:t>：</w:t>
      </w:r>
      <w:r w:rsidRPr="00BB5FC0">
        <w:rPr>
          <w:rFonts w:ascii="CourierStd" w:hAnsi="CourierStd" w:cs="CourierStd" w:hint="eastAsia"/>
          <w:kern w:val="0"/>
          <w:sz w:val="24"/>
          <w:szCs w:val="24"/>
        </w:rPr>
        <w:t>2</w:t>
      </w:r>
      <w:r w:rsidRPr="00BB5FC0">
        <w:rPr>
          <w:rFonts w:ascii="CourierStd" w:hAnsi="CourierStd" w:cs="CourierStd" w:hint="eastAsia"/>
          <w:kern w:val="0"/>
          <w:sz w:val="24"/>
          <w:szCs w:val="24"/>
        </w:rPr>
        <w:t>年前的现在这个时间</w:t>
      </w:r>
    </w:p>
    <w:p w:rsidR="007371CA" w:rsidRPr="00BB5FC0" w:rsidRDefault="007371CA" w:rsidP="00167D24">
      <w:pPr>
        <w:pStyle w:val="11"/>
        <w:autoSpaceDE w:val="0"/>
        <w:autoSpaceDN w:val="0"/>
        <w:adjustRightInd w:val="0"/>
        <w:spacing w:line="360" w:lineRule="auto"/>
        <w:ind w:leftChars="67" w:left="141" w:firstLineChars="0" w:firstLine="0"/>
        <w:jc w:val="left"/>
        <w:rPr>
          <w:rFonts w:ascii="CourierStd" w:hAnsi="CourierStd" w:cs="CourierStd"/>
          <w:kern w:val="0"/>
          <w:sz w:val="24"/>
          <w:szCs w:val="24"/>
        </w:rPr>
      </w:pPr>
      <w:r w:rsidRPr="00BB5FC0">
        <w:rPr>
          <w:rFonts w:ascii="CourierStd" w:hAnsi="CourierStd" w:cs="CourierStd" w:hint="eastAsia"/>
          <w:kern w:val="0"/>
          <w:sz w:val="24"/>
          <w:szCs w:val="24"/>
        </w:rPr>
        <w:t>2)</w:t>
      </w:r>
      <w:r w:rsidRPr="00BB5FC0">
        <w:rPr>
          <w:rFonts w:ascii="CourierStd" w:hAnsi="CourierStd" w:cs="CourierStd" w:hint="eastAsia"/>
          <w:kern w:val="0"/>
          <w:sz w:val="24"/>
          <w:szCs w:val="24"/>
        </w:rPr>
        <w:tab/>
        <w:t>r_event_date:[* TO NOW/DAY-2YEAR]</w:t>
      </w:r>
      <w:r w:rsidRPr="00BB5FC0">
        <w:rPr>
          <w:rFonts w:ascii="CourierStd" w:hAnsi="CourierStd" w:cs="CourierStd" w:hint="eastAsia"/>
          <w:kern w:val="0"/>
          <w:sz w:val="24"/>
          <w:szCs w:val="24"/>
        </w:rPr>
        <w:t>：</w:t>
      </w:r>
      <w:r w:rsidRPr="00BB5FC0">
        <w:rPr>
          <w:rFonts w:ascii="CourierStd" w:hAnsi="CourierStd" w:cs="CourierStd" w:hint="eastAsia"/>
          <w:kern w:val="0"/>
          <w:sz w:val="24"/>
          <w:szCs w:val="24"/>
        </w:rPr>
        <w:t>2</w:t>
      </w:r>
      <w:r w:rsidRPr="00BB5FC0">
        <w:rPr>
          <w:rFonts w:ascii="CourierStd" w:hAnsi="CourierStd" w:cs="CourierStd" w:hint="eastAsia"/>
          <w:kern w:val="0"/>
          <w:sz w:val="24"/>
          <w:szCs w:val="24"/>
        </w:rPr>
        <w:t>年前前一天的这个时间</w:t>
      </w:r>
    </w:p>
    <w:p w:rsidR="007371CA" w:rsidRPr="007371CA" w:rsidRDefault="007371CA" w:rsidP="00167D24">
      <w:pPr>
        <w:pStyle w:val="4"/>
        <w:jc w:val="left"/>
      </w:pPr>
      <w:r>
        <w:rPr>
          <w:rFonts w:hint="eastAsia"/>
        </w:rPr>
        <w:t>6.2.3</w:t>
      </w:r>
      <w:r w:rsidRPr="007371CA">
        <w:rPr>
          <w:rFonts w:hint="eastAsia"/>
        </w:rPr>
        <w:t>函数查询（</w:t>
      </w:r>
      <w:r w:rsidRPr="007371CA">
        <w:rPr>
          <w:rFonts w:hint="eastAsia"/>
        </w:rPr>
        <w:t>Function Query</w:t>
      </w:r>
      <w:r w:rsidRPr="007371CA">
        <w:rPr>
          <w:rFonts w:hint="eastAsia"/>
        </w:rPr>
        <w:t>）</w:t>
      </w:r>
    </w:p>
    <w:p w:rsidR="007371CA" w:rsidRPr="00617A8A" w:rsidRDefault="00617A8A" w:rsidP="00167D24">
      <w:pPr>
        <w:pStyle w:val="11"/>
        <w:autoSpaceDE w:val="0"/>
        <w:autoSpaceDN w:val="0"/>
        <w:adjustRightInd w:val="0"/>
        <w:spacing w:line="360" w:lineRule="auto"/>
        <w:ind w:firstLineChars="0" w:firstLine="0"/>
        <w:jc w:val="left"/>
        <w:rPr>
          <w:rFonts w:ascii="Times New Roman" w:hAnsi="Times New Roman"/>
          <w:sz w:val="24"/>
          <w:szCs w:val="24"/>
        </w:rPr>
      </w:pPr>
      <w:r>
        <w:rPr>
          <w:rFonts w:ascii="Times New Roman" w:hAnsi="Times New Roman" w:hint="eastAsia"/>
          <w:sz w:val="24"/>
          <w:szCs w:val="24"/>
        </w:rPr>
        <w:tab/>
      </w:r>
      <w:r w:rsidR="007371CA" w:rsidRPr="00617A8A">
        <w:rPr>
          <w:rFonts w:ascii="Times New Roman" w:hAnsi="Times New Roman" w:hint="eastAsia"/>
          <w:sz w:val="24"/>
          <w:szCs w:val="24"/>
        </w:rPr>
        <w:t>函数查询</w:t>
      </w:r>
      <w:r w:rsidR="007371CA" w:rsidRPr="00617A8A">
        <w:rPr>
          <w:rFonts w:ascii="Times New Roman" w:hAnsi="Times New Roman" w:hint="eastAsia"/>
          <w:sz w:val="24"/>
          <w:szCs w:val="24"/>
        </w:rPr>
        <w:t xml:space="preserve"> </w:t>
      </w:r>
      <w:r w:rsidR="007371CA" w:rsidRPr="00617A8A">
        <w:rPr>
          <w:rFonts w:ascii="Times New Roman" w:hAnsi="Times New Roman" w:hint="eastAsia"/>
          <w:sz w:val="24"/>
          <w:szCs w:val="24"/>
        </w:rPr>
        <w:t>可以利用</w:t>
      </w:r>
      <w:r w:rsidR="007371CA" w:rsidRPr="00617A8A">
        <w:rPr>
          <w:rFonts w:ascii="Times New Roman" w:hAnsi="Times New Roman" w:hint="eastAsia"/>
          <w:sz w:val="24"/>
          <w:szCs w:val="24"/>
        </w:rPr>
        <w:t xml:space="preserve"> numeric</w:t>
      </w:r>
      <w:r w:rsidR="001C3143">
        <w:rPr>
          <w:rFonts w:ascii="Times New Roman" w:hAnsi="Times New Roman" w:hint="eastAsia"/>
          <w:sz w:val="24"/>
          <w:szCs w:val="24"/>
        </w:rPr>
        <w:t>字段</w:t>
      </w:r>
      <w:r w:rsidR="007371CA" w:rsidRPr="00617A8A">
        <w:rPr>
          <w:rFonts w:ascii="Times New Roman" w:hAnsi="Times New Roman" w:hint="eastAsia"/>
          <w:sz w:val="24"/>
          <w:szCs w:val="24"/>
        </w:rPr>
        <w:t>的值</w:t>
      </w:r>
      <w:r w:rsidR="007371CA" w:rsidRPr="00617A8A">
        <w:rPr>
          <w:rFonts w:ascii="Times New Roman" w:hAnsi="Times New Roman" w:hint="eastAsia"/>
          <w:sz w:val="24"/>
          <w:szCs w:val="24"/>
        </w:rPr>
        <w:t xml:space="preserve"> </w:t>
      </w:r>
      <w:r w:rsidR="007371CA" w:rsidRPr="00617A8A">
        <w:rPr>
          <w:rFonts w:ascii="Times New Roman" w:hAnsi="Times New Roman" w:hint="eastAsia"/>
          <w:sz w:val="24"/>
          <w:szCs w:val="24"/>
        </w:rPr>
        <w:t>或者</w:t>
      </w:r>
      <w:r w:rsidR="007371CA" w:rsidRPr="00617A8A">
        <w:rPr>
          <w:rFonts w:ascii="Times New Roman" w:hAnsi="Times New Roman" w:hint="eastAsia"/>
          <w:sz w:val="24"/>
          <w:szCs w:val="24"/>
        </w:rPr>
        <w:t xml:space="preserve"> </w:t>
      </w:r>
      <w:r w:rsidR="007371CA" w:rsidRPr="00617A8A">
        <w:rPr>
          <w:rFonts w:ascii="Times New Roman" w:hAnsi="Times New Roman" w:hint="eastAsia"/>
          <w:sz w:val="24"/>
          <w:szCs w:val="24"/>
        </w:rPr>
        <w:t>与</w:t>
      </w:r>
      <w:r w:rsidR="001C3143">
        <w:rPr>
          <w:rFonts w:ascii="Times New Roman" w:hAnsi="Times New Roman" w:hint="eastAsia"/>
          <w:sz w:val="24"/>
          <w:szCs w:val="24"/>
        </w:rPr>
        <w:t>字段</w:t>
      </w:r>
      <w:r w:rsidR="007371CA" w:rsidRPr="00617A8A">
        <w:rPr>
          <w:rFonts w:ascii="Times New Roman" w:hAnsi="Times New Roman" w:hint="eastAsia"/>
          <w:sz w:val="24"/>
          <w:szCs w:val="24"/>
        </w:rPr>
        <w:t>相关的的某个特定的值的函数，来对文档进行评分。</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t>1.</w:t>
      </w:r>
      <w:r w:rsidRPr="00617A8A">
        <w:rPr>
          <w:rFonts w:ascii="Times New Roman" w:hAnsi="Times New Roman" w:hint="eastAsia"/>
          <w:sz w:val="24"/>
          <w:szCs w:val="24"/>
        </w:rPr>
        <w:tab/>
      </w:r>
      <w:r w:rsidRPr="00617A8A">
        <w:rPr>
          <w:rFonts w:ascii="Times New Roman" w:hAnsi="Times New Roman" w:hint="eastAsia"/>
          <w:sz w:val="24"/>
          <w:szCs w:val="24"/>
        </w:rPr>
        <w:t>使用函数查询的方法</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t>这里主要有三种方法可以使用函数查询，这三种</w:t>
      </w:r>
      <w:r w:rsidRPr="00617A8A">
        <w:rPr>
          <w:rFonts w:ascii="Times New Roman" w:hAnsi="Times New Roman" w:hint="eastAsia"/>
          <w:sz w:val="24"/>
          <w:szCs w:val="24"/>
        </w:rPr>
        <w:t>s</w:t>
      </w:r>
      <w:r w:rsidRPr="00617A8A">
        <w:rPr>
          <w:rFonts w:ascii="Times New Roman" w:hAnsi="Times New Roman" w:hint="eastAsia"/>
          <w:sz w:val="24"/>
          <w:szCs w:val="24"/>
        </w:rPr>
        <w:t>方法都是通过</w:t>
      </w:r>
      <w:r w:rsidRPr="00617A8A">
        <w:rPr>
          <w:rFonts w:ascii="Times New Roman" w:hAnsi="Times New Roman" w:hint="eastAsia"/>
          <w:sz w:val="24"/>
          <w:szCs w:val="24"/>
        </w:rPr>
        <w:t>solr http</w:t>
      </w:r>
      <w:r w:rsidRPr="00617A8A">
        <w:rPr>
          <w:rFonts w:ascii="Times New Roman" w:hAnsi="Times New Roman" w:hint="eastAsia"/>
          <w:sz w:val="24"/>
          <w:szCs w:val="24"/>
        </w:rPr>
        <w:t>接口的。</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t>1)</w:t>
      </w:r>
      <w:r w:rsidRPr="00617A8A">
        <w:rPr>
          <w:rFonts w:ascii="Times New Roman" w:hAnsi="Times New Roman" w:hint="eastAsia"/>
          <w:sz w:val="24"/>
          <w:szCs w:val="24"/>
        </w:rPr>
        <w:tab/>
      </w:r>
      <w:r w:rsidRPr="00617A8A">
        <w:rPr>
          <w:rFonts w:ascii="Times New Roman" w:hAnsi="Times New Roman" w:hint="eastAsia"/>
          <w:sz w:val="24"/>
          <w:szCs w:val="24"/>
        </w:rPr>
        <w:t>使用</w:t>
      </w:r>
      <w:r w:rsidRPr="00617A8A">
        <w:rPr>
          <w:rFonts w:ascii="Times New Roman" w:hAnsi="Times New Roman" w:hint="eastAsia"/>
          <w:sz w:val="24"/>
          <w:szCs w:val="24"/>
        </w:rPr>
        <w:t>FunctionQParserPlugin</w:t>
      </w:r>
      <w:r w:rsidRPr="00617A8A">
        <w:rPr>
          <w:rFonts w:ascii="Times New Roman" w:hAnsi="Times New Roman" w:hint="eastAsia"/>
          <w:sz w:val="24"/>
          <w:szCs w:val="24"/>
        </w:rPr>
        <w:t>。</w:t>
      </w:r>
      <w:r w:rsidRPr="00617A8A">
        <w:rPr>
          <w:rFonts w:ascii="Times New Roman" w:hAnsi="Times New Roman" w:hint="eastAsia"/>
          <w:sz w:val="24"/>
          <w:szCs w:val="24"/>
        </w:rPr>
        <w:t>ie: q={!func}log(foo)</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t>2)</w:t>
      </w:r>
      <w:r w:rsidRPr="00617A8A">
        <w:rPr>
          <w:rFonts w:ascii="Times New Roman" w:hAnsi="Times New Roman" w:hint="eastAsia"/>
          <w:sz w:val="24"/>
          <w:szCs w:val="24"/>
        </w:rPr>
        <w:tab/>
      </w:r>
      <w:r w:rsidRPr="00617A8A">
        <w:rPr>
          <w:rFonts w:ascii="Times New Roman" w:hAnsi="Times New Roman" w:hint="eastAsia"/>
          <w:sz w:val="24"/>
          <w:szCs w:val="24"/>
        </w:rPr>
        <w:t>使用“</w:t>
      </w:r>
      <w:r w:rsidRPr="00617A8A">
        <w:rPr>
          <w:rFonts w:ascii="Times New Roman" w:hAnsi="Times New Roman" w:hint="eastAsia"/>
          <w:sz w:val="24"/>
          <w:szCs w:val="24"/>
        </w:rPr>
        <w:t>_val_</w:t>
      </w:r>
      <w:r w:rsidRPr="00617A8A">
        <w:rPr>
          <w:rFonts w:ascii="Times New Roman" w:hAnsi="Times New Roman" w:hint="eastAsia"/>
          <w:sz w:val="24"/>
          <w:szCs w:val="24"/>
        </w:rPr>
        <w:t>”内嵌方法</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lastRenderedPageBreak/>
        <w:t>内嵌在正常的</w:t>
      </w:r>
      <w:r w:rsidRPr="00617A8A">
        <w:rPr>
          <w:rFonts w:ascii="Times New Roman" w:hAnsi="Times New Roman" w:hint="eastAsia"/>
          <w:sz w:val="24"/>
          <w:szCs w:val="24"/>
        </w:rPr>
        <w:t>solr</w:t>
      </w:r>
      <w:r w:rsidRPr="00617A8A">
        <w:rPr>
          <w:rFonts w:ascii="Times New Roman" w:hAnsi="Times New Roman" w:hint="eastAsia"/>
          <w:sz w:val="24"/>
          <w:szCs w:val="24"/>
        </w:rPr>
        <w:t>查询表达式中。即，将函数查询写在</w:t>
      </w:r>
      <w:r w:rsidRPr="00617A8A">
        <w:rPr>
          <w:rFonts w:ascii="Times New Roman" w:hAnsi="Times New Roman" w:hint="eastAsia"/>
          <w:sz w:val="24"/>
          <w:szCs w:val="24"/>
        </w:rPr>
        <w:t xml:space="preserve"> q</w:t>
      </w:r>
      <w:r w:rsidRPr="00617A8A">
        <w:rPr>
          <w:rFonts w:ascii="Times New Roman" w:hAnsi="Times New Roman" w:hint="eastAsia"/>
          <w:sz w:val="24"/>
          <w:szCs w:val="24"/>
        </w:rPr>
        <w:t>这个参数中，这时候，我们使用“</w:t>
      </w:r>
      <w:r w:rsidRPr="00617A8A">
        <w:rPr>
          <w:rFonts w:ascii="Times New Roman" w:hAnsi="Times New Roman" w:hint="eastAsia"/>
          <w:sz w:val="24"/>
          <w:szCs w:val="24"/>
        </w:rPr>
        <w:t>_val_</w:t>
      </w:r>
      <w:r w:rsidRPr="00617A8A">
        <w:rPr>
          <w:rFonts w:ascii="Times New Roman" w:hAnsi="Times New Roman" w:hint="eastAsia"/>
          <w:sz w:val="24"/>
          <w:szCs w:val="24"/>
        </w:rPr>
        <w:t>”将函数与其他的查询加以区别。</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t>ie</w:t>
      </w:r>
      <w:r w:rsidRPr="00617A8A">
        <w:rPr>
          <w:rFonts w:ascii="Times New Roman" w:hAnsi="Times New Roman" w:hint="eastAsia"/>
          <w:sz w:val="24"/>
          <w:szCs w:val="24"/>
        </w:rPr>
        <w:t>：</w:t>
      </w:r>
      <w:r w:rsidRPr="00617A8A">
        <w:rPr>
          <w:rFonts w:ascii="Times New Roman" w:hAnsi="Times New Roman" w:hint="eastAsia"/>
          <w:sz w:val="24"/>
          <w:szCs w:val="24"/>
        </w:rPr>
        <w:t>entryNm:make &amp;&amp; _val_:ord(entryNm)</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t>3)</w:t>
      </w:r>
      <w:r w:rsidRPr="00617A8A">
        <w:rPr>
          <w:rFonts w:ascii="Times New Roman" w:hAnsi="Times New Roman" w:hint="eastAsia"/>
          <w:sz w:val="24"/>
          <w:szCs w:val="24"/>
        </w:rPr>
        <w:tab/>
      </w:r>
      <w:r w:rsidRPr="00617A8A">
        <w:rPr>
          <w:rFonts w:ascii="Times New Roman" w:hAnsi="Times New Roman" w:hint="eastAsia"/>
          <w:sz w:val="24"/>
          <w:szCs w:val="24"/>
        </w:rPr>
        <w:t>使用</w:t>
      </w:r>
      <w:r w:rsidRPr="00617A8A">
        <w:rPr>
          <w:rFonts w:ascii="Times New Roman" w:hAnsi="Times New Roman" w:hint="eastAsia"/>
          <w:sz w:val="24"/>
          <w:szCs w:val="24"/>
        </w:rPr>
        <w:t>dismax</w:t>
      </w:r>
      <w:r w:rsidRPr="00617A8A">
        <w:rPr>
          <w:rFonts w:ascii="Times New Roman" w:hAnsi="Times New Roman" w:hint="eastAsia"/>
          <w:sz w:val="24"/>
          <w:szCs w:val="24"/>
        </w:rPr>
        <w:t>中的</w:t>
      </w:r>
      <w:r w:rsidRPr="00617A8A">
        <w:rPr>
          <w:rFonts w:ascii="Times New Roman" w:hAnsi="Times New Roman" w:hint="eastAsia"/>
          <w:sz w:val="24"/>
          <w:szCs w:val="24"/>
        </w:rPr>
        <w:t>bf</w:t>
      </w:r>
      <w:r w:rsidRPr="00617A8A">
        <w:rPr>
          <w:rFonts w:ascii="Times New Roman" w:hAnsi="Times New Roman" w:hint="eastAsia"/>
          <w:sz w:val="24"/>
          <w:szCs w:val="24"/>
        </w:rPr>
        <w:t>参数</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t>使用明确为函数查询的参数，比如说</w:t>
      </w:r>
      <w:r w:rsidRPr="00617A8A">
        <w:rPr>
          <w:rFonts w:ascii="Times New Roman" w:hAnsi="Times New Roman" w:hint="eastAsia"/>
          <w:sz w:val="24"/>
          <w:szCs w:val="24"/>
        </w:rPr>
        <w:t>dismax</w:t>
      </w:r>
      <w:r w:rsidRPr="00617A8A">
        <w:rPr>
          <w:rFonts w:ascii="Times New Roman" w:hAnsi="Times New Roman" w:hint="eastAsia"/>
          <w:sz w:val="24"/>
          <w:szCs w:val="24"/>
        </w:rPr>
        <w:t>中的</w:t>
      </w:r>
      <w:r w:rsidRPr="00617A8A">
        <w:rPr>
          <w:rFonts w:ascii="Times New Roman" w:hAnsi="Times New Roman" w:hint="eastAsia"/>
          <w:sz w:val="24"/>
          <w:szCs w:val="24"/>
        </w:rPr>
        <w:t>bf</w:t>
      </w:r>
      <w:r w:rsidRPr="00617A8A">
        <w:rPr>
          <w:rFonts w:ascii="Times New Roman" w:hAnsi="Times New Roman" w:hint="eastAsia"/>
          <w:sz w:val="24"/>
          <w:szCs w:val="24"/>
        </w:rPr>
        <w:t>（</w:t>
      </w:r>
      <w:r w:rsidRPr="00617A8A">
        <w:rPr>
          <w:rFonts w:ascii="Times New Roman" w:hAnsi="Times New Roman" w:hint="eastAsia"/>
          <w:sz w:val="24"/>
          <w:szCs w:val="24"/>
        </w:rPr>
        <w:t>boost function</w:t>
      </w:r>
      <w:r w:rsidRPr="00617A8A">
        <w:rPr>
          <w:rFonts w:ascii="Times New Roman" w:hAnsi="Times New Roman" w:hint="eastAsia"/>
          <w:sz w:val="24"/>
          <w:szCs w:val="24"/>
        </w:rPr>
        <w:t>）这个参数。</w:t>
      </w:r>
      <w:r w:rsidRPr="00617A8A">
        <w:rPr>
          <w:rFonts w:ascii="Times New Roman" w:hAnsi="Times New Roman" w:hint="eastAsia"/>
          <w:sz w:val="24"/>
          <w:szCs w:val="24"/>
        </w:rPr>
        <w:t xml:space="preserve">  </w:t>
      </w:r>
      <w:r w:rsidRPr="00617A8A">
        <w:rPr>
          <w:rFonts w:ascii="Times New Roman" w:hAnsi="Times New Roman" w:hint="eastAsia"/>
          <w:sz w:val="24"/>
          <w:szCs w:val="24"/>
        </w:rPr>
        <w:t>注意：</w:t>
      </w:r>
      <w:r w:rsidRPr="00617A8A">
        <w:rPr>
          <w:rFonts w:ascii="Times New Roman" w:hAnsi="Times New Roman" w:hint="eastAsia"/>
          <w:sz w:val="24"/>
          <w:szCs w:val="24"/>
        </w:rPr>
        <w:t>bf</w:t>
      </w:r>
      <w:r w:rsidRPr="00617A8A">
        <w:rPr>
          <w:rFonts w:ascii="Times New Roman" w:hAnsi="Times New Roman" w:hint="eastAsia"/>
          <w:sz w:val="24"/>
          <w:szCs w:val="24"/>
        </w:rPr>
        <w:t>这个参数是可以接受多个函数查询的，它们之间用空格隔开，它们还可以带上权重。所以，当我们使用</w:t>
      </w:r>
      <w:r w:rsidRPr="00617A8A">
        <w:rPr>
          <w:rFonts w:ascii="Times New Roman" w:hAnsi="Times New Roman" w:hint="eastAsia"/>
          <w:sz w:val="24"/>
          <w:szCs w:val="24"/>
        </w:rPr>
        <w:t>bf</w:t>
      </w:r>
      <w:r w:rsidRPr="00617A8A">
        <w:rPr>
          <w:rFonts w:ascii="Times New Roman" w:hAnsi="Times New Roman" w:hint="eastAsia"/>
          <w:sz w:val="24"/>
          <w:szCs w:val="24"/>
        </w:rPr>
        <w:t>这个参数的时候，我们必须保证单个函数中是没有空格出现的，不然程序有可能会以为是两个函数。</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t>示例：</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sz w:val="24"/>
          <w:szCs w:val="24"/>
        </w:rPr>
        <w:t xml:space="preserve"> q=dismax&amp;bf="ord(popularity)^0.5 recip(rord(price),1,1000,1000)^0.3</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t>2.</w:t>
      </w:r>
      <w:r w:rsidRPr="00617A8A">
        <w:rPr>
          <w:rFonts w:ascii="Times New Roman" w:hAnsi="Times New Roman" w:hint="eastAsia"/>
          <w:sz w:val="24"/>
          <w:szCs w:val="24"/>
        </w:rPr>
        <w:tab/>
      </w:r>
      <w:r w:rsidRPr="00617A8A">
        <w:rPr>
          <w:rFonts w:ascii="Times New Roman" w:hAnsi="Times New Roman" w:hint="eastAsia"/>
          <w:sz w:val="24"/>
          <w:szCs w:val="24"/>
        </w:rPr>
        <w:t>函数的格式（</w:t>
      </w:r>
      <w:r w:rsidRPr="00617A8A">
        <w:rPr>
          <w:rFonts w:ascii="Times New Roman" w:hAnsi="Times New Roman" w:hint="eastAsia"/>
          <w:sz w:val="24"/>
          <w:szCs w:val="24"/>
        </w:rPr>
        <w:t>Function Query Syntax)</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t>目前，</w:t>
      </w:r>
      <w:r w:rsidRPr="00617A8A">
        <w:rPr>
          <w:rFonts w:ascii="Times New Roman" w:hAnsi="Times New Roman" w:hint="eastAsia"/>
          <w:sz w:val="24"/>
          <w:szCs w:val="24"/>
        </w:rPr>
        <w:t xml:space="preserve">function query </w:t>
      </w:r>
      <w:r w:rsidRPr="00617A8A">
        <w:rPr>
          <w:rFonts w:ascii="Times New Roman" w:hAnsi="Times New Roman" w:hint="eastAsia"/>
          <w:sz w:val="24"/>
          <w:szCs w:val="24"/>
        </w:rPr>
        <w:t>并不支持</w:t>
      </w:r>
      <w:r w:rsidRPr="00617A8A">
        <w:rPr>
          <w:rFonts w:ascii="Times New Roman" w:hAnsi="Times New Roman" w:hint="eastAsia"/>
          <w:sz w:val="24"/>
          <w:szCs w:val="24"/>
        </w:rPr>
        <w:t xml:space="preserve"> a+b </w:t>
      </w:r>
      <w:r w:rsidRPr="00617A8A">
        <w:rPr>
          <w:rFonts w:ascii="Times New Roman" w:hAnsi="Times New Roman" w:hint="eastAsia"/>
          <w:sz w:val="24"/>
          <w:szCs w:val="24"/>
        </w:rPr>
        <w:t>这样的形式，我们得把它写成一个方法形式，这就是</w:t>
      </w:r>
      <w:r w:rsidRPr="00617A8A">
        <w:rPr>
          <w:rFonts w:ascii="Times New Roman" w:hAnsi="Times New Roman" w:hint="eastAsia"/>
          <w:sz w:val="24"/>
          <w:szCs w:val="24"/>
        </w:rPr>
        <w:t xml:space="preserve"> sum(a,b).</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t>3.</w:t>
      </w:r>
      <w:r w:rsidRPr="00617A8A">
        <w:rPr>
          <w:rFonts w:ascii="Times New Roman" w:hAnsi="Times New Roman" w:hint="eastAsia"/>
          <w:sz w:val="24"/>
          <w:szCs w:val="24"/>
        </w:rPr>
        <w:tab/>
      </w:r>
      <w:r w:rsidRPr="00617A8A">
        <w:rPr>
          <w:rFonts w:ascii="Times New Roman" w:hAnsi="Times New Roman" w:hint="eastAsia"/>
          <w:sz w:val="24"/>
          <w:szCs w:val="24"/>
        </w:rPr>
        <w:t>使用函数查询注意事项</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t>1)</w:t>
      </w:r>
      <w:r w:rsidRPr="00617A8A">
        <w:rPr>
          <w:rFonts w:ascii="Times New Roman" w:hAnsi="Times New Roman" w:hint="eastAsia"/>
          <w:sz w:val="24"/>
          <w:szCs w:val="24"/>
        </w:rPr>
        <w:tab/>
      </w:r>
      <w:r w:rsidRPr="00617A8A">
        <w:rPr>
          <w:rFonts w:ascii="Times New Roman" w:hAnsi="Times New Roman" w:hint="eastAsia"/>
          <w:sz w:val="24"/>
          <w:szCs w:val="24"/>
        </w:rPr>
        <w:t>用于函数查询的</w:t>
      </w:r>
      <w:r w:rsidRPr="00617A8A">
        <w:rPr>
          <w:rFonts w:ascii="Times New Roman" w:hAnsi="Times New Roman" w:hint="eastAsia"/>
          <w:sz w:val="24"/>
          <w:szCs w:val="24"/>
        </w:rPr>
        <w:t>field</w:t>
      </w:r>
      <w:r w:rsidRPr="00617A8A">
        <w:rPr>
          <w:rFonts w:ascii="Times New Roman" w:hAnsi="Times New Roman" w:hint="eastAsia"/>
          <w:sz w:val="24"/>
          <w:szCs w:val="24"/>
        </w:rPr>
        <w:t>必须是被索引的；</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t>2)</w:t>
      </w:r>
      <w:r w:rsidRPr="00617A8A">
        <w:rPr>
          <w:rFonts w:ascii="Times New Roman" w:hAnsi="Times New Roman" w:hint="eastAsia"/>
          <w:sz w:val="24"/>
          <w:szCs w:val="24"/>
        </w:rPr>
        <w:tab/>
      </w:r>
      <w:r w:rsidRPr="00617A8A">
        <w:rPr>
          <w:rFonts w:ascii="Times New Roman" w:hAnsi="Times New Roman" w:hint="eastAsia"/>
          <w:sz w:val="24"/>
          <w:szCs w:val="24"/>
        </w:rPr>
        <w:t>字段不可以是多值的（</w:t>
      </w:r>
      <w:r w:rsidRPr="00617A8A">
        <w:rPr>
          <w:rFonts w:ascii="Times New Roman" w:hAnsi="Times New Roman" w:hint="eastAsia"/>
          <w:sz w:val="24"/>
          <w:szCs w:val="24"/>
        </w:rPr>
        <w:t>multi-value</w:t>
      </w:r>
      <w:r w:rsidRPr="00617A8A">
        <w:rPr>
          <w:rFonts w:ascii="Times New Roman" w:hAnsi="Times New Roman" w:hint="eastAsia"/>
          <w:sz w:val="24"/>
          <w:szCs w:val="24"/>
        </w:rPr>
        <w:t>）</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t>4.</w:t>
      </w:r>
      <w:r w:rsidRPr="00617A8A">
        <w:rPr>
          <w:rFonts w:ascii="Times New Roman" w:hAnsi="Times New Roman" w:hint="eastAsia"/>
          <w:sz w:val="24"/>
          <w:szCs w:val="24"/>
        </w:rPr>
        <w:tab/>
        <w:t xml:space="preserve"> </w:t>
      </w:r>
      <w:r w:rsidRPr="00617A8A">
        <w:rPr>
          <w:rFonts w:ascii="Times New Roman" w:hAnsi="Times New Roman" w:hint="eastAsia"/>
          <w:sz w:val="24"/>
          <w:szCs w:val="24"/>
        </w:rPr>
        <w:t>可以利用的函数</w:t>
      </w:r>
      <w:r w:rsidRPr="00617A8A">
        <w:rPr>
          <w:rFonts w:ascii="Times New Roman" w:hAnsi="Times New Roman" w:hint="eastAsia"/>
          <w:sz w:val="24"/>
          <w:szCs w:val="24"/>
        </w:rPr>
        <w:t xml:space="preserve"> </w:t>
      </w:r>
      <w:r w:rsidRPr="00617A8A">
        <w:rPr>
          <w:rFonts w:ascii="Times New Roman" w:hAnsi="Times New Roman" w:hint="eastAsia"/>
          <w:sz w:val="24"/>
          <w:szCs w:val="24"/>
        </w:rPr>
        <w:t>（</w:t>
      </w:r>
      <w:r w:rsidRPr="00617A8A">
        <w:rPr>
          <w:rFonts w:ascii="Times New Roman" w:hAnsi="Times New Roman" w:hint="eastAsia"/>
          <w:sz w:val="24"/>
          <w:szCs w:val="24"/>
        </w:rPr>
        <w:t>available function</w:t>
      </w:r>
      <w:r w:rsidRPr="00617A8A">
        <w:rPr>
          <w:rFonts w:ascii="Times New Roman" w:hAnsi="Times New Roman" w:hint="eastAsia"/>
          <w:sz w:val="24"/>
          <w:szCs w:val="24"/>
        </w:rPr>
        <w:t>）</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t>1)</w:t>
      </w:r>
      <w:r w:rsidRPr="00617A8A">
        <w:rPr>
          <w:rFonts w:ascii="Times New Roman" w:hAnsi="Times New Roman" w:hint="eastAsia"/>
          <w:sz w:val="24"/>
          <w:szCs w:val="24"/>
        </w:rPr>
        <w:tab/>
        <w:t>constant</w:t>
      </w:r>
      <w:r w:rsidRPr="00617A8A">
        <w:rPr>
          <w:rFonts w:ascii="Times New Roman" w:hAnsi="Times New Roman" w:hint="eastAsia"/>
          <w:sz w:val="24"/>
          <w:szCs w:val="24"/>
        </w:rPr>
        <w:t>：支持有小数点的常量；</w:t>
      </w:r>
      <w:r w:rsidRPr="00617A8A">
        <w:rPr>
          <w:rFonts w:ascii="Times New Roman" w:hAnsi="Times New Roman" w:hint="eastAsia"/>
          <w:sz w:val="24"/>
          <w:szCs w:val="24"/>
        </w:rPr>
        <w:t xml:space="preserve"> </w:t>
      </w:r>
      <w:r w:rsidRPr="00617A8A">
        <w:rPr>
          <w:rFonts w:ascii="Times New Roman" w:hAnsi="Times New Roman" w:hint="eastAsia"/>
          <w:sz w:val="24"/>
          <w:szCs w:val="24"/>
        </w:rPr>
        <w:t>例如：</w:t>
      </w:r>
      <w:r w:rsidRPr="00617A8A">
        <w:rPr>
          <w:rFonts w:ascii="Times New Roman" w:hAnsi="Times New Roman" w:hint="eastAsia"/>
          <w:sz w:val="24"/>
          <w:szCs w:val="24"/>
        </w:rPr>
        <w:t xml:space="preserve">1.5 </w:t>
      </w:r>
      <w:r w:rsidRPr="00617A8A">
        <w:rPr>
          <w:rFonts w:ascii="Times New Roman" w:hAnsi="Times New Roman" w:hint="eastAsia"/>
          <w:sz w:val="24"/>
          <w:szCs w:val="24"/>
        </w:rPr>
        <w:t>；</w:t>
      </w:r>
      <w:r w:rsidRPr="00617A8A">
        <w:rPr>
          <w:rFonts w:ascii="Times New Roman" w:hAnsi="Times New Roman" w:hint="eastAsia"/>
          <w:sz w:val="24"/>
          <w:szCs w:val="24"/>
        </w:rPr>
        <w:t xml:space="preserve">SolrQuerySyntax:_val_:1.5 </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t>2)</w:t>
      </w:r>
      <w:r w:rsidRPr="00617A8A">
        <w:rPr>
          <w:rFonts w:ascii="Times New Roman" w:hAnsi="Times New Roman" w:hint="eastAsia"/>
          <w:sz w:val="24"/>
          <w:szCs w:val="24"/>
        </w:rPr>
        <w:tab/>
        <w:t>fieldvalue</w:t>
      </w:r>
      <w:r w:rsidRPr="00617A8A">
        <w:rPr>
          <w:rFonts w:ascii="Times New Roman" w:hAnsi="Times New Roman" w:hint="eastAsia"/>
          <w:sz w:val="24"/>
          <w:szCs w:val="24"/>
        </w:rPr>
        <w:t>：这个函数将会返回</w:t>
      </w:r>
      <w:r w:rsidRPr="00617A8A">
        <w:rPr>
          <w:rFonts w:ascii="Times New Roman" w:hAnsi="Times New Roman" w:hint="eastAsia"/>
          <w:sz w:val="24"/>
          <w:szCs w:val="24"/>
        </w:rPr>
        <w:t>numeric field</w:t>
      </w:r>
      <w:r w:rsidRPr="00617A8A">
        <w:rPr>
          <w:rFonts w:ascii="Times New Roman" w:hAnsi="Times New Roman" w:hint="eastAsia"/>
          <w:sz w:val="24"/>
          <w:szCs w:val="24"/>
        </w:rPr>
        <w:t>的值，这个</w:t>
      </w:r>
      <w:r w:rsidR="001C3143">
        <w:rPr>
          <w:rFonts w:ascii="Times New Roman" w:hAnsi="Times New Roman" w:hint="eastAsia"/>
          <w:sz w:val="24"/>
          <w:szCs w:val="24"/>
        </w:rPr>
        <w:t>字段</w:t>
      </w:r>
      <w:r w:rsidRPr="00617A8A">
        <w:rPr>
          <w:rFonts w:ascii="Times New Roman" w:hAnsi="Times New Roman" w:hint="eastAsia"/>
          <w:sz w:val="24"/>
          <w:szCs w:val="24"/>
        </w:rPr>
        <w:t>必须是</w:t>
      </w:r>
      <w:r w:rsidRPr="00617A8A">
        <w:rPr>
          <w:rFonts w:ascii="Times New Roman" w:hAnsi="Times New Roman" w:hint="eastAsia"/>
          <w:sz w:val="24"/>
          <w:szCs w:val="24"/>
        </w:rPr>
        <w:t>indexd</w:t>
      </w:r>
      <w:r w:rsidRPr="00617A8A">
        <w:rPr>
          <w:rFonts w:ascii="Times New Roman" w:hAnsi="Times New Roman" w:hint="eastAsia"/>
          <w:sz w:val="24"/>
          <w:szCs w:val="24"/>
        </w:rPr>
        <w:t>的，非</w:t>
      </w:r>
      <w:r w:rsidRPr="00617A8A">
        <w:rPr>
          <w:rFonts w:ascii="Times New Roman" w:hAnsi="Times New Roman" w:hint="eastAsia"/>
          <w:sz w:val="24"/>
          <w:szCs w:val="24"/>
        </w:rPr>
        <w:t>multiValued</w:t>
      </w:r>
      <w:r w:rsidRPr="00617A8A">
        <w:rPr>
          <w:rFonts w:ascii="Times New Roman" w:hAnsi="Times New Roman" w:hint="eastAsia"/>
          <w:sz w:val="24"/>
          <w:szCs w:val="24"/>
        </w:rPr>
        <w:t>的。格式很简单，就是该</w:t>
      </w:r>
      <w:r w:rsidR="001C3143">
        <w:rPr>
          <w:rFonts w:ascii="Times New Roman" w:hAnsi="Times New Roman" w:hint="eastAsia"/>
          <w:sz w:val="24"/>
          <w:szCs w:val="24"/>
        </w:rPr>
        <w:t>字段</w:t>
      </w:r>
      <w:r w:rsidRPr="00617A8A">
        <w:rPr>
          <w:rFonts w:ascii="Times New Roman" w:hAnsi="Times New Roman" w:hint="eastAsia"/>
          <w:sz w:val="24"/>
          <w:szCs w:val="24"/>
        </w:rPr>
        <w:t>的名字。如果这个</w:t>
      </w:r>
      <w:r w:rsidR="001C3143">
        <w:rPr>
          <w:rFonts w:ascii="Times New Roman" w:hAnsi="Times New Roman" w:hint="eastAsia"/>
          <w:sz w:val="24"/>
          <w:szCs w:val="24"/>
        </w:rPr>
        <w:t>字段</w:t>
      </w:r>
      <w:r w:rsidRPr="00617A8A">
        <w:rPr>
          <w:rFonts w:ascii="Times New Roman" w:hAnsi="Times New Roman" w:hint="eastAsia"/>
          <w:sz w:val="24"/>
          <w:szCs w:val="24"/>
        </w:rPr>
        <w:t>中没有这样的值，那么将会返回</w:t>
      </w:r>
      <w:r w:rsidRPr="00617A8A">
        <w:rPr>
          <w:rFonts w:ascii="Times New Roman" w:hAnsi="Times New Roman" w:hint="eastAsia"/>
          <w:sz w:val="24"/>
          <w:szCs w:val="24"/>
        </w:rPr>
        <w:t>0</w:t>
      </w:r>
      <w:r w:rsidRPr="00617A8A">
        <w:rPr>
          <w:rFonts w:ascii="Times New Roman" w:hAnsi="Times New Roman" w:hint="eastAsia"/>
          <w:sz w:val="24"/>
          <w:szCs w:val="24"/>
        </w:rPr>
        <w:t>。</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t>3)</w:t>
      </w:r>
      <w:r w:rsidRPr="00617A8A">
        <w:rPr>
          <w:rFonts w:ascii="Times New Roman" w:hAnsi="Times New Roman" w:hint="eastAsia"/>
          <w:sz w:val="24"/>
          <w:szCs w:val="24"/>
        </w:rPr>
        <w:tab/>
        <w:t>ord</w:t>
      </w:r>
      <w:r w:rsidRPr="00617A8A">
        <w:rPr>
          <w:rFonts w:ascii="Times New Roman" w:hAnsi="Times New Roman" w:hint="eastAsia"/>
          <w:sz w:val="24"/>
          <w:szCs w:val="24"/>
        </w:rPr>
        <w:t>：对于一个</w:t>
      </w:r>
      <w:r w:rsidR="001C3143">
        <w:rPr>
          <w:rFonts w:ascii="Times New Roman" w:hAnsi="Times New Roman" w:hint="eastAsia"/>
          <w:sz w:val="24"/>
          <w:szCs w:val="24"/>
        </w:rPr>
        <w:t>字段</w:t>
      </w:r>
      <w:r w:rsidRPr="00617A8A">
        <w:rPr>
          <w:rFonts w:ascii="Times New Roman" w:hAnsi="Times New Roman" w:hint="eastAsia"/>
          <w:sz w:val="24"/>
          <w:szCs w:val="24"/>
        </w:rPr>
        <w:t>，它所有的值都将会按照字典顺序排列，这个函数返回你要查询的那个特定的值在这个顺序中的排名。这个</w:t>
      </w:r>
      <w:r w:rsidR="001C3143">
        <w:rPr>
          <w:rFonts w:ascii="Times New Roman" w:hAnsi="Times New Roman" w:hint="eastAsia"/>
          <w:sz w:val="24"/>
          <w:szCs w:val="24"/>
        </w:rPr>
        <w:t>字段</w:t>
      </w:r>
      <w:r w:rsidRPr="00617A8A">
        <w:rPr>
          <w:rFonts w:ascii="Times New Roman" w:hAnsi="Times New Roman" w:hint="eastAsia"/>
          <w:sz w:val="24"/>
          <w:szCs w:val="24"/>
        </w:rPr>
        <w:t>，必须是非</w:t>
      </w:r>
      <w:r w:rsidRPr="00617A8A">
        <w:rPr>
          <w:rFonts w:ascii="Times New Roman" w:hAnsi="Times New Roman" w:hint="eastAsia"/>
          <w:sz w:val="24"/>
          <w:szCs w:val="24"/>
        </w:rPr>
        <w:t>multiValued</w:t>
      </w:r>
      <w:r w:rsidRPr="00617A8A">
        <w:rPr>
          <w:rFonts w:ascii="Times New Roman" w:hAnsi="Times New Roman" w:hint="eastAsia"/>
          <w:sz w:val="24"/>
          <w:szCs w:val="24"/>
        </w:rPr>
        <w:t>的，当没有值存在的时候，将返回</w:t>
      </w:r>
      <w:r w:rsidRPr="00617A8A">
        <w:rPr>
          <w:rFonts w:ascii="Times New Roman" w:hAnsi="Times New Roman" w:hint="eastAsia"/>
          <w:sz w:val="24"/>
          <w:szCs w:val="24"/>
        </w:rPr>
        <w:t>0</w:t>
      </w:r>
      <w:r w:rsidRPr="00617A8A">
        <w:rPr>
          <w:rFonts w:ascii="Times New Roman" w:hAnsi="Times New Roman" w:hint="eastAsia"/>
          <w:sz w:val="24"/>
          <w:szCs w:val="24"/>
        </w:rPr>
        <w:t>。例如：某个特定的</w:t>
      </w:r>
      <w:r w:rsidR="001C3143">
        <w:rPr>
          <w:rFonts w:ascii="Times New Roman" w:hAnsi="Times New Roman" w:hint="eastAsia"/>
          <w:sz w:val="24"/>
          <w:szCs w:val="24"/>
        </w:rPr>
        <w:t>字段</w:t>
      </w:r>
      <w:r w:rsidRPr="00617A8A">
        <w:rPr>
          <w:rFonts w:ascii="Times New Roman" w:hAnsi="Times New Roman" w:hint="eastAsia"/>
          <w:sz w:val="24"/>
          <w:szCs w:val="24"/>
        </w:rPr>
        <w:t>只能去三个值，“</w:t>
      </w:r>
      <w:r w:rsidRPr="00617A8A">
        <w:rPr>
          <w:rFonts w:ascii="Times New Roman" w:hAnsi="Times New Roman" w:hint="eastAsia"/>
          <w:sz w:val="24"/>
          <w:szCs w:val="24"/>
        </w:rPr>
        <w:t>apple</w:t>
      </w:r>
      <w:r w:rsidRPr="00617A8A">
        <w:rPr>
          <w:rFonts w:ascii="Times New Roman" w:hAnsi="Times New Roman" w:hint="eastAsia"/>
          <w:sz w:val="24"/>
          <w:szCs w:val="24"/>
        </w:rPr>
        <w:t>”、“</w:t>
      </w:r>
      <w:r w:rsidRPr="00617A8A">
        <w:rPr>
          <w:rFonts w:ascii="Times New Roman" w:hAnsi="Times New Roman" w:hint="eastAsia"/>
          <w:sz w:val="24"/>
          <w:szCs w:val="24"/>
        </w:rPr>
        <w:t>banana</w:t>
      </w:r>
      <w:r w:rsidRPr="00617A8A">
        <w:rPr>
          <w:rFonts w:ascii="Times New Roman" w:hAnsi="Times New Roman" w:hint="eastAsia"/>
          <w:sz w:val="24"/>
          <w:szCs w:val="24"/>
        </w:rPr>
        <w:t>”、“</w:t>
      </w:r>
      <w:r w:rsidRPr="00617A8A">
        <w:rPr>
          <w:rFonts w:ascii="Times New Roman" w:hAnsi="Times New Roman" w:hint="eastAsia"/>
          <w:sz w:val="24"/>
          <w:szCs w:val="24"/>
        </w:rPr>
        <w:t>pear</w:t>
      </w:r>
      <w:r w:rsidRPr="00617A8A">
        <w:rPr>
          <w:rFonts w:ascii="Times New Roman" w:hAnsi="Times New Roman" w:hint="eastAsia"/>
          <w:sz w:val="24"/>
          <w:szCs w:val="24"/>
        </w:rPr>
        <w:t>”，那么</w:t>
      </w:r>
      <w:r w:rsidRPr="00617A8A">
        <w:rPr>
          <w:rFonts w:ascii="Times New Roman" w:hAnsi="Times New Roman" w:hint="eastAsia"/>
          <w:sz w:val="24"/>
          <w:szCs w:val="24"/>
        </w:rPr>
        <w:t>ord</w:t>
      </w:r>
      <w:r w:rsidRPr="00617A8A">
        <w:rPr>
          <w:rFonts w:ascii="Times New Roman" w:hAnsi="Times New Roman" w:hint="eastAsia"/>
          <w:sz w:val="24"/>
          <w:szCs w:val="24"/>
        </w:rPr>
        <w:t>（“</w:t>
      </w:r>
      <w:r w:rsidRPr="00617A8A">
        <w:rPr>
          <w:rFonts w:ascii="Times New Roman" w:hAnsi="Times New Roman" w:hint="eastAsia"/>
          <w:sz w:val="24"/>
          <w:szCs w:val="24"/>
        </w:rPr>
        <w:t>apple</w:t>
      </w:r>
      <w:r w:rsidRPr="00617A8A">
        <w:rPr>
          <w:rFonts w:ascii="Times New Roman" w:hAnsi="Times New Roman" w:hint="eastAsia"/>
          <w:sz w:val="24"/>
          <w:szCs w:val="24"/>
        </w:rPr>
        <w:t>”）</w:t>
      </w:r>
      <w:r w:rsidRPr="00617A8A">
        <w:rPr>
          <w:rFonts w:ascii="Times New Roman" w:hAnsi="Times New Roman" w:hint="eastAsia"/>
          <w:sz w:val="24"/>
          <w:szCs w:val="24"/>
        </w:rPr>
        <w:t>=1</w:t>
      </w:r>
      <w:r w:rsidRPr="00617A8A">
        <w:rPr>
          <w:rFonts w:ascii="Times New Roman" w:hAnsi="Times New Roman" w:hint="eastAsia"/>
          <w:sz w:val="24"/>
          <w:szCs w:val="24"/>
        </w:rPr>
        <w:t>，</w:t>
      </w:r>
      <w:r w:rsidRPr="00617A8A">
        <w:rPr>
          <w:rFonts w:ascii="Times New Roman" w:hAnsi="Times New Roman" w:hint="eastAsia"/>
          <w:sz w:val="24"/>
          <w:szCs w:val="24"/>
        </w:rPr>
        <w:t>ord</w:t>
      </w:r>
      <w:r w:rsidRPr="00617A8A">
        <w:rPr>
          <w:rFonts w:ascii="Times New Roman" w:hAnsi="Times New Roman" w:hint="eastAsia"/>
          <w:sz w:val="24"/>
          <w:szCs w:val="24"/>
        </w:rPr>
        <w:t>（“</w:t>
      </w:r>
      <w:r w:rsidRPr="00617A8A">
        <w:rPr>
          <w:rFonts w:ascii="Times New Roman" w:hAnsi="Times New Roman" w:hint="eastAsia"/>
          <w:sz w:val="24"/>
          <w:szCs w:val="24"/>
        </w:rPr>
        <w:t>banana</w:t>
      </w:r>
      <w:r w:rsidRPr="00617A8A">
        <w:rPr>
          <w:rFonts w:ascii="Times New Roman" w:hAnsi="Times New Roman" w:hint="eastAsia"/>
          <w:sz w:val="24"/>
          <w:szCs w:val="24"/>
        </w:rPr>
        <w:t>”）</w:t>
      </w:r>
      <w:r w:rsidRPr="00617A8A">
        <w:rPr>
          <w:rFonts w:ascii="Times New Roman" w:hAnsi="Times New Roman" w:hint="eastAsia"/>
          <w:sz w:val="24"/>
          <w:szCs w:val="24"/>
        </w:rPr>
        <w:t>=2</w:t>
      </w:r>
      <w:r w:rsidRPr="00617A8A">
        <w:rPr>
          <w:rFonts w:ascii="Times New Roman" w:hAnsi="Times New Roman" w:hint="eastAsia"/>
          <w:sz w:val="24"/>
          <w:szCs w:val="24"/>
        </w:rPr>
        <w:t>，</w:t>
      </w:r>
      <w:r w:rsidRPr="00617A8A">
        <w:rPr>
          <w:rFonts w:ascii="Times New Roman" w:hAnsi="Times New Roman" w:hint="eastAsia"/>
          <w:sz w:val="24"/>
          <w:szCs w:val="24"/>
        </w:rPr>
        <w:t>ord</w:t>
      </w:r>
      <w:r w:rsidRPr="00617A8A">
        <w:rPr>
          <w:rFonts w:ascii="Times New Roman" w:hAnsi="Times New Roman" w:hint="eastAsia"/>
          <w:sz w:val="24"/>
          <w:szCs w:val="24"/>
        </w:rPr>
        <w:t>（“</w:t>
      </w:r>
      <w:r w:rsidRPr="00617A8A">
        <w:rPr>
          <w:rFonts w:ascii="Times New Roman" w:hAnsi="Times New Roman" w:hint="eastAsia"/>
          <w:sz w:val="24"/>
          <w:szCs w:val="24"/>
        </w:rPr>
        <w:t>pear</w:t>
      </w:r>
      <w:r w:rsidRPr="00617A8A">
        <w:rPr>
          <w:rFonts w:ascii="Times New Roman" w:hAnsi="Times New Roman" w:hint="eastAsia"/>
          <w:sz w:val="24"/>
          <w:szCs w:val="24"/>
        </w:rPr>
        <w:t>”）</w:t>
      </w:r>
      <w:r w:rsidRPr="00617A8A">
        <w:rPr>
          <w:rFonts w:ascii="Times New Roman" w:hAnsi="Times New Roman" w:hint="eastAsia"/>
          <w:sz w:val="24"/>
          <w:szCs w:val="24"/>
        </w:rPr>
        <w:t>=3.</w:t>
      </w:r>
      <w:r w:rsidRPr="00617A8A">
        <w:rPr>
          <w:rFonts w:ascii="Times New Roman" w:hAnsi="Times New Roman" w:hint="eastAsia"/>
          <w:sz w:val="24"/>
          <w:szCs w:val="24"/>
        </w:rPr>
        <w:t>需要注意的是，</w:t>
      </w:r>
      <w:r w:rsidRPr="00617A8A">
        <w:rPr>
          <w:rFonts w:ascii="Times New Roman" w:hAnsi="Times New Roman" w:hint="eastAsia"/>
          <w:sz w:val="24"/>
          <w:szCs w:val="24"/>
        </w:rPr>
        <w:t>ord</w:t>
      </w:r>
      <w:r w:rsidRPr="00617A8A">
        <w:rPr>
          <w:rFonts w:ascii="Times New Roman" w:hAnsi="Times New Roman" w:hint="eastAsia"/>
          <w:sz w:val="24"/>
          <w:szCs w:val="24"/>
        </w:rPr>
        <w:t>（）这个函数，依赖于值在索引中的位置，所以当有文档被删除、或者添加的时候，</w:t>
      </w:r>
      <w:r w:rsidRPr="00617A8A">
        <w:rPr>
          <w:rFonts w:ascii="Times New Roman" w:hAnsi="Times New Roman" w:hint="eastAsia"/>
          <w:sz w:val="24"/>
          <w:szCs w:val="24"/>
        </w:rPr>
        <w:t>ord</w:t>
      </w:r>
      <w:r w:rsidRPr="00617A8A">
        <w:rPr>
          <w:rFonts w:ascii="Times New Roman" w:hAnsi="Times New Roman" w:hint="eastAsia"/>
          <w:sz w:val="24"/>
          <w:szCs w:val="24"/>
        </w:rPr>
        <w:t>（）的值就会发生变化。当你使用</w:t>
      </w:r>
      <w:r w:rsidRPr="00617A8A">
        <w:rPr>
          <w:rFonts w:ascii="Times New Roman" w:hAnsi="Times New Roman" w:hint="eastAsia"/>
          <w:sz w:val="24"/>
          <w:szCs w:val="24"/>
        </w:rPr>
        <w:t>MultiSearcher</w:t>
      </w:r>
      <w:r w:rsidRPr="00617A8A">
        <w:rPr>
          <w:rFonts w:ascii="Times New Roman" w:hAnsi="Times New Roman" w:hint="eastAsia"/>
          <w:sz w:val="24"/>
          <w:szCs w:val="24"/>
        </w:rPr>
        <w:t>的时候，这个值也就是不定的了。</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t>4)</w:t>
      </w:r>
      <w:r w:rsidRPr="00617A8A">
        <w:rPr>
          <w:rFonts w:ascii="Times New Roman" w:hAnsi="Times New Roman" w:hint="eastAsia"/>
          <w:sz w:val="24"/>
          <w:szCs w:val="24"/>
        </w:rPr>
        <w:tab/>
        <w:t>rord</w:t>
      </w:r>
      <w:r w:rsidRPr="00617A8A">
        <w:rPr>
          <w:rFonts w:ascii="Times New Roman" w:hAnsi="Times New Roman" w:hint="eastAsia"/>
          <w:sz w:val="24"/>
          <w:szCs w:val="24"/>
        </w:rPr>
        <w:t>：这个函数将会返回与</w:t>
      </w:r>
      <w:r w:rsidRPr="00617A8A">
        <w:rPr>
          <w:rFonts w:ascii="Times New Roman" w:hAnsi="Times New Roman" w:hint="eastAsia"/>
          <w:sz w:val="24"/>
          <w:szCs w:val="24"/>
        </w:rPr>
        <w:t>ord</w:t>
      </w:r>
      <w:r w:rsidRPr="00617A8A">
        <w:rPr>
          <w:rFonts w:ascii="Times New Roman" w:hAnsi="Times New Roman" w:hint="eastAsia"/>
          <w:sz w:val="24"/>
          <w:szCs w:val="24"/>
        </w:rPr>
        <w:t>相对应的倒排序的排名。</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lastRenderedPageBreak/>
        <w:t>格式</w:t>
      </w:r>
      <w:r w:rsidRPr="00617A8A">
        <w:rPr>
          <w:rFonts w:ascii="Times New Roman" w:hAnsi="Times New Roman" w:hint="eastAsia"/>
          <w:sz w:val="24"/>
          <w:szCs w:val="24"/>
        </w:rPr>
        <w:t>: rord(myIndexedField)</w:t>
      </w:r>
      <w:r w:rsidRPr="00617A8A">
        <w:rPr>
          <w:rFonts w:ascii="Times New Roman" w:hAnsi="Times New Roman" w:hint="eastAsia"/>
          <w:sz w:val="24"/>
          <w:szCs w:val="24"/>
        </w:rPr>
        <w:t>。</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t>5)</w:t>
      </w:r>
      <w:r w:rsidRPr="00617A8A">
        <w:rPr>
          <w:rFonts w:ascii="Times New Roman" w:hAnsi="Times New Roman" w:hint="eastAsia"/>
          <w:sz w:val="24"/>
          <w:szCs w:val="24"/>
        </w:rPr>
        <w:tab/>
        <w:t>sum</w:t>
      </w:r>
      <w:r w:rsidRPr="00617A8A">
        <w:rPr>
          <w:rFonts w:ascii="Times New Roman" w:hAnsi="Times New Roman" w:hint="eastAsia"/>
          <w:sz w:val="24"/>
          <w:szCs w:val="24"/>
        </w:rPr>
        <w:t>：这个函数的意思就显而易见啦，它就是表示“和”啦。</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t>格式：</w:t>
      </w:r>
      <w:r w:rsidRPr="00617A8A">
        <w:rPr>
          <w:rFonts w:ascii="Times New Roman" w:hAnsi="Times New Roman" w:hint="eastAsia"/>
          <w:sz w:val="24"/>
          <w:szCs w:val="24"/>
        </w:rPr>
        <w:t xml:space="preserve">sum(x,1) </w:t>
      </w:r>
      <w:r w:rsidRPr="00617A8A">
        <w:rPr>
          <w:rFonts w:ascii="Times New Roman" w:hAnsi="Times New Roman" w:hint="eastAsia"/>
          <w:sz w:val="24"/>
          <w:szCs w:val="24"/>
        </w:rPr>
        <w:t>、</w:t>
      </w:r>
      <w:r w:rsidRPr="00617A8A">
        <w:rPr>
          <w:rFonts w:ascii="Times New Roman" w:hAnsi="Times New Roman" w:hint="eastAsia"/>
          <w:sz w:val="24"/>
          <w:szCs w:val="24"/>
        </w:rPr>
        <w:t>sum(x,y)</w:t>
      </w:r>
      <w:r w:rsidRPr="00617A8A">
        <w:rPr>
          <w:rFonts w:ascii="Times New Roman" w:hAnsi="Times New Roman" w:hint="eastAsia"/>
          <w:sz w:val="24"/>
          <w:szCs w:val="24"/>
        </w:rPr>
        <w:t>、</w:t>
      </w:r>
      <w:r w:rsidRPr="00617A8A">
        <w:rPr>
          <w:rFonts w:ascii="Times New Roman" w:hAnsi="Times New Roman" w:hint="eastAsia"/>
          <w:sz w:val="24"/>
          <w:szCs w:val="24"/>
        </w:rPr>
        <w:t xml:space="preserve"> sum(sqrt(x),log(y),z,0.5)</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t>6)</w:t>
      </w:r>
      <w:r w:rsidRPr="00617A8A">
        <w:rPr>
          <w:rFonts w:ascii="Times New Roman" w:hAnsi="Times New Roman" w:hint="eastAsia"/>
          <w:sz w:val="24"/>
          <w:szCs w:val="24"/>
        </w:rPr>
        <w:tab/>
        <w:t>product</w:t>
      </w:r>
      <w:r w:rsidRPr="00617A8A">
        <w:rPr>
          <w:rFonts w:ascii="Times New Roman" w:hAnsi="Times New Roman" w:hint="eastAsia"/>
          <w:sz w:val="24"/>
          <w:szCs w:val="24"/>
        </w:rPr>
        <w:t>：</w:t>
      </w:r>
      <w:r w:rsidRPr="00617A8A">
        <w:rPr>
          <w:rFonts w:ascii="Times New Roman" w:hAnsi="Times New Roman" w:hint="eastAsia"/>
          <w:sz w:val="24"/>
          <w:szCs w:val="24"/>
        </w:rPr>
        <w:t>product(x,y,...)</w:t>
      </w:r>
      <w:r w:rsidRPr="00617A8A">
        <w:rPr>
          <w:rFonts w:ascii="Times New Roman" w:hAnsi="Times New Roman" w:hint="eastAsia"/>
          <w:sz w:val="24"/>
          <w:szCs w:val="24"/>
        </w:rPr>
        <w:t>将会返回多个函数的乘积。格式：</w:t>
      </w:r>
      <w:r w:rsidRPr="00617A8A">
        <w:rPr>
          <w:rFonts w:ascii="Times New Roman" w:hAnsi="Times New Roman" w:hint="eastAsia"/>
          <w:sz w:val="24"/>
          <w:szCs w:val="24"/>
        </w:rPr>
        <w:t>product(x,2)</w:t>
      </w:r>
      <w:r w:rsidRPr="00617A8A">
        <w:rPr>
          <w:rFonts w:ascii="Times New Roman" w:hAnsi="Times New Roman" w:hint="eastAsia"/>
          <w:sz w:val="24"/>
          <w:szCs w:val="24"/>
        </w:rPr>
        <w:t>、</w:t>
      </w:r>
      <w:r w:rsidRPr="00617A8A">
        <w:rPr>
          <w:rFonts w:ascii="Times New Roman" w:hAnsi="Times New Roman" w:hint="eastAsia"/>
          <w:sz w:val="24"/>
          <w:szCs w:val="24"/>
        </w:rPr>
        <w:t>product(x,y)</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t>7)</w:t>
      </w:r>
      <w:r w:rsidRPr="00617A8A">
        <w:rPr>
          <w:rFonts w:ascii="Times New Roman" w:hAnsi="Times New Roman" w:hint="eastAsia"/>
          <w:sz w:val="24"/>
          <w:szCs w:val="24"/>
        </w:rPr>
        <w:tab/>
        <w:t>div</w:t>
      </w:r>
      <w:r w:rsidRPr="00617A8A">
        <w:rPr>
          <w:rFonts w:ascii="Times New Roman" w:hAnsi="Times New Roman" w:hint="eastAsia"/>
          <w:sz w:val="24"/>
          <w:szCs w:val="24"/>
        </w:rPr>
        <w:t>：</w:t>
      </w:r>
      <w:r w:rsidRPr="00617A8A">
        <w:rPr>
          <w:rFonts w:ascii="Times New Roman" w:hAnsi="Times New Roman" w:hint="eastAsia"/>
          <w:sz w:val="24"/>
          <w:szCs w:val="24"/>
        </w:rPr>
        <w:t>div(x,y)</w:t>
      </w:r>
      <w:r w:rsidRPr="00617A8A">
        <w:rPr>
          <w:rFonts w:ascii="Times New Roman" w:hAnsi="Times New Roman" w:hint="eastAsia"/>
          <w:sz w:val="24"/>
          <w:szCs w:val="24"/>
        </w:rPr>
        <w:t>表示</w:t>
      </w:r>
      <w:r w:rsidRPr="00617A8A">
        <w:rPr>
          <w:rFonts w:ascii="Times New Roman" w:hAnsi="Times New Roman" w:hint="eastAsia"/>
          <w:sz w:val="24"/>
          <w:szCs w:val="24"/>
        </w:rPr>
        <w:t>x</w:t>
      </w:r>
      <w:r w:rsidRPr="00617A8A">
        <w:rPr>
          <w:rFonts w:ascii="Times New Roman" w:hAnsi="Times New Roman" w:hint="eastAsia"/>
          <w:sz w:val="24"/>
          <w:szCs w:val="24"/>
        </w:rPr>
        <w:t>除以</w:t>
      </w:r>
      <w:r w:rsidRPr="00617A8A">
        <w:rPr>
          <w:rFonts w:ascii="Times New Roman" w:hAnsi="Times New Roman" w:hint="eastAsia"/>
          <w:sz w:val="24"/>
          <w:szCs w:val="24"/>
        </w:rPr>
        <w:t>y</w:t>
      </w:r>
      <w:r w:rsidRPr="00617A8A">
        <w:rPr>
          <w:rFonts w:ascii="Times New Roman" w:hAnsi="Times New Roman" w:hint="eastAsia"/>
          <w:sz w:val="24"/>
          <w:szCs w:val="24"/>
        </w:rPr>
        <w:t>的值，格式：</w:t>
      </w:r>
      <w:r w:rsidRPr="00617A8A">
        <w:rPr>
          <w:rFonts w:ascii="Times New Roman" w:hAnsi="Times New Roman" w:hint="eastAsia"/>
          <w:sz w:val="24"/>
          <w:szCs w:val="24"/>
        </w:rPr>
        <w:t>div</w:t>
      </w:r>
      <w:r w:rsidRPr="00617A8A">
        <w:rPr>
          <w:rFonts w:ascii="Times New Roman" w:hAnsi="Times New Roman" w:hint="eastAsia"/>
          <w:sz w:val="24"/>
          <w:szCs w:val="24"/>
        </w:rPr>
        <w:t>（</w:t>
      </w:r>
      <w:r w:rsidRPr="00617A8A">
        <w:rPr>
          <w:rFonts w:ascii="Times New Roman" w:hAnsi="Times New Roman" w:hint="eastAsia"/>
          <w:sz w:val="24"/>
          <w:szCs w:val="24"/>
        </w:rPr>
        <w:t>1,x</w:t>
      </w:r>
      <w:r w:rsidRPr="00617A8A">
        <w:rPr>
          <w:rFonts w:ascii="Times New Roman" w:hAnsi="Times New Roman" w:hint="eastAsia"/>
          <w:sz w:val="24"/>
          <w:szCs w:val="24"/>
        </w:rPr>
        <w:t>）、</w:t>
      </w:r>
      <w:r w:rsidRPr="00617A8A">
        <w:rPr>
          <w:rFonts w:ascii="Times New Roman" w:hAnsi="Times New Roman" w:hint="eastAsia"/>
          <w:sz w:val="24"/>
          <w:szCs w:val="24"/>
        </w:rPr>
        <w:t>div(sum(x,100),max(y,1))</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t>8)</w:t>
      </w:r>
      <w:r w:rsidRPr="00617A8A">
        <w:rPr>
          <w:rFonts w:ascii="Times New Roman" w:hAnsi="Times New Roman" w:hint="eastAsia"/>
          <w:sz w:val="24"/>
          <w:szCs w:val="24"/>
        </w:rPr>
        <w:tab/>
        <w:t>pow</w:t>
      </w:r>
      <w:r w:rsidRPr="00617A8A">
        <w:rPr>
          <w:rFonts w:ascii="Times New Roman" w:hAnsi="Times New Roman" w:hint="eastAsia"/>
          <w:sz w:val="24"/>
          <w:szCs w:val="24"/>
        </w:rPr>
        <w:t>：</w:t>
      </w:r>
      <w:r w:rsidRPr="00617A8A">
        <w:rPr>
          <w:rFonts w:ascii="Times New Roman" w:hAnsi="Times New Roman" w:hint="eastAsia"/>
          <w:sz w:val="24"/>
          <w:szCs w:val="24"/>
        </w:rPr>
        <w:t>pow</w:t>
      </w:r>
      <w:r w:rsidRPr="00617A8A">
        <w:rPr>
          <w:rFonts w:ascii="Times New Roman" w:hAnsi="Times New Roman" w:hint="eastAsia"/>
          <w:sz w:val="24"/>
          <w:szCs w:val="24"/>
        </w:rPr>
        <w:t>表示幂值。</w:t>
      </w:r>
      <w:r w:rsidRPr="00617A8A">
        <w:rPr>
          <w:rFonts w:ascii="Times New Roman" w:hAnsi="Times New Roman" w:hint="eastAsia"/>
          <w:sz w:val="24"/>
          <w:szCs w:val="24"/>
        </w:rPr>
        <w:t>pow(x,y) =x^y</w:t>
      </w:r>
      <w:r w:rsidRPr="00617A8A">
        <w:rPr>
          <w:rFonts w:ascii="Times New Roman" w:hAnsi="Times New Roman" w:hint="eastAsia"/>
          <w:sz w:val="24"/>
          <w:szCs w:val="24"/>
        </w:rPr>
        <w:t>。例如：</w:t>
      </w:r>
      <w:r w:rsidRPr="00617A8A">
        <w:rPr>
          <w:rFonts w:ascii="Times New Roman" w:hAnsi="Times New Roman" w:hint="eastAsia"/>
          <w:sz w:val="24"/>
          <w:szCs w:val="24"/>
        </w:rPr>
        <w:t xml:space="preserve">pow(x,0.5) </w:t>
      </w:r>
      <w:r w:rsidRPr="00617A8A">
        <w:rPr>
          <w:rFonts w:ascii="Times New Roman" w:hAnsi="Times New Roman" w:hint="eastAsia"/>
          <w:sz w:val="24"/>
          <w:szCs w:val="24"/>
        </w:rPr>
        <w:t>表示开方</w:t>
      </w:r>
      <w:r w:rsidRPr="00617A8A">
        <w:rPr>
          <w:rFonts w:ascii="Times New Roman" w:hAnsi="Times New Roman" w:hint="eastAsia"/>
          <w:sz w:val="24"/>
          <w:szCs w:val="24"/>
        </w:rPr>
        <w:t>pow(x,log(y))</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t>9)</w:t>
      </w:r>
      <w:r w:rsidRPr="00617A8A">
        <w:rPr>
          <w:rFonts w:ascii="Times New Roman" w:hAnsi="Times New Roman" w:hint="eastAsia"/>
          <w:sz w:val="24"/>
          <w:szCs w:val="24"/>
        </w:rPr>
        <w:tab/>
        <w:t>abs</w:t>
      </w:r>
      <w:r w:rsidRPr="00617A8A">
        <w:rPr>
          <w:rFonts w:ascii="Times New Roman" w:hAnsi="Times New Roman" w:hint="eastAsia"/>
          <w:sz w:val="24"/>
          <w:szCs w:val="24"/>
        </w:rPr>
        <w:t>：</w:t>
      </w:r>
      <w:r w:rsidRPr="00617A8A">
        <w:rPr>
          <w:rFonts w:ascii="Times New Roman" w:hAnsi="Times New Roman" w:hint="eastAsia"/>
          <w:sz w:val="24"/>
          <w:szCs w:val="24"/>
        </w:rPr>
        <w:t>abs(x)</w:t>
      </w:r>
      <w:r w:rsidRPr="00617A8A">
        <w:rPr>
          <w:rFonts w:ascii="Times New Roman" w:hAnsi="Times New Roman" w:hint="eastAsia"/>
          <w:sz w:val="24"/>
          <w:szCs w:val="24"/>
        </w:rPr>
        <w:t>将返回表达式的绝对值。格式：</w:t>
      </w:r>
      <w:r w:rsidRPr="00617A8A">
        <w:rPr>
          <w:rFonts w:ascii="Times New Roman" w:hAnsi="Times New Roman" w:hint="eastAsia"/>
          <w:sz w:val="24"/>
          <w:szCs w:val="24"/>
        </w:rPr>
        <w:t>abs(-5)</w:t>
      </w:r>
      <w:r w:rsidRPr="00617A8A">
        <w:rPr>
          <w:rFonts w:ascii="Times New Roman" w:hAnsi="Times New Roman" w:hint="eastAsia"/>
          <w:sz w:val="24"/>
          <w:szCs w:val="24"/>
        </w:rPr>
        <w:t>、</w:t>
      </w:r>
      <w:r w:rsidRPr="00617A8A">
        <w:rPr>
          <w:rFonts w:ascii="Times New Roman" w:hAnsi="Times New Roman" w:hint="eastAsia"/>
          <w:sz w:val="24"/>
          <w:szCs w:val="24"/>
        </w:rPr>
        <w:t xml:space="preserve"> abs(x)</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t>10)</w:t>
      </w:r>
      <w:r w:rsidRPr="00617A8A">
        <w:rPr>
          <w:rFonts w:ascii="Times New Roman" w:hAnsi="Times New Roman" w:hint="eastAsia"/>
          <w:sz w:val="24"/>
          <w:szCs w:val="24"/>
        </w:rPr>
        <w:tab/>
        <w:t xml:space="preserve"> log</w:t>
      </w:r>
      <w:r w:rsidRPr="00617A8A">
        <w:rPr>
          <w:rFonts w:ascii="Times New Roman" w:hAnsi="Times New Roman" w:hint="eastAsia"/>
          <w:sz w:val="24"/>
          <w:szCs w:val="24"/>
        </w:rPr>
        <w:t>：</w:t>
      </w:r>
      <w:r w:rsidRPr="00617A8A">
        <w:rPr>
          <w:rFonts w:ascii="Times New Roman" w:hAnsi="Times New Roman" w:hint="eastAsia"/>
          <w:sz w:val="24"/>
          <w:szCs w:val="24"/>
        </w:rPr>
        <w:t>log(x)</w:t>
      </w:r>
      <w:r w:rsidRPr="00617A8A">
        <w:rPr>
          <w:rFonts w:ascii="Times New Roman" w:hAnsi="Times New Roman" w:hint="eastAsia"/>
          <w:sz w:val="24"/>
          <w:szCs w:val="24"/>
        </w:rPr>
        <w:t>将会返回基数为</w:t>
      </w:r>
      <w:r w:rsidRPr="00617A8A">
        <w:rPr>
          <w:rFonts w:ascii="Times New Roman" w:hAnsi="Times New Roman" w:hint="eastAsia"/>
          <w:sz w:val="24"/>
          <w:szCs w:val="24"/>
        </w:rPr>
        <w:t>10</w:t>
      </w:r>
      <w:r w:rsidRPr="00617A8A">
        <w:rPr>
          <w:rFonts w:ascii="Times New Roman" w:hAnsi="Times New Roman" w:hint="eastAsia"/>
          <w:sz w:val="24"/>
          <w:szCs w:val="24"/>
        </w:rPr>
        <w:t>，</w:t>
      </w:r>
      <w:r w:rsidRPr="00617A8A">
        <w:rPr>
          <w:rFonts w:ascii="Times New Roman" w:hAnsi="Times New Roman" w:hint="eastAsia"/>
          <w:sz w:val="24"/>
          <w:szCs w:val="24"/>
        </w:rPr>
        <w:t>x</w:t>
      </w:r>
      <w:r w:rsidRPr="00617A8A">
        <w:rPr>
          <w:rFonts w:ascii="Times New Roman" w:hAnsi="Times New Roman" w:hint="eastAsia"/>
          <w:sz w:val="24"/>
          <w:szCs w:val="24"/>
        </w:rPr>
        <w:t>的对数。格式：</w:t>
      </w:r>
      <w:r w:rsidRPr="00617A8A">
        <w:rPr>
          <w:rFonts w:ascii="Times New Roman" w:hAnsi="Times New Roman" w:hint="eastAsia"/>
          <w:sz w:val="24"/>
          <w:szCs w:val="24"/>
        </w:rPr>
        <w:t xml:space="preserve"> log(x)</w:t>
      </w:r>
      <w:r w:rsidRPr="00617A8A">
        <w:rPr>
          <w:rFonts w:ascii="Times New Roman" w:hAnsi="Times New Roman" w:hint="eastAsia"/>
          <w:sz w:val="24"/>
          <w:szCs w:val="24"/>
        </w:rPr>
        <w:t>、</w:t>
      </w:r>
      <w:r w:rsidRPr="00617A8A">
        <w:rPr>
          <w:rFonts w:ascii="Times New Roman" w:hAnsi="Times New Roman" w:hint="eastAsia"/>
          <w:sz w:val="24"/>
          <w:szCs w:val="24"/>
        </w:rPr>
        <w:t xml:space="preserve"> log(sum(x,100))</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t>11)</w:t>
      </w:r>
      <w:r w:rsidRPr="00617A8A">
        <w:rPr>
          <w:rFonts w:ascii="Times New Roman" w:hAnsi="Times New Roman" w:hint="eastAsia"/>
          <w:sz w:val="24"/>
          <w:szCs w:val="24"/>
        </w:rPr>
        <w:tab/>
        <w:t xml:space="preserve"> Sqrt</w:t>
      </w:r>
      <w:r w:rsidRPr="00617A8A">
        <w:rPr>
          <w:rFonts w:ascii="Times New Roman" w:hAnsi="Times New Roman" w:hint="eastAsia"/>
          <w:sz w:val="24"/>
          <w:szCs w:val="24"/>
        </w:rPr>
        <w:t>：</w:t>
      </w:r>
      <w:r w:rsidRPr="00617A8A">
        <w:rPr>
          <w:rFonts w:ascii="Times New Roman" w:hAnsi="Times New Roman" w:hint="eastAsia"/>
          <w:sz w:val="24"/>
          <w:szCs w:val="24"/>
        </w:rPr>
        <w:t xml:space="preserve">sqrt(x) </w:t>
      </w:r>
      <w:r w:rsidRPr="00617A8A">
        <w:rPr>
          <w:rFonts w:ascii="Times New Roman" w:hAnsi="Times New Roman" w:hint="eastAsia"/>
          <w:sz w:val="24"/>
          <w:szCs w:val="24"/>
        </w:rPr>
        <w:t>返回</w:t>
      </w:r>
      <w:r w:rsidRPr="00617A8A">
        <w:rPr>
          <w:rFonts w:ascii="Times New Roman" w:hAnsi="Times New Roman" w:hint="eastAsia"/>
          <w:sz w:val="24"/>
          <w:szCs w:val="24"/>
        </w:rPr>
        <w:t xml:space="preserve"> </w:t>
      </w:r>
      <w:r w:rsidRPr="00617A8A">
        <w:rPr>
          <w:rFonts w:ascii="Times New Roman" w:hAnsi="Times New Roman" w:hint="eastAsia"/>
          <w:sz w:val="24"/>
          <w:szCs w:val="24"/>
        </w:rPr>
        <w:t>一个数的平方根。格式：</w:t>
      </w:r>
      <w:r w:rsidRPr="00617A8A">
        <w:rPr>
          <w:rFonts w:ascii="Times New Roman" w:hAnsi="Times New Roman" w:hint="eastAsia"/>
          <w:sz w:val="24"/>
          <w:szCs w:val="24"/>
        </w:rPr>
        <w:t>sqrt</w:t>
      </w:r>
      <w:r w:rsidRPr="00617A8A">
        <w:rPr>
          <w:rFonts w:ascii="Times New Roman" w:hAnsi="Times New Roman" w:hint="eastAsia"/>
          <w:sz w:val="24"/>
          <w:szCs w:val="24"/>
        </w:rPr>
        <w:t>（</w:t>
      </w:r>
      <w:r w:rsidRPr="00617A8A">
        <w:rPr>
          <w:rFonts w:ascii="Times New Roman" w:hAnsi="Times New Roman" w:hint="eastAsia"/>
          <w:sz w:val="24"/>
          <w:szCs w:val="24"/>
        </w:rPr>
        <w:t>2</w:t>
      </w:r>
      <w:r w:rsidRPr="00617A8A">
        <w:rPr>
          <w:rFonts w:ascii="Times New Roman" w:hAnsi="Times New Roman" w:hint="eastAsia"/>
          <w:sz w:val="24"/>
          <w:szCs w:val="24"/>
        </w:rPr>
        <w:t>）、</w:t>
      </w:r>
      <w:r w:rsidRPr="00617A8A">
        <w:rPr>
          <w:rFonts w:ascii="Times New Roman" w:hAnsi="Times New Roman" w:hint="eastAsia"/>
          <w:sz w:val="24"/>
          <w:szCs w:val="24"/>
        </w:rPr>
        <w:t>sqrt(sum(x,100))</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t>12)</w:t>
      </w:r>
      <w:r w:rsidRPr="00617A8A">
        <w:rPr>
          <w:rFonts w:ascii="Times New Roman" w:hAnsi="Times New Roman" w:hint="eastAsia"/>
          <w:sz w:val="24"/>
          <w:szCs w:val="24"/>
        </w:rPr>
        <w:tab/>
        <w:t xml:space="preserve"> Map</w:t>
      </w:r>
      <w:r w:rsidRPr="00617A8A">
        <w:rPr>
          <w:rFonts w:ascii="Times New Roman" w:hAnsi="Times New Roman" w:hint="eastAsia"/>
          <w:sz w:val="24"/>
          <w:szCs w:val="24"/>
        </w:rPr>
        <w:t>：如果</w:t>
      </w:r>
      <w:r w:rsidRPr="00617A8A">
        <w:rPr>
          <w:rFonts w:ascii="Times New Roman" w:hAnsi="Times New Roman" w:hint="eastAsia"/>
          <w:sz w:val="24"/>
          <w:szCs w:val="24"/>
        </w:rPr>
        <w:t xml:space="preserve"> x&gt;=min,</w:t>
      </w:r>
      <w:r w:rsidRPr="00617A8A">
        <w:rPr>
          <w:rFonts w:ascii="Times New Roman" w:hAnsi="Times New Roman" w:hint="eastAsia"/>
          <w:sz w:val="24"/>
          <w:szCs w:val="24"/>
        </w:rPr>
        <w:t>且</w:t>
      </w:r>
      <w:r w:rsidRPr="00617A8A">
        <w:rPr>
          <w:rFonts w:ascii="Times New Roman" w:hAnsi="Times New Roman" w:hint="eastAsia"/>
          <w:sz w:val="24"/>
          <w:szCs w:val="24"/>
        </w:rPr>
        <w:t>x&lt;=max,</w:t>
      </w:r>
      <w:r w:rsidRPr="00617A8A">
        <w:rPr>
          <w:rFonts w:ascii="Times New Roman" w:hAnsi="Times New Roman" w:hint="eastAsia"/>
          <w:sz w:val="24"/>
          <w:szCs w:val="24"/>
        </w:rPr>
        <w:t>那么</w:t>
      </w:r>
      <w:r w:rsidRPr="00617A8A">
        <w:rPr>
          <w:rFonts w:ascii="Times New Roman" w:hAnsi="Times New Roman" w:hint="eastAsia"/>
          <w:sz w:val="24"/>
          <w:szCs w:val="24"/>
        </w:rPr>
        <w:t>map(x,min,max,target)=target.</w:t>
      </w:r>
      <w:r w:rsidRPr="00617A8A">
        <w:rPr>
          <w:rFonts w:ascii="Times New Roman" w:hAnsi="Times New Roman" w:hint="eastAsia"/>
          <w:sz w:val="24"/>
          <w:szCs w:val="24"/>
        </w:rPr>
        <w:t>如果</w:t>
      </w:r>
      <w:r w:rsidRPr="00617A8A">
        <w:rPr>
          <w:rFonts w:ascii="Times New Roman" w:hAnsi="Times New Roman" w:hint="eastAsia"/>
          <w:sz w:val="24"/>
          <w:szCs w:val="24"/>
        </w:rPr>
        <w:t xml:space="preserve"> x</w:t>
      </w:r>
      <w:r w:rsidRPr="00617A8A">
        <w:rPr>
          <w:rFonts w:ascii="Times New Roman" w:hAnsi="Times New Roman" w:hint="eastAsia"/>
          <w:sz w:val="24"/>
          <w:szCs w:val="24"/>
        </w:rPr>
        <w:t>不在</w:t>
      </w:r>
      <w:r w:rsidRPr="00617A8A">
        <w:rPr>
          <w:rFonts w:ascii="Times New Roman" w:hAnsi="Times New Roman" w:hint="eastAsia"/>
          <w:sz w:val="24"/>
          <w:szCs w:val="24"/>
        </w:rPr>
        <w:t>[min,max]</w:t>
      </w:r>
      <w:r w:rsidRPr="00617A8A">
        <w:rPr>
          <w:rFonts w:ascii="Times New Roman" w:hAnsi="Times New Roman" w:hint="eastAsia"/>
          <w:sz w:val="24"/>
          <w:szCs w:val="24"/>
        </w:rPr>
        <w:t>这个区间内，那么</w:t>
      </w:r>
      <w:r w:rsidRPr="00617A8A">
        <w:rPr>
          <w:rFonts w:ascii="Times New Roman" w:hAnsi="Times New Roman" w:hint="eastAsia"/>
          <w:sz w:val="24"/>
          <w:szCs w:val="24"/>
        </w:rPr>
        <w:t xml:space="preserve">map(x,min,max,target)=x. </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t>格式：</w:t>
      </w:r>
      <w:r w:rsidRPr="00617A8A">
        <w:rPr>
          <w:rFonts w:ascii="Times New Roman" w:hAnsi="Times New Roman" w:hint="eastAsia"/>
          <w:sz w:val="24"/>
          <w:szCs w:val="24"/>
        </w:rPr>
        <w:t>map(x,0,0,1)</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t>13)</w:t>
      </w:r>
      <w:r w:rsidRPr="00617A8A">
        <w:rPr>
          <w:rFonts w:ascii="Times New Roman" w:hAnsi="Times New Roman" w:hint="eastAsia"/>
          <w:sz w:val="24"/>
          <w:szCs w:val="24"/>
        </w:rPr>
        <w:tab/>
        <w:t>Scale</w:t>
      </w:r>
      <w:r w:rsidRPr="00617A8A">
        <w:rPr>
          <w:rFonts w:ascii="Times New Roman" w:hAnsi="Times New Roman" w:hint="eastAsia"/>
          <w:sz w:val="24"/>
          <w:szCs w:val="24"/>
        </w:rPr>
        <w:t>：</w:t>
      </w:r>
      <w:r w:rsidRPr="00617A8A">
        <w:rPr>
          <w:rFonts w:ascii="Times New Roman" w:hAnsi="Times New Roman" w:hint="eastAsia"/>
          <w:sz w:val="24"/>
          <w:szCs w:val="24"/>
        </w:rPr>
        <w:t xml:space="preserve">scale(x,minTarget,maxTarget) </w:t>
      </w:r>
      <w:r w:rsidRPr="00617A8A">
        <w:rPr>
          <w:rFonts w:ascii="Times New Roman" w:hAnsi="Times New Roman" w:hint="eastAsia"/>
          <w:sz w:val="24"/>
          <w:szCs w:val="24"/>
        </w:rPr>
        <w:t>这个函数将会把</w:t>
      </w:r>
      <w:r w:rsidRPr="00617A8A">
        <w:rPr>
          <w:rFonts w:ascii="Times New Roman" w:hAnsi="Times New Roman" w:hint="eastAsia"/>
          <w:sz w:val="24"/>
          <w:szCs w:val="24"/>
        </w:rPr>
        <w:t>x</w:t>
      </w:r>
      <w:r w:rsidRPr="00617A8A">
        <w:rPr>
          <w:rFonts w:ascii="Times New Roman" w:hAnsi="Times New Roman" w:hint="eastAsia"/>
          <w:sz w:val="24"/>
          <w:szCs w:val="24"/>
        </w:rPr>
        <w:t>的值限制在</w:t>
      </w:r>
      <w:r w:rsidRPr="00617A8A">
        <w:rPr>
          <w:rFonts w:ascii="Times New Roman" w:hAnsi="Times New Roman" w:hint="eastAsia"/>
          <w:sz w:val="24"/>
          <w:szCs w:val="24"/>
        </w:rPr>
        <w:t>[minTarget,maxTarget]</w:t>
      </w:r>
      <w:r w:rsidRPr="00617A8A">
        <w:rPr>
          <w:rFonts w:ascii="Times New Roman" w:hAnsi="Times New Roman" w:hint="eastAsia"/>
          <w:sz w:val="24"/>
          <w:szCs w:val="24"/>
        </w:rPr>
        <w:t>范围内。</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t>14)</w:t>
      </w:r>
      <w:r w:rsidRPr="00617A8A">
        <w:rPr>
          <w:rFonts w:ascii="Times New Roman" w:hAnsi="Times New Roman" w:hint="eastAsia"/>
          <w:sz w:val="24"/>
          <w:szCs w:val="24"/>
        </w:rPr>
        <w:tab/>
        <w:t xml:space="preserve">query </w:t>
      </w:r>
      <w:r w:rsidRPr="00617A8A">
        <w:rPr>
          <w:rFonts w:ascii="Times New Roman" w:hAnsi="Times New Roman" w:hint="eastAsia"/>
          <w:sz w:val="24"/>
          <w:szCs w:val="24"/>
        </w:rPr>
        <w:t>：</w:t>
      </w:r>
      <w:r w:rsidRPr="00617A8A">
        <w:rPr>
          <w:rFonts w:ascii="Times New Roman" w:hAnsi="Times New Roman" w:hint="eastAsia"/>
          <w:sz w:val="24"/>
          <w:szCs w:val="24"/>
        </w:rPr>
        <w:t>query(subquery,default)</w:t>
      </w:r>
      <w:r w:rsidRPr="00617A8A">
        <w:rPr>
          <w:rFonts w:ascii="Times New Roman" w:hAnsi="Times New Roman" w:hint="eastAsia"/>
          <w:sz w:val="24"/>
          <w:szCs w:val="24"/>
        </w:rPr>
        <w:t>将会返回给定</w:t>
      </w:r>
      <w:r w:rsidRPr="00617A8A">
        <w:rPr>
          <w:rFonts w:ascii="Times New Roman" w:hAnsi="Times New Roman" w:hint="eastAsia"/>
          <w:sz w:val="24"/>
          <w:szCs w:val="24"/>
        </w:rPr>
        <w:t>subquery</w:t>
      </w:r>
      <w:r w:rsidRPr="00617A8A">
        <w:rPr>
          <w:rFonts w:ascii="Times New Roman" w:hAnsi="Times New Roman" w:hint="eastAsia"/>
          <w:sz w:val="24"/>
          <w:szCs w:val="24"/>
        </w:rPr>
        <w:t>的分数，如果</w:t>
      </w:r>
      <w:r w:rsidRPr="00617A8A">
        <w:rPr>
          <w:rFonts w:ascii="Times New Roman" w:hAnsi="Times New Roman" w:hint="eastAsia"/>
          <w:sz w:val="24"/>
          <w:szCs w:val="24"/>
        </w:rPr>
        <w:t>subquery</w:t>
      </w:r>
      <w:r w:rsidRPr="00617A8A">
        <w:rPr>
          <w:rFonts w:ascii="Times New Roman" w:hAnsi="Times New Roman" w:hint="eastAsia"/>
          <w:sz w:val="24"/>
          <w:szCs w:val="24"/>
        </w:rPr>
        <w:t>与文档不匹配，那么将会返回默认值。任何的查询类型都是受支持的。可以通过引用的方式，也可以直接指定查询串。</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t>例子：</w:t>
      </w:r>
      <w:r w:rsidRPr="00617A8A">
        <w:rPr>
          <w:rFonts w:ascii="Times New Roman" w:hAnsi="Times New Roman" w:hint="eastAsia"/>
          <w:sz w:val="24"/>
          <w:szCs w:val="24"/>
        </w:rPr>
        <w:t xml:space="preserve">q=product(popularity, query({!dismax v='solr rocks'}) </w:t>
      </w:r>
      <w:r w:rsidRPr="00617A8A">
        <w:rPr>
          <w:rFonts w:ascii="Times New Roman" w:hAnsi="Times New Roman" w:hint="eastAsia"/>
          <w:sz w:val="24"/>
          <w:szCs w:val="24"/>
        </w:rPr>
        <w:t>将会返回</w:t>
      </w:r>
      <w:r w:rsidRPr="00617A8A">
        <w:rPr>
          <w:rFonts w:ascii="Times New Roman" w:hAnsi="Times New Roman" w:hint="eastAsia"/>
          <w:sz w:val="24"/>
          <w:szCs w:val="24"/>
        </w:rPr>
        <w:t>popularity</w:t>
      </w:r>
      <w:r w:rsidRPr="00617A8A">
        <w:rPr>
          <w:rFonts w:ascii="Times New Roman" w:hAnsi="Times New Roman" w:hint="eastAsia"/>
          <w:sz w:val="24"/>
          <w:szCs w:val="24"/>
        </w:rPr>
        <w:t>和通过</w:t>
      </w:r>
      <w:r w:rsidRPr="00617A8A">
        <w:rPr>
          <w:rFonts w:ascii="Times New Roman" w:hAnsi="Times New Roman" w:hint="eastAsia"/>
          <w:sz w:val="24"/>
          <w:szCs w:val="24"/>
        </w:rPr>
        <w:t xml:space="preserve">dismax </w:t>
      </w:r>
      <w:r w:rsidRPr="00617A8A">
        <w:rPr>
          <w:rFonts w:ascii="Times New Roman" w:hAnsi="Times New Roman" w:hint="eastAsia"/>
          <w:sz w:val="24"/>
          <w:szCs w:val="24"/>
        </w:rPr>
        <w:t>查询得到的分数的乘积。</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t xml:space="preserve">q=product(popularity, query($qq)&amp;qq={!dismax}solr rocks </w:t>
      </w:r>
      <w:r w:rsidRPr="00617A8A">
        <w:rPr>
          <w:rFonts w:ascii="Times New Roman" w:hAnsi="Times New Roman" w:hint="eastAsia"/>
          <w:sz w:val="24"/>
          <w:szCs w:val="24"/>
        </w:rPr>
        <w:t>跟上一个例子的效果是一样的。不过这里使用的是引用的方式</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t xml:space="preserve">q=product(popularity, query($qq,0.1)&amp;qq={!dismax}solr rocks </w:t>
      </w:r>
      <w:r w:rsidRPr="00617A8A">
        <w:rPr>
          <w:rFonts w:ascii="Times New Roman" w:hAnsi="Times New Roman" w:hint="eastAsia"/>
          <w:sz w:val="24"/>
          <w:szCs w:val="24"/>
        </w:rPr>
        <w:t>在前一个例子的基础上又加了一个默认值。</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t>15)</w:t>
      </w:r>
      <w:r w:rsidRPr="00617A8A">
        <w:rPr>
          <w:rFonts w:ascii="Times New Roman" w:hAnsi="Times New Roman" w:hint="eastAsia"/>
          <w:sz w:val="24"/>
          <w:szCs w:val="24"/>
        </w:rPr>
        <w:tab/>
        <w:t xml:space="preserve"> linear</w:t>
      </w:r>
      <w:r w:rsidRPr="00617A8A">
        <w:rPr>
          <w:rFonts w:ascii="Times New Roman" w:hAnsi="Times New Roman" w:hint="eastAsia"/>
          <w:sz w:val="24"/>
          <w:szCs w:val="24"/>
        </w:rPr>
        <w:t>：</w:t>
      </w:r>
      <w:r w:rsidRPr="00617A8A">
        <w:rPr>
          <w:rFonts w:ascii="Times New Roman" w:hAnsi="Times New Roman" w:hint="eastAsia"/>
          <w:sz w:val="24"/>
          <w:szCs w:val="24"/>
        </w:rPr>
        <w:t xml:space="preserve"> inear(x,m,c)</w:t>
      </w:r>
      <w:r w:rsidRPr="00617A8A">
        <w:rPr>
          <w:rFonts w:ascii="Times New Roman" w:hAnsi="Times New Roman" w:hint="eastAsia"/>
          <w:sz w:val="24"/>
          <w:szCs w:val="24"/>
        </w:rPr>
        <w:t>表示</w:t>
      </w:r>
      <w:r w:rsidRPr="00617A8A">
        <w:rPr>
          <w:rFonts w:ascii="Times New Roman" w:hAnsi="Times New Roman" w:hint="eastAsia"/>
          <w:sz w:val="24"/>
          <w:szCs w:val="24"/>
        </w:rPr>
        <w:t xml:space="preserve"> m*x+c ,</w:t>
      </w:r>
      <w:r w:rsidRPr="00617A8A">
        <w:rPr>
          <w:rFonts w:ascii="Times New Roman" w:hAnsi="Times New Roman" w:hint="eastAsia"/>
          <w:sz w:val="24"/>
          <w:szCs w:val="24"/>
        </w:rPr>
        <w:t>其中</w:t>
      </w:r>
      <w:r w:rsidRPr="00617A8A">
        <w:rPr>
          <w:rFonts w:ascii="Times New Roman" w:hAnsi="Times New Roman" w:hint="eastAsia"/>
          <w:sz w:val="24"/>
          <w:szCs w:val="24"/>
        </w:rPr>
        <w:t>m</w:t>
      </w:r>
      <w:r w:rsidRPr="00617A8A">
        <w:rPr>
          <w:rFonts w:ascii="Times New Roman" w:hAnsi="Times New Roman" w:hint="eastAsia"/>
          <w:sz w:val="24"/>
          <w:szCs w:val="24"/>
        </w:rPr>
        <w:t>和</w:t>
      </w:r>
      <w:r w:rsidRPr="00617A8A">
        <w:rPr>
          <w:rFonts w:ascii="Times New Roman" w:hAnsi="Times New Roman" w:hint="eastAsia"/>
          <w:sz w:val="24"/>
          <w:szCs w:val="24"/>
        </w:rPr>
        <w:t>c</w:t>
      </w:r>
      <w:r w:rsidRPr="00617A8A">
        <w:rPr>
          <w:rFonts w:ascii="Times New Roman" w:hAnsi="Times New Roman" w:hint="eastAsia"/>
          <w:sz w:val="24"/>
          <w:szCs w:val="24"/>
        </w:rPr>
        <w:t>都是常量，</w:t>
      </w:r>
      <w:r w:rsidRPr="00617A8A">
        <w:rPr>
          <w:rFonts w:ascii="Times New Roman" w:hAnsi="Times New Roman" w:hint="eastAsia"/>
          <w:sz w:val="24"/>
          <w:szCs w:val="24"/>
        </w:rPr>
        <w:t>x</w:t>
      </w:r>
      <w:r w:rsidRPr="00617A8A">
        <w:rPr>
          <w:rFonts w:ascii="Times New Roman" w:hAnsi="Times New Roman" w:hint="eastAsia"/>
          <w:sz w:val="24"/>
          <w:szCs w:val="24"/>
        </w:rPr>
        <w:t>是一个变量也可以是一个函数。例如：</w:t>
      </w:r>
      <w:r w:rsidRPr="00617A8A">
        <w:rPr>
          <w:rFonts w:ascii="Times New Roman" w:hAnsi="Times New Roman" w:hint="eastAsia"/>
          <w:sz w:val="24"/>
          <w:szCs w:val="24"/>
        </w:rPr>
        <w:t xml:space="preserve"> linear(x,2,4)=2*x+4.</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t>16)</w:t>
      </w:r>
      <w:r w:rsidRPr="00617A8A">
        <w:rPr>
          <w:rFonts w:ascii="Times New Roman" w:hAnsi="Times New Roman" w:hint="eastAsia"/>
          <w:sz w:val="24"/>
          <w:szCs w:val="24"/>
        </w:rPr>
        <w:tab/>
        <w:t>Recip</w:t>
      </w:r>
      <w:r w:rsidRPr="00617A8A">
        <w:rPr>
          <w:rFonts w:ascii="Times New Roman" w:hAnsi="Times New Roman" w:hint="eastAsia"/>
          <w:sz w:val="24"/>
          <w:szCs w:val="24"/>
        </w:rPr>
        <w:t>：</w:t>
      </w:r>
      <w:r w:rsidRPr="00617A8A">
        <w:rPr>
          <w:rFonts w:ascii="Times New Roman" w:hAnsi="Times New Roman" w:hint="eastAsia"/>
          <w:sz w:val="24"/>
          <w:szCs w:val="24"/>
        </w:rPr>
        <w:t>recip(x,m,a,b)=a/(m*x+b)</w:t>
      </w:r>
      <w:r w:rsidRPr="00617A8A">
        <w:rPr>
          <w:rFonts w:ascii="Times New Roman" w:hAnsi="Times New Roman" w:hint="eastAsia"/>
          <w:sz w:val="24"/>
          <w:szCs w:val="24"/>
        </w:rPr>
        <w:t>其中，</w:t>
      </w:r>
      <w:r w:rsidRPr="00617A8A">
        <w:rPr>
          <w:rFonts w:ascii="Times New Roman" w:hAnsi="Times New Roman" w:hint="eastAsia"/>
          <w:sz w:val="24"/>
          <w:szCs w:val="24"/>
        </w:rPr>
        <w:t>m</w:t>
      </w:r>
      <w:r w:rsidRPr="00617A8A">
        <w:rPr>
          <w:rFonts w:ascii="Times New Roman" w:hAnsi="Times New Roman" w:hint="eastAsia"/>
          <w:sz w:val="24"/>
          <w:szCs w:val="24"/>
        </w:rPr>
        <w:t>、</w:t>
      </w:r>
      <w:r w:rsidRPr="00617A8A">
        <w:rPr>
          <w:rFonts w:ascii="Times New Roman" w:hAnsi="Times New Roman" w:hint="eastAsia"/>
          <w:sz w:val="24"/>
          <w:szCs w:val="24"/>
        </w:rPr>
        <w:t>a</w:t>
      </w:r>
      <w:r w:rsidRPr="00617A8A">
        <w:rPr>
          <w:rFonts w:ascii="Times New Roman" w:hAnsi="Times New Roman" w:hint="eastAsia"/>
          <w:sz w:val="24"/>
          <w:szCs w:val="24"/>
        </w:rPr>
        <w:t>、</w:t>
      </w:r>
      <w:r w:rsidRPr="00617A8A">
        <w:rPr>
          <w:rFonts w:ascii="Times New Roman" w:hAnsi="Times New Roman" w:hint="eastAsia"/>
          <w:sz w:val="24"/>
          <w:szCs w:val="24"/>
        </w:rPr>
        <w:t>b</w:t>
      </w:r>
      <w:r w:rsidRPr="00617A8A">
        <w:rPr>
          <w:rFonts w:ascii="Times New Roman" w:hAnsi="Times New Roman" w:hint="eastAsia"/>
          <w:sz w:val="24"/>
          <w:szCs w:val="24"/>
        </w:rPr>
        <w:t>是常量，</w:t>
      </w:r>
      <w:r w:rsidRPr="00617A8A">
        <w:rPr>
          <w:rFonts w:ascii="Times New Roman" w:hAnsi="Times New Roman" w:hint="eastAsia"/>
          <w:sz w:val="24"/>
          <w:szCs w:val="24"/>
        </w:rPr>
        <w:t>x</w:t>
      </w:r>
      <w:r w:rsidRPr="00617A8A">
        <w:rPr>
          <w:rFonts w:ascii="Times New Roman" w:hAnsi="Times New Roman" w:hint="eastAsia"/>
          <w:sz w:val="24"/>
          <w:szCs w:val="24"/>
        </w:rPr>
        <w:t>是变量或者一个函数。当</w:t>
      </w:r>
      <w:r w:rsidRPr="00617A8A">
        <w:rPr>
          <w:rFonts w:ascii="Times New Roman" w:hAnsi="Times New Roman" w:hint="eastAsia"/>
          <w:sz w:val="24"/>
          <w:szCs w:val="24"/>
        </w:rPr>
        <w:t>a=b</w:t>
      </w:r>
      <w:r w:rsidRPr="00617A8A">
        <w:rPr>
          <w:rFonts w:ascii="Times New Roman" w:hAnsi="Times New Roman" w:hint="eastAsia"/>
          <w:sz w:val="24"/>
          <w:szCs w:val="24"/>
        </w:rPr>
        <w:t>，并且</w:t>
      </w:r>
      <w:r w:rsidRPr="00617A8A">
        <w:rPr>
          <w:rFonts w:ascii="Times New Roman" w:hAnsi="Times New Roman" w:hint="eastAsia"/>
          <w:sz w:val="24"/>
          <w:szCs w:val="24"/>
        </w:rPr>
        <w:t>x&gt;=0</w:t>
      </w:r>
      <w:r w:rsidRPr="00617A8A">
        <w:rPr>
          <w:rFonts w:ascii="Times New Roman" w:hAnsi="Times New Roman" w:hint="eastAsia"/>
          <w:sz w:val="24"/>
          <w:szCs w:val="24"/>
        </w:rPr>
        <w:t>的时候，这个函数的最大值是</w:t>
      </w:r>
      <w:r w:rsidRPr="00617A8A">
        <w:rPr>
          <w:rFonts w:ascii="Times New Roman" w:hAnsi="Times New Roman" w:hint="eastAsia"/>
          <w:sz w:val="24"/>
          <w:szCs w:val="24"/>
        </w:rPr>
        <w:t>1</w:t>
      </w:r>
      <w:r w:rsidRPr="00617A8A">
        <w:rPr>
          <w:rFonts w:ascii="Times New Roman" w:hAnsi="Times New Roman" w:hint="eastAsia"/>
          <w:sz w:val="24"/>
          <w:szCs w:val="24"/>
        </w:rPr>
        <w:t>，值的大小随着</w:t>
      </w:r>
      <w:r w:rsidRPr="00617A8A">
        <w:rPr>
          <w:rFonts w:ascii="Times New Roman" w:hAnsi="Times New Roman" w:hint="eastAsia"/>
          <w:sz w:val="24"/>
          <w:szCs w:val="24"/>
        </w:rPr>
        <w:t>x</w:t>
      </w:r>
      <w:r w:rsidRPr="00617A8A">
        <w:rPr>
          <w:rFonts w:ascii="Times New Roman" w:hAnsi="Times New Roman" w:hint="eastAsia"/>
          <w:sz w:val="24"/>
          <w:szCs w:val="24"/>
        </w:rPr>
        <w:t>的增大而减小。例如：</w:t>
      </w:r>
      <w:r w:rsidRPr="00617A8A">
        <w:rPr>
          <w:rFonts w:ascii="Times New Roman" w:hAnsi="Times New Roman" w:hint="eastAsia"/>
          <w:sz w:val="24"/>
          <w:szCs w:val="24"/>
        </w:rPr>
        <w:t>recip(rord(creationDate),1,1000,1000)</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lastRenderedPageBreak/>
        <w:t>17)</w:t>
      </w:r>
      <w:r w:rsidRPr="00617A8A">
        <w:rPr>
          <w:rFonts w:ascii="Times New Roman" w:hAnsi="Times New Roman" w:hint="eastAsia"/>
          <w:sz w:val="24"/>
          <w:szCs w:val="24"/>
        </w:rPr>
        <w:tab/>
        <w:t>Max</w:t>
      </w:r>
      <w:r w:rsidRPr="00617A8A">
        <w:rPr>
          <w:rFonts w:ascii="Times New Roman" w:hAnsi="Times New Roman" w:hint="eastAsia"/>
          <w:sz w:val="24"/>
          <w:szCs w:val="24"/>
        </w:rPr>
        <w:t>：</w:t>
      </w:r>
      <w:r w:rsidRPr="00617A8A">
        <w:rPr>
          <w:rFonts w:ascii="Times New Roman" w:hAnsi="Times New Roman" w:hint="eastAsia"/>
          <w:sz w:val="24"/>
          <w:szCs w:val="24"/>
        </w:rPr>
        <w:t xml:space="preserve"> max(x,c)</w:t>
      </w:r>
      <w:r w:rsidRPr="00617A8A">
        <w:rPr>
          <w:rFonts w:ascii="Times New Roman" w:hAnsi="Times New Roman" w:hint="eastAsia"/>
          <w:sz w:val="24"/>
          <w:szCs w:val="24"/>
        </w:rPr>
        <w:t>将会返回一个函数和一个常量之间的最大值。</w:t>
      </w:r>
    </w:p>
    <w:p w:rsidR="00142E9C"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t>例如：</w:t>
      </w:r>
      <w:r w:rsidRPr="00617A8A">
        <w:rPr>
          <w:rFonts w:ascii="Times New Roman" w:hAnsi="Times New Roman" w:hint="eastAsia"/>
          <w:sz w:val="24"/>
          <w:szCs w:val="24"/>
        </w:rPr>
        <w:t>max(myfield,0)</w:t>
      </w:r>
    </w:p>
    <w:p w:rsidR="002A713C" w:rsidRDefault="002A713C" w:rsidP="00167D24">
      <w:pPr>
        <w:pStyle w:val="3"/>
        <w:jc w:val="left"/>
      </w:pPr>
      <w:r>
        <w:rPr>
          <w:rFonts w:hint="eastAsia"/>
        </w:rPr>
        <w:t>6.3</w:t>
      </w:r>
      <w:r>
        <w:rPr>
          <w:rFonts w:hint="eastAsia"/>
        </w:rPr>
        <w:t>高亮显示</w:t>
      </w:r>
    </w:p>
    <w:p w:rsidR="002A713C" w:rsidRDefault="00D154E3" w:rsidP="00167D24">
      <w:pPr>
        <w:spacing w:line="360" w:lineRule="auto"/>
        <w:jc w:val="left"/>
        <w:rPr>
          <w:rFonts w:ascii="Verdana" w:hAnsi="Verdana"/>
          <w:color w:val="000000"/>
        </w:rPr>
      </w:pPr>
      <w:r>
        <w:rPr>
          <w:rFonts w:ascii="Verdana" w:hAnsi="Verdana" w:hint="eastAsia"/>
          <w:color w:val="000000"/>
        </w:rPr>
        <w:tab/>
      </w:r>
      <w:r w:rsidR="002A713C" w:rsidRPr="00617A8A">
        <w:rPr>
          <w:sz w:val="24"/>
        </w:rPr>
        <w:t>我们经常使用搜索引擎，比如在</w:t>
      </w:r>
      <w:r w:rsidR="002A713C" w:rsidRPr="00617A8A">
        <w:rPr>
          <w:rFonts w:hint="eastAsia"/>
          <w:sz w:val="24"/>
        </w:rPr>
        <w:t>baidu</w:t>
      </w:r>
      <w:r w:rsidR="002A713C" w:rsidRPr="00617A8A">
        <w:rPr>
          <w:sz w:val="24"/>
        </w:rPr>
        <w:t xml:space="preserve"> </w:t>
      </w:r>
      <w:r w:rsidR="002A713C" w:rsidRPr="00617A8A">
        <w:rPr>
          <w:sz w:val="24"/>
        </w:rPr>
        <w:t>搜索</w:t>
      </w:r>
      <w:r w:rsidR="002A713C" w:rsidRPr="00617A8A">
        <w:rPr>
          <w:sz w:val="24"/>
        </w:rPr>
        <w:t xml:space="preserve"> java </w:t>
      </w:r>
      <w:r w:rsidR="002A713C" w:rsidRPr="00617A8A">
        <w:rPr>
          <w:sz w:val="24"/>
        </w:rPr>
        <w:t>，会出现如下结果，结果中与关键字匹配的地方是红色显示与其他内容区别开来。</w:t>
      </w:r>
    </w:p>
    <w:p w:rsidR="002A713C" w:rsidRDefault="002A713C" w:rsidP="00167D24">
      <w:pPr>
        <w:jc w:val="left"/>
      </w:pPr>
      <w:r>
        <w:rPr>
          <w:noProof/>
        </w:rPr>
        <w:drawing>
          <wp:inline distT="0" distB="0" distL="0" distR="0" wp14:anchorId="06FACCFB" wp14:editId="5E966564">
            <wp:extent cx="5278120" cy="2403866"/>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8120" cy="2403866"/>
                    </a:xfrm>
                    <a:prstGeom prst="rect">
                      <a:avLst/>
                    </a:prstGeom>
                  </pic:spPr>
                </pic:pic>
              </a:graphicData>
            </a:graphic>
          </wp:inline>
        </w:drawing>
      </w:r>
    </w:p>
    <w:p w:rsidR="00C25B2F" w:rsidRPr="00617A8A" w:rsidRDefault="002A713C" w:rsidP="00167D24">
      <w:pPr>
        <w:spacing w:line="360" w:lineRule="auto"/>
        <w:ind w:firstLine="420"/>
        <w:jc w:val="left"/>
        <w:rPr>
          <w:sz w:val="24"/>
        </w:rPr>
      </w:pPr>
      <w:r w:rsidRPr="00617A8A">
        <w:rPr>
          <w:sz w:val="24"/>
        </w:rPr>
        <w:t xml:space="preserve">solr </w:t>
      </w:r>
      <w:r w:rsidRPr="00617A8A">
        <w:rPr>
          <w:sz w:val="24"/>
        </w:rPr>
        <w:t>默认已经配置了</w:t>
      </w:r>
      <w:r w:rsidRPr="00617A8A">
        <w:rPr>
          <w:sz w:val="24"/>
        </w:rPr>
        <w:t xml:space="preserve">highlight </w:t>
      </w:r>
      <w:r w:rsidRPr="00617A8A">
        <w:rPr>
          <w:sz w:val="24"/>
        </w:rPr>
        <w:t>组件</w:t>
      </w:r>
      <w:r w:rsidRPr="00617A8A">
        <w:rPr>
          <w:sz w:val="24"/>
        </w:rPr>
        <w:t>(</w:t>
      </w:r>
      <w:r w:rsidRPr="00617A8A">
        <w:rPr>
          <w:sz w:val="24"/>
        </w:rPr>
        <w:t>详见</w:t>
      </w:r>
      <w:r w:rsidRPr="00617A8A">
        <w:rPr>
          <w:sz w:val="24"/>
        </w:rPr>
        <w:t xml:space="preserve"> SOLR_HOME/conf/sorlconfig.xml)</w:t>
      </w:r>
      <w:r w:rsidRPr="00617A8A">
        <w:rPr>
          <w:sz w:val="24"/>
        </w:rPr>
        <w:t>。通常我出只需要这样请求</w:t>
      </w:r>
      <w:r w:rsidR="00C25B2F" w:rsidRPr="00617A8A">
        <w:rPr>
          <w:sz w:val="24"/>
        </w:rPr>
        <w:t>http://localhost:8983/</w:t>
      </w:r>
      <w:r w:rsidR="00C25B2F" w:rsidRPr="00617A8A">
        <w:rPr>
          <w:rFonts w:hint="eastAsia"/>
          <w:sz w:val="24"/>
        </w:rPr>
        <w:t>solr/</w:t>
      </w:r>
      <w:r w:rsidR="00C25B2F" w:rsidRPr="00617A8A">
        <w:rPr>
          <w:sz w:val="24"/>
        </w:rPr>
        <w:t xml:space="preserve"> collection1 /select? q=%E4%B8%AD%E5%9B%BD&amp;start=0&amp;rows=1&amp;fl=content+path+&amp;wt=xml&amp;indent=true&amp;hl=true&amp;hl.fl=content</w:t>
      </w:r>
    </w:p>
    <w:p w:rsidR="00C25B2F" w:rsidRPr="00617A8A" w:rsidRDefault="000830BD" w:rsidP="00167D24">
      <w:pPr>
        <w:spacing w:line="360" w:lineRule="auto"/>
        <w:jc w:val="left"/>
        <w:rPr>
          <w:sz w:val="24"/>
        </w:rPr>
      </w:pPr>
      <w:r>
        <w:rPr>
          <w:rFonts w:hint="eastAsia"/>
          <w:sz w:val="24"/>
        </w:rPr>
        <w:tab/>
      </w:r>
      <w:r w:rsidR="002A713C" w:rsidRPr="00617A8A">
        <w:rPr>
          <w:rFonts w:hint="eastAsia"/>
          <w:sz w:val="24"/>
        </w:rPr>
        <w:t>可以看到与比一般的请求多了两个参数</w:t>
      </w:r>
      <w:r w:rsidR="002A713C" w:rsidRPr="00617A8A">
        <w:rPr>
          <w:sz w:val="24"/>
        </w:rPr>
        <w:t xml:space="preserve"> "hl=true" </w:t>
      </w:r>
      <w:r w:rsidR="002A713C" w:rsidRPr="00617A8A">
        <w:rPr>
          <w:sz w:val="24"/>
        </w:rPr>
        <w:t>和</w:t>
      </w:r>
      <w:r w:rsidR="002A713C" w:rsidRPr="00617A8A">
        <w:rPr>
          <w:sz w:val="24"/>
        </w:rPr>
        <w:t xml:space="preserve"> "hl.fl=</w:t>
      </w:r>
      <w:r w:rsidR="00C25B2F" w:rsidRPr="00617A8A">
        <w:rPr>
          <w:sz w:val="24"/>
        </w:rPr>
        <w:t xml:space="preserve"> content </w:t>
      </w:r>
      <w:r w:rsidR="002A713C" w:rsidRPr="00617A8A">
        <w:rPr>
          <w:sz w:val="24"/>
        </w:rPr>
        <w:t xml:space="preserve">" </w:t>
      </w:r>
      <w:r w:rsidR="002A713C" w:rsidRPr="00617A8A">
        <w:rPr>
          <w:sz w:val="24"/>
        </w:rPr>
        <w:t>。</w:t>
      </w:r>
    </w:p>
    <w:p w:rsidR="001D0034" w:rsidRPr="00617A8A" w:rsidRDefault="002A713C" w:rsidP="00167D24">
      <w:pPr>
        <w:spacing w:line="360" w:lineRule="auto"/>
        <w:jc w:val="left"/>
        <w:rPr>
          <w:sz w:val="24"/>
        </w:rPr>
      </w:pPr>
      <w:r w:rsidRPr="00617A8A">
        <w:rPr>
          <w:sz w:val="24"/>
        </w:rPr>
        <w:t xml:space="preserve">"hl=true" </w:t>
      </w:r>
      <w:r w:rsidRPr="00617A8A">
        <w:rPr>
          <w:sz w:val="24"/>
        </w:rPr>
        <w:t>是开启高亮，</w:t>
      </w:r>
      <w:r w:rsidRPr="00617A8A">
        <w:rPr>
          <w:sz w:val="24"/>
        </w:rPr>
        <w:t>"hl.fl=</w:t>
      </w:r>
      <w:r w:rsidR="00C25B2F" w:rsidRPr="00617A8A">
        <w:rPr>
          <w:sz w:val="24"/>
        </w:rPr>
        <w:t xml:space="preserve"> content </w:t>
      </w:r>
      <w:r w:rsidRPr="00617A8A">
        <w:rPr>
          <w:sz w:val="24"/>
        </w:rPr>
        <w:t xml:space="preserve">" </w:t>
      </w:r>
      <w:r w:rsidR="000830BD">
        <w:rPr>
          <w:rFonts w:hint="eastAsia"/>
          <w:sz w:val="24"/>
        </w:rPr>
        <w:t>是</w:t>
      </w:r>
      <w:r w:rsidRPr="00617A8A">
        <w:rPr>
          <w:sz w:val="24"/>
        </w:rPr>
        <w:t>告诉</w:t>
      </w:r>
      <w:r w:rsidRPr="00617A8A">
        <w:rPr>
          <w:sz w:val="24"/>
        </w:rPr>
        <w:t xml:space="preserve">solr </w:t>
      </w:r>
      <w:r w:rsidRPr="00617A8A">
        <w:rPr>
          <w:sz w:val="24"/>
        </w:rPr>
        <w:t>对</w:t>
      </w:r>
      <w:r w:rsidRPr="00617A8A">
        <w:rPr>
          <w:sz w:val="24"/>
        </w:rPr>
        <w:t xml:space="preserve"> name </w:t>
      </w:r>
      <w:r w:rsidRPr="00617A8A">
        <w:rPr>
          <w:sz w:val="24"/>
        </w:rPr>
        <w:t>字段进行高亮</w:t>
      </w:r>
      <w:r w:rsidRPr="00617A8A">
        <w:rPr>
          <w:sz w:val="24"/>
        </w:rPr>
        <w:t>(</w:t>
      </w:r>
      <w:r w:rsidRPr="00617A8A">
        <w:rPr>
          <w:sz w:val="24"/>
        </w:rPr>
        <w:t>如果你想对多个字段进行高亮，可以继续添加字段，字段间用逗号隔开，如</w:t>
      </w:r>
      <w:r w:rsidRPr="00617A8A">
        <w:rPr>
          <w:sz w:val="24"/>
        </w:rPr>
        <w:t xml:space="preserve"> "hl.fl=name,name2,name3")</w:t>
      </w:r>
      <w:r w:rsidRPr="00617A8A">
        <w:rPr>
          <w:sz w:val="24"/>
        </w:rPr>
        <w:t>。</w:t>
      </w:r>
      <w:r w:rsidRPr="00617A8A">
        <w:rPr>
          <w:sz w:val="24"/>
        </w:rPr>
        <w:t xml:space="preserve"> </w:t>
      </w:r>
      <w:r w:rsidR="001D0034" w:rsidRPr="00617A8A">
        <w:rPr>
          <w:sz w:val="24"/>
        </w:rPr>
        <w:t>高亮内容与关键匹配的地方，默认将会被</w:t>
      </w:r>
      <w:r w:rsidR="001D0034" w:rsidRPr="00617A8A">
        <w:rPr>
          <w:sz w:val="24"/>
        </w:rPr>
        <w:t xml:space="preserve"> "&lt;em&gt;" </w:t>
      </w:r>
      <w:r w:rsidR="001D0034" w:rsidRPr="00617A8A">
        <w:rPr>
          <w:sz w:val="24"/>
        </w:rPr>
        <w:t>和</w:t>
      </w:r>
      <w:r w:rsidR="001D0034" w:rsidRPr="00617A8A">
        <w:rPr>
          <w:sz w:val="24"/>
        </w:rPr>
        <w:t xml:space="preserve"> "&lt;/em&gt;" </w:t>
      </w:r>
      <w:r w:rsidR="001D0034" w:rsidRPr="00617A8A">
        <w:rPr>
          <w:sz w:val="24"/>
        </w:rPr>
        <w:t>包围。</w:t>
      </w:r>
      <w:r w:rsidR="001D0034" w:rsidRPr="00617A8A">
        <w:rPr>
          <w:rFonts w:hint="eastAsia"/>
          <w:sz w:val="24"/>
        </w:rPr>
        <w:t>还可以使用</w:t>
      </w:r>
      <w:r w:rsidR="001D0034" w:rsidRPr="00617A8A">
        <w:rPr>
          <w:sz w:val="24"/>
        </w:rPr>
        <w:t xml:space="preserve">hl.simple.pre" </w:t>
      </w:r>
      <w:r w:rsidR="001D0034" w:rsidRPr="00617A8A">
        <w:rPr>
          <w:sz w:val="24"/>
        </w:rPr>
        <w:t>和</w:t>
      </w:r>
      <w:r w:rsidR="001D0034" w:rsidRPr="00617A8A">
        <w:rPr>
          <w:sz w:val="24"/>
        </w:rPr>
        <w:t xml:space="preserve"> "hl.simple.post"</w:t>
      </w:r>
      <w:r w:rsidR="001D0034" w:rsidRPr="00617A8A">
        <w:rPr>
          <w:rFonts w:hint="eastAsia"/>
          <w:sz w:val="24"/>
        </w:rPr>
        <w:t>参数设置前后标签</w:t>
      </w:r>
      <w:r w:rsidR="001D0034" w:rsidRPr="00617A8A">
        <w:rPr>
          <w:rFonts w:hint="eastAsia"/>
          <w:sz w:val="24"/>
        </w:rPr>
        <w:t>.</w:t>
      </w:r>
    </w:p>
    <w:p w:rsidR="002A713C" w:rsidRPr="00617A8A" w:rsidRDefault="002A713C" w:rsidP="00167D24">
      <w:pPr>
        <w:spacing w:line="360" w:lineRule="auto"/>
        <w:jc w:val="left"/>
        <w:rPr>
          <w:sz w:val="24"/>
        </w:rPr>
      </w:pPr>
      <w:r w:rsidRPr="00617A8A">
        <w:rPr>
          <w:sz w:val="24"/>
        </w:rPr>
        <w:t>查询结果如下：</w:t>
      </w:r>
    </w:p>
    <w:p w:rsidR="002A713C" w:rsidRDefault="002A713C" w:rsidP="00167D24">
      <w:pPr>
        <w:jc w:val="left"/>
      </w:pPr>
      <w:r>
        <w:rPr>
          <w:noProof/>
        </w:rPr>
        <w:lastRenderedPageBreak/>
        <mc:AlternateContent>
          <mc:Choice Requires="wps">
            <w:drawing>
              <wp:inline distT="0" distB="0" distL="0" distR="0" wp14:anchorId="4ABC8D9C" wp14:editId="3E91832C">
                <wp:extent cx="5327702" cy="7625038"/>
                <wp:effectExtent l="0" t="0" r="25400" b="14605"/>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7702" cy="7625038"/>
                        </a:xfrm>
                        <a:prstGeom prst="rect">
                          <a:avLst/>
                        </a:prstGeom>
                        <a:solidFill>
                          <a:schemeClr val="accent3">
                            <a:lumMod val="40000"/>
                            <a:lumOff val="60000"/>
                          </a:schemeClr>
                        </a:solidFill>
                        <a:ln w="9525">
                          <a:solidFill>
                            <a:srgbClr val="000000"/>
                          </a:solidFill>
                          <a:miter lim="800000"/>
                          <a:headEnd/>
                          <a:tailEnd/>
                        </a:ln>
                      </wps:spPr>
                      <wps:txbx>
                        <w:txbxContent>
                          <w:p w:rsidR="008F5F07" w:rsidRPr="007337CF" w:rsidRDefault="008F5F07" w:rsidP="009C0C60">
                            <w:pPr>
                              <w:pStyle w:val="HTML0"/>
                              <w:rPr>
                                <w:rStyle w:val="HTML"/>
                                <w:sz w:val="18"/>
                                <w:szCs w:val="18"/>
                              </w:rPr>
                            </w:pPr>
                            <w:r w:rsidRPr="007337CF">
                              <w:rPr>
                                <w:rStyle w:val="pi2"/>
                                <w:sz w:val="18"/>
                                <w:szCs w:val="18"/>
                              </w:rPr>
                              <w:t>&lt;?xml version="1.0" encoding="UTF-8"?&gt;</w:t>
                            </w:r>
                          </w:p>
                          <w:p w:rsidR="008F5F07" w:rsidRPr="007337CF" w:rsidRDefault="008F5F07" w:rsidP="009C0C60">
                            <w:pPr>
                              <w:pStyle w:val="HTML0"/>
                              <w:rPr>
                                <w:rStyle w:val="HTML"/>
                                <w:sz w:val="18"/>
                                <w:szCs w:val="18"/>
                              </w:rPr>
                            </w:pPr>
                            <w:r w:rsidRPr="007337CF">
                              <w:rPr>
                                <w:rStyle w:val="tag2"/>
                                <w:sz w:val="18"/>
                                <w:szCs w:val="18"/>
                              </w:rPr>
                              <w:t>&lt;</w:t>
                            </w:r>
                            <w:r w:rsidRPr="007337CF">
                              <w:rPr>
                                <w:rStyle w:val="title6"/>
                                <w:sz w:val="18"/>
                                <w:szCs w:val="18"/>
                              </w:rPr>
                              <w:t>response</w:t>
                            </w:r>
                            <w:r w:rsidRPr="007337CF">
                              <w:rPr>
                                <w:rStyle w:val="tag2"/>
                                <w:sz w:val="18"/>
                                <w:szCs w:val="18"/>
                              </w:rPr>
                              <w:t>&gt;</w:t>
                            </w:r>
                          </w:p>
                          <w:p w:rsidR="008F5F07" w:rsidRPr="007337CF" w:rsidRDefault="008F5F07" w:rsidP="009C0C60">
                            <w:pPr>
                              <w:pStyle w:val="HTML0"/>
                              <w:rPr>
                                <w:rStyle w:val="HTML"/>
                                <w:sz w:val="18"/>
                                <w:szCs w:val="18"/>
                              </w:rPr>
                            </w:pPr>
                            <w:r w:rsidRPr="007337CF">
                              <w:rPr>
                                <w:rStyle w:val="tag2"/>
                                <w:sz w:val="18"/>
                                <w:szCs w:val="18"/>
                              </w:rPr>
                              <w:t>&lt;</w:t>
                            </w:r>
                            <w:r w:rsidRPr="007337CF">
                              <w:rPr>
                                <w:rStyle w:val="title6"/>
                                <w:sz w:val="18"/>
                                <w:szCs w:val="18"/>
                              </w:rPr>
                              <w:t>lst</w:t>
                            </w:r>
                            <w:r w:rsidRPr="007337CF">
                              <w:rPr>
                                <w:rStyle w:val="tag2"/>
                                <w:sz w:val="18"/>
                                <w:szCs w:val="18"/>
                              </w:rPr>
                              <w:t xml:space="preserve"> </w:t>
                            </w:r>
                            <w:r w:rsidRPr="007337CF">
                              <w:rPr>
                                <w:rStyle w:val="attribute2"/>
                                <w:sz w:val="18"/>
                                <w:szCs w:val="18"/>
                              </w:rPr>
                              <w:t>name</w:t>
                            </w:r>
                            <w:r w:rsidRPr="007337CF">
                              <w:rPr>
                                <w:rStyle w:val="tag2"/>
                                <w:sz w:val="18"/>
                                <w:szCs w:val="18"/>
                              </w:rPr>
                              <w:t>=</w:t>
                            </w:r>
                            <w:r w:rsidRPr="007337CF">
                              <w:rPr>
                                <w:rStyle w:val="value2"/>
                                <w:sz w:val="18"/>
                                <w:szCs w:val="18"/>
                              </w:rPr>
                              <w:t>"responseHeader"</w:t>
                            </w:r>
                            <w:r w:rsidRPr="007337CF">
                              <w:rPr>
                                <w:rStyle w:val="tag2"/>
                                <w:sz w:val="18"/>
                                <w:szCs w:val="18"/>
                              </w:rPr>
                              <w:t>&gt;</w:t>
                            </w:r>
                          </w:p>
                          <w:p w:rsidR="008F5F07" w:rsidRPr="007337CF" w:rsidRDefault="008F5F07" w:rsidP="009C0C60">
                            <w:pPr>
                              <w:pStyle w:val="HTML0"/>
                              <w:rPr>
                                <w:rStyle w:val="HTML"/>
                                <w:sz w:val="18"/>
                                <w:szCs w:val="18"/>
                              </w:rPr>
                            </w:pPr>
                            <w:r w:rsidRPr="007337CF">
                              <w:rPr>
                                <w:rStyle w:val="HTML"/>
                                <w:sz w:val="18"/>
                                <w:szCs w:val="18"/>
                              </w:rPr>
                              <w:t xml:space="preserve">  </w:t>
                            </w:r>
                            <w:r w:rsidRPr="007337CF">
                              <w:rPr>
                                <w:rStyle w:val="tag2"/>
                                <w:sz w:val="18"/>
                                <w:szCs w:val="18"/>
                              </w:rPr>
                              <w:t>&lt;</w:t>
                            </w:r>
                            <w:r w:rsidRPr="007337CF">
                              <w:rPr>
                                <w:rStyle w:val="title6"/>
                                <w:sz w:val="18"/>
                                <w:szCs w:val="18"/>
                              </w:rPr>
                              <w:t>int</w:t>
                            </w:r>
                            <w:r w:rsidRPr="007337CF">
                              <w:rPr>
                                <w:rStyle w:val="tag2"/>
                                <w:sz w:val="18"/>
                                <w:szCs w:val="18"/>
                              </w:rPr>
                              <w:t xml:space="preserve"> </w:t>
                            </w:r>
                            <w:r w:rsidRPr="007337CF">
                              <w:rPr>
                                <w:rStyle w:val="attribute2"/>
                                <w:sz w:val="18"/>
                                <w:szCs w:val="18"/>
                              </w:rPr>
                              <w:t>name</w:t>
                            </w:r>
                            <w:r w:rsidRPr="007337CF">
                              <w:rPr>
                                <w:rStyle w:val="tag2"/>
                                <w:sz w:val="18"/>
                                <w:szCs w:val="18"/>
                              </w:rPr>
                              <w:t>=</w:t>
                            </w:r>
                            <w:r w:rsidRPr="007337CF">
                              <w:rPr>
                                <w:rStyle w:val="value2"/>
                                <w:sz w:val="18"/>
                                <w:szCs w:val="18"/>
                              </w:rPr>
                              <w:t>"status"</w:t>
                            </w:r>
                            <w:r w:rsidRPr="007337CF">
                              <w:rPr>
                                <w:rStyle w:val="tag2"/>
                                <w:sz w:val="18"/>
                                <w:szCs w:val="18"/>
                              </w:rPr>
                              <w:t>&gt;</w:t>
                            </w:r>
                            <w:r w:rsidRPr="007337CF">
                              <w:rPr>
                                <w:rStyle w:val="HTML"/>
                                <w:sz w:val="18"/>
                                <w:szCs w:val="18"/>
                              </w:rPr>
                              <w:t>0</w:t>
                            </w:r>
                            <w:r w:rsidRPr="007337CF">
                              <w:rPr>
                                <w:rStyle w:val="tag2"/>
                                <w:sz w:val="18"/>
                                <w:szCs w:val="18"/>
                              </w:rPr>
                              <w:t>&lt;/</w:t>
                            </w:r>
                            <w:r w:rsidRPr="007337CF">
                              <w:rPr>
                                <w:rStyle w:val="title6"/>
                                <w:sz w:val="18"/>
                                <w:szCs w:val="18"/>
                              </w:rPr>
                              <w:t>int</w:t>
                            </w:r>
                            <w:r w:rsidRPr="007337CF">
                              <w:rPr>
                                <w:rStyle w:val="tag2"/>
                                <w:sz w:val="18"/>
                                <w:szCs w:val="18"/>
                              </w:rPr>
                              <w:t>&gt;</w:t>
                            </w:r>
                          </w:p>
                          <w:p w:rsidR="008F5F07" w:rsidRPr="007337CF" w:rsidRDefault="008F5F07" w:rsidP="009C0C60">
                            <w:pPr>
                              <w:pStyle w:val="HTML0"/>
                              <w:rPr>
                                <w:rStyle w:val="HTML"/>
                                <w:sz w:val="18"/>
                                <w:szCs w:val="18"/>
                              </w:rPr>
                            </w:pPr>
                            <w:r w:rsidRPr="007337CF">
                              <w:rPr>
                                <w:rStyle w:val="HTML"/>
                                <w:sz w:val="18"/>
                                <w:szCs w:val="18"/>
                              </w:rPr>
                              <w:t xml:space="preserve">  </w:t>
                            </w:r>
                            <w:r w:rsidRPr="007337CF">
                              <w:rPr>
                                <w:rStyle w:val="tag2"/>
                                <w:sz w:val="18"/>
                                <w:szCs w:val="18"/>
                              </w:rPr>
                              <w:t>&lt;</w:t>
                            </w:r>
                            <w:r w:rsidRPr="007337CF">
                              <w:rPr>
                                <w:rStyle w:val="title6"/>
                                <w:sz w:val="18"/>
                                <w:szCs w:val="18"/>
                              </w:rPr>
                              <w:t>int</w:t>
                            </w:r>
                            <w:r w:rsidRPr="007337CF">
                              <w:rPr>
                                <w:rStyle w:val="tag2"/>
                                <w:sz w:val="18"/>
                                <w:szCs w:val="18"/>
                              </w:rPr>
                              <w:t xml:space="preserve"> </w:t>
                            </w:r>
                            <w:r w:rsidRPr="007337CF">
                              <w:rPr>
                                <w:rStyle w:val="attribute2"/>
                                <w:sz w:val="18"/>
                                <w:szCs w:val="18"/>
                              </w:rPr>
                              <w:t>name</w:t>
                            </w:r>
                            <w:r w:rsidRPr="007337CF">
                              <w:rPr>
                                <w:rStyle w:val="tag2"/>
                                <w:sz w:val="18"/>
                                <w:szCs w:val="18"/>
                              </w:rPr>
                              <w:t>=</w:t>
                            </w:r>
                            <w:r w:rsidRPr="007337CF">
                              <w:rPr>
                                <w:rStyle w:val="value2"/>
                                <w:sz w:val="18"/>
                                <w:szCs w:val="18"/>
                              </w:rPr>
                              <w:t>"QTime"</w:t>
                            </w:r>
                            <w:r w:rsidRPr="007337CF">
                              <w:rPr>
                                <w:rStyle w:val="tag2"/>
                                <w:sz w:val="18"/>
                                <w:szCs w:val="18"/>
                              </w:rPr>
                              <w:t>&gt;</w:t>
                            </w:r>
                            <w:r w:rsidRPr="007337CF">
                              <w:rPr>
                                <w:rStyle w:val="HTML"/>
                                <w:sz w:val="18"/>
                                <w:szCs w:val="18"/>
                              </w:rPr>
                              <w:t>2</w:t>
                            </w:r>
                            <w:r w:rsidRPr="007337CF">
                              <w:rPr>
                                <w:rStyle w:val="tag2"/>
                                <w:sz w:val="18"/>
                                <w:szCs w:val="18"/>
                              </w:rPr>
                              <w:t>&lt;/</w:t>
                            </w:r>
                            <w:r w:rsidRPr="007337CF">
                              <w:rPr>
                                <w:rStyle w:val="title6"/>
                                <w:sz w:val="18"/>
                                <w:szCs w:val="18"/>
                              </w:rPr>
                              <w:t>int</w:t>
                            </w:r>
                            <w:r w:rsidRPr="007337CF">
                              <w:rPr>
                                <w:rStyle w:val="tag2"/>
                                <w:sz w:val="18"/>
                                <w:szCs w:val="18"/>
                              </w:rPr>
                              <w:t>&gt;</w:t>
                            </w:r>
                          </w:p>
                          <w:p w:rsidR="008F5F07" w:rsidRPr="007337CF" w:rsidRDefault="008F5F07" w:rsidP="009C0C60">
                            <w:pPr>
                              <w:pStyle w:val="HTML0"/>
                              <w:rPr>
                                <w:rStyle w:val="HTML"/>
                                <w:sz w:val="18"/>
                                <w:szCs w:val="18"/>
                              </w:rPr>
                            </w:pPr>
                            <w:r w:rsidRPr="007337CF">
                              <w:rPr>
                                <w:rStyle w:val="HTML"/>
                                <w:sz w:val="18"/>
                                <w:szCs w:val="18"/>
                              </w:rPr>
                              <w:t xml:space="preserve">  </w:t>
                            </w:r>
                            <w:r w:rsidRPr="007337CF">
                              <w:rPr>
                                <w:rStyle w:val="tag2"/>
                                <w:sz w:val="18"/>
                                <w:szCs w:val="18"/>
                              </w:rPr>
                              <w:t>&lt;</w:t>
                            </w:r>
                            <w:r w:rsidRPr="007337CF">
                              <w:rPr>
                                <w:rStyle w:val="title6"/>
                                <w:sz w:val="18"/>
                                <w:szCs w:val="18"/>
                              </w:rPr>
                              <w:t>lst</w:t>
                            </w:r>
                            <w:r w:rsidRPr="007337CF">
                              <w:rPr>
                                <w:rStyle w:val="tag2"/>
                                <w:sz w:val="18"/>
                                <w:szCs w:val="18"/>
                              </w:rPr>
                              <w:t xml:space="preserve"> </w:t>
                            </w:r>
                            <w:r w:rsidRPr="007337CF">
                              <w:rPr>
                                <w:rStyle w:val="attribute2"/>
                                <w:sz w:val="18"/>
                                <w:szCs w:val="18"/>
                              </w:rPr>
                              <w:t>name</w:t>
                            </w:r>
                            <w:r w:rsidRPr="007337CF">
                              <w:rPr>
                                <w:rStyle w:val="tag2"/>
                                <w:sz w:val="18"/>
                                <w:szCs w:val="18"/>
                              </w:rPr>
                              <w:t>=</w:t>
                            </w:r>
                            <w:r w:rsidRPr="007337CF">
                              <w:rPr>
                                <w:rStyle w:val="value2"/>
                                <w:sz w:val="18"/>
                                <w:szCs w:val="18"/>
                              </w:rPr>
                              <w:t>"params"</w:t>
                            </w:r>
                            <w:r w:rsidRPr="007337CF">
                              <w:rPr>
                                <w:rStyle w:val="tag2"/>
                                <w:sz w:val="18"/>
                                <w:szCs w:val="18"/>
                              </w:rPr>
                              <w:t>&gt;</w:t>
                            </w:r>
                          </w:p>
                          <w:p w:rsidR="008F5F07" w:rsidRPr="007337CF" w:rsidRDefault="008F5F07" w:rsidP="009C0C60">
                            <w:pPr>
                              <w:pStyle w:val="HTML0"/>
                              <w:rPr>
                                <w:rStyle w:val="HTML"/>
                                <w:sz w:val="18"/>
                                <w:szCs w:val="18"/>
                              </w:rPr>
                            </w:pPr>
                            <w:r w:rsidRPr="007337CF">
                              <w:rPr>
                                <w:rStyle w:val="HTML"/>
                                <w:sz w:val="18"/>
                                <w:szCs w:val="18"/>
                              </w:rPr>
                              <w:t xml:space="preserve">    </w:t>
                            </w:r>
                            <w:r w:rsidRPr="007337CF">
                              <w:rPr>
                                <w:rStyle w:val="tag2"/>
                                <w:sz w:val="18"/>
                                <w:szCs w:val="18"/>
                              </w:rPr>
                              <w:t>&lt;</w:t>
                            </w:r>
                            <w:r w:rsidRPr="007337CF">
                              <w:rPr>
                                <w:rStyle w:val="title6"/>
                                <w:sz w:val="18"/>
                                <w:szCs w:val="18"/>
                              </w:rPr>
                              <w:t>str</w:t>
                            </w:r>
                            <w:r w:rsidRPr="007337CF">
                              <w:rPr>
                                <w:rStyle w:val="tag2"/>
                                <w:sz w:val="18"/>
                                <w:szCs w:val="18"/>
                              </w:rPr>
                              <w:t xml:space="preserve"> </w:t>
                            </w:r>
                            <w:r w:rsidRPr="007337CF">
                              <w:rPr>
                                <w:rStyle w:val="attribute2"/>
                                <w:sz w:val="18"/>
                                <w:szCs w:val="18"/>
                              </w:rPr>
                              <w:t>name</w:t>
                            </w:r>
                            <w:r w:rsidRPr="007337CF">
                              <w:rPr>
                                <w:rStyle w:val="tag2"/>
                                <w:sz w:val="18"/>
                                <w:szCs w:val="18"/>
                              </w:rPr>
                              <w:t>=</w:t>
                            </w:r>
                            <w:r w:rsidRPr="007337CF">
                              <w:rPr>
                                <w:rStyle w:val="value2"/>
                                <w:sz w:val="18"/>
                                <w:szCs w:val="18"/>
                              </w:rPr>
                              <w:t>"fl"</w:t>
                            </w:r>
                            <w:r w:rsidRPr="007337CF">
                              <w:rPr>
                                <w:rStyle w:val="tag2"/>
                                <w:sz w:val="18"/>
                                <w:szCs w:val="18"/>
                              </w:rPr>
                              <w:t>&gt;</w:t>
                            </w:r>
                            <w:r w:rsidRPr="007337CF">
                              <w:rPr>
                                <w:rStyle w:val="HTML"/>
                                <w:sz w:val="18"/>
                                <w:szCs w:val="18"/>
                              </w:rPr>
                              <w:t>content path</w:t>
                            </w:r>
                            <w:r w:rsidRPr="007337CF">
                              <w:rPr>
                                <w:rStyle w:val="tag2"/>
                                <w:sz w:val="18"/>
                                <w:szCs w:val="18"/>
                              </w:rPr>
                              <w:t>&lt;/</w:t>
                            </w:r>
                            <w:r w:rsidRPr="007337CF">
                              <w:rPr>
                                <w:rStyle w:val="title6"/>
                                <w:sz w:val="18"/>
                                <w:szCs w:val="18"/>
                              </w:rPr>
                              <w:t>str</w:t>
                            </w:r>
                            <w:r w:rsidRPr="007337CF">
                              <w:rPr>
                                <w:rStyle w:val="tag2"/>
                                <w:sz w:val="18"/>
                                <w:szCs w:val="18"/>
                              </w:rPr>
                              <w:t>&gt;</w:t>
                            </w:r>
                          </w:p>
                          <w:p w:rsidR="008F5F07" w:rsidRPr="007337CF" w:rsidRDefault="008F5F07" w:rsidP="009C0C60">
                            <w:pPr>
                              <w:pStyle w:val="HTML0"/>
                              <w:rPr>
                                <w:rStyle w:val="HTML"/>
                                <w:sz w:val="18"/>
                                <w:szCs w:val="18"/>
                              </w:rPr>
                            </w:pPr>
                            <w:r w:rsidRPr="007337CF">
                              <w:rPr>
                                <w:rStyle w:val="HTML"/>
                                <w:sz w:val="18"/>
                                <w:szCs w:val="18"/>
                              </w:rPr>
                              <w:t xml:space="preserve">    </w:t>
                            </w:r>
                            <w:r w:rsidRPr="007337CF">
                              <w:rPr>
                                <w:rStyle w:val="tag2"/>
                                <w:sz w:val="18"/>
                                <w:szCs w:val="18"/>
                              </w:rPr>
                              <w:t>&lt;</w:t>
                            </w:r>
                            <w:r w:rsidRPr="007337CF">
                              <w:rPr>
                                <w:rStyle w:val="title6"/>
                                <w:sz w:val="18"/>
                                <w:szCs w:val="18"/>
                              </w:rPr>
                              <w:t>str</w:t>
                            </w:r>
                            <w:r w:rsidRPr="007337CF">
                              <w:rPr>
                                <w:rStyle w:val="tag2"/>
                                <w:sz w:val="18"/>
                                <w:szCs w:val="18"/>
                              </w:rPr>
                              <w:t xml:space="preserve"> </w:t>
                            </w:r>
                            <w:r w:rsidRPr="007337CF">
                              <w:rPr>
                                <w:rStyle w:val="attribute2"/>
                                <w:sz w:val="18"/>
                                <w:szCs w:val="18"/>
                              </w:rPr>
                              <w:t>name</w:t>
                            </w:r>
                            <w:r w:rsidRPr="007337CF">
                              <w:rPr>
                                <w:rStyle w:val="tag2"/>
                                <w:sz w:val="18"/>
                                <w:szCs w:val="18"/>
                              </w:rPr>
                              <w:t>=</w:t>
                            </w:r>
                            <w:r w:rsidRPr="007337CF">
                              <w:rPr>
                                <w:rStyle w:val="value2"/>
                                <w:sz w:val="18"/>
                                <w:szCs w:val="18"/>
                              </w:rPr>
                              <w:t>"indent"</w:t>
                            </w:r>
                            <w:r w:rsidRPr="007337CF">
                              <w:rPr>
                                <w:rStyle w:val="tag2"/>
                                <w:sz w:val="18"/>
                                <w:szCs w:val="18"/>
                              </w:rPr>
                              <w:t>&gt;</w:t>
                            </w:r>
                            <w:r w:rsidRPr="007337CF">
                              <w:rPr>
                                <w:rStyle w:val="HTML"/>
                                <w:sz w:val="18"/>
                                <w:szCs w:val="18"/>
                              </w:rPr>
                              <w:t>true</w:t>
                            </w:r>
                            <w:r w:rsidRPr="007337CF">
                              <w:rPr>
                                <w:rStyle w:val="tag2"/>
                                <w:sz w:val="18"/>
                                <w:szCs w:val="18"/>
                              </w:rPr>
                              <w:t>&lt;/</w:t>
                            </w:r>
                            <w:r w:rsidRPr="007337CF">
                              <w:rPr>
                                <w:rStyle w:val="title6"/>
                                <w:sz w:val="18"/>
                                <w:szCs w:val="18"/>
                              </w:rPr>
                              <w:t>str</w:t>
                            </w:r>
                            <w:r w:rsidRPr="007337CF">
                              <w:rPr>
                                <w:rStyle w:val="tag2"/>
                                <w:sz w:val="18"/>
                                <w:szCs w:val="18"/>
                              </w:rPr>
                              <w:t>&gt;</w:t>
                            </w:r>
                          </w:p>
                          <w:p w:rsidR="008F5F07" w:rsidRPr="007337CF" w:rsidRDefault="008F5F07" w:rsidP="009C0C60">
                            <w:pPr>
                              <w:pStyle w:val="HTML0"/>
                              <w:rPr>
                                <w:rStyle w:val="HTML"/>
                                <w:sz w:val="18"/>
                                <w:szCs w:val="18"/>
                              </w:rPr>
                            </w:pPr>
                            <w:r w:rsidRPr="007337CF">
                              <w:rPr>
                                <w:rStyle w:val="HTML"/>
                                <w:sz w:val="18"/>
                                <w:szCs w:val="18"/>
                              </w:rPr>
                              <w:t xml:space="preserve">    </w:t>
                            </w:r>
                            <w:r w:rsidRPr="007337CF">
                              <w:rPr>
                                <w:rStyle w:val="tag2"/>
                                <w:sz w:val="18"/>
                                <w:szCs w:val="18"/>
                              </w:rPr>
                              <w:t>&lt;</w:t>
                            </w:r>
                            <w:r w:rsidRPr="007337CF">
                              <w:rPr>
                                <w:rStyle w:val="title6"/>
                                <w:sz w:val="18"/>
                                <w:szCs w:val="18"/>
                              </w:rPr>
                              <w:t>str</w:t>
                            </w:r>
                            <w:r w:rsidRPr="007337CF">
                              <w:rPr>
                                <w:rStyle w:val="tag2"/>
                                <w:sz w:val="18"/>
                                <w:szCs w:val="18"/>
                              </w:rPr>
                              <w:t xml:space="preserve"> </w:t>
                            </w:r>
                            <w:r w:rsidRPr="007337CF">
                              <w:rPr>
                                <w:rStyle w:val="attribute2"/>
                                <w:sz w:val="18"/>
                                <w:szCs w:val="18"/>
                              </w:rPr>
                              <w:t>name</w:t>
                            </w:r>
                            <w:r w:rsidRPr="007337CF">
                              <w:rPr>
                                <w:rStyle w:val="tag2"/>
                                <w:sz w:val="18"/>
                                <w:szCs w:val="18"/>
                              </w:rPr>
                              <w:t>=</w:t>
                            </w:r>
                            <w:r w:rsidRPr="007337CF">
                              <w:rPr>
                                <w:rStyle w:val="value2"/>
                                <w:sz w:val="18"/>
                                <w:szCs w:val="18"/>
                              </w:rPr>
                              <w:t>"start"</w:t>
                            </w:r>
                            <w:r w:rsidRPr="007337CF">
                              <w:rPr>
                                <w:rStyle w:val="tag2"/>
                                <w:sz w:val="18"/>
                                <w:szCs w:val="18"/>
                              </w:rPr>
                              <w:t>&gt;</w:t>
                            </w:r>
                            <w:r w:rsidRPr="007337CF">
                              <w:rPr>
                                <w:rStyle w:val="HTML"/>
                                <w:sz w:val="18"/>
                                <w:szCs w:val="18"/>
                              </w:rPr>
                              <w:t>0</w:t>
                            </w:r>
                            <w:r w:rsidRPr="007337CF">
                              <w:rPr>
                                <w:rStyle w:val="tag2"/>
                                <w:sz w:val="18"/>
                                <w:szCs w:val="18"/>
                              </w:rPr>
                              <w:t>&lt;/</w:t>
                            </w:r>
                            <w:r w:rsidRPr="007337CF">
                              <w:rPr>
                                <w:rStyle w:val="title6"/>
                                <w:sz w:val="18"/>
                                <w:szCs w:val="18"/>
                              </w:rPr>
                              <w:t>str</w:t>
                            </w:r>
                            <w:r w:rsidRPr="007337CF">
                              <w:rPr>
                                <w:rStyle w:val="tag2"/>
                                <w:sz w:val="18"/>
                                <w:szCs w:val="18"/>
                              </w:rPr>
                              <w:t>&gt;</w:t>
                            </w:r>
                          </w:p>
                          <w:p w:rsidR="008F5F07" w:rsidRPr="007337CF" w:rsidRDefault="008F5F07" w:rsidP="009C0C60">
                            <w:pPr>
                              <w:pStyle w:val="HTML0"/>
                              <w:rPr>
                                <w:rStyle w:val="HTML"/>
                                <w:sz w:val="18"/>
                                <w:szCs w:val="18"/>
                              </w:rPr>
                            </w:pPr>
                            <w:r w:rsidRPr="007337CF">
                              <w:rPr>
                                <w:rStyle w:val="HTML"/>
                                <w:sz w:val="18"/>
                                <w:szCs w:val="18"/>
                              </w:rPr>
                              <w:t xml:space="preserve">    </w:t>
                            </w:r>
                            <w:r w:rsidRPr="007337CF">
                              <w:rPr>
                                <w:rStyle w:val="tag2"/>
                                <w:sz w:val="18"/>
                                <w:szCs w:val="18"/>
                              </w:rPr>
                              <w:t>&lt;</w:t>
                            </w:r>
                            <w:r w:rsidRPr="007337CF">
                              <w:rPr>
                                <w:rStyle w:val="title6"/>
                                <w:sz w:val="18"/>
                                <w:szCs w:val="18"/>
                              </w:rPr>
                              <w:t>str</w:t>
                            </w:r>
                            <w:r w:rsidRPr="007337CF">
                              <w:rPr>
                                <w:rStyle w:val="tag2"/>
                                <w:sz w:val="18"/>
                                <w:szCs w:val="18"/>
                              </w:rPr>
                              <w:t xml:space="preserve"> </w:t>
                            </w:r>
                            <w:r w:rsidRPr="007337CF">
                              <w:rPr>
                                <w:rStyle w:val="attribute2"/>
                                <w:sz w:val="18"/>
                                <w:szCs w:val="18"/>
                              </w:rPr>
                              <w:t>name</w:t>
                            </w:r>
                            <w:r w:rsidRPr="007337CF">
                              <w:rPr>
                                <w:rStyle w:val="tag2"/>
                                <w:sz w:val="18"/>
                                <w:szCs w:val="18"/>
                              </w:rPr>
                              <w:t>=</w:t>
                            </w:r>
                            <w:r w:rsidRPr="007337CF">
                              <w:rPr>
                                <w:rStyle w:val="value2"/>
                                <w:sz w:val="18"/>
                                <w:szCs w:val="18"/>
                              </w:rPr>
                              <w:t>"q"</w:t>
                            </w:r>
                            <w:r w:rsidRPr="007337CF">
                              <w:rPr>
                                <w:rStyle w:val="tag2"/>
                                <w:sz w:val="18"/>
                                <w:szCs w:val="18"/>
                              </w:rPr>
                              <w:t>&gt;</w:t>
                            </w:r>
                            <w:r w:rsidRPr="007337CF">
                              <w:rPr>
                                <w:rStyle w:val="HTML"/>
                                <w:sz w:val="18"/>
                                <w:szCs w:val="18"/>
                              </w:rPr>
                              <w:t>中国</w:t>
                            </w:r>
                            <w:r w:rsidRPr="007337CF">
                              <w:rPr>
                                <w:rStyle w:val="tag2"/>
                                <w:sz w:val="18"/>
                                <w:szCs w:val="18"/>
                              </w:rPr>
                              <w:t>&lt;/</w:t>
                            </w:r>
                            <w:r w:rsidRPr="007337CF">
                              <w:rPr>
                                <w:rStyle w:val="title6"/>
                                <w:sz w:val="18"/>
                                <w:szCs w:val="18"/>
                              </w:rPr>
                              <w:t>str</w:t>
                            </w:r>
                            <w:r w:rsidRPr="007337CF">
                              <w:rPr>
                                <w:rStyle w:val="tag2"/>
                                <w:sz w:val="18"/>
                                <w:szCs w:val="18"/>
                              </w:rPr>
                              <w:t>&gt;</w:t>
                            </w:r>
                          </w:p>
                          <w:p w:rsidR="008F5F07" w:rsidRPr="007337CF" w:rsidRDefault="008F5F07" w:rsidP="009C0C60">
                            <w:pPr>
                              <w:pStyle w:val="HTML0"/>
                              <w:rPr>
                                <w:rStyle w:val="HTML"/>
                                <w:sz w:val="18"/>
                                <w:szCs w:val="18"/>
                              </w:rPr>
                            </w:pPr>
                            <w:r w:rsidRPr="007337CF">
                              <w:rPr>
                                <w:rStyle w:val="HTML"/>
                                <w:sz w:val="18"/>
                                <w:szCs w:val="18"/>
                              </w:rPr>
                              <w:t xml:space="preserve">    </w:t>
                            </w:r>
                            <w:r w:rsidRPr="007337CF">
                              <w:rPr>
                                <w:rStyle w:val="tag2"/>
                                <w:sz w:val="18"/>
                                <w:szCs w:val="18"/>
                              </w:rPr>
                              <w:t>&lt;</w:t>
                            </w:r>
                            <w:r w:rsidRPr="007337CF">
                              <w:rPr>
                                <w:rStyle w:val="title6"/>
                                <w:sz w:val="18"/>
                                <w:szCs w:val="18"/>
                              </w:rPr>
                              <w:t>str</w:t>
                            </w:r>
                            <w:r w:rsidRPr="007337CF">
                              <w:rPr>
                                <w:rStyle w:val="tag2"/>
                                <w:sz w:val="18"/>
                                <w:szCs w:val="18"/>
                              </w:rPr>
                              <w:t xml:space="preserve"> </w:t>
                            </w:r>
                            <w:r w:rsidRPr="007337CF">
                              <w:rPr>
                                <w:rStyle w:val="attribute2"/>
                                <w:sz w:val="18"/>
                                <w:szCs w:val="18"/>
                              </w:rPr>
                              <w:t>name</w:t>
                            </w:r>
                            <w:r w:rsidRPr="007337CF">
                              <w:rPr>
                                <w:rStyle w:val="tag2"/>
                                <w:sz w:val="18"/>
                                <w:szCs w:val="18"/>
                              </w:rPr>
                              <w:t>=</w:t>
                            </w:r>
                            <w:r w:rsidRPr="007337CF">
                              <w:rPr>
                                <w:rStyle w:val="value2"/>
                                <w:sz w:val="18"/>
                                <w:szCs w:val="18"/>
                              </w:rPr>
                              <w:t>"hl.simple.pre"</w:t>
                            </w:r>
                            <w:r w:rsidRPr="007337CF">
                              <w:rPr>
                                <w:rStyle w:val="tag2"/>
                                <w:sz w:val="18"/>
                                <w:szCs w:val="18"/>
                              </w:rPr>
                              <w:t>&gt;&lt;</w:t>
                            </w:r>
                            <w:r w:rsidRPr="007337CF">
                              <w:rPr>
                                <w:rStyle w:val="title6"/>
                                <w:sz w:val="18"/>
                                <w:szCs w:val="18"/>
                              </w:rPr>
                              <w:t>em</w:t>
                            </w:r>
                            <w:r w:rsidRPr="007337CF">
                              <w:rPr>
                                <w:rStyle w:val="tag2"/>
                                <w:sz w:val="18"/>
                                <w:szCs w:val="18"/>
                              </w:rPr>
                              <w:t>&gt;&lt;/</w:t>
                            </w:r>
                            <w:r w:rsidRPr="007337CF">
                              <w:rPr>
                                <w:rStyle w:val="title6"/>
                                <w:sz w:val="18"/>
                                <w:szCs w:val="18"/>
                              </w:rPr>
                              <w:t>str</w:t>
                            </w:r>
                            <w:r w:rsidRPr="007337CF">
                              <w:rPr>
                                <w:rStyle w:val="tag2"/>
                                <w:sz w:val="18"/>
                                <w:szCs w:val="18"/>
                              </w:rPr>
                              <w:t>&gt;</w:t>
                            </w:r>
                          </w:p>
                          <w:p w:rsidR="008F5F07" w:rsidRPr="007337CF" w:rsidRDefault="008F5F07" w:rsidP="009C0C60">
                            <w:pPr>
                              <w:pStyle w:val="HTML0"/>
                              <w:rPr>
                                <w:rStyle w:val="HTML"/>
                                <w:sz w:val="18"/>
                                <w:szCs w:val="18"/>
                              </w:rPr>
                            </w:pPr>
                            <w:r w:rsidRPr="007337CF">
                              <w:rPr>
                                <w:rStyle w:val="HTML"/>
                                <w:sz w:val="18"/>
                                <w:szCs w:val="18"/>
                              </w:rPr>
                              <w:t xml:space="preserve">    </w:t>
                            </w:r>
                            <w:r w:rsidRPr="007337CF">
                              <w:rPr>
                                <w:rStyle w:val="tag2"/>
                                <w:sz w:val="18"/>
                                <w:szCs w:val="18"/>
                              </w:rPr>
                              <w:t>&lt;</w:t>
                            </w:r>
                            <w:r w:rsidRPr="007337CF">
                              <w:rPr>
                                <w:rStyle w:val="title6"/>
                                <w:sz w:val="18"/>
                                <w:szCs w:val="18"/>
                              </w:rPr>
                              <w:t>str</w:t>
                            </w:r>
                            <w:r w:rsidRPr="007337CF">
                              <w:rPr>
                                <w:rStyle w:val="tag2"/>
                                <w:sz w:val="18"/>
                                <w:szCs w:val="18"/>
                              </w:rPr>
                              <w:t xml:space="preserve"> </w:t>
                            </w:r>
                            <w:r w:rsidRPr="007337CF">
                              <w:rPr>
                                <w:rStyle w:val="attribute2"/>
                                <w:sz w:val="18"/>
                                <w:szCs w:val="18"/>
                              </w:rPr>
                              <w:t>name</w:t>
                            </w:r>
                            <w:r w:rsidRPr="007337CF">
                              <w:rPr>
                                <w:rStyle w:val="tag2"/>
                                <w:sz w:val="18"/>
                                <w:szCs w:val="18"/>
                              </w:rPr>
                              <w:t>=</w:t>
                            </w:r>
                            <w:r w:rsidRPr="007337CF">
                              <w:rPr>
                                <w:rStyle w:val="value2"/>
                                <w:sz w:val="18"/>
                                <w:szCs w:val="18"/>
                              </w:rPr>
                              <w:t>"hl.simple.post"</w:t>
                            </w:r>
                            <w:r w:rsidRPr="007337CF">
                              <w:rPr>
                                <w:rStyle w:val="tag2"/>
                                <w:sz w:val="18"/>
                                <w:szCs w:val="18"/>
                              </w:rPr>
                              <w:t>&gt;&lt;/</w:t>
                            </w:r>
                            <w:r w:rsidRPr="007337CF">
                              <w:rPr>
                                <w:rStyle w:val="title6"/>
                                <w:sz w:val="18"/>
                                <w:szCs w:val="18"/>
                              </w:rPr>
                              <w:t>em</w:t>
                            </w:r>
                            <w:r w:rsidRPr="007337CF">
                              <w:rPr>
                                <w:rStyle w:val="tag2"/>
                                <w:sz w:val="18"/>
                                <w:szCs w:val="18"/>
                              </w:rPr>
                              <w:t>&gt;&lt;/</w:t>
                            </w:r>
                            <w:r w:rsidRPr="007337CF">
                              <w:rPr>
                                <w:rStyle w:val="title6"/>
                                <w:sz w:val="18"/>
                                <w:szCs w:val="18"/>
                              </w:rPr>
                              <w:t>str</w:t>
                            </w:r>
                            <w:r w:rsidRPr="007337CF">
                              <w:rPr>
                                <w:rStyle w:val="tag2"/>
                                <w:sz w:val="18"/>
                                <w:szCs w:val="18"/>
                              </w:rPr>
                              <w:t>&gt;</w:t>
                            </w:r>
                          </w:p>
                          <w:p w:rsidR="008F5F07" w:rsidRPr="007337CF" w:rsidRDefault="008F5F07" w:rsidP="009C0C60">
                            <w:pPr>
                              <w:pStyle w:val="HTML0"/>
                              <w:rPr>
                                <w:rStyle w:val="HTML"/>
                                <w:sz w:val="18"/>
                                <w:szCs w:val="18"/>
                              </w:rPr>
                            </w:pPr>
                            <w:r w:rsidRPr="007337CF">
                              <w:rPr>
                                <w:rStyle w:val="HTML"/>
                                <w:sz w:val="18"/>
                                <w:szCs w:val="18"/>
                              </w:rPr>
                              <w:t xml:space="preserve">    </w:t>
                            </w:r>
                            <w:r w:rsidRPr="007337CF">
                              <w:rPr>
                                <w:rStyle w:val="tag2"/>
                                <w:sz w:val="18"/>
                                <w:szCs w:val="18"/>
                              </w:rPr>
                              <w:t>&lt;</w:t>
                            </w:r>
                            <w:r w:rsidRPr="007337CF">
                              <w:rPr>
                                <w:rStyle w:val="title6"/>
                                <w:sz w:val="18"/>
                                <w:szCs w:val="18"/>
                              </w:rPr>
                              <w:t>str</w:t>
                            </w:r>
                            <w:r w:rsidRPr="007337CF">
                              <w:rPr>
                                <w:rStyle w:val="tag2"/>
                                <w:sz w:val="18"/>
                                <w:szCs w:val="18"/>
                              </w:rPr>
                              <w:t xml:space="preserve"> </w:t>
                            </w:r>
                            <w:r w:rsidRPr="007337CF">
                              <w:rPr>
                                <w:rStyle w:val="attribute2"/>
                                <w:sz w:val="18"/>
                                <w:szCs w:val="18"/>
                              </w:rPr>
                              <w:t>name</w:t>
                            </w:r>
                            <w:r w:rsidRPr="007337CF">
                              <w:rPr>
                                <w:rStyle w:val="tag2"/>
                                <w:sz w:val="18"/>
                                <w:szCs w:val="18"/>
                              </w:rPr>
                              <w:t>=</w:t>
                            </w:r>
                            <w:r w:rsidRPr="007337CF">
                              <w:rPr>
                                <w:rStyle w:val="value2"/>
                                <w:sz w:val="18"/>
                                <w:szCs w:val="18"/>
                              </w:rPr>
                              <w:t>"hl.fl"</w:t>
                            </w:r>
                            <w:r w:rsidRPr="007337CF">
                              <w:rPr>
                                <w:rStyle w:val="tag2"/>
                                <w:sz w:val="18"/>
                                <w:szCs w:val="18"/>
                              </w:rPr>
                              <w:t>&gt;</w:t>
                            </w:r>
                            <w:r w:rsidRPr="007337CF">
                              <w:rPr>
                                <w:rStyle w:val="HTML"/>
                                <w:sz w:val="18"/>
                                <w:szCs w:val="18"/>
                              </w:rPr>
                              <w:t>content</w:t>
                            </w:r>
                            <w:r w:rsidRPr="007337CF">
                              <w:rPr>
                                <w:rStyle w:val="tag2"/>
                                <w:sz w:val="18"/>
                                <w:szCs w:val="18"/>
                              </w:rPr>
                              <w:t>&lt;/</w:t>
                            </w:r>
                            <w:r w:rsidRPr="007337CF">
                              <w:rPr>
                                <w:rStyle w:val="title6"/>
                                <w:sz w:val="18"/>
                                <w:szCs w:val="18"/>
                              </w:rPr>
                              <w:t>str</w:t>
                            </w:r>
                            <w:r w:rsidRPr="007337CF">
                              <w:rPr>
                                <w:rStyle w:val="tag2"/>
                                <w:sz w:val="18"/>
                                <w:szCs w:val="18"/>
                              </w:rPr>
                              <w:t>&gt;</w:t>
                            </w:r>
                          </w:p>
                          <w:p w:rsidR="008F5F07" w:rsidRPr="007337CF" w:rsidRDefault="008F5F07" w:rsidP="009C0C60">
                            <w:pPr>
                              <w:pStyle w:val="HTML0"/>
                              <w:rPr>
                                <w:rStyle w:val="HTML"/>
                                <w:sz w:val="18"/>
                                <w:szCs w:val="18"/>
                              </w:rPr>
                            </w:pPr>
                            <w:r w:rsidRPr="007337CF">
                              <w:rPr>
                                <w:rStyle w:val="HTML"/>
                                <w:sz w:val="18"/>
                                <w:szCs w:val="18"/>
                              </w:rPr>
                              <w:t xml:space="preserve">    </w:t>
                            </w:r>
                            <w:r w:rsidRPr="007337CF">
                              <w:rPr>
                                <w:rStyle w:val="tag2"/>
                                <w:sz w:val="18"/>
                                <w:szCs w:val="18"/>
                              </w:rPr>
                              <w:t>&lt;</w:t>
                            </w:r>
                            <w:r w:rsidRPr="007337CF">
                              <w:rPr>
                                <w:rStyle w:val="title6"/>
                                <w:sz w:val="18"/>
                                <w:szCs w:val="18"/>
                              </w:rPr>
                              <w:t>str</w:t>
                            </w:r>
                            <w:r w:rsidRPr="007337CF">
                              <w:rPr>
                                <w:rStyle w:val="tag2"/>
                                <w:sz w:val="18"/>
                                <w:szCs w:val="18"/>
                              </w:rPr>
                              <w:t xml:space="preserve"> </w:t>
                            </w:r>
                            <w:r w:rsidRPr="007337CF">
                              <w:rPr>
                                <w:rStyle w:val="attribute2"/>
                                <w:sz w:val="18"/>
                                <w:szCs w:val="18"/>
                              </w:rPr>
                              <w:t>name</w:t>
                            </w:r>
                            <w:r w:rsidRPr="007337CF">
                              <w:rPr>
                                <w:rStyle w:val="tag2"/>
                                <w:sz w:val="18"/>
                                <w:szCs w:val="18"/>
                              </w:rPr>
                              <w:t>=</w:t>
                            </w:r>
                            <w:r w:rsidRPr="007337CF">
                              <w:rPr>
                                <w:rStyle w:val="value2"/>
                                <w:sz w:val="18"/>
                                <w:szCs w:val="18"/>
                              </w:rPr>
                              <w:t>"wt"</w:t>
                            </w:r>
                            <w:r w:rsidRPr="007337CF">
                              <w:rPr>
                                <w:rStyle w:val="tag2"/>
                                <w:sz w:val="18"/>
                                <w:szCs w:val="18"/>
                              </w:rPr>
                              <w:t>&gt;</w:t>
                            </w:r>
                            <w:r w:rsidRPr="007337CF">
                              <w:rPr>
                                <w:rStyle w:val="HTML"/>
                                <w:sz w:val="18"/>
                                <w:szCs w:val="18"/>
                              </w:rPr>
                              <w:t>xml</w:t>
                            </w:r>
                            <w:r w:rsidRPr="007337CF">
                              <w:rPr>
                                <w:rStyle w:val="tag2"/>
                                <w:sz w:val="18"/>
                                <w:szCs w:val="18"/>
                              </w:rPr>
                              <w:t>&lt;/</w:t>
                            </w:r>
                            <w:r w:rsidRPr="007337CF">
                              <w:rPr>
                                <w:rStyle w:val="title6"/>
                                <w:sz w:val="18"/>
                                <w:szCs w:val="18"/>
                              </w:rPr>
                              <w:t>str</w:t>
                            </w:r>
                            <w:r w:rsidRPr="007337CF">
                              <w:rPr>
                                <w:rStyle w:val="tag2"/>
                                <w:sz w:val="18"/>
                                <w:szCs w:val="18"/>
                              </w:rPr>
                              <w:t>&gt;</w:t>
                            </w:r>
                          </w:p>
                          <w:p w:rsidR="008F5F07" w:rsidRPr="007337CF" w:rsidRDefault="008F5F07" w:rsidP="009C0C60">
                            <w:pPr>
                              <w:pStyle w:val="HTML0"/>
                              <w:rPr>
                                <w:rStyle w:val="HTML"/>
                                <w:sz w:val="18"/>
                                <w:szCs w:val="18"/>
                              </w:rPr>
                            </w:pPr>
                            <w:r w:rsidRPr="007337CF">
                              <w:rPr>
                                <w:rStyle w:val="HTML"/>
                                <w:sz w:val="18"/>
                                <w:szCs w:val="18"/>
                              </w:rPr>
                              <w:t xml:space="preserve">    </w:t>
                            </w:r>
                            <w:r w:rsidRPr="007337CF">
                              <w:rPr>
                                <w:rStyle w:val="tag2"/>
                                <w:sz w:val="18"/>
                                <w:szCs w:val="18"/>
                              </w:rPr>
                              <w:t>&lt;</w:t>
                            </w:r>
                            <w:r w:rsidRPr="007337CF">
                              <w:rPr>
                                <w:rStyle w:val="title6"/>
                                <w:sz w:val="18"/>
                                <w:szCs w:val="18"/>
                              </w:rPr>
                              <w:t>str</w:t>
                            </w:r>
                            <w:r w:rsidRPr="007337CF">
                              <w:rPr>
                                <w:rStyle w:val="tag2"/>
                                <w:sz w:val="18"/>
                                <w:szCs w:val="18"/>
                              </w:rPr>
                              <w:t xml:space="preserve"> </w:t>
                            </w:r>
                            <w:r w:rsidRPr="007337CF">
                              <w:rPr>
                                <w:rStyle w:val="attribute2"/>
                                <w:sz w:val="18"/>
                                <w:szCs w:val="18"/>
                              </w:rPr>
                              <w:t>name</w:t>
                            </w:r>
                            <w:r w:rsidRPr="007337CF">
                              <w:rPr>
                                <w:rStyle w:val="tag2"/>
                                <w:sz w:val="18"/>
                                <w:szCs w:val="18"/>
                              </w:rPr>
                              <w:t>=</w:t>
                            </w:r>
                            <w:r w:rsidRPr="007337CF">
                              <w:rPr>
                                <w:rStyle w:val="value2"/>
                                <w:sz w:val="18"/>
                                <w:szCs w:val="18"/>
                              </w:rPr>
                              <w:t>"hl"</w:t>
                            </w:r>
                            <w:r w:rsidRPr="007337CF">
                              <w:rPr>
                                <w:rStyle w:val="tag2"/>
                                <w:sz w:val="18"/>
                                <w:szCs w:val="18"/>
                              </w:rPr>
                              <w:t>&gt;</w:t>
                            </w:r>
                            <w:r w:rsidRPr="007337CF">
                              <w:rPr>
                                <w:rStyle w:val="HTML"/>
                                <w:sz w:val="18"/>
                                <w:szCs w:val="18"/>
                              </w:rPr>
                              <w:t>true</w:t>
                            </w:r>
                            <w:r w:rsidRPr="007337CF">
                              <w:rPr>
                                <w:rStyle w:val="tag2"/>
                                <w:sz w:val="18"/>
                                <w:szCs w:val="18"/>
                              </w:rPr>
                              <w:t>&lt;/</w:t>
                            </w:r>
                            <w:r w:rsidRPr="007337CF">
                              <w:rPr>
                                <w:rStyle w:val="title6"/>
                                <w:sz w:val="18"/>
                                <w:szCs w:val="18"/>
                              </w:rPr>
                              <w:t>str</w:t>
                            </w:r>
                            <w:r w:rsidRPr="007337CF">
                              <w:rPr>
                                <w:rStyle w:val="tag2"/>
                                <w:sz w:val="18"/>
                                <w:szCs w:val="18"/>
                              </w:rPr>
                              <w:t>&gt;</w:t>
                            </w:r>
                          </w:p>
                          <w:p w:rsidR="008F5F07" w:rsidRPr="007337CF" w:rsidRDefault="008F5F07" w:rsidP="009C0C60">
                            <w:pPr>
                              <w:pStyle w:val="HTML0"/>
                              <w:rPr>
                                <w:rStyle w:val="HTML"/>
                                <w:sz w:val="18"/>
                                <w:szCs w:val="18"/>
                              </w:rPr>
                            </w:pPr>
                            <w:r w:rsidRPr="007337CF">
                              <w:rPr>
                                <w:rStyle w:val="HTML"/>
                                <w:sz w:val="18"/>
                                <w:szCs w:val="18"/>
                              </w:rPr>
                              <w:t xml:space="preserve">    </w:t>
                            </w:r>
                            <w:r w:rsidRPr="007337CF">
                              <w:rPr>
                                <w:rStyle w:val="tag2"/>
                                <w:sz w:val="18"/>
                                <w:szCs w:val="18"/>
                              </w:rPr>
                              <w:t>&lt;</w:t>
                            </w:r>
                            <w:r w:rsidRPr="007337CF">
                              <w:rPr>
                                <w:rStyle w:val="title6"/>
                                <w:sz w:val="18"/>
                                <w:szCs w:val="18"/>
                              </w:rPr>
                              <w:t>str</w:t>
                            </w:r>
                            <w:r w:rsidRPr="007337CF">
                              <w:rPr>
                                <w:rStyle w:val="tag2"/>
                                <w:sz w:val="18"/>
                                <w:szCs w:val="18"/>
                              </w:rPr>
                              <w:t xml:space="preserve"> </w:t>
                            </w:r>
                            <w:r w:rsidRPr="007337CF">
                              <w:rPr>
                                <w:rStyle w:val="attribute2"/>
                                <w:sz w:val="18"/>
                                <w:szCs w:val="18"/>
                              </w:rPr>
                              <w:t>name</w:t>
                            </w:r>
                            <w:r w:rsidRPr="007337CF">
                              <w:rPr>
                                <w:rStyle w:val="tag2"/>
                                <w:sz w:val="18"/>
                                <w:szCs w:val="18"/>
                              </w:rPr>
                              <w:t>=</w:t>
                            </w:r>
                            <w:r w:rsidRPr="007337CF">
                              <w:rPr>
                                <w:rStyle w:val="value2"/>
                                <w:sz w:val="18"/>
                                <w:szCs w:val="18"/>
                              </w:rPr>
                              <w:t>"rows"</w:t>
                            </w:r>
                            <w:r w:rsidRPr="007337CF">
                              <w:rPr>
                                <w:rStyle w:val="tag2"/>
                                <w:sz w:val="18"/>
                                <w:szCs w:val="18"/>
                              </w:rPr>
                              <w:t>&gt;</w:t>
                            </w:r>
                            <w:r w:rsidRPr="007337CF">
                              <w:rPr>
                                <w:rStyle w:val="HTML"/>
                                <w:sz w:val="18"/>
                                <w:szCs w:val="18"/>
                              </w:rPr>
                              <w:t>1</w:t>
                            </w:r>
                            <w:r w:rsidRPr="007337CF">
                              <w:rPr>
                                <w:rStyle w:val="tag2"/>
                                <w:sz w:val="18"/>
                                <w:szCs w:val="18"/>
                              </w:rPr>
                              <w:t>&lt;/</w:t>
                            </w:r>
                            <w:r w:rsidRPr="007337CF">
                              <w:rPr>
                                <w:rStyle w:val="title6"/>
                                <w:sz w:val="18"/>
                                <w:szCs w:val="18"/>
                              </w:rPr>
                              <w:t>str</w:t>
                            </w:r>
                            <w:r w:rsidRPr="007337CF">
                              <w:rPr>
                                <w:rStyle w:val="tag2"/>
                                <w:sz w:val="18"/>
                                <w:szCs w:val="18"/>
                              </w:rPr>
                              <w:t>&gt;</w:t>
                            </w:r>
                          </w:p>
                          <w:p w:rsidR="008F5F07" w:rsidRPr="007337CF" w:rsidRDefault="008F5F07" w:rsidP="009C0C60">
                            <w:pPr>
                              <w:pStyle w:val="HTML0"/>
                              <w:rPr>
                                <w:rStyle w:val="HTML"/>
                                <w:sz w:val="18"/>
                                <w:szCs w:val="18"/>
                              </w:rPr>
                            </w:pPr>
                            <w:r w:rsidRPr="007337CF">
                              <w:rPr>
                                <w:rStyle w:val="HTML"/>
                                <w:sz w:val="18"/>
                                <w:szCs w:val="18"/>
                              </w:rPr>
                              <w:t xml:space="preserve">  </w:t>
                            </w:r>
                            <w:r w:rsidRPr="007337CF">
                              <w:rPr>
                                <w:rStyle w:val="tag2"/>
                                <w:sz w:val="18"/>
                                <w:szCs w:val="18"/>
                              </w:rPr>
                              <w:t>&lt;/</w:t>
                            </w:r>
                            <w:r w:rsidRPr="007337CF">
                              <w:rPr>
                                <w:rStyle w:val="title6"/>
                                <w:sz w:val="18"/>
                                <w:szCs w:val="18"/>
                              </w:rPr>
                              <w:t>lst</w:t>
                            </w:r>
                            <w:r w:rsidRPr="007337CF">
                              <w:rPr>
                                <w:rStyle w:val="tag2"/>
                                <w:sz w:val="18"/>
                                <w:szCs w:val="18"/>
                              </w:rPr>
                              <w:t>&gt;</w:t>
                            </w:r>
                          </w:p>
                          <w:p w:rsidR="008F5F07" w:rsidRPr="007337CF" w:rsidRDefault="008F5F07" w:rsidP="009C0C60">
                            <w:pPr>
                              <w:pStyle w:val="HTML0"/>
                              <w:rPr>
                                <w:rStyle w:val="HTML"/>
                                <w:sz w:val="18"/>
                                <w:szCs w:val="18"/>
                              </w:rPr>
                            </w:pPr>
                            <w:r w:rsidRPr="007337CF">
                              <w:rPr>
                                <w:rStyle w:val="tag2"/>
                                <w:sz w:val="18"/>
                                <w:szCs w:val="18"/>
                              </w:rPr>
                              <w:t>&lt;/</w:t>
                            </w:r>
                            <w:r w:rsidRPr="007337CF">
                              <w:rPr>
                                <w:rStyle w:val="title6"/>
                                <w:sz w:val="18"/>
                                <w:szCs w:val="18"/>
                              </w:rPr>
                              <w:t>lst</w:t>
                            </w:r>
                            <w:r w:rsidRPr="007337CF">
                              <w:rPr>
                                <w:rStyle w:val="tag2"/>
                                <w:sz w:val="18"/>
                                <w:szCs w:val="18"/>
                              </w:rPr>
                              <w:t>&gt;</w:t>
                            </w:r>
                          </w:p>
                          <w:p w:rsidR="008F5F07" w:rsidRPr="007337CF" w:rsidRDefault="008F5F07" w:rsidP="009C0C60">
                            <w:pPr>
                              <w:pStyle w:val="HTML0"/>
                              <w:rPr>
                                <w:rStyle w:val="HTML"/>
                                <w:sz w:val="18"/>
                                <w:szCs w:val="18"/>
                              </w:rPr>
                            </w:pPr>
                            <w:r w:rsidRPr="007337CF">
                              <w:rPr>
                                <w:rStyle w:val="tag2"/>
                                <w:sz w:val="18"/>
                                <w:szCs w:val="18"/>
                              </w:rPr>
                              <w:t>&lt;</w:t>
                            </w:r>
                            <w:r w:rsidRPr="007337CF">
                              <w:rPr>
                                <w:rStyle w:val="title6"/>
                                <w:sz w:val="18"/>
                                <w:szCs w:val="18"/>
                              </w:rPr>
                              <w:t>result</w:t>
                            </w:r>
                            <w:r w:rsidRPr="007337CF">
                              <w:rPr>
                                <w:rStyle w:val="tag2"/>
                                <w:sz w:val="18"/>
                                <w:szCs w:val="18"/>
                              </w:rPr>
                              <w:t xml:space="preserve"> </w:t>
                            </w:r>
                            <w:r w:rsidRPr="007337CF">
                              <w:rPr>
                                <w:rStyle w:val="attribute2"/>
                                <w:sz w:val="18"/>
                                <w:szCs w:val="18"/>
                              </w:rPr>
                              <w:t>name</w:t>
                            </w:r>
                            <w:r w:rsidRPr="007337CF">
                              <w:rPr>
                                <w:rStyle w:val="tag2"/>
                                <w:sz w:val="18"/>
                                <w:szCs w:val="18"/>
                              </w:rPr>
                              <w:t>=</w:t>
                            </w:r>
                            <w:r w:rsidRPr="007337CF">
                              <w:rPr>
                                <w:rStyle w:val="value2"/>
                                <w:sz w:val="18"/>
                                <w:szCs w:val="18"/>
                              </w:rPr>
                              <w:t>"response"</w:t>
                            </w:r>
                            <w:r w:rsidRPr="007337CF">
                              <w:rPr>
                                <w:rStyle w:val="tag2"/>
                                <w:sz w:val="18"/>
                                <w:szCs w:val="18"/>
                              </w:rPr>
                              <w:t xml:space="preserve"> </w:t>
                            </w:r>
                            <w:r w:rsidRPr="007337CF">
                              <w:rPr>
                                <w:rStyle w:val="attribute2"/>
                                <w:sz w:val="18"/>
                                <w:szCs w:val="18"/>
                              </w:rPr>
                              <w:t>numFound</w:t>
                            </w:r>
                            <w:r w:rsidRPr="007337CF">
                              <w:rPr>
                                <w:rStyle w:val="tag2"/>
                                <w:sz w:val="18"/>
                                <w:szCs w:val="18"/>
                              </w:rPr>
                              <w:t>=</w:t>
                            </w:r>
                            <w:r w:rsidRPr="007337CF">
                              <w:rPr>
                                <w:rStyle w:val="value2"/>
                                <w:sz w:val="18"/>
                                <w:szCs w:val="18"/>
                              </w:rPr>
                              <w:t>"6799"</w:t>
                            </w:r>
                            <w:r w:rsidRPr="007337CF">
                              <w:rPr>
                                <w:rStyle w:val="tag2"/>
                                <w:sz w:val="18"/>
                                <w:szCs w:val="18"/>
                              </w:rPr>
                              <w:t xml:space="preserve"> </w:t>
                            </w:r>
                            <w:r w:rsidRPr="007337CF">
                              <w:rPr>
                                <w:rStyle w:val="attribute2"/>
                                <w:sz w:val="18"/>
                                <w:szCs w:val="18"/>
                              </w:rPr>
                              <w:t>start</w:t>
                            </w:r>
                            <w:r w:rsidRPr="007337CF">
                              <w:rPr>
                                <w:rStyle w:val="tag2"/>
                                <w:sz w:val="18"/>
                                <w:szCs w:val="18"/>
                              </w:rPr>
                              <w:t>=</w:t>
                            </w:r>
                            <w:r w:rsidRPr="007337CF">
                              <w:rPr>
                                <w:rStyle w:val="value2"/>
                                <w:sz w:val="18"/>
                                <w:szCs w:val="18"/>
                              </w:rPr>
                              <w:t>"0"</w:t>
                            </w:r>
                            <w:r w:rsidRPr="007337CF">
                              <w:rPr>
                                <w:rStyle w:val="tag2"/>
                                <w:sz w:val="18"/>
                                <w:szCs w:val="18"/>
                              </w:rPr>
                              <w:t>&gt;</w:t>
                            </w:r>
                          </w:p>
                          <w:p w:rsidR="008F5F07" w:rsidRPr="007337CF" w:rsidRDefault="008F5F07" w:rsidP="009C0C60">
                            <w:pPr>
                              <w:pStyle w:val="HTML0"/>
                              <w:rPr>
                                <w:rStyle w:val="HTML"/>
                                <w:sz w:val="18"/>
                                <w:szCs w:val="18"/>
                              </w:rPr>
                            </w:pPr>
                            <w:r w:rsidRPr="007337CF">
                              <w:rPr>
                                <w:rStyle w:val="HTML"/>
                                <w:sz w:val="18"/>
                                <w:szCs w:val="18"/>
                              </w:rPr>
                              <w:t xml:space="preserve">  </w:t>
                            </w:r>
                            <w:r w:rsidRPr="007337CF">
                              <w:rPr>
                                <w:rStyle w:val="tag2"/>
                                <w:sz w:val="18"/>
                                <w:szCs w:val="18"/>
                              </w:rPr>
                              <w:t>&lt;</w:t>
                            </w:r>
                            <w:r w:rsidRPr="007337CF">
                              <w:rPr>
                                <w:rStyle w:val="title6"/>
                                <w:sz w:val="18"/>
                                <w:szCs w:val="18"/>
                              </w:rPr>
                              <w:t>doc</w:t>
                            </w:r>
                            <w:r w:rsidRPr="007337CF">
                              <w:rPr>
                                <w:rStyle w:val="tag2"/>
                                <w:sz w:val="18"/>
                                <w:szCs w:val="18"/>
                              </w:rPr>
                              <w:t>&gt;</w:t>
                            </w:r>
                          </w:p>
                          <w:p w:rsidR="008F5F07" w:rsidRPr="007337CF" w:rsidRDefault="008F5F07" w:rsidP="009C0C60">
                            <w:pPr>
                              <w:pStyle w:val="HTML0"/>
                              <w:rPr>
                                <w:rStyle w:val="HTML"/>
                                <w:sz w:val="18"/>
                                <w:szCs w:val="18"/>
                              </w:rPr>
                            </w:pPr>
                            <w:r w:rsidRPr="007337CF">
                              <w:rPr>
                                <w:rStyle w:val="HTML"/>
                                <w:sz w:val="18"/>
                                <w:szCs w:val="18"/>
                              </w:rPr>
                              <w:t xml:space="preserve">    </w:t>
                            </w:r>
                            <w:r w:rsidRPr="007337CF">
                              <w:rPr>
                                <w:rStyle w:val="tag2"/>
                                <w:sz w:val="18"/>
                                <w:szCs w:val="18"/>
                              </w:rPr>
                              <w:t>&lt;</w:t>
                            </w:r>
                            <w:r w:rsidRPr="007337CF">
                              <w:rPr>
                                <w:rStyle w:val="title6"/>
                                <w:sz w:val="18"/>
                                <w:szCs w:val="18"/>
                              </w:rPr>
                              <w:t>str</w:t>
                            </w:r>
                            <w:r w:rsidRPr="007337CF">
                              <w:rPr>
                                <w:rStyle w:val="tag2"/>
                                <w:sz w:val="18"/>
                                <w:szCs w:val="18"/>
                              </w:rPr>
                              <w:t xml:space="preserve"> </w:t>
                            </w:r>
                            <w:r w:rsidRPr="007337CF">
                              <w:rPr>
                                <w:rStyle w:val="attribute2"/>
                                <w:sz w:val="18"/>
                                <w:szCs w:val="18"/>
                              </w:rPr>
                              <w:t>name</w:t>
                            </w:r>
                            <w:r w:rsidRPr="007337CF">
                              <w:rPr>
                                <w:rStyle w:val="tag2"/>
                                <w:sz w:val="18"/>
                                <w:szCs w:val="18"/>
                              </w:rPr>
                              <w:t>=</w:t>
                            </w:r>
                            <w:r w:rsidRPr="007337CF">
                              <w:rPr>
                                <w:rStyle w:val="value2"/>
                                <w:sz w:val="18"/>
                                <w:szCs w:val="18"/>
                              </w:rPr>
                              <w:t>"path"</w:t>
                            </w:r>
                            <w:r w:rsidRPr="007337CF">
                              <w:rPr>
                                <w:rStyle w:val="tag2"/>
                                <w:sz w:val="18"/>
                                <w:szCs w:val="18"/>
                              </w:rPr>
                              <w:t>&gt;</w:t>
                            </w:r>
                            <w:r w:rsidRPr="007337CF">
                              <w:rPr>
                                <w:rStyle w:val="HTML"/>
                                <w:sz w:val="18"/>
                                <w:szCs w:val="18"/>
                              </w:rPr>
                              <w:t>E:\Reduced\IT\630.txt</w:t>
                            </w:r>
                            <w:r w:rsidRPr="007337CF">
                              <w:rPr>
                                <w:rStyle w:val="tag2"/>
                                <w:sz w:val="18"/>
                                <w:szCs w:val="18"/>
                              </w:rPr>
                              <w:t>&lt;/</w:t>
                            </w:r>
                            <w:r w:rsidRPr="007337CF">
                              <w:rPr>
                                <w:rStyle w:val="title6"/>
                                <w:sz w:val="18"/>
                                <w:szCs w:val="18"/>
                              </w:rPr>
                              <w:t>str</w:t>
                            </w:r>
                            <w:r w:rsidRPr="007337CF">
                              <w:rPr>
                                <w:rStyle w:val="tag2"/>
                                <w:sz w:val="18"/>
                                <w:szCs w:val="18"/>
                              </w:rPr>
                              <w:t>&gt;</w:t>
                            </w:r>
                          </w:p>
                          <w:p w:rsidR="008F5F07" w:rsidRPr="007337CF" w:rsidRDefault="008F5F07" w:rsidP="009C0C60">
                            <w:pPr>
                              <w:pStyle w:val="HTML0"/>
                              <w:rPr>
                                <w:rStyle w:val="HTML"/>
                                <w:sz w:val="18"/>
                                <w:szCs w:val="18"/>
                              </w:rPr>
                            </w:pPr>
                            <w:r w:rsidRPr="007337CF">
                              <w:rPr>
                                <w:rStyle w:val="HTML"/>
                                <w:sz w:val="18"/>
                                <w:szCs w:val="18"/>
                              </w:rPr>
                              <w:t xml:space="preserve">    </w:t>
                            </w:r>
                            <w:r w:rsidRPr="007337CF">
                              <w:rPr>
                                <w:rStyle w:val="tag2"/>
                                <w:sz w:val="18"/>
                                <w:szCs w:val="18"/>
                              </w:rPr>
                              <w:t>&lt;</w:t>
                            </w:r>
                            <w:r w:rsidRPr="007337CF">
                              <w:rPr>
                                <w:rStyle w:val="title6"/>
                                <w:sz w:val="18"/>
                                <w:szCs w:val="18"/>
                              </w:rPr>
                              <w:t>str</w:t>
                            </w:r>
                            <w:r w:rsidRPr="007337CF">
                              <w:rPr>
                                <w:rStyle w:val="tag2"/>
                                <w:sz w:val="18"/>
                                <w:szCs w:val="18"/>
                              </w:rPr>
                              <w:t xml:space="preserve"> </w:t>
                            </w:r>
                            <w:r w:rsidRPr="007337CF">
                              <w:rPr>
                                <w:rStyle w:val="attribute2"/>
                                <w:sz w:val="18"/>
                                <w:szCs w:val="18"/>
                              </w:rPr>
                              <w:t>name</w:t>
                            </w:r>
                            <w:r w:rsidRPr="007337CF">
                              <w:rPr>
                                <w:rStyle w:val="tag2"/>
                                <w:sz w:val="18"/>
                                <w:szCs w:val="18"/>
                              </w:rPr>
                              <w:t>=</w:t>
                            </w:r>
                            <w:r w:rsidRPr="007337CF">
                              <w:rPr>
                                <w:rStyle w:val="value2"/>
                                <w:sz w:val="18"/>
                                <w:szCs w:val="18"/>
                              </w:rPr>
                              <w:t>"content"</w:t>
                            </w:r>
                            <w:r w:rsidRPr="007337CF">
                              <w:rPr>
                                <w:rStyle w:val="tag2"/>
                                <w:sz w:val="18"/>
                                <w:szCs w:val="18"/>
                              </w:rPr>
                              <w:t>&gt;</w:t>
                            </w:r>
                            <w:r w:rsidRPr="007337CF">
                              <w:rPr>
                                <w:rStyle w:val="HTML"/>
                                <w:sz w:val="18"/>
                                <w:szCs w:val="18"/>
                              </w:rPr>
                              <w:t xml:space="preserve">　　本报讯 中国银联股份有限公司和中国电信集团日前在北京签署全面战略合作协议。这标志着中国银联和中国电信将在通信服务、信息增值服务、新型支付产品合作开发等领域建立全面合作伙伴关系。　　据悉，双方签署的全面战略合作协议主要内容是：中国银联将选择中国电信作为通信信息服务的主要提供商，双方围绕提高中国银联内部通信的水平和销售网络的服务水平开展全面、深入的合作；中国电信选择中国银联作为银行卡转接支付服务的主要提供商，并围绕开发、推广新型支付终端产品和增值服务开展全面合作。（辛华）</w:t>
                            </w:r>
                            <w:r w:rsidRPr="007337CF">
                              <w:rPr>
                                <w:rStyle w:val="tag2"/>
                                <w:sz w:val="18"/>
                                <w:szCs w:val="18"/>
                              </w:rPr>
                              <w:t>&lt;/</w:t>
                            </w:r>
                            <w:r w:rsidRPr="007337CF">
                              <w:rPr>
                                <w:rStyle w:val="title6"/>
                                <w:sz w:val="18"/>
                                <w:szCs w:val="18"/>
                              </w:rPr>
                              <w:t>str</w:t>
                            </w:r>
                            <w:r w:rsidRPr="007337CF">
                              <w:rPr>
                                <w:rStyle w:val="tag2"/>
                                <w:sz w:val="18"/>
                                <w:szCs w:val="18"/>
                              </w:rPr>
                              <w:t>&gt;&lt;/</w:t>
                            </w:r>
                            <w:r w:rsidRPr="007337CF">
                              <w:rPr>
                                <w:rStyle w:val="title6"/>
                                <w:sz w:val="18"/>
                                <w:szCs w:val="18"/>
                              </w:rPr>
                              <w:t>doc</w:t>
                            </w:r>
                            <w:r w:rsidRPr="007337CF">
                              <w:rPr>
                                <w:rStyle w:val="tag2"/>
                                <w:sz w:val="18"/>
                                <w:szCs w:val="18"/>
                              </w:rPr>
                              <w:t>&gt;</w:t>
                            </w:r>
                          </w:p>
                          <w:p w:rsidR="008F5F07" w:rsidRPr="007337CF" w:rsidRDefault="008F5F07" w:rsidP="009C0C60">
                            <w:pPr>
                              <w:pStyle w:val="HTML0"/>
                              <w:rPr>
                                <w:rStyle w:val="HTML"/>
                                <w:sz w:val="18"/>
                                <w:szCs w:val="18"/>
                              </w:rPr>
                            </w:pPr>
                            <w:r w:rsidRPr="007337CF">
                              <w:rPr>
                                <w:rStyle w:val="tag2"/>
                                <w:sz w:val="18"/>
                                <w:szCs w:val="18"/>
                              </w:rPr>
                              <w:t>&lt;/</w:t>
                            </w:r>
                            <w:r w:rsidRPr="007337CF">
                              <w:rPr>
                                <w:rStyle w:val="title6"/>
                                <w:sz w:val="18"/>
                                <w:szCs w:val="18"/>
                              </w:rPr>
                              <w:t>result</w:t>
                            </w:r>
                            <w:r w:rsidRPr="007337CF">
                              <w:rPr>
                                <w:rStyle w:val="tag2"/>
                                <w:sz w:val="18"/>
                                <w:szCs w:val="18"/>
                              </w:rPr>
                              <w:t>&gt;</w:t>
                            </w:r>
                          </w:p>
                          <w:p w:rsidR="008F5F07" w:rsidRPr="007337CF" w:rsidRDefault="008F5F07" w:rsidP="009C0C60">
                            <w:pPr>
                              <w:pStyle w:val="HTML0"/>
                              <w:rPr>
                                <w:rStyle w:val="HTML"/>
                                <w:sz w:val="18"/>
                                <w:szCs w:val="18"/>
                              </w:rPr>
                            </w:pPr>
                            <w:r w:rsidRPr="007337CF">
                              <w:rPr>
                                <w:rStyle w:val="tag2"/>
                                <w:sz w:val="18"/>
                                <w:szCs w:val="18"/>
                              </w:rPr>
                              <w:t>&lt;</w:t>
                            </w:r>
                            <w:r w:rsidRPr="007337CF">
                              <w:rPr>
                                <w:rStyle w:val="title6"/>
                                <w:sz w:val="18"/>
                                <w:szCs w:val="18"/>
                              </w:rPr>
                              <w:t>lst</w:t>
                            </w:r>
                            <w:r w:rsidRPr="007337CF">
                              <w:rPr>
                                <w:rStyle w:val="tag2"/>
                                <w:sz w:val="18"/>
                                <w:szCs w:val="18"/>
                              </w:rPr>
                              <w:t xml:space="preserve"> </w:t>
                            </w:r>
                            <w:r w:rsidRPr="007337CF">
                              <w:rPr>
                                <w:rStyle w:val="attribute2"/>
                                <w:sz w:val="18"/>
                                <w:szCs w:val="18"/>
                              </w:rPr>
                              <w:t>name</w:t>
                            </w:r>
                            <w:r w:rsidRPr="007337CF">
                              <w:rPr>
                                <w:rStyle w:val="tag2"/>
                                <w:sz w:val="18"/>
                                <w:szCs w:val="18"/>
                              </w:rPr>
                              <w:t>=</w:t>
                            </w:r>
                            <w:r w:rsidRPr="007337CF">
                              <w:rPr>
                                <w:rStyle w:val="value2"/>
                                <w:sz w:val="18"/>
                                <w:szCs w:val="18"/>
                              </w:rPr>
                              <w:t>"highlighting"</w:t>
                            </w:r>
                            <w:r w:rsidRPr="007337CF">
                              <w:rPr>
                                <w:rStyle w:val="tag2"/>
                                <w:sz w:val="18"/>
                                <w:szCs w:val="18"/>
                              </w:rPr>
                              <w:t>&gt;</w:t>
                            </w:r>
                          </w:p>
                          <w:p w:rsidR="008F5F07" w:rsidRPr="007337CF" w:rsidRDefault="008F5F07" w:rsidP="009C0C60">
                            <w:pPr>
                              <w:pStyle w:val="HTML0"/>
                              <w:rPr>
                                <w:rStyle w:val="HTML"/>
                                <w:sz w:val="18"/>
                                <w:szCs w:val="18"/>
                              </w:rPr>
                            </w:pPr>
                            <w:r w:rsidRPr="007337CF">
                              <w:rPr>
                                <w:rStyle w:val="HTML"/>
                                <w:sz w:val="18"/>
                                <w:szCs w:val="18"/>
                              </w:rPr>
                              <w:t xml:space="preserve">  </w:t>
                            </w:r>
                            <w:r w:rsidRPr="007337CF">
                              <w:rPr>
                                <w:rStyle w:val="tag2"/>
                                <w:sz w:val="18"/>
                                <w:szCs w:val="18"/>
                              </w:rPr>
                              <w:t>&lt;</w:t>
                            </w:r>
                            <w:r w:rsidRPr="007337CF">
                              <w:rPr>
                                <w:rStyle w:val="title6"/>
                                <w:sz w:val="18"/>
                                <w:szCs w:val="18"/>
                              </w:rPr>
                              <w:t>lst</w:t>
                            </w:r>
                            <w:r w:rsidRPr="007337CF">
                              <w:rPr>
                                <w:rStyle w:val="tag2"/>
                                <w:sz w:val="18"/>
                                <w:szCs w:val="18"/>
                              </w:rPr>
                              <w:t xml:space="preserve"> </w:t>
                            </w:r>
                            <w:r w:rsidRPr="007337CF">
                              <w:rPr>
                                <w:rStyle w:val="attribute2"/>
                                <w:sz w:val="18"/>
                                <w:szCs w:val="18"/>
                              </w:rPr>
                              <w:t>name</w:t>
                            </w:r>
                            <w:r w:rsidRPr="007337CF">
                              <w:rPr>
                                <w:rStyle w:val="tag2"/>
                                <w:sz w:val="18"/>
                                <w:szCs w:val="18"/>
                              </w:rPr>
                              <w:t>=</w:t>
                            </w:r>
                            <w:r w:rsidRPr="007337CF">
                              <w:rPr>
                                <w:rStyle w:val="value2"/>
                                <w:sz w:val="18"/>
                                <w:szCs w:val="18"/>
                              </w:rPr>
                              <w:t>"7D919C61-03B3-4B6F-2D10-9E3CC92D2852"</w:t>
                            </w:r>
                            <w:r w:rsidRPr="007337CF">
                              <w:rPr>
                                <w:rStyle w:val="tag2"/>
                                <w:sz w:val="18"/>
                                <w:szCs w:val="18"/>
                              </w:rPr>
                              <w:t>&gt;</w:t>
                            </w:r>
                          </w:p>
                          <w:p w:rsidR="008F5F07" w:rsidRPr="007337CF" w:rsidRDefault="008F5F07" w:rsidP="009C0C60">
                            <w:pPr>
                              <w:pStyle w:val="HTML0"/>
                              <w:rPr>
                                <w:rStyle w:val="HTML"/>
                                <w:sz w:val="18"/>
                                <w:szCs w:val="18"/>
                              </w:rPr>
                            </w:pPr>
                            <w:r w:rsidRPr="007337CF">
                              <w:rPr>
                                <w:rStyle w:val="HTML"/>
                                <w:sz w:val="18"/>
                                <w:szCs w:val="18"/>
                              </w:rPr>
                              <w:t xml:space="preserve">    </w:t>
                            </w:r>
                            <w:r w:rsidRPr="007337CF">
                              <w:rPr>
                                <w:rStyle w:val="tag2"/>
                                <w:sz w:val="18"/>
                                <w:szCs w:val="18"/>
                              </w:rPr>
                              <w:t>&lt;</w:t>
                            </w:r>
                            <w:r w:rsidRPr="007337CF">
                              <w:rPr>
                                <w:rStyle w:val="title6"/>
                                <w:sz w:val="18"/>
                                <w:szCs w:val="18"/>
                              </w:rPr>
                              <w:t>arr</w:t>
                            </w:r>
                            <w:r w:rsidRPr="007337CF">
                              <w:rPr>
                                <w:rStyle w:val="tag2"/>
                                <w:sz w:val="18"/>
                                <w:szCs w:val="18"/>
                              </w:rPr>
                              <w:t xml:space="preserve"> </w:t>
                            </w:r>
                            <w:r w:rsidRPr="007337CF">
                              <w:rPr>
                                <w:rStyle w:val="attribute2"/>
                                <w:sz w:val="18"/>
                                <w:szCs w:val="18"/>
                              </w:rPr>
                              <w:t>name</w:t>
                            </w:r>
                            <w:r w:rsidRPr="007337CF">
                              <w:rPr>
                                <w:rStyle w:val="tag2"/>
                                <w:sz w:val="18"/>
                                <w:szCs w:val="18"/>
                              </w:rPr>
                              <w:t>=</w:t>
                            </w:r>
                            <w:r w:rsidRPr="007337CF">
                              <w:rPr>
                                <w:rStyle w:val="value2"/>
                                <w:sz w:val="18"/>
                                <w:szCs w:val="18"/>
                              </w:rPr>
                              <w:t>"content"</w:t>
                            </w:r>
                            <w:r w:rsidRPr="007337CF">
                              <w:rPr>
                                <w:rStyle w:val="tag2"/>
                                <w:sz w:val="18"/>
                                <w:szCs w:val="18"/>
                              </w:rPr>
                              <w:t>&gt;</w:t>
                            </w:r>
                          </w:p>
                          <w:p w:rsidR="008F5F07" w:rsidRPr="007337CF" w:rsidRDefault="008F5F07" w:rsidP="009C0C60">
                            <w:pPr>
                              <w:pStyle w:val="HTML0"/>
                              <w:rPr>
                                <w:rStyle w:val="HTML"/>
                                <w:sz w:val="18"/>
                                <w:szCs w:val="18"/>
                              </w:rPr>
                            </w:pPr>
                            <w:r w:rsidRPr="007337CF">
                              <w:rPr>
                                <w:rStyle w:val="HTML"/>
                                <w:sz w:val="18"/>
                                <w:szCs w:val="18"/>
                              </w:rPr>
                              <w:t xml:space="preserve">      </w:t>
                            </w:r>
                            <w:r w:rsidRPr="007337CF">
                              <w:rPr>
                                <w:rStyle w:val="tag2"/>
                                <w:sz w:val="18"/>
                                <w:szCs w:val="18"/>
                              </w:rPr>
                              <w:t>&lt;</w:t>
                            </w:r>
                            <w:r w:rsidRPr="007337CF">
                              <w:rPr>
                                <w:rStyle w:val="title6"/>
                                <w:sz w:val="18"/>
                                <w:szCs w:val="18"/>
                              </w:rPr>
                              <w:t>str</w:t>
                            </w:r>
                            <w:r w:rsidRPr="007337CF">
                              <w:rPr>
                                <w:rStyle w:val="tag2"/>
                                <w:sz w:val="18"/>
                                <w:szCs w:val="18"/>
                              </w:rPr>
                              <w:t>&gt;</w:t>
                            </w:r>
                            <w:r w:rsidRPr="007337CF">
                              <w:rPr>
                                <w:rStyle w:val="HTML"/>
                                <w:sz w:val="18"/>
                                <w:szCs w:val="18"/>
                              </w:rPr>
                              <w:t xml:space="preserve">　　本报讯 </w:t>
                            </w:r>
                            <w:r w:rsidRPr="007337CF">
                              <w:rPr>
                                <w:rStyle w:val="tag2"/>
                                <w:sz w:val="18"/>
                                <w:szCs w:val="18"/>
                              </w:rPr>
                              <w:t>&lt;</w:t>
                            </w:r>
                            <w:r w:rsidRPr="007337CF">
                              <w:rPr>
                                <w:rStyle w:val="title6"/>
                                <w:sz w:val="18"/>
                                <w:szCs w:val="18"/>
                              </w:rPr>
                              <w:t>em</w:t>
                            </w:r>
                            <w:r w:rsidRPr="007337CF">
                              <w:rPr>
                                <w:rStyle w:val="tag2"/>
                                <w:sz w:val="18"/>
                                <w:szCs w:val="18"/>
                              </w:rPr>
                              <w:t>&gt;</w:t>
                            </w:r>
                            <w:r w:rsidRPr="007337CF">
                              <w:rPr>
                                <w:rStyle w:val="HTML"/>
                                <w:sz w:val="18"/>
                                <w:szCs w:val="18"/>
                              </w:rPr>
                              <w:t>中国</w:t>
                            </w:r>
                            <w:r w:rsidRPr="007337CF">
                              <w:rPr>
                                <w:rStyle w:val="tag2"/>
                                <w:sz w:val="18"/>
                                <w:szCs w:val="18"/>
                              </w:rPr>
                              <w:t>&lt;/</w:t>
                            </w:r>
                            <w:r w:rsidRPr="007337CF">
                              <w:rPr>
                                <w:rStyle w:val="title6"/>
                                <w:sz w:val="18"/>
                                <w:szCs w:val="18"/>
                              </w:rPr>
                              <w:t>em</w:t>
                            </w:r>
                            <w:r w:rsidRPr="007337CF">
                              <w:rPr>
                                <w:rStyle w:val="tag2"/>
                                <w:sz w:val="18"/>
                                <w:szCs w:val="18"/>
                              </w:rPr>
                              <w:t>&gt;</w:t>
                            </w:r>
                            <w:r w:rsidRPr="007337CF">
                              <w:rPr>
                                <w:rStyle w:val="HTML"/>
                                <w:sz w:val="18"/>
                                <w:szCs w:val="18"/>
                              </w:rPr>
                              <w:t>银联股份有限公司和</w:t>
                            </w:r>
                            <w:r w:rsidRPr="007337CF">
                              <w:rPr>
                                <w:rStyle w:val="tag2"/>
                                <w:sz w:val="18"/>
                                <w:szCs w:val="18"/>
                              </w:rPr>
                              <w:t>&lt;</w:t>
                            </w:r>
                            <w:r w:rsidRPr="007337CF">
                              <w:rPr>
                                <w:rStyle w:val="title6"/>
                                <w:sz w:val="18"/>
                                <w:szCs w:val="18"/>
                              </w:rPr>
                              <w:t>em</w:t>
                            </w:r>
                            <w:r w:rsidRPr="007337CF">
                              <w:rPr>
                                <w:rStyle w:val="tag2"/>
                                <w:sz w:val="18"/>
                                <w:szCs w:val="18"/>
                              </w:rPr>
                              <w:t>&gt;</w:t>
                            </w:r>
                            <w:r w:rsidRPr="007337CF">
                              <w:rPr>
                                <w:rStyle w:val="HTML"/>
                                <w:sz w:val="18"/>
                                <w:szCs w:val="18"/>
                              </w:rPr>
                              <w:t>中国</w:t>
                            </w:r>
                            <w:r w:rsidRPr="007337CF">
                              <w:rPr>
                                <w:rStyle w:val="tag2"/>
                                <w:sz w:val="18"/>
                                <w:szCs w:val="18"/>
                              </w:rPr>
                              <w:t>&lt;/</w:t>
                            </w:r>
                            <w:r w:rsidRPr="007337CF">
                              <w:rPr>
                                <w:rStyle w:val="title6"/>
                                <w:sz w:val="18"/>
                                <w:szCs w:val="18"/>
                              </w:rPr>
                              <w:t>em</w:t>
                            </w:r>
                            <w:r w:rsidRPr="007337CF">
                              <w:rPr>
                                <w:rStyle w:val="tag2"/>
                                <w:sz w:val="18"/>
                                <w:szCs w:val="18"/>
                              </w:rPr>
                              <w:t>&gt;</w:t>
                            </w:r>
                            <w:r w:rsidRPr="007337CF">
                              <w:rPr>
                                <w:rStyle w:val="HTML"/>
                                <w:sz w:val="18"/>
                                <w:szCs w:val="18"/>
                              </w:rPr>
                              <w:t>电信集团日前在北京签署全面战略合作协议。这标志着</w:t>
                            </w:r>
                            <w:r w:rsidRPr="007337CF">
                              <w:rPr>
                                <w:rStyle w:val="tag2"/>
                                <w:sz w:val="18"/>
                                <w:szCs w:val="18"/>
                              </w:rPr>
                              <w:t>&lt;</w:t>
                            </w:r>
                            <w:r w:rsidRPr="007337CF">
                              <w:rPr>
                                <w:rStyle w:val="title6"/>
                                <w:sz w:val="18"/>
                                <w:szCs w:val="18"/>
                              </w:rPr>
                              <w:t>em</w:t>
                            </w:r>
                            <w:r w:rsidRPr="007337CF">
                              <w:rPr>
                                <w:rStyle w:val="tag2"/>
                                <w:sz w:val="18"/>
                                <w:szCs w:val="18"/>
                              </w:rPr>
                              <w:t>&gt;</w:t>
                            </w:r>
                            <w:r w:rsidRPr="007337CF">
                              <w:rPr>
                                <w:rStyle w:val="HTML"/>
                                <w:sz w:val="18"/>
                                <w:szCs w:val="18"/>
                              </w:rPr>
                              <w:t>中国</w:t>
                            </w:r>
                            <w:r w:rsidRPr="007337CF">
                              <w:rPr>
                                <w:rStyle w:val="tag2"/>
                                <w:sz w:val="18"/>
                                <w:szCs w:val="18"/>
                              </w:rPr>
                              <w:t>&lt;/</w:t>
                            </w:r>
                            <w:r w:rsidRPr="007337CF">
                              <w:rPr>
                                <w:rStyle w:val="title6"/>
                                <w:sz w:val="18"/>
                                <w:szCs w:val="18"/>
                              </w:rPr>
                              <w:t>em</w:t>
                            </w:r>
                            <w:r w:rsidRPr="007337CF">
                              <w:rPr>
                                <w:rStyle w:val="tag2"/>
                                <w:sz w:val="18"/>
                                <w:szCs w:val="18"/>
                              </w:rPr>
                              <w:t>&gt;</w:t>
                            </w:r>
                            <w:r w:rsidRPr="007337CF">
                              <w:rPr>
                                <w:rStyle w:val="HTML"/>
                                <w:sz w:val="18"/>
                                <w:szCs w:val="18"/>
                              </w:rPr>
                              <w:t>银联和</w:t>
                            </w:r>
                            <w:r w:rsidRPr="007337CF">
                              <w:rPr>
                                <w:rStyle w:val="tag2"/>
                                <w:sz w:val="18"/>
                                <w:szCs w:val="18"/>
                              </w:rPr>
                              <w:t>&lt;</w:t>
                            </w:r>
                            <w:r w:rsidRPr="007337CF">
                              <w:rPr>
                                <w:rStyle w:val="title6"/>
                                <w:sz w:val="18"/>
                                <w:szCs w:val="18"/>
                              </w:rPr>
                              <w:t>em</w:t>
                            </w:r>
                            <w:r w:rsidRPr="007337CF">
                              <w:rPr>
                                <w:rStyle w:val="tag2"/>
                                <w:sz w:val="18"/>
                                <w:szCs w:val="18"/>
                              </w:rPr>
                              <w:t>&gt;</w:t>
                            </w:r>
                            <w:r w:rsidRPr="007337CF">
                              <w:rPr>
                                <w:rStyle w:val="HTML"/>
                                <w:sz w:val="18"/>
                                <w:szCs w:val="18"/>
                              </w:rPr>
                              <w:t>中国</w:t>
                            </w:r>
                            <w:r w:rsidRPr="007337CF">
                              <w:rPr>
                                <w:rStyle w:val="tag2"/>
                                <w:sz w:val="18"/>
                                <w:szCs w:val="18"/>
                              </w:rPr>
                              <w:t>&lt;/</w:t>
                            </w:r>
                            <w:r w:rsidRPr="007337CF">
                              <w:rPr>
                                <w:rStyle w:val="title6"/>
                                <w:sz w:val="18"/>
                                <w:szCs w:val="18"/>
                              </w:rPr>
                              <w:t>em</w:t>
                            </w:r>
                            <w:r w:rsidRPr="007337CF">
                              <w:rPr>
                                <w:rStyle w:val="tag2"/>
                                <w:sz w:val="18"/>
                                <w:szCs w:val="18"/>
                              </w:rPr>
                              <w:t>&gt;</w:t>
                            </w:r>
                            <w:r w:rsidRPr="007337CF">
                              <w:rPr>
                                <w:rStyle w:val="HTML"/>
                                <w:sz w:val="18"/>
                                <w:szCs w:val="18"/>
                              </w:rPr>
                              <w:t>电信将在通信服务、信息增值服务、新型支付产品合作开发等领域建立全面合作伙伴关系。　　据悉，双方签署</w:t>
                            </w:r>
                            <w:r w:rsidRPr="007337CF">
                              <w:rPr>
                                <w:rStyle w:val="tag2"/>
                                <w:sz w:val="18"/>
                                <w:szCs w:val="18"/>
                              </w:rPr>
                              <w:t>&lt;/</w:t>
                            </w:r>
                            <w:r w:rsidRPr="007337CF">
                              <w:rPr>
                                <w:rStyle w:val="title6"/>
                                <w:sz w:val="18"/>
                                <w:szCs w:val="18"/>
                              </w:rPr>
                              <w:t>str</w:t>
                            </w:r>
                            <w:r w:rsidRPr="007337CF">
                              <w:rPr>
                                <w:rStyle w:val="tag2"/>
                                <w:sz w:val="18"/>
                                <w:szCs w:val="18"/>
                              </w:rPr>
                              <w:t>&gt;</w:t>
                            </w:r>
                          </w:p>
                          <w:p w:rsidR="008F5F07" w:rsidRPr="007337CF" w:rsidRDefault="008F5F07" w:rsidP="009C0C60">
                            <w:pPr>
                              <w:pStyle w:val="HTML0"/>
                              <w:rPr>
                                <w:rStyle w:val="HTML"/>
                                <w:sz w:val="18"/>
                                <w:szCs w:val="18"/>
                              </w:rPr>
                            </w:pPr>
                            <w:r w:rsidRPr="007337CF">
                              <w:rPr>
                                <w:rStyle w:val="HTML"/>
                                <w:sz w:val="18"/>
                                <w:szCs w:val="18"/>
                              </w:rPr>
                              <w:t xml:space="preserve">    </w:t>
                            </w:r>
                            <w:r w:rsidRPr="007337CF">
                              <w:rPr>
                                <w:rStyle w:val="tag2"/>
                                <w:sz w:val="18"/>
                                <w:szCs w:val="18"/>
                              </w:rPr>
                              <w:t>&lt;/</w:t>
                            </w:r>
                            <w:r w:rsidRPr="007337CF">
                              <w:rPr>
                                <w:rStyle w:val="title6"/>
                                <w:sz w:val="18"/>
                                <w:szCs w:val="18"/>
                              </w:rPr>
                              <w:t>arr</w:t>
                            </w:r>
                            <w:r w:rsidRPr="007337CF">
                              <w:rPr>
                                <w:rStyle w:val="tag2"/>
                                <w:sz w:val="18"/>
                                <w:szCs w:val="18"/>
                              </w:rPr>
                              <w:t>&gt;</w:t>
                            </w:r>
                          </w:p>
                          <w:p w:rsidR="008F5F07" w:rsidRPr="007337CF" w:rsidRDefault="008F5F07" w:rsidP="009C0C60">
                            <w:pPr>
                              <w:pStyle w:val="HTML0"/>
                              <w:rPr>
                                <w:rStyle w:val="HTML"/>
                                <w:sz w:val="18"/>
                                <w:szCs w:val="18"/>
                              </w:rPr>
                            </w:pPr>
                            <w:r w:rsidRPr="007337CF">
                              <w:rPr>
                                <w:rStyle w:val="HTML"/>
                                <w:sz w:val="18"/>
                                <w:szCs w:val="18"/>
                              </w:rPr>
                              <w:t xml:space="preserve">  </w:t>
                            </w:r>
                            <w:r w:rsidRPr="007337CF">
                              <w:rPr>
                                <w:rStyle w:val="tag2"/>
                                <w:sz w:val="18"/>
                                <w:szCs w:val="18"/>
                              </w:rPr>
                              <w:t>&lt;/</w:t>
                            </w:r>
                            <w:r w:rsidRPr="007337CF">
                              <w:rPr>
                                <w:rStyle w:val="title6"/>
                                <w:sz w:val="18"/>
                                <w:szCs w:val="18"/>
                              </w:rPr>
                              <w:t>lst</w:t>
                            </w:r>
                            <w:r w:rsidRPr="007337CF">
                              <w:rPr>
                                <w:rStyle w:val="tag2"/>
                                <w:sz w:val="18"/>
                                <w:szCs w:val="18"/>
                              </w:rPr>
                              <w:t>&gt;</w:t>
                            </w:r>
                          </w:p>
                          <w:p w:rsidR="008F5F07" w:rsidRPr="007337CF" w:rsidRDefault="008F5F07" w:rsidP="009C0C60">
                            <w:pPr>
                              <w:pStyle w:val="HTML0"/>
                              <w:rPr>
                                <w:rStyle w:val="HTML"/>
                                <w:sz w:val="18"/>
                                <w:szCs w:val="18"/>
                              </w:rPr>
                            </w:pPr>
                            <w:r w:rsidRPr="007337CF">
                              <w:rPr>
                                <w:rStyle w:val="tag2"/>
                                <w:sz w:val="18"/>
                                <w:szCs w:val="18"/>
                              </w:rPr>
                              <w:t>&lt;/</w:t>
                            </w:r>
                            <w:r w:rsidRPr="007337CF">
                              <w:rPr>
                                <w:rStyle w:val="title6"/>
                                <w:sz w:val="18"/>
                                <w:szCs w:val="18"/>
                              </w:rPr>
                              <w:t>lst</w:t>
                            </w:r>
                            <w:r w:rsidRPr="007337CF">
                              <w:rPr>
                                <w:rStyle w:val="tag2"/>
                                <w:sz w:val="18"/>
                                <w:szCs w:val="18"/>
                              </w:rPr>
                              <w:t>&gt;</w:t>
                            </w:r>
                          </w:p>
                          <w:p w:rsidR="008F5F07" w:rsidRPr="007337CF" w:rsidRDefault="008F5F07" w:rsidP="009C0C60">
                            <w:pPr>
                              <w:pStyle w:val="HTML0"/>
                              <w:rPr>
                                <w:sz w:val="18"/>
                                <w:szCs w:val="18"/>
                              </w:rPr>
                            </w:pPr>
                            <w:r w:rsidRPr="007337CF">
                              <w:rPr>
                                <w:rStyle w:val="tag2"/>
                                <w:sz w:val="18"/>
                                <w:szCs w:val="18"/>
                              </w:rPr>
                              <w:t>&lt;/</w:t>
                            </w:r>
                            <w:r w:rsidRPr="007337CF">
                              <w:rPr>
                                <w:rStyle w:val="title6"/>
                                <w:sz w:val="18"/>
                                <w:szCs w:val="18"/>
                              </w:rPr>
                              <w:t>response</w:t>
                            </w:r>
                            <w:r w:rsidRPr="007337CF">
                              <w:rPr>
                                <w:rStyle w:val="tag2"/>
                                <w:sz w:val="18"/>
                                <w:szCs w:val="18"/>
                              </w:rPr>
                              <w:t>&gt;</w:t>
                            </w:r>
                          </w:p>
                        </w:txbxContent>
                      </wps:txbx>
                      <wps:bodyPr rot="0" vert="horz" wrap="square" lIns="91440" tIns="45720" rIns="91440" bIns="45720" anchor="t" anchorCtr="0">
                        <a:noAutofit/>
                      </wps:bodyPr>
                    </wps:wsp>
                  </a:graphicData>
                </a:graphic>
              </wp:inline>
            </w:drawing>
          </mc:Choice>
          <mc:Fallback>
            <w:pict>
              <v:shape id="_x0000_s1046" type="#_x0000_t202" style="width:419.5pt;height:60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" fillcolor="#d6e3bc [1302]">
                <v:textbox>
                  <w:txbxContent>
                    <w:p w:rsidR="008F5F07" w:rsidRPr="007337CF" w:rsidRDefault="008F5F07" w:rsidP="009C0C60">
                      <w:pPr>
                        <w:pStyle w:val="HTML0"/>
                        <w:rPr>
                          <w:rStyle w:val="HTML"/>
                          <w:sz w:val="18"/>
                          <w:szCs w:val="18"/>
                        </w:rPr>
                      </w:pPr>
                      <w:r w:rsidRPr="007337CF">
                        <w:rPr>
                          <w:rStyle w:val="pi2"/>
                          <w:sz w:val="18"/>
                          <w:szCs w:val="18"/>
                        </w:rPr>
                        <w:t>&lt;?xml version="1.0" encoding="UTF-8"?&gt;</w:t>
                      </w:r>
                    </w:p>
                    <w:p w:rsidR="008F5F07" w:rsidRPr="007337CF" w:rsidRDefault="008F5F07" w:rsidP="009C0C60">
                      <w:pPr>
                        <w:pStyle w:val="HTML0"/>
                        <w:rPr>
                          <w:rStyle w:val="HTML"/>
                          <w:sz w:val="18"/>
                          <w:szCs w:val="18"/>
                        </w:rPr>
                      </w:pPr>
                      <w:r w:rsidRPr="007337CF">
                        <w:rPr>
                          <w:rStyle w:val="tag2"/>
                          <w:sz w:val="18"/>
                          <w:szCs w:val="18"/>
                        </w:rPr>
                        <w:t>&lt;</w:t>
                      </w:r>
                      <w:r w:rsidRPr="007337CF">
                        <w:rPr>
                          <w:rStyle w:val="title6"/>
                          <w:sz w:val="18"/>
                          <w:szCs w:val="18"/>
                        </w:rPr>
                        <w:t>response</w:t>
                      </w:r>
                      <w:r w:rsidRPr="007337CF">
                        <w:rPr>
                          <w:rStyle w:val="tag2"/>
                          <w:sz w:val="18"/>
                          <w:szCs w:val="18"/>
                        </w:rPr>
                        <w:t>&gt;</w:t>
                      </w:r>
                    </w:p>
                    <w:p w:rsidR="008F5F07" w:rsidRPr="007337CF" w:rsidRDefault="008F5F07" w:rsidP="009C0C60">
                      <w:pPr>
                        <w:pStyle w:val="HTML0"/>
                        <w:rPr>
                          <w:rStyle w:val="HTML"/>
                          <w:sz w:val="18"/>
                          <w:szCs w:val="18"/>
                        </w:rPr>
                      </w:pPr>
                      <w:r w:rsidRPr="007337CF">
                        <w:rPr>
                          <w:rStyle w:val="tag2"/>
                          <w:sz w:val="18"/>
                          <w:szCs w:val="18"/>
                        </w:rPr>
                        <w:t>&lt;</w:t>
                      </w:r>
                      <w:r w:rsidRPr="007337CF">
                        <w:rPr>
                          <w:rStyle w:val="title6"/>
                          <w:sz w:val="18"/>
                          <w:szCs w:val="18"/>
                        </w:rPr>
                        <w:t>lst</w:t>
                      </w:r>
                      <w:r w:rsidRPr="007337CF">
                        <w:rPr>
                          <w:rStyle w:val="tag2"/>
                          <w:sz w:val="18"/>
                          <w:szCs w:val="18"/>
                        </w:rPr>
                        <w:t xml:space="preserve"> </w:t>
                      </w:r>
                      <w:r w:rsidRPr="007337CF">
                        <w:rPr>
                          <w:rStyle w:val="attribute2"/>
                          <w:sz w:val="18"/>
                          <w:szCs w:val="18"/>
                        </w:rPr>
                        <w:t>name</w:t>
                      </w:r>
                      <w:r w:rsidRPr="007337CF">
                        <w:rPr>
                          <w:rStyle w:val="tag2"/>
                          <w:sz w:val="18"/>
                          <w:szCs w:val="18"/>
                        </w:rPr>
                        <w:t>=</w:t>
                      </w:r>
                      <w:r w:rsidRPr="007337CF">
                        <w:rPr>
                          <w:rStyle w:val="value2"/>
                          <w:sz w:val="18"/>
                          <w:szCs w:val="18"/>
                        </w:rPr>
                        <w:t>"responseHeader"</w:t>
                      </w:r>
                      <w:r w:rsidRPr="007337CF">
                        <w:rPr>
                          <w:rStyle w:val="tag2"/>
                          <w:sz w:val="18"/>
                          <w:szCs w:val="18"/>
                        </w:rPr>
                        <w:t>&gt;</w:t>
                      </w:r>
                    </w:p>
                    <w:p w:rsidR="008F5F07" w:rsidRPr="007337CF" w:rsidRDefault="008F5F07" w:rsidP="009C0C60">
                      <w:pPr>
                        <w:pStyle w:val="HTML0"/>
                        <w:rPr>
                          <w:rStyle w:val="HTML"/>
                          <w:sz w:val="18"/>
                          <w:szCs w:val="18"/>
                        </w:rPr>
                      </w:pPr>
                      <w:r w:rsidRPr="007337CF">
                        <w:rPr>
                          <w:rStyle w:val="HTML"/>
                          <w:sz w:val="18"/>
                          <w:szCs w:val="18"/>
                        </w:rPr>
                        <w:t xml:space="preserve">  </w:t>
                      </w:r>
                      <w:r w:rsidRPr="007337CF">
                        <w:rPr>
                          <w:rStyle w:val="tag2"/>
                          <w:sz w:val="18"/>
                          <w:szCs w:val="18"/>
                        </w:rPr>
                        <w:t>&lt;</w:t>
                      </w:r>
                      <w:r w:rsidRPr="007337CF">
                        <w:rPr>
                          <w:rStyle w:val="title6"/>
                          <w:sz w:val="18"/>
                          <w:szCs w:val="18"/>
                        </w:rPr>
                        <w:t>int</w:t>
                      </w:r>
                      <w:r w:rsidRPr="007337CF">
                        <w:rPr>
                          <w:rStyle w:val="tag2"/>
                          <w:sz w:val="18"/>
                          <w:szCs w:val="18"/>
                        </w:rPr>
                        <w:t xml:space="preserve"> </w:t>
                      </w:r>
                      <w:r w:rsidRPr="007337CF">
                        <w:rPr>
                          <w:rStyle w:val="attribute2"/>
                          <w:sz w:val="18"/>
                          <w:szCs w:val="18"/>
                        </w:rPr>
                        <w:t>name</w:t>
                      </w:r>
                      <w:r w:rsidRPr="007337CF">
                        <w:rPr>
                          <w:rStyle w:val="tag2"/>
                          <w:sz w:val="18"/>
                          <w:szCs w:val="18"/>
                        </w:rPr>
                        <w:t>=</w:t>
                      </w:r>
                      <w:r w:rsidRPr="007337CF">
                        <w:rPr>
                          <w:rStyle w:val="value2"/>
                          <w:sz w:val="18"/>
                          <w:szCs w:val="18"/>
                        </w:rPr>
                        <w:t>"status"</w:t>
                      </w:r>
                      <w:r w:rsidRPr="007337CF">
                        <w:rPr>
                          <w:rStyle w:val="tag2"/>
                          <w:sz w:val="18"/>
                          <w:szCs w:val="18"/>
                        </w:rPr>
                        <w:t>&gt;</w:t>
                      </w:r>
                      <w:r w:rsidRPr="007337CF">
                        <w:rPr>
                          <w:rStyle w:val="HTML"/>
                          <w:sz w:val="18"/>
                          <w:szCs w:val="18"/>
                        </w:rPr>
                        <w:t>0</w:t>
                      </w:r>
                      <w:r w:rsidRPr="007337CF">
                        <w:rPr>
                          <w:rStyle w:val="tag2"/>
                          <w:sz w:val="18"/>
                          <w:szCs w:val="18"/>
                        </w:rPr>
                        <w:t>&lt;/</w:t>
                      </w:r>
                      <w:r w:rsidRPr="007337CF">
                        <w:rPr>
                          <w:rStyle w:val="title6"/>
                          <w:sz w:val="18"/>
                          <w:szCs w:val="18"/>
                        </w:rPr>
                        <w:t>int</w:t>
                      </w:r>
                      <w:r w:rsidRPr="007337CF">
                        <w:rPr>
                          <w:rStyle w:val="tag2"/>
                          <w:sz w:val="18"/>
                          <w:szCs w:val="18"/>
                        </w:rPr>
                        <w:t>&gt;</w:t>
                      </w:r>
                    </w:p>
                    <w:p w:rsidR="008F5F07" w:rsidRPr="007337CF" w:rsidRDefault="008F5F07" w:rsidP="009C0C60">
                      <w:pPr>
                        <w:pStyle w:val="HTML0"/>
                        <w:rPr>
                          <w:rStyle w:val="HTML"/>
                          <w:sz w:val="18"/>
                          <w:szCs w:val="18"/>
                        </w:rPr>
                      </w:pPr>
                      <w:r w:rsidRPr="007337CF">
                        <w:rPr>
                          <w:rStyle w:val="HTML"/>
                          <w:sz w:val="18"/>
                          <w:szCs w:val="18"/>
                        </w:rPr>
                        <w:t xml:space="preserve">  </w:t>
                      </w:r>
                      <w:r w:rsidRPr="007337CF">
                        <w:rPr>
                          <w:rStyle w:val="tag2"/>
                          <w:sz w:val="18"/>
                          <w:szCs w:val="18"/>
                        </w:rPr>
                        <w:t>&lt;</w:t>
                      </w:r>
                      <w:r w:rsidRPr="007337CF">
                        <w:rPr>
                          <w:rStyle w:val="title6"/>
                          <w:sz w:val="18"/>
                          <w:szCs w:val="18"/>
                        </w:rPr>
                        <w:t>int</w:t>
                      </w:r>
                      <w:r w:rsidRPr="007337CF">
                        <w:rPr>
                          <w:rStyle w:val="tag2"/>
                          <w:sz w:val="18"/>
                          <w:szCs w:val="18"/>
                        </w:rPr>
                        <w:t xml:space="preserve"> </w:t>
                      </w:r>
                      <w:r w:rsidRPr="007337CF">
                        <w:rPr>
                          <w:rStyle w:val="attribute2"/>
                          <w:sz w:val="18"/>
                          <w:szCs w:val="18"/>
                        </w:rPr>
                        <w:t>name</w:t>
                      </w:r>
                      <w:r w:rsidRPr="007337CF">
                        <w:rPr>
                          <w:rStyle w:val="tag2"/>
                          <w:sz w:val="18"/>
                          <w:szCs w:val="18"/>
                        </w:rPr>
                        <w:t>=</w:t>
                      </w:r>
                      <w:r w:rsidRPr="007337CF">
                        <w:rPr>
                          <w:rStyle w:val="value2"/>
                          <w:sz w:val="18"/>
                          <w:szCs w:val="18"/>
                        </w:rPr>
                        <w:t>"QTime"</w:t>
                      </w:r>
                      <w:r w:rsidRPr="007337CF">
                        <w:rPr>
                          <w:rStyle w:val="tag2"/>
                          <w:sz w:val="18"/>
                          <w:szCs w:val="18"/>
                        </w:rPr>
                        <w:t>&gt;</w:t>
                      </w:r>
                      <w:r w:rsidRPr="007337CF">
                        <w:rPr>
                          <w:rStyle w:val="HTML"/>
                          <w:sz w:val="18"/>
                          <w:szCs w:val="18"/>
                        </w:rPr>
                        <w:t>2</w:t>
                      </w:r>
                      <w:r w:rsidRPr="007337CF">
                        <w:rPr>
                          <w:rStyle w:val="tag2"/>
                          <w:sz w:val="18"/>
                          <w:szCs w:val="18"/>
                        </w:rPr>
                        <w:t>&lt;/</w:t>
                      </w:r>
                      <w:r w:rsidRPr="007337CF">
                        <w:rPr>
                          <w:rStyle w:val="title6"/>
                          <w:sz w:val="18"/>
                          <w:szCs w:val="18"/>
                        </w:rPr>
                        <w:t>int</w:t>
                      </w:r>
                      <w:r w:rsidRPr="007337CF">
                        <w:rPr>
                          <w:rStyle w:val="tag2"/>
                          <w:sz w:val="18"/>
                          <w:szCs w:val="18"/>
                        </w:rPr>
                        <w:t>&gt;</w:t>
                      </w:r>
                    </w:p>
                    <w:p w:rsidR="008F5F07" w:rsidRPr="007337CF" w:rsidRDefault="008F5F07" w:rsidP="009C0C60">
                      <w:pPr>
                        <w:pStyle w:val="HTML0"/>
                        <w:rPr>
                          <w:rStyle w:val="HTML"/>
                          <w:sz w:val="18"/>
                          <w:szCs w:val="18"/>
                        </w:rPr>
                      </w:pPr>
                      <w:r w:rsidRPr="007337CF">
                        <w:rPr>
                          <w:rStyle w:val="HTML"/>
                          <w:sz w:val="18"/>
                          <w:szCs w:val="18"/>
                        </w:rPr>
                        <w:t xml:space="preserve">  </w:t>
                      </w:r>
                      <w:r w:rsidRPr="007337CF">
                        <w:rPr>
                          <w:rStyle w:val="tag2"/>
                          <w:sz w:val="18"/>
                          <w:szCs w:val="18"/>
                        </w:rPr>
                        <w:t>&lt;</w:t>
                      </w:r>
                      <w:r w:rsidRPr="007337CF">
                        <w:rPr>
                          <w:rStyle w:val="title6"/>
                          <w:sz w:val="18"/>
                          <w:szCs w:val="18"/>
                        </w:rPr>
                        <w:t>lst</w:t>
                      </w:r>
                      <w:r w:rsidRPr="007337CF">
                        <w:rPr>
                          <w:rStyle w:val="tag2"/>
                          <w:sz w:val="18"/>
                          <w:szCs w:val="18"/>
                        </w:rPr>
                        <w:t xml:space="preserve"> </w:t>
                      </w:r>
                      <w:r w:rsidRPr="007337CF">
                        <w:rPr>
                          <w:rStyle w:val="attribute2"/>
                          <w:sz w:val="18"/>
                          <w:szCs w:val="18"/>
                        </w:rPr>
                        <w:t>name</w:t>
                      </w:r>
                      <w:r w:rsidRPr="007337CF">
                        <w:rPr>
                          <w:rStyle w:val="tag2"/>
                          <w:sz w:val="18"/>
                          <w:szCs w:val="18"/>
                        </w:rPr>
                        <w:t>=</w:t>
                      </w:r>
                      <w:r w:rsidRPr="007337CF">
                        <w:rPr>
                          <w:rStyle w:val="value2"/>
                          <w:sz w:val="18"/>
                          <w:szCs w:val="18"/>
                        </w:rPr>
                        <w:t>"params"</w:t>
                      </w:r>
                      <w:r w:rsidRPr="007337CF">
                        <w:rPr>
                          <w:rStyle w:val="tag2"/>
                          <w:sz w:val="18"/>
                          <w:szCs w:val="18"/>
                        </w:rPr>
                        <w:t>&gt;</w:t>
                      </w:r>
                    </w:p>
                    <w:p w:rsidR="008F5F07" w:rsidRPr="007337CF" w:rsidRDefault="008F5F07" w:rsidP="009C0C60">
                      <w:pPr>
                        <w:pStyle w:val="HTML0"/>
                        <w:rPr>
                          <w:rStyle w:val="HTML"/>
                          <w:sz w:val="18"/>
                          <w:szCs w:val="18"/>
                        </w:rPr>
                      </w:pPr>
                      <w:r w:rsidRPr="007337CF">
                        <w:rPr>
                          <w:rStyle w:val="HTML"/>
                          <w:sz w:val="18"/>
                          <w:szCs w:val="18"/>
                        </w:rPr>
                        <w:t xml:space="preserve">    </w:t>
                      </w:r>
                      <w:r w:rsidRPr="007337CF">
                        <w:rPr>
                          <w:rStyle w:val="tag2"/>
                          <w:sz w:val="18"/>
                          <w:szCs w:val="18"/>
                        </w:rPr>
                        <w:t>&lt;</w:t>
                      </w:r>
                      <w:r w:rsidRPr="007337CF">
                        <w:rPr>
                          <w:rStyle w:val="title6"/>
                          <w:sz w:val="18"/>
                          <w:szCs w:val="18"/>
                        </w:rPr>
                        <w:t>str</w:t>
                      </w:r>
                      <w:r w:rsidRPr="007337CF">
                        <w:rPr>
                          <w:rStyle w:val="tag2"/>
                          <w:sz w:val="18"/>
                          <w:szCs w:val="18"/>
                        </w:rPr>
                        <w:t xml:space="preserve"> </w:t>
                      </w:r>
                      <w:r w:rsidRPr="007337CF">
                        <w:rPr>
                          <w:rStyle w:val="attribute2"/>
                          <w:sz w:val="18"/>
                          <w:szCs w:val="18"/>
                        </w:rPr>
                        <w:t>name</w:t>
                      </w:r>
                      <w:r w:rsidRPr="007337CF">
                        <w:rPr>
                          <w:rStyle w:val="tag2"/>
                          <w:sz w:val="18"/>
                          <w:szCs w:val="18"/>
                        </w:rPr>
                        <w:t>=</w:t>
                      </w:r>
                      <w:r w:rsidRPr="007337CF">
                        <w:rPr>
                          <w:rStyle w:val="value2"/>
                          <w:sz w:val="18"/>
                          <w:szCs w:val="18"/>
                        </w:rPr>
                        <w:t>"fl"</w:t>
                      </w:r>
                      <w:r w:rsidRPr="007337CF">
                        <w:rPr>
                          <w:rStyle w:val="tag2"/>
                          <w:sz w:val="18"/>
                          <w:szCs w:val="18"/>
                        </w:rPr>
                        <w:t>&gt;</w:t>
                      </w:r>
                      <w:r w:rsidRPr="007337CF">
                        <w:rPr>
                          <w:rStyle w:val="HTML"/>
                          <w:sz w:val="18"/>
                          <w:szCs w:val="18"/>
                        </w:rPr>
                        <w:t>content path</w:t>
                      </w:r>
                      <w:r w:rsidRPr="007337CF">
                        <w:rPr>
                          <w:rStyle w:val="tag2"/>
                          <w:sz w:val="18"/>
                          <w:szCs w:val="18"/>
                        </w:rPr>
                        <w:t>&lt;/</w:t>
                      </w:r>
                      <w:r w:rsidRPr="007337CF">
                        <w:rPr>
                          <w:rStyle w:val="title6"/>
                          <w:sz w:val="18"/>
                          <w:szCs w:val="18"/>
                        </w:rPr>
                        <w:t>str</w:t>
                      </w:r>
                      <w:r w:rsidRPr="007337CF">
                        <w:rPr>
                          <w:rStyle w:val="tag2"/>
                          <w:sz w:val="18"/>
                          <w:szCs w:val="18"/>
                        </w:rPr>
                        <w:t>&gt;</w:t>
                      </w:r>
                    </w:p>
                    <w:p w:rsidR="008F5F07" w:rsidRPr="007337CF" w:rsidRDefault="008F5F07" w:rsidP="009C0C60">
                      <w:pPr>
                        <w:pStyle w:val="HTML0"/>
                        <w:rPr>
                          <w:rStyle w:val="HTML"/>
                          <w:sz w:val="18"/>
                          <w:szCs w:val="18"/>
                        </w:rPr>
                      </w:pPr>
                      <w:r w:rsidRPr="007337CF">
                        <w:rPr>
                          <w:rStyle w:val="HTML"/>
                          <w:sz w:val="18"/>
                          <w:szCs w:val="18"/>
                        </w:rPr>
                        <w:t xml:space="preserve">    </w:t>
                      </w:r>
                      <w:r w:rsidRPr="007337CF">
                        <w:rPr>
                          <w:rStyle w:val="tag2"/>
                          <w:sz w:val="18"/>
                          <w:szCs w:val="18"/>
                        </w:rPr>
                        <w:t>&lt;</w:t>
                      </w:r>
                      <w:r w:rsidRPr="007337CF">
                        <w:rPr>
                          <w:rStyle w:val="title6"/>
                          <w:sz w:val="18"/>
                          <w:szCs w:val="18"/>
                        </w:rPr>
                        <w:t>str</w:t>
                      </w:r>
                      <w:r w:rsidRPr="007337CF">
                        <w:rPr>
                          <w:rStyle w:val="tag2"/>
                          <w:sz w:val="18"/>
                          <w:szCs w:val="18"/>
                        </w:rPr>
                        <w:t xml:space="preserve"> </w:t>
                      </w:r>
                      <w:r w:rsidRPr="007337CF">
                        <w:rPr>
                          <w:rStyle w:val="attribute2"/>
                          <w:sz w:val="18"/>
                          <w:szCs w:val="18"/>
                        </w:rPr>
                        <w:t>name</w:t>
                      </w:r>
                      <w:r w:rsidRPr="007337CF">
                        <w:rPr>
                          <w:rStyle w:val="tag2"/>
                          <w:sz w:val="18"/>
                          <w:szCs w:val="18"/>
                        </w:rPr>
                        <w:t>=</w:t>
                      </w:r>
                      <w:r w:rsidRPr="007337CF">
                        <w:rPr>
                          <w:rStyle w:val="value2"/>
                          <w:sz w:val="18"/>
                          <w:szCs w:val="18"/>
                        </w:rPr>
                        <w:t>"indent"</w:t>
                      </w:r>
                      <w:r w:rsidRPr="007337CF">
                        <w:rPr>
                          <w:rStyle w:val="tag2"/>
                          <w:sz w:val="18"/>
                          <w:szCs w:val="18"/>
                        </w:rPr>
                        <w:t>&gt;</w:t>
                      </w:r>
                      <w:r w:rsidRPr="007337CF">
                        <w:rPr>
                          <w:rStyle w:val="HTML"/>
                          <w:sz w:val="18"/>
                          <w:szCs w:val="18"/>
                        </w:rPr>
                        <w:t>true</w:t>
                      </w:r>
                      <w:r w:rsidRPr="007337CF">
                        <w:rPr>
                          <w:rStyle w:val="tag2"/>
                          <w:sz w:val="18"/>
                          <w:szCs w:val="18"/>
                        </w:rPr>
                        <w:t>&lt;/</w:t>
                      </w:r>
                      <w:r w:rsidRPr="007337CF">
                        <w:rPr>
                          <w:rStyle w:val="title6"/>
                          <w:sz w:val="18"/>
                          <w:szCs w:val="18"/>
                        </w:rPr>
                        <w:t>str</w:t>
                      </w:r>
                      <w:r w:rsidRPr="007337CF">
                        <w:rPr>
                          <w:rStyle w:val="tag2"/>
                          <w:sz w:val="18"/>
                          <w:szCs w:val="18"/>
                        </w:rPr>
                        <w:t>&gt;</w:t>
                      </w:r>
                    </w:p>
                    <w:p w:rsidR="008F5F07" w:rsidRPr="007337CF" w:rsidRDefault="008F5F07" w:rsidP="009C0C60">
                      <w:pPr>
                        <w:pStyle w:val="HTML0"/>
                        <w:rPr>
                          <w:rStyle w:val="HTML"/>
                          <w:sz w:val="18"/>
                          <w:szCs w:val="18"/>
                        </w:rPr>
                      </w:pPr>
                      <w:r w:rsidRPr="007337CF">
                        <w:rPr>
                          <w:rStyle w:val="HTML"/>
                          <w:sz w:val="18"/>
                          <w:szCs w:val="18"/>
                        </w:rPr>
                        <w:t xml:space="preserve">    </w:t>
                      </w:r>
                      <w:r w:rsidRPr="007337CF">
                        <w:rPr>
                          <w:rStyle w:val="tag2"/>
                          <w:sz w:val="18"/>
                          <w:szCs w:val="18"/>
                        </w:rPr>
                        <w:t>&lt;</w:t>
                      </w:r>
                      <w:r w:rsidRPr="007337CF">
                        <w:rPr>
                          <w:rStyle w:val="title6"/>
                          <w:sz w:val="18"/>
                          <w:szCs w:val="18"/>
                        </w:rPr>
                        <w:t>str</w:t>
                      </w:r>
                      <w:r w:rsidRPr="007337CF">
                        <w:rPr>
                          <w:rStyle w:val="tag2"/>
                          <w:sz w:val="18"/>
                          <w:szCs w:val="18"/>
                        </w:rPr>
                        <w:t xml:space="preserve"> </w:t>
                      </w:r>
                      <w:r w:rsidRPr="007337CF">
                        <w:rPr>
                          <w:rStyle w:val="attribute2"/>
                          <w:sz w:val="18"/>
                          <w:szCs w:val="18"/>
                        </w:rPr>
                        <w:t>name</w:t>
                      </w:r>
                      <w:r w:rsidRPr="007337CF">
                        <w:rPr>
                          <w:rStyle w:val="tag2"/>
                          <w:sz w:val="18"/>
                          <w:szCs w:val="18"/>
                        </w:rPr>
                        <w:t>=</w:t>
                      </w:r>
                      <w:r w:rsidRPr="007337CF">
                        <w:rPr>
                          <w:rStyle w:val="value2"/>
                          <w:sz w:val="18"/>
                          <w:szCs w:val="18"/>
                        </w:rPr>
                        <w:t>"start"</w:t>
                      </w:r>
                      <w:r w:rsidRPr="007337CF">
                        <w:rPr>
                          <w:rStyle w:val="tag2"/>
                          <w:sz w:val="18"/>
                          <w:szCs w:val="18"/>
                        </w:rPr>
                        <w:t>&gt;</w:t>
                      </w:r>
                      <w:r w:rsidRPr="007337CF">
                        <w:rPr>
                          <w:rStyle w:val="HTML"/>
                          <w:sz w:val="18"/>
                          <w:szCs w:val="18"/>
                        </w:rPr>
                        <w:t>0</w:t>
                      </w:r>
                      <w:r w:rsidRPr="007337CF">
                        <w:rPr>
                          <w:rStyle w:val="tag2"/>
                          <w:sz w:val="18"/>
                          <w:szCs w:val="18"/>
                        </w:rPr>
                        <w:t>&lt;/</w:t>
                      </w:r>
                      <w:r w:rsidRPr="007337CF">
                        <w:rPr>
                          <w:rStyle w:val="title6"/>
                          <w:sz w:val="18"/>
                          <w:szCs w:val="18"/>
                        </w:rPr>
                        <w:t>str</w:t>
                      </w:r>
                      <w:r w:rsidRPr="007337CF">
                        <w:rPr>
                          <w:rStyle w:val="tag2"/>
                          <w:sz w:val="18"/>
                          <w:szCs w:val="18"/>
                        </w:rPr>
                        <w:t>&gt;</w:t>
                      </w:r>
                    </w:p>
                    <w:p w:rsidR="008F5F07" w:rsidRPr="007337CF" w:rsidRDefault="008F5F07" w:rsidP="009C0C60">
                      <w:pPr>
                        <w:pStyle w:val="HTML0"/>
                        <w:rPr>
                          <w:rStyle w:val="HTML"/>
                          <w:sz w:val="18"/>
                          <w:szCs w:val="18"/>
                        </w:rPr>
                      </w:pPr>
                      <w:r w:rsidRPr="007337CF">
                        <w:rPr>
                          <w:rStyle w:val="HTML"/>
                          <w:sz w:val="18"/>
                          <w:szCs w:val="18"/>
                        </w:rPr>
                        <w:t xml:space="preserve">    </w:t>
                      </w:r>
                      <w:r w:rsidRPr="007337CF">
                        <w:rPr>
                          <w:rStyle w:val="tag2"/>
                          <w:sz w:val="18"/>
                          <w:szCs w:val="18"/>
                        </w:rPr>
                        <w:t>&lt;</w:t>
                      </w:r>
                      <w:r w:rsidRPr="007337CF">
                        <w:rPr>
                          <w:rStyle w:val="title6"/>
                          <w:sz w:val="18"/>
                          <w:szCs w:val="18"/>
                        </w:rPr>
                        <w:t>str</w:t>
                      </w:r>
                      <w:r w:rsidRPr="007337CF">
                        <w:rPr>
                          <w:rStyle w:val="tag2"/>
                          <w:sz w:val="18"/>
                          <w:szCs w:val="18"/>
                        </w:rPr>
                        <w:t xml:space="preserve"> </w:t>
                      </w:r>
                      <w:r w:rsidRPr="007337CF">
                        <w:rPr>
                          <w:rStyle w:val="attribute2"/>
                          <w:sz w:val="18"/>
                          <w:szCs w:val="18"/>
                        </w:rPr>
                        <w:t>name</w:t>
                      </w:r>
                      <w:r w:rsidRPr="007337CF">
                        <w:rPr>
                          <w:rStyle w:val="tag2"/>
                          <w:sz w:val="18"/>
                          <w:szCs w:val="18"/>
                        </w:rPr>
                        <w:t>=</w:t>
                      </w:r>
                      <w:r w:rsidRPr="007337CF">
                        <w:rPr>
                          <w:rStyle w:val="value2"/>
                          <w:sz w:val="18"/>
                          <w:szCs w:val="18"/>
                        </w:rPr>
                        <w:t>"q"</w:t>
                      </w:r>
                      <w:r w:rsidRPr="007337CF">
                        <w:rPr>
                          <w:rStyle w:val="tag2"/>
                          <w:sz w:val="18"/>
                          <w:szCs w:val="18"/>
                        </w:rPr>
                        <w:t>&gt;</w:t>
                      </w:r>
                      <w:r w:rsidRPr="007337CF">
                        <w:rPr>
                          <w:rStyle w:val="HTML"/>
                          <w:sz w:val="18"/>
                          <w:szCs w:val="18"/>
                        </w:rPr>
                        <w:t>中国</w:t>
                      </w:r>
                      <w:r w:rsidRPr="007337CF">
                        <w:rPr>
                          <w:rStyle w:val="tag2"/>
                          <w:sz w:val="18"/>
                          <w:szCs w:val="18"/>
                        </w:rPr>
                        <w:t>&lt;/</w:t>
                      </w:r>
                      <w:r w:rsidRPr="007337CF">
                        <w:rPr>
                          <w:rStyle w:val="title6"/>
                          <w:sz w:val="18"/>
                          <w:szCs w:val="18"/>
                        </w:rPr>
                        <w:t>str</w:t>
                      </w:r>
                      <w:r w:rsidRPr="007337CF">
                        <w:rPr>
                          <w:rStyle w:val="tag2"/>
                          <w:sz w:val="18"/>
                          <w:szCs w:val="18"/>
                        </w:rPr>
                        <w:t>&gt;</w:t>
                      </w:r>
                    </w:p>
                    <w:p w:rsidR="008F5F07" w:rsidRPr="007337CF" w:rsidRDefault="008F5F07" w:rsidP="009C0C60">
                      <w:pPr>
                        <w:pStyle w:val="HTML0"/>
                        <w:rPr>
                          <w:rStyle w:val="HTML"/>
                          <w:sz w:val="18"/>
                          <w:szCs w:val="18"/>
                        </w:rPr>
                      </w:pPr>
                      <w:r w:rsidRPr="007337CF">
                        <w:rPr>
                          <w:rStyle w:val="HTML"/>
                          <w:sz w:val="18"/>
                          <w:szCs w:val="18"/>
                        </w:rPr>
                        <w:t xml:space="preserve">    </w:t>
                      </w:r>
                      <w:r w:rsidRPr="007337CF">
                        <w:rPr>
                          <w:rStyle w:val="tag2"/>
                          <w:sz w:val="18"/>
                          <w:szCs w:val="18"/>
                        </w:rPr>
                        <w:t>&lt;</w:t>
                      </w:r>
                      <w:r w:rsidRPr="007337CF">
                        <w:rPr>
                          <w:rStyle w:val="title6"/>
                          <w:sz w:val="18"/>
                          <w:szCs w:val="18"/>
                        </w:rPr>
                        <w:t>str</w:t>
                      </w:r>
                      <w:r w:rsidRPr="007337CF">
                        <w:rPr>
                          <w:rStyle w:val="tag2"/>
                          <w:sz w:val="18"/>
                          <w:szCs w:val="18"/>
                        </w:rPr>
                        <w:t xml:space="preserve"> </w:t>
                      </w:r>
                      <w:r w:rsidRPr="007337CF">
                        <w:rPr>
                          <w:rStyle w:val="attribute2"/>
                          <w:sz w:val="18"/>
                          <w:szCs w:val="18"/>
                        </w:rPr>
                        <w:t>name</w:t>
                      </w:r>
                      <w:r w:rsidRPr="007337CF">
                        <w:rPr>
                          <w:rStyle w:val="tag2"/>
                          <w:sz w:val="18"/>
                          <w:szCs w:val="18"/>
                        </w:rPr>
                        <w:t>=</w:t>
                      </w:r>
                      <w:r w:rsidRPr="007337CF">
                        <w:rPr>
                          <w:rStyle w:val="value2"/>
                          <w:sz w:val="18"/>
                          <w:szCs w:val="18"/>
                        </w:rPr>
                        <w:t>"hl.simple.pre"</w:t>
                      </w:r>
                      <w:r w:rsidRPr="007337CF">
                        <w:rPr>
                          <w:rStyle w:val="tag2"/>
                          <w:sz w:val="18"/>
                          <w:szCs w:val="18"/>
                        </w:rPr>
                        <w:t>&gt;&lt;</w:t>
                      </w:r>
                      <w:r w:rsidRPr="007337CF">
                        <w:rPr>
                          <w:rStyle w:val="title6"/>
                          <w:sz w:val="18"/>
                          <w:szCs w:val="18"/>
                        </w:rPr>
                        <w:t>em</w:t>
                      </w:r>
                      <w:r w:rsidRPr="007337CF">
                        <w:rPr>
                          <w:rStyle w:val="tag2"/>
                          <w:sz w:val="18"/>
                          <w:szCs w:val="18"/>
                        </w:rPr>
                        <w:t>&gt;&lt;/</w:t>
                      </w:r>
                      <w:r w:rsidRPr="007337CF">
                        <w:rPr>
                          <w:rStyle w:val="title6"/>
                          <w:sz w:val="18"/>
                          <w:szCs w:val="18"/>
                        </w:rPr>
                        <w:t>str</w:t>
                      </w:r>
                      <w:r w:rsidRPr="007337CF">
                        <w:rPr>
                          <w:rStyle w:val="tag2"/>
                          <w:sz w:val="18"/>
                          <w:szCs w:val="18"/>
                        </w:rPr>
                        <w:t>&gt;</w:t>
                      </w:r>
                    </w:p>
                    <w:p w:rsidR="008F5F07" w:rsidRPr="007337CF" w:rsidRDefault="008F5F07" w:rsidP="009C0C60">
                      <w:pPr>
                        <w:pStyle w:val="HTML0"/>
                        <w:rPr>
                          <w:rStyle w:val="HTML"/>
                          <w:sz w:val="18"/>
                          <w:szCs w:val="18"/>
                        </w:rPr>
                      </w:pPr>
                      <w:r w:rsidRPr="007337CF">
                        <w:rPr>
                          <w:rStyle w:val="HTML"/>
                          <w:sz w:val="18"/>
                          <w:szCs w:val="18"/>
                        </w:rPr>
                        <w:t xml:space="preserve">    </w:t>
                      </w:r>
                      <w:r w:rsidRPr="007337CF">
                        <w:rPr>
                          <w:rStyle w:val="tag2"/>
                          <w:sz w:val="18"/>
                          <w:szCs w:val="18"/>
                        </w:rPr>
                        <w:t>&lt;</w:t>
                      </w:r>
                      <w:r w:rsidRPr="007337CF">
                        <w:rPr>
                          <w:rStyle w:val="title6"/>
                          <w:sz w:val="18"/>
                          <w:szCs w:val="18"/>
                        </w:rPr>
                        <w:t>str</w:t>
                      </w:r>
                      <w:r w:rsidRPr="007337CF">
                        <w:rPr>
                          <w:rStyle w:val="tag2"/>
                          <w:sz w:val="18"/>
                          <w:szCs w:val="18"/>
                        </w:rPr>
                        <w:t xml:space="preserve"> </w:t>
                      </w:r>
                      <w:r w:rsidRPr="007337CF">
                        <w:rPr>
                          <w:rStyle w:val="attribute2"/>
                          <w:sz w:val="18"/>
                          <w:szCs w:val="18"/>
                        </w:rPr>
                        <w:t>name</w:t>
                      </w:r>
                      <w:r w:rsidRPr="007337CF">
                        <w:rPr>
                          <w:rStyle w:val="tag2"/>
                          <w:sz w:val="18"/>
                          <w:szCs w:val="18"/>
                        </w:rPr>
                        <w:t>=</w:t>
                      </w:r>
                      <w:r w:rsidRPr="007337CF">
                        <w:rPr>
                          <w:rStyle w:val="value2"/>
                          <w:sz w:val="18"/>
                          <w:szCs w:val="18"/>
                        </w:rPr>
                        <w:t>"hl.simple.post"</w:t>
                      </w:r>
                      <w:r w:rsidRPr="007337CF">
                        <w:rPr>
                          <w:rStyle w:val="tag2"/>
                          <w:sz w:val="18"/>
                          <w:szCs w:val="18"/>
                        </w:rPr>
                        <w:t>&gt;&lt;/</w:t>
                      </w:r>
                      <w:r w:rsidRPr="007337CF">
                        <w:rPr>
                          <w:rStyle w:val="title6"/>
                          <w:sz w:val="18"/>
                          <w:szCs w:val="18"/>
                        </w:rPr>
                        <w:t>em</w:t>
                      </w:r>
                      <w:r w:rsidRPr="007337CF">
                        <w:rPr>
                          <w:rStyle w:val="tag2"/>
                          <w:sz w:val="18"/>
                          <w:szCs w:val="18"/>
                        </w:rPr>
                        <w:t>&gt;&lt;/</w:t>
                      </w:r>
                      <w:r w:rsidRPr="007337CF">
                        <w:rPr>
                          <w:rStyle w:val="title6"/>
                          <w:sz w:val="18"/>
                          <w:szCs w:val="18"/>
                        </w:rPr>
                        <w:t>str</w:t>
                      </w:r>
                      <w:r w:rsidRPr="007337CF">
                        <w:rPr>
                          <w:rStyle w:val="tag2"/>
                          <w:sz w:val="18"/>
                          <w:szCs w:val="18"/>
                        </w:rPr>
                        <w:t>&gt;</w:t>
                      </w:r>
                    </w:p>
                    <w:p w:rsidR="008F5F07" w:rsidRPr="007337CF" w:rsidRDefault="008F5F07" w:rsidP="009C0C60">
                      <w:pPr>
                        <w:pStyle w:val="HTML0"/>
                        <w:rPr>
                          <w:rStyle w:val="HTML"/>
                          <w:sz w:val="18"/>
                          <w:szCs w:val="18"/>
                        </w:rPr>
                      </w:pPr>
                      <w:r w:rsidRPr="007337CF">
                        <w:rPr>
                          <w:rStyle w:val="HTML"/>
                          <w:sz w:val="18"/>
                          <w:szCs w:val="18"/>
                        </w:rPr>
                        <w:t xml:space="preserve">    </w:t>
                      </w:r>
                      <w:r w:rsidRPr="007337CF">
                        <w:rPr>
                          <w:rStyle w:val="tag2"/>
                          <w:sz w:val="18"/>
                          <w:szCs w:val="18"/>
                        </w:rPr>
                        <w:t>&lt;</w:t>
                      </w:r>
                      <w:r w:rsidRPr="007337CF">
                        <w:rPr>
                          <w:rStyle w:val="title6"/>
                          <w:sz w:val="18"/>
                          <w:szCs w:val="18"/>
                        </w:rPr>
                        <w:t>str</w:t>
                      </w:r>
                      <w:r w:rsidRPr="007337CF">
                        <w:rPr>
                          <w:rStyle w:val="tag2"/>
                          <w:sz w:val="18"/>
                          <w:szCs w:val="18"/>
                        </w:rPr>
                        <w:t xml:space="preserve"> </w:t>
                      </w:r>
                      <w:r w:rsidRPr="007337CF">
                        <w:rPr>
                          <w:rStyle w:val="attribute2"/>
                          <w:sz w:val="18"/>
                          <w:szCs w:val="18"/>
                        </w:rPr>
                        <w:t>name</w:t>
                      </w:r>
                      <w:r w:rsidRPr="007337CF">
                        <w:rPr>
                          <w:rStyle w:val="tag2"/>
                          <w:sz w:val="18"/>
                          <w:szCs w:val="18"/>
                        </w:rPr>
                        <w:t>=</w:t>
                      </w:r>
                      <w:r w:rsidRPr="007337CF">
                        <w:rPr>
                          <w:rStyle w:val="value2"/>
                          <w:sz w:val="18"/>
                          <w:szCs w:val="18"/>
                        </w:rPr>
                        <w:t>"hl.fl"</w:t>
                      </w:r>
                      <w:r w:rsidRPr="007337CF">
                        <w:rPr>
                          <w:rStyle w:val="tag2"/>
                          <w:sz w:val="18"/>
                          <w:szCs w:val="18"/>
                        </w:rPr>
                        <w:t>&gt;</w:t>
                      </w:r>
                      <w:r w:rsidRPr="007337CF">
                        <w:rPr>
                          <w:rStyle w:val="HTML"/>
                          <w:sz w:val="18"/>
                          <w:szCs w:val="18"/>
                        </w:rPr>
                        <w:t>content</w:t>
                      </w:r>
                      <w:r w:rsidRPr="007337CF">
                        <w:rPr>
                          <w:rStyle w:val="tag2"/>
                          <w:sz w:val="18"/>
                          <w:szCs w:val="18"/>
                        </w:rPr>
                        <w:t>&lt;/</w:t>
                      </w:r>
                      <w:r w:rsidRPr="007337CF">
                        <w:rPr>
                          <w:rStyle w:val="title6"/>
                          <w:sz w:val="18"/>
                          <w:szCs w:val="18"/>
                        </w:rPr>
                        <w:t>str</w:t>
                      </w:r>
                      <w:r w:rsidRPr="007337CF">
                        <w:rPr>
                          <w:rStyle w:val="tag2"/>
                          <w:sz w:val="18"/>
                          <w:szCs w:val="18"/>
                        </w:rPr>
                        <w:t>&gt;</w:t>
                      </w:r>
                    </w:p>
                    <w:p w:rsidR="008F5F07" w:rsidRPr="007337CF" w:rsidRDefault="008F5F07" w:rsidP="009C0C60">
                      <w:pPr>
                        <w:pStyle w:val="HTML0"/>
                        <w:rPr>
                          <w:rStyle w:val="HTML"/>
                          <w:sz w:val="18"/>
                          <w:szCs w:val="18"/>
                        </w:rPr>
                      </w:pPr>
                      <w:r w:rsidRPr="007337CF">
                        <w:rPr>
                          <w:rStyle w:val="HTML"/>
                          <w:sz w:val="18"/>
                          <w:szCs w:val="18"/>
                        </w:rPr>
                        <w:t xml:space="preserve">    </w:t>
                      </w:r>
                      <w:r w:rsidRPr="007337CF">
                        <w:rPr>
                          <w:rStyle w:val="tag2"/>
                          <w:sz w:val="18"/>
                          <w:szCs w:val="18"/>
                        </w:rPr>
                        <w:t>&lt;</w:t>
                      </w:r>
                      <w:r w:rsidRPr="007337CF">
                        <w:rPr>
                          <w:rStyle w:val="title6"/>
                          <w:sz w:val="18"/>
                          <w:szCs w:val="18"/>
                        </w:rPr>
                        <w:t>str</w:t>
                      </w:r>
                      <w:r w:rsidRPr="007337CF">
                        <w:rPr>
                          <w:rStyle w:val="tag2"/>
                          <w:sz w:val="18"/>
                          <w:szCs w:val="18"/>
                        </w:rPr>
                        <w:t xml:space="preserve"> </w:t>
                      </w:r>
                      <w:r w:rsidRPr="007337CF">
                        <w:rPr>
                          <w:rStyle w:val="attribute2"/>
                          <w:sz w:val="18"/>
                          <w:szCs w:val="18"/>
                        </w:rPr>
                        <w:t>name</w:t>
                      </w:r>
                      <w:r w:rsidRPr="007337CF">
                        <w:rPr>
                          <w:rStyle w:val="tag2"/>
                          <w:sz w:val="18"/>
                          <w:szCs w:val="18"/>
                        </w:rPr>
                        <w:t>=</w:t>
                      </w:r>
                      <w:r w:rsidRPr="007337CF">
                        <w:rPr>
                          <w:rStyle w:val="value2"/>
                          <w:sz w:val="18"/>
                          <w:szCs w:val="18"/>
                        </w:rPr>
                        <w:t>"wt"</w:t>
                      </w:r>
                      <w:r w:rsidRPr="007337CF">
                        <w:rPr>
                          <w:rStyle w:val="tag2"/>
                          <w:sz w:val="18"/>
                          <w:szCs w:val="18"/>
                        </w:rPr>
                        <w:t>&gt;</w:t>
                      </w:r>
                      <w:r w:rsidRPr="007337CF">
                        <w:rPr>
                          <w:rStyle w:val="HTML"/>
                          <w:sz w:val="18"/>
                          <w:szCs w:val="18"/>
                        </w:rPr>
                        <w:t>xml</w:t>
                      </w:r>
                      <w:r w:rsidRPr="007337CF">
                        <w:rPr>
                          <w:rStyle w:val="tag2"/>
                          <w:sz w:val="18"/>
                          <w:szCs w:val="18"/>
                        </w:rPr>
                        <w:t>&lt;/</w:t>
                      </w:r>
                      <w:r w:rsidRPr="007337CF">
                        <w:rPr>
                          <w:rStyle w:val="title6"/>
                          <w:sz w:val="18"/>
                          <w:szCs w:val="18"/>
                        </w:rPr>
                        <w:t>str</w:t>
                      </w:r>
                      <w:r w:rsidRPr="007337CF">
                        <w:rPr>
                          <w:rStyle w:val="tag2"/>
                          <w:sz w:val="18"/>
                          <w:szCs w:val="18"/>
                        </w:rPr>
                        <w:t>&gt;</w:t>
                      </w:r>
                    </w:p>
                    <w:p w:rsidR="008F5F07" w:rsidRPr="007337CF" w:rsidRDefault="008F5F07" w:rsidP="009C0C60">
                      <w:pPr>
                        <w:pStyle w:val="HTML0"/>
                        <w:rPr>
                          <w:rStyle w:val="HTML"/>
                          <w:sz w:val="18"/>
                          <w:szCs w:val="18"/>
                        </w:rPr>
                      </w:pPr>
                      <w:r w:rsidRPr="007337CF">
                        <w:rPr>
                          <w:rStyle w:val="HTML"/>
                          <w:sz w:val="18"/>
                          <w:szCs w:val="18"/>
                        </w:rPr>
                        <w:t xml:space="preserve">    </w:t>
                      </w:r>
                      <w:r w:rsidRPr="007337CF">
                        <w:rPr>
                          <w:rStyle w:val="tag2"/>
                          <w:sz w:val="18"/>
                          <w:szCs w:val="18"/>
                        </w:rPr>
                        <w:t>&lt;</w:t>
                      </w:r>
                      <w:r w:rsidRPr="007337CF">
                        <w:rPr>
                          <w:rStyle w:val="title6"/>
                          <w:sz w:val="18"/>
                          <w:szCs w:val="18"/>
                        </w:rPr>
                        <w:t>str</w:t>
                      </w:r>
                      <w:r w:rsidRPr="007337CF">
                        <w:rPr>
                          <w:rStyle w:val="tag2"/>
                          <w:sz w:val="18"/>
                          <w:szCs w:val="18"/>
                        </w:rPr>
                        <w:t xml:space="preserve"> </w:t>
                      </w:r>
                      <w:r w:rsidRPr="007337CF">
                        <w:rPr>
                          <w:rStyle w:val="attribute2"/>
                          <w:sz w:val="18"/>
                          <w:szCs w:val="18"/>
                        </w:rPr>
                        <w:t>name</w:t>
                      </w:r>
                      <w:r w:rsidRPr="007337CF">
                        <w:rPr>
                          <w:rStyle w:val="tag2"/>
                          <w:sz w:val="18"/>
                          <w:szCs w:val="18"/>
                        </w:rPr>
                        <w:t>=</w:t>
                      </w:r>
                      <w:r w:rsidRPr="007337CF">
                        <w:rPr>
                          <w:rStyle w:val="value2"/>
                          <w:sz w:val="18"/>
                          <w:szCs w:val="18"/>
                        </w:rPr>
                        <w:t>"hl"</w:t>
                      </w:r>
                      <w:r w:rsidRPr="007337CF">
                        <w:rPr>
                          <w:rStyle w:val="tag2"/>
                          <w:sz w:val="18"/>
                          <w:szCs w:val="18"/>
                        </w:rPr>
                        <w:t>&gt;</w:t>
                      </w:r>
                      <w:r w:rsidRPr="007337CF">
                        <w:rPr>
                          <w:rStyle w:val="HTML"/>
                          <w:sz w:val="18"/>
                          <w:szCs w:val="18"/>
                        </w:rPr>
                        <w:t>true</w:t>
                      </w:r>
                      <w:r w:rsidRPr="007337CF">
                        <w:rPr>
                          <w:rStyle w:val="tag2"/>
                          <w:sz w:val="18"/>
                          <w:szCs w:val="18"/>
                        </w:rPr>
                        <w:t>&lt;/</w:t>
                      </w:r>
                      <w:r w:rsidRPr="007337CF">
                        <w:rPr>
                          <w:rStyle w:val="title6"/>
                          <w:sz w:val="18"/>
                          <w:szCs w:val="18"/>
                        </w:rPr>
                        <w:t>str</w:t>
                      </w:r>
                      <w:r w:rsidRPr="007337CF">
                        <w:rPr>
                          <w:rStyle w:val="tag2"/>
                          <w:sz w:val="18"/>
                          <w:szCs w:val="18"/>
                        </w:rPr>
                        <w:t>&gt;</w:t>
                      </w:r>
                    </w:p>
                    <w:p w:rsidR="008F5F07" w:rsidRPr="007337CF" w:rsidRDefault="008F5F07" w:rsidP="009C0C60">
                      <w:pPr>
                        <w:pStyle w:val="HTML0"/>
                        <w:rPr>
                          <w:rStyle w:val="HTML"/>
                          <w:sz w:val="18"/>
                          <w:szCs w:val="18"/>
                        </w:rPr>
                      </w:pPr>
                      <w:r w:rsidRPr="007337CF">
                        <w:rPr>
                          <w:rStyle w:val="HTML"/>
                          <w:sz w:val="18"/>
                          <w:szCs w:val="18"/>
                        </w:rPr>
                        <w:t xml:space="preserve">    </w:t>
                      </w:r>
                      <w:r w:rsidRPr="007337CF">
                        <w:rPr>
                          <w:rStyle w:val="tag2"/>
                          <w:sz w:val="18"/>
                          <w:szCs w:val="18"/>
                        </w:rPr>
                        <w:t>&lt;</w:t>
                      </w:r>
                      <w:r w:rsidRPr="007337CF">
                        <w:rPr>
                          <w:rStyle w:val="title6"/>
                          <w:sz w:val="18"/>
                          <w:szCs w:val="18"/>
                        </w:rPr>
                        <w:t>str</w:t>
                      </w:r>
                      <w:r w:rsidRPr="007337CF">
                        <w:rPr>
                          <w:rStyle w:val="tag2"/>
                          <w:sz w:val="18"/>
                          <w:szCs w:val="18"/>
                        </w:rPr>
                        <w:t xml:space="preserve"> </w:t>
                      </w:r>
                      <w:r w:rsidRPr="007337CF">
                        <w:rPr>
                          <w:rStyle w:val="attribute2"/>
                          <w:sz w:val="18"/>
                          <w:szCs w:val="18"/>
                        </w:rPr>
                        <w:t>name</w:t>
                      </w:r>
                      <w:r w:rsidRPr="007337CF">
                        <w:rPr>
                          <w:rStyle w:val="tag2"/>
                          <w:sz w:val="18"/>
                          <w:szCs w:val="18"/>
                        </w:rPr>
                        <w:t>=</w:t>
                      </w:r>
                      <w:r w:rsidRPr="007337CF">
                        <w:rPr>
                          <w:rStyle w:val="value2"/>
                          <w:sz w:val="18"/>
                          <w:szCs w:val="18"/>
                        </w:rPr>
                        <w:t>"rows"</w:t>
                      </w:r>
                      <w:r w:rsidRPr="007337CF">
                        <w:rPr>
                          <w:rStyle w:val="tag2"/>
                          <w:sz w:val="18"/>
                          <w:szCs w:val="18"/>
                        </w:rPr>
                        <w:t>&gt;</w:t>
                      </w:r>
                      <w:r w:rsidRPr="007337CF">
                        <w:rPr>
                          <w:rStyle w:val="HTML"/>
                          <w:sz w:val="18"/>
                          <w:szCs w:val="18"/>
                        </w:rPr>
                        <w:t>1</w:t>
                      </w:r>
                      <w:r w:rsidRPr="007337CF">
                        <w:rPr>
                          <w:rStyle w:val="tag2"/>
                          <w:sz w:val="18"/>
                          <w:szCs w:val="18"/>
                        </w:rPr>
                        <w:t>&lt;/</w:t>
                      </w:r>
                      <w:r w:rsidRPr="007337CF">
                        <w:rPr>
                          <w:rStyle w:val="title6"/>
                          <w:sz w:val="18"/>
                          <w:szCs w:val="18"/>
                        </w:rPr>
                        <w:t>str</w:t>
                      </w:r>
                      <w:r w:rsidRPr="007337CF">
                        <w:rPr>
                          <w:rStyle w:val="tag2"/>
                          <w:sz w:val="18"/>
                          <w:szCs w:val="18"/>
                        </w:rPr>
                        <w:t>&gt;</w:t>
                      </w:r>
                    </w:p>
                    <w:p w:rsidR="008F5F07" w:rsidRPr="007337CF" w:rsidRDefault="008F5F07" w:rsidP="009C0C60">
                      <w:pPr>
                        <w:pStyle w:val="HTML0"/>
                        <w:rPr>
                          <w:rStyle w:val="HTML"/>
                          <w:sz w:val="18"/>
                          <w:szCs w:val="18"/>
                        </w:rPr>
                      </w:pPr>
                      <w:r w:rsidRPr="007337CF">
                        <w:rPr>
                          <w:rStyle w:val="HTML"/>
                          <w:sz w:val="18"/>
                          <w:szCs w:val="18"/>
                        </w:rPr>
                        <w:t xml:space="preserve">  </w:t>
                      </w:r>
                      <w:r w:rsidRPr="007337CF">
                        <w:rPr>
                          <w:rStyle w:val="tag2"/>
                          <w:sz w:val="18"/>
                          <w:szCs w:val="18"/>
                        </w:rPr>
                        <w:t>&lt;/</w:t>
                      </w:r>
                      <w:r w:rsidRPr="007337CF">
                        <w:rPr>
                          <w:rStyle w:val="title6"/>
                          <w:sz w:val="18"/>
                          <w:szCs w:val="18"/>
                        </w:rPr>
                        <w:t>lst</w:t>
                      </w:r>
                      <w:r w:rsidRPr="007337CF">
                        <w:rPr>
                          <w:rStyle w:val="tag2"/>
                          <w:sz w:val="18"/>
                          <w:szCs w:val="18"/>
                        </w:rPr>
                        <w:t>&gt;</w:t>
                      </w:r>
                    </w:p>
                    <w:p w:rsidR="008F5F07" w:rsidRPr="007337CF" w:rsidRDefault="008F5F07" w:rsidP="009C0C60">
                      <w:pPr>
                        <w:pStyle w:val="HTML0"/>
                        <w:rPr>
                          <w:rStyle w:val="HTML"/>
                          <w:sz w:val="18"/>
                          <w:szCs w:val="18"/>
                        </w:rPr>
                      </w:pPr>
                      <w:r w:rsidRPr="007337CF">
                        <w:rPr>
                          <w:rStyle w:val="tag2"/>
                          <w:sz w:val="18"/>
                          <w:szCs w:val="18"/>
                        </w:rPr>
                        <w:t>&lt;/</w:t>
                      </w:r>
                      <w:r w:rsidRPr="007337CF">
                        <w:rPr>
                          <w:rStyle w:val="title6"/>
                          <w:sz w:val="18"/>
                          <w:szCs w:val="18"/>
                        </w:rPr>
                        <w:t>lst</w:t>
                      </w:r>
                      <w:r w:rsidRPr="007337CF">
                        <w:rPr>
                          <w:rStyle w:val="tag2"/>
                          <w:sz w:val="18"/>
                          <w:szCs w:val="18"/>
                        </w:rPr>
                        <w:t>&gt;</w:t>
                      </w:r>
                    </w:p>
                    <w:p w:rsidR="008F5F07" w:rsidRPr="007337CF" w:rsidRDefault="008F5F07" w:rsidP="009C0C60">
                      <w:pPr>
                        <w:pStyle w:val="HTML0"/>
                        <w:rPr>
                          <w:rStyle w:val="HTML"/>
                          <w:sz w:val="18"/>
                          <w:szCs w:val="18"/>
                        </w:rPr>
                      </w:pPr>
                      <w:r w:rsidRPr="007337CF">
                        <w:rPr>
                          <w:rStyle w:val="tag2"/>
                          <w:sz w:val="18"/>
                          <w:szCs w:val="18"/>
                        </w:rPr>
                        <w:t>&lt;</w:t>
                      </w:r>
                      <w:r w:rsidRPr="007337CF">
                        <w:rPr>
                          <w:rStyle w:val="title6"/>
                          <w:sz w:val="18"/>
                          <w:szCs w:val="18"/>
                        </w:rPr>
                        <w:t>result</w:t>
                      </w:r>
                      <w:r w:rsidRPr="007337CF">
                        <w:rPr>
                          <w:rStyle w:val="tag2"/>
                          <w:sz w:val="18"/>
                          <w:szCs w:val="18"/>
                        </w:rPr>
                        <w:t xml:space="preserve"> </w:t>
                      </w:r>
                      <w:r w:rsidRPr="007337CF">
                        <w:rPr>
                          <w:rStyle w:val="attribute2"/>
                          <w:sz w:val="18"/>
                          <w:szCs w:val="18"/>
                        </w:rPr>
                        <w:t>name</w:t>
                      </w:r>
                      <w:r w:rsidRPr="007337CF">
                        <w:rPr>
                          <w:rStyle w:val="tag2"/>
                          <w:sz w:val="18"/>
                          <w:szCs w:val="18"/>
                        </w:rPr>
                        <w:t>=</w:t>
                      </w:r>
                      <w:r w:rsidRPr="007337CF">
                        <w:rPr>
                          <w:rStyle w:val="value2"/>
                          <w:sz w:val="18"/>
                          <w:szCs w:val="18"/>
                        </w:rPr>
                        <w:t>"response"</w:t>
                      </w:r>
                      <w:r w:rsidRPr="007337CF">
                        <w:rPr>
                          <w:rStyle w:val="tag2"/>
                          <w:sz w:val="18"/>
                          <w:szCs w:val="18"/>
                        </w:rPr>
                        <w:t xml:space="preserve"> </w:t>
                      </w:r>
                      <w:r w:rsidRPr="007337CF">
                        <w:rPr>
                          <w:rStyle w:val="attribute2"/>
                          <w:sz w:val="18"/>
                          <w:szCs w:val="18"/>
                        </w:rPr>
                        <w:t>numFound</w:t>
                      </w:r>
                      <w:r w:rsidRPr="007337CF">
                        <w:rPr>
                          <w:rStyle w:val="tag2"/>
                          <w:sz w:val="18"/>
                          <w:szCs w:val="18"/>
                        </w:rPr>
                        <w:t>=</w:t>
                      </w:r>
                      <w:r w:rsidRPr="007337CF">
                        <w:rPr>
                          <w:rStyle w:val="value2"/>
                          <w:sz w:val="18"/>
                          <w:szCs w:val="18"/>
                        </w:rPr>
                        <w:t>"6799"</w:t>
                      </w:r>
                      <w:r w:rsidRPr="007337CF">
                        <w:rPr>
                          <w:rStyle w:val="tag2"/>
                          <w:sz w:val="18"/>
                          <w:szCs w:val="18"/>
                        </w:rPr>
                        <w:t xml:space="preserve"> </w:t>
                      </w:r>
                      <w:r w:rsidRPr="007337CF">
                        <w:rPr>
                          <w:rStyle w:val="attribute2"/>
                          <w:sz w:val="18"/>
                          <w:szCs w:val="18"/>
                        </w:rPr>
                        <w:t>start</w:t>
                      </w:r>
                      <w:r w:rsidRPr="007337CF">
                        <w:rPr>
                          <w:rStyle w:val="tag2"/>
                          <w:sz w:val="18"/>
                          <w:szCs w:val="18"/>
                        </w:rPr>
                        <w:t>=</w:t>
                      </w:r>
                      <w:r w:rsidRPr="007337CF">
                        <w:rPr>
                          <w:rStyle w:val="value2"/>
                          <w:sz w:val="18"/>
                          <w:szCs w:val="18"/>
                        </w:rPr>
                        <w:t>"0"</w:t>
                      </w:r>
                      <w:r w:rsidRPr="007337CF">
                        <w:rPr>
                          <w:rStyle w:val="tag2"/>
                          <w:sz w:val="18"/>
                          <w:szCs w:val="18"/>
                        </w:rPr>
                        <w:t>&gt;</w:t>
                      </w:r>
                    </w:p>
                    <w:p w:rsidR="008F5F07" w:rsidRPr="007337CF" w:rsidRDefault="008F5F07" w:rsidP="009C0C60">
                      <w:pPr>
                        <w:pStyle w:val="HTML0"/>
                        <w:rPr>
                          <w:rStyle w:val="HTML"/>
                          <w:sz w:val="18"/>
                          <w:szCs w:val="18"/>
                        </w:rPr>
                      </w:pPr>
                      <w:r w:rsidRPr="007337CF">
                        <w:rPr>
                          <w:rStyle w:val="HTML"/>
                          <w:sz w:val="18"/>
                          <w:szCs w:val="18"/>
                        </w:rPr>
                        <w:t xml:space="preserve">  </w:t>
                      </w:r>
                      <w:r w:rsidRPr="007337CF">
                        <w:rPr>
                          <w:rStyle w:val="tag2"/>
                          <w:sz w:val="18"/>
                          <w:szCs w:val="18"/>
                        </w:rPr>
                        <w:t>&lt;</w:t>
                      </w:r>
                      <w:r w:rsidRPr="007337CF">
                        <w:rPr>
                          <w:rStyle w:val="title6"/>
                          <w:sz w:val="18"/>
                          <w:szCs w:val="18"/>
                        </w:rPr>
                        <w:t>doc</w:t>
                      </w:r>
                      <w:r w:rsidRPr="007337CF">
                        <w:rPr>
                          <w:rStyle w:val="tag2"/>
                          <w:sz w:val="18"/>
                          <w:szCs w:val="18"/>
                        </w:rPr>
                        <w:t>&gt;</w:t>
                      </w:r>
                    </w:p>
                    <w:p w:rsidR="008F5F07" w:rsidRPr="007337CF" w:rsidRDefault="008F5F07" w:rsidP="009C0C60">
                      <w:pPr>
                        <w:pStyle w:val="HTML0"/>
                        <w:rPr>
                          <w:rStyle w:val="HTML"/>
                          <w:sz w:val="18"/>
                          <w:szCs w:val="18"/>
                        </w:rPr>
                      </w:pPr>
                      <w:r w:rsidRPr="007337CF">
                        <w:rPr>
                          <w:rStyle w:val="HTML"/>
                          <w:sz w:val="18"/>
                          <w:szCs w:val="18"/>
                        </w:rPr>
                        <w:t xml:space="preserve">    </w:t>
                      </w:r>
                      <w:r w:rsidRPr="007337CF">
                        <w:rPr>
                          <w:rStyle w:val="tag2"/>
                          <w:sz w:val="18"/>
                          <w:szCs w:val="18"/>
                        </w:rPr>
                        <w:t>&lt;</w:t>
                      </w:r>
                      <w:r w:rsidRPr="007337CF">
                        <w:rPr>
                          <w:rStyle w:val="title6"/>
                          <w:sz w:val="18"/>
                          <w:szCs w:val="18"/>
                        </w:rPr>
                        <w:t>str</w:t>
                      </w:r>
                      <w:r w:rsidRPr="007337CF">
                        <w:rPr>
                          <w:rStyle w:val="tag2"/>
                          <w:sz w:val="18"/>
                          <w:szCs w:val="18"/>
                        </w:rPr>
                        <w:t xml:space="preserve"> </w:t>
                      </w:r>
                      <w:r w:rsidRPr="007337CF">
                        <w:rPr>
                          <w:rStyle w:val="attribute2"/>
                          <w:sz w:val="18"/>
                          <w:szCs w:val="18"/>
                        </w:rPr>
                        <w:t>name</w:t>
                      </w:r>
                      <w:r w:rsidRPr="007337CF">
                        <w:rPr>
                          <w:rStyle w:val="tag2"/>
                          <w:sz w:val="18"/>
                          <w:szCs w:val="18"/>
                        </w:rPr>
                        <w:t>=</w:t>
                      </w:r>
                      <w:r w:rsidRPr="007337CF">
                        <w:rPr>
                          <w:rStyle w:val="value2"/>
                          <w:sz w:val="18"/>
                          <w:szCs w:val="18"/>
                        </w:rPr>
                        <w:t>"path"</w:t>
                      </w:r>
                      <w:r w:rsidRPr="007337CF">
                        <w:rPr>
                          <w:rStyle w:val="tag2"/>
                          <w:sz w:val="18"/>
                          <w:szCs w:val="18"/>
                        </w:rPr>
                        <w:t>&gt;</w:t>
                      </w:r>
                      <w:r w:rsidRPr="007337CF">
                        <w:rPr>
                          <w:rStyle w:val="HTML"/>
                          <w:sz w:val="18"/>
                          <w:szCs w:val="18"/>
                        </w:rPr>
                        <w:t>E:\Reduced\IT\630.txt</w:t>
                      </w:r>
                      <w:r w:rsidRPr="007337CF">
                        <w:rPr>
                          <w:rStyle w:val="tag2"/>
                          <w:sz w:val="18"/>
                          <w:szCs w:val="18"/>
                        </w:rPr>
                        <w:t>&lt;/</w:t>
                      </w:r>
                      <w:r w:rsidRPr="007337CF">
                        <w:rPr>
                          <w:rStyle w:val="title6"/>
                          <w:sz w:val="18"/>
                          <w:szCs w:val="18"/>
                        </w:rPr>
                        <w:t>str</w:t>
                      </w:r>
                      <w:r w:rsidRPr="007337CF">
                        <w:rPr>
                          <w:rStyle w:val="tag2"/>
                          <w:sz w:val="18"/>
                          <w:szCs w:val="18"/>
                        </w:rPr>
                        <w:t>&gt;</w:t>
                      </w:r>
                    </w:p>
                    <w:p w:rsidR="008F5F07" w:rsidRPr="007337CF" w:rsidRDefault="008F5F07" w:rsidP="009C0C60">
                      <w:pPr>
                        <w:pStyle w:val="HTML0"/>
                        <w:rPr>
                          <w:rStyle w:val="HTML"/>
                          <w:sz w:val="18"/>
                          <w:szCs w:val="18"/>
                        </w:rPr>
                      </w:pPr>
                      <w:r w:rsidRPr="007337CF">
                        <w:rPr>
                          <w:rStyle w:val="HTML"/>
                          <w:sz w:val="18"/>
                          <w:szCs w:val="18"/>
                        </w:rPr>
                        <w:t xml:space="preserve">    </w:t>
                      </w:r>
                      <w:r w:rsidRPr="007337CF">
                        <w:rPr>
                          <w:rStyle w:val="tag2"/>
                          <w:sz w:val="18"/>
                          <w:szCs w:val="18"/>
                        </w:rPr>
                        <w:t>&lt;</w:t>
                      </w:r>
                      <w:r w:rsidRPr="007337CF">
                        <w:rPr>
                          <w:rStyle w:val="title6"/>
                          <w:sz w:val="18"/>
                          <w:szCs w:val="18"/>
                        </w:rPr>
                        <w:t>str</w:t>
                      </w:r>
                      <w:r w:rsidRPr="007337CF">
                        <w:rPr>
                          <w:rStyle w:val="tag2"/>
                          <w:sz w:val="18"/>
                          <w:szCs w:val="18"/>
                        </w:rPr>
                        <w:t xml:space="preserve"> </w:t>
                      </w:r>
                      <w:r w:rsidRPr="007337CF">
                        <w:rPr>
                          <w:rStyle w:val="attribute2"/>
                          <w:sz w:val="18"/>
                          <w:szCs w:val="18"/>
                        </w:rPr>
                        <w:t>name</w:t>
                      </w:r>
                      <w:r w:rsidRPr="007337CF">
                        <w:rPr>
                          <w:rStyle w:val="tag2"/>
                          <w:sz w:val="18"/>
                          <w:szCs w:val="18"/>
                        </w:rPr>
                        <w:t>=</w:t>
                      </w:r>
                      <w:r w:rsidRPr="007337CF">
                        <w:rPr>
                          <w:rStyle w:val="value2"/>
                          <w:sz w:val="18"/>
                          <w:szCs w:val="18"/>
                        </w:rPr>
                        <w:t>"content"</w:t>
                      </w:r>
                      <w:r w:rsidRPr="007337CF">
                        <w:rPr>
                          <w:rStyle w:val="tag2"/>
                          <w:sz w:val="18"/>
                          <w:szCs w:val="18"/>
                        </w:rPr>
                        <w:t>&gt;</w:t>
                      </w:r>
                      <w:r w:rsidRPr="007337CF">
                        <w:rPr>
                          <w:rStyle w:val="HTML"/>
                          <w:sz w:val="18"/>
                          <w:szCs w:val="18"/>
                        </w:rPr>
                        <w:t xml:space="preserve">　　本报讯 中国银联股份有限公司和中国电信集团日前在北京签署全面战略合作协议。这标志着中国银联和中国电信将在通信服务、信息增值服务、新型支付产品合作开发等领域建立全面合作伙伴关系。　　据悉，双方签署的全面战略合作协议主要内容是：中国银联将选择中国电信作为通信信息服务的主要提供商，双方围绕提高中国银联内部通信的水平和销售网络的服务水平开展全面、深入的合作；中国电信选择中国银联作为银行卡转接支付服务的主要提供商，并围绕开发、推广新型支付终端产品和增值服务开展全面合作。（辛华）</w:t>
                      </w:r>
                      <w:r w:rsidRPr="007337CF">
                        <w:rPr>
                          <w:rStyle w:val="tag2"/>
                          <w:sz w:val="18"/>
                          <w:szCs w:val="18"/>
                        </w:rPr>
                        <w:t>&lt;/</w:t>
                      </w:r>
                      <w:r w:rsidRPr="007337CF">
                        <w:rPr>
                          <w:rStyle w:val="title6"/>
                          <w:sz w:val="18"/>
                          <w:szCs w:val="18"/>
                        </w:rPr>
                        <w:t>str</w:t>
                      </w:r>
                      <w:r w:rsidRPr="007337CF">
                        <w:rPr>
                          <w:rStyle w:val="tag2"/>
                          <w:sz w:val="18"/>
                          <w:szCs w:val="18"/>
                        </w:rPr>
                        <w:t>&gt;&lt;/</w:t>
                      </w:r>
                      <w:r w:rsidRPr="007337CF">
                        <w:rPr>
                          <w:rStyle w:val="title6"/>
                          <w:sz w:val="18"/>
                          <w:szCs w:val="18"/>
                        </w:rPr>
                        <w:t>doc</w:t>
                      </w:r>
                      <w:r w:rsidRPr="007337CF">
                        <w:rPr>
                          <w:rStyle w:val="tag2"/>
                          <w:sz w:val="18"/>
                          <w:szCs w:val="18"/>
                        </w:rPr>
                        <w:t>&gt;</w:t>
                      </w:r>
                    </w:p>
                    <w:p w:rsidR="008F5F07" w:rsidRPr="007337CF" w:rsidRDefault="008F5F07" w:rsidP="009C0C60">
                      <w:pPr>
                        <w:pStyle w:val="HTML0"/>
                        <w:rPr>
                          <w:rStyle w:val="HTML"/>
                          <w:sz w:val="18"/>
                          <w:szCs w:val="18"/>
                        </w:rPr>
                      </w:pPr>
                      <w:r w:rsidRPr="007337CF">
                        <w:rPr>
                          <w:rStyle w:val="tag2"/>
                          <w:sz w:val="18"/>
                          <w:szCs w:val="18"/>
                        </w:rPr>
                        <w:t>&lt;/</w:t>
                      </w:r>
                      <w:r w:rsidRPr="007337CF">
                        <w:rPr>
                          <w:rStyle w:val="title6"/>
                          <w:sz w:val="18"/>
                          <w:szCs w:val="18"/>
                        </w:rPr>
                        <w:t>result</w:t>
                      </w:r>
                      <w:r w:rsidRPr="007337CF">
                        <w:rPr>
                          <w:rStyle w:val="tag2"/>
                          <w:sz w:val="18"/>
                          <w:szCs w:val="18"/>
                        </w:rPr>
                        <w:t>&gt;</w:t>
                      </w:r>
                    </w:p>
                    <w:p w:rsidR="008F5F07" w:rsidRPr="007337CF" w:rsidRDefault="008F5F07" w:rsidP="009C0C60">
                      <w:pPr>
                        <w:pStyle w:val="HTML0"/>
                        <w:rPr>
                          <w:rStyle w:val="HTML"/>
                          <w:sz w:val="18"/>
                          <w:szCs w:val="18"/>
                        </w:rPr>
                      </w:pPr>
                      <w:r w:rsidRPr="007337CF">
                        <w:rPr>
                          <w:rStyle w:val="tag2"/>
                          <w:sz w:val="18"/>
                          <w:szCs w:val="18"/>
                        </w:rPr>
                        <w:t>&lt;</w:t>
                      </w:r>
                      <w:r w:rsidRPr="007337CF">
                        <w:rPr>
                          <w:rStyle w:val="title6"/>
                          <w:sz w:val="18"/>
                          <w:szCs w:val="18"/>
                        </w:rPr>
                        <w:t>lst</w:t>
                      </w:r>
                      <w:r w:rsidRPr="007337CF">
                        <w:rPr>
                          <w:rStyle w:val="tag2"/>
                          <w:sz w:val="18"/>
                          <w:szCs w:val="18"/>
                        </w:rPr>
                        <w:t xml:space="preserve"> </w:t>
                      </w:r>
                      <w:r w:rsidRPr="007337CF">
                        <w:rPr>
                          <w:rStyle w:val="attribute2"/>
                          <w:sz w:val="18"/>
                          <w:szCs w:val="18"/>
                        </w:rPr>
                        <w:t>name</w:t>
                      </w:r>
                      <w:r w:rsidRPr="007337CF">
                        <w:rPr>
                          <w:rStyle w:val="tag2"/>
                          <w:sz w:val="18"/>
                          <w:szCs w:val="18"/>
                        </w:rPr>
                        <w:t>=</w:t>
                      </w:r>
                      <w:r w:rsidRPr="007337CF">
                        <w:rPr>
                          <w:rStyle w:val="value2"/>
                          <w:sz w:val="18"/>
                          <w:szCs w:val="18"/>
                        </w:rPr>
                        <w:t>"highlighting"</w:t>
                      </w:r>
                      <w:r w:rsidRPr="007337CF">
                        <w:rPr>
                          <w:rStyle w:val="tag2"/>
                          <w:sz w:val="18"/>
                          <w:szCs w:val="18"/>
                        </w:rPr>
                        <w:t>&gt;</w:t>
                      </w:r>
                    </w:p>
                    <w:p w:rsidR="008F5F07" w:rsidRPr="007337CF" w:rsidRDefault="008F5F07" w:rsidP="009C0C60">
                      <w:pPr>
                        <w:pStyle w:val="HTML0"/>
                        <w:rPr>
                          <w:rStyle w:val="HTML"/>
                          <w:sz w:val="18"/>
                          <w:szCs w:val="18"/>
                        </w:rPr>
                      </w:pPr>
                      <w:r w:rsidRPr="007337CF">
                        <w:rPr>
                          <w:rStyle w:val="HTML"/>
                          <w:sz w:val="18"/>
                          <w:szCs w:val="18"/>
                        </w:rPr>
                        <w:t xml:space="preserve">  </w:t>
                      </w:r>
                      <w:r w:rsidRPr="007337CF">
                        <w:rPr>
                          <w:rStyle w:val="tag2"/>
                          <w:sz w:val="18"/>
                          <w:szCs w:val="18"/>
                        </w:rPr>
                        <w:t>&lt;</w:t>
                      </w:r>
                      <w:r w:rsidRPr="007337CF">
                        <w:rPr>
                          <w:rStyle w:val="title6"/>
                          <w:sz w:val="18"/>
                          <w:szCs w:val="18"/>
                        </w:rPr>
                        <w:t>lst</w:t>
                      </w:r>
                      <w:r w:rsidRPr="007337CF">
                        <w:rPr>
                          <w:rStyle w:val="tag2"/>
                          <w:sz w:val="18"/>
                          <w:szCs w:val="18"/>
                        </w:rPr>
                        <w:t xml:space="preserve"> </w:t>
                      </w:r>
                      <w:r w:rsidRPr="007337CF">
                        <w:rPr>
                          <w:rStyle w:val="attribute2"/>
                          <w:sz w:val="18"/>
                          <w:szCs w:val="18"/>
                        </w:rPr>
                        <w:t>name</w:t>
                      </w:r>
                      <w:r w:rsidRPr="007337CF">
                        <w:rPr>
                          <w:rStyle w:val="tag2"/>
                          <w:sz w:val="18"/>
                          <w:szCs w:val="18"/>
                        </w:rPr>
                        <w:t>=</w:t>
                      </w:r>
                      <w:r w:rsidRPr="007337CF">
                        <w:rPr>
                          <w:rStyle w:val="value2"/>
                          <w:sz w:val="18"/>
                          <w:szCs w:val="18"/>
                        </w:rPr>
                        <w:t>"7D919C61-03B3-4B6F-2D10-9E3CC92D2852"</w:t>
                      </w:r>
                      <w:r w:rsidRPr="007337CF">
                        <w:rPr>
                          <w:rStyle w:val="tag2"/>
                          <w:sz w:val="18"/>
                          <w:szCs w:val="18"/>
                        </w:rPr>
                        <w:t>&gt;</w:t>
                      </w:r>
                    </w:p>
                    <w:p w:rsidR="008F5F07" w:rsidRPr="007337CF" w:rsidRDefault="008F5F07" w:rsidP="009C0C60">
                      <w:pPr>
                        <w:pStyle w:val="HTML0"/>
                        <w:rPr>
                          <w:rStyle w:val="HTML"/>
                          <w:sz w:val="18"/>
                          <w:szCs w:val="18"/>
                        </w:rPr>
                      </w:pPr>
                      <w:r w:rsidRPr="007337CF">
                        <w:rPr>
                          <w:rStyle w:val="HTML"/>
                          <w:sz w:val="18"/>
                          <w:szCs w:val="18"/>
                        </w:rPr>
                        <w:t xml:space="preserve">    </w:t>
                      </w:r>
                      <w:r w:rsidRPr="007337CF">
                        <w:rPr>
                          <w:rStyle w:val="tag2"/>
                          <w:sz w:val="18"/>
                          <w:szCs w:val="18"/>
                        </w:rPr>
                        <w:t>&lt;</w:t>
                      </w:r>
                      <w:r w:rsidRPr="007337CF">
                        <w:rPr>
                          <w:rStyle w:val="title6"/>
                          <w:sz w:val="18"/>
                          <w:szCs w:val="18"/>
                        </w:rPr>
                        <w:t>arr</w:t>
                      </w:r>
                      <w:r w:rsidRPr="007337CF">
                        <w:rPr>
                          <w:rStyle w:val="tag2"/>
                          <w:sz w:val="18"/>
                          <w:szCs w:val="18"/>
                        </w:rPr>
                        <w:t xml:space="preserve"> </w:t>
                      </w:r>
                      <w:r w:rsidRPr="007337CF">
                        <w:rPr>
                          <w:rStyle w:val="attribute2"/>
                          <w:sz w:val="18"/>
                          <w:szCs w:val="18"/>
                        </w:rPr>
                        <w:t>name</w:t>
                      </w:r>
                      <w:r w:rsidRPr="007337CF">
                        <w:rPr>
                          <w:rStyle w:val="tag2"/>
                          <w:sz w:val="18"/>
                          <w:szCs w:val="18"/>
                        </w:rPr>
                        <w:t>=</w:t>
                      </w:r>
                      <w:r w:rsidRPr="007337CF">
                        <w:rPr>
                          <w:rStyle w:val="value2"/>
                          <w:sz w:val="18"/>
                          <w:szCs w:val="18"/>
                        </w:rPr>
                        <w:t>"content"</w:t>
                      </w:r>
                      <w:r w:rsidRPr="007337CF">
                        <w:rPr>
                          <w:rStyle w:val="tag2"/>
                          <w:sz w:val="18"/>
                          <w:szCs w:val="18"/>
                        </w:rPr>
                        <w:t>&gt;</w:t>
                      </w:r>
                    </w:p>
                    <w:p w:rsidR="008F5F07" w:rsidRPr="007337CF" w:rsidRDefault="008F5F07" w:rsidP="009C0C60">
                      <w:pPr>
                        <w:pStyle w:val="HTML0"/>
                        <w:rPr>
                          <w:rStyle w:val="HTML"/>
                          <w:sz w:val="18"/>
                          <w:szCs w:val="18"/>
                        </w:rPr>
                      </w:pPr>
                      <w:r w:rsidRPr="007337CF">
                        <w:rPr>
                          <w:rStyle w:val="HTML"/>
                          <w:sz w:val="18"/>
                          <w:szCs w:val="18"/>
                        </w:rPr>
                        <w:t xml:space="preserve">      </w:t>
                      </w:r>
                      <w:r w:rsidRPr="007337CF">
                        <w:rPr>
                          <w:rStyle w:val="tag2"/>
                          <w:sz w:val="18"/>
                          <w:szCs w:val="18"/>
                        </w:rPr>
                        <w:t>&lt;</w:t>
                      </w:r>
                      <w:r w:rsidRPr="007337CF">
                        <w:rPr>
                          <w:rStyle w:val="title6"/>
                          <w:sz w:val="18"/>
                          <w:szCs w:val="18"/>
                        </w:rPr>
                        <w:t>str</w:t>
                      </w:r>
                      <w:r w:rsidRPr="007337CF">
                        <w:rPr>
                          <w:rStyle w:val="tag2"/>
                          <w:sz w:val="18"/>
                          <w:szCs w:val="18"/>
                        </w:rPr>
                        <w:t>&gt;</w:t>
                      </w:r>
                      <w:r w:rsidRPr="007337CF">
                        <w:rPr>
                          <w:rStyle w:val="HTML"/>
                          <w:sz w:val="18"/>
                          <w:szCs w:val="18"/>
                        </w:rPr>
                        <w:t xml:space="preserve">　　本报讯 </w:t>
                      </w:r>
                      <w:r w:rsidRPr="007337CF">
                        <w:rPr>
                          <w:rStyle w:val="tag2"/>
                          <w:sz w:val="18"/>
                          <w:szCs w:val="18"/>
                        </w:rPr>
                        <w:t>&lt;</w:t>
                      </w:r>
                      <w:r w:rsidRPr="007337CF">
                        <w:rPr>
                          <w:rStyle w:val="title6"/>
                          <w:sz w:val="18"/>
                          <w:szCs w:val="18"/>
                        </w:rPr>
                        <w:t>em</w:t>
                      </w:r>
                      <w:r w:rsidRPr="007337CF">
                        <w:rPr>
                          <w:rStyle w:val="tag2"/>
                          <w:sz w:val="18"/>
                          <w:szCs w:val="18"/>
                        </w:rPr>
                        <w:t>&gt;</w:t>
                      </w:r>
                      <w:r w:rsidRPr="007337CF">
                        <w:rPr>
                          <w:rStyle w:val="HTML"/>
                          <w:sz w:val="18"/>
                          <w:szCs w:val="18"/>
                        </w:rPr>
                        <w:t>中国</w:t>
                      </w:r>
                      <w:r w:rsidRPr="007337CF">
                        <w:rPr>
                          <w:rStyle w:val="tag2"/>
                          <w:sz w:val="18"/>
                          <w:szCs w:val="18"/>
                        </w:rPr>
                        <w:t>&lt;/</w:t>
                      </w:r>
                      <w:r w:rsidRPr="007337CF">
                        <w:rPr>
                          <w:rStyle w:val="title6"/>
                          <w:sz w:val="18"/>
                          <w:szCs w:val="18"/>
                        </w:rPr>
                        <w:t>em</w:t>
                      </w:r>
                      <w:r w:rsidRPr="007337CF">
                        <w:rPr>
                          <w:rStyle w:val="tag2"/>
                          <w:sz w:val="18"/>
                          <w:szCs w:val="18"/>
                        </w:rPr>
                        <w:t>&gt;</w:t>
                      </w:r>
                      <w:r w:rsidRPr="007337CF">
                        <w:rPr>
                          <w:rStyle w:val="HTML"/>
                          <w:sz w:val="18"/>
                          <w:szCs w:val="18"/>
                        </w:rPr>
                        <w:t>银联股份有限公司和</w:t>
                      </w:r>
                      <w:r w:rsidRPr="007337CF">
                        <w:rPr>
                          <w:rStyle w:val="tag2"/>
                          <w:sz w:val="18"/>
                          <w:szCs w:val="18"/>
                        </w:rPr>
                        <w:t>&lt;</w:t>
                      </w:r>
                      <w:r w:rsidRPr="007337CF">
                        <w:rPr>
                          <w:rStyle w:val="title6"/>
                          <w:sz w:val="18"/>
                          <w:szCs w:val="18"/>
                        </w:rPr>
                        <w:t>em</w:t>
                      </w:r>
                      <w:r w:rsidRPr="007337CF">
                        <w:rPr>
                          <w:rStyle w:val="tag2"/>
                          <w:sz w:val="18"/>
                          <w:szCs w:val="18"/>
                        </w:rPr>
                        <w:t>&gt;</w:t>
                      </w:r>
                      <w:r w:rsidRPr="007337CF">
                        <w:rPr>
                          <w:rStyle w:val="HTML"/>
                          <w:sz w:val="18"/>
                          <w:szCs w:val="18"/>
                        </w:rPr>
                        <w:t>中国</w:t>
                      </w:r>
                      <w:r w:rsidRPr="007337CF">
                        <w:rPr>
                          <w:rStyle w:val="tag2"/>
                          <w:sz w:val="18"/>
                          <w:szCs w:val="18"/>
                        </w:rPr>
                        <w:t>&lt;/</w:t>
                      </w:r>
                      <w:r w:rsidRPr="007337CF">
                        <w:rPr>
                          <w:rStyle w:val="title6"/>
                          <w:sz w:val="18"/>
                          <w:szCs w:val="18"/>
                        </w:rPr>
                        <w:t>em</w:t>
                      </w:r>
                      <w:r w:rsidRPr="007337CF">
                        <w:rPr>
                          <w:rStyle w:val="tag2"/>
                          <w:sz w:val="18"/>
                          <w:szCs w:val="18"/>
                        </w:rPr>
                        <w:t>&gt;</w:t>
                      </w:r>
                      <w:r w:rsidRPr="007337CF">
                        <w:rPr>
                          <w:rStyle w:val="HTML"/>
                          <w:sz w:val="18"/>
                          <w:szCs w:val="18"/>
                        </w:rPr>
                        <w:t>电信集团日前在北京签署全面战略合作协议。这标志着</w:t>
                      </w:r>
                      <w:r w:rsidRPr="007337CF">
                        <w:rPr>
                          <w:rStyle w:val="tag2"/>
                          <w:sz w:val="18"/>
                          <w:szCs w:val="18"/>
                        </w:rPr>
                        <w:t>&lt;</w:t>
                      </w:r>
                      <w:r w:rsidRPr="007337CF">
                        <w:rPr>
                          <w:rStyle w:val="title6"/>
                          <w:sz w:val="18"/>
                          <w:szCs w:val="18"/>
                        </w:rPr>
                        <w:t>em</w:t>
                      </w:r>
                      <w:r w:rsidRPr="007337CF">
                        <w:rPr>
                          <w:rStyle w:val="tag2"/>
                          <w:sz w:val="18"/>
                          <w:szCs w:val="18"/>
                        </w:rPr>
                        <w:t>&gt;</w:t>
                      </w:r>
                      <w:r w:rsidRPr="007337CF">
                        <w:rPr>
                          <w:rStyle w:val="HTML"/>
                          <w:sz w:val="18"/>
                          <w:szCs w:val="18"/>
                        </w:rPr>
                        <w:t>中国</w:t>
                      </w:r>
                      <w:r w:rsidRPr="007337CF">
                        <w:rPr>
                          <w:rStyle w:val="tag2"/>
                          <w:sz w:val="18"/>
                          <w:szCs w:val="18"/>
                        </w:rPr>
                        <w:t>&lt;/</w:t>
                      </w:r>
                      <w:r w:rsidRPr="007337CF">
                        <w:rPr>
                          <w:rStyle w:val="title6"/>
                          <w:sz w:val="18"/>
                          <w:szCs w:val="18"/>
                        </w:rPr>
                        <w:t>em</w:t>
                      </w:r>
                      <w:r w:rsidRPr="007337CF">
                        <w:rPr>
                          <w:rStyle w:val="tag2"/>
                          <w:sz w:val="18"/>
                          <w:szCs w:val="18"/>
                        </w:rPr>
                        <w:t>&gt;</w:t>
                      </w:r>
                      <w:r w:rsidRPr="007337CF">
                        <w:rPr>
                          <w:rStyle w:val="HTML"/>
                          <w:sz w:val="18"/>
                          <w:szCs w:val="18"/>
                        </w:rPr>
                        <w:t>银联和</w:t>
                      </w:r>
                      <w:r w:rsidRPr="007337CF">
                        <w:rPr>
                          <w:rStyle w:val="tag2"/>
                          <w:sz w:val="18"/>
                          <w:szCs w:val="18"/>
                        </w:rPr>
                        <w:t>&lt;</w:t>
                      </w:r>
                      <w:r w:rsidRPr="007337CF">
                        <w:rPr>
                          <w:rStyle w:val="title6"/>
                          <w:sz w:val="18"/>
                          <w:szCs w:val="18"/>
                        </w:rPr>
                        <w:t>em</w:t>
                      </w:r>
                      <w:r w:rsidRPr="007337CF">
                        <w:rPr>
                          <w:rStyle w:val="tag2"/>
                          <w:sz w:val="18"/>
                          <w:szCs w:val="18"/>
                        </w:rPr>
                        <w:t>&gt;</w:t>
                      </w:r>
                      <w:r w:rsidRPr="007337CF">
                        <w:rPr>
                          <w:rStyle w:val="HTML"/>
                          <w:sz w:val="18"/>
                          <w:szCs w:val="18"/>
                        </w:rPr>
                        <w:t>中国</w:t>
                      </w:r>
                      <w:r w:rsidRPr="007337CF">
                        <w:rPr>
                          <w:rStyle w:val="tag2"/>
                          <w:sz w:val="18"/>
                          <w:szCs w:val="18"/>
                        </w:rPr>
                        <w:t>&lt;/</w:t>
                      </w:r>
                      <w:r w:rsidRPr="007337CF">
                        <w:rPr>
                          <w:rStyle w:val="title6"/>
                          <w:sz w:val="18"/>
                          <w:szCs w:val="18"/>
                        </w:rPr>
                        <w:t>em</w:t>
                      </w:r>
                      <w:r w:rsidRPr="007337CF">
                        <w:rPr>
                          <w:rStyle w:val="tag2"/>
                          <w:sz w:val="18"/>
                          <w:szCs w:val="18"/>
                        </w:rPr>
                        <w:t>&gt;</w:t>
                      </w:r>
                      <w:r w:rsidRPr="007337CF">
                        <w:rPr>
                          <w:rStyle w:val="HTML"/>
                          <w:sz w:val="18"/>
                          <w:szCs w:val="18"/>
                        </w:rPr>
                        <w:t>电信将在通信服务、信息增值服务、新型支付产品合作开发等领域建立全面合作伙伴关系。　　据悉，双方签署</w:t>
                      </w:r>
                      <w:r w:rsidRPr="007337CF">
                        <w:rPr>
                          <w:rStyle w:val="tag2"/>
                          <w:sz w:val="18"/>
                          <w:szCs w:val="18"/>
                        </w:rPr>
                        <w:t>&lt;/</w:t>
                      </w:r>
                      <w:r w:rsidRPr="007337CF">
                        <w:rPr>
                          <w:rStyle w:val="title6"/>
                          <w:sz w:val="18"/>
                          <w:szCs w:val="18"/>
                        </w:rPr>
                        <w:t>str</w:t>
                      </w:r>
                      <w:r w:rsidRPr="007337CF">
                        <w:rPr>
                          <w:rStyle w:val="tag2"/>
                          <w:sz w:val="18"/>
                          <w:szCs w:val="18"/>
                        </w:rPr>
                        <w:t>&gt;</w:t>
                      </w:r>
                    </w:p>
                    <w:p w:rsidR="008F5F07" w:rsidRPr="007337CF" w:rsidRDefault="008F5F07" w:rsidP="009C0C60">
                      <w:pPr>
                        <w:pStyle w:val="HTML0"/>
                        <w:rPr>
                          <w:rStyle w:val="HTML"/>
                          <w:sz w:val="18"/>
                          <w:szCs w:val="18"/>
                        </w:rPr>
                      </w:pPr>
                      <w:r w:rsidRPr="007337CF">
                        <w:rPr>
                          <w:rStyle w:val="HTML"/>
                          <w:sz w:val="18"/>
                          <w:szCs w:val="18"/>
                        </w:rPr>
                        <w:t xml:space="preserve">    </w:t>
                      </w:r>
                      <w:r w:rsidRPr="007337CF">
                        <w:rPr>
                          <w:rStyle w:val="tag2"/>
                          <w:sz w:val="18"/>
                          <w:szCs w:val="18"/>
                        </w:rPr>
                        <w:t>&lt;/</w:t>
                      </w:r>
                      <w:r w:rsidRPr="007337CF">
                        <w:rPr>
                          <w:rStyle w:val="title6"/>
                          <w:sz w:val="18"/>
                          <w:szCs w:val="18"/>
                        </w:rPr>
                        <w:t>arr</w:t>
                      </w:r>
                      <w:r w:rsidRPr="007337CF">
                        <w:rPr>
                          <w:rStyle w:val="tag2"/>
                          <w:sz w:val="18"/>
                          <w:szCs w:val="18"/>
                        </w:rPr>
                        <w:t>&gt;</w:t>
                      </w:r>
                    </w:p>
                    <w:p w:rsidR="008F5F07" w:rsidRPr="007337CF" w:rsidRDefault="008F5F07" w:rsidP="009C0C60">
                      <w:pPr>
                        <w:pStyle w:val="HTML0"/>
                        <w:rPr>
                          <w:rStyle w:val="HTML"/>
                          <w:sz w:val="18"/>
                          <w:szCs w:val="18"/>
                        </w:rPr>
                      </w:pPr>
                      <w:r w:rsidRPr="007337CF">
                        <w:rPr>
                          <w:rStyle w:val="HTML"/>
                          <w:sz w:val="18"/>
                          <w:szCs w:val="18"/>
                        </w:rPr>
                        <w:t xml:space="preserve">  </w:t>
                      </w:r>
                      <w:r w:rsidRPr="007337CF">
                        <w:rPr>
                          <w:rStyle w:val="tag2"/>
                          <w:sz w:val="18"/>
                          <w:szCs w:val="18"/>
                        </w:rPr>
                        <w:t>&lt;/</w:t>
                      </w:r>
                      <w:r w:rsidRPr="007337CF">
                        <w:rPr>
                          <w:rStyle w:val="title6"/>
                          <w:sz w:val="18"/>
                          <w:szCs w:val="18"/>
                        </w:rPr>
                        <w:t>lst</w:t>
                      </w:r>
                      <w:r w:rsidRPr="007337CF">
                        <w:rPr>
                          <w:rStyle w:val="tag2"/>
                          <w:sz w:val="18"/>
                          <w:szCs w:val="18"/>
                        </w:rPr>
                        <w:t>&gt;</w:t>
                      </w:r>
                    </w:p>
                    <w:p w:rsidR="008F5F07" w:rsidRPr="007337CF" w:rsidRDefault="008F5F07" w:rsidP="009C0C60">
                      <w:pPr>
                        <w:pStyle w:val="HTML0"/>
                        <w:rPr>
                          <w:rStyle w:val="HTML"/>
                          <w:sz w:val="18"/>
                          <w:szCs w:val="18"/>
                        </w:rPr>
                      </w:pPr>
                      <w:r w:rsidRPr="007337CF">
                        <w:rPr>
                          <w:rStyle w:val="tag2"/>
                          <w:sz w:val="18"/>
                          <w:szCs w:val="18"/>
                        </w:rPr>
                        <w:t>&lt;/</w:t>
                      </w:r>
                      <w:r w:rsidRPr="007337CF">
                        <w:rPr>
                          <w:rStyle w:val="title6"/>
                          <w:sz w:val="18"/>
                          <w:szCs w:val="18"/>
                        </w:rPr>
                        <w:t>lst</w:t>
                      </w:r>
                      <w:r w:rsidRPr="007337CF">
                        <w:rPr>
                          <w:rStyle w:val="tag2"/>
                          <w:sz w:val="18"/>
                          <w:szCs w:val="18"/>
                        </w:rPr>
                        <w:t>&gt;</w:t>
                      </w:r>
                    </w:p>
                    <w:p w:rsidR="008F5F07" w:rsidRPr="007337CF" w:rsidRDefault="008F5F07" w:rsidP="009C0C60">
                      <w:pPr>
                        <w:pStyle w:val="HTML0"/>
                        <w:rPr>
                          <w:sz w:val="18"/>
                          <w:szCs w:val="18"/>
                        </w:rPr>
                      </w:pPr>
                      <w:r w:rsidRPr="007337CF">
                        <w:rPr>
                          <w:rStyle w:val="tag2"/>
                          <w:sz w:val="18"/>
                          <w:szCs w:val="18"/>
                        </w:rPr>
                        <w:t>&lt;/</w:t>
                      </w:r>
                      <w:r w:rsidRPr="007337CF">
                        <w:rPr>
                          <w:rStyle w:val="title6"/>
                          <w:sz w:val="18"/>
                          <w:szCs w:val="18"/>
                        </w:rPr>
                        <w:t>response</w:t>
                      </w:r>
                      <w:r w:rsidRPr="007337CF">
                        <w:rPr>
                          <w:rStyle w:val="tag2"/>
                          <w:sz w:val="18"/>
                          <w:szCs w:val="18"/>
                        </w:rPr>
                        <w:t>&gt;</w:t>
                      </w:r>
                    </w:p>
                  </w:txbxContent>
                </v:textbox>
                <w10:anchorlock/>
              </v:shape>
            </w:pict>
          </mc:Fallback>
        </mc:AlternateContent>
      </w:r>
    </w:p>
    <w:p w:rsidR="005F4952" w:rsidRPr="00617A8A" w:rsidRDefault="005F4952" w:rsidP="00167D24">
      <w:pPr>
        <w:spacing w:line="360" w:lineRule="auto"/>
        <w:jc w:val="left"/>
        <w:rPr>
          <w:sz w:val="24"/>
        </w:rPr>
      </w:pPr>
      <w:r w:rsidRPr="00617A8A">
        <w:rPr>
          <w:rFonts w:hint="eastAsia"/>
          <w:sz w:val="24"/>
        </w:rPr>
        <w:t>使用</w:t>
      </w:r>
      <w:r w:rsidRPr="00617A8A">
        <w:rPr>
          <w:rFonts w:hint="eastAsia"/>
          <w:sz w:val="24"/>
        </w:rPr>
        <w:t>SolrJ</w:t>
      </w:r>
      <w:r w:rsidRPr="00617A8A">
        <w:rPr>
          <w:rFonts w:hint="eastAsia"/>
          <w:sz w:val="24"/>
        </w:rPr>
        <w:t>方法基本一样也是设置这些个参数</w:t>
      </w:r>
      <w:r w:rsidRPr="00617A8A">
        <w:rPr>
          <w:rFonts w:hint="eastAsia"/>
          <w:sz w:val="24"/>
        </w:rPr>
        <w:t>,</w:t>
      </w:r>
      <w:r w:rsidRPr="00617A8A">
        <w:rPr>
          <w:rFonts w:hint="eastAsia"/>
          <w:sz w:val="24"/>
        </w:rPr>
        <w:t>只不过是</w:t>
      </w:r>
      <w:r w:rsidRPr="00617A8A">
        <w:rPr>
          <w:rFonts w:hint="eastAsia"/>
          <w:sz w:val="24"/>
        </w:rPr>
        <w:t>SolrJ</w:t>
      </w:r>
      <w:r w:rsidRPr="00617A8A">
        <w:rPr>
          <w:rFonts w:hint="eastAsia"/>
          <w:sz w:val="24"/>
        </w:rPr>
        <w:t>封装起来了</w:t>
      </w:r>
      <w:r w:rsidRPr="00617A8A">
        <w:rPr>
          <w:rFonts w:hint="eastAsia"/>
          <w:sz w:val="24"/>
        </w:rPr>
        <w:t>,</w:t>
      </w:r>
      <w:r w:rsidRPr="00617A8A">
        <w:rPr>
          <w:rFonts w:hint="eastAsia"/>
          <w:sz w:val="24"/>
        </w:rPr>
        <w:t>代码如下</w:t>
      </w:r>
      <w:r w:rsidRPr="00617A8A">
        <w:rPr>
          <w:rFonts w:hint="eastAsia"/>
          <w:sz w:val="24"/>
        </w:rPr>
        <w:t>:</w:t>
      </w:r>
    </w:p>
    <w:p w:rsidR="00954181" w:rsidRDefault="00954181" w:rsidP="00167D24">
      <w:pPr>
        <w:jc w:val="left"/>
      </w:pPr>
      <w:r>
        <w:rPr>
          <w:noProof/>
        </w:rPr>
        <w:lastRenderedPageBreak/>
        <mc:AlternateContent>
          <mc:Choice Requires="wps">
            <w:drawing>
              <wp:inline distT="0" distB="0" distL="0" distR="0" wp14:anchorId="6F61FF3B" wp14:editId="1D8968E1">
                <wp:extent cx="5305031" cy="3650043"/>
                <wp:effectExtent l="0" t="0" r="10160" b="26670"/>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5031" cy="3650043"/>
                        </a:xfrm>
                        <a:prstGeom prst="rect">
                          <a:avLst/>
                        </a:prstGeom>
                        <a:solidFill>
                          <a:schemeClr val="accent3">
                            <a:lumMod val="40000"/>
                            <a:lumOff val="60000"/>
                          </a:schemeClr>
                        </a:solidFill>
                        <a:ln w="9525">
                          <a:solidFill>
                            <a:srgbClr val="000000"/>
                          </a:solidFill>
                          <a:miter lim="800000"/>
                          <a:headEnd/>
                          <a:tailEnd/>
                        </a:ln>
                      </wps:spPr>
                      <wps:txbx>
                        <w:txbxContent>
                          <w:p w:rsidR="008F5F07" w:rsidRPr="007337CF" w:rsidRDefault="008F5F07" w:rsidP="00954181">
                            <w:pPr>
                              <w:jc w:val="left"/>
                              <w:rPr>
                                <w:sz w:val="18"/>
                                <w:szCs w:val="18"/>
                              </w:rPr>
                            </w:pPr>
                            <w:r w:rsidRPr="007337CF">
                              <w:rPr>
                                <w:sz w:val="18"/>
                                <w:szCs w:val="18"/>
                              </w:rPr>
                              <w:t>SolrQuery query = new SolrQuery();</w:t>
                            </w:r>
                          </w:p>
                          <w:p w:rsidR="008F5F07" w:rsidRPr="007337CF" w:rsidRDefault="008F5F07" w:rsidP="00954181">
                            <w:pPr>
                              <w:jc w:val="left"/>
                              <w:rPr>
                                <w:sz w:val="18"/>
                                <w:szCs w:val="18"/>
                              </w:rPr>
                            </w:pPr>
                            <w:r w:rsidRPr="007337CF">
                              <w:rPr>
                                <w:sz w:val="18"/>
                                <w:szCs w:val="18"/>
                              </w:rPr>
                              <w:t>query.set("q","</w:t>
                            </w:r>
                            <w:r w:rsidRPr="007337CF">
                              <w:rPr>
                                <w:rFonts w:hint="eastAsia"/>
                                <w:sz w:val="18"/>
                                <w:szCs w:val="18"/>
                              </w:rPr>
                              <w:t>*.*</w:t>
                            </w:r>
                            <w:r w:rsidRPr="007337CF">
                              <w:rPr>
                                <w:sz w:val="18"/>
                                <w:szCs w:val="18"/>
                              </w:rPr>
                              <w:t>");</w:t>
                            </w:r>
                          </w:p>
                          <w:p w:rsidR="008F5F07" w:rsidRPr="00954181" w:rsidRDefault="008F5F07" w:rsidP="00954181">
                            <w:pPr>
                              <w:jc w:val="left"/>
                              <w:rPr>
                                <w:sz w:val="18"/>
                                <w:szCs w:val="18"/>
                              </w:rPr>
                            </w:pPr>
                            <w:r w:rsidRPr="00954181">
                              <w:rPr>
                                <w:rFonts w:hint="eastAsia"/>
                                <w:sz w:val="18"/>
                                <w:szCs w:val="18"/>
                              </w:rPr>
                              <w:t xml:space="preserve">query.setHighlight(true); // </w:t>
                            </w:r>
                            <w:r w:rsidRPr="00954181">
                              <w:rPr>
                                <w:rFonts w:hint="eastAsia"/>
                                <w:sz w:val="18"/>
                                <w:szCs w:val="18"/>
                              </w:rPr>
                              <w:t>开启高亮组件</w:t>
                            </w:r>
                          </w:p>
                          <w:p w:rsidR="008F5F07" w:rsidRPr="00954181" w:rsidRDefault="008F5F07" w:rsidP="00954181">
                            <w:pPr>
                              <w:jc w:val="left"/>
                              <w:rPr>
                                <w:sz w:val="18"/>
                                <w:szCs w:val="18"/>
                              </w:rPr>
                            </w:pPr>
                            <w:r w:rsidRPr="00954181">
                              <w:rPr>
                                <w:rFonts w:hint="eastAsia"/>
                                <w:sz w:val="18"/>
                                <w:szCs w:val="18"/>
                              </w:rPr>
                              <w:t>query.addHighlightField(</w:t>
                            </w:r>
                            <w:r w:rsidRPr="007337CF">
                              <w:rPr>
                                <w:sz w:val="18"/>
                                <w:szCs w:val="18"/>
                              </w:rPr>
                              <w:t>"</w:t>
                            </w:r>
                            <w:r w:rsidRPr="007337CF">
                              <w:rPr>
                                <w:rStyle w:val="value2"/>
                                <w:sz w:val="18"/>
                                <w:szCs w:val="18"/>
                              </w:rPr>
                              <w:t>content</w:t>
                            </w:r>
                            <w:r w:rsidRPr="007337CF">
                              <w:rPr>
                                <w:sz w:val="18"/>
                                <w:szCs w:val="18"/>
                              </w:rPr>
                              <w:t>"</w:t>
                            </w:r>
                            <w:r w:rsidRPr="00954181">
                              <w:rPr>
                                <w:rFonts w:hint="eastAsia"/>
                                <w:sz w:val="18"/>
                                <w:szCs w:val="18"/>
                              </w:rPr>
                              <w:t xml:space="preserve">);// </w:t>
                            </w:r>
                            <w:r w:rsidRPr="00954181">
                              <w:rPr>
                                <w:rFonts w:hint="eastAsia"/>
                                <w:sz w:val="18"/>
                                <w:szCs w:val="18"/>
                              </w:rPr>
                              <w:t>高亮字段</w:t>
                            </w:r>
                          </w:p>
                          <w:p w:rsidR="008F5F07" w:rsidRPr="00954181" w:rsidRDefault="008F5F07" w:rsidP="00954181">
                            <w:pPr>
                              <w:jc w:val="left"/>
                              <w:rPr>
                                <w:sz w:val="18"/>
                                <w:szCs w:val="18"/>
                              </w:rPr>
                            </w:pPr>
                            <w:r w:rsidRPr="00954181">
                              <w:rPr>
                                <w:rFonts w:hint="eastAsia"/>
                                <w:sz w:val="18"/>
                                <w:szCs w:val="18"/>
                              </w:rPr>
                              <w:t xml:space="preserve">query.setHighlightSimplePre(PRE_TAG);// </w:t>
                            </w:r>
                            <w:r w:rsidRPr="00954181">
                              <w:rPr>
                                <w:rFonts w:hint="eastAsia"/>
                                <w:sz w:val="18"/>
                                <w:szCs w:val="18"/>
                              </w:rPr>
                              <w:t>标记</w:t>
                            </w:r>
                          </w:p>
                          <w:p w:rsidR="008F5F07" w:rsidRDefault="008F5F07" w:rsidP="00954181">
                            <w:pPr>
                              <w:jc w:val="left"/>
                              <w:rPr>
                                <w:sz w:val="18"/>
                                <w:szCs w:val="18"/>
                              </w:rPr>
                            </w:pPr>
                            <w:r w:rsidRPr="00954181">
                              <w:rPr>
                                <w:sz w:val="18"/>
                                <w:szCs w:val="18"/>
                              </w:rPr>
                              <w:t>query.setHighlightSimplePost(POST_TAG);</w:t>
                            </w:r>
                          </w:p>
                          <w:p w:rsidR="008F5F07" w:rsidRDefault="008F5F07" w:rsidP="00954181">
                            <w:pPr>
                              <w:jc w:val="left"/>
                              <w:rPr>
                                <w:sz w:val="18"/>
                                <w:szCs w:val="18"/>
                              </w:rPr>
                            </w:pPr>
                            <w:r w:rsidRPr="007337CF">
                              <w:rPr>
                                <w:sz w:val="18"/>
                                <w:szCs w:val="18"/>
                              </w:rPr>
                              <w:t>QueryResponse rsp =server.query(query)</w:t>
                            </w:r>
                          </w:p>
                          <w:p w:rsidR="008F5F07" w:rsidRDefault="008F5F07" w:rsidP="00954181">
                            <w:pPr>
                              <w:jc w:val="left"/>
                              <w:rPr>
                                <w:sz w:val="18"/>
                                <w:szCs w:val="18"/>
                              </w:rPr>
                            </w:pPr>
                            <w:r>
                              <w:rPr>
                                <w:rFonts w:hint="eastAsia"/>
                                <w:sz w:val="18"/>
                                <w:szCs w:val="18"/>
                              </w:rPr>
                              <w:t>//</w:t>
                            </w:r>
                            <w:r>
                              <w:rPr>
                                <w:sz w:val="18"/>
                                <w:szCs w:val="18"/>
                              </w:rPr>
                              <w:t>…</w:t>
                            </w:r>
                            <w:r>
                              <w:rPr>
                                <w:rFonts w:hint="eastAsia"/>
                                <w:sz w:val="18"/>
                                <w:szCs w:val="18"/>
                              </w:rPr>
                              <w:t>上面取结果的代码</w:t>
                            </w:r>
                          </w:p>
                          <w:p w:rsidR="008F5F07" w:rsidRDefault="008F5F07" w:rsidP="00954181">
                            <w:pPr>
                              <w:jc w:val="left"/>
                              <w:rPr>
                                <w:sz w:val="18"/>
                                <w:szCs w:val="18"/>
                              </w:rPr>
                            </w:pPr>
                            <w:r>
                              <w:rPr>
                                <w:rFonts w:hint="eastAsia"/>
                                <w:sz w:val="18"/>
                                <w:szCs w:val="18"/>
                              </w:rPr>
                              <w:t>//</w:t>
                            </w:r>
                            <w:r>
                              <w:rPr>
                                <w:rFonts w:hint="eastAsia"/>
                                <w:sz w:val="18"/>
                                <w:szCs w:val="18"/>
                              </w:rPr>
                              <w:t>取出高亮结果</w:t>
                            </w:r>
                          </w:p>
                          <w:p w:rsidR="008F5F07" w:rsidRPr="00954181" w:rsidRDefault="008F5F07" w:rsidP="00954181">
                            <w:pPr>
                              <w:jc w:val="left"/>
                              <w:rPr>
                                <w:sz w:val="18"/>
                                <w:szCs w:val="18"/>
                              </w:rPr>
                            </w:pPr>
                            <w:r w:rsidRPr="00954181">
                              <w:rPr>
                                <w:sz w:val="18"/>
                                <w:szCs w:val="18"/>
                              </w:rPr>
                              <w:t>if (rsp.getHighlighting() != null) {</w:t>
                            </w:r>
                          </w:p>
                          <w:p w:rsidR="008F5F07" w:rsidRPr="00954181" w:rsidRDefault="008F5F07" w:rsidP="00954181">
                            <w:pPr>
                              <w:jc w:val="left"/>
                              <w:rPr>
                                <w:sz w:val="18"/>
                                <w:szCs w:val="18"/>
                              </w:rPr>
                            </w:pPr>
                            <w:r w:rsidRPr="00954181">
                              <w:rPr>
                                <w:sz w:val="18"/>
                                <w:szCs w:val="18"/>
                              </w:rPr>
                              <w:t xml:space="preserve">  if (rsp.getHighlighting().get(id) != null) {</w:t>
                            </w:r>
                            <w:r>
                              <w:rPr>
                                <w:rFonts w:hint="eastAsia"/>
                                <w:sz w:val="18"/>
                                <w:szCs w:val="18"/>
                              </w:rPr>
                              <w:t>//</w:t>
                            </w:r>
                            <w:r>
                              <w:rPr>
                                <w:rFonts w:hint="eastAsia"/>
                                <w:sz w:val="18"/>
                                <w:szCs w:val="18"/>
                              </w:rPr>
                              <w:t>先通过结果中的</w:t>
                            </w:r>
                            <w:r>
                              <w:rPr>
                                <w:rFonts w:hint="eastAsia"/>
                                <w:sz w:val="18"/>
                                <w:szCs w:val="18"/>
                              </w:rPr>
                              <w:t>ID</w:t>
                            </w:r>
                            <w:r>
                              <w:rPr>
                                <w:rFonts w:hint="eastAsia"/>
                                <w:sz w:val="18"/>
                                <w:szCs w:val="18"/>
                              </w:rPr>
                              <w:t>到高亮集合中取出文档高亮信息</w:t>
                            </w:r>
                          </w:p>
                          <w:p w:rsidR="008F5F07" w:rsidRPr="00954181" w:rsidRDefault="008F5F07" w:rsidP="00954181">
                            <w:pPr>
                              <w:jc w:val="left"/>
                              <w:rPr>
                                <w:sz w:val="18"/>
                                <w:szCs w:val="18"/>
                              </w:rPr>
                            </w:pPr>
                            <w:r w:rsidRPr="00954181">
                              <w:rPr>
                                <w:sz w:val="18"/>
                                <w:szCs w:val="18"/>
                              </w:rPr>
                              <w:t xml:space="preserve">    Map&lt;String, List&lt;String&gt;&gt; map = rsp.getHighlighting().get(id);</w:t>
                            </w:r>
                            <w:r>
                              <w:rPr>
                                <w:rFonts w:hint="eastAsia"/>
                                <w:sz w:val="18"/>
                                <w:szCs w:val="18"/>
                              </w:rPr>
                              <w:t>//</w:t>
                            </w:r>
                            <w:r>
                              <w:rPr>
                                <w:rFonts w:hint="eastAsia"/>
                                <w:sz w:val="18"/>
                                <w:szCs w:val="18"/>
                              </w:rPr>
                              <w:t>取出高亮片段</w:t>
                            </w:r>
                          </w:p>
                          <w:p w:rsidR="008F5F07" w:rsidRPr="00954181" w:rsidRDefault="008F5F07" w:rsidP="00954181">
                            <w:pPr>
                              <w:jc w:val="left"/>
                              <w:rPr>
                                <w:sz w:val="18"/>
                                <w:szCs w:val="18"/>
                              </w:rPr>
                            </w:pPr>
                            <w:r w:rsidRPr="00954181">
                              <w:rPr>
                                <w:sz w:val="18"/>
                                <w:szCs w:val="18"/>
                              </w:rPr>
                              <w:t xml:space="preserve">    if (map.get(name) != null) {</w:t>
                            </w:r>
                          </w:p>
                          <w:p w:rsidR="008F5F07" w:rsidRPr="00954181" w:rsidRDefault="008F5F07" w:rsidP="00954181">
                            <w:pPr>
                              <w:jc w:val="left"/>
                              <w:rPr>
                                <w:sz w:val="18"/>
                                <w:szCs w:val="18"/>
                              </w:rPr>
                            </w:pPr>
                            <w:r w:rsidRPr="00954181">
                              <w:rPr>
                                <w:sz w:val="18"/>
                                <w:szCs w:val="18"/>
                              </w:rPr>
                              <w:t xml:space="preserve">      for (String s : map.get(name)) {</w:t>
                            </w:r>
                          </w:p>
                          <w:p w:rsidR="008F5F07" w:rsidRPr="007337CF" w:rsidRDefault="008F5F07" w:rsidP="008B7464">
                            <w:pPr>
                              <w:jc w:val="left"/>
                              <w:rPr>
                                <w:sz w:val="18"/>
                                <w:szCs w:val="18"/>
                              </w:rPr>
                            </w:pPr>
                            <w:r w:rsidRPr="00954181">
                              <w:rPr>
                                <w:sz w:val="18"/>
                                <w:szCs w:val="18"/>
                              </w:rPr>
                              <w:t xml:space="preserve">     </w:t>
                            </w:r>
                            <w:r w:rsidRPr="007337CF">
                              <w:rPr>
                                <w:sz w:val="18"/>
                                <w:szCs w:val="18"/>
                              </w:rPr>
                              <w:t xml:space="preserve">   System.out.println(</w:t>
                            </w:r>
                            <w:r>
                              <w:rPr>
                                <w:rFonts w:hint="eastAsia"/>
                                <w:sz w:val="18"/>
                                <w:szCs w:val="18"/>
                              </w:rPr>
                              <w:t>s</w:t>
                            </w:r>
                            <w:r w:rsidRPr="007337CF">
                              <w:rPr>
                                <w:sz w:val="18"/>
                                <w:szCs w:val="18"/>
                              </w:rPr>
                              <w:t>);</w:t>
                            </w:r>
                          </w:p>
                          <w:p w:rsidR="008F5F07" w:rsidRPr="00954181" w:rsidRDefault="008F5F07" w:rsidP="00954181">
                            <w:pPr>
                              <w:jc w:val="left"/>
                              <w:rPr>
                                <w:sz w:val="18"/>
                                <w:szCs w:val="18"/>
                              </w:rPr>
                            </w:pPr>
                            <w:r w:rsidRPr="00954181">
                              <w:rPr>
                                <w:sz w:val="18"/>
                                <w:szCs w:val="18"/>
                              </w:rPr>
                              <w:t xml:space="preserve">      }</w:t>
                            </w:r>
                          </w:p>
                          <w:p w:rsidR="008F5F07" w:rsidRPr="00954181" w:rsidRDefault="008F5F07" w:rsidP="00954181">
                            <w:pPr>
                              <w:jc w:val="left"/>
                              <w:rPr>
                                <w:sz w:val="18"/>
                                <w:szCs w:val="18"/>
                              </w:rPr>
                            </w:pPr>
                            <w:r w:rsidRPr="00954181">
                              <w:rPr>
                                <w:sz w:val="18"/>
                                <w:szCs w:val="18"/>
                              </w:rPr>
                              <w:t xml:space="preserve">    }</w:t>
                            </w:r>
                          </w:p>
                          <w:p w:rsidR="008F5F07" w:rsidRPr="00954181" w:rsidRDefault="008F5F07" w:rsidP="00954181">
                            <w:pPr>
                              <w:jc w:val="left"/>
                              <w:rPr>
                                <w:sz w:val="18"/>
                                <w:szCs w:val="18"/>
                              </w:rPr>
                            </w:pPr>
                            <w:r w:rsidRPr="00954181">
                              <w:rPr>
                                <w:sz w:val="18"/>
                                <w:szCs w:val="18"/>
                              </w:rPr>
                              <w:t>}</w:t>
                            </w:r>
                          </w:p>
                        </w:txbxContent>
                      </wps:txbx>
                      <wps:bodyPr rot="0" vert="horz" wrap="square" lIns="91440" tIns="45720" rIns="91440" bIns="45720" anchor="t" anchorCtr="0">
                        <a:noAutofit/>
                      </wps:bodyPr>
                    </wps:wsp>
                  </a:graphicData>
                </a:graphic>
              </wp:inline>
            </w:drawing>
          </mc:Choice>
          <mc:Fallback>
            <w:pict>
              <v:shape id="_x0000_s1047" type="#_x0000_t202" style="width:417.7pt;height:28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" fillcolor="#d6e3bc [1302]">
                <v:textbox>
                  <w:txbxContent>
                    <w:p w:rsidR="008F5F07" w:rsidRPr="007337CF" w:rsidRDefault="008F5F07" w:rsidP="00954181">
                      <w:pPr>
                        <w:jc w:val="left"/>
                        <w:rPr>
                          <w:sz w:val="18"/>
                          <w:szCs w:val="18"/>
                        </w:rPr>
                      </w:pPr>
                      <w:r w:rsidRPr="007337CF">
                        <w:rPr>
                          <w:sz w:val="18"/>
                          <w:szCs w:val="18"/>
                        </w:rPr>
                        <w:t>SolrQuery query = new SolrQuery();</w:t>
                      </w:r>
                    </w:p>
                    <w:p w:rsidR="008F5F07" w:rsidRPr="007337CF" w:rsidRDefault="008F5F07" w:rsidP="00954181">
                      <w:pPr>
                        <w:jc w:val="left"/>
                        <w:rPr>
                          <w:sz w:val="18"/>
                          <w:szCs w:val="18"/>
                        </w:rPr>
                      </w:pPr>
                      <w:r w:rsidRPr="007337CF">
                        <w:rPr>
                          <w:sz w:val="18"/>
                          <w:szCs w:val="18"/>
                        </w:rPr>
                        <w:t>query.set("q","</w:t>
                      </w:r>
                      <w:r w:rsidRPr="007337CF">
                        <w:rPr>
                          <w:rFonts w:hint="eastAsia"/>
                          <w:sz w:val="18"/>
                          <w:szCs w:val="18"/>
                        </w:rPr>
                        <w:t>*.*</w:t>
                      </w:r>
                      <w:r w:rsidRPr="007337CF">
                        <w:rPr>
                          <w:sz w:val="18"/>
                          <w:szCs w:val="18"/>
                        </w:rPr>
                        <w:t>");</w:t>
                      </w:r>
                    </w:p>
                    <w:p w:rsidR="008F5F07" w:rsidRPr="00954181" w:rsidRDefault="008F5F07" w:rsidP="00954181">
                      <w:pPr>
                        <w:jc w:val="left"/>
                        <w:rPr>
                          <w:sz w:val="18"/>
                          <w:szCs w:val="18"/>
                        </w:rPr>
                      </w:pPr>
                      <w:r w:rsidRPr="00954181">
                        <w:rPr>
                          <w:rFonts w:hint="eastAsia"/>
                          <w:sz w:val="18"/>
                          <w:szCs w:val="18"/>
                        </w:rPr>
                        <w:t xml:space="preserve">query.setHighlight(true); // </w:t>
                      </w:r>
                      <w:r w:rsidRPr="00954181">
                        <w:rPr>
                          <w:rFonts w:hint="eastAsia"/>
                          <w:sz w:val="18"/>
                          <w:szCs w:val="18"/>
                        </w:rPr>
                        <w:t>开启高亮组件</w:t>
                      </w:r>
                    </w:p>
                    <w:p w:rsidR="008F5F07" w:rsidRPr="00954181" w:rsidRDefault="008F5F07" w:rsidP="00954181">
                      <w:pPr>
                        <w:jc w:val="left"/>
                        <w:rPr>
                          <w:sz w:val="18"/>
                          <w:szCs w:val="18"/>
                        </w:rPr>
                      </w:pPr>
                      <w:r w:rsidRPr="00954181">
                        <w:rPr>
                          <w:rFonts w:hint="eastAsia"/>
                          <w:sz w:val="18"/>
                          <w:szCs w:val="18"/>
                        </w:rPr>
                        <w:t>query.addHighlightField(</w:t>
                      </w:r>
                      <w:r w:rsidRPr="007337CF">
                        <w:rPr>
                          <w:sz w:val="18"/>
                          <w:szCs w:val="18"/>
                        </w:rPr>
                        <w:t>"</w:t>
                      </w:r>
                      <w:r w:rsidRPr="007337CF">
                        <w:rPr>
                          <w:rStyle w:val="value2"/>
                          <w:sz w:val="18"/>
                          <w:szCs w:val="18"/>
                        </w:rPr>
                        <w:t>content</w:t>
                      </w:r>
                      <w:r w:rsidRPr="007337CF">
                        <w:rPr>
                          <w:sz w:val="18"/>
                          <w:szCs w:val="18"/>
                        </w:rPr>
                        <w:t>"</w:t>
                      </w:r>
                      <w:r w:rsidRPr="00954181">
                        <w:rPr>
                          <w:rFonts w:hint="eastAsia"/>
                          <w:sz w:val="18"/>
                          <w:szCs w:val="18"/>
                        </w:rPr>
                        <w:t xml:space="preserve">);// </w:t>
                      </w:r>
                      <w:r w:rsidRPr="00954181">
                        <w:rPr>
                          <w:rFonts w:hint="eastAsia"/>
                          <w:sz w:val="18"/>
                          <w:szCs w:val="18"/>
                        </w:rPr>
                        <w:t>高亮字段</w:t>
                      </w:r>
                    </w:p>
                    <w:p w:rsidR="008F5F07" w:rsidRPr="00954181" w:rsidRDefault="008F5F07" w:rsidP="00954181">
                      <w:pPr>
                        <w:jc w:val="left"/>
                        <w:rPr>
                          <w:sz w:val="18"/>
                          <w:szCs w:val="18"/>
                        </w:rPr>
                      </w:pPr>
                      <w:r w:rsidRPr="00954181">
                        <w:rPr>
                          <w:rFonts w:hint="eastAsia"/>
                          <w:sz w:val="18"/>
                          <w:szCs w:val="18"/>
                        </w:rPr>
                        <w:t xml:space="preserve">query.setHighlightSimplePre(PRE_TAG);// </w:t>
                      </w:r>
                      <w:r w:rsidRPr="00954181">
                        <w:rPr>
                          <w:rFonts w:hint="eastAsia"/>
                          <w:sz w:val="18"/>
                          <w:szCs w:val="18"/>
                        </w:rPr>
                        <w:t>标记</w:t>
                      </w:r>
                    </w:p>
                    <w:p w:rsidR="008F5F07" w:rsidRDefault="008F5F07" w:rsidP="00954181">
                      <w:pPr>
                        <w:jc w:val="left"/>
                        <w:rPr>
                          <w:sz w:val="18"/>
                          <w:szCs w:val="18"/>
                        </w:rPr>
                      </w:pPr>
                      <w:r w:rsidRPr="00954181">
                        <w:rPr>
                          <w:sz w:val="18"/>
                          <w:szCs w:val="18"/>
                        </w:rPr>
                        <w:t>query.setHighlightSimplePost(POST_TAG);</w:t>
                      </w:r>
                    </w:p>
                    <w:p w:rsidR="008F5F07" w:rsidRDefault="008F5F07" w:rsidP="00954181">
                      <w:pPr>
                        <w:jc w:val="left"/>
                        <w:rPr>
                          <w:sz w:val="18"/>
                          <w:szCs w:val="18"/>
                        </w:rPr>
                      </w:pPr>
                      <w:r w:rsidRPr="007337CF">
                        <w:rPr>
                          <w:sz w:val="18"/>
                          <w:szCs w:val="18"/>
                        </w:rPr>
                        <w:t>QueryResponse rsp =server.query(query)</w:t>
                      </w:r>
                    </w:p>
                    <w:p w:rsidR="008F5F07" w:rsidRDefault="008F5F07" w:rsidP="00954181">
                      <w:pPr>
                        <w:jc w:val="left"/>
                        <w:rPr>
                          <w:sz w:val="18"/>
                          <w:szCs w:val="18"/>
                        </w:rPr>
                      </w:pPr>
                      <w:r>
                        <w:rPr>
                          <w:rFonts w:hint="eastAsia"/>
                          <w:sz w:val="18"/>
                          <w:szCs w:val="18"/>
                        </w:rPr>
                        <w:t>//</w:t>
                      </w:r>
                      <w:r>
                        <w:rPr>
                          <w:sz w:val="18"/>
                          <w:szCs w:val="18"/>
                        </w:rPr>
                        <w:t>…</w:t>
                      </w:r>
                      <w:r>
                        <w:rPr>
                          <w:rFonts w:hint="eastAsia"/>
                          <w:sz w:val="18"/>
                          <w:szCs w:val="18"/>
                        </w:rPr>
                        <w:t>上面取结果的代码</w:t>
                      </w:r>
                    </w:p>
                    <w:p w:rsidR="008F5F07" w:rsidRDefault="008F5F07" w:rsidP="00954181">
                      <w:pPr>
                        <w:jc w:val="left"/>
                        <w:rPr>
                          <w:sz w:val="18"/>
                          <w:szCs w:val="18"/>
                        </w:rPr>
                      </w:pPr>
                      <w:r>
                        <w:rPr>
                          <w:rFonts w:hint="eastAsia"/>
                          <w:sz w:val="18"/>
                          <w:szCs w:val="18"/>
                        </w:rPr>
                        <w:t>//</w:t>
                      </w:r>
                      <w:r>
                        <w:rPr>
                          <w:rFonts w:hint="eastAsia"/>
                          <w:sz w:val="18"/>
                          <w:szCs w:val="18"/>
                        </w:rPr>
                        <w:t>取出高亮结果</w:t>
                      </w:r>
                    </w:p>
                    <w:p w:rsidR="008F5F07" w:rsidRPr="00954181" w:rsidRDefault="008F5F07" w:rsidP="00954181">
                      <w:pPr>
                        <w:jc w:val="left"/>
                        <w:rPr>
                          <w:sz w:val="18"/>
                          <w:szCs w:val="18"/>
                        </w:rPr>
                      </w:pPr>
                      <w:r w:rsidRPr="00954181">
                        <w:rPr>
                          <w:sz w:val="18"/>
                          <w:szCs w:val="18"/>
                        </w:rPr>
                        <w:t>if (rsp.getHighlighting() != null) {</w:t>
                      </w:r>
                    </w:p>
                    <w:p w:rsidR="008F5F07" w:rsidRPr="00954181" w:rsidRDefault="008F5F07" w:rsidP="00954181">
                      <w:pPr>
                        <w:jc w:val="left"/>
                        <w:rPr>
                          <w:sz w:val="18"/>
                          <w:szCs w:val="18"/>
                        </w:rPr>
                      </w:pPr>
                      <w:r w:rsidRPr="00954181">
                        <w:rPr>
                          <w:sz w:val="18"/>
                          <w:szCs w:val="18"/>
                        </w:rPr>
                        <w:t xml:space="preserve">  if (rsp.getHighlighting().get(id) != null) {</w:t>
                      </w:r>
                      <w:r>
                        <w:rPr>
                          <w:rFonts w:hint="eastAsia"/>
                          <w:sz w:val="18"/>
                          <w:szCs w:val="18"/>
                        </w:rPr>
                        <w:t>//</w:t>
                      </w:r>
                      <w:r>
                        <w:rPr>
                          <w:rFonts w:hint="eastAsia"/>
                          <w:sz w:val="18"/>
                          <w:szCs w:val="18"/>
                        </w:rPr>
                        <w:t>先通过结果中的</w:t>
                      </w:r>
                      <w:r>
                        <w:rPr>
                          <w:rFonts w:hint="eastAsia"/>
                          <w:sz w:val="18"/>
                          <w:szCs w:val="18"/>
                        </w:rPr>
                        <w:t>ID</w:t>
                      </w:r>
                      <w:r>
                        <w:rPr>
                          <w:rFonts w:hint="eastAsia"/>
                          <w:sz w:val="18"/>
                          <w:szCs w:val="18"/>
                        </w:rPr>
                        <w:t>到高亮集合中取出文档高亮信息</w:t>
                      </w:r>
                    </w:p>
                    <w:p w:rsidR="008F5F07" w:rsidRPr="00954181" w:rsidRDefault="008F5F07" w:rsidP="00954181">
                      <w:pPr>
                        <w:jc w:val="left"/>
                        <w:rPr>
                          <w:sz w:val="18"/>
                          <w:szCs w:val="18"/>
                        </w:rPr>
                      </w:pPr>
                      <w:r w:rsidRPr="00954181">
                        <w:rPr>
                          <w:sz w:val="18"/>
                          <w:szCs w:val="18"/>
                        </w:rPr>
                        <w:t xml:space="preserve">    Map&lt;String, List&lt;String&gt;&gt; map = rsp.getHighlighting().get(id);</w:t>
                      </w:r>
                      <w:r>
                        <w:rPr>
                          <w:rFonts w:hint="eastAsia"/>
                          <w:sz w:val="18"/>
                          <w:szCs w:val="18"/>
                        </w:rPr>
                        <w:t>//</w:t>
                      </w:r>
                      <w:r>
                        <w:rPr>
                          <w:rFonts w:hint="eastAsia"/>
                          <w:sz w:val="18"/>
                          <w:szCs w:val="18"/>
                        </w:rPr>
                        <w:t>取出高亮片段</w:t>
                      </w:r>
                    </w:p>
                    <w:p w:rsidR="008F5F07" w:rsidRPr="00954181" w:rsidRDefault="008F5F07" w:rsidP="00954181">
                      <w:pPr>
                        <w:jc w:val="left"/>
                        <w:rPr>
                          <w:sz w:val="18"/>
                          <w:szCs w:val="18"/>
                        </w:rPr>
                      </w:pPr>
                      <w:r w:rsidRPr="00954181">
                        <w:rPr>
                          <w:sz w:val="18"/>
                          <w:szCs w:val="18"/>
                        </w:rPr>
                        <w:t xml:space="preserve">    if (map.get(name) != null) {</w:t>
                      </w:r>
                    </w:p>
                    <w:p w:rsidR="008F5F07" w:rsidRPr="00954181" w:rsidRDefault="008F5F07" w:rsidP="00954181">
                      <w:pPr>
                        <w:jc w:val="left"/>
                        <w:rPr>
                          <w:sz w:val="18"/>
                          <w:szCs w:val="18"/>
                        </w:rPr>
                      </w:pPr>
                      <w:r w:rsidRPr="00954181">
                        <w:rPr>
                          <w:sz w:val="18"/>
                          <w:szCs w:val="18"/>
                        </w:rPr>
                        <w:t xml:space="preserve">      for (String s : map.get(name)) {</w:t>
                      </w:r>
                    </w:p>
                    <w:p w:rsidR="008F5F07" w:rsidRPr="007337CF" w:rsidRDefault="008F5F07" w:rsidP="008B7464">
                      <w:pPr>
                        <w:jc w:val="left"/>
                        <w:rPr>
                          <w:sz w:val="18"/>
                          <w:szCs w:val="18"/>
                        </w:rPr>
                      </w:pPr>
                      <w:r w:rsidRPr="00954181">
                        <w:rPr>
                          <w:sz w:val="18"/>
                          <w:szCs w:val="18"/>
                        </w:rPr>
                        <w:t xml:space="preserve">     </w:t>
                      </w:r>
                      <w:r w:rsidRPr="007337CF">
                        <w:rPr>
                          <w:sz w:val="18"/>
                          <w:szCs w:val="18"/>
                        </w:rPr>
                        <w:t xml:space="preserve">   System.out.println(</w:t>
                      </w:r>
                      <w:r>
                        <w:rPr>
                          <w:rFonts w:hint="eastAsia"/>
                          <w:sz w:val="18"/>
                          <w:szCs w:val="18"/>
                        </w:rPr>
                        <w:t>s</w:t>
                      </w:r>
                      <w:r w:rsidRPr="007337CF">
                        <w:rPr>
                          <w:sz w:val="18"/>
                          <w:szCs w:val="18"/>
                        </w:rPr>
                        <w:t>);</w:t>
                      </w:r>
                    </w:p>
                    <w:p w:rsidR="008F5F07" w:rsidRPr="00954181" w:rsidRDefault="008F5F07" w:rsidP="00954181">
                      <w:pPr>
                        <w:jc w:val="left"/>
                        <w:rPr>
                          <w:sz w:val="18"/>
                          <w:szCs w:val="18"/>
                        </w:rPr>
                      </w:pPr>
                      <w:r w:rsidRPr="00954181">
                        <w:rPr>
                          <w:sz w:val="18"/>
                          <w:szCs w:val="18"/>
                        </w:rPr>
                        <w:t xml:space="preserve">      }</w:t>
                      </w:r>
                    </w:p>
                    <w:p w:rsidR="008F5F07" w:rsidRPr="00954181" w:rsidRDefault="008F5F07" w:rsidP="00954181">
                      <w:pPr>
                        <w:jc w:val="left"/>
                        <w:rPr>
                          <w:sz w:val="18"/>
                          <w:szCs w:val="18"/>
                        </w:rPr>
                      </w:pPr>
                      <w:r w:rsidRPr="00954181">
                        <w:rPr>
                          <w:sz w:val="18"/>
                          <w:szCs w:val="18"/>
                        </w:rPr>
                        <w:t xml:space="preserve">    }</w:t>
                      </w:r>
                    </w:p>
                    <w:p w:rsidR="008F5F07" w:rsidRPr="00954181" w:rsidRDefault="008F5F07" w:rsidP="00954181">
                      <w:pPr>
                        <w:jc w:val="left"/>
                        <w:rPr>
                          <w:sz w:val="18"/>
                          <w:szCs w:val="18"/>
                        </w:rPr>
                      </w:pPr>
                      <w:r w:rsidRPr="00954181">
                        <w:rPr>
                          <w:sz w:val="18"/>
                          <w:szCs w:val="18"/>
                        </w:rPr>
                        <w:t>}</w:t>
                      </w:r>
                    </w:p>
                  </w:txbxContent>
                </v:textbox>
                <w10:anchorlock/>
              </v:shape>
            </w:pict>
          </mc:Fallback>
        </mc:AlternateContent>
      </w:r>
    </w:p>
    <w:p w:rsidR="001D0034" w:rsidRDefault="001D0034" w:rsidP="00167D24">
      <w:pPr>
        <w:pStyle w:val="3"/>
        <w:jc w:val="left"/>
      </w:pPr>
      <w:r>
        <w:rPr>
          <w:rFonts w:hint="eastAsia"/>
        </w:rPr>
        <w:t>6.4</w:t>
      </w:r>
      <w:r>
        <w:t>拼写检查</w:t>
      </w:r>
    </w:p>
    <w:p w:rsidR="007337CF" w:rsidRPr="00617A8A" w:rsidRDefault="00617A8A" w:rsidP="00167D24">
      <w:pPr>
        <w:spacing w:line="360" w:lineRule="auto"/>
        <w:jc w:val="left"/>
        <w:rPr>
          <w:sz w:val="24"/>
        </w:rPr>
      </w:pPr>
      <w:r>
        <w:rPr>
          <w:rFonts w:hint="eastAsia"/>
          <w:sz w:val="24"/>
        </w:rPr>
        <w:tab/>
      </w:r>
      <w:r w:rsidR="007337CF" w:rsidRPr="00617A8A">
        <w:rPr>
          <w:sz w:val="24"/>
        </w:rPr>
        <w:t>首先配置</w:t>
      </w:r>
      <w:r w:rsidR="007337CF" w:rsidRPr="00617A8A">
        <w:rPr>
          <w:sz w:val="24"/>
        </w:rPr>
        <w:t xml:space="preserve"> </w:t>
      </w:r>
      <w:r w:rsidR="002B0ECE" w:rsidRPr="00617A8A">
        <w:rPr>
          <w:rFonts w:hint="eastAsia"/>
          <w:sz w:val="24"/>
        </w:rPr>
        <w:t>solrconfig</w:t>
      </w:r>
      <w:r w:rsidR="007337CF" w:rsidRPr="00617A8A">
        <w:rPr>
          <w:sz w:val="24"/>
        </w:rPr>
        <w:t>.xml</w:t>
      </w:r>
      <w:r w:rsidR="007337CF" w:rsidRPr="00617A8A">
        <w:rPr>
          <w:sz w:val="24"/>
        </w:rPr>
        <w:t>，文件可能已经有这两个元素</w:t>
      </w:r>
      <w:r w:rsidR="007337CF" w:rsidRPr="00617A8A">
        <w:rPr>
          <w:sz w:val="24"/>
        </w:rPr>
        <w:t>(</w:t>
      </w:r>
      <w:r w:rsidR="007337CF" w:rsidRPr="00617A8A">
        <w:rPr>
          <w:sz w:val="24"/>
        </w:rPr>
        <w:t>如果没有添加即可</w:t>
      </w:r>
      <w:r w:rsidR="007337CF" w:rsidRPr="00617A8A">
        <w:rPr>
          <w:sz w:val="24"/>
        </w:rPr>
        <w:t>)</w:t>
      </w:r>
      <w:r w:rsidR="007337CF" w:rsidRPr="00617A8A">
        <w:rPr>
          <w:sz w:val="24"/>
        </w:rPr>
        <w:t>，需要根据我们自己的系统环境做些适当的修改。</w:t>
      </w:r>
    </w:p>
    <w:p w:rsidR="001D0034" w:rsidRDefault="007337CF" w:rsidP="00167D24">
      <w:pPr>
        <w:jc w:val="left"/>
      </w:pPr>
      <w:r>
        <w:rPr>
          <w:noProof/>
        </w:rPr>
        <w:lastRenderedPageBreak/>
        <mc:AlternateContent>
          <mc:Choice Requires="wps">
            <w:drawing>
              <wp:inline distT="0" distB="0" distL="0" distR="0" wp14:anchorId="3B894F8A" wp14:editId="1DBD25C5">
                <wp:extent cx="5327702" cy="5456172"/>
                <wp:effectExtent l="0" t="0" r="25400" b="11430"/>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7702" cy="5456172"/>
                        </a:xfrm>
                        <a:prstGeom prst="rect">
                          <a:avLst/>
                        </a:prstGeom>
                        <a:solidFill>
                          <a:schemeClr val="accent3">
                            <a:lumMod val="40000"/>
                            <a:lumOff val="60000"/>
                          </a:schemeClr>
                        </a:solidFill>
                        <a:ln w="9525">
                          <a:solidFill>
                            <a:srgbClr val="000000"/>
                          </a:solidFill>
                          <a:miter lim="800000"/>
                          <a:headEnd/>
                          <a:tailEnd/>
                        </a:ln>
                      </wps:spPr>
                      <wps:txbx>
                        <w:txbxContent>
                          <w:p w:rsidR="008F5F07" w:rsidRPr="007337CF" w:rsidRDefault="008F5F07" w:rsidP="007337CF">
                            <w:pPr>
                              <w:pStyle w:val="HTML0"/>
                              <w:rPr>
                                <w:sz w:val="18"/>
                                <w:szCs w:val="18"/>
                              </w:rPr>
                            </w:pPr>
                            <w:r w:rsidRPr="007337CF">
                              <w:rPr>
                                <w:sz w:val="18"/>
                                <w:szCs w:val="18"/>
                              </w:rPr>
                              <w:t>&lt;searchComponent name="spellcheck" class="solr.SpellCheckComponent"&gt;</w:t>
                            </w:r>
                          </w:p>
                          <w:p w:rsidR="008F5F07" w:rsidRPr="007337CF" w:rsidRDefault="008F5F07" w:rsidP="007337CF">
                            <w:pPr>
                              <w:pStyle w:val="HTML0"/>
                              <w:rPr>
                                <w:sz w:val="18"/>
                                <w:szCs w:val="18"/>
                              </w:rPr>
                            </w:pPr>
                            <w:r w:rsidRPr="007337CF">
                              <w:rPr>
                                <w:sz w:val="18"/>
                                <w:szCs w:val="18"/>
                              </w:rPr>
                              <w:t xml:space="preserve">     &lt;str name="queryAnalyzerFieldType"&gt;</w:t>
                            </w:r>
                            <w:r w:rsidRPr="00685B22">
                              <w:rPr>
                                <w:sz w:val="18"/>
                                <w:szCs w:val="18"/>
                              </w:rPr>
                              <w:t>text_spell</w:t>
                            </w:r>
                            <w:r w:rsidRPr="007337CF">
                              <w:rPr>
                                <w:sz w:val="18"/>
                                <w:szCs w:val="18"/>
                              </w:rPr>
                              <w:t xml:space="preserve">&lt;/str&gt; </w:t>
                            </w:r>
                          </w:p>
                          <w:p w:rsidR="008F5F07" w:rsidRPr="007337CF" w:rsidRDefault="008F5F07" w:rsidP="007337CF">
                            <w:pPr>
                              <w:pStyle w:val="HTML0"/>
                              <w:rPr>
                                <w:sz w:val="18"/>
                                <w:szCs w:val="18"/>
                              </w:rPr>
                            </w:pPr>
                            <w:r w:rsidRPr="007337CF">
                              <w:rPr>
                                <w:sz w:val="18"/>
                                <w:szCs w:val="18"/>
                              </w:rPr>
                              <w:t xml:space="preserve">     &lt;lst name="spellchecker"&gt; </w:t>
                            </w:r>
                          </w:p>
                          <w:p w:rsidR="008F5F07" w:rsidRPr="007337CF" w:rsidRDefault="008F5F07" w:rsidP="007337CF">
                            <w:pPr>
                              <w:pStyle w:val="HTML0"/>
                              <w:rPr>
                                <w:sz w:val="18"/>
                                <w:szCs w:val="18"/>
                              </w:rPr>
                            </w:pPr>
                            <w:r w:rsidRPr="007337CF">
                              <w:rPr>
                                <w:sz w:val="18"/>
                                <w:szCs w:val="18"/>
                              </w:rPr>
                              <w:t xml:space="preserve">       &lt;str name="name"&gt;direct&lt;/str&gt; </w:t>
                            </w:r>
                          </w:p>
                          <w:p w:rsidR="008F5F07" w:rsidRPr="007337CF" w:rsidRDefault="008F5F07" w:rsidP="007337CF">
                            <w:pPr>
                              <w:pStyle w:val="HTML0"/>
                              <w:rPr>
                                <w:sz w:val="18"/>
                                <w:szCs w:val="18"/>
                              </w:rPr>
                            </w:pPr>
                            <w:r w:rsidRPr="007337CF">
                              <w:rPr>
                                <w:sz w:val="18"/>
                                <w:szCs w:val="18"/>
                              </w:rPr>
                              <w:t xml:space="preserve">       &lt;str name="field"&gt;spell&lt;/str&gt; </w:t>
                            </w:r>
                          </w:p>
                          <w:p w:rsidR="008F5F07" w:rsidRPr="007337CF" w:rsidRDefault="008F5F07" w:rsidP="007337CF">
                            <w:pPr>
                              <w:pStyle w:val="HTML0"/>
                              <w:rPr>
                                <w:sz w:val="18"/>
                                <w:szCs w:val="18"/>
                              </w:rPr>
                            </w:pPr>
                            <w:r w:rsidRPr="007337CF">
                              <w:rPr>
                                <w:sz w:val="18"/>
                                <w:szCs w:val="18"/>
                              </w:rPr>
                              <w:t xml:space="preserve">       &lt;str name="classname"&gt;solr.DirectSolrSpellChecker&lt;/str&gt; </w:t>
                            </w:r>
                          </w:p>
                          <w:p w:rsidR="008F5F07" w:rsidRPr="007337CF" w:rsidRDefault="008F5F07" w:rsidP="007337CF">
                            <w:pPr>
                              <w:pStyle w:val="HTML0"/>
                              <w:rPr>
                                <w:sz w:val="18"/>
                                <w:szCs w:val="18"/>
                              </w:rPr>
                            </w:pPr>
                            <w:r w:rsidRPr="007337CF">
                              <w:rPr>
                                <w:sz w:val="18"/>
                                <w:szCs w:val="18"/>
                              </w:rPr>
                              <w:t xml:space="preserve">       &lt;str name="distanceMeasure"&gt;internal&lt;/str&gt; </w:t>
                            </w:r>
                          </w:p>
                          <w:p w:rsidR="008F5F07" w:rsidRPr="007337CF" w:rsidRDefault="008F5F07" w:rsidP="007337CF">
                            <w:pPr>
                              <w:pStyle w:val="HTML0"/>
                              <w:rPr>
                                <w:sz w:val="18"/>
                                <w:szCs w:val="18"/>
                              </w:rPr>
                            </w:pPr>
                            <w:r w:rsidRPr="007337CF">
                              <w:rPr>
                                <w:sz w:val="18"/>
                                <w:szCs w:val="18"/>
                              </w:rPr>
                              <w:t xml:space="preserve">       &lt;float name="accuracy"&gt;0.5&lt;/float&gt; </w:t>
                            </w:r>
                          </w:p>
                          <w:p w:rsidR="008F5F07" w:rsidRPr="007337CF" w:rsidRDefault="008F5F07" w:rsidP="007337CF">
                            <w:pPr>
                              <w:pStyle w:val="HTML0"/>
                              <w:rPr>
                                <w:sz w:val="18"/>
                                <w:szCs w:val="18"/>
                              </w:rPr>
                            </w:pPr>
                            <w:r w:rsidRPr="007337CF">
                              <w:rPr>
                                <w:sz w:val="18"/>
                                <w:szCs w:val="18"/>
                              </w:rPr>
                              <w:t xml:space="preserve">       &lt;int name="maxEdits"&gt;2&lt;/int&gt; </w:t>
                            </w:r>
                          </w:p>
                          <w:p w:rsidR="008F5F07" w:rsidRPr="007337CF" w:rsidRDefault="008F5F07" w:rsidP="007337CF">
                            <w:pPr>
                              <w:pStyle w:val="HTML0"/>
                              <w:rPr>
                                <w:sz w:val="18"/>
                                <w:szCs w:val="18"/>
                              </w:rPr>
                            </w:pPr>
                            <w:r w:rsidRPr="007337CF">
                              <w:rPr>
                                <w:sz w:val="18"/>
                                <w:szCs w:val="18"/>
                              </w:rPr>
                              <w:t xml:space="preserve">       &lt;int name="minPrefix"&gt;1&lt;/int&gt; </w:t>
                            </w:r>
                          </w:p>
                          <w:p w:rsidR="008F5F07" w:rsidRPr="007337CF" w:rsidRDefault="008F5F07" w:rsidP="007337CF">
                            <w:pPr>
                              <w:pStyle w:val="HTML0"/>
                              <w:rPr>
                                <w:sz w:val="18"/>
                                <w:szCs w:val="18"/>
                              </w:rPr>
                            </w:pPr>
                            <w:r w:rsidRPr="007337CF">
                              <w:rPr>
                                <w:sz w:val="18"/>
                                <w:szCs w:val="18"/>
                              </w:rPr>
                              <w:t xml:space="preserve">       &lt;int name="maxInspections"&gt;5&lt;/int&gt; </w:t>
                            </w:r>
                          </w:p>
                          <w:p w:rsidR="008F5F07" w:rsidRPr="007337CF" w:rsidRDefault="008F5F07" w:rsidP="007337CF">
                            <w:pPr>
                              <w:pStyle w:val="HTML0"/>
                              <w:rPr>
                                <w:sz w:val="18"/>
                                <w:szCs w:val="18"/>
                              </w:rPr>
                            </w:pPr>
                            <w:r w:rsidRPr="007337CF">
                              <w:rPr>
                                <w:sz w:val="18"/>
                                <w:szCs w:val="18"/>
                              </w:rPr>
                              <w:t xml:space="preserve">       &lt;int name="minQueryLength"&gt;2&lt;/int&gt; </w:t>
                            </w:r>
                          </w:p>
                          <w:p w:rsidR="008F5F07" w:rsidRPr="007337CF" w:rsidRDefault="008F5F07" w:rsidP="007337CF">
                            <w:pPr>
                              <w:pStyle w:val="HTML0"/>
                              <w:rPr>
                                <w:sz w:val="18"/>
                                <w:szCs w:val="18"/>
                              </w:rPr>
                            </w:pPr>
                            <w:r w:rsidRPr="007337CF">
                              <w:rPr>
                                <w:sz w:val="18"/>
                                <w:szCs w:val="18"/>
                              </w:rPr>
                              <w:t xml:space="preserve">       &lt;float name="maxQueryFrequency"&gt;0.01&lt;/float&gt; </w:t>
                            </w:r>
                          </w:p>
                          <w:p w:rsidR="008F5F07" w:rsidRPr="007337CF" w:rsidRDefault="008F5F07" w:rsidP="008136C8">
                            <w:pPr>
                              <w:pStyle w:val="HTML0"/>
                              <w:ind w:firstLineChars="250" w:firstLine="450"/>
                              <w:rPr>
                                <w:sz w:val="18"/>
                                <w:szCs w:val="18"/>
                              </w:rPr>
                            </w:pPr>
                            <w:r w:rsidRPr="007337CF">
                              <w:rPr>
                                <w:sz w:val="18"/>
                                <w:szCs w:val="18"/>
                              </w:rPr>
                              <w:t xml:space="preserve">&lt;/lst&gt; </w:t>
                            </w:r>
                          </w:p>
                          <w:p w:rsidR="008F5F07" w:rsidRPr="007337CF" w:rsidRDefault="008F5F07" w:rsidP="007337CF">
                            <w:pPr>
                              <w:pStyle w:val="HTML0"/>
                              <w:rPr>
                                <w:sz w:val="18"/>
                                <w:szCs w:val="18"/>
                              </w:rPr>
                            </w:pPr>
                            <w:r w:rsidRPr="007337CF">
                              <w:rPr>
                                <w:sz w:val="18"/>
                                <w:szCs w:val="18"/>
                              </w:rPr>
                              <w:t xml:space="preserve">  &lt;/searchComponent&gt; </w:t>
                            </w:r>
                          </w:p>
                          <w:p w:rsidR="008F5F07" w:rsidRPr="007337CF" w:rsidRDefault="008F5F07" w:rsidP="007337CF">
                            <w:pPr>
                              <w:pStyle w:val="HTML0"/>
                              <w:rPr>
                                <w:sz w:val="18"/>
                                <w:szCs w:val="18"/>
                              </w:rPr>
                            </w:pPr>
                          </w:p>
                          <w:p w:rsidR="008F5F07" w:rsidRPr="007337CF" w:rsidRDefault="008F5F07" w:rsidP="007337CF">
                            <w:pPr>
                              <w:pStyle w:val="HTML0"/>
                              <w:rPr>
                                <w:sz w:val="18"/>
                                <w:szCs w:val="18"/>
                              </w:rPr>
                            </w:pPr>
                            <w:r w:rsidRPr="007337CF">
                              <w:rPr>
                                <w:sz w:val="18"/>
                                <w:szCs w:val="18"/>
                              </w:rPr>
                              <w:t xml:space="preserve">  &lt;requestHandler name="/spell" class="solr.SearchHandler" startup="lazy"&gt; </w:t>
                            </w:r>
                          </w:p>
                          <w:p w:rsidR="008F5F07" w:rsidRPr="007337CF" w:rsidRDefault="008F5F07" w:rsidP="007337CF">
                            <w:pPr>
                              <w:pStyle w:val="HTML0"/>
                              <w:rPr>
                                <w:sz w:val="18"/>
                                <w:szCs w:val="18"/>
                              </w:rPr>
                            </w:pPr>
                            <w:r w:rsidRPr="007337CF">
                              <w:rPr>
                                <w:sz w:val="18"/>
                                <w:szCs w:val="18"/>
                              </w:rPr>
                              <w:t xml:space="preserve">     &lt;lst name="defaults"&gt; </w:t>
                            </w:r>
                          </w:p>
                          <w:p w:rsidR="008F5F07" w:rsidRPr="007337CF" w:rsidRDefault="008F5F07" w:rsidP="007337CF">
                            <w:pPr>
                              <w:pStyle w:val="HTML0"/>
                              <w:rPr>
                                <w:sz w:val="18"/>
                                <w:szCs w:val="18"/>
                              </w:rPr>
                            </w:pPr>
                            <w:r w:rsidRPr="007337CF">
                              <w:rPr>
                                <w:sz w:val="18"/>
                                <w:szCs w:val="18"/>
                              </w:rPr>
                              <w:t xml:space="preserve">         &lt;str name="spellcheck.dictionary"&gt;direct&lt;/str&gt; </w:t>
                            </w:r>
                          </w:p>
                          <w:p w:rsidR="008F5F07" w:rsidRPr="007337CF" w:rsidRDefault="008F5F07" w:rsidP="007337CF">
                            <w:pPr>
                              <w:pStyle w:val="HTML0"/>
                              <w:rPr>
                                <w:sz w:val="18"/>
                                <w:szCs w:val="18"/>
                              </w:rPr>
                            </w:pPr>
                            <w:r w:rsidRPr="007337CF">
                              <w:rPr>
                                <w:sz w:val="18"/>
                                <w:szCs w:val="18"/>
                              </w:rPr>
                              <w:t xml:space="preserve">          &lt;str name="spellcheck"&gt;on&lt;/str&gt;  </w:t>
                            </w:r>
                          </w:p>
                          <w:p w:rsidR="008F5F07" w:rsidRPr="007337CF" w:rsidRDefault="008F5F07" w:rsidP="007337CF">
                            <w:pPr>
                              <w:pStyle w:val="HTML0"/>
                              <w:rPr>
                                <w:sz w:val="18"/>
                                <w:szCs w:val="18"/>
                              </w:rPr>
                            </w:pPr>
                            <w:r w:rsidRPr="007337CF">
                              <w:rPr>
                                <w:sz w:val="18"/>
                                <w:szCs w:val="18"/>
                              </w:rPr>
                              <w:tab/>
                              <w:t xml:space="preserve">&lt;str name="spellcheck.collate"&gt;true&lt;/str&gt; </w:t>
                            </w:r>
                          </w:p>
                          <w:p w:rsidR="008F5F07" w:rsidRPr="007337CF" w:rsidRDefault="008F5F07" w:rsidP="007337CF">
                            <w:pPr>
                              <w:pStyle w:val="HTML0"/>
                              <w:rPr>
                                <w:sz w:val="18"/>
                                <w:szCs w:val="18"/>
                              </w:rPr>
                            </w:pPr>
                            <w:r w:rsidRPr="007337CF">
                              <w:rPr>
                                <w:sz w:val="18"/>
                                <w:szCs w:val="18"/>
                              </w:rPr>
                              <w:t xml:space="preserve">         &lt;str name="spellcheck.collateExtendedResults"&gt;true&lt;/str&gt;   </w:t>
                            </w:r>
                          </w:p>
                          <w:p w:rsidR="008F5F07" w:rsidRPr="007337CF" w:rsidRDefault="008F5F07" w:rsidP="007337CF">
                            <w:pPr>
                              <w:pStyle w:val="HTML0"/>
                              <w:rPr>
                                <w:sz w:val="18"/>
                                <w:szCs w:val="18"/>
                              </w:rPr>
                            </w:pPr>
                            <w:r w:rsidRPr="007337CF">
                              <w:rPr>
                                <w:sz w:val="18"/>
                                <w:szCs w:val="18"/>
                              </w:rPr>
                              <w:t xml:space="preserve">     &lt;/lst&gt; </w:t>
                            </w:r>
                          </w:p>
                          <w:p w:rsidR="008F5F07" w:rsidRPr="007337CF" w:rsidRDefault="008F5F07" w:rsidP="007337CF">
                            <w:pPr>
                              <w:pStyle w:val="HTML0"/>
                              <w:rPr>
                                <w:sz w:val="18"/>
                                <w:szCs w:val="18"/>
                              </w:rPr>
                            </w:pPr>
                            <w:r w:rsidRPr="007337CF">
                              <w:rPr>
                                <w:sz w:val="18"/>
                                <w:szCs w:val="18"/>
                              </w:rPr>
                              <w:t xml:space="preserve">     &lt;arr name="last-components"&gt; </w:t>
                            </w:r>
                          </w:p>
                          <w:p w:rsidR="008F5F07" w:rsidRPr="007337CF" w:rsidRDefault="008F5F07" w:rsidP="007337CF">
                            <w:pPr>
                              <w:pStyle w:val="HTML0"/>
                              <w:rPr>
                                <w:sz w:val="18"/>
                                <w:szCs w:val="18"/>
                              </w:rPr>
                            </w:pPr>
                            <w:r w:rsidRPr="007337CF">
                              <w:rPr>
                                <w:sz w:val="18"/>
                                <w:szCs w:val="18"/>
                              </w:rPr>
                              <w:t xml:space="preserve">       &lt;str&gt;spellcheck&lt;/str&gt; </w:t>
                            </w:r>
                          </w:p>
                          <w:p w:rsidR="008F5F07" w:rsidRPr="007337CF" w:rsidRDefault="008F5F07" w:rsidP="007337CF">
                            <w:pPr>
                              <w:pStyle w:val="HTML0"/>
                              <w:rPr>
                                <w:sz w:val="18"/>
                                <w:szCs w:val="18"/>
                              </w:rPr>
                            </w:pPr>
                            <w:r w:rsidRPr="007337CF">
                              <w:rPr>
                                <w:sz w:val="18"/>
                                <w:szCs w:val="18"/>
                              </w:rPr>
                              <w:t xml:space="preserve">     &lt;/arr&gt; </w:t>
                            </w:r>
                          </w:p>
                          <w:p w:rsidR="008F5F07" w:rsidRPr="007337CF" w:rsidRDefault="008F5F07" w:rsidP="007337CF">
                            <w:pPr>
                              <w:pStyle w:val="HTML0"/>
                              <w:rPr>
                                <w:sz w:val="18"/>
                                <w:szCs w:val="18"/>
                              </w:rPr>
                            </w:pPr>
                            <w:r w:rsidRPr="007337CF">
                              <w:rPr>
                                <w:sz w:val="18"/>
                                <w:szCs w:val="18"/>
                              </w:rPr>
                              <w:t xml:space="preserve">   &lt;/requestHandler&gt;</w:t>
                            </w:r>
                          </w:p>
                        </w:txbxContent>
                      </wps:txbx>
                      <wps:bodyPr rot="0" vert="horz" wrap="square" lIns="91440" tIns="45720" rIns="91440" bIns="45720" anchor="t" anchorCtr="0">
                        <a:noAutofit/>
                      </wps:bodyPr>
                    </wps:wsp>
                  </a:graphicData>
                </a:graphic>
              </wp:inline>
            </w:drawing>
          </mc:Choice>
          <mc:Fallback>
            <w:pict>
              <v:shape id="_x0000_s1048" type="#_x0000_t202" style="width:419.5pt;height:42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" fillcolor="#d6e3bc [1302]">
                <v:textbox>
                  <w:txbxContent>
                    <w:p w:rsidR="008F5F07" w:rsidRPr="007337CF" w:rsidRDefault="008F5F07" w:rsidP="007337CF">
                      <w:pPr>
                        <w:pStyle w:val="HTML0"/>
                        <w:rPr>
                          <w:sz w:val="18"/>
                          <w:szCs w:val="18"/>
                        </w:rPr>
                      </w:pPr>
                      <w:r w:rsidRPr="007337CF">
                        <w:rPr>
                          <w:sz w:val="18"/>
                          <w:szCs w:val="18"/>
                        </w:rPr>
                        <w:t>&lt;searchComponent name="spellcheck" class="solr.SpellCheckComponent"&gt;</w:t>
                      </w:r>
                    </w:p>
                    <w:p w:rsidR="008F5F07" w:rsidRPr="007337CF" w:rsidRDefault="008F5F07" w:rsidP="007337CF">
                      <w:pPr>
                        <w:pStyle w:val="HTML0"/>
                        <w:rPr>
                          <w:sz w:val="18"/>
                          <w:szCs w:val="18"/>
                        </w:rPr>
                      </w:pPr>
                      <w:r w:rsidRPr="007337CF">
                        <w:rPr>
                          <w:sz w:val="18"/>
                          <w:szCs w:val="18"/>
                        </w:rPr>
                        <w:t xml:space="preserve">     &lt;str name="queryAnalyzerFieldType"&gt;</w:t>
                      </w:r>
                      <w:r w:rsidRPr="00685B22">
                        <w:rPr>
                          <w:sz w:val="18"/>
                          <w:szCs w:val="18"/>
                        </w:rPr>
                        <w:t>text_spell</w:t>
                      </w:r>
                      <w:r w:rsidRPr="007337CF">
                        <w:rPr>
                          <w:sz w:val="18"/>
                          <w:szCs w:val="18"/>
                        </w:rPr>
                        <w:t xml:space="preserve">&lt;/str&gt; </w:t>
                      </w:r>
                    </w:p>
                    <w:p w:rsidR="008F5F07" w:rsidRPr="007337CF" w:rsidRDefault="008F5F07" w:rsidP="007337CF">
                      <w:pPr>
                        <w:pStyle w:val="HTML0"/>
                        <w:rPr>
                          <w:sz w:val="18"/>
                          <w:szCs w:val="18"/>
                        </w:rPr>
                      </w:pPr>
                      <w:r w:rsidRPr="007337CF">
                        <w:rPr>
                          <w:sz w:val="18"/>
                          <w:szCs w:val="18"/>
                        </w:rPr>
                        <w:t xml:space="preserve">     &lt;lst name="spellchecker"&gt; </w:t>
                      </w:r>
                    </w:p>
                    <w:p w:rsidR="008F5F07" w:rsidRPr="007337CF" w:rsidRDefault="008F5F07" w:rsidP="007337CF">
                      <w:pPr>
                        <w:pStyle w:val="HTML0"/>
                        <w:rPr>
                          <w:sz w:val="18"/>
                          <w:szCs w:val="18"/>
                        </w:rPr>
                      </w:pPr>
                      <w:r w:rsidRPr="007337CF">
                        <w:rPr>
                          <w:sz w:val="18"/>
                          <w:szCs w:val="18"/>
                        </w:rPr>
                        <w:t xml:space="preserve">       &lt;str name="name"&gt;direct&lt;/str&gt; </w:t>
                      </w:r>
                    </w:p>
                    <w:p w:rsidR="008F5F07" w:rsidRPr="007337CF" w:rsidRDefault="008F5F07" w:rsidP="007337CF">
                      <w:pPr>
                        <w:pStyle w:val="HTML0"/>
                        <w:rPr>
                          <w:sz w:val="18"/>
                          <w:szCs w:val="18"/>
                        </w:rPr>
                      </w:pPr>
                      <w:r w:rsidRPr="007337CF">
                        <w:rPr>
                          <w:sz w:val="18"/>
                          <w:szCs w:val="18"/>
                        </w:rPr>
                        <w:t xml:space="preserve">       &lt;str name="field"&gt;spell&lt;/str&gt; </w:t>
                      </w:r>
                    </w:p>
                    <w:p w:rsidR="008F5F07" w:rsidRPr="007337CF" w:rsidRDefault="008F5F07" w:rsidP="007337CF">
                      <w:pPr>
                        <w:pStyle w:val="HTML0"/>
                        <w:rPr>
                          <w:sz w:val="18"/>
                          <w:szCs w:val="18"/>
                        </w:rPr>
                      </w:pPr>
                      <w:r w:rsidRPr="007337CF">
                        <w:rPr>
                          <w:sz w:val="18"/>
                          <w:szCs w:val="18"/>
                        </w:rPr>
                        <w:t xml:space="preserve">       &lt;str name="classname"&gt;solr.DirectSolrSpellChecker&lt;/str&gt; </w:t>
                      </w:r>
                    </w:p>
                    <w:p w:rsidR="008F5F07" w:rsidRPr="007337CF" w:rsidRDefault="008F5F07" w:rsidP="007337CF">
                      <w:pPr>
                        <w:pStyle w:val="HTML0"/>
                        <w:rPr>
                          <w:sz w:val="18"/>
                          <w:szCs w:val="18"/>
                        </w:rPr>
                      </w:pPr>
                      <w:r w:rsidRPr="007337CF">
                        <w:rPr>
                          <w:sz w:val="18"/>
                          <w:szCs w:val="18"/>
                        </w:rPr>
                        <w:t xml:space="preserve">       &lt;str name="distanceMeasure"&gt;internal&lt;/str&gt; </w:t>
                      </w:r>
                    </w:p>
                    <w:p w:rsidR="008F5F07" w:rsidRPr="007337CF" w:rsidRDefault="008F5F07" w:rsidP="007337CF">
                      <w:pPr>
                        <w:pStyle w:val="HTML0"/>
                        <w:rPr>
                          <w:sz w:val="18"/>
                          <w:szCs w:val="18"/>
                        </w:rPr>
                      </w:pPr>
                      <w:r w:rsidRPr="007337CF">
                        <w:rPr>
                          <w:sz w:val="18"/>
                          <w:szCs w:val="18"/>
                        </w:rPr>
                        <w:t xml:space="preserve">       &lt;float name="accuracy"&gt;0.5&lt;/float&gt; </w:t>
                      </w:r>
                    </w:p>
                    <w:p w:rsidR="008F5F07" w:rsidRPr="007337CF" w:rsidRDefault="008F5F07" w:rsidP="007337CF">
                      <w:pPr>
                        <w:pStyle w:val="HTML0"/>
                        <w:rPr>
                          <w:sz w:val="18"/>
                          <w:szCs w:val="18"/>
                        </w:rPr>
                      </w:pPr>
                      <w:r w:rsidRPr="007337CF">
                        <w:rPr>
                          <w:sz w:val="18"/>
                          <w:szCs w:val="18"/>
                        </w:rPr>
                        <w:t xml:space="preserve">       &lt;int name="maxEdits"&gt;2&lt;/int&gt; </w:t>
                      </w:r>
                    </w:p>
                    <w:p w:rsidR="008F5F07" w:rsidRPr="007337CF" w:rsidRDefault="008F5F07" w:rsidP="007337CF">
                      <w:pPr>
                        <w:pStyle w:val="HTML0"/>
                        <w:rPr>
                          <w:sz w:val="18"/>
                          <w:szCs w:val="18"/>
                        </w:rPr>
                      </w:pPr>
                      <w:r w:rsidRPr="007337CF">
                        <w:rPr>
                          <w:sz w:val="18"/>
                          <w:szCs w:val="18"/>
                        </w:rPr>
                        <w:t xml:space="preserve">       &lt;int name="minPrefix"&gt;1&lt;/int&gt; </w:t>
                      </w:r>
                    </w:p>
                    <w:p w:rsidR="008F5F07" w:rsidRPr="007337CF" w:rsidRDefault="008F5F07" w:rsidP="007337CF">
                      <w:pPr>
                        <w:pStyle w:val="HTML0"/>
                        <w:rPr>
                          <w:sz w:val="18"/>
                          <w:szCs w:val="18"/>
                        </w:rPr>
                      </w:pPr>
                      <w:r w:rsidRPr="007337CF">
                        <w:rPr>
                          <w:sz w:val="18"/>
                          <w:szCs w:val="18"/>
                        </w:rPr>
                        <w:t xml:space="preserve">       &lt;int name="maxInspections"&gt;5&lt;/int&gt; </w:t>
                      </w:r>
                    </w:p>
                    <w:p w:rsidR="008F5F07" w:rsidRPr="007337CF" w:rsidRDefault="008F5F07" w:rsidP="007337CF">
                      <w:pPr>
                        <w:pStyle w:val="HTML0"/>
                        <w:rPr>
                          <w:sz w:val="18"/>
                          <w:szCs w:val="18"/>
                        </w:rPr>
                      </w:pPr>
                      <w:r w:rsidRPr="007337CF">
                        <w:rPr>
                          <w:sz w:val="18"/>
                          <w:szCs w:val="18"/>
                        </w:rPr>
                        <w:t xml:space="preserve">       &lt;int name="minQueryLength"&gt;2&lt;/int&gt; </w:t>
                      </w:r>
                    </w:p>
                    <w:p w:rsidR="008F5F07" w:rsidRPr="007337CF" w:rsidRDefault="008F5F07" w:rsidP="007337CF">
                      <w:pPr>
                        <w:pStyle w:val="HTML0"/>
                        <w:rPr>
                          <w:sz w:val="18"/>
                          <w:szCs w:val="18"/>
                        </w:rPr>
                      </w:pPr>
                      <w:r w:rsidRPr="007337CF">
                        <w:rPr>
                          <w:sz w:val="18"/>
                          <w:szCs w:val="18"/>
                        </w:rPr>
                        <w:t xml:space="preserve">       &lt;float name="maxQueryFrequency"&gt;0.01&lt;/float&gt; </w:t>
                      </w:r>
                    </w:p>
                    <w:p w:rsidR="008F5F07" w:rsidRPr="007337CF" w:rsidRDefault="008F5F07" w:rsidP="008136C8">
                      <w:pPr>
                        <w:pStyle w:val="HTML0"/>
                        <w:ind w:firstLineChars="250" w:firstLine="450"/>
                        <w:rPr>
                          <w:sz w:val="18"/>
                          <w:szCs w:val="18"/>
                        </w:rPr>
                      </w:pPr>
                      <w:r w:rsidRPr="007337CF">
                        <w:rPr>
                          <w:sz w:val="18"/>
                          <w:szCs w:val="18"/>
                        </w:rPr>
                        <w:t xml:space="preserve">&lt;/lst&gt; </w:t>
                      </w:r>
                    </w:p>
                    <w:p w:rsidR="008F5F07" w:rsidRPr="007337CF" w:rsidRDefault="008F5F07" w:rsidP="007337CF">
                      <w:pPr>
                        <w:pStyle w:val="HTML0"/>
                        <w:rPr>
                          <w:sz w:val="18"/>
                          <w:szCs w:val="18"/>
                        </w:rPr>
                      </w:pPr>
                      <w:r w:rsidRPr="007337CF">
                        <w:rPr>
                          <w:sz w:val="18"/>
                          <w:szCs w:val="18"/>
                        </w:rPr>
                        <w:t xml:space="preserve">  &lt;/searchComponent&gt; </w:t>
                      </w:r>
                    </w:p>
                    <w:p w:rsidR="008F5F07" w:rsidRPr="007337CF" w:rsidRDefault="008F5F07" w:rsidP="007337CF">
                      <w:pPr>
                        <w:pStyle w:val="HTML0"/>
                        <w:rPr>
                          <w:sz w:val="18"/>
                          <w:szCs w:val="18"/>
                        </w:rPr>
                      </w:pPr>
                    </w:p>
                    <w:p w:rsidR="008F5F07" w:rsidRPr="007337CF" w:rsidRDefault="008F5F07" w:rsidP="007337CF">
                      <w:pPr>
                        <w:pStyle w:val="HTML0"/>
                        <w:rPr>
                          <w:sz w:val="18"/>
                          <w:szCs w:val="18"/>
                        </w:rPr>
                      </w:pPr>
                      <w:r w:rsidRPr="007337CF">
                        <w:rPr>
                          <w:sz w:val="18"/>
                          <w:szCs w:val="18"/>
                        </w:rPr>
                        <w:t xml:space="preserve">  &lt;requestHandler name="/spell" class="solr.SearchHandler" startup="lazy"&gt; </w:t>
                      </w:r>
                    </w:p>
                    <w:p w:rsidR="008F5F07" w:rsidRPr="007337CF" w:rsidRDefault="008F5F07" w:rsidP="007337CF">
                      <w:pPr>
                        <w:pStyle w:val="HTML0"/>
                        <w:rPr>
                          <w:sz w:val="18"/>
                          <w:szCs w:val="18"/>
                        </w:rPr>
                      </w:pPr>
                      <w:r w:rsidRPr="007337CF">
                        <w:rPr>
                          <w:sz w:val="18"/>
                          <w:szCs w:val="18"/>
                        </w:rPr>
                        <w:t xml:space="preserve">     &lt;lst name="defaults"&gt; </w:t>
                      </w:r>
                    </w:p>
                    <w:p w:rsidR="008F5F07" w:rsidRPr="007337CF" w:rsidRDefault="008F5F07" w:rsidP="007337CF">
                      <w:pPr>
                        <w:pStyle w:val="HTML0"/>
                        <w:rPr>
                          <w:sz w:val="18"/>
                          <w:szCs w:val="18"/>
                        </w:rPr>
                      </w:pPr>
                      <w:r w:rsidRPr="007337CF">
                        <w:rPr>
                          <w:sz w:val="18"/>
                          <w:szCs w:val="18"/>
                        </w:rPr>
                        <w:t xml:space="preserve">         &lt;str name="spellcheck.dictionary"&gt;direct&lt;/str&gt; </w:t>
                      </w:r>
                    </w:p>
                    <w:p w:rsidR="008F5F07" w:rsidRPr="007337CF" w:rsidRDefault="008F5F07" w:rsidP="007337CF">
                      <w:pPr>
                        <w:pStyle w:val="HTML0"/>
                        <w:rPr>
                          <w:sz w:val="18"/>
                          <w:szCs w:val="18"/>
                        </w:rPr>
                      </w:pPr>
                      <w:r w:rsidRPr="007337CF">
                        <w:rPr>
                          <w:sz w:val="18"/>
                          <w:szCs w:val="18"/>
                        </w:rPr>
                        <w:t xml:space="preserve">          &lt;str name="spellcheck"&gt;on&lt;/str&gt;  </w:t>
                      </w:r>
                    </w:p>
                    <w:p w:rsidR="008F5F07" w:rsidRPr="007337CF" w:rsidRDefault="008F5F07" w:rsidP="007337CF">
                      <w:pPr>
                        <w:pStyle w:val="HTML0"/>
                        <w:rPr>
                          <w:sz w:val="18"/>
                          <w:szCs w:val="18"/>
                        </w:rPr>
                      </w:pPr>
                      <w:r w:rsidRPr="007337CF">
                        <w:rPr>
                          <w:sz w:val="18"/>
                          <w:szCs w:val="18"/>
                        </w:rPr>
                        <w:tab/>
                        <w:t xml:space="preserve">&lt;str name="spellcheck.collate"&gt;true&lt;/str&gt; </w:t>
                      </w:r>
                    </w:p>
                    <w:p w:rsidR="008F5F07" w:rsidRPr="007337CF" w:rsidRDefault="008F5F07" w:rsidP="007337CF">
                      <w:pPr>
                        <w:pStyle w:val="HTML0"/>
                        <w:rPr>
                          <w:sz w:val="18"/>
                          <w:szCs w:val="18"/>
                        </w:rPr>
                      </w:pPr>
                      <w:r w:rsidRPr="007337CF">
                        <w:rPr>
                          <w:sz w:val="18"/>
                          <w:szCs w:val="18"/>
                        </w:rPr>
                        <w:t xml:space="preserve">         &lt;str name="spellcheck.collateExtendedResults"&gt;true&lt;/str&gt;   </w:t>
                      </w:r>
                    </w:p>
                    <w:p w:rsidR="008F5F07" w:rsidRPr="007337CF" w:rsidRDefault="008F5F07" w:rsidP="007337CF">
                      <w:pPr>
                        <w:pStyle w:val="HTML0"/>
                        <w:rPr>
                          <w:sz w:val="18"/>
                          <w:szCs w:val="18"/>
                        </w:rPr>
                      </w:pPr>
                      <w:r w:rsidRPr="007337CF">
                        <w:rPr>
                          <w:sz w:val="18"/>
                          <w:szCs w:val="18"/>
                        </w:rPr>
                        <w:t xml:space="preserve">     &lt;/lst&gt; </w:t>
                      </w:r>
                    </w:p>
                    <w:p w:rsidR="008F5F07" w:rsidRPr="007337CF" w:rsidRDefault="008F5F07" w:rsidP="007337CF">
                      <w:pPr>
                        <w:pStyle w:val="HTML0"/>
                        <w:rPr>
                          <w:sz w:val="18"/>
                          <w:szCs w:val="18"/>
                        </w:rPr>
                      </w:pPr>
                      <w:r w:rsidRPr="007337CF">
                        <w:rPr>
                          <w:sz w:val="18"/>
                          <w:szCs w:val="18"/>
                        </w:rPr>
                        <w:t xml:space="preserve">     &lt;arr name="last-components"&gt; </w:t>
                      </w:r>
                    </w:p>
                    <w:p w:rsidR="008F5F07" w:rsidRPr="007337CF" w:rsidRDefault="008F5F07" w:rsidP="007337CF">
                      <w:pPr>
                        <w:pStyle w:val="HTML0"/>
                        <w:rPr>
                          <w:sz w:val="18"/>
                          <w:szCs w:val="18"/>
                        </w:rPr>
                      </w:pPr>
                      <w:r w:rsidRPr="007337CF">
                        <w:rPr>
                          <w:sz w:val="18"/>
                          <w:szCs w:val="18"/>
                        </w:rPr>
                        <w:t xml:space="preserve">       &lt;str&gt;spellcheck&lt;/str&gt; </w:t>
                      </w:r>
                    </w:p>
                    <w:p w:rsidR="008F5F07" w:rsidRPr="007337CF" w:rsidRDefault="008F5F07" w:rsidP="007337CF">
                      <w:pPr>
                        <w:pStyle w:val="HTML0"/>
                        <w:rPr>
                          <w:sz w:val="18"/>
                          <w:szCs w:val="18"/>
                        </w:rPr>
                      </w:pPr>
                      <w:r w:rsidRPr="007337CF">
                        <w:rPr>
                          <w:sz w:val="18"/>
                          <w:szCs w:val="18"/>
                        </w:rPr>
                        <w:t xml:space="preserve">     &lt;/arr&gt; </w:t>
                      </w:r>
                    </w:p>
                    <w:p w:rsidR="008F5F07" w:rsidRPr="007337CF" w:rsidRDefault="008F5F07" w:rsidP="007337CF">
                      <w:pPr>
                        <w:pStyle w:val="HTML0"/>
                        <w:rPr>
                          <w:sz w:val="18"/>
                          <w:szCs w:val="18"/>
                        </w:rPr>
                      </w:pPr>
                      <w:r w:rsidRPr="007337CF">
                        <w:rPr>
                          <w:sz w:val="18"/>
                          <w:szCs w:val="18"/>
                        </w:rPr>
                        <w:t xml:space="preserve">   &lt;/requestHandler&gt;</w:t>
                      </w:r>
                    </w:p>
                  </w:txbxContent>
                </v:textbox>
                <w10:anchorlock/>
              </v:shape>
            </w:pict>
          </mc:Fallback>
        </mc:AlternateContent>
      </w:r>
    </w:p>
    <w:p w:rsidR="00DE1BD2" w:rsidRPr="00617A8A" w:rsidRDefault="00DE1BD2" w:rsidP="00167D24">
      <w:pPr>
        <w:spacing w:line="360" w:lineRule="auto"/>
        <w:jc w:val="left"/>
        <w:rPr>
          <w:sz w:val="24"/>
        </w:rPr>
      </w:pPr>
      <w:r w:rsidRPr="00617A8A">
        <w:rPr>
          <w:sz w:val="24"/>
        </w:rPr>
        <w:t>配置完成之后，</w:t>
      </w:r>
      <w:r w:rsidRPr="00617A8A">
        <w:rPr>
          <w:rFonts w:hint="eastAsia"/>
          <w:sz w:val="24"/>
        </w:rPr>
        <w:t>我们进行一下测试</w:t>
      </w:r>
      <w:r w:rsidRPr="00617A8A">
        <w:rPr>
          <w:rFonts w:hint="eastAsia"/>
          <w:sz w:val="24"/>
        </w:rPr>
        <w:t>,</w:t>
      </w:r>
      <w:r w:rsidRPr="00617A8A">
        <w:rPr>
          <w:sz w:val="24"/>
        </w:rPr>
        <w:t>重启</w:t>
      </w:r>
      <w:r w:rsidRPr="00617A8A">
        <w:rPr>
          <w:sz w:val="24"/>
        </w:rPr>
        <w:t>Solr</w:t>
      </w:r>
      <w:r w:rsidRPr="00617A8A">
        <w:rPr>
          <w:sz w:val="24"/>
        </w:rPr>
        <w:t>后，访问如下链接</w:t>
      </w:r>
    </w:p>
    <w:p w:rsidR="002C6C2A" w:rsidRDefault="00C06903" w:rsidP="00167D24">
      <w:pPr>
        <w:jc w:val="left"/>
        <w:rPr>
          <w:rFonts w:ascii="Verdana" w:hAnsi="Verdana"/>
          <w:color w:val="000000"/>
        </w:rPr>
      </w:pPr>
      <w:hyperlink r:id="rId26" w:history="1">
        <w:r w:rsidR="00DE1BD2" w:rsidRPr="008663FA">
          <w:rPr>
            <w:rStyle w:val="a3"/>
          </w:rPr>
          <w:t>http://localhost:8983/</w:t>
        </w:r>
        <w:r w:rsidR="00DE1BD2" w:rsidRPr="008663FA">
          <w:rPr>
            <w:rStyle w:val="a3"/>
            <w:rFonts w:hint="eastAsia"/>
          </w:rPr>
          <w:t>solr/</w:t>
        </w:r>
        <w:r w:rsidR="00DE1BD2" w:rsidRPr="008663FA">
          <w:rPr>
            <w:rStyle w:val="a3"/>
          </w:rPr>
          <w:t xml:space="preserve"> collection1/</w:t>
        </w:r>
        <w:r w:rsidR="00DE1BD2" w:rsidRPr="008663FA">
          <w:rPr>
            <w:rStyle w:val="a3"/>
            <w:rFonts w:hint="eastAsia"/>
          </w:rPr>
          <w:t>spell</w:t>
        </w:r>
        <w:r w:rsidR="00DE1BD2" w:rsidRPr="008663FA">
          <w:rPr>
            <w:rStyle w:val="a3"/>
          </w:rPr>
          <w:t>?wt=xml&amp;indent=true&amp;spellcheck=true&amp;spellcheck.q=%E4%B8%AD%E5%9B%BD</w:t>
        </w:r>
      </w:hyperlink>
    </w:p>
    <w:p w:rsidR="003A2C35" w:rsidRDefault="002C6C2A" w:rsidP="00167D24">
      <w:pPr>
        <w:jc w:val="left"/>
      </w:pPr>
      <w:r>
        <w:rPr>
          <w:noProof/>
        </w:rPr>
        <w:lastRenderedPageBreak/>
        <mc:AlternateContent>
          <mc:Choice Requires="wps">
            <w:drawing>
              <wp:inline distT="0" distB="0" distL="0" distR="0" wp14:anchorId="7C5EB8BA" wp14:editId="58E1A052">
                <wp:extent cx="5327702" cy="4043009"/>
                <wp:effectExtent l="0" t="0" r="25400" b="15240"/>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7702" cy="4043009"/>
                        </a:xfrm>
                        <a:prstGeom prst="rect">
                          <a:avLst/>
                        </a:prstGeom>
                        <a:solidFill>
                          <a:schemeClr val="accent3">
                            <a:lumMod val="40000"/>
                            <a:lumOff val="60000"/>
                          </a:schemeClr>
                        </a:solidFill>
                        <a:ln w="9525">
                          <a:solidFill>
                            <a:srgbClr val="000000"/>
                          </a:solidFill>
                          <a:miter lim="800000"/>
                          <a:headEnd/>
                          <a:tailEnd/>
                        </a:ln>
                      </wps:spPr>
                      <wps:txbx>
                        <w:txbxContent>
                          <w:p w:rsidR="008F5F07" w:rsidRPr="002C6C2A" w:rsidRDefault="008F5F07" w:rsidP="002C6C2A">
                            <w:pPr>
                              <w:pStyle w:val="HTML0"/>
                              <w:rPr>
                                <w:sz w:val="18"/>
                                <w:szCs w:val="18"/>
                              </w:rPr>
                            </w:pPr>
                            <w:r w:rsidRPr="002C6C2A">
                              <w:rPr>
                                <w:sz w:val="18"/>
                                <w:szCs w:val="18"/>
                              </w:rPr>
                              <w:t xml:space="preserve">&lt;?xml version="1.0" encoding="UTF-8"?&gt;  </w:t>
                            </w:r>
                          </w:p>
                          <w:p w:rsidR="008F5F07" w:rsidRPr="002C6C2A" w:rsidRDefault="008F5F07" w:rsidP="002C6C2A">
                            <w:pPr>
                              <w:pStyle w:val="HTML0"/>
                              <w:rPr>
                                <w:sz w:val="18"/>
                                <w:szCs w:val="18"/>
                              </w:rPr>
                            </w:pPr>
                            <w:r w:rsidRPr="002C6C2A">
                              <w:rPr>
                                <w:sz w:val="18"/>
                                <w:szCs w:val="18"/>
                              </w:rPr>
                              <w:t xml:space="preserve">  &lt;response&gt;  </w:t>
                            </w:r>
                          </w:p>
                          <w:p w:rsidR="008F5F07" w:rsidRPr="002C6C2A" w:rsidRDefault="008F5F07" w:rsidP="002C6C2A">
                            <w:pPr>
                              <w:pStyle w:val="HTML0"/>
                              <w:rPr>
                                <w:sz w:val="18"/>
                                <w:szCs w:val="18"/>
                              </w:rPr>
                            </w:pPr>
                            <w:r w:rsidRPr="002C6C2A">
                              <w:rPr>
                                <w:sz w:val="18"/>
                                <w:szCs w:val="18"/>
                              </w:rPr>
                              <w:t xml:space="preserve">    &lt;lst name="responseHeader"&gt;  </w:t>
                            </w:r>
                          </w:p>
                          <w:p w:rsidR="008F5F07" w:rsidRPr="002C6C2A" w:rsidRDefault="008F5F07" w:rsidP="002C6C2A">
                            <w:pPr>
                              <w:pStyle w:val="HTML0"/>
                              <w:rPr>
                                <w:sz w:val="18"/>
                                <w:szCs w:val="18"/>
                              </w:rPr>
                            </w:pPr>
                            <w:r w:rsidRPr="002C6C2A">
                              <w:rPr>
                                <w:sz w:val="18"/>
                                <w:szCs w:val="18"/>
                              </w:rPr>
                              <w:t xml:space="preserve">      &lt;int name="status"&gt;0&lt;/int&gt;  </w:t>
                            </w:r>
                          </w:p>
                          <w:p w:rsidR="008F5F07" w:rsidRPr="002C6C2A" w:rsidRDefault="008F5F07" w:rsidP="002C6C2A">
                            <w:pPr>
                              <w:pStyle w:val="HTML0"/>
                              <w:rPr>
                                <w:sz w:val="18"/>
                                <w:szCs w:val="18"/>
                              </w:rPr>
                            </w:pPr>
                            <w:r w:rsidRPr="002C6C2A">
                              <w:rPr>
                                <w:sz w:val="18"/>
                                <w:szCs w:val="18"/>
                              </w:rPr>
                              <w:t xml:space="preserve">      &lt;int name="QTime"&gt;0&lt;/int&gt;  </w:t>
                            </w:r>
                          </w:p>
                          <w:p w:rsidR="008F5F07" w:rsidRPr="002C6C2A" w:rsidRDefault="008F5F07" w:rsidP="002C6C2A">
                            <w:pPr>
                              <w:pStyle w:val="HTML0"/>
                              <w:rPr>
                                <w:sz w:val="18"/>
                                <w:szCs w:val="18"/>
                              </w:rPr>
                            </w:pPr>
                            <w:r w:rsidRPr="002C6C2A">
                              <w:rPr>
                                <w:sz w:val="18"/>
                                <w:szCs w:val="18"/>
                              </w:rPr>
                              <w:t xml:space="preserve">    &lt;/lst&gt;  </w:t>
                            </w:r>
                          </w:p>
                          <w:p w:rsidR="008F5F07" w:rsidRPr="002C6C2A" w:rsidRDefault="008F5F07" w:rsidP="002C6C2A">
                            <w:pPr>
                              <w:pStyle w:val="HTML0"/>
                              <w:rPr>
                                <w:sz w:val="18"/>
                                <w:szCs w:val="18"/>
                              </w:rPr>
                            </w:pPr>
                            <w:r w:rsidRPr="002C6C2A">
                              <w:rPr>
                                <w:sz w:val="18"/>
                                <w:szCs w:val="18"/>
                              </w:rPr>
                              <w:t xml:space="preserve">    &lt;result name="response" numFound="0" start="0"/&gt;  </w:t>
                            </w:r>
                          </w:p>
                          <w:p w:rsidR="008F5F07" w:rsidRPr="002C6C2A" w:rsidRDefault="008F5F07" w:rsidP="002C6C2A">
                            <w:pPr>
                              <w:pStyle w:val="HTML0"/>
                              <w:rPr>
                                <w:sz w:val="18"/>
                                <w:szCs w:val="18"/>
                              </w:rPr>
                            </w:pPr>
                            <w:r w:rsidRPr="002C6C2A">
                              <w:rPr>
                                <w:sz w:val="18"/>
                                <w:szCs w:val="18"/>
                              </w:rPr>
                              <w:t xml:space="preserve">    &lt;lst name="spellcheck"&gt;  </w:t>
                            </w:r>
                          </w:p>
                          <w:p w:rsidR="008F5F07" w:rsidRPr="002C6C2A" w:rsidRDefault="008F5F07" w:rsidP="002C6C2A">
                            <w:pPr>
                              <w:pStyle w:val="HTML0"/>
                              <w:rPr>
                                <w:sz w:val="18"/>
                                <w:szCs w:val="18"/>
                              </w:rPr>
                            </w:pPr>
                            <w:r w:rsidRPr="002C6C2A">
                              <w:rPr>
                                <w:sz w:val="18"/>
                                <w:szCs w:val="18"/>
                              </w:rPr>
                              <w:t xml:space="preserve">      &lt;lst name="suggestions"&gt;  </w:t>
                            </w:r>
                          </w:p>
                          <w:p w:rsidR="008F5F07" w:rsidRPr="002C6C2A" w:rsidRDefault="008F5F07" w:rsidP="002C6C2A">
                            <w:pPr>
                              <w:pStyle w:val="HTML0"/>
                              <w:rPr>
                                <w:sz w:val="18"/>
                                <w:szCs w:val="18"/>
                              </w:rPr>
                            </w:pPr>
                            <w:r w:rsidRPr="002C6C2A">
                              <w:rPr>
                                <w:rFonts w:hint="eastAsia"/>
                                <w:sz w:val="18"/>
                                <w:szCs w:val="18"/>
                              </w:rPr>
                              <w:t xml:space="preserve">        &lt;lst name="</w:t>
                            </w:r>
                            <w:r>
                              <w:rPr>
                                <w:rFonts w:hint="eastAsia"/>
                                <w:sz w:val="18"/>
                                <w:szCs w:val="18"/>
                              </w:rPr>
                              <w:t>beijink</w:t>
                            </w:r>
                            <w:r w:rsidRPr="002C6C2A">
                              <w:rPr>
                                <w:rFonts w:hint="eastAsia"/>
                                <w:sz w:val="18"/>
                                <w:szCs w:val="18"/>
                              </w:rPr>
                              <w:t xml:space="preserve">"&gt;  </w:t>
                            </w:r>
                          </w:p>
                          <w:p w:rsidR="008F5F07" w:rsidRPr="002C6C2A" w:rsidRDefault="008F5F07" w:rsidP="002C6C2A">
                            <w:pPr>
                              <w:pStyle w:val="HTML0"/>
                              <w:rPr>
                                <w:sz w:val="18"/>
                                <w:szCs w:val="18"/>
                              </w:rPr>
                            </w:pPr>
                            <w:r w:rsidRPr="002C6C2A">
                              <w:rPr>
                                <w:sz w:val="18"/>
                                <w:szCs w:val="18"/>
                              </w:rPr>
                              <w:t xml:space="preserve">          &lt;int name="numFound"&gt;1&lt;/int&gt;  </w:t>
                            </w:r>
                          </w:p>
                          <w:p w:rsidR="008F5F07" w:rsidRPr="002C6C2A" w:rsidRDefault="008F5F07" w:rsidP="002C6C2A">
                            <w:pPr>
                              <w:pStyle w:val="HTML0"/>
                              <w:rPr>
                                <w:sz w:val="18"/>
                                <w:szCs w:val="18"/>
                              </w:rPr>
                            </w:pPr>
                            <w:r w:rsidRPr="002C6C2A">
                              <w:rPr>
                                <w:sz w:val="18"/>
                                <w:szCs w:val="18"/>
                              </w:rPr>
                              <w:t xml:space="preserve">          &lt;int name="startOffset"&gt;0&lt;/int&gt;  </w:t>
                            </w:r>
                          </w:p>
                          <w:p w:rsidR="008F5F07" w:rsidRPr="002C6C2A" w:rsidRDefault="008F5F07" w:rsidP="002C6C2A">
                            <w:pPr>
                              <w:pStyle w:val="HTML0"/>
                              <w:rPr>
                                <w:sz w:val="18"/>
                                <w:szCs w:val="18"/>
                              </w:rPr>
                            </w:pPr>
                            <w:r w:rsidRPr="002C6C2A">
                              <w:rPr>
                                <w:sz w:val="18"/>
                                <w:szCs w:val="18"/>
                              </w:rPr>
                              <w:t xml:space="preserve">          &lt;int name="endOffset"&gt;3&lt;/int&gt;  </w:t>
                            </w:r>
                          </w:p>
                          <w:p w:rsidR="008F5F07" w:rsidRPr="002C6C2A" w:rsidRDefault="008F5F07" w:rsidP="002C6C2A">
                            <w:pPr>
                              <w:pStyle w:val="HTML0"/>
                              <w:rPr>
                                <w:sz w:val="18"/>
                                <w:szCs w:val="18"/>
                              </w:rPr>
                            </w:pPr>
                            <w:r w:rsidRPr="002C6C2A">
                              <w:rPr>
                                <w:sz w:val="18"/>
                                <w:szCs w:val="18"/>
                              </w:rPr>
                              <w:t xml:space="preserve">          &lt;arr name="suggestion"&gt;  </w:t>
                            </w:r>
                          </w:p>
                          <w:p w:rsidR="008F5F07" w:rsidRPr="002C6C2A" w:rsidRDefault="008F5F07" w:rsidP="002C6C2A">
                            <w:pPr>
                              <w:pStyle w:val="HTML0"/>
                              <w:rPr>
                                <w:sz w:val="18"/>
                                <w:szCs w:val="18"/>
                              </w:rPr>
                            </w:pPr>
                            <w:r w:rsidRPr="002C6C2A">
                              <w:rPr>
                                <w:rFonts w:hint="eastAsia"/>
                                <w:sz w:val="18"/>
                                <w:szCs w:val="18"/>
                              </w:rPr>
                              <w:t xml:space="preserve">            &lt;str&gt;</w:t>
                            </w:r>
                            <w:r>
                              <w:rPr>
                                <w:rFonts w:hint="eastAsia"/>
                                <w:sz w:val="18"/>
                                <w:szCs w:val="18"/>
                              </w:rPr>
                              <w:t>beijing</w:t>
                            </w:r>
                            <w:r w:rsidRPr="002C6C2A">
                              <w:rPr>
                                <w:rFonts w:hint="eastAsia"/>
                                <w:sz w:val="18"/>
                                <w:szCs w:val="18"/>
                              </w:rPr>
                              <w:t xml:space="preserve">&lt;/str&gt;  </w:t>
                            </w:r>
                          </w:p>
                          <w:p w:rsidR="008F5F07" w:rsidRPr="002C6C2A" w:rsidRDefault="008F5F07" w:rsidP="002C6C2A">
                            <w:pPr>
                              <w:pStyle w:val="HTML0"/>
                              <w:rPr>
                                <w:sz w:val="18"/>
                                <w:szCs w:val="18"/>
                              </w:rPr>
                            </w:pPr>
                            <w:r w:rsidRPr="002C6C2A">
                              <w:rPr>
                                <w:sz w:val="18"/>
                                <w:szCs w:val="18"/>
                              </w:rPr>
                              <w:t xml:space="preserve">          &lt;/arr&gt;  </w:t>
                            </w:r>
                          </w:p>
                          <w:p w:rsidR="008F5F07" w:rsidRPr="002C6C2A" w:rsidRDefault="008F5F07" w:rsidP="002C6C2A">
                            <w:pPr>
                              <w:pStyle w:val="HTML0"/>
                              <w:rPr>
                                <w:sz w:val="18"/>
                                <w:szCs w:val="18"/>
                              </w:rPr>
                            </w:pPr>
                            <w:r w:rsidRPr="002C6C2A">
                              <w:rPr>
                                <w:sz w:val="18"/>
                                <w:szCs w:val="18"/>
                              </w:rPr>
                              <w:t xml:space="preserve">        &lt;/lst&gt;  </w:t>
                            </w:r>
                          </w:p>
                          <w:p w:rsidR="008F5F07" w:rsidRPr="002C6C2A" w:rsidRDefault="008F5F07" w:rsidP="002C6C2A">
                            <w:pPr>
                              <w:pStyle w:val="HTML0"/>
                              <w:rPr>
                                <w:sz w:val="18"/>
                                <w:szCs w:val="18"/>
                              </w:rPr>
                            </w:pPr>
                            <w:r w:rsidRPr="002C6C2A">
                              <w:rPr>
                                <w:sz w:val="18"/>
                                <w:szCs w:val="18"/>
                              </w:rPr>
                              <w:t xml:space="preserve">      &lt;/lst&gt;  </w:t>
                            </w:r>
                          </w:p>
                          <w:p w:rsidR="008F5F07" w:rsidRPr="002C6C2A" w:rsidRDefault="008F5F07" w:rsidP="002C6C2A">
                            <w:pPr>
                              <w:pStyle w:val="HTML0"/>
                              <w:rPr>
                                <w:sz w:val="18"/>
                                <w:szCs w:val="18"/>
                              </w:rPr>
                            </w:pPr>
                            <w:r w:rsidRPr="002C6C2A">
                              <w:rPr>
                                <w:sz w:val="18"/>
                                <w:szCs w:val="18"/>
                              </w:rPr>
                              <w:t xml:space="preserve">    &lt;/lst&gt;  </w:t>
                            </w:r>
                          </w:p>
                          <w:p w:rsidR="008F5F07" w:rsidRPr="007337CF" w:rsidRDefault="008F5F07" w:rsidP="002C6C2A">
                            <w:pPr>
                              <w:pStyle w:val="HTML0"/>
                              <w:rPr>
                                <w:sz w:val="18"/>
                                <w:szCs w:val="18"/>
                              </w:rPr>
                            </w:pPr>
                            <w:r w:rsidRPr="002C6C2A">
                              <w:rPr>
                                <w:sz w:val="18"/>
                                <w:szCs w:val="18"/>
                              </w:rPr>
                              <w:t xml:space="preserve">  &lt;/response&gt;</w:t>
                            </w:r>
                          </w:p>
                        </w:txbxContent>
                      </wps:txbx>
                      <wps:bodyPr rot="0" vert="horz" wrap="square" lIns="91440" tIns="45720" rIns="91440" bIns="45720" anchor="t" anchorCtr="0">
                        <a:noAutofit/>
                      </wps:bodyPr>
                    </wps:wsp>
                  </a:graphicData>
                </a:graphic>
              </wp:inline>
            </w:drawing>
          </mc:Choice>
          <mc:Fallback>
            <w:pict>
              <v:shape id="_x0000_s1049" type="#_x0000_t202" style="width:419.5pt;height:31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" fillcolor="#d6e3bc [1302]">
                <v:textbox>
                  <w:txbxContent>
                    <w:p w:rsidR="008F5F07" w:rsidRPr="002C6C2A" w:rsidRDefault="008F5F07" w:rsidP="002C6C2A">
                      <w:pPr>
                        <w:pStyle w:val="HTML0"/>
                        <w:rPr>
                          <w:sz w:val="18"/>
                          <w:szCs w:val="18"/>
                        </w:rPr>
                      </w:pPr>
                      <w:r w:rsidRPr="002C6C2A">
                        <w:rPr>
                          <w:sz w:val="18"/>
                          <w:szCs w:val="18"/>
                        </w:rPr>
                        <w:t xml:space="preserve">&lt;?xml version="1.0" encoding="UTF-8"?&gt;  </w:t>
                      </w:r>
                    </w:p>
                    <w:p w:rsidR="008F5F07" w:rsidRPr="002C6C2A" w:rsidRDefault="008F5F07" w:rsidP="002C6C2A">
                      <w:pPr>
                        <w:pStyle w:val="HTML0"/>
                        <w:rPr>
                          <w:sz w:val="18"/>
                          <w:szCs w:val="18"/>
                        </w:rPr>
                      </w:pPr>
                      <w:r w:rsidRPr="002C6C2A">
                        <w:rPr>
                          <w:sz w:val="18"/>
                          <w:szCs w:val="18"/>
                        </w:rPr>
                        <w:t xml:space="preserve">  &lt;response&gt;  </w:t>
                      </w:r>
                    </w:p>
                    <w:p w:rsidR="008F5F07" w:rsidRPr="002C6C2A" w:rsidRDefault="008F5F07" w:rsidP="002C6C2A">
                      <w:pPr>
                        <w:pStyle w:val="HTML0"/>
                        <w:rPr>
                          <w:sz w:val="18"/>
                          <w:szCs w:val="18"/>
                        </w:rPr>
                      </w:pPr>
                      <w:r w:rsidRPr="002C6C2A">
                        <w:rPr>
                          <w:sz w:val="18"/>
                          <w:szCs w:val="18"/>
                        </w:rPr>
                        <w:t xml:space="preserve">    &lt;lst name="responseHeader"&gt;  </w:t>
                      </w:r>
                    </w:p>
                    <w:p w:rsidR="008F5F07" w:rsidRPr="002C6C2A" w:rsidRDefault="008F5F07" w:rsidP="002C6C2A">
                      <w:pPr>
                        <w:pStyle w:val="HTML0"/>
                        <w:rPr>
                          <w:sz w:val="18"/>
                          <w:szCs w:val="18"/>
                        </w:rPr>
                      </w:pPr>
                      <w:r w:rsidRPr="002C6C2A">
                        <w:rPr>
                          <w:sz w:val="18"/>
                          <w:szCs w:val="18"/>
                        </w:rPr>
                        <w:t xml:space="preserve">      &lt;int name="status"&gt;0&lt;/int&gt;  </w:t>
                      </w:r>
                    </w:p>
                    <w:p w:rsidR="008F5F07" w:rsidRPr="002C6C2A" w:rsidRDefault="008F5F07" w:rsidP="002C6C2A">
                      <w:pPr>
                        <w:pStyle w:val="HTML0"/>
                        <w:rPr>
                          <w:sz w:val="18"/>
                          <w:szCs w:val="18"/>
                        </w:rPr>
                      </w:pPr>
                      <w:r w:rsidRPr="002C6C2A">
                        <w:rPr>
                          <w:sz w:val="18"/>
                          <w:szCs w:val="18"/>
                        </w:rPr>
                        <w:t xml:space="preserve">      &lt;int name="QTime"&gt;0&lt;/int&gt;  </w:t>
                      </w:r>
                    </w:p>
                    <w:p w:rsidR="008F5F07" w:rsidRPr="002C6C2A" w:rsidRDefault="008F5F07" w:rsidP="002C6C2A">
                      <w:pPr>
                        <w:pStyle w:val="HTML0"/>
                        <w:rPr>
                          <w:sz w:val="18"/>
                          <w:szCs w:val="18"/>
                        </w:rPr>
                      </w:pPr>
                      <w:r w:rsidRPr="002C6C2A">
                        <w:rPr>
                          <w:sz w:val="18"/>
                          <w:szCs w:val="18"/>
                        </w:rPr>
                        <w:t xml:space="preserve">    &lt;/lst&gt;  </w:t>
                      </w:r>
                    </w:p>
                    <w:p w:rsidR="008F5F07" w:rsidRPr="002C6C2A" w:rsidRDefault="008F5F07" w:rsidP="002C6C2A">
                      <w:pPr>
                        <w:pStyle w:val="HTML0"/>
                        <w:rPr>
                          <w:sz w:val="18"/>
                          <w:szCs w:val="18"/>
                        </w:rPr>
                      </w:pPr>
                      <w:r w:rsidRPr="002C6C2A">
                        <w:rPr>
                          <w:sz w:val="18"/>
                          <w:szCs w:val="18"/>
                        </w:rPr>
                        <w:t xml:space="preserve">    &lt;result name="response" numFound="0" start="0"/&gt;  </w:t>
                      </w:r>
                    </w:p>
                    <w:p w:rsidR="008F5F07" w:rsidRPr="002C6C2A" w:rsidRDefault="008F5F07" w:rsidP="002C6C2A">
                      <w:pPr>
                        <w:pStyle w:val="HTML0"/>
                        <w:rPr>
                          <w:sz w:val="18"/>
                          <w:szCs w:val="18"/>
                        </w:rPr>
                      </w:pPr>
                      <w:r w:rsidRPr="002C6C2A">
                        <w:rPr>
                          <w:sz w:val="18"/>
                          <w:szCs w:val="18"/>
                        </w:rPr>
                        <w:t xml:space="preserve">    &lt;lst name="spellcheck"&gt;  </w:t>
                      </w:r>
                    </w:p>
                    <w:p w:rsidR="008F5F07" w:rsidRPr="002C6C2A" w:rsidRDefault="008F5F07" w:rsidP="002C6C2A">
                      <w:pPr>
                        <w:pStyle w:val="HTML0"/>
                        <w:rPr>
                          <w:sz w:val="18"/>
                          <w:szCs w:val="18"/>
                        </w:rPr>
                      </w:pPr>
                      <w:r w:rsidRPr="002C6C2A">
                        <w:rPr>
                          <w:sz w:val="18"/>
                          <w:szCs w:val="18"/>
                        </w:rPr>
                        <w:t xml:space="preserve">      &lt;lst name="suggestions"&gt;  </w:t>
                      </w:r>
                    </w:p>
                    <w:p w:rsidR="008F5F07" w:rsidRPr="002C6C2A" w:rsidRDefault="008F5F07" w:rsidP="002C6C2A">
                      <w:pPr>
                        <w:pStyle w:val="HTML0"/>
                        <w:rPr>
                          <w:sz w:val="18"/>
                          <w:szCs w:val="18"/>
                        </w:rPr>
                      </w:pPr>
                      <w:r w:rsidRPr="002C6C2A">
                        <w:rPr>
                          <w:rFonts w:hint="eastAsia"/>
                          <w:sz w:val="18"/>
                          <w:szCs w:val="18"/>
                        </w:rPr>
                        <w:t xml:space="preserve">        &lt;lst name="</w:t>
                      </w:r>
                      <w:r>
                        <w:rPr>
                          <w:rFonts w:hint="eastAsia"/>
                          <w:sz w:val="18"/>
                          <w:szCs w:val="18"/>
                        </w:rPr>
                        <w:t>beijink</w:t>
                      </w:r>
                      <w:r w:rsidRPr="002C6C2A">
                        <w:rPr>
                          <w:rFonts w:hint="eastAsia"/>
                          <w:sz w:val="18"/>
                          <w:szCs w:val="18"/>
                        </w:rPr>
                        <w:t xml:space="preserve">"&gt;  </w:t>
                      </w:r>
                    </w:p>
                    <w:p w:rsidR="008F5F07" w:rsidRPr="002C6C2A" w:rsidRDefault="008F5F07" w:rsidP="002C6C2A">
                      <w:pPr>
                        <w:pStyle w:val="HTML0"/>
                        <w:rPr>
                          <w:sz w:val="18"/>
                          <w:szCs w:val="18"/>
                        </w:rPr>
                      </w:pPr>
                      <w:r w:rsidRPr="002C6C2A">
                        <w:rPr>
                          <w:sz w:val="18"/>
                          <w:szCs w:val="18"/>
                        </w:rPr>
                        <w:t xml:space="preserve">          &lt;int name="numFound"&gt;1&lt;/int&gt;  </w:t>
                      </w:r>
                    </w:p>
                    <w:p w:rsidR="008F5F07" w:rsidRPr="002C6C2A" w:rsidRDefault="008F5F07" w:rsidP="002C6C2A">
                      <w:pPr>
                        <w:pStyle w:val="HTML0"/>
                        <w:rPr>
                          <w:sz w:val="18"/>
                          <w:szCs w:val="18"/>
                        </w:rPr>
                      </w:pPr>
                      <w:r w:rsidRPr="002C6C2A">
                        <w:rPr>
                          <w:sz w:val="18"/>
                          <w:szCs w:val="18"/>
                        </w:rPr>
                        <w:t xml:space="preserve">          &lt;int name="startOffset"&gt;0&lt;/int&gt;  </w:t>
                      </w:r>
                    </w:p>
                    <w:p w:rsidR="008F5F07" w:rsidRPr="002C6C2A" w:rsidRDefault="008F5F07" w:rsidP="002C6C2A">
                      <w:pPr>
                        <w:pStyle w:val="HTML0"/>
                        <w:rPr>
                          <w:sz w:val="18"/>
                          <w:szCs w:val="18"/>
                        </w:rPr>
                      </w:pPr>
                      <w:r w:rsidRPr="002C6C2A">
                        <w:rPr>
                          <w:sz w:val="18"/>
                          <w:szCs w:val="18"/>
                        </w:rPr>
                        <w:t xml:space="preserve">          &lt;int name="endOffset"&gt;3&lt;/int&gt;  </w:t>
                      </w:r>
                    </w:p>
                    <w:p w:rsidR="008F5F07" w:rsidRPr="002C6C2A" w:rsidRDefault="008F5F07" w:rsidP="002C6C2A">
                      <w:pPr>
                        <w:pStyle w:val="HTML0"/>
                        <w:rPr>
                          <w:sz w:val="18"/>
                          <w:szCs w:val="18"/>
                        </w:rPr>
                      </w:pPr>
                      <w:r w:rsidRPr="002C6C2A">
                        <w:rPr>
                          <w:sz w:val="18"/>
                          <w:szCs w:val="18"/>
                        </w:rPr>
                        <w:t xml:space="preserve">          &lt;arr name="suggestion"&gt;  </w:t>
                      </w:r>
                    </w:p>
                    <w:p w:rsidR="008F5F07" w:rsidRPr="002C6C2A" w:rsidRDefault="008F5F07" w:rsidP="002C6C2A">
                      <w:pPr>
                        <w:pStyle w:val="HTML0"/>
                        <w:rPr>
                          <w:sz w:val="18"/>
                          <w:szCs w:val="18"/>
                        </w:rPr>
                      </w:pPr>
                      <w:r w:rsidRPr="002C6C2A">
                        <w:rPr>
                          <w:rFonts w:hint="eastAsia"/>
                          <w:sz w:val="18"/>
                          <w:szCs w:val="18"/>
                        </w:rPr>
                        <w:t xml:space="preserve">            &lt;str&gt;</w:t>
                      </w:r>
                      <w:r>
                        <w:rPr>
                          <w:rFonts w:hint="eastAsia"/>
                          <w:sz w:val="18"/>
                          <w:szCs w:val="18"/>
                        </w:rPr>
                        <w:t>beijing</w:t>
                      </w:r>
                      <w:r w:rsidRPr="002C6C2A">
                        <w:rPr>
                          <w:rFonts w:hint="eastAsia"/>
                          <w:sz w:val="18"/>
                          <w:szCs w:val="18"/>
                        </w:rPr>
                        <w:t xml:space="preserve">&lt;/str&gt;  </w:t>
                      </w:r>
                    </w:p>
                    <w:p w:rsidR="008F5F07" w:rsidRPr="002C6C2A" w:rsidRDefault="008F5F07" w:rsidP="002C6C2A">
                      <w:pPr>
                        <w:pStyle w:val="HTML0"/>
                        <w:rPr>
                          <w:sz w:val="18"/>
                          <w:szCs w:val="18"/>
                        </w:rPr>
                      </w:pPr>
                      <w:r w:rsidRPr="002C6C2A">
                        <w:rPr>
                          <w:sz w:val="18"/>
                          <w:szCs w:val="18"/>
                        </w:rPr>
                        <w:t xml:space="preserve">          &lt;/arr&gt;  </w:t>
                      </w:r>
                    </w:p>
                    <w:p w:rsidR="008F5F07" w:rsidRPr="002C6C2A" w:rsidRDefault="008F5F07" w:rsidP="002C6C2A">
                      <w:pPr>
                        <w:pStyle w:val="HTML0"/>
                        <w:rPr>
                          <w:sz w:val="18"/>
                          <w:szCs w:val="18"/>
                        </w:rPr>
                      </w:pPr>
                      <w:r w:rsidRPr="002C6C2A">
                        <w:rPr>
                          <w:sz w:val="18"/>
                          <w:szCs w:val="18"/>
                        </w:rPr>
                        <w:t xml:space="preserve">        &lt;/lst&gt;  </w:t>
                      </w:r>
                    </w:p>
                    <w:p w:rsidR="008F5F07" w:rsidRPr="002C6C2A" w:rsidRDefault="008F5F07" w:rsidP="002C6C2A">
                      <w:pPr>
                        <w:pStyle w:val="HTML0"/>
                        <w:rPr>
                          <w:sz w:val="18"/>
                          <w:szCs w:val="18"/>
                        </w:rPr>
                      </w:pPr>
                      <w:r w:rsidRPr="002C6C2A">
                        <w:rPr>
                          <w:sz w:val="18"/>
                          <w:szCs w:val="18"/>
                        </w:rPr>
                        <w:t xml:space="preserve">      &lt;/lst&gt;  </w:t>
                      </w:r>
                    </w:p>
                    <w:p w:rsidR="008F5F07" w:rsidRPr="002C6C2A" w:rsidRDefault="008F5F07" w:rsidP="002C6C2A">
                      <w:pPr>
                        <w:pStyle w:val="HTML0"/>
                        <w:rPr>
                          <w:sz w:val="18"/>
                          <w:szCs w:val="18"/>
                        </w:rPr>
                      </w:pPr>
                      <w:r w:rsidRPr="002C6C2A">
                        <w:rPr>
                          <w:sz w:val="18"/>
                          <w:szCs w:val="18"/>
                        </w:rPr>
                        <w:t xml:space="preserve">    &lt;/lst&gt;  </w:t>
                      </w:r>
                    </w:p>
                    <w:p w:rsidR="008F5F07" w:rsidRPr="007337CF" w:rsidRDefault="008F5F07" w:rsidP="002C6C2A">
                      <w:pPr>
                        <w:pStyle w:val="HTML0"/>
                        <w:rPr>
                          <w:sz w:val="18"/>
                          <w:szCs w:val="18"/>
                        </w:rPr>
                      </w:pPr>
                      <w:r w:rsidRPr="002C6C2A">
                        <w:rPr>
                          <w:sz w:val="18"/>
                          <w:szCs w:val="18"/>
                        </w:rPr>
                        <w:t xml:space="preserve">  &lt;/response&gt;</w:t>
                      </w:r>
                    </w:p>
                  </w:txbxContent>
                </v:textbox>
                <w10:anchorlock/>
              </v:shape>
            </w:pict>
          </mc:Fallback>
        </mc:AlternateContent>
      </w:r>
    </w:p>
    <w:p w:rsidR="00EA355A" w:rsidRPr="00617A8A" w:rsidRDefault="00EA355A" w:rsidP="00167D24">
      <w:pPr>
        <w:spacing w:line="360" w:lineRule="auto"/>
        <w:jc w:val="left"/>
        <w:rPr>
          <w:sz w:val="24"/>
        </w:rPr>
      </w:pPr>
      <w:r w:rsidRPr="00617A8A">
        <w:rPr>
          <w:rFonts w:hint="eastAsia"/>
          <w:sz w:val="24"/>
        </w:rPr>
        <w:t>使用</w:t>
      </w:r>
      <w:r w:rsidRPr="00617A8A">
        <w:rPr>
          <w:rFonts w:hint="eastAsia"/>
          <w:sz w:val="24"/>
        </w:rPr>
        <w:t>SolrJ</w:t>
      </w:r>
      <w:r w:rsidRPr="00617A8A">
        <w:rPr>
          <w:rFonts w:hint="eastAsia"/>
          <w:sz w:val="24"/>
        </w:rPr>
        <w:t>时也同样加入参数就可以</w:t>
      </w:r>
    </w:p>
    <w:p w:rsidR="00EA355A" w:rsidRDefault="00EA355A" w:rsidP="00167D24">
      <w:pPr>
        <w:jc w:val="left"/>
      </w:pPr>
      <w:r>
        <w:rPr>
          <w:noProof/>
        </w:rPr>
        <mc:AlternateContent>
          <mc:Choice Requires="wps">
            <w:drawing>
              <wp:inline distT="0" distB="0" distL="0" distR="0" wp14:anchorId="62D04114" wp14:editId="6A5D8D8E">
                <wp:extent cx="5278120" cy="1896813"/>
                <wp:effectExtent l="0" t="0" r="17780" b="27305"/>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8120" cy="1896813"/>
                        </a:xfrm>
                        <a:prstGeom prst="rect">
                          <a:avLst/>
                        </a:prstGeom>
                        <a:solidFill>
                          <a:schemeClr val="accent3">
                            <a:lumMod val="40000"/>
                            <a:lumOff val="60000"/>
                          </a:schemeClr>
                        </a:solidFill>
                        <a:ln w="9525">
                          <a:solidFill>
                            <a:srgbClr val="000000"/>
                          </a:solidFill>
                          <a:miter lim="800000"/>
                          <a:headEnd/>
                          <a:tailEnd/>
                        </a:ln>
                      </wps:spPr>
                      <wps:txbx>
                        <w:txbxContent>
                          <w:p w:rsidR="008F5F07" w:rsidRPr="007337CF" w:rsidRDefault="008F5F07" w:rsidP="00EA355A">
                            <w:pPr>
                              <w:jc w:val="left"/>
                              <w:rPr>
                                <w:sz w:val="18"/>
                                <w:szCs w:val="18"/>
                              </w:rPr>
                            </w:pPr>
                            <w:r w:rsidRPr="007337CF">
                              <w:rPr>
                                <w:sz w:val="18"/>
                                <w:szCs w:val="18"/>
                              </w:rPr>
                              <w:t>SolrQuery query = new SolrQuery();</w:t>
                            </w:r>
                          </w:p>
                          <w:p w:rsidR="008F5F07" w:rsidRDefault="008F5F07" w:rsidP="00EA355A">
                            <w:pPr>
                              <w:jc w:val="left"/>
                              <w:rPr>
                                <w:sz w:val="18"/>
                                <w:szCs w:val="18"/>
                              </w:rPr>
                            </w:pPr>
                            <w:r w:rsidRPr="007337CF">
                              <w:rPr>
                                <w:sz w:val="18"/>
                                <w:szCs w:val="18"/>
                              </w:rPr>
                              <w:t>query.set("q","</w:t>
                            </w:r>
                            <w:r w:rsidRPr="007337CF">
                              <w:rPr>
                                <w:rFonts w:hint="eastAsia"/>
                                <w:sz w:val="18"/>
                                <w:szCs w:val="18"/>
                              </w:rPr>
                              <w:t>*.*</w:t>
                            </w:r>
                            <w:r w:rsidRPr="007337CF">
                              <w:rPr>
                                <w:sz w:val="18"/>
                                <w:szCs w:val="18"/>
                              </w:rPr>
                              <w:t>");</w:t>
                            </w:r>
                          </w:p>
                          <w:p w:rsidR="008F5F07" w:rsidRDefault="008F5F07" w:rsidP="00EA355A">
                            <w:pPr>
                              <w:jc w:val="left"/>
                              <w:rPr>
                                <w:sz w:val="18"/>
                                <w:szCs w:val="18"/>
                              </w:rPr>
                            </w:pPr>
                            <w:r w:rsidRPr="00EA355A">
                              <w:rPr>
                                <w:sz w:val="18"/>
                                <w:szCs w:val="18"/>
                              </w:rPr>
                              <w:t>query.set("qt", "/spell");</w:t>
                            </w:r>
                          </w:p>
                          <w:p w:rsidR="008F5F07" w:rsidRDefault="008F5F07" w:rsidP="00EA355A">
                            <w:pPr>
                              <w:jc w:val="left"/>
                              <w:rPr>
                                <w:sz w:val="18"/>
                                <w:szCs w:val="18"/>
                              </w:rPr>
                            </w:pPr>
                            <w:r w:rsidRPr="007337CF">
                              <w:rPr>
                                <w:sz w:val="18"/>
                                <w:szCs w:val="18"/>
                              </w:rPr>
                              <w:t>QueryResponse rsp =server.query(query)</w:t>
                            </w:r>
                          </w:p>
                          <w:p w:rsidR="008F5F07" w:rsidRDefault="008F5F07" w:rsidP="00EA355A">
                            <w:pPr>
                              <w:jc w:val="left"/>
                              <w:rPr>
                                <w:sz w:val="18"/>
                                <w:szCs w:val="18"/>
                              </w:rPr>
                            </w:pPr>
                            <w:r>
                              <w:rPr>
                                <w:rFonts w:hint="eastAsia"/>
                                <w:sz w:val="18"/>
                                <w:szCs w:val="18"/>
                              </w:rPr>
                              <w:t>//</w:t>
                            </w:r>
                            <w:r>
                              <w:rPr>
                                <w:sz w:val="18"/>
                                <w:szCs w:val="18"/>
                              </w:rPr>
                              <w:t>…</w:t>
                            </w:r>
                            <w:r>
                              <w:rPr>
                                <w:rFonts w:hint="eastAsia"/>
                                <w:sz w:val="18"/>
                                <w:szCs w:val="18"/>
                              </w:rPr>
                              <w:t>上面取结果的代码</w:t>
                            </w:r>
                          </w:p>
                          <w:p w:rsidR="008F5F07" w:rsidRPr="00EA355A" w:rsidRDefault="008F5F07" w:rsidP="00EA355A">
                            <w:pPr>
                              <w:jc w:val="left"/>
                              <w:rPr>
                                <w:sz w:val="18"/>
                                <w:szCs w:val="18"/>
                              </w:rPr>
                            </w:pPr>
                            <w:r w:rsidRPr="00EA355A">
                              <w:rPr>
                                <w:sz w:val="18"/>
                                <w:szCs w:val="18"/>
                              </w:rPr>
                              <w:t>SpellCheckResponse spellCheckResponse = rsp.getSpellCheckResponse();</w:t>
                            </w:r>
                          </w:p>
                          <w:p w:rsidR="008F5F07" w:rsidRPr="00EA355A" w:rsidRDefault="008F5F07" w:rsidP="00EA355A">
                            <w:pPr>
                              <w:jc w:val="left"/>
                              <w:rPr>
                                <w:sz w:val="18"/>
                                <w:szCs w:val="18"/>
                              </w:rPr>
                            </w:pPr>
                            <w:r w:rsidRPr="00EA355A">
                              <w:rPr>
                                <w:sz w:val="18"/>
                                <w:szCs w:val="18"/>
                              </w:rPr>
                              <w:t>if (spellCheckResponse != null) {</w:t>
                            </w:r>
                          </w:p>
                          <w:p w:rsidR="008F5F07" w:rsidRDefault="008F5F07" w:rsidP="00EA355A">
                            <w:pPr>
                              <w:jc w:val="left"/>
                              <w:rPr>
                                <w:sz w:val="18"/>
                                <w:szCs w:val="18"/>
                              </w:rPr>
                            </w:pPr>
                            <w:r w:rsidRPr="00EA355A">
                              <w:rPr>
                                <w:sz w:val="18"/>
                                <w:szCs w:val="18"/>
                              </w:rPr>
                              <w:t xml:space="preserve">  </w:t>
                            </w:r>
                            <w:r>
                              <w:rPr>
                                <w:rFonts w:hint="eastAsia"/>
                                <w:sz w:val="18"/>
                                <w:szCs w:val="18"/>
                              </w:rPr>
                              <w:t>String</w:t>
                            </w:r>
                            <w:r w:rsidRPr="00EA355A">
                              <w:rPr>
                                <w:sz w:val="18"/>
                                <w:szCs w:val="18"/>
                              </w:rPr>
                              <w:t xml:space="preserve"> collation = spellCheckResponse.getCollatedResult();</w:t>
                            </w:r>
                          </w:p>
                          <w:p w:rsidR="008F5F07" w:rsidRPr="00954181" w:rsidRDefault="008F5F07" w:rsidP="00EA355A">
                            <w:pPr>
                              <w:jc w:val="left"/>
                              <w:rPr>
                                <w:sz w:val="18"/>
                                <w:szCs w:val="18"/>
                              </w:rPr>
                            </w:pPr>
                            <w:r>
                              <w:rPr>
                                <w:rFonts w:hint="eastAsia"/>
                                <w:sz w:val="18"/>
                                <w:szCs w:val="18"/>
                              </w:rPr>
                              <w:t>}</w:t>
                            </w:r>
                          </w:p>
                        </w:txbxContent>
                      </wps:txbx>
                      <wps:bodyPr rot="0" vert="horz" wrap="square" lIns="91440" tIns="45720" rIns="91440" bIns="45720" anchor="t" anchorCtr="0">
                        <a:noAutofit/>
                      </wps:bodyPr>
                    </wps:wsp>
                  </a:graphicData>
                </a:graphic>
              </wp:inline>
            </w:drawing>
          </mc:Choice>
          <mc:Fallback>
            <w:pict>
              <v:shape id="_x0000_s1050" type="#_x0000_t202" style="width:415.6pt;height:14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" fillcolor="#d6e3bc [1302]">
                <v:textbox>
                  <w:txbxContent>
                    <w:p w:rsidR="008F5F07" w:rsidRPr="007337CF" w:rsidRDefault="008F5F07" w:rsidP="00EA355A">
                      <w:pPr>
                        <w:jc w:val="left"/>
                        <w:rPr>
                          <w:sz w:val="18"/>
                          <w:szCs w:val="18"/>
                        </w:rPr>
                      </w:pPr>
                      <w:r w:rsidRPr="007337CF">
                        <w:rPr>
                          <w:sz w:val="18"/>
                          <w:szCs w:val="18"/>
                        </w:rPr>
                        <w:t>SolrQuery query = new SolrQuery();</w:t>
                      </w:r>
                    </w:p>
                    <w:p w:rsidR="008F5F07" w:rsidRDefault="008F5F07" w:rsidP="00EA355A">
                      <w:pPr>
                        <w:jc w:val="left"/>
                        <w:rPr>
                          <w:sz w:val="18"/>
                          <w:szCs w:val="18"/>
                        </w:rPr>
                      </w:pPr>
                      <w:r w:rsidRPr="007337CF">
                        <w:rPr>
                          <w:sz w:val="18"/>
                          <w:szCs w:val="18"/>
                        </w:rPr>
                        <w:t>query.set("q","</w:t>
                      </w:r>
                      <w:r w:rsidRPr="007337CF">
                        <w:rPr>
                          <w:rFonts w:hint="eastAsia"/>
                          <w:sz w:val="18"/>
                          <w:szCs w:val="18"/>
                        </w:rPr>
                        <w:t>*.*</w:t>
                      </w:r>
                      <w:r w:rsidRPr="007337CF">
                        <w:rPr>
                          <w:sz w:val="18"/>
                          <w:szCs w:val="18"/>
                        </w:rPr>
                        <w:t>");</w:t>
                      </w:r>
                    </w:p>
                    <w:p w:rsidR="008F5F07" w:rsidRDefault="008F5F07" w:rsidP="00EA355A">
                      <w:pPr>
                        <w:jc w:val="left"/>
                        <w:rPr>
                          <w:sz w:val="18"/>
                          <w:szCs w:val="18"/>
                        </w:rPr>
                      </w:pPr>
                      <w:r w:rsidRPr="00EA355A">
                        <w:rPr>
                          <w:sz w:val="18"/>
                          <w:szCs w:val="18"/>
                        </w:rPr>
                        <w:t>query.set("qt", "/spell");</w:t>
                      </w:r>
                    </w:p>
                    <w:p w:rsidR="008F5F07" w:rsidRDefault="008F5F07" w:rsidP="00EA355A">
                      <w:pPr>
                        <w:jc w:val="left"/>
                        <w:rPr>
                          <w:sz w:val="18"/>
                          <w:szCs w:val="18"/>
                        </w:rPr>
                      </w:pPr>
                      <w:r w:rsidRPr="007337CF">
                        <w:rPr>
                          <w:sz w:val="18"/>
                          <w:szCs w:val="18"/>
                        </w:rPr>
                        <w:t>QueryResponse rsp =server.query(query)</w:t>
                      </w:r>
                    </w:p>
                    <w:p w:rsidR="008F5F07" w:rsidRDefault="008F5F07" w:rsidP="00EA355A">
                      <w:pPr>
                        <w:jc w:val="left"/>
                        <w:rPr>
                          <w:sz w:val="18"/>
                          <w:szCs w:val="18"/>
                        </w:rPr>
                      </w:pPr>
                      <w:r>
                        <w:rPr>
                          <w:rFonts w:hint="eastAsia"/>
                          <w:sz w:val="18"/>
                          <w:szCs w:val="18"/>
                        </w:rPr>
                        <w:t>//</w:t>
                      </w:r>
                      <w:r>
                        <w:rPr>
                          <w:sz w:val="18"/>
                          <w:szCs w:val="18"/>
                        </w:rPr>
                        <w:t>…</w:t>
                      </w:r>
                      <w:r>
                        <w:rPr>
                          <w:rFonts w:hint="eastAsia"/>
                          <w:sz w:val="18"/>
                          <w:szCs w:val="18"/>
                        </w:rPr>
                        <w:t>上面取结果的代码</w:t>
                      </w:r>
                    </w:p>
                    <w:p w:rsidR="008F5F07" w:rsidRPr="00EA355A" w:rsidRDefault="008F5F07" w:rsidP="00EA355A">
                      <w:pPr>
                        <w:jc w:val="left"/>
                        <w:rPr>
                          <w:sz w:val="18"/>
                          <w:szCs w:val="18"/>
                        </w:rPr>
                      </w:pPr>
                      <w:r w:rsidRPr="00EA355A">
                        <w:rPr>
                          <w:sz w:val="18"/>
                          <w:szCs w:val="18"/>
                        </w:rPr>
                        <w:t>SpellCheckResponse spellCheckResponse = rsp.getSpellCheckResponse();</w:t>
                      </w:r>
                    </w:p>
                    <w:p w:rsidR="008F5F07" w:rsidRPr="00EA355A" w:rsidRDefault="008F5F07" w:rsidP="00EA355A">
                      <w:pPr>
                        <w:jc w:val="left"/>
                        <w:rPr>
                          <w:sz w:val="18"/>
                          <w:szCs w:val="18"/>
                        </w:rPr>
                      </w:pPr>
                      <w:r w:rsidRPr="00EA355A">
                        <w:rPr>
                          <w:sz w:val="18"/>
                          <w:szCs w:val="18"/>
                        </w:rPr>
                        <w:t>if (spellCheckResponse != null) {</w:t>
                      </w:r>
                    </w:p>
                    <w:p w:rsidR="008F5F07" w:rsidRDefault="008F5F07" w:rsidP="00EA355A">
                      <w:pPr>
                        <w:jc w:val="left"/>
                        <w:rPr>
                          <w:sz w:val="18"/>
                          <w:szCs w:val="18"/>
                        </w:rPr>
                      </w:pPr>
                      <w:r w:rsidRPr="00EA355A">
                        <w:rPr>
                          <w:sz w:val="18"/>
                          <w:szCs w:val="18"/>
                        </w:rPr>
                        <w:t xml:space="preserve">  </w:t>
                      </w:r>
                      <w:r>
                        <w:rPr>
                          <w:rFonts w:hint="eastAsia"/>
                          <w:sz w:val="18"/>
                          <w:szCs w:val="18"/>
                        </w:rPr>
                        <w:t>String</w:t>
                      </w:r>
                      <w:r w:rsidRPr="00EA355A">
                        <w:rPr>
                          <w:sz w:val="18"/>
                          <w:szCs w:val="18"/>
                        </w:rPr>
                        <w:t xml:space="preserve"> collation = spellCheckResponse.getCollatedResult();</w:t>
                      </w:r>
                    </w:p>
                    <w:p w:rsidR="008F5F07" w:rsidRPr="00954181" w:rsidRDefault="008F5F07" w:rsidP="00EA355A">
                      <w:pPr>
                        <w:jc w:val="left"/>
                        <w:rPr>
                          <w:sz w:val="18"/>
                          <w:szCs w:val="18"/>
                        </w:rPr>
                      </w:pPr>
                      <w:r>
                        <w:rPr>
                          <w:rFonts w:hint="eastAsia"/>
                          <w:sz w:val="18"/>
                          <w:szCs w:val="18"/>
                        </w:rPr>
                        <w:t>}</w:t>
                      </w:r>
                    </w:p>
                  </w:txbxContent>
                </v:textbox>
                <w10:anchorlock/>
              </v:shape>
            </w:pict>
          </mc:Fallback>
        </mc:AlternateContent>
      </w:r>
    </w:p>
    <w:p w:rsidR="00F420C9" w:rsidRDefault="000A5180" w:rsidP="00167D24">
      <w:pPr>
        <w:pStyle w:val="3"/>
        <w:jc w:val="left"/>
      </w:pPr>
      <w:r>
        <w:rPr>
          <w:rFonts w:hint="eastAsia"/>
        </w:rPr>
        <w:t>6.5</w:t>
      </w:r>
      <w:r>
        <w:rPr>
          <w:rFonts w:hint="eastAsia"/>
        </w:rPr>
        <w:t>检索建议</w:t>
      </w:r>
    </w:p>
    <w:p w:rsidR="00746F48" w:rsidRPr="00617A8A" w:rsidRDefault="00BD5FAB" w:rsidP="00167D24">
      <w:pPr>
        <w:spacing w:line="360" w:lineRule="auto"/>
        <w:jc w:val="left"/>
        <w:rPr>
          <w:sz w:val="24"/>
        </w:rPr>
      </w:pPr>
      <w:r w:rsidRPr="00617A8A">
        <w:rPr>
          <w:rFonts w:hint="eastAsia"/>
          <w:sz w:val="24"/>
        </w:rPr>
        <w:tab/>
      </w:r>
      <w:r w:rsidRPr="00617A8A">
        <w:rPr>
          <w:rFonts w:hint="eastAsia"/>
          <w:sz w:val="24"/>
        </w:rPr>
        <w:t>检索建议目前是各大搜索的标配应用，主要作用是避免用户输入错误的搜索词，同时将用户引导到相应的关键词搜索上。</w:t>
      </w:r>
      <w:r w:rsidR="002E1CCA" w:rsidRPr="00617A8A">
        <w:rPr>
          <w:rFonts w:hint="eastAsia"/>
          <w:sz w:val="24"/>
        </w:rPr>
        <w:t>Solr</w:t>
      </w:r>
      <w:r w:rsidR="002E1CCA" w:rsidRPr="00617A8A">
        <w:rPr>
          <w:rFonts w:hint="eastAsia"/>
          <w:sz w:val="24"/>
        </w:rPr>
        <w:t>内置了检索建议功能，它在</w:t>
      </w:r>
      <w:r w:rsidR="002E1CCA" w:rsidRPr="00617A8A">
        <w:rPr>
          <w:rFonts w:hint="eastAsia"/>
          <w:sz w:val="24"/>
        </w:rPr>
        <w:t>Solr</w:t>
      </w:r>
      <w:r w:rsidR="002E1CCA" w:rsidRPr="00617A8A">
        <w:rPr>
          <w:rFonts w:hint="eastAsia"/>
          <w:sz w:val="24"/>
        </w:rPr>
        <w:t>里叫做</w:t>
      </w:r>
      <w:r w:rsidR="002E1CCA" w:rsidRPr="00617A8A">
        <w:rPr>
          <w:rFonts w:hint="eastAsia"/>
          <w:sz w:val="24"/>
        </w:rPr>
        <w:t>Suggest</w:t>
      </w:r>
      <w:r w:rsidR="002E1CCA" w:rsidRPr="00617A8A">
        <w:rPr>
          <w:rFonts w:hint="eastAsia"/>
          <w:sz w:val="24"/>
        </w:rPr>
        <w:t>模块</w:t>
      </w:r>
      <w:r w:rsidR="002E1CCA" w:rsidRPr="00617A8A">
        <w:rPr>
          <w:rFonts w:hint="eastAsia"/>
          <w:sz w:val="24"/>
        </w:rPr>
        <w:t>.</w:t>
      </w:r>
      <w:r w:rsidR="002E1CCA" w:rsidRPr="00617A8A">
        <w:rPr>
          <w:rFonts w:hint="eastAsia"/>
          <w:sz w:val="24"/>
        </w:rPr>
        <w:t>该模块可选择基于提示词文本做检索建议，还支持通过针对索引的某个字段建立索引词库做检索建议。在诸多文档中都推荐使用基于索引来做检索建议，因此我们目前的实现也是采取该方案。</w:t>
      </w:r>
    </w:p>
    <w:p w:rsidR="000A5180" w:rsidRPr="00617A8A" w:rsidRDefault="00746F48" w:rsidP="00167D24">
      <w:pPr>
        <w:spacing w:line="360" w:lineRule="auto"/>
        <w:jc w:val="left"/>
        <w:rPr>
          <w:sz w:val="24"/>
        </w:rPr>
      </w:pPr>
      <w:r w:rsidRPr="00617A8A">
        <w:rPr>
          <w:rFonts w:hint="eastAsia"/>
          <w:sz w:val="24"/>
        </w:rPr>
        <w:lastRenderedPageBreak/>
        <w:tab/>
      </w:r>
      <w:r w:rsidRPr="00617A8A">
        <w:rPr>
          <w:rFonts w:hint="eastAsia"/>
          <w:sz w:val="24"/>
        </w:rPr>
        <w:t>现在我们开始配置</w:t>
      </w:r>
      <w:r w:rsidRPr="00617A8A">
        <w:rPr>
          <w:rFonts w:hint="eastAsia"/>
          <w:sz w:val="24"/>
        </w:rPr>
        <w:t>Suggest</w:t>
      </w:r>
      <w:r w:rsidRPr="00617A8A">
        <w:rPr>
          <w:rFonts w:hint="eastAsia"/>
          <w:sz w:val="24"/>
        </w:rPr>
        <w:t>模块</w:t>
      </w:r>
      <w:r w:rsidRPr="00617A8A">
        <w:rPr>
          <w:rFonts w:hint="eastAsia"/>
          <w:sz w:val="24"/>
        </w:rPr>
        <w:t>,</w:t>
      </w:r>
      <w:r w:rsidRPr="00617A8A">
        <w:rPr>
          <w:rFonts w:hint="eastAsia"/>
          <w:sz w:val="24"/>
        </w:rPr>
        <w:t>首先在</w:t>
      </w:r>
      <w:r w:rsidRPr="00617A8A">
        <w:rPr>
          <w:rFonts w:hint="eastAsia"/>
          <w:sz w:val="24"/>
        </w:rPr>
        <w:t>solrconfig.xml</w:t>
      </w:r>
      <w:r w:rsidRPr="00617A8A">
        <w:rPr>
          <w:rFonts w:hint="eastAsia"/>
          <w:sz w:val="24"/>
        </w:rPr>
        <w:t>文件中配置</w:t>
      </w:r>
      <w:r w:rsidRPr="00617A8A">
        <w:rPr>
          <w:rFonts w:hint="eastAsia"/>
          <w:sz w:val="24"/>
        </w:rPr>
        <w:t>Suggest</w:t>
      </w:r>
      <w:r w:rsidRPr="00617A8A">
        <w:rPr>
          <w:rFonts w:hint="eastAsia"/>
          <w:sz w:val="24"/>
        </w:rPr>
        <w:t>依赖的</w:t>
      </w:r>
      <w:r w:rsidRPr="00617A8A">
        <w:rPr>
          <w:rFonts w:hint="eastAsia"/>
          <w:sz w:val="24"/>
        </w:rPr>
        <w:t>SpellChecker</w:t>
      </w:r>
      <w:r w:rsidRPr="00617A8A">
        <w:rPr>
          <w:rFonts w:hint="eastAsia"/>
          <w:sz w:val="24"/>
        </w:rPr>
        <w:t>模块，然后再配置</w:t>
      </w:r>
      <w:r w:rsidRPr="00617A8A">
        <w:rPr>
          <w:rFonts w:hint="eastAsia"/>
          <w:sz w:val="24"/>
        </w:rPr>
        <w:t>Suggest</w:t>
      </w:r>
      <w:r w:rsidRPr="00617A8A">
        <w:rPr>
          <w:rFonts w:hint="eastAsia"/>
          <w:sz w:val="24"/>
        </w:rPr>
        <w:t>模块</w:t>
      </w:r>
      <w:r w:rsidRPr="00617A8A">
        <w:rPr>
          <w:rFonts w:hint="eastAsia"/>
          <w:sz w:val="24"/>
        </w:rPr>
        <w:t>,</w:t>
      </w:r>
      <w:r w:rsidRPr="00617A8A">
        <w:rPr>
          <w:rFonts w:hint="eastAsia"/>
          <w:sz w:val="24"/>
        </w:rPr>
        <w:t>所以这两个都需要配置。</w:t>
      </w:r>
    </w:p>
    <w:p w:rsidR="00405E21" w:rsidRDefault="00405E21" w:rsidP="00167D24">
      <w:pPr>
        <w:jc w:val="left"/>
      </w:pPr>
      <w:r>
        <w:rPr>
          <w:noProof/>
        </w:rPr>
        <mc:AlternateContent>
          <mc:Choice Requires="wps">
            <w:drawing>
              <wp:inline distT="0" distB="0" distL="0" distR="0" wp14:anchorId="220C7301" wp14:editId="52A4AEDA">
                <wp:extent cx="5278120" cy="5697997"/>
                <wp:effectExtent l="0" t="0" r="17780" b="17145"/>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8120" cy="5697997"/>
                        </a:xfrm>
                        <a:prstGeom prst="rect">
                          <a:avLst/>
                        </a:prstGeom>
                        <a:solidFill>
                          <a:schemeClr val="accent3">
                            <a:lumMod val="40000"/>
                            <a:lumOff val="60000"/>
                          </a:schemeClr>
                        </a:solidFill>
                        <a:ln w="9525">
                          <a:solidFill>
                            <a:srgbClr val="000000"/>
                          </a:solidFill>
                          <a:miter lim="800000"/>
                          <a:headEnd/>
                          <a:tailEnd/>
                        </a:ln>
                      </wps:spPr>
                      <wps:txbx>
                        <w:txbxContent>
                          <w:p w:rsidR="008F5F07" w:rsidRPr="00405E21" w:rsidRDefault="008F5F07" w:rsidP="00405E21">
                            <w:pPr>
                              <w:jc w:val="left"/>
                              <w:rPr>
                                <w:sz w:val="18"/>
                                <w:szCs w:val="18"/>
                              </w:rPr>
                            </w:pPr>
                            <w:r w:rsidRPr="00405E21">
                              <w:rPr>
                                <w:sz w:val="18"/>
                                <w:szCs w:val="18"/>
                              </w:rPr>
                              <w:t>&lt;searchComponent  name="suggest" class="solr.SpellCheckComponent"&gt;</w:t>
                            </w:r>
                          </w:p>
                          <w:p w:rsidR="008F5F07" w:rsidRPr="00405E21" w:rsidRDefault="008F5F07" w:rsidP="00405E21">
                            <w:pPr>
                              <w:jc w:val="left"/>
                              <w:rPr>
                                <w:sz w:val="18"/>
                                <w:szCs w:val="18"/>
                              </w:rPr>
                            </w:pPr>
                            <w:r w:rsidRPr="00405E21">
                              <w:rPr>
                                <w:sz w:val="18"/>
                                <w:szCs w:val="18"/>
                              </w:rPr>
                              <w:t xml:space="preserve">    &lt;str name="queryAnalyzerFieldType"&gt;string&lt;/str&gt;</w:t>
                            </w:r>
                          </w:p>
                          <w:p w:rsidR="008F5F07" w:rsidRPr="00405E21" w:rsidRDefault="008F5F07" w:rsidP="00405E21">
                            <w:pPr>
                              <w:jc w:val="left"/>
                              <w:rPr>
                                <w:sz w:val="18"/>
                                <w:szCs w:val="18"/>
                              </w:rPr>
                            </w:pPr>
                            <w:r w:rsidRPr="00405E21">
                              <w:rPr>
                                <w:sz w:val="18"/>
                                <w:szCs w:val="18"/>
                              </w:rPr>
                              <w:t xml:space="preserve">    &lt;lst name="spellchecker"&gt;</w:t>
                            </w:r>
                          </w:p>
                          <w:p w:rsidR="008F5F07" w:rsidRPr="00405E21" w:rsidRDefault="008F5F07" w:rsidP="00405E21">
                            <w:pPr>
                              <w:jc w:val="left"/>
                              <w:rPr>
                                <w:sz w:val="18"/>
                                <w:szCs w:val="18"/>
                              </w:rPr>
                            </w:pPr>
                            <w:r w:rsidRPr="00405E21">
                              <w:rPr>
                                <w:sz w:val="18"/>
                                <w:szCs w:val="18"/>
                              </w:rPr>
                              <w:t xml:space="preserve">        &lt;str name="name"&gt;suggest&lt;/str&gt;</w:t>
                            </w:r>
                          </w:p>
                          <w:p w:rsidR="008F5F07" w:rsidRPr="00405E21" w:rsidRDefault="008F5F07" w:rsidP="00405E21">
                            <w:pPr>
                              <w:jc w:val="left"/>
                              <w:rPr>
                                <w:sz w:val="18"/>
                                <w:szCs w:val="18"/>
                              </w:rPr>
                            </w:pPr>
                            <w:r w:rsidRPr="00405E21">
                              <w:rPr>
                                <w:sz w:val="18"/>
                                <w:szCs w:val="18"/>
                              </w:rPr>
                              <w:t xml:space="preserve">        &lt;str name="classname"&gt;org.apache.solr.spelling.suggest.Suggester&lt;/str&gt;</w:t>
                            </w:r>
                          </w:p>
                          <w:p w:rsidR="008F5F07" w:rsidRPr="00405E21" w:rsidRDefault="008F5F07" w:rsidP="00405E21">
                            <w:pPr>
                              <w:jc w:val="left"/>
                              <w:rPr>
                                <w:sz w:val="18"/>
                                <w:szCs w:val="18"/>
                              </w:rPr>
                            </w:pPr>
                            <w:r w:rsidRPr="00405E21">
                              <w:rPr>
                                <w:sz w:val="18"/>
                                <w:szCs w:val="18"/>
                              </w:rPr>
                              <w:t xml:space="preserve">        &lt;str name="lookupImpl"&gt;org.apache.solr.spelling.suggest.tst.TSTLookup&lt;/str&gt;</w:t>
                            </w:r>
                          </w:p>
                          <w:p w:rsidR="008F5F07" w:rsidRPr="00405E21" w:rsidRDefault="008F5F07" w:rsidP="00405E21">
                            <w:pPr>
                              <w:jc w:val="left"/>
                              <w:rPr>
                                <w:sz w:val="18"/>
                                <w:szCs w:val="18"/>
                              </w:rPr>
                            </w:pPr>
                            <w:r w:rsidRPr="00405E21">
                              <w:rPr>
                                <w:sz w:val="18"/>
                                <w:szCs w:val="18"/>
                              </w:rPr>
                              <w:t xml:space="preserve">        &lt;str name="field"&gt;text&lt;/str&gt;</w:t>
                            </w:r>
                          </w:p>
                          <w:p w:rsidR="008F5F07" w:rsidRPr="00405E21" w:rsidRDefault="008F5F07" w:rsidP="00405E21">
                            <w:pPr>
                              <w:jc w:val="left"/>
                              <w:rPr>
                                <w:sz w:val="18"/>
                                <w:szCs w:val="18"/>
                              </w:rPr>
                            </w:pPr>
                            <w:r w:rsidRPr="00405E21">
                              <w:rPr>
                                <w:sz w:val="18"/>
                                <w:szCs w:val="18"/>
                              </w:rPr>
                              <w:t xml:space="preserve">        &lt;float name="threshold"&gt;0.0001&lt;/float&gt;</w:t>
                            </w:r>
                          </w:p>
                          <w:p w:rsidR="008F5F07" w:rsidRPr="00405E21" w:rsidRDefault="008F5F07" w:rsidP="00405E21">
                            <w:pPr>
                              <w:jc w:val="left"/>
                              <w:rPr>
                                <w:sz w:val="18"/>
                                <w:szCs w:val="18"/>
                              </w:rPr>
                            </w:pPr>
                            <w:r w:rsidRPr="00405E21">
                              <w:rPr>
                                <w:sz w:val="18"/>
                                <w:szCs w:val="18"/>
                              </w:rPr>
                              <w:t xml:space="preserve">        &lt;str name="spellcheckIndexDir"&gt;spellchecker&lt;/str&gt;</w:t>
                            </w:r>
                          </w:p>
                          <w:p w:rsidR="008F5F07" w:rsidRPr="00405E21" w:rsidRDefault="008F5F07" w:rsidP="00405E21">
                            <w:pPr>
                              <w:jc w:val="left"/>
                              <w:rPr>
                                <w:sz w:val="18"/>
                                <w:szCs w:val="18"/>
                              </w:rPr>
                            </w:pPr>
                            <w:r w:rsidRPr="00405E21">
                              <w:rPr>
                                <w:sz w:val="18"/>
                                <w:szCs w:val="18"/>
                              </w:rPr>
                              <w:t xml:space="preserve">        &lt;str name="comparatorClass"&gt;freq&lt;/str&gt;</w:t>
                            </w:r>
                          </w:p>
                          <w:p w:rsidR="008F5F07" w:rsidRPr="00405E21" w:rsidRDefault="008F5F07" w:rsidP="00405E21">
                            <w:pPr>
                              <w:jc w:val="left"/>
                              <w:rPr>
                                <w:sz w:val="18"/>
                                <w:szCs w:val="18"/>
                              </w:rPr>
                            </w:pPr>
                            <w:r w:rsidRPr="00405E21">
                              <w:rPr>
                                <w:sz w:val="18"/>
                                <w:szCs w:val="18"/>
                              </w:rPr>
                              <w:t xml:space="preserve">        &lt;str name="buildOnOptimize"&gt;true&lt;/str&gt;</w:t>
                            </w:r>
                          </w:p>
                          <w:p w:rsidR="008F5F07" w:rsidRPr="00405E21" w:rsidRDefault="008F5F07" w:rsidP="00405E21">
                            <w:pPr>
                              <w:jc w:val="left"/>
                              <w:rPr>
                                <w:sz w:val="18"/>
                                <w:szCs w:val="18"/>
                              </w:rPr>
                            </w:pPr>
                            <w:r w:rsidRPr="00405E21">
                              <w:rPr>
                                <w:sz w:val="18"/>
                                <w:szCs w:val="18"/>
                              </w:rPr>
                              <w:t xml:space="preserve">        &lt;!--&lt;str name="buildOnCommit"&gt;true&lt;/str&gt;--&gt;</w:t>
                            </w:r>
                          </w:p>
                          <w:p w:rsidR="008F5F07" w:rsidRPr="00405E21" w:rsidRDefault="008F5F07" w:rsidP="00405E21">
                            <w:pPr>
                              <w:jc w:val="left"/>
                              <w:rPr>
                                <w:sz w:val="18"/>
                                <w:szCs w:val="18"/>
                              </w:rPr>
                            </w:pPr>
                            <w:r w:rsidRPr="00405E21">
                              <w:rPr>
                                <w:sz w:val="18"/>
                                <w:szCs w:val="18"/>
                              </w:rPr>
                              <w:t xml:space="preserve">    &lt;/lst&gt;</w:t>
                            </w:r>
                          </w:p>
                          <w:p w:rsidR="008F5F07" w:rsidRPr="00405E21" w:rsidRDefault="008F5F07" w:rsidP="00405E21">
                            <w:pPr>
                              <w:jc w:val="left"/>
                              <w:rPr>
                                <w:sz w:val="18"/>
                                <w:szCs w:val="18"/>
                              </w:rPr>
                            </w:pPr>
                            <w:r w:rsidRPr="00405E21">
                              <w:rPr>
                                <w:sz w:val="18"/>
                                <w:szCs w:val="18"/>
                              </w:rPr>
                              <w:t>&lt;/searchComponent&gt;</w:t>
                            </w:r>
                          </w:p>
                          <w:p w:rsidR="008F5F07" w:rsidRPr="00405E21" w:rsidRDefault="008F5F07" w:rsidP="00405E21">
                            <w:pPr>
                              <w:jc w:val="left"/>
                              <w:rPr>
                                <w:sz w:val="18"/>
                                <w:szCs w:val="18"/>
                              </w:rPr>
                            </w:pPr>
                            <w:r w:rsidRPr="00405E21">
                              <w:rPr>
                                <w:sz w:val="18"/>
                                <w:szCs w:val="18"/>
                              </w:rPr>
                              <w:t>&lt;requestHandler  name="/suggest" class="solr.SearchHandler" startup="lazy"&gt;</w:t>
                            </w:r>
                          </w:p>
                          <w:p w:rsidR="008F5F07" w:rsidRPr="00405E21" w:rsidRDefault="008F5F07" w:rsidP="00405E21">
                            <w:pPr>
                              <w:jc w:val="left"/>
                              <w:rPr>
                                <w:sz w:val="18"/>
                                <w:szCs w:val="18"/>
                              </w:rPr>
                            </w:pPr>
                            <w:r w:rsidRPr="00405E21">
                              <w:rPr>
                                <w:sz w:val="18"/>
                                <w:szCs w:val="18"/>
                              </w:rPr>
                              <w:t xml:space="preserve">    &lt;lst name="defaults"&gt;</w:t>
                            </w:r>
                          </w:p>
                          <w:p w:rsidR="008F5F07" w:rsidRPr="00405E21" w:rsidRDefault="008F5F07" w:rsidP="00405E21">
                            <w:pPr>
                              <w:jc w:val="left"/>
                              <w:rPr>
                                <w:sz w:val="18"/>
                                <w:szCs w:val="18"/>
                              </w:rPr>
                            </w:pPr>
                            <w:r w:rsidRPr="00405E21">
                              <w:rPr>
                                <w:sz w:val="18"/>
                                <w:szCs w:val="18"/>
                              </w:rPr>
                              <w:t xml:space="preserve">        &lt;str name="spellcheck"&gt;true&lt;/str&gt;</w:t>
                            </w:r>
                          </w:p>
                          <w:p w:rsidR="008F5F07" w:rsidRPr="00405E21" w:rsidRDefault="008F5F07" w:rsidP="00405E21">
                            <w:pPr>
                              <w:jc w:val="left"/>
                              <w:rPr>
                                <w:sz w:val="18"/>
                                <w:szCs w:val="18"/>
                              </w:rPr>
                            </w:pPr>
                            <w:r w:rsidRPr="00405E21">
                              <w:rPr>
                                <w:sz w:val="18"/>
                                <w:szCs w:val="18"/>
                              </w:rPr>
                              <w:t xml:space="preserve">        &lt;str name="spellcheck.dictionary"&gt;suggest&lt;/str&gt;</w:t>
                            </w:r>
                          </w:p>
                          <w:p w:rsidR="008F5F07" w:rsidRPr="00405E21" w:rsidRDefault="008F5F07" w:rsidP="00405E21">
                            <w:pPr>
                              <w:jc w:val="left"/>
                              <w:rPr>
                                <w:sz w:val="18"/>
                                <w:szCs w:val="18"/>
                              </w:rPr>
                            </w:pPr>
                            <w:r w:rsidRPr="00405E21">
                              <w:rPr>
                                <w:sz w:val="18"/>
                                <w:szCs w:val="18"/>
                              </w:rPr>
                              <w:t xml:space="preserve">        &lt;str name="spellcheck.onlyMorePopular"&gt;true&lt;/str&gt;</w:t>
                            </w:r>
                          </w:p>
                          <w:p w:rsidR="008F5F07" w:rsidRPr="00405E21" w:rsidRDefault="008F5F07" w:rsidP="00405E21">
                            <w:pPr>
                              <w:jc w:val="left"/>
                              <w:rPr>
                                <w:sz w:val="18"/>
                                <w:szCs w:val="18"/>
                              </w:rPr>
                            </w:pPr>
                            <w:r w:rsidRPr="00405E21">
                              <w:rPr>
                                <w:sz w:val="18"/>
                                <w:szCs w:val="18"/>
                              </w:rPr>
                              <w:t xml:space="preserve">        &lt;str name="spellcheck.extendedResults"&gt;false&lt;/str&gt;</w:t>
                            </w:r>
                          </w:p>
                          <w:p w:rsidR="008F5F07" w:rsidRPr="00405E21" w:rsidRDefault="008F5F07" w:rsidP="00405E21">
                            <w:pPr>
                              <w:jc w:val="left"/>
                              <w:rPr>
                                <w:sz w:val="18"/>
                                <w:szCs w:val="18"/>
                              </w:rPr>
                            </w:pPr>
                            <w:r w:rsidRPr="00405E21">
                              <w:rPr>
                                <w:sz w:val="18"/>
                                <w:szCs w:val="18"/>
                              </w:rPr>
                              <w:t xml:space="preserve">        &lt;str name="spellcheck.count"&gt;10&lt;/str&gt;</w:t>
                            </w:r>
                          </w:p>
                          <w:p w:rsidR="008F5F07" w:rsidRPr="00405E21" w:rsidRDefault="008F5F07" w:rsidP="00405E21">
                            <w:pPr>
                              <w:jc w:val="left"/>
                              <w:rPr>
                                <w:sz w:val="18"/>
                                <w:szCs w:val="18"/>
                              </w:rPr>
                            </w:pPr>
                            <w:r w:rsidRPr="00405E21">
                              <w:rPr>
                                <w:sz w:val="18"/>
                                <w:szCs w:val="18"/>
                              </w:rPr>
                              <w:t xml:space="preserve">        &lt;str name="spellcheck.collate"&gt;true&lt;/str&gt;</w:t>
                            </w:r>
                          </w:p>
                          <w:p w:rsidR="008F5F07" w:rsidRPr="00405E21" w:rsidRDefault="008F5F07" w:rsidP="00405E21">
                            <w:pPr>
                              <w:jc w:val="left"/>
                              <w:rPr>
                                <w:sz w:val="18"/>
                                <w:szCs w:val="18"/>
                              </w:rPr>
                            </w:pPr>
                            <w:r w:rsidRPr="00405E21">
                              <w:rPr>
                                <w:sz w:val="18"/>
                                <w:szCs w:val="18"/>
                              </w:rPr>
                              <w:t xml:space="preserve">    &lt;/lst&gt;</w:t>
                            </w:r>
                          </w:p>
                          <w:p w:rsidR="008F5F07" w:rsidRPr="00405E21" w:rsidRDefault="008F5F07" w:rsidP="00405E21">
                            <w:pPr>
                              <w:jc w:val="left"/>
                              <w:rPr>
                                <w:sz w:val="18"/>
                                <w:szCs w:val="18"/>
                              </w:rPr>
                            </w:pPr>
                            <w:r w:rsidRPr="00405E21">
                              <w:rPr>
                                <w:sz w:val="18"/>
                                <w:szCs w:val="18"/>
                              </w:rPr>
                              <w:t xml:space="preserve">    &lt;arr name="components"&gt;</w:t>
                            </w:r>
                          </w:p>
                          <w:p w:rsidR="008F5F07" w:rsidRPr="00405E21" w:rsidRDefault="008F5F07" w:rsidP="00405E21">
                            <w:pPr>
                              <w:jc w:val="left"/>
                              <w:rPr>
                                <w:sz w:val="18"/>
                                <w:szCs w:val="18"/>
                              </w:rPr>
                            </w:pPr>
                            <w:r w:rsidRPr="00405E21">
                              <w:rPr>
                                <w:sz w:val="18"/>
                                <w:szCs w:val="18"/>
                              </w:rPr>
                              <w:t xml:space="preserve">        &lt;str&gt;suggest&lt;/str&gt;</w:t>
                            </w:r>
                          </w:p>
                          <w:p w:rsidR="008F5F07" w:rsidRPr="00405E21" w:rsidRDefault="008F5F07" w:rsidP="00405E21">
                            <w:pPr>
                              <w:jc w:val="left"/>
                              <w:rPr>
                                <w:sz w:val="18"/>
                                <w:szCs w:val="18"/>
                              </w:rPr>
                            </w:pPr>
                            <w:r w:rsidRPr="00405E21">
                              <w:rPr>
                                <w:sz w:val="18"/>
                                <w:szCs w:val="18"/>
                              </w:rPr>
                              <w:t xml:space="preserve">    &lt;/arr&gt;</w:t>
                            </w:r>
                          </w:p>
                          <w:p w:rsidR="008F5F07" w:rsidRPr="00954181" w:rsidRDefault="008F5F07" w:rsidP="00405E21">
                            <w:pPr>
                              <w:jc w:val="left"/>
                              <w:rPr>
                                <w:sz w:val="18"/>
                                <w:szCs w:val="18"/>
                              </w:rPr>
                            </w:pPr>
                            <w:r w:rsidRPr="00405E21">
                              <w:rPr>
                                <w:sz w:val="18"/>
                                <w:szCs w:val="18"/>
                              </w:rPr>
                              <w:t xml:space="preserve"> &lt;/requestHandler&gt;</w:t>
                            </w:r>
                          </w:p>
                        </w:txbxContent>
                      </wps:txbx>
                      <wps:bodyPr rot="0" vert="horz" wrap="square" lIns="91440" tIns="45720" rIns="91440" bIns="45720" anchor="t" anchorCtr="0">
                        <a:noAutofit/>
                      </wps:bodyPr>
                    </wps:wsp>
                  </a:graphicData>
                </a:graphic>
              </wp:inline>
            </w:drawing>
          </mc:Choice>
          <mc:Fallback>
            <w:pict>
              <v:shape id="_x0000_s1051" type="#_x0000_t202" style="width:415.6pt;height:44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" fillcolor="#d6e3bc [1302]">
                <v:textbox>
                  <w:txbxContent>
                    <w:p w:rsidR="008F5F07" w:rsidRPr="00405E21" w:rsidRDefault="008F5F07" w:rsidP="00405E21">
                      <w:pPr>
                        <w:jc w:val="left"/>
                        <w:rPr>
                          <w:sz w:val="18"/>
                          <w:szCs w:val="18"/>
                        </w:rPr>
                      </w:pPr>
                      <w:r w:rsidRPr="00405E21">
                        <w:rPr>
                          <w:sz w:val="18"/>
                          <w:szCs w:val="18"/>
                        </w:rPr>
                        <w:t>&lt;searchComponent  name="suggest" class="solr.SpellCheckComponent"&gt;</w:t>
                      </w:r>
                    </w:p>
                    <w:p w:rsidR="008F5F07" w:rsidRPr="00405E21" w:rsidRDefault="008F5F07" w:rsidP="00405E21">
                      <w:pPr>
                        <w:jc w:val="left"/>
                        <w:rPr>
                          <w:sz w:val="18"/>
                          <w:szCs w:val="18"/>
                        </w:rPr>
                      </w:pPr>
                      <w:r w:rsidRPr="00405E21">
                        <w:rPr>
                          <w:sz w:val="18"/>
                          <w:szCs w:val="18"/>
                        </w:rPr>
                        <w:t xml:space="preserve">    &lt;str name="queryAnalyzerFieldType"&gt;string&lt;/str&gt;</w:t>
                      </w:r>
                    </w:p>
                    <w:p w:rsidR="008F5F07" w:rsidRPr="00405E21" w:rsidRDefault="008F5F07" w:rsidP="00405E21">
                      <w:pPr>
                        <w:jc w:val="left"/>
                        <w:rPr>
                          <w:sz w:val="18"/>
                          <w:szCs w:val="18"/>
                        </w:rPr>
                      </w:pPr>
                      <w:r w:rsidRPr="00405E21">
                        <w:rPr>
                          <w:sz w:val="18"/>
                          <w:szCs w:val="18"/>
                        </w:rPr>
                        <w:t xml:space="preserve">    &lt;lst name="spellchecker"&gt;</w:t>
                      </w:r>
                    </w:p>
                    <w:p w:rsidR="008F5F07" w:rsidRPr="00405E21" w:rsidRDefault="008F5F07" w:rsidP="00405E21">
                      <w:pPr>
                        <w:jc w:val="left"/>
                        <w:rPr>
                          <w:sz w:val="18"/>
                          <w:szCs w:val="18"/>
                        </w:rPr>
                      </w:pPr>
                      <w:r w:rsidRPr="00405E21">
                        <w:rPr>
                          <w:sz w:val="18"/>
                          <w:szCs w:val="18"/>
                        </w:rPr>
                        <w:t xml:space="preserve">        &lt;str name="name"&gt;suggest&lt;/str&gt;</w:t>
                      </w:r>
                    </w:p>
                    <w:p w:rsidR="008F5F07" w:rsidRPr="00405E21" w:rsidRDefault="008F5F07" w:rsidP="00405E21">
                      <w:pPr>
                        <w:jc w:val="left"/>
                        <w:rPr>
                          <w:sz w:val="18"/>
                          <w:szCs w:val="18"/>
                        </w:rPr>
                      </w:pPr>
                      <w:r w:rsidRPr="00405E21">
                        <w:rPr>
                          <w:sz w:val="18"/>
                          <w:szCs w:val="18"/>
                        </w:rPr>
                        <w:t xml:space="preserve">        &lt;str name="classname"&gt;org.apache.solr.spelling.suggest.Suggester&lt;/str&gt;</w:t>
                      </w:r>
                    </w:p>
                    <w:p w:rsidR="008F5F07" w:rsidRPr="00405E21" w:rsidRDefault="008F5F07" w:rsidP="00405E21">
                      <w:pPr>
                        <w:jc w:val="left"/>
                        <w:rPr>
                          <w:sz w:val="18"/>
                          <w:szCs w:val="18"/>
                        </w:rPr>
                      </w:pPr>
                      <w:r w:rsidRPr="00405E21">
                        <w:rPr>
                          <w:sz w:val="18"/>
                          <w:szCs w:val="18"/>
                        </w:rPr>
                        <w:t xml:space="preserve">        &lt;str name="lookupImpl"&gt;org.apache.solr.spelling.suggest.tst.TSTLookup&lt;/str&gt;</w:t>
                      </w:r>
                    </w:p>
                    <w:p w:rsidR="008F5F07" w:rsidRPr="00405E21" w:rsidRDefault="008F5F07" w:rsidP="00405E21">
                      <w:pPr>
                        <w:jc w:val="left"/>
                        <w:rPr>
                          <w:sz w:val="18"/>
                          <w:szCs w:val="18"/>
                        </w:rPr>
                      </w:pPr>
                      <w:r w:rsidRPr="00405E21">
                        <w:rPr>
                          <w:sz w:val="18"/>
                          <w:szCs w:val="18"/>
                        </w:rPr>
                        <w:t xml:space="preserve">        &lt;str name="field"&gt;text&lt;/str&gt;</w:t>
                      </w:r>
                    </w:p>
                    <w:p w:rsidR="008F5F07" w:rsidRPr="00405E21" w:rsidRDefault="008F5F07" w:rsidP="00405E21">
                      <w:pPr>
                        <w:jc w:val="left"/>
                        <w:rPr>
                          <w:sz w:val="18"/>
                          <w:szCs w:val="18"/>
                        </w:rPr>
                      </w:pPr>
                      <w:r w:rsidRPr="00405E21">
                        <w:rPr>
                          <w:sz w:val="18"/>
                          <w:szCs w:val="18"/>
                        </w:rPr>
                        <w:t xml:space="preserve">        &lt;float name="threshold"&gt;0.0001&lt;/float&gt;</w:t>
                      </w:r>
                    </w:p>
                    <w:p w:rsidR="008F5F07" w:rsidRPr="00405E21" w:rsidRDefault="008F5F07" w:rsidP="00405E21">
                      <w:pPr>
                        <w:jc w:val="left"/>
                        <w:rPr>
                          <w:sz w:val="18"/>
                          <w:szCs w:val="18"/>
                        </w:rPr>
                      </w:pPr>
                      <w:r w:rsidRPr="00405E21">
                        <w:rPr>
                          <w:sz w:val="18"/>
                          <w:szCs w:val="18"/>
                        </w:rPr>
                        <w:t xml:space="preserve">        &lt;str name="spellcheckIndexDir"&gt;spellchecker&lt;/str&gt;</w:t>
                      </w:r>
                    </w:p>
                    <w:p w:rsidR="008F5F07" w:rsidRPr="00405E21" w:rsidRDefault="008F5F07" w:rsidP="00405E21">
                      <w:pPr>
                        <w:jc w:val="left"/>
                        <w:rPr>
                          <w:sz w:val="18"/>
                          <w:szCs w:val="18"/>
                        </w:rPr>
                      </w:pPr>
                      <w:r w:rsidRPr="00405E21">
                        <w:rPr>
                          <w:sz w:val="18"/>
                          <w:szCs w:val="18"/>
                        </w:rPr>
                        <w:t xml:space="preserve">        &lt;str name="comparatorClass"&gt;freq&lt;/str&gt;</w:t>
                      </w:r>
                    </w:p>
                    <w:p w:rsidR="008F5F07" w:rsidRPr="00405E21" w:rsidRDefault="008F5F07" w:rsidP="00405E21">
                      <w:pPr>
                        <w:jc w:val="left"/>
                        <w:rPr>
                          <w:sz w:val="18"/>
                          <w:szCs w:val="18"/>
                        </w:rPr>
                      </w:pPr>
                      <w:r w:rsidRPr="00405E21">
                        <w:rPr>
                          <w:sz w:val="18"/>
                          <w:szCs w:val="18"/>
                        </w:rPr>
                        <w:t xml:space="preserve">        &lt;str name="buildOnOptimize"&gt;true&lt;/str&gt;</w:t>
                      </w:r>
                    </w:p>
                    <w:p w:rsidR="008F5F07" w:rsidRPr="00405E21" w:rsidRDefault="008F5F07" w:rsidP="00405E21">
                      <w:pPr>
                        <w:jc w:val="left"/>
                        <w:rPr>
                          <w:sz w:val="18"/>
                          <w:szCs w:val="18"/>
                        </w:rPr>
                      </w:pPr>
                      <w:r w:rsidRPr="00405E21">
                        <w:rPr>
                          <w:sz w:val="18"/>
                          <w:szCs w:val="18"/>
                        </w:rPr>
                        <w:t xml:space="preserve">        &lt;!--&lt;str name="buildOnCommit"&gt;true&lt;/str&gt;--&gt;</w:t>
                      </w:r>
                    </w:p>
                    <w:p w:rsidR="008F5F07" w:rsidRPr="00405E21" w:rsidRDefault="008F5F07" w:rsidP="00405E21">
                      <w:pPr>
                        <w:jc w:val="left"/>
                        <w:rPr>
                          <w:sz w:val="18"/>
                          <w:szCs w:val="18"/>
                        </w:rPr>
                      </w:pPr>
                      <w:r w:rsidRPr="00405E21">
                        <w:rPr>
                          <w:sz w:val="18"/>
                          <w:szCs w:val="18"/>
                        </w:rPr>
                        <w:t xml:space="preserve">    &lt;/lst&gt;</w:t>
                      </w:r>
                    </w:p>
                    <w:p w:rsidR="008F5F07" w:rsidRPr="00405E21" w:rsidRDefault="008F5F07" w:rsidP="00405E21">
                      <w:pPr>
                        <w:jc w:val="left"/>
                        <w:rPr>
                          <w:sz w:val="18"/>
                          <w:szCs w:val="18"/>
                        </w:rPr>
                      </w:pPr>
                      <w:r w:rsidRPr="00405E21">
                        <w:rPr>
                          <w:sz w:val="18"/>
                          <w:szCs w:val="18"/>
                        </w:rPr>
                        <w:t>&lt;/searchComponent&gt;</w:t>
                      </w:r>
                    </w:p>
                    <w:p w:rsidR="008F5F07" w:rsidRPr="00405E21" w:rsidRDefault="008F5F07" w:rsidP="00405E21">
                      <w:pPr>
                        <w:jc w:val="left"/>
                        <w:rPr>
                          <w:sz w:val="18"/>
                          <w:szCs w:val="18"/>
                        </w:rPr>
                      </w:pPr>
                      <w:r w:rsidRPr="00405E21">
                        <w:rPr>
                          <w:sz w:val="18"/>
                          <w:szCs w:val="18"/>
                        </w:rPr>
                        <w:t>&lt;requestHandler  name="/suggest" class="solr.SearchHandler" startup="lazy"&gt;</w:t>
                      </w:r>
                    </w:p>
                    <w:p w:rsidR="008F5F07" w:rsidRPr="00405E21" w:rsidRDefault="008F5F07" w:rsidP="00405E21">
                      <w:pPr>
                        <w:jc w:val="left"/>
                        <w:rPr>
                          <w:sz w:val="18"/>
                          <w:szCs w:val="18"/>
                        </w:rPr>
                      </w:pPr>
                      <w:r w:rsidRPr="00405E21">
                        <w:rPr>
                          <w:sz w:val="18"/>
                          <w:szCs w:val="18"/>
                        </w:rPr>
                        <w:t xml:space="preserve">    &lt;lst name="defaults"&gt;</w:t>
                      </w:r>
                    </w:p>
                    <w:p w:rsidR="008F5F07" w:rsidRPr="00405E21" w:rsidRDefault="008F5F07" w:rsidP="00405E21">
                      <w:pPr>
                        <w:jc w:val="left"/>
                        <w:rPr>
                          <w:sz w:val="18"/>
                          <w:szCs w:val="18"/>
                        </w:rPr>
                      </w:pPr>
                      <w:r w:rsidRPr="00405E21">
                        <w:rPr>
                          <w:sz w:val="18"/>
                          <w:szCs w:val="18"/>
                        </w:rPr>
                        <w:t xml:space="preserve">        &lt;str name="spellcheck"&gt;true&lt;/str&gt;</w:t>
                      </w:r>
                    </w:p>
                    <w:p w:rsidR="008F5F07" w:rsidRPr="00405E21" w:rsidRDefault="008F5F07" w:rsidP="00405E21">
                      <w:pPr>
                        <w:jc w:val="left"/>
                        <w:rPr>
                          <w:sz w:val="18"/>
                          <w:szCs w:val="18"/>
                        </w:rPr>
                      </w:pPr>
                      <w:r w:rsidRPr="00405E21">
                        <w:rPr>
                          <w:sz w:val="18"/>
                          <w:szCs w:val="18"/>
                        </w:rPr>
                        <w:t xml:space="preserve">        &lt;str name="spellcheck.dictionary"&gt;suggest&lt;/str&gt;</w:t>
                      </w:r>
                    </w:p>
                    <w:p w:rsidR="008F5F07" w:rsidRPr="00405E21" w:rsidRDefault="008F5F07" w:rsidP="00405E21">
                      <w:pPr>
                        <w:jc w:val="left"/>
                        <w:rPr>
                          <w:sz w:val="18"/>
                          <w:szCs w:val="18"/>
                        </w:rPr>
                      </w:pPr>
                      <w:r w:rsidRPr="00405E21">
                        <w:rPr>
                          <w:sz w:val="18"/>
                          <w:szCs w:val="18"/>
                        </w:rPr>
                        <w:t xml:space="preserve">        &lt;str name="spellcheck.onlyMorePopular"&gt;true&lt;/str&gt;</w:t>
                      </w:r>
                    </w:p>
                    <w:p w:rsidR="008F5F07" w:rsidRPr="00405E21" w:rsidRDefault="008F5F07" w:rsidP="00405E21">
                      <w:pPr>
                        <w:jc w:val="left"/>
                        <w:rPr>
                          <w:sz w:val="18"/>
                          <w:szCs w:val="18"/>
                        </w:rPr>
                      </w:pPr>
                      <w:r w:rsidRPr="00405E21">
                        <w:rPr>
                          <w:sz w:val="18"/>
                          <w:szCs w:val="18"/>
                        </w:rPr>
                        <w:t xml:space="preserve">        &lt;str name="spellcheck.extendedResults"&gt;false&lt;/str&gt;</w:t>
                      </w:r>
                    </w:p>
                    <w:p w:rsidR="008F5F07" w:rsidRPr="00405E21" w:rsidRDefault="008F5F07" w:rsidP="00405E21">
                      <w:pPr>
                        <w:jc w:val="left"/>
                        <w:rPr>
                          <w:sz w:val="18"/>
                          <w:szCs w:val="18"/>
                        </w:rPr>
                      </w:pPr>
                      <w:r w:rsidRPr="00405E21">
                        <w:rPr>
                          <w:sz w:val="18"/>
                          <w:szCs w:val="18"/>
                        </w:rPr>
                        <w:t xml:space="preserve">        &lt;str name="spellcheck.count"&gt;10&lt;/str&gt;</w:t>
                      </w:r>
                    </w:p>
                    <w:p w:rsidR="008F5F07" w:rsidRPr="00405E21" w:rsidRDefault="008F5F07" w:rsidP="00405E21">
                      <w:pPr>
                        <w:jc w:val="left"/>
                        <w:rPr>
                          <w:sz w:val="18"/>
                          <w:szCs w:val="18"/>
                        </w:rPr>
                      </w:pPr>
                      <w:r w:rsidRPr="00405E21">
                        <w:rPr>
                          <w:sz w:val="18"/>
                          <w:szCs w:val="18"/>
                        </w:rPr>
                        <w:t xml:space="preserve">        &lt;str name="spellcheck.collate"&gt;true&lt;/str&gt;</w:t>
                      </w:r>
                    </w:p>
                    <w:p w:rsidR="008F5F07" w:rsidRPr="00405E21" w:rsidRDefault="008F5F07" w:rsidP="00405E21">
                      <w:pPr>
                        <w:jc w:val="left"/>
                        <w:rPr>
                          <w:sz w:val="18"/>
                          <w:szCs w:val="18"/>
                        </w:rPr>
                      </w:pPr>
                      <w:r w:rsidRPr="00405E21">
                        <w:rPr>
                          <w:sz w:val="18"/>
                          <w:szCs w:val="18"/>
                        </w:rPr>
                        <w:t xml:space="preserve">    &lt;/lst&gt;</w:t>
                      </w:r>
                    </w:p>
                    <w:p w:rsidR="008F5F07" w:rsidRPr="00405E21" w:rsidRDefault="008F5F07" w:rsidP="00405E21">
                      <w:pPr>
                        <w:jc w:val="left"/>
                        <w:rPr>
                          <w:sz w:val="18"/>
                          <w:szCs w:val="18"/>
                        </w:rPr>
                      </w:pPr>
                      <w:r w:rsidRPr="00405E21">
                        <w:rPr>
                          <w:sz w:val="18"/>
                          <w:szCs w:val="18"/>
                        </w:rPr>
                        <w:t xml:space="preserve">    &lt;arr name="components"&gt;</w:t>
                      </w:r>
                    </w:p>
                    <w:p w:rsidR="008F5F07" w:rsidRPr="00405E21" w:rsidRDefault="008F5F07" w:rsidP="00405E21">
                      <w:pPr>
                        <w:jc w:val="left"/>
                        <w:rPr>
                          <w:sz w:val="18"/>
                          <w:szCs w:val="18"/>
                        </w:rPr>
                      </w:pPr>
                      <w:r w:rsidRPr="00405E21">
                        <w:rPr>
                          <w:sz w:val="18"/>
                          <w:szCs w:val="18"/>
                        </w:rPr>
                        <w:t xml:space="preserve">        &lt;str&gt;suggest&lt;/str&gt;</w:t>
                      </w:r>
                    </w:p>
                    <w:p w:rsidR="008F5F07" w:rsidRPr="00405E21" w:rsidRDefault="008F5F07" w:rsidP="00405E21">
                      <w:pPr>
                        <w:jc w:val="left"/>
                        <w:rPr>
                          <w:sz w:val="18"/>
                          <w:szCs w:val="18"/>
                        </w:rPr>
                      </w:pPr>
                      <w:r w:rsidRPr="00405E21">
                        <w:rPr>
                          <w:sz w:val="18"/>
                          <w:szCs w:val="18"/>
                        </w:rPr>
                        <w:t xml:space="preserve">    &lt;/arr&gt;</w:t>
                      </w:r>
                    </w:p>
                    <w:p w:rsidR="008F5F07" w:rsidRPr="00954181" w:rsidRDefault="008F5F07" w:rsidP="00405E21">
                      <w:pPr>
                        <w:jc w:val="left"/>
                        <w:rPr>
                          <w:sz w:val="18"/>
                          <w:szCs w:val="18"/>
                        </w:rPr>
                      </w:pPr>
                      <w:r w:rsidRPr="00405E21">
                        <w:rPr>
                          <w:sz w:val="18"/>
                          <w:szCs w:val="18"/>
                        </w:rPr>
                        <w:t xml:space="preserve"> &lt;/requestHandler&gt;</w:t>
                      </w:r>
                    </w:p>
                  </w:txbxContent>
                </v:textbox>
                <w10:anchorlock/>
              </v:shape>
            </w:pict>
          </mc:Fallback>
        </mc:AlternateContent>
      </w:r>
    </w:p>
    <w:p w:rsidR="00DE1BD2" w:rsidRPr="00617A8A" w:rsidRDefault="00CD2292" w:rsidP="00167D24">
      <w:pPr>
        <w:spacing w:line="360" w:lineRule="auto"/>
        <w:jc w:val="left"/>
        <w:rPr>
          <w:sz w:val="24"/>
        </w:rPr>
      </w:pPr>
      <w:r w:rsidRPr="00617A8A">
        <w:rPr>
          <w:sz w:val="24"/>
        </w:rPr>
        <w:t>配置完成之后，</w:t>
      </w:r>
      <w:r w:rsidRPr="00617A8A">
        <w:rPr>
          <w:rFonts w:hint="eastAsia"/>
          <w:sz w:val="24"/>
        </w:rPr>
        <w:t>我们进行一下测试</w:t>
      </w:r>
      <w:r w:rsidRPr="00617A8A">
        <w:rPr>
          <w:rFonts w:hint="eastAsia"/>
          <w:sz w:val="24"/>
        </w:rPr>
        <w:t>,</w:t>
      </w:r>
      <w:r w:rsidRPr="00617A8A">
        <w:rPr>
          <w:sz w:val="24"/>
        </w:rPr>
        <w:t>重启</w:t>
      </w:r>
      <w:r w:rsidRPr="00617A8A">
        <w:rPr>
          <w:sz w:val="24"/>
        </w:rPr>
        <w:t>Solr</w:t>
      </w:r>
      <w:r w:rsidRPr="00617A8A">
        <w:rPr>
          <w:sz w:val="24"/>
        </w:rPr>
        <w:t>后，访问如下链接</w:t>
      </w:r>
    </w:p>
    <w:p w:rsidR="00CD2292" w:rsidRDefault="00C06903" w:rsidP="00167D24">
      <w:pPr>
        <w:jc w:val="left"/>
      </w:pPr>
      <w:hyperlink r:id="rId27" w:history="1">
        <w:r w:rsidR="00DE1BD2" w:rsidRPr="008663FA">
          <w:rPr>
            <w:rStyle w:val="a3"/>
          </w:rPr>
          <w:t>http://localhost:8983</w:t>
        </w:r>
        <w:r w:rsidR="00DE1BD2" w:rsidRPr="00DE1BD2">
          <w:rPr>
            <w:rStyle w:val="a3"/>
          </w:rPr>
          <w:t>/</w:t>
        </w:r>
        <w:r w:rsidR="00DE1BD2" w:rsidRPr="00DE1BD2">
          <w:rPr>
            <w:rStyle w:val="a3"/>
            <w:rFonts w:hint="eastAsia"/>
          </w:rPr>
          <w:t>solr/</w:t>
        </w:r>
        <w:r w:rsidR="00DE1BD2" w:rsidRPr="00DE1BD2">
          <w:rPr>
            <w:rStyle w:val="a3"/>
          </w:rPr>
          <w:t xml:space="preserve"> collection1</w:t>
        </w:r>
        <w:r w:rsidR="00DE1BD2" w:rsidRPr="008663FA">
          <w:rPr>
            <w:rStyle w:val="a3"/>
          </w:rPr>
          <w:t>/suggest?wt=xml&amp;indent=true&amp;spellcheck=true&amp;spellcheck.q=%E4%B8%AD%E5%9B%BD</w:t>
        </w:r>
      </w:hyperlink>
      <w:r w:rsidR="00DE1BD2">
        <w:rPr>
          <w:noProof/>
        </w:rPr>
        <mc:AlternateContent>
          <mc:Choice Requires="wps">
            <w:drawing>
              <wp:inline distT="0" distB="0" distL="0" distR="0" wp14:anchorId="12D4B199" wp14:editId="04ADEA3E">
                <wp:extent cx="5278120" cy="4420860"/>
                <wp:effectExtent l="0" t="0" r="17780" b="18415"/>
                <wp:docPr id="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8120" cy="4420860"/>
                        </a:xfrm>
                        <a:prstGeom prst="rect">
                          <a:avLst/>
                        </a:prstGeom>
                        <a:solidFill>
                          <a:schemeClr val="accent3">
                            <a:lumMod val="40000"/>
                            <a:lumOff val="60000"/>
                          </a:schemeClr>
                        </a:solidFill>
                        <a:ln w="9525">
                          <a:solidFill>
                            <a:srgbClr val="000000"/>
                          </a:solidFill>
                          <a:miter lim="800000"/>
                          <a:headEnd/>
                          <a:tailEnd/>
                        </a:ln>
                      </wps:spPr>
                      <wps:txbx>
                        <w:txbxContent>
                          <w:p w:rsidR="008F5F07" w:rsidRPr="00DE1BD2" w:rsidRDefault="008F5F07" w:rsidP="00DE1BD2">
                            <w:pPr>
                              <w:pStyle w:val="HTML0"/>
                              <w:rPr>
                                <w:rStyle w:val="HTML"/>
                                <w:sz w:val="18"/>
                                <w:szCs w:val="18"/>
                              </w:rPr>
                            </w:pPr>
                            <w:r w:rsidRPr="00DE1BD2">
                              <w:rPr>
                                <w:rStyle w:val="pi2"/>
                                <w:sz w:val="18"/>
                                <w:szCs w:val="18"/>
                              </w:rPr>
                              <w:t>&lt;?xml version="1.0" encoding="UTF-8"?&gt;</w:t>
                            </w:r>
                          </w:p>
                          <w:p w:rsidR="008F5F07" w:rsidRPr="00DE1BD2" w:rsidRDefault="008F5F07" w:rsidP="00DE1BD2">
                            <w:pPr>
                              <w:pStyle w:val="HTML0"/>
                              <w:rPr>
                                <w:rStyle w:val="HTML"/>
                                <w:sz w:val="18"/>
                                <w:szCs w:val="18"/>
                              </w:rPr>
                            </w:pPr>
                            <w:r w:rsidRPr="00DE1BD2">
                              <w:rPr>
                                <w:rStyle w:val="tag2"/>
                                <w:sz w:val="18"/>
                                <w:szCs w:val="18"/>
                              </w:rPr>
                              <w:t>&lt;</w:t>
                            </w:r>
                            <w:r w:rsidRPr="00DE1BD2">
                              <w:rPr>
                                <w:rStyle w:val="title6"/>
                                <w:sz w:val="18"/>
                                <w:szCs w:val="18"/>
                              </w:rPr>
                              <w:t>response</w:t>
                            </w:r>
                            <w:r w:rsidRPr="00DE1BD2">
                              <w:rPr>
                                <w:rStyle w:val="tag2"/>
                                <w:sz w:val="18"/>
                                <w:szCs w:val="18"/>
                              </w:rPr>
                              <w:t>&gt;</w:t>
                            </w:r>
                          </w:p>
                          <w:p w:rsidR="008F5F07" w:rsidRPr="00DE1BD2" w:rsidRDefault="008F5F07" w:rsidP="00DE1BD2">
                            <w:pPr>
                              <w:pStyle w:val="HTML0"/>
                              <w:rPr>
                                <w:rStyle w:val="HTML"/>
                                <w:sz w:val="18"/>
                                <w:szCs w:val="18"/>
                              </w:rPr>
                            </w:pPr>
                            <w:r w:rsidRPr="00DE1BD2">
                              <w:rPr>
                                <w:rStyle w:val="tag2"/>
                                <w:sz w:val="18"/>
                                <w:szCs w:val="18"/>
                              </w:rPr>
                              <w:t>&lt;</w:t>
                            </w:r>
                            <w:r w:rsidRPr="00DE1BD2">
                              <w:rPr>
                                <w:rStyle w:val="title6"/>
                                <w:sz w:val="18"/>
                                <w:szCs w:val="18"/>
                              </w:rPr>
                              <w:t>lst</w:t>
                            </w:r>
                            <w:r w:rsidRPr="00DE1BD2">
                              <w:rPr>
                                <w:rStyle w:val="tag2"/>
                                <w:sz w:val="18"/>
                                <w:szCs w:val="18"/>
                              </w:rPr>
                              <w:t xml:space="preserve"> </w:t>
                            </w:r>
                            <w:r w:rsidRPr="00DE1BD2">
                              <w:rPr>
                                <w:rStyle w:val="attribute2"/>
                                <w:sz w:val="18"/>
                                <w:szCs w:val="18"/>
                              </w:rPr>
                              <w:t>name</w:t>
                            </w:r>
                            <w:r w:rsidRPr="00DE1BD2">
                              <w:rPr>
                                <w:rStyle w:val="tag2"/>
                                <w:sz w:val="18"/>
                                <w:szCs w:val="18"/>
                              </w:rPr>
                              <w:t>=</w:t>
                            </w:r>
                            <w:r w:rsidRPr="00DE1BD2">
                              <w:rPr>
                                <w:rStyle w:val="value2"/>
                                <w:sz w:val="18"/>
                                <w:szCs w:val="18"/>
                              </w:rPr>
                              <w:t>"responseHeader"</w:t>
                            </w:r>
                            <w:r w:rsidRPr="00DE1BD2">
                              <w:rPr>
                                <w:rStyle w:val="tag2"/>
                                <w:sz w:val="18"/>
                                <w:szCs w:val="18"/>
                              </w:rPr>
                              <w:t>&gt;</w:t>
                            </w:r>
                          </w:p>
                          <w:p w:rsidR="008F5F07" w:rsidRPr="00DE1BD2" w:rsidRDefault="008F5F07" w:rsidP="00DE1BD2">
                            <w:pPr>
                              <w:pStyle w:val="HTML0"/>
                              <w:rPr>
                                <w:rStyle w:val="HTML"/>
                                <w:sz w:val="18"/>
                                <w:szCs w:val="18"/>
                              </w:rPr>
                            </w:pPr>
                            <w:r w:rsidRPr="00DE1BD2">
                              <w:rPr>
                                <w:rStyle w:val="HTML"/>
                                <w:sz w:val="18"/>
                                <w:szCs w:val="18"/>
                              </w:rPr>
                              <w:t xml:space="preserve">  </w:t>
                            </w:r>
                            <w:r w:rsidRPr="00DE1BD2">
                              <w:rPr>
                                <w:rStyle w:val="tag2"/>
                                <w:sz w:val="18"/>
                                <w:szCs w:val="18"/>
                              </w:rPr>
                              <w:t>&lt;</w:t>
                            </w:r>
                            <w:r w:rsidRPr="00DE1BD2">
                              <w:rPr>
                                <w:rStyle w:val="title6"/>
                                <w:sz w:val="18"/>
                                <w:szCs w:val="18"/>
                              </w:rPr>
                              <w:t>int</w:t>
                            </w:r>
                            <w:r w:rsidRPr="00DE1BD2">
                              <w:rPr>
                                <w:rStyle w:val="tag2"/>
                                <w:sz w:val="18"/>
                                <w:szCs w:val="18"/>
                              </w:rPr>
                              <w:t xml:space="preserve"> </w:t>
                            </w:r>
                            <w:r w:rsidRPr="00DE1BD2">
                              <w:rPr>
                                <w:rStyle w:val="attribute2"/>
                                <w:sz w:val="18"/>
                                <w:szCs w:val="18"/>
                              </w:rPr>
                              <w:t>name</w:t>
                            </w:r>
                            <w:r w:rsidRPr="00DE1BD2">
                              <w:rPr>
                                <w:rStyle w:val="tag2"/>
                                <w:sz w:val="18"/>
                                <w:szCs w:val="18"/>
                              </w:rPr>
                              <w:t>=</w:t>
                            </w:r>
                            <w:r w:rsidRPr="00DE1BD2">
                              <w:rPr>
                                <w:rStyle w:val="value2"/>
                                <w:sz w:val="18"/>
                                <w:szCs w:val="18"/>
                              </w:rPr>
                              <w:t>"status"</w:t>
                            </w:r>
                            <w:r w:rsidRPr="00DE1BD2">
                              <w:rPr>
                                <w:rStyle w:val="tag2"/>
                                <w:sz w:val="18"/>
                                <w:szCs w:val="18"/>
                              </w:rPr>
                              <w:t>&gt;</w:t>
                            </w:r>
                            <w:r w:rsidRPr="00DE1BD2">
                              <w:rPr>
                                <w:rStyle w:val="HTML"/>
                                <w:sz w:val="18"/>
                                <w:szCs w:val="18"/>
                              </w:rPr>
                              <w:t>0</w:t>
                            </w:r>
                            <w:r w:rsidRPr="00DE1BD2">
                              <w:rPr>
                                <w:rStyle w:val="tag2"/>
                                <w:sz w:val="18"/>
                                <w:szCs w:val="18"/>
                              </w:rPr>
                              <w:t>&lt;/</w:t>
                            </w:r>
                            <w:r w:rsidRPr="00DE1BD2">
                              <w:rPr>
                                <w:rStyle w:val="title6"/>
                                <w:sz w:val="18"/>
                                <w:szCs w:val="18"/>
                              </w:rPr>
                              <w:t>int</w:t>
                            </w:r>
                            <w:r w:rsidRPr="00DE1BD2">
                              <w:rPr>
                                <w:rStyle w:val="tag2"/>
                                <w:sz w:val="18"/>
                                <w:szCs w:val="18"/>
                              </w:rPr>
                              <w:t>&gt;</w:t>
                            </w:r>
                          </w:p>
                          <w:p w:rsidR="008F5F07" w:rsidRPr="00DE1BD2" w:rsidRDefault="008F5F07" w:rsidP="00DE1BD2">
                            <w:pPr>
                              <w:pStyle w:val="HTML0"/>
                              <w:rPr>
                                <w:rStyle w:val="HTML"/>
                                <w:sz w:val="18"/>
                                <w:szCs w:val="18"/>
                              </w:rPr>
                            </w:pPr>
                            <w:r w:rsidRPr="00DE1BD2">
                              <w:rPr>
                                <w:rStyle w:val="HTML"/>
                                <w:sz w:val="18"/>
                                <w:szCs w:val="18"/>
                              </w:rPr>
                              <w:t xml:space="preserve">  </w:t>
                            </w:r>
                            <w:r w:rsidRPr="00DE1BD2">
                              <w:rPr>
                                <w:rStyle w:val="tag2"/>
                                <w:sz w:val="18"/>
                                <w:szCs w:val="18"/>
                              </w:rPr>
                              <w:t>&lt;</w:t>
                            </w:r>
                            <w:r w:rsidRPr="00DE1BD2">
                              <w:rPr>
                                <w:rStyle w:val="title6"/>
                                <w:sz w:val="18"/>
                                <w:szCs w:val="18"/>
                              </w:rPr>
                              <w:t>int</w:t>
                            </w:r>
                            <w:r w:rsidRPr="00DE1BD2">
                              <w:rPr>
                                <w:rStyle w:val="tag2"/>
                                <w:sz w:val="18"/>
                                <w:szCs w:val="18"/>
                              </w:rPr>
                              <w:t xml:space="preserve"> </w:t>
                            </w:r>
                            <w:r w:rsidRPr="00DE1BD2">
                              <w:rPr>
                                <w:rStyle w:val="attribute2"/>
                                <w:sz w:val="18"/>
                                <w:szCs w:val="18"/>
                              </w:rPr>
                              <w:t>name</w:t>
                            </w:r>
                            <w:r w:rsidRPr="00DE1BD2">
                              <w:rPr>
                                <w:rStyle w:val="tag2"/>
                                <w:sz w:val="18"/>
                                <w:szCs w:val="18"/>
                              </w:rPr>
                              <w:t>=</w:t>
                            </w:r>
                            <w:r w:rsidRPr="00DE1BD2">
                              <w:rPr>
                                <w:rStyle w:val="value2"/>
                                <w:sz w:val="18"/>
                                <w:szCs w:val="18"/>
                              </w:rPr>
                              <w:t>"QTime"</w:t>
                            </w:r>
                            <w:r w:rsidRPr="00DE1BD2">
                              <w:rPr>
                                <w:rStyle w:val="tag2"/>
                                <w:sz w:val="18"/>
                                <w:szCs w:val="18"/>
                              </w:rPr>
                              <w:t>&gt;</w:t>
                            </w:r>
                            <w:r w:rsidRPr="00DE1BD2">
                              <w:rPr>
                                <w:rStyle w:val="HTML"/>
                                <w:sz w:val="18"/>
                                <w:szCs w:val="18"/>
                              </w:rPr>
                              <w:t>4</w:t>
                            </w:r>
                            <w:r w:rsidRPr="00DE1BD2">
                              <w:rPr>
                                <w:rStyle w:val="tag2"/>
                                <w:sz w:val="18"/>
                                <w:szCs w:val="18"/>
                              </w:rPr>
                              <w:t>&lt;/</w:t>
                            </w:r>
                            <w:r w:rsidRPr="00DE1BD2">
                              <w:rPr>
                                <w:rStyle w:val="title6"/>
                                <w:sz w:val="18"/>
                                <w:szCs w:val="18"/>
                              </w:rPr>
                              <w:t>int</w:t>
                            </w:r>
                            <w:r w:rsidRPr="00DE1BD2">
                              <w:rPr>
                                <w:rStyle w:val="tag2"/>
                                <w:sz w:val="18"/>
                                <w:szCs w:val="18"/>
                              </w:rPr>
                              <w:t>&gt;</w:t>
                            </w:r>
                          </w:p>
                          <w:p w:rsidR="008F5F07" w:rsidRPr="00DE1BD2" w:rsidRDefault="008F5F07" w:rsidP="00DE1BD2">
                            <w:pPr>
                              <w:pStyle w:val="HTML0"/>
                              <w:rPr>
                                <w:rStyle w:val="HTML"/>
                                <w:sz w:val="18"/>
                                <w:szCs w:val="18"/>
                              </w:rPr>
                            </w:pPr>
                            <w:r w:rsidRPr="00DE1BD2">
                              <w:rPr>
                                <w:rStyle w:val="tag2"/>
                                <w:sz w:val="18"/>
                                <w:szCs w:val="18"/>
                              </w:rPr>
                              <w:t>&lt;/</w:t>
                            </w:r>
                            <w:r w:rsidRPr="00DE1BD2">
                              <w:rPr>
                                <w:rStyle w:val="title6"/>
                                <w:sz w:val="18"/>
                                <w:szCs w:val="18"/>
                              </w:rPr>
                              <w:t>lst</w:t>
                            </w:r>
                            <w:r w:rsidRPr="00DE1BD2">
                              <w:rPr>
                                <w:rStyle w:val="tag2"/>
                                <w:sz w:val="18"/>
                                <w:szCs w:val="18"/>
                              </w:rPr>
                              <w:t>&gt;</w:t>
                            </w:r>
                          </w:p>
                          <w:p w:rsidR="008F5F07" w:rsidRPr="00DE1BD2" w:rsidRDefault="008F5F07" w:rsidP="00DE1BD2">
                            <w:pPr>
                              <w:pStyle w:val="HTML0"/>
                              <w:rPr>
                                <w:rStyle w:val="HTML"/>
                                <w:sz w:val="18"/>
                                <w:szCs w:val="18"/>
                              </w:rPr>
                            </w:pPr>
                            <w:r w:rsidRPr="00DE1BD2">
                              <w:rPr>
                                <w:rStyle w:val="tag2"/>
                                <w:sz w:val="18"/>
                                <w:szCs w:val="18"/>
                              </w:rPr>
                              <w:t>&lt;</w:t>
                            </w:r>
                            <w:r w:rsidRPr="00DE1BD2">
                              <w:rPr>
                                <w:rStyle w:val="title6"/>
                                <w:sz w:val="18"/>
                                <w:szCs w:val="18"/>
                              </w:rPr>
                              <w:t>lst</w:t>
                            </w:r>
                            <w:r w:rsidRPr="00DE1BD2">
                              <w:rPr>
                                <w:rStyle w:val="tag2"/>
                                <w:sz w:val="18"/>
                                <w:szCs w:val="18"/>
                              </w:rPr>
                              <w:t xml:space="preserve"> </w:t>
                            </w:r>
                            <w:r w:rsidRPr="00DE1BD2">
                              <w:rPr>
                                <w:rStyle w:val="attribute2"/>
                                <w:sz w:val="18"/>
                                <w:szCs w:val="18"/>
                              </w:rPr>
                              <w:t>name</w:t>
                            </w:r>
                            <w:r w:rsidRPr="00DE1BD2">
                              <w:rPr>
                                <w:rStyle w:val="tag2"/>
                                <w:sz w:val="18"/>
                                <w:szCs w:val="18"/>
                              </w:rPr>
                              <w:t>=</w:t>
                            </w:r>
                            <w:r w:rsidRPr="00DE1BD2">
                              <w:rPr>
                                <w:rStyle w:val="value2"/>
                                <w:sz w:val="18"/>
                                <w:szCs w:val="18"/>
                              </w:rPr>
                              <w:t>"spellcheck"</w:t>
                            </w:r>
                            <w:r w:rsidRPr="00DE1BD2">
                              <w:rPr>
                                <w:rStyle w:val="tag2"/>
                                <w:sz w:val="18"/>
                                <w:szCs w:val="18"/>
                              </w:rPr>
                              <w:t>&gt;</w:t>
                            </w:r>
                          </w:p>
                          <w:p w:rsidR="008F5F07" w:rsidRPr="00DE1BD2" w:rsidRDefault="008F5F07" w:rsidP="00DE1BD2">
                            <w:pPr>
                              <w:pStyle w:val="HTML0"/>
                              <w:rPr>
                                <w:rStyle w:val="HTML"/>
                                <w:sz w:val="18"/>
                                <w:szCs w:val="18"/>
                              </w:rPr>
                            </w:pPr>
                            <w:r w:rsidRPr="00DE1BD2">
                              <w:rPr>
                                <w:rStyle w:val="HTML"/>
                                <w:sz w:val="18"/>
                                <w:szCs w:val="18"/>
                              </w:rPr>
                              <w:t xml:space="preserve">  </w:t>
                            </w:r>
                            <w:r w:rsidRPr="00DE1BD2">
                              <w:rPr>
                                <w:rStyle w:val="tag2"/>
                                <w:sz w:val="18"/>
                                <w:szCs w:val="18"/>
                              </w:rPr>
                              <w:t>&lt;</w:t>
                            </w:r>
                            <w:r w:rsidRPr="00DE1BD2">
                              <w:rPr>
                                <w:rStyle w:val="title6"/>
                                <w:sz w:val="18"/>
                                <w:szCs w:val="18"/>
                              </w:rPr>
                              <w:t>lst</w:t>
                            </w:r>
                            <w:r w:rsidRPr="00DE1BD2">
                              <w:rPr>
                                <w:rStyle w:val="tag2"/>
                                <w:sz w:val="18"/>
                                <w:szCs w:val="18"/>
                              </w:rPr>
                              <w:t xml:space="preserve"> </w:t>
                            </w:r>
                            <w:r w:rsidRPr="00DE1BD2">
                              <w:rPr>
                                <w:rStyle w:val="attribute2"/>
                                <w:sz w:val="18"/>
                                <w:szCs w:val="18"/>
                              </w:rPr>
                              <w:t>name</w:t>
                            </w:r>
                            <w:r w:rsidRPr="00DE1BD2">
                              <w:rPr>
                                <w:rStyle w:val="tag2"/>
                                <w:sz w:val="18"/>
                                <w:szCs w:val="18"/>
                              </w:rPr>
                              <w:t>=</w:t>
                            </w:r>
                            <w:r w:rsidRPr="00DE1BD2">
                              <w:rPr>
                                <w:rStyle w:val="value2"/>
                                <w:sz w:val="18"/>
                                <w:szCs w:val="18"/>
                              </w:rPr>
                              <w:t>"suggestions"</w:t>
                            </w:r>
                            <w:r w:rsidRPr="00DE1BD2">
                              <w:rPr>
                                <w:rStyle w:val="tag2"/>
                                <w:sz w:val="18"/>
                                <w:szCs w:val="18"/>
                              </w:rPr>
                              <w:t>&gt;</w:t>
                            </w:r>
                          </w:p>
                          <w:p w:rsidR="008F5F07" w:rsidRPr="00DE1BD2" w:rsidRDefault="008F5F07" w:rsidP="00DE1BD2">
                            <w:pPr>
                              <w:pStyle w:val="HTML0"/>
                              <w:rPr>
                                <w:rStyle w:val="HTML"/>
                                <w:sz w:val="18"/>
                                <w:szCs w:val="18"/>
                              </w:rPr>
                            </w:pPr>
                            <w:r w:rsidRPr="00DE1BD2">
                              <w:rPr>
                                <w:rStyle w:val="HTML"/>
                                <w:sz w:val="18"/>
                                <w:szCs w:val="18"/>
                              </w:rPr>
                              <w:t xml:space="preserve">    </w:t>
                            </w:r>
                            <w:r w:rsidRPr="00DE1BD2">
                              <w:rPr>
                                <w:rStyle w:val="tag2"/>
                                <w:sz w:val="18"/>
                                <w:szCs w:val="18"/>
                              </w:rPr>
                              <w:t>&lt;</w:t>
                            </w:r>
                            <w:r w:rsidRPr="00DE1BD2">
                              <w:rPr>
                                <w:rStyle w:val="title6"/>
                                <w:sz w:val="18"/>
                                <w:szCs w:val="18"/>
                              </w:rPr>
                              <w:t>lst</w:t>
                            </w:r>
                            <w:r w:rsidRPr="00DE1BD2">
                              <w:rPr>
                                <w:rStyle w:val="tag2"/>
                                <w:sz w:val="18"/>
                                <w:szCs w:val="18"/>
                              </w:rPr>
                              <w:t xml:space="preserve"> </w:t>
                            </w:r>
                            <w:r w:rsidRPr="00DE1BD2">
                              <w:rPr>
                                <w:rStyle w:val="attribute2"/>
                                <w:sz w:val="18"/>
                                <w:szCs w:val="18"/>
                              </w:rPr>
                              <w:t>name</w:t>
                            </w:r>
                            <w:r w:rsidRPr="00DE1BD2">
                              <w:rPr>
                                <w:rStyle w:val="tag2"/>
                                <w:sz w:val="18"/>
                                <w:szCs w:val="18"/>
                              </w:rPr>
                              <w:t>=</w:t>
                            </w:r>
                            <w:r w:rsidRPr="00DE1BD2">
                              <w:rPr>
                                <w:rStyle w:val="value2"/>
                                <w:sz w:val="18"/>
                                <w:szCs w:val="18"/>
                              </w:rPr>
                              <w:t>"中国"</w:t>
                            </w:r>
                            <w:r w:rsidRPr="00DE1BD2">
                              <w:rPr>
                                <w:rStyle w:val="tag2"/>
                                <w:sz w:val="18"/>
                                <w:szCs w:val="18"/>
                              </w:rPr>
                              <w:t>&gt;</w:t>
                            </w:r>
                          </w:p>
                          <w:p w:rsidR="008F5F07" w:rsidRPr="00DE1BD2" w:rsidRDefault="008F5F07" w:rsidP="00DE1BD2">
                            <w:pPr>
                              <w:pStyle w:val="HTML0"/>
                              <w:rPr>
                                <w:rStyle w:val="HTML"/>
                                <w:sz w:val="18"/>
                                <w:szCs w:val="18"/>
                              </w:rPr>
                            </w:pPr>
                            <w:r w:rsidRPr="00DE1BD2">
                              <w:rPr>
                                <w:rStyle w:val="HTML"/>
                                <w:sz w:val="18"/>
                                <w:szCs w:val="18"/>
                              </w:rPr>
                              <w:t xml:space="preserve">      </w:t>
                            </w:r>
                            <w:r w:rsidRPr="00DE1BD2">
                              <w:rPr>
                                <w:rStyle w:val="tag2"/>
                                <w:sz w:val="18"/>
                                <w:szCs w:val="18"/>
                              </w:rPr>
                              <w:t>&lt;</w:t>
                            </w:r>
                            <w:r w:rsidRPr="00DE1BD2">
                              <w:rPr>
                                <w:rStyle w:val="title6"/>
                                <w:sz w:val="18"/>
                                <w:szCs w:val="18"/>
                              </w:rPr>
                              <w:t>int</w:t>
                            </w:r>
                            <w:r w:rsidRPr="00DE1BD2">
                              <w:rPr>
                                <w:rStyle w:val="tag2"/>
                                <w:sz w:val="18"/>
                                <w:szCs w:val="18"/>
                              </w:rPr>
                              <w:t xml:space="preserve"> </w:t>
                            </w:r>
                            <w:r w:rsidRPr="00DE1BD2">
                              <w:rPr>
                                <w:rStyle w:val="attribute2"/>
                                <w:sz w:val="18"/>
                                <w:szCs w:val="18"/>
                              </w:rPr>
                              <w:t>name</w:t>
                            </w:r>
                            <w:r w:rsidRPr="00DE1BD2">
                              <w:rPr>
                                <w:rStyle w:val="tag2"/>
                                <w:sz w:val="18"/>
                                <w:szCs w:val="18"/>
                              </w:rPr>
                              <w:t>=</w:t>
                            </w:r>
                            <w:r w:rsidRPr="00DE1BD2">
                              <w:rPr>
                                <w:rStyle w:val="value2"/>
                                <w:sz w:val="18"/>
                                <w:szCs w:val="18"/>
                              </w:rPr>
                              <w:t>"numFound"</w:t>
                            </w:r>
                            <w:r w:rsidRPr="00DE1BD2">
                              <w:rPr>
                                <w:rStyle w:val="tag2"/>
                                <w:sz w:val="18"/>
                                <w:szCs w:val="18"/>
                              </w:rPr>
                              <w:t>&gt;</w:t>
                            </w:r>
                            <w:r>
                              <w:rPr>
                                <w:rStyle w:val="HTML"/>
                                <w:rFonts w:hint="eastAsia"/>
                                <w:sz w:val="18"/>
                                <w:szCs w:val="18"/>
                              </w:rPr>
                              <w:t>4</w:t>
                            </w:r>
                            <w:r w:rsidRPr="00DE1BD2">
                              <w:rPr>
                                <w:rStyle w:val="tag2"/>
                                <w:sz w:val="18"/>
                                <w:szCs w:val="18"/>
                              </w:rPr>
                              <w:t>&lt;/</w:t>
                            </w:r>
                            <w:r w:rsidRPr="00DE1BD2">
                              <w:rPr>
                                <w:rStyle w:val="title6"/>
                                <w:sz w:val="18"/>
                                <w:szCs w:val="18"/>
                              </w:rPr>
                              <w:t>int</w:t>
                            </w:r>
                            <w:r w:rsidRPr="00DE1BD2">
                              <w:rPr>
                                <w:rStyle w:val="tag2"/>
                                <w:sz w:val="18"/>
                                <w:szCs w:val="18"/>
                              </w:rPr>
                              <w:t>&gt;</w:t>
                            </w:r>
                          </w:p>
                          <w:p w:rsidR="008F5F07" w:rsidRPr="00DE1BD2" w:rsidRDefault="008F5F07" w:rsidP="00DE1BD2">
                            <w:pPr>
                              <w:pStyle w:val="HTML0"/>
                              <w:rPr>
                                <w:rStyle w:val="HTML"/>
                                <w:sz w:val="18"/>
                                <w:szCs w:val="18"/>
                              </w:rPr>
                            </w:pPr>
                            <w:r w:rsidRPr="00DE1BD2">
                              <w:rPr>
                                <w:rStyle w:val="HTML"/>
                                <w:sz w:val="18"/>
                                <w:szCs w:val="18"/>
                              </w:rPr>
                              <w:t xml:space="preserve">      </w:t>
                            </w:r>
                            <w:r w:rsidRPr="00DE1BD2">
                              <w:rPr>
                                <w:rStyle w:val="tag2"/>
                                <w:sz w:val="18"/>
                                <w:szCs w:val="18"/>
                              </w:rPr>
                              <w:t>&lt;</w:t>
                            </w:r>
                            <w:r w:rsidRPr="00DE1BD2">
                              <w:rPr>
                                <w:rStyle w:val="title6"/>
                                <w:sz w:val="18"/>
                                <w:szCs w:val="18"/>
                              </w:rPr>
                              <w:t>int</w:t>
                            </w:r>
                            <w:r w:rsidRPr="00DE1BD2">
                              <w:rPr>
                                <w:rStyle w:val="tag2"/>
                                <w:sz w:val="18"/>
                                <w:szCs w:val="18"/>
                              </w:rPr>
                              <w:t xml:space="preserve"> </w:t>
                            </w:r>
                            <w:r w:rsidRPr="00DE1BD2">
                              <w:rPr>
                                <w:rStyle w:val="attribute2"/>
                                <w:sz w:val="18"/>
                                <w:szCs w:val="18"/>
                              </w:rPr>
                              <w:t>name</w:t>
                            </w:r>
                            <w:r w:rsidRPr="00DE1BD2">
                              <w:rPr>
                                <w:rStyle w:val="tag2"/>
                                <w:sz w:val="18"/>
                                <w:szCs w:val="18"/>
                              </w:rPr>
                              <w:t>=</w:t>
                            </w:r>
                            <w:r w:rsidRPr="00DE1BD2">
                              <w:rPr>
                                <w:rStyle w:val="value2"/>
                                <w:sz w:val="18"/>
                                <w:szCs w:val="18"/>
                              </w:rPr>
                              <w:t>"startOffset"</w:t>
                            </w:r>
                            <w:r w:rsidRPr="00DE1BD2">
                              <w:rPr>
                                <w:rStyle w:val="tag2"/>
                                <w:sz w:val="18"/>
                                <w:szCs w:val="18"/>
                              </w:rPr>
                              <w:t>&gt;</w:t>
                            </w:r>
                            <w:r w:rsidRPr="00DE1BD2">
                              <w:rPr>
                                <w:rStyle w:val="HTML"/>
                                <w:sz w:val="18"/>
                                <w:szCs w:val="18"/>
                              </w:rPr>
                              <w:t>0</w:t>
                            </w:r>
                            <w:r w:rsidRPr="00DE1BD2">
                              <w:rPr>
                                <w:rStyle w:val="tag2"/>
                                <w:sz w:val="18"/>
                                <w:szCs w:val="18"/>
                              </w:rPr>
                              <w:t>&lt;/</w:t>
                            </w:r>
                            <w:r w:rsidRPr="00DE1BD2">
                              <w:rPr>
                                <w:rStyle w:val="title6"/>
                                <w:sz w:val="18"/>
                                <w:szCs w:val="18"/>
                              </w:rPr>
                              <w:t>int</w:t>
                            </w:r>
                            <w:r w:rsidRPr="00DE1BD2">
                              <w:rPr>
                                <w:rStyle w:val="tag2"/>
                                <w:sz w:val="18"/>
                                <w:szCs w:val="18"/>
                              </w:rPr>
                              <w:t>&gt;</w:t>
                            </w:r>
                          </w:p>
                          <w:p w:rsidR="008F5F07" w:rsidRPr="00DE1BD2" w:rsidRDefault="008F5F07" w:rsidP="00DE1BD2">
                            <w:pPr>
                              <w:pStyle w:val="HTML0"/>
                              <w:rPr>
                                <w:rStyle w:val="HTML"/>
                                <w:sz w:val="18"/>
                                <w:szCs w:val="18"/>
                              </w:rPr>
                            </w:pPr>
                            <w:r w:rsidRPr="00DE1BD2">
                              <w:rPr>
                                <w:rStyle w:val="HTML"/>
                                <w:sz w:val="18"/>
                                <w:szCs w:val="18"/>
                              </w:rPr>
                              <w:t xml:space="preserve">      </w:t>
                            </w:r>
                            <w:r w:rsidRPr="00DE1BD2">
                              <w:rPr>
                                <w:rStyle w:val="tag2"/>
                                <w:sz w:val="18"/>
                                <w:szCs w:val="18"/>
                              </w:rPr>
                              <w:t>&lt;</w:t>
                            </w:r>
                            <w:r w:rsidRPr="00DE1BD2">
                              <w:rPr>
                                <w:rStyle w:val="title6"/>
                                <w:sz w:val="18"/>
                                <w:szCs w:val="18"/>
                              </w:rPr>
                              <w:t>int</w:t>
                            </w:r>
                            <w:r w:rsidRPr="00DE1BD2">
                              <w:rPr>
                                <w:rStyle w:val="tag2"/>
                                <w:sz w:val="18"/>
                                <w:szCs w:val="18"/>
                              </w:rPr>
                              <w:t xml:space="preserve"> </w:t>
                            </w:r>
                            <w:r w:rsidRPr="00DE1BD2">
                              <w:rPr>
                                <w:rStyle w:val="attribute2"/>
                                <w:sz w:val="18"/>
                                <w:szCs w:val="18"/>
                              </w:rPr>
                              <w:t>name</w:t>
                            </w:r>
                            <w:r w:rsidRPr="00DE1BD2">
                              <w:rPr>
                                <w:rStyle w:val="tag2"/>
                                <w:sz w:val="18"/>
                                <w:szCs w:val="18"/>
                              </w:rPr>
                              <w:t>=</w:t>
                            </w:r>
                            <w:r w:rsidRPr="00DE1BD2">
                              <w:rPr>
                                <w:rStyle w:val="value2"/>
                                <w:sz w:val="18"/>
                                <w:szCs w:val="18"/>
                              </w:rPr>
                              <w:t>"endOffset"</w:t>
                            </w:r>
                            <w:r w:rsidRPr="00DE1BD2">
                              <w:rPr>
                                <w:rStyle w:val="tag2"/>
                                <w:sz w:val="18"/>
                                <w:szCs w:val="18"/>
                              </w:rPr>
                              <w:t>&gt;</w:t>
                            </w:r>
                            <w:r w:rsidRPr="00DE1BD2">
                              <w:rPr>
                                <w:rStyle w:val="HTML"/>
                                <w:sz w:val="18"/>
                                <w:szCs w:val="18"/>
                              </w:rPr>
                              <w:t>2</w:t>
                            </w:r>
                            <w:r w:rsidRPr="00DE1BD2">
                              <w:rPr>
                                <w:rStyle w:val="tag2"/>
                                <w:sz w:val="18"/>
                                <w:szCs w:val="18"/>
                              </w:rPr>
                              <w:t>&lt;/</w:t>
                            </w:r>
                            <w:r w:rsidRPr="00DE1BD2">
                              <w:rPr>
                                <w:rStyle w:val="title6"/>
                                <w:sz w:val="18"/>
                                <w:szCs w:val="18"/>
                              </w:rPr>
                              <w:t>int</w:t>
                            </w:r>
                            <w:r w:rsidRPr="00DE1BD2">
                              <w:rPr>
                                <w:rStyle w:val="tag2"/>
                                <w:sz w:val="18"/>
                                <w:szCs w:val="18"/>
                              </w:rPr>
                              <w:t>&gt;</w:t>
                            </w:r>
                          </w:p>
                          <w:p w:rsidR="008F5F07" w:rsidRPr="00DE1BD2" w:rsidRDefault="008F5F07" w:rsidP="00DE1BD2">
                            <w:pPr>
                              <w:pStyle w:val="HTML0"/>
                              <w:rPr>
                                <w:rStyle w:val="HTML"/>
                                <w:sz w:val="18"/>
                                <w:szCs w:val="18"/>
                              </w:rPr>
                            </w:pPr>
                            <w:r w:rsidRPr="00DE1BD2">
                              <w:rPr>
                                <w:rStyle w:val="HTML"/>
                                <w:sz w:val="18"/>
                                <w:szCs w:val="18"/>
                              </w:rPr>
                              <w:t xml:space="preserve">      </w:t>
                            </w:r>
                            <w:r w:rsidRPr="00DE1BD2">
                              <w:rPr>
                                <w:rStyle w:val="tag2"/>
                                <w:sz w:val="18"/>
                                <w:szCs w:val="18"/>
                              </w:rPr>
                              <w:t>&lt;</w:t>
                            </w:r>
                            <w:r w:rsidRPr="00DE1BD2">
                              <w:rPr>
                                <w:rStyle w:val="title6"/>
                                <w:sz w:val="18"/>
                                <w:szCs w:val="18"/>
                              </w:rPr>
                              <w:t>arr</w:t>
                            </w:r>
                            <w:r w:rsidRPr="00DE1BD2">
                              <w:rPr>
                                <w:rStyle w:val="tag2"/>
                                <w:sz w:val="18"/>
                                <w:szCs w:val="18"/>
                              </w:rPr>
                              <w:t xml:space="preserve"> </w:t>
                            </w:r>
                            <w:r w:rsidRPr="00DE1BD2">
                              <w:rPr>
                                <w:rStyle w:val="attribute2"/>
                                <w:sz w:val="18"/>
                                <w:szCs w:val="18"/>
                              </w:rPr>
                              <w:t>name</w:t>
                            </w:r>
                            <w:r w:rsidRPr="00DE1BD2">
                              <w:rPr>
                                <w:rStyle w:val="tag2"/>
                                <w:sz w:val="18"/>
                                <w:szCs w:val="18"/>
                              </w:rPr>
                              <w:t>=</w:t>
                            </w:r>
                            <w:r w:rsidRPr="00DE1BD2">
                              <w:rPr>
                                <w:rStyle w:val="value2"/>
                                <w:sz w:val="18"/>
                                <w:szCs w:val="18"/>
                              </w:rPr>
                              <w:t>"suggestion"</w:t>
                            </w:r>
                            <w:r w:rsidRPr="00DE1BD2">
                              <w:rPr>
                                <w:rStyle w:val="tag2"/>
                                <w:sz w:val="18"/>
                                <w:szCs w:val="18"/>
                              </w:rPr>
                              <w:t>&gt;</w:t>
                            </w:r>
                          </w:p>
                          <w:p w:rsidR="008F5F07" w:rsidRPr="00DE1BD2" w:rsidRDefault="008F5F07" w:rsidP="00DE1BD2">
                            <w:pPr>
                              <w:pStyle w:val="HTML0"/>
                              <w:rPr>
                                <w:rStyle w:val="HTML"/>
                                <w:sz w:val="18"/>
                                <w:szCs w:val="18"/>
                              </w:rPr>
                            </w:pPr>
                            <w:r w:rsidRPr="00DE1BD2">
                              <w:rPr>
                                <w:rStyle w:val="HTML"/>
                                <w:sz w:val="18"/>
                                <w:szCs w:val="18"/>
                              </w:rPr>
                              <w:t xml:space="preserve">        </w:t>
                            </w:r>
                            <w:r w:rsidRPr="00DE1BD2">
                              <w:rPr>
                                <w:rStyle w:val="tag2"/>
                                <w:sz w:val="18"/>
                                <w:szCs w:val="18"/>
                              </w:rPr>
                              <w:t>&lt;</w:t>
                            </w:r>
                            <w:r w:rsidRPr="00DE1BD2">
                              <w:rPr>
                                <w:rStyle w:val="title6"/>
                                <w:sz w:val="18"/>
                                <w:szCs w:val="18"/>
                              </w:rPr>
                              <w:t>str</w:t>
                            </w:r>
                            <w:r w:rsidRPr="00DE1BD2">
                              <w:rPr>
                                <w:rStyle w:val="tag2"/>
                                <w:sz w:val="18"/>
                                <w:szCs w:val="18"/>
                              </w:rPr>
                              <w:t>&gt;</w:t>
                            </w:r>
                            <w:r w:rsidRPr="00DE1BD2">
                              <w:rPr>
                                <w:rStyle w:val="HTML"/>
                                <w:sz w:val="18"/>
                                <w:szCs w:val="18"/>
                              </w:rPr>
                              <w:t>中国队</w:t>
                            </w:r>
                            <w:r w:rsidRPr="00DE1BD2">
                              <w:rPr>
                                <w:rStyle w:val="tag2"/>
                                <w:sz w:val="18"/>
                                <w:szCs w:val="18"/>
                              </w:rPr>
                              <w:t>&lt;/</w:t>
                            </w:r>
                            <w:r w:rsidRPr="00DE1BD2">
                              <w:rPr>
                                <w:rStyle w:val="title6"/>
                                <w:sz w:val="18"/>
                                <w:szCs w:val="18"/>
                              </w:rPr>
                              <w:t>str</w:t>
                            </w:r>
                            <w:r w:rsidRPr="00DE1BD2">
                              <w:rPr>
                                <w:rStyle w:val="tag2"/>
                                <w:sz w:val="18"/>
                                <w:szCs w:val="18"/>
                              </w:rPr>
                              <w:t>&gt;</w:t>
                            </w:r>
                          </w:p>
                          <w:p w:rsidR="008F5F07" w:rsidRPr="00DE1BD2" w:rsidRDefault="008F5F07" w:rsidP="00DE1BD2">
                            <w:pPr>
                              <w:pStyle w:val="HTML0"/>
                              <w:rPr>
                                <w:rStyle w:val="HTML"/>
                                <w:sz w:val="18"/>
                                <w:szCs w:val="18"/>
                              </w:rPr>
                            </w:pPr>
                            <w:r w:rsidRPr="00DE1BD2">
                              <w:rPr>
                                <w:rStyle w:val="HTML"/>
                                <w:sz w:val="18"/>
                                <w:szCs w:val="18"/>
                              </w:rPr>
                              <w:t xml:space="preserve">        </w:t>
                            </w:r>
                            <w:r w:rsidRPr="00DE1BD2">
                              <w:rPr>
                                <w:rStyle w:val="tag2"/>
                                <w:sz w:val="18"/>
                                <w:szCs w:val="18"/>
                              </w:rPr>
                              <w:t>&lt;</w:t>
                            </w:r>
                            <w:r w:rsidRPr="00DE1BD2">
                              <w:rPr>
                                <w:rStyle w:val="title6"/>
                                <w:sz w:val="18"/>
                                <w:szCs w:val="18"/>
                              </w:rPr>
                              <w:t>str</w:t>
                            </w:r>
                            <w:r w:rsidRPr="00DE1BD2">
                              <w:rPr>
                                <w:rStyle w:val="tag2"/>
                                <w:sz w:val="18"/>
                                <w:szCs w:val="18"/>
                              </w:rPr>
                              <w:t>&gt;</w:t>
                            </w:r>
                            <w:r w:rsidRPr="00DE1BD2">
                              <w:rPr>
                                <w:rStyle w:val="HTML"/>
                                <w:sz w:val="18"/>
                                <w:szCs w:val="18"/>
                              </w:rPr>
                              <w:t>中国证监会</w:t>
                            </w:r>
                            <w:r w:rsidRPr="00DE1BD2">
                              <w:rPr>
                                <w:rStyle w:val="tag2"/>
                                <w:sz w:val="18"/>
                                <w:szCs w:val="18"/>
                              </w:rPr>
                              <w:t>&lt;/</w:t>
                            </w:r>
                            <w:r w:rsidRPr="00DE1BD2">
                              <w:rPr>
                                <w:rStyle w:val="title6"/>
                                <w:sz w:val="18"/>
                                <w:szCs w:val="18"/>
                              </w:rPr>
                              <w:t>str</w:t>
                            </w:r>
                            <w:r w:rsidRPr="00DE1BD2">
                              <w:rPr>
                                <w:rStyle w:val="tag2"/>
                                <w:sz w:val="18"/>
                                <w:szCs w:val="18"/>
                              </w:rPr>
                              <w:t>&gt;</w:t>
                            </w:r>
                          </w:p>
                          <w:p w:rsidR="008F5F07" w:rsidRPr="00DE1BD2" w:rsidRDefault="008F5F07" w:rsidP="00DE1BD2">
                            <w:pPr>
                              <w:pStyle w:val="HTML0"/>
                              <w:rPr>
                                <w:rStyle w:val="HTML"/>
                                <w:sz w:val="18"/>
                                <w:szCs w:val="18"/>
                              </w:rPr>
                            </w:pPr>
                            <w:r w:rsidRPr="00DE1BD2">
                              <w:rPr>
                                <w:rStyle w:val="HTML"/>
                                <w:sz w:val="18"/>
                                <w:szCs w:val="18"/>
                              </w:rPr>
                              <w:t xml:space="preserve">        </w:t>
                            </w:r>
                            <w:r w:rsidRPr="00DE1BD2">
                              <w:rPr>
                                <w:rStyle w:val="tag2"/>
                                <w:sz w:val="18"/>
                                <w:szCs w:val="18"/>
                              </w:rPr>
                              <w:t>&lt;</w:t>
                            </w:r>
                            <w:r w:rsidRPr="00DE1BD2">
                              <w:rPr>
                                <w:rStyle w:val="title6"/>
                                <w:sz w:val="18"/>
                                <w:szCs w:val="18"/>
                              </w:rPr>
                              <w:t>str</w:t>
                            </w:r>
                            <w:r w:rsidRPr="00DE1BD2">
                              <w:rPr>
                                <w:rStyle w:val="tag2"/>
                                <w:sz w:val="18"/>
                                <w:szCs w:val="18"/>
                              </w:rPr>
                              <w:t>&gt;</w:t>
                            </w:r>
                            <w:r w:rsidRPr="00DE1BD2">
                              <w:rPr>
                                <w:rStyle w:val="HTML"/>
                                <w:sz w:val="18"/>
                                <w:szCs w:val="18"/>
                              </w:rPr>
                              <w:t>中国足协</w:t>
                            </w:r>
                            <w:r w:rsidRPr="00DE1BD2">
                              <w:rPr>
                                <w:rStyle w:val="tag2"/>
                                <w:sz w:val="18"/>
                                <w:szCs w:val="18"/>
                              </w:rPr>
                              <w:t>&lt;/</w:t>
                            </w:r>
                            <w:r w:rsidRPr="00DE1BD2">
                              <w:rPr>
                                <w:rStyle w:val="title6"/>
                                <w:sz w:val="18"/>
                                <w:szCs w:val="18"/>
                              </w:rPr>
                              <w:t>str</w:t>
                            </w:r>
                            <w:r w:rsidRPr="00DE1BD2">
                              <w:rPr>
                                <w:rStyle w:val="tag2"/>
                                <w:sz w:val="18"/>
                                <w:szCs w:val="18"/>
                              </w:rPr>
                              <w:t>&gt;</w:t>
                            </w:r>
                          </w:p>
                          <w:p w:rsidR="008F5F07" w:rsidRPr="00DE1BD2" w:rsidRDefault="008F5F07" w:rsidP="00DE1BD2">
                            <w:pPr>
                              <w:pStyle w:val="HTML0"/>
                              <w:rPr>
                                <w:rStyle w:val="HTML"/>
                                <w:sz w:val="18"/>
                                <w:szCs w:val="18"/>
                              </w:rPr>
                            </w:pPr>
                            <w:r w:rsidRPr="00DE1BD2">
                              <w:rPr>
                                <w:rStyle w:val="HTML"/>
                                <w:sz w:val="18"/>
                                <w:szCs w:val="18"/>
                              </w:rPr>
                              <w:t xml:space="preserve">        </w:t>
                            </w:r>
                            <w:r w:rsidRPr="00DE1BD2">
                              <w:rPr>
                                <w:rStyle w:val="tag2"/>
                                <w:sz w:val="18"/>
                                <w:szCs w:val="18"/>
                              </w:rPr>
                              <w:t>&lt;</w:t>
                            </w:r>
                            <w:r w:rsidRPr="00DE1BD2">
                              <w:rPr>
                                <w:rStyle w:val="title6"/>
                                <w:sz w:val="18"/>
                                <w:szCs w:val="18"/>
                              </w:rPr>
                              <w:t>str</w:t>
                            </w:r>
                            <w:r w:rsidRPr="00DE1BD2">
                              <w:rPr>
                                <w:rStyle w:val="tag2"/>
                                <w:sz w:val="18"/>
                                <w:szCs w:val="18"/>
                              </w:rPr>
                              <w:t>&gt;</w:t>
                            </w:r>
                            <w:r w:rsidRPr="00DE1BD2">
                              <w:rPr>
                                <w:rStyle w:val="HTML"/>
                                <w:sz w:val="18"/>
                                <w:szCs w:val="18"/>
                              </w:rPr>
                              <w:t>中国银行</w:t>
                            </w:r>
                            <w:r w:rsidRPr="00DE1BD2">
                              <w:rPr>
                                <w:rStyle w:val="tag2"/>
                                <w:sz w:val="18"/>
                                <w:szCs w:val="18"/>
                              </w:rPr>
                              <w:t>&lt;/</w:t>
                            </w:r>
                            <w:r w:rsidRPr="00DE1BD2">
                              <w:rPr>
                                <w:rStyle w:val="title6"/>
                                <w:sz w:val="18"/>
                                <w:szCs w:val="18"/>
                              </w:rPr>
                              <w:t>str</w:t>
                            </w:r>
                            <w:r w:rsidRPr="00DE1BD2">
                              <w:rPr>
                                <w:rStyle w:val="tag2"/>
                                <w:sz w:val="18"/>
                                <w:szCs w:val="18"/>
                              </w:rPr>
                              <w:t>&gt;</w:t>
                            </w:r>
                          </w:p>
                          <w:p w:rsidR="008F5F07" w:rsidRPr="00DE1BD2" w:rsidRDefault="008F5F07" w:rsidP="00DE1BD2">
                            <w:pPr>
                              <w:pStyle w:val="HTML0"/>
                              <w:rPr>
                                <w:rStyle w:val="HTML"/>
                                <w:sz w:val="18"/>
                                <w:szCs w:val="18"/>
                              </w:rPr>
                            </w:pPr>
                            <w:r>
                              <w:rPr>
                                <w:rStyle w:val="HTML"/>
                                <w:rFonts w:hint="eastAsia"/>
                                <w:sz w:val="18"/>
                                <w:szCs w:val="18"/>
                              </w:rPr>
                              <w:t xml:space="preserve"> </w:t>
                            </w:r>
                            <w:r w:rsidRPr="00DE1BD2">
                              <w:rPr>
                                <w:rStyle w:val="HTML"/>
                                <w:sz w:val="18"/>
                                <w:szCs w:val="18"/>
                              </w:rPr>
                              <w:t xml:space="preserve">     </w:t>
                            </w:r>
                            <w:r w:rsidRPr="00DE1BD2">
                              <w:rPr>
                                <w:rStyle w:val="tag2"/>
                                <w:sz w:val="18"/>
                                <w:szCs w:val="18"/>
                              </w:rPr>
                              <w:t>&lt;/</w:t>
                            </w:r>
                            <w:r w:rsidRPr="00DE1BD2">
                              <w:rPr>
                                <w:rStyle w:val="title6"/>
                                <w:sz w:val="18"/>
                                <w:szCs w:val="18"/>
                              </w:rPr>
                              <w:t>arr</w:t>
                            </w:r>
                            <w:r w:rsidRPr="00DE1BD2">
                              <w:rPr>
                                <w:rStyle w:val="tag2"/>
                                <w:sz w:val="18"/>
                                <w:szCs w:val="18"/>
                              </w:rPr>
                              <w:t>&gt;</w:t>
                            </w:r>
                          </w:p>
                          <w:p w:rsidR="008F5F07" w:rsidRPr="00DE1BD2" w:rsidRDefault="008F5F07" w:rsidP="00DE1BD2">
                            <w:pPr>
                              <w:pStyle w:val="HTML0"/>
                              <w:rPr>
                                <w:rStyle w:val="HTML"/>
                                <w:sz w:val="18"/>
                                <w:szCs w:val="18"/>
                              </w:rPr>
                            </w:pPr>
                            <w:r w:rsidRPr="00DE1BD2">
                              <w:rPr>
                                <w:rStyle w:val="HTML"/>
                                <w:sz w:val="18"/>
                                <w:szCs w:val="18"/>
                              </w:rPr>
                              <w:t xml:space="preserve">    </w:t>
                            </w:r>
                            <w:r w:rsidRPr="00DE1BD2">
                              <w:rPr>
                                <w:rStyle w:val="tag2"/>
                                <w:sz w:val="18"/>
                                <w:szCs w:val="18"/>
                              </w:rPr>
                              <w:t>&lt;/</w:t>
                            </w:r>
                            <w:r w:rsidRPr="00DE1BD2">
                              <w:rPr>
                                <w:rStyle w:val="title6"/>
                                <w:sz w:val="18"/>
                                <w:szCs w:val="18"/>
                              </w:rPr>
                              <w:t>lst</w:t>
                            </w:r>
                            <w:r w:rsidRPr="00DE1BD2">
                              <w:rPr>
                                <w:rStyle w:val="tag2"/>
                                <w:sz w:val="18"/>
                                <w:szCs w:val="18"/>
                              </w:rPr>
                              <w:t>&gt;</w:t>
                            </w:r>
                          </w:p>
                          <w:p w:rsidR="008F5F07" w:rsidRPr="00DE1BD2" w:rsidRDefault="008F5F07" w:rsidP="00DE1BD2">
                            <w:pPr>
                              <w:pStyle w:val="HTML0"/>
                              <w:rPr>
                                <w:rStyle w:val="HTML"/>
                                <w:sz w:val="18"/>
                                <w:szCs w:val="18"/>
                              </w:rPr>
                            </w:pPr>
                            <w:r>
                              <w:rPr>
                                <w:rStyle w:val="HTML"/>
                                <w:rFonts w:hint="eastAsia"/>
                                <w:sz w:val="18"/>
                                <w:szCs w:val="18"/>
                              </w:rPr>
                              <w:t xml:space="preserve"> </w:t>
                            </w:r>
                            <w:r w:rsidRPr="00DE1BD2">
                              <w:rPr>
                                <w:rStyle w:val="HTML"/>
                                <w:sz w:val="18"/>
                                <w:szCs w:val="18"/>
                              </w:rPr>
                              <w:t xml:space="preserve"> </w:t>
                            </w:r>
                            <w:r w:rsidRPr="00DE1BD2">
                              <w:rPr>
                                <w:rStyle w:val="tag2"/>
                                <w:sz w:val="18"/>
                                <w:szCs w:val="18"/>
                              </w:rPr>
                              <w:t>&lt;/</w:t>
                            </w:r>
                            <w:r w:rsidRPr="00DE1BD2">
                              <w:rPr>
                                <w:rStyle w:val="title6"/>
                                <w:sz w:val="18"/>
                                <w:szCs w:val="18"/>
                              </w:rPr>
                              <w:t>lst</w:t>
                            </w:r>
                            <w:r w:rsidRPr="00DE1BD2">
                              <w:rPr>
                                <w:rStyle w:val="tag2"/>
                                <w:sz w:val="18"/>
                                <w:szCs w:val="18"/>
                              </w:rPr>
                              <w:t>&gt;</w:t>
                            </w:r>
                          </w:p>
                          <w:p w:rsidR="008F5F07" w:rsidRPr="00DE1BD2" w:rsidRDefault="008F5F07" w:rsidP="00DE1BD2">
                            <w:pPr>
                              <w:pStyle w:val="HTML0"/>
                              <w:rPr>
                                <w:rStyle w:val="HTML"/>
                                <w:sz w:val="18"/>
                                <w:szCs w:val="18"/>
                              </w:rPr>
                            </w:pPr>
                            <w:r w:rsidRPr="00DE1BD2">
                              <w:rPr>
                                <w:rStyle w:val="tag2"/>
                                <w:sz w:val="18"/>
                                <w:szCs w:val="18"/>
                              </w:rPr>
                              <w:t>&lt;/</w:t>
                            </w:r>
                            <w:r w:rsidRPr="00DE1BD2">
                              <w:rPr>
                                <w:rStyle w:val="title6"/>
                                <w:sz w:val="18"/>
                                <w:szCs w:val="18"/>
                              </w:rPr>
                              <w:t>lst</w:t>
                            </w:r>
                            <w:r w:rsidRPr="00DE1BD2">
                              <w:rPr>
                                <w:rStyle w:val="tag2"/>
                                <w:sz w:val="18"/>
                                <w:szCs w:val="18"/>
                              </w:rPr>
                              <w:t>&gt;</w:t>
                            </w:r>
                          </w:p>
                          <w:p w:rsidR="008F5F07" w:rsidRPr="00DE1BD2" w:rsidRDefault="008F5F07" w:rsidP="00A470A4">
                            <w:pPr>
                              <w:pStyle w:val="HTML0"/>
                              <w:rPr>
                                <w:sz w:val="18"/>
                                <w:szCs w:val="18"/>
                              </w:rPr>
                            </w:pPr>
                            <w:r w:rsidRPr="00DE1BD2">
                              <w:rPr>
                                <w:rStyle w:val="tag2"/>
                                <w:sz w:val="18"/>
                                <w:szCs w:val="18"/>
                              </w:rPr>
                              <w:t>&lt;/</w:t>
                            </w:r>
                            <w:r w:rsidRPr="00DE1BD2">
                              <w:rPr>
                                <w:rStyle w:val="title6"/>
                                <w:sz w:val="18"/>
                                <w:szCs w:val="18"/>
                              </w:rPr>
                              <w:t>response</w:t>
                            </w:r>
                            <w:r w:rsidRPr="00DE1BD2">
                              <w:rPr>
                                <w:rStyle w:val="tag2"/>
                                <w:sz w:val="18"/>
                                <w:szCs w:val="18"/>
                              </w:rPr>
                              <w:t>&gt;</w:t>
                            </w:r>
                          </w:p>
                        </w:txbxContent>
                      </wps:txbx>
                      <wps:bodyPr rot="0" vert="horz" wrap="square" lIns="91440" tIns="45720" rIns="91440" bIns="45720" anchor="t" anchorCtr="0">
                        <a:noAutofit/>
                      </wps:bodyPr>
                    </wps:wsp>
                  </a:graphicData>
                </a:graphic>
              </wp:inline>
            </w:drawing>
          </mc:Choice>
          <mc:Fallback>
            <w:pict>
              <v:shape id="_x0000_s1052" type="#_x0000_t202" style="width:415.6pt;height:34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" fillcolor="#d6e3bc [1302]">
                <v:textbox>
                  <w:txbxContent>
                    <w:p w:rsidR="008F5F07" w:rsidRPr="00DE1BD2" w:rsidRDefault="008F5F07" w:rsidP="00DE1BD2">
                      <w:pPr>
                        <w:pStyle w:val="HTML0"/>
                        <w:rPr>
                          <w:rStyle w:val="HTML"/>
                          <w:sz w:val="18"/>
                          <w:szCs w:val="18"/>
                        </w:rPr>
                      </w:pPr>
                      <w:r w:rsidRPr="00DE1BD2">
                        <w:rPr>
                          <w:rStyle w:val="pi2"/>
                          <w:sz w:val="18"/>
                          <w:szCs w:val="18"/>
                        </w:rPr>
                        <w:t>&lt;?xml version="1.0" encoding="UTF-8"?&gt;</w:t>
                      </w:r>
                    </w:p>
                    <w:p w:rsidR="008F5F07" w:rsidRPr="00DE1BD2" w:rsidRDefault="008F5F07" w:rsidP="00DE1BD2">
                      <w:pPr>
                        <w:pStyle w:val="HTML0"/>
                        <w:rPr>
                          <w:rStyle w:val="HTML"/>
                          <w:sz w:val="18"/>
                          <w:szCs w:val="18"/>
                        </w:rPr>
                      </w:pPr>
                      <w:r w:rsidRPr="00DE1BD2">
                        <w:rPr>
                          <w:rStyle w:val="tag2"/>
                          <w:sz w:val="18"/>
                          <w:szCs w:val="18"/>
                        </w:rPr>
                        <w:t>&lt;</w:t>
                      </w:r>
                      <w:r w:rsidRPr="00DE1BD2">
                        <w:rPr>
                          <w:rStyle w:val="title6"/>
                          <w:sz w:val="18"/>
                          <w:szCs w:val="18"/>
                        </w:rPr>
                        <w:t>response</w:t>
                      </w:r>
                      <w:r w:rsidRPr="00DE1BD2">
                        <w:rPr>
                          <w:rStyle w:val="tag2"/>
                          <w:sz w:val="18"/>
                          <w:szCs w:val="18"/>
                        </w:rPr>
                        <w:t>&gt;</w:t>
                      </w:r>
                    </w:p>
                    <w:p w:rsidR="008F5F07" w:rsidRPr="00DE1BD2" w:rsidRDefault="008F5F07" w:rsidP="00DE1BD2">
                      <w:pPr>
                        <w:pStyle w:val="HTML0"/>
                        <w:rPr>
                          <w:rStyle w:val="HTML"/>
                          <w:sz w:val="18"/>
                          <w:szCs w:val="18"/>
                        </w:rPr>
                      </w:pPr>
                      <w:r w:rsidRPr="00DE1BD2">
                        <w:rPr>
                          <w:rStyle w:val="tag2"/>
                          <w:sz w:val="18"/>
                          <w:szCs w:val="18"/>
                        </w:rPr>
                        <w:t>&lt;</w:t>
                      </w:r>
                      <w:r w:rsidRPr="00DE1BD2">
                        <w:rPr>
                          <w:rStyle w:val="title6"/>
                          <w:sz w:val="18"/>
                          <w:szCs w:val="18"/>
                        </w:rPr>
                        <w:t>lst</w:t>
                      </w:r>
                      <w:r w:rsidRPr="00DE1BD2">
                        <w:rPr>
                          <w:rStyle w:val="tag2"/>
                          <w:sz w:val="18"/>
                          <w:szCs w:val="18"/>
                        </w:rPr>
                        <w:t xml:space="preserve"> </w:t>
                      </w:r>
                      <w:r w:rsidRPr="00DE1BD2">
                        <w:rPr>
                          <w:rStyle w:val="attribute2"/>
                          <w:sz w:val="18"/>
                          <w:szCs w:val="18"/>
                        </w:rPr>
                        <w:t>name</w:t>
                      </w:r>
                      <w:r w:rsidRPr="00DE1BD2">
                        <w:rPr>
                          <w:rStyle w:val="tag2"/>
                          <w:sz w:val="18"/>
                          <w:szCs w:val="18"/>
                        </w:rPr>
                        <w:t>=</w:t>
                      </w:r>
                      <w:r w:rsidRPr="00DE1BD2">
                        <w:rPr>
                          <w:rStyle w:val="value2"/>
                          <w:sz w:val="18"/>
                          <w:szCs w:val="18"/>
                        </w:rPr>
                        <w:t>"responseHeader"</w:t>
                      </w:r>
                      <w:r w:rsidRPr="00DE1BD2">
                        <w:rPr>
                          <w:rStyle w:val="tag2"/>
                          <w:sz w:val="18"/>
                          <w:szCs w:val="18"/>
                        </w:rPr>
                        <w:t>&gt;</w:t>
                      </w:r>
                    </w:p>
                    <w:p w:rsidR="008F5F07" w:rsidRPr="00DE1BD2" w:rsidRDefault="008F5F07" w:rsidP="00DE1BD2">
                      <w:pPr>
                        <w:pStyle w:val="HTML0"/>
                        <w:rPr>
                          <w:rStyle w:val="HTML"/>
                          <w:sz w:val="18"/>
                          <w:szCs w:val="18"/>
                        </w:rPr>
                      </w:pPr>
                      <w:r w:rsidRPr="00DE1BD2">
                        <w:rPr>
                          <w:rStyle w:val="HTML"/>
                          <w:sz w:val="18"/>
                          <w:szCs w:val="18"/>
                        </w:rPr>
                        <w:t xml:space="preserve">  </w:t>
                      </w:r>
                      <w:r w:rsidRPr="00DE1BD2">
                        <w:rPr>
                          <w:rStyle w:val="tag2"/>
                          <w:sz w:val="18"/>
                          <w:szCs w:val="18"/>
                        </w:rPr>
                        <w:t>&lt;</w:t>
                      </w:r>
                      <w:r w:rsidRPr="00DE1BD2">
                        <w:rPr>
                          <w:rStyle w:val="title6"/>
                          <w:sz w:val="18"/>
                          <w:szCs w:val="18"/>
                        </w:rPr>
                        <w:t>int</w:t>
                      </w:r>
                      <w:r w:rsidRPr="00DE1BD2">
                        <w:rPr>
                          <w:rStyle w:val="tag2"/>
                          <w:sz w:val="18"/>
                          <w:szCs w:val="18"/>
                        </w:rPr>
                        <w:t xml:space="preserve"> </w:t>
                      </w:r>
                      <w:r w:rsidRPr="00DE1BD2">
                        <w:rPr>
                          <w:rStyle w:val="attribute2"/>
                          <w:sz w:val="18"/>
                          <w:szCs w:val="18"/>
                        </w:rPr>
                        <w:t>name</w:t>
                      </w:r>
                      <w:r w:rsidRPr="00DE1BD2">
                        <w:rPr>
                          <w:rStyle w:val="tag2"/>
                          <w:sz w:val="18"/>
                          <w:szCs w:val="18"/>
                        </w:rPr>
                        <w:t>=</w:t>
                      </w:r>
                      <w:r w:rsidRPr="00DE1BD2">
                        <w:rPr>
                          <w:rStyle w:val="value2"/>
                          <w:sz w:val="18"/>
                          <w:szCs w:val="18"/>
                        </w:rPr>
                        <w:t>"status"</w:t>
                      </w:r>
                      <w:r w:rsidRPr="00DE1BD2">
                        <w:rPr>
                          <w:rStyle w:val="tag2"/>
                          <w:sz w:val="18"/>
                          <w:szCs w:val="18"/>
                        </w:rPr>
                        <w:t>&gt;</w:t>
                      </w:r>
                      <w:r w:rsidRPr="00DE1BD2">
                        <w:rPr>
                          <w:rStyle w:val="HTML"/>
                          <w:sz w:val="18"/>
                          <w:szCs w:val="18"/>
                        </w:rPr>
                        <w:t>0</w:t>
                      </w:r>
                      <w:r w:rsidRPr="00DE1BD2">
                        <w:rPr>
                          <w:rStyle w:val="tag2"/>
                          <w:sz w:val="18"/>
                          <w:szCs w:val="18"/>
                        </w:rPr>
                        <w:t>&lt;/</w:t>
                      </w:r>
                      <w:r w:rsidRPr="00DE1BD2">
                        <w:rPr>
                          <w:rStyle w:val="title6"/>
                          <w:sz w:val="18"/>
                          <w:szCs w:val="18"/>
                        </w:rPr>
                        <w:t>int</w:t>
                      </w:r>
                      <w:r w:rsidRPr="00DE1BD2">
                        <w:rPr>
                          <w:rStyle w:val="tag2"/>
                          <w:sz w:val="18"/>
                          <w:szCs w:val="18"/>
                        </w:rPr>
                        <w:t>&gt;</w:t>
                      </w:r>
                    </w:p>
                    <w:p w:rsidR="008F5F07" w:rsidRPr="00DE1BD2" w:rsidRDefault="008F5F07" w:rsidP="00DE1BD2">
                      <w:pPr>
                        <w:pStyle w:val="HTML0"/>
                        <w:rPr>
                          <w:rStyle w:val="HTML"/>
                          <w:sz w:val="18"/>
                          <w:szCs w:val="18"/>
                        </w:rPr>
                      </w:pPr>
                      <w:r w:rsidRPr="00DE1BD2">
                        <w:rPr>
                          <w:rStyle w:val="HTML"/>
                          <w:sz w:val="18"/>
                          <w:szCs w:val="18"/>
                        </w:rPr>
                        <w:t xml:space="preserve">  </w:t>
                      </w:r>
                      <w:r w:rsidRPr="00DE1BD2">
                        <w:rPr>
                          <w:rStyle w:val="tag2"/>
                          <w:sz w:val="18"/>
                          <w:szCs w:val="18"/>
                        </w:rPr>
                        <w:t>&lt;</w:t>
                      </w:r>
                      <w:r w:rsidRPr="00DE1BD2">
                        <w:rPr>
                          <w:rStyle w:val="title6"/>
                          <w:sz w:val="18"/>
                          <w:szCs w:val="18"/>
                        </w:rPr>
                        <w:t>int</w:t>
                      </w:r>
                      <w:r w:rsidRPr="00DE1BD2">
                        <w:rPr>
                          <w:rStyle w:val="tag2"/>
                          <w:sz w:val="18"/>
                          <w:szCs w:val="18"/>
                        </w:rPr>
                        <w:t xml:space="preserve"> </w:t>
                      </w:r>
                      <w:r w:rsidRPr="00DE1BD2">
                        <w:rPr>
                          <w:rStyle w:val="attribute2"/>
                          <w:sz w:val="18"/>
                          <w:szCs w:val="18"/>
                        </w:rPr>
                        <w:t>name</w:t>
                      </w:r>
                      <w:r w:rsidRPr="00DE1BD2">
                        <w:rPr>
                          <w:rStyle w:val="tag2"/>
                          <w:sz w:val="18"/>
                          <w:szCs w:val="18"/>
                        </w:rPr>
                        <w:t>=</w:t>
                      </w:r>
                      <w:r w:rsidRPr="00DE1BD2">
                        <w:rPr>
                          <w:rStyle w:val="value2"/>
                          <w:sz w:val="18"/>
                          <w:szCs w:val="18"/>
                        </w:rPr>
                        <w:t>"QTime"</w:t>
                      </w:r>
                      <w:r w:rsidRPr="00DE1BD2">
                        <w:rPr>
                          <w:rStyle w:val="tag2"/>
                          <w:sz w:val="18"/>
                          <w:szCs w:val="18"/>
                        </w:rPr>
                        <w:t>&gt;</w:t>
                      </w:r>
                      <w:r w:rsidRPr="00DE1BD2">
                        <w:rPr>
                          <w:rStyle w:val="HTML"/>
                          <w:sz w:val="18"/>
                          <w:szCs w:val="18"/>
                        </w:rPr>
                        <w:t>4</w:t>
                      </w:r>
                      <w:r w:rsidRPr="00DE1BD2">
                        <w:rPr>
                          <w:rStyle w:val="tag2"/>
                          <w:sz w:val="18"/>
                          <w:szCs w:val="18"/>
                        </w:rPr>
                        <w:t>&lt;/</w:t>
                      </w:r>
                      <w:r w:rsidRPr="00DE1BD2">
                        <w:rPr>
                          <w:rStyle w:val="title6"/>
                          <w:sz w:val="18"/>
                          <w:szCs w:val="18"/>
                        </w:rPr>
                        <w:t>int</w:t>
                      </w:r>
                      <w:r w:rsidRPr="00DE1BD2">
                        <w:rPr>
                          <w:rStyle w:val="tag2"/>
                          <w:sz w:val="18"/>
                          <w:szCs w:val="18"/>
                        </w:rPr>
                        <w:t>&gt;</w:t>
                      </w:r>
                    </w:p>
                    <w:p w:rsidR="008F5F07" w:rsidRPr="00DE1BD2" w:rsidRDefault="008F5F07" w:rsidP="00DE1BD2">
                      <w:pPr>
                        <w:pStyle w:val="HTML0"/>
                        <w:rPr>
                          <w:rStyle w:val="HTML"/>
                          <w:sz w:val="18"/>
                          <w:szCs w:val="18"/>
                        </w:rPr>
                      </w:pPr>
                      <w:r w:rsidRPr="00DE1BD2">
                        <w:rPr>
                          <w:rStyle w:val="tag2"/>
                          <w:sz w:val="18"/>
                          <w:szCs w:val="18"/>
                        </w:rPr>
                        <w:t>&lt;/</w:t>
                      </w:r>
                      <w:r w:rsidRPr="00DE1BD2">
                        <w:rPr>
                          <w:rStyle w:val="title6"/>
                          <w:sz w:val="18"/>
                          <w:szCs w:val="18"/>
                        </w:rPr>
                        <w:t>lst</w:t>
                      </w:r>
                      <w:r w:rsidRPr="00DE1BD2">
                        <w:rPr>
                          <w:rStyle w:val="tag2"/>
                          <w:sz w:val="18"/>
                          <w:szCs w:val="18"/>
                        </w:rPr>
                        <w:t>&gt;</w:t>
                      </w:r>
                    </w:p>
                    <w:p w:rsidR="008F5F07" w:rsidRPr="00DE1BD2" w:rsidRDefault="008F5F07" w:rsidP="00DE1BD2">
                      <w:pPr>
                        <w:pStyle w:val="HTML0"/>
                        <w:rPr>
                          <w:rStyle w:val="HTML"/>
                          <w:sz w:val="18"/>
                          <w:szCs w:val="18"/>
                        </w:rPr>
                      </w:pPr>
                      <w:r w:rsidRPr="00DE1BD2">
                        <w:rPr>
                          <w:rStyle w:val="tag2"/>
                          <w:sz w:val="18"/>
                          <w:szCs w:val="18"/>
                        </w:rPr>
                        <w:t>&lt;</w:t>
                      </w:r>
                      <w:r w:rsidRPr="00DE1BD2">
                        <w:rPr>
                          <w:rStyle w:val="title6"/>
                          <w:sz w:val="18"/>
                          <w:szCs w:val="18"/>
                        </w:rPr>
                        <w:t>lst</w:t>
                      </w:r>
                      <w:r w:rsidRPr="00DE1BD2">
                        <w:rPr>
                          <w:rStyle w:val="tag2"/>
                          <w:sz w:val="18"/>
                          <w:szCs w:val="18"/>
                        </w:rPr>
                        <w:t xml:space="preserve"> </w:t>
                      </w:r>
                      <w:r w:rsidRPr="00DE1BD2">
                        <w:rPr>
                          <w:rStyle w:val="attribute2"/>
                          <w:sz w:val="18"/>
                          <w:szCs w:val="18"/>
                        </w:rPr>
                        <w:t>name</w:t>
                      </w:r>
                      <w:r w:rsidRPr="00DE1BD2">
                        <w:rPr>
                          <w:rStyle w:val="tag2"/>
                          <w:sz w:val="18"/>
                          <w:szCs w:val="18"/>
                        </w:rPr>
                        <w:t>=</w:t>
                      </w:r>
                      <w:r w:rsidRPr="00DE1BD2">
                        <w:rPr>
                          <w:rStyle w:val="value2"/>
                          <w:sz w:val="18"/>
                          <w:szCs w:val="18"/>
                        </w:rPr>
                        <w:t>"spellcheck"</w:t>
                      </w:r>
                      <w:r w:rsidRPr="00DE1BD2">
                        <w:rPr>
                          <w:rStyle w:val="tag2"/>
                          <w:sz w:val="18"/>
                          <w:szCs w:val="18"/>
                        </w:rPr>
                        <w:t>&gt;</w:t>
                      </w:r>
                    </w:p>
                    <w:p w:rsidR="008F5F07" w:rsidRPr="00DE1BD2" w:rsidRDefault="008F5F07" w:rsidP="00DE1BD2">
                      <w:pPr>
                        <w:pStyle w:val="HTML0"/>
                        <w:rPr>
                          <w:rStyle w:val="HTML"/>
                          <w:sz w:val="18"/>
                          <w:szCs w:val="18"/>
                        </w:rPr>
                      </w:pPr>
                      <w:r w:rsidRPr="00DE1BD2">
                        <w:rPr>
                          <w:rStyle w:val="HTML"/>
                          <w:sz w:val="18"/>
                          <w:szCs w:val="18"/>
                        </w:rPr>
                        <w:t xml:space="preserve">  </w:t>
                      </w:r>
                      <w:r w:rsidRPr="00DE1BD2">
                        <w:rPr>
                          <w:rStyle w:val="tag2"/>
                          <w:sz w:val="18"/>
                          <w:szCs w:val="18"/>
                        </w:rPr>
                        <w:t>&lt;</w:t>
                      </w:r>
                      <w:r w:rsidRPr="00DE1BD2">
                        <w:rPr>
                          <w:rStyle w:val="title6"/>
                          <w:sz w:val="18"/>
                          <w:szCs w:val="18"/>
                        </w:rPr>
                        <w:t>lst</w:t>
                      </w:r>
                      <w:r w:rsidRPr="00DE1BD2">
                        <w:rPr>
                          <w:rStyle w:val="tag2"/>
                          <w:sz w:val="18"/>
                          <w:szCs w:val="18"/>
                        </w:rPr>
                        <w:t xml:space="preserve"> </w:t>
                      </w:r>
                      <w:r w:rsidRPr="00DE1BD2">
                        <w:rPr>
                          <w:rStyle w:val="attribute2"/>
                          <w:sz w:val="18"/>
                          <w:szCs w:val="18"/>
                        </w:rPr>
                        <w:t>name</w:t>
                      </w:r>
                      <w:r w:rsidRPr="00DE1BD2">
                        <w:rPr>
                          <w:rStyle w:val="tag2"/>
                          <w:sz w:val="18"/>
                          <w:szCs w:val="18"/>
                        </w:rPr>
                        <w:t>=</w:t>
                      </w:r>
                      <w:r w:rsidRPr="00DE1BD2">
                        <w:rPr>
                          <w:rStyle w:val="value2"/>
                          <w:sz w:val="18"/>
                          <w:szCs w:val="18"/>
                        </w:rPr>
                        <w:t>"suggestions"</w:t>
                      </w:r>
                      <w:r w:rsidRPr="00DE1BD2">
                        <w:rPr>
                          <w:rStyle w:val="tag2"/>
                          <w:sz w:val="18"/>
                          <w:szCs w:val="18"/>
                        </w:rPr>
                        <w:t>&gt;</w:t>
                      </w:r>
                    </w:p>
                    <w:p w:rsidR="008F5F07" w:rsidRPr="00DE1BD2" w:rsidRDefault="008F5F07" w:rsidP="00DE1BD2">
                      <w:pPr>
                        <w:pStyle w:val="HTML0"/>
                        <w:rPr>
                          <w:rStyle w:val="HTML"/>
                          <w:sz w:val="18"/>
                          <w:szCs w:val="18"/>
                        </w:rPr>
                      </w:pPr>
                      <w:r w:rsidRPr="00DE1BD2">
                        <w:rPr>
                          <w:rStyle w:val="HTML"/>
                          <w:sz w:val="18"/>
                          <w:szCs w:val="18"/>
                        </w:rPr>
                        <w:t xml:space="preserve">    </w:t>
                      </w:r>
                      <w:r w:rsidRPr="00DE1BD2">
                        <w:rPr>
                          <w:rStyle w:val="tag2"/>
                          <w:sz w:val="18"/>
                          <w:szCs w:val="18"/>
                        </w:rPr>
                        <w:t>&lt;</w:t>
                      </w:r>
                      <w:r w:rsidRPr="00DE1BD2">
                        <w:rPr>
                          <w:rStyle w:val="title6"/>
                          <w:sz w:val="18"/>
                          <w:szCs w:val="18"/>
                        </w:rPr>
                        <w:t>lst</w:t>
                      </w:r>
                      <w:r w:rsidRPr="00DE1BD2">
                        <w:rPr>
                          <w:rStyle w:val="tag2"/>
                          <w:sz w:val="18"/>
                          <w:szCs w:val="18"/>
                        </w:rPr>
                        <w:t xml:space="preserve"> </w:t>
                      </w:r>
                      <w:r w:rsidRPr="00DE1BD2">
                        <w:rPr>
                          <w:rStyle w:val="attribute2"/>
                          <w:sz w:val="18"/>
                          <w:szCs w:val="18"/>
                        </w:rPr>
                        <w:t>name</w:t>
                      </w:r>
                      <w:r w:rsidRPr="00DE1BD2">
                        <w:rPr>
                          <w:rStyle w:val="tag2"/>
                          <w:sz w:val="18"/>
                          <w:szCs w:val="18"/>
                        </w:rPr>
                        <w:t>=</w:t>
                      </w:r>
                      <w:r w:rsidRPr="00DE1BD2">
                        <w:rPr>
                          <w:rStyle w:val="value2"/>
                          <w:sz w:val="18"/>
                          <w:szCs w:val="18"/>
                        </w:rPr>
                        <w:t>"中国"</w:t>
                      </w:r>
                      <w:r w:rsidRPr="00DE1BD2">
                        <w:rPr>
                          <w:rStyle w:val="tag2"/>
                          <w:sz w:val="18"/>
                          <w:szCs w:val="18"/>
                        </w:rPr>
                        <w:t>&gt;</w:t>
                      </w:r>
                    </w:p>
                    <w:p w:rsidR="008F5F07" w:rsidRPr="00DE1BD2" w:rsidRDefault="008F5F07" w:rsidP="00DE1BD2">
                      <w:pPr>
                        <w:pStyle w:val="HTML0"/>
                        <w:rPr>
                          <w:rStyle w:val="HTML"/>
                          <w:sz w:val="18"/>
                          <w:szCs w:val="18"/>
                        </w:rPr>
                      </w:pPr>
                      <w:r w:rsidRPr="00DE1BD2">
                        <w:rPr>
                          <w:rStyle w:val="HTML"/>
                          <w:sz w:val="18"/>
                          <w:szCs w:val="18"/>
                        </w:rPr>
                        <w:t xml:space="preserve">      </w:t>
                      </w:r>
                      <w:r w:rsidRPr="00DE1BD2">
                        <w:rPr>
                          <w:rStyle w:val="tag2"/>
                          <w:sz w:val="18"/>
                          <w:szCs w:val="18"/>
                        </w:rPr>
                        <w:t>&lt;</w:t>
                      </w:r>
                      <w:r w:rsidRPr="00DE1BD2">
                        <w:rPr>
                          <w:rStyle w:val="title6"/>
                          <w:sz w:val="18"/>
                          <w:szCs w:val="18"/>
                        </w:rPr>
                        <w:t>int</w:t>
                      </w:r>
                      <w:r w:rsidRPr="00DE1BD2">
                        <w:rPr>
                          <w:rStyle w:val="tag2"/>
                          <w:sz w:val="18"/>
                          <w:szCs w:val="18"/>
                        </w:rPr>
                        <w:t xml:space="preserve"> </w:t>
                      </w:r>
                      <w:r w:rsidRPr="00DE1BD2">
                        <w:rPr>
                          <w:rStyle w:val="attribute2"/>
                          <w:sz w:val="18"/>
                          <w:szCs w:val="18"/>
                        </w:rPr>
                        <w:t>name</w:t>
                      </w:r>
                      <w:r w:rsidRPr="00DE1BD2">
                        <w:rPr>
                          <w:rStyle w:val="tag2"/>
                          <w:sz w:val="18"/>
                          <w:szCs w:val="18"/>
                        </w:rPr>
                        <w:t>=</w:t>
                      </w:r>
                      <w:r w:rsidRPr="00DE1BD2">
                        <w:rPr>
                          <w:rStyle w:val="value2"/>
                          <w:sz w:val="18"/>
                          <w:szCs w:val="18"/>
                        </w:rPr>
                        <w:t>"numFound"</w:t>
                      </w:r>
                      <w:r w:rsidRPr="00DE1BD2">
                        <w:rPr>
                          <w:rStyle w:val="tag2"/>
                          <w:sz w:val="18"/>
                          <w:szCs w:val="18"/>
                        </w:rPr>
                        <w:t>&gt;</w:t>
                      </w:r>
                      <w:r>
                        <w:rPr>
                          <w:rStyle w:val="HTML"/>
                          <w:rFonts w:hint="eastAsia"/>
                          <w:sz w:val="18"/>
                          <w:szCs w:val="18"/>
                        </w:rPr>
                        <w:t>4</w:t>
                      </w:r>
                      <w:r w:rsidRPr="00DE1BD2">
                        <w:rPr>
                          <w:rStyle w:val="tag2"/>
                          <w:sz w:val="18"/>
                          <w:szCs w:val="18"/>
                        </w:rPr>
                        <w:t>&lt;/</w:t>
                      </w:r>
                      <w:r w:rsidRPr="00DE1BD2">
                        <w:rPr>
                          <w:rStyle w:val="title6"/>
                          <w:sz w:val="18"/>
                          <w:szCs w:val="18"/>
                        </w:rPr>
                        <w:t>int</w:t>
                      </w:r>
                      <w:r w:rsidRPr="00DE1BD2">
                        <w:rPr>
                          <w:rStyle w:val="tag2"/>
                          <w:sz w:val="18"/>
                          <w:szCs w:val="18"/>
                        </w:rPr>
                        <w:t>&gt;</w:t>
                      </w:r>
                    </w:p>
                    <w:p w:rsidR="008F5F07" w:rsidRPr="00DE1BD2" w:rsidRDefault="008F5F07" w:rsidP="00DE1BD2">
                      <w:pPr>
                        <w:pStyle w:val="HTML0"/>
                        <w:rPr>
                          <w:rStyle w:val="HTML"/>
                          <w:sz w:val="18"/>
                          <w:szCs w:val="18"/>
                        </w:rPr>
                      </w:pPr>
                      <w:r w:rsidRPr="00DE1BD2">
                        <w:rPr>
                          <w:rStyle w:val="HTML"/>
                          <w:sz w:val="18"/>
                          <w:szCs w:val="18"/>
                        </w:rPr>
                        <w:t xml:space="preserve">      </w:t>
                      </w:r>
                      <w:r w:rsidRPr="00DE1BD2">
                        <w:rPr>
                          <w:rStyle w:val="tag2"/>
                          <w:sz w:val="18"/>
                          <w:szCs w:val="18"/>
                        </w:rPr>
                        <w:t>&lt;</w:t>
                      </w:r>
                      <w:r w:rsidRPr="00DE1BD2">
                        <w:rPr>
                          <w:rStyle w:val="title6"/>
                          <w:sz w:val="18"/>
                          <w:szCs w:val="18"/>
                        </w:rPr>
                        <w:t>int</w:t>
                      </w:r>
                      <w:r w:rsidRPr="00DE1BD2">
                        <w:rPr>
                          <w:rStyle w:val="tag2"/>
                          <w:sz w:val="18"/>
                          <w:szCs w:val="18"/>
                        </w:rPr>
                        <w:t xml:space="preserve"> </w:t>
                      </w:r>
                      <w:r w:rsidRPr="00DE1BD2">
                        <w:rPr>
                          <w:rStyle w:val="attribute2"/>
                          <w:sz w:val="18"/>
                          <w:szCs w:val="18"/>
                        </w:rPr>
                        <w:t>name</w:t>
                      </w:r>
                      <w:r w:rsidRPr="00DE1BD2">
                        <w:rPr>
                          <w:rStyle w:val="tag2"/>
                          <w:sz w:val="18"/>
                          <w:szCs w:val="18"/>
                        </w:rPr>
                        <w:t>=</w:t>
                      </w:r>
                      <w:r w:rsidRPr="00DE1BD2">
                        <w:rPr>
                          <w:rStyle w:val="value2"/>
                          <w:sz w:val="18"/>
                          <w:szCs w:val="18"/>
                        </w:rPr>
                        <w:t>"startOffset"</w:t>
                      </w:r>
                      <w:r w:rsidRPr="00DE1BD2">
                        <w:rPr>
                          <w:rStyle w:val="tag2"/>
                          <w:sz w:val="18"/>
                          <w:szCs w:val="18"/>
                        </w:rPr>
                        <w:t>&gt;</w:t>
                      </w:r>
                      <w:r w:rsidRPr="00DE1BD2">
                        <w:rPr>
                          <w:rStyle w:val="HTML"/>
                          <w:sz w:val="18"/>
                          <w:szCs w:val="18"/>
                        </w:rPr>
                        <w:t>0</w:t>
                      </w:r>
                      <w:r w:rsidRPr="00DE1BD2">
                        <w:rPr>
                          <w:rStyle w:val="tag2"/>
                          <w:sz w:val="18"/>
                          <w:szCs w:val="18"/>
                        </w:rPr>
                        <w:t>&lt;/</w:t>
                      </w:r>
                      <w:r w:rsidRPr="00DE1BD2">
                        <w:rPr>
                          <w:rStyle w:val="title6"/>
                          <w:sz w:val="18"/>
                          <w:szCs w:val="18"/>
                        </w:rPr>
                        <w:t>int</w:t>
                      </w:r>
                      <w:r w:rsidRPr="00DE1BD2">
                        <w:rPr>
                          <w:rStyle w:val="tag2"/>
                          <w:sz w:val="18"/>
                          <w:szCs w:val="18"/>
                        </w:rPr>
                        <w:t>&gt;</w:t>
                      </w:r>
                    </w:p>
                    <w:p w:rsidR="008F5F07" w:rsidRPr="00DE1BD2" w:rsidRDefault="008F5F07" w:rsidP="00DE1BD2">
                      <w:pPr>
                        <w:pStyle w:val="HTML0"/>
                        <w:rPr>
                          <w:rStyle w:val="HTML"/>
                          <w:sz w:val="18"/>
                          <w:szCs w:val="18"/>
                        </w:rPr>
                      </w:pPr>
                      <w:r w:rsidRPr="00DE1BD2">
                        <w:rPr>
                          <w:rStyle w:val="HTML"/>
                          <w:sz w:val="18"/>
                          <w:szCs w:val="18"/>
                        </w:rPr>
                        <w:t xml:space="preserve">      </w:t>
                      </w:r>
                      <w:r w:rsidRPr="00DE1BD2">
                        <w:rPr>
                          <w:rStyle w:val="tag2"/>
                          <w:sz w:val="18"/>
                          <w:szCs w:val="18"/>
                        </w:rPr>
                        <w:t>&lt;</w:t>
                      </w:r>
                      <w:r w:rsidRPr="00DE1BD2">
                        <w:rPr>
                          <w:rStyle w:val="title6"/>
                          <w:sz w:val="18"/>
                          <w:szCs w:val="18"/>
                        </w:rPr>
                        <w:t>int</w:t>
                      </w:r>
                      <w:r w:rsidRPr="00DE1BD2">
                        <w:rPr>
                          <w:rStyle w:val="tag2"/>
                          <w:sz w:val="18"/>
                          <w:szCs w:val="18"/>
                        </w:rPr>
                        <w:t xml:space="preserve"> </w:t>
                      </w:r>
                      <w:r w:rsidRPr="00DE1BD2">
                        <w:rPr>
                          <w:rStyle w:val="attribute2"/>
                          <w:sz w:val="18"/>
                          <w:szCs w:val="18"/>
                        </w:rPr>
                        <w:t>name</w:t>
                      </w:r>
                      <w:r w:rsidRPr="00DE1BD2">
                        <w:rPr>
                          <w:rStyle w:val="tag2"/>
                          <w:sz w:val="18"/>
                          <w:szCs w:val="18"/>
                        </w:rPr>
                        <w:t>=</w:t>
                      </w:r>
                      <w:r w:rsidRPr="00DE1BD2">
                        <w:rPr>
                          <w:rStyle w:val="value2"/>
                          <w:sz w:val="18"/>
                          <w:szCs w:val="18"/>
                        </w:rPr>
                        <w:t>"endOffset"</w:t>
                      </w:r>
                      <w:r w:rsidRPr="00DE1BD2">
                        <w:rPr>
                          <w:rStyle w:val="tag2"/>
                          <w:sz w:val="18"/>
                          <w:szCs w:val="18"/>
                        </w:rPr>
                        <w:t>&gt;</w:t>
                      </w:r>
                      <w:r w:rsidRPr="00DE1BD2">
                        <w:rPr>
                          <w:rStyle w:val="HTML"/>
                          <w:sz w:val="18"/>
                          <w:szCs w:val="18"/>
                        </w:rPr>
                        <w:t>2</w:t>
                      </w:r>
                      <w:r w:rsidRPr="00DE1BD2">
                        <w:rPr>
                          <w:rStyle w:val="tag2"/>
                          <w:sz w:val="18"/>
                          <w:szCs w:val="18"/>
                        </w:rPr>
                        <w:t>&lt;/</w:t>
                      </w:r>
                      <w:r w:rsidRPr="00DE1BD2">
                        <w:rPr>
                          <w:rStyle w:val="title6"/>
                          <w:sz w:val="18"/>
                          <w:szCs w:val="18"/>
                        </w:rPr>
                        <w:t>int</w:t>
                      </w:r>
                      <w:r w:rsidRPr="00DE1BD2">
                        <w:rPr>
                          <w:rStyle w:val="tag2"/>
                          <w:sz w:val="18"/>
                          <w:szCs w:val="18"/>
                        </w:rPr>
                        <w:t>&gt;</w:t>
                      </w:r>
                    </w:p>
                    <w:p w:rsidR="008F5F07" w:rsidRPr="00DE1BD2" w:rsidRDefault="008F5F07" w:rsidP="00DE1BD2">
                      <w:pPr>
                        <w:pStyle w:val="HTML0"/>
                        <w:rPr>
                          <w:rStyle w:val="HTML"/>
                          <w:sz w:val="18"/>
                          <w:szCs w:val="18"/>
                        </w:rPr>
                      </w:pPr>
                      <w:r w:rsidRPr="00DE1BD2">
                        <w:rPr>
                          <w:rStyle w:val="HTML"/>
                          <w:sz w:val="18"/>
                          <w:szCs w:val="18"/>
                        </w:rPr>
                        <w:t xml:space="preserve">      </w:t>
                      </w:r>
                      <w:r w:rsidRPr="00DE1BD2">
                        <w:rPr>
                          <w:rStyle w:val="tag2"/>
                          <w:sz w:val="18"/>
                          <w:szCs w:val="18"/>
                        </w:rPr>
                        <w:t>&lt;</w:t>
                      </w:r>
                      <w:r w:rsidRPr="00DE1BD2">
                        <w:rPr>
                          <w:rStyle w:val="title6"/>
                          <w:sz w:val="18"/>
                          <w:szCs w:val="18"/>
                        </w:rPr>
                        <w:t>arr</w:t>
                      </w:r>
                      <w:r w:rsidRPr="00DE1BD2">
                        <w:rPr>
                          <w:rStyle w:val="tag2"/>
                          <w:sz w:val="18"/>
                          <w:szCs w:val="18"/>
                        </w:rPr>
                        <w:t xml:space="preserve"> </w:t>
                      </w:r>
                      <w:r w:rsidRPr="00DE1BD2">
                        <w:rPr>
                          <w:rStyle w:val="attribute2"/>
                          <w:sz w:val="18"/>
                          <w:szCs w:val="18"/>
                        </w:rPr>
                        <w:t>name</w:t>
                      </w:r>
                      <w:r w:rsidRPr="00DE1BD2">
                        <w:rPr>
                          <w:rStyle w:val="tag2"/>
                          <w:sz w:val="18"/>
                          <w:szCs w:val="18"/>
                        </w:rPr>
                        <w:t>=</w:t>
                      </w:r>
                      <w:r w:rsidRPr="00DE1BD2">
                        <w:rPr>
                          <w:rStyle w:val="value2"/>
                          <w:sz w:val="18"/>
                          <w:szCs w:val="18"/>
                        </w:rPr>
                        <w:t>"suggestion"</w:t>
                      </w:r>
                      <w:r w:rsidRPr="00DE1BD2">
                        <w:rPr>
                          <w:rStyle w:val="tag2"/>
                          <w:sz w:val="18"/>
                          <w:szCs w:val="18"/>
                        </w:rPr>
                        <w:t>&gt;</w:t>
                      </w:r>
                    </w:p>
                    <w:p w:rsidR="008F5F07" w:rsidRPr="00DE1BD2" w:rsidRDefault="008F5F07" w:rsidP="00DE1BD2">
                      <w:pPr>
                        <w:pStyle w:val="HTML0"/>
                        <w:rPr>
                          <w:rStyle w:val="HTML"/>
                          <w:sz w:val="18"/>
                          <w:szCs w:val="18"/>
                        </w:rPr>
                      </w:pPr>
                      <w:r w:rsidRPr="00DE1BD2">
                        <w:rPr>
                          <w:rStyle w:val="HTML"/>
                          <w:sz w:val="18"/>
                          <w:szCs w:val="18"/>
                        </w:rPr>
                        <w:t xml:space="preserve">        </w:t>
                      </w:r>
                      <w:r w:rsidRPr="00DE1BD2">
                        <w:rPr>
                          <w:rStyle w:val="tag2"/>
                          <w:sz w:val="18"/>
                          <w:szCs w:val="18"/>
                        </w:rPr>
                        <w:t>&lt;</w:t>
                      </w:r>
                      <w:r w:rsidRPr="00DE1BD2">
                        <w:rPr>
                          <w:rStyle w:val="title6"/>
                          <w:sz w:val="18"/>
                          <w:szCs w:val="18"/>
                        </w:rPr>
                        <w:t>str</w:t>
                      </w:r>
                      <w:r w:rsidRPr="00DE1BD2">
                        <w:rPr>
                          <w:rStyle w:val="tag2"/>
                          <w:sz w:val="18"/>
                          <w:szCs w:val="18"/>
                        </w:rPr>
                        <w:t>&gt;</w:t>
                      </w:r>
                      <w:r w:rsidRPr="00DE1BD2">
                        <w:rPr>
                          <w:rStyle w:val="HTML"/>
                          <w:sz w:val="18"/>
                          <w:szCs w:val="18"/>
                        </w:rPr>
                        <w:t>中国队</w:t>
                      </w:r>
                      <w:r w:rsidRPr="00DE1BD2">
                        <w:rPr>
                          <w:rStyle w:val="tag2"/>
                          <w:sz w:val="18"/>
                          <w:szCs w:val="18"/>
                        </w:rPr>
                        <w:t>&lt;/</w:t>
                      </w:r>
                      <w:r w:rsidRPr="00DE1BD2">
                        <w:rPr>
                          <w:rStyle w:val="title6"/>
                          <w:sz w:val="18"/>
                          <w:szCs w:val="18"/>
                        </w:rPr>
                        <w:t>str</w:t>
                      </w:r>
                      <w:r w:rsidRPr="00DE1BD2">
                        <w:rPr>
                          <w:rStyle w:val="tag2"/>
                          <w:sz w:val="18"/>
                          <w:szCs w:val="18"/>
                        </w:rPr>
                        <w:t>&gt;</w:t>
                      </w:r>
                    </w:p>
                    <w:p w:rsidR="008F5F07" w:rsidRPr="00DE1BD2" w:rsidRDefault="008F5F07" w:rsidP="00DE1BD2">
                      <w:pPr>
                        <w:pStyle w:val="HTML0"/>
                        <w:rPr>
                          <w:rStyle w:val="HTML"/>
                          <w:sz w:val="18"/>
                          <w:szCs w:val="18"/>
                        </w:rPr>
                      </w:pPr>
                      <w:r w:rsidRPr="00DE1BD2">
                        <w:rPr>
                          <w:rStyle w:val="HTML"/>
                          <w:sz w:val="18"/>
                          <w:szCs w:val="18"/>
                        </w:rPr>
                        <w:t xml:space="preserve">        </w:t>
                      </w:r>
                      <w:r w:rsidRPr="00DE1BD2">
                        <w:rPr>
                          <w:rStyle w:val="tag2"/>
                          <w:sz w:val="18"/>
                          <w:szCs w:val="18"/>
                        </w:rPr>
                        <w:t>&lt;</w:t>
                      </w:r>
                      <w:r w:rsidRPr="00DE1BD2">
                        <w:rPr>
                          <w:rStyle w:val="title6"/>
                          <w:sz w:val="18"/>
                          <w:szCs w:val="18"/>
                        </w:rPr>
                        <w:t>str</w:t>
                      </w:r>
                      <w:r w:rsidRPr="00DE1BD2">
                        <w:rPr>
                          <w:rStyle w:val="tag2"/>
                          <w:sz w:val="18"/>
                          <w:szCs w:val="18"/>
                        </w:rPr>
                        <w:t>&gt;</w:t>
                      </w:r>
                      <w:r w:rsidRPr="00DE1BD2">
                        <w:rPr>
                          <w:rStyle w:val="HTML"/>
                          <w:sz w:val="18"/>
                          <w:szCs w:val="18"/>
                        </w:rPr>
                        <w:t>中国证监会</w:t>
                      </w:r>
                      <w:r w:rsidRPr="00DE1BD2">
                        <w:rPr>
                          <w:rStyle w:val="tag2"/>
                          <w:sz w:val="18"/>
                          <w:szCs w:val="18"/>
                        </w:rPr>
                        <w:t>&lt;/</w:t>
                      </w:r>
                      <w:r w:rsidRPr="00DE1BD2">
                        <w:rPr>
                          <w:rStyle w:val="title6"/>
                          <w:sz w:val="18"/>
                          <w:szCs w:val="18"/>
                        </w:rPr>
                        <w:t>str</w:t>
                      </w:r>
                      <w:r w:rsidRPr="00DE1BD2">
                        <w:rPr>
                          <w:rStyle w:val="tag2"/>
                          <w:sz w:val="18"/>
                          <w:szCs w:val="18"/>
                        </w:rPr>
                        <w:t>&gt;</w:t>
                      </w:r>
                    </w:p>
                    <w:p w:rsidR="008F5F07" w:rsidRPr="00DE1BD2" w:rsidRDefault="008F5F07" w:rsidP="00DE1BD2">
                      <w:pPr>
                        <w:pStyle w:val="HTML0"/>
                        <w:rPr>
                          <w:rStyle w:val="HTML"/>
                          <w:sz w:val="18"/>
                          <w:szCs w:val="18"/>
                        </w:rPr>
                      </w:pPr>
                      <w:r w:rsidRPr="00DE1BD2">
                        <w:rPr>
                          <w:rStyle w:val="HTML"/>
                          <w:sz w:val="18"/>
                          <w:szCs w:val="18"/>
                        </w:rPr>
                        <w:t xml:space="preserve">        </w:t>
                      </w:r>
                      <w:r w:rsidRPr="00DE1BD2">
                        <w:rPr>
                          <w:rStyle w:val="tag2"/>
                          <w:sz w:val="18"/>
                          <w:szCs w:val="18"/>
                        </w:rPr>
                        <w:t>&lt;</w:t>
                      </w:r>
                      <w:r w:rsidRPr="00DE1BD2">
                        <w:rPr>
                          <w:rStyle w:val="title6"/>
                          <w:sz w:val="18"/>
                          <w:szCs w:val="18"/>
                        </w:rPr>
                        <w:t>str</w:t>
                      </w:r>
                      <w:r w:rsidRPr="00DE1BD2">
                        <w:rPr>
                          <w:rStyle w:val="tag2"/>
                          <w:sz w:val="18"/>
                          <w:szCs w:val="18"/>
                        </w:rPr>
                        <w:t>&gt;</w:t>
                      </w:r>
                      <w:r w:rsidRPr="00DE1BD2">
                        <w:rPr>
                          <w:rStyle w:val="HTML"/>
                          <w:sz w:val="18"/>
                          <w:szCs w:val="18"/>
                        </w:rPr>
                        <w:t>中国足协</w:t>
                      </w:r>
                      <w:r w:rsidRPr="00DE1BD2">
                        <w:rPr>
                          <w:rStyle w:val="tag2"/>
                          <w:sz w:val="18"/>
                          <w:szCs w:val="18"/>
                        </w:rPr>
                        <w:t>&lt;/</w:t>
                      </w:r>
                      <w:r w:rsidRPr="00DE1BD2">
                        <w:rPr>
                          <w:rStyle w:val="title6"/>
                          <w:sz w:val="18"/>
                          <w:szCs w:val="18"/>
                        </w:rPr>
                        <w:t>str</w:t>
                      </w:r>
                      <w:r w:rsidRPr="00DE1BD2">
                        <w:rPr>
                          <w:rStyle w:val="tag2"/>
                          <w:sz w:val="18"/>
                          <w:szCs w:val="18"/>
                        </w:rPr>
                        <w:t>&gt;</w:t>
                      </w:r>
                    </w:p>
                    <w:p w:rsidR="008F5F07" w:rsidRPr="00DE1BD2" w:rsidRDefault="008F5F07" w:rsidP="00DE1BD2">
                      <w:pPr>
                        <w:pStyle w:val="HTML0"/>
                        <w:rPr>
                          <w:rStyle w:val="HTML"/>
                          <w:sz w:val="18"/>
                          <w:szCs w:val="18"/>
                        </w:rPr>
                      </w:pPr>
                      <w:r w:rsidRPr="00DE1BD2">
                        <w:rPr>
                          <w:rStyle w:val="HTML"/>
                          <w:sz w:val="18"/>
                          <w:szCs w:val="18"/>
                        </w:rPr>
                        <w:t xml:space="preserve">        </w:t>
                      </w:r>
                      <w:r w:rsidRPr="00DE1BD2">
                        <w:rPr>
                          <w:rStyle w:val="tag2"/>
                          <w:sz w:val="18"/>
                          <w:szCs w:val="18"/>
                        </w:rPr>
                        <w:t>&lt;</w:t>
                      </w:r>
                      <w:r w:rsidRPr="00DE1BD2">
                        <w:rPr>
                          <w:rStyle w:val="title6"/>
                          <w:sz w:val="18"/>
                          <w:szCs w:val="18"/>
                        </w:rPr>
                        <w:t>str</w:t>
                      </w:r>
                      <w:r w:rsidRPr="00DE1BD2">
                        <w:rPr>
                          <w:rStyle w:val="tag2"/>
                          <w:sz w:val="18"/>
                          <w:szCs w:val="18"/>
                        </w:rPr>
                        <w:t>&gt;</w:t>
                      </w:r>
                      <w:r w:rsidRPr="00DE1BD2">
                        <w:rPr>
                          <w:rStyle w:val="HTML"/>
                          <w:sz w:val="18"/>
                          <w:szCs w:val="18"/>
                        </w:rPr>
                        <w:t>中国银行</w:t>
                      </w:r>
                      <w:r w:rsidRPr="00DE1BD2">
                        <w:rPr>
                          <w:rStyle w:val="tag2"/>
                          <w:sz w:val="18"/>
                          <w:szCs w:val="18"/>
                        </w:rPr>
                        <w:t>&lt;/</w:t>
                      </w:r>
                      <w:r w:rsidRPr="00DE1BD2">
                        <w:rPr>
                          <w:rStyle w:val="title6"/>
                          <w:sz w:val="18"/>
                          <w:szCs w:val="18"/>
                        </w:rPr>
                        <w:t>str</w:t>
                      </w:r>
                      <w:r w:rsidRPr="00DE1BD2">
                        <w:rPr>
                          <w:rStyle w:val="tag2"/>
                          <w:sz w:val="18"/>
                          <w:szCs w:val="18"/>
                        </w:rPr>
                        <w:t>&gt;</w:t>
                      </w:r>
                    </w:p>
                    <w:p w:rsidR="008F5F07" w:rsidRPr="00DE1BD2" w:rsidRDefault="008F5F07" w:rsidP="00DE1BD2">
                      <w:pPr>
                        <w:pStyle w:val="HTML0"/>
                        <w:rPr>
                          <w:rStyle w:val="HTML"/>
                          <w:sz w:val="18"/>
                          <w:szCs w:val="18"/>
                        </w:rPr>
                      </w:pPr>
                      <w:r>
                        <w:rPr>
                          <w:rStyle w:val="HTML"/>
                          <w:rFonts w:hint="eastAsia"/>
                          <w:sz w:val="18"/>
                          <w:szCs w:val="18"/>
                        </w:rPr>
                        <w:t xml:space="preserve"> </w:t>
                      </w:r>
                      <w:r w:rsidRPr="00DE1BD2">
                        <w:rPr>
                          <w:rStyle w:val="HTML"/>
                          <w:sz w:val="18"/>
                          <w:szCs w:val="18"/>
                        </w:rPr>
                        <w:t xml:space="preserve">     </w:t>
                      </w:r>
                      <w:r w:rsidRPr="00DE1BD2">
                        <w:rPr>
                          <w:rStyle w:val="tag2"/>
                          <w:sz w:val="18"/>
                          <w:szCs w:val="18"/>
                        </w:rPr>
                        <w:t>&lt;/</w:t>
                      </w:r>
                      <w:r w:rsidRPr="00DE1BD2">
                        <w:rPr>
                          <w:rStyle w:val="title6"/>
                          <w:sz w:val="18"/>
                          <w:szCs w:val="18"/>
                        </w:rPr>
                        <w:t>arr</w:t>
                      </w:r>
                      <w:r w:rsidRPr="00DE1BD2">
                        <w:rPr>
                          <w:rStyle w:val="tag2"/>
                          <w:sz w:val="18"/>
                          <w:szCs w:val="18"/>
                        </w:rPr>
                        <w:t>&gt;</w:t>
                      </w:r>
                    </w:p>
                    <w:p w:rsidR="008F5F07" w:rsidRPr="00DE1BD2" w:rsidRDefault="008F5F07" w:rsidP="00DE1BD2">
                      <w:pPr>
                        <w:pStyle w:val="HTML0"/>
                        <w:rPr>
                          <w:rStyle w:val="HTML"/>
                          <w:sz w:val="18"/>
                          <w:szCs w:val="18"/>
                        </w:rPr>
                      </w:pPr>
                      <w:r w:rsidRPr="00DE1BD2">
                        <w:rPr>
                          <w:rStyle w:val="HTML"/>
                          <w:sz w:val="18"/>
                          <w:szCs w:val="18"/>
                        </w:rPr>
                        <w:t xml:space="preserve">    </w:t>
                      </w:r>
                      <w:r w:rsidRPr="00DE1BD2">
                        <w:rPr>
                          <w:rStyle w:val="tag2"/>
                          <w:sz w:val="18"/>
                          <w:szCs w:val="18"/>
                        </w:rPr>
                        <w:t>&lt;/</w:t>
                      </w:r>
                      <w:r w:rsidRPr="00DE1BD2">
                        <w:rPr>
                          <w:rStyle w:val="title6"/>
                          <w:sz w:val="18"/>
                          <w:szCs w:val="18"/>
                        </w:rPr>
                        <w:t>lst</w:t>
                      </w:r>
                      <w:r w:rsidRPr="00DE1BD2">
                        <w:rPr>
                          <w:rStyle w:val="tag2"/>
                          <w:sz w:val="18"/>
                          <w:szCs w:val="18"/>
                        </w:rPr>
                        <w:t>&gt;</w:t>
                      </w:r>
                    </w:p>
                    <w:p w:rsidR="008F5F07" w:rsidRPr="00DE1BD2" w:rsidRDefault="008F5F07" w:rsidP="00DE1BD2">
                      <w:pPr>
                        <w:pStyle w:val="HTML0"/>
                        <w:rPr>
                          <w:rStyle w:val="HTML"/>
                          <w:sz w:val="18"/>
                          <w:szCs w:val="18"/>
                        </w:rPr>
                      </w:pPr>
                      <w:r>
                        <w:rPr>
                          <w:rStyle w:val="HTML"/>
                          <w:rFonts w:hint="eastAsia"/>
                          <w:sz w:val="18"/>
                          <w:szCs w:val="18"/>
                        </w:rPr>
                        <w:t xml:space="preserve"> </w:t>
                      </w:r>
                      <w:r w:rsidRPr="00DE1BD2">
                        <w:rPr>
                          <w:rStyle w:val="HTML"/>
                          <w:sz w:val="18"/>
                          <w:szCs w:val="18"/>
                        </w:rPr>
                        <w:t xml:space="preserve"> </w:t>
                      </w:r>
                      <w:r w:rsidRPr="00DE1BD2">
                        <w:rPr>
                          <w:rStyle w:val="tag2"/>
                          <w:sz w:val="18"/>
                          <w:szCs w:val="18"/>
                        </w:rPr>
                        <w:t>&lt;/</w:t>
                      </w:r>
                      <w:r w:rsidRPr="00DE1BD2">
                        <w:rPr>
                          <w:rStyle w:val="title6"/>
                          <w:sz w:val="18"/>
                          <w:szCs w:val="18"/>
                        </w:rPr>
                        <w:t>lst</w:t>
                      </w:r>
                      <w:r w:rsidRPr="00DE1BD2">
                        <w:rPr>
                          <w:rStyle w:val="tag2"/>
                          <w:sz w:val="18"/>
                          <w:szCs w:val="18"/>
                        </w:rPr>
                        <w:t>&gt;</w:t>
                      </w:r>
                    </w:p>
                    <w:p w:rsidR="008F5F07" w:rsidRPr="00DE1BD2" w:rsidRDefault="008F5F07" w:rsidP="00DE1BD2">
                      <w:pPr>
                        <w:pStyle w:val="HTML0"/>
                        <w:rPr>
                          <w:rStyle w:val="HTML"/>
                          <w:sz w:val="18"/>
                          <w:szCs w:val="18"/>
                        </w:rPr>
                      </w:pPr>
                      <w:r w:rsidRPr="00DE1BD2">
                        <w:rPr>
                          <w:rStyle w:val="tag2"/>
                          <w:sz w:val="18"/>
                          <w:szCs w:val="18"/>
                        </w:rPr>
                        <w:t>&lt;/</w:t>
                      </w:r>
                      <w:r w:rsidRPr="00DE1BD2">
                        <w:rPr>
                          <w:rStyle w:val="title6"/>
                          <w:sz w:val="18"/>
                          <w:szCs w:val="18"/>
                        </w:rPr>
                        <w:t>lst</w:t>
                      </w:r>
                      <w:r w:rsidRPr="00DE1BD2">
                        <w:rPr>
                          <w:rStyle w:val="tag2"/>
                          <w:sz w:val="18"/>
                          <w:szCs w:val="18"/>
                        </w:rPr>
                        <w:t>&gt;</w:t>
                      </w:r>
                    </w:p>
                    <w:p w:rsidR="008F5F07" w:rsidRPr="00DE1BD2" w:rsidRDefault="008F5F07" w:rsidP="00A470A4">
                      <w:pPr>
                        <w:pStyle w:val="HTML0"/>
                        <w:rPr>
                          <w:sz w:val="18"/>
                          <w:szCs w:val="18"/>
                        </w:rPr>
                      </w:pPr>
                      <w:r w:rsidRPr="00DE1BD2">
                        <w:rPr>
                          <w:rStyle w:val="tag2"/>
                          <w:sz w:val="18"/>
                          <w:szCs w:val="18"/>
                        </w:rPr>
                        <w:t>&lt;/</w:t>
                      </w:r>
                      <w:r w:rsidRPr="00DE1BD2">
                        <w:rPr>
                          <w:rStyle w:val="title6"/>
                          <w:sz w:val="18"/>
                          <w:szCs w:val="18"/>
                        </w:rPr>
                        <w:t>response</w:t>
                      </w:r>
                      <w:r w:rsidRPr="00DE1BD2">
                        <w:rPr>
                          <w:rStyle w:val="tag2"/>
                          <w:sz w:val="18"/>
                          <w:szCs w:val="18"/>
                        </w:rPr>
                        <w:t>&gt;</w:t>
                      </w:r>
                    </w:p>
                  </w:txbxContent>
                </v:textbox>
                <w10:anchorlock/>
              </v:shape>
            </w:pict>
          </mc:Fallback>
        </mc:AlternateContent>
      </w:r>
    </w:p>
    <w:p w:rsidR="00A470A4" w:rsidRPr="00617A8A" w:rsidRDefault="00A470A4" w:rsidP="00167D24">
      <w:pPr>
        <w:spacing w:line="360" w:lineRule="auto"/>
        <w:jc w:val="left"/>
        <w:rPr>
          <w:sz w:val="24"/>
        </w:rPr>
      </w:pPr>
      <w:r w:rsidRPr="00617A8A">
        <w:rPr>
          <w:rFonts w:hint="eastAsia"/>
          <w:sz w:val="24"/>
        </w:rPr>
        <w:t>使用</w:t>
      </w:r>
      <w:r w:rsidRPr="00617A8A">
        <w:rPr>
          <w:rFonts w:hint="eastAsia"/>
          <w:sz w:val="24"/>
        </w:rPr>
        <w:t>SolrJ</w:t>
      </w:r>
      <w:r w:rsidRPr="00617A8A">
        <w:rPr>
          <w:rFonts w:hint="eastAsia"/>
          <w:sz w:val="24"/>
        </w:rPr>
        <w:t>时也同样加入参数就可以</w:t>
      </w:r>
    </w:p>
    <w:p w:rsidR="00A470A4" w:rsidRDefault="00A470A4" w:rsidP="00167D24">
      <w:pPr>
        <w:jc w:val="left"/>
      </w:pPr>
      <w:r>
        <w:rPr>
          <w:noProof/>
        </w:rPr>
        <mc:AlternateContent>
          <mc:Choice Requires="wps">
            <w:drawing>
              <wp:inline distT="0" distB="0" distL="0" distR="0" wp14:anchorId="1EFFEDB8" wp14:editId="5B4F713A">
                <wp:extent cx="5278120" cy="3279749"/>
                <wp:effectExtent l="0" t="0" r="17780" b="16510"/>
                <wp:docPr id="28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8120" cy="3279749"/>
                        </a:xfrm>
                        <a:prstGeom prst="rect">
                          <a:avLst/>
                        </a:prstGeom>
                        <a:solidFill>
                          <a:schemeClr val="accent3">
                            <a:lumMod val="40000"/>
                            <a:lumOff val="60000"/>
                          </a:schemeClr>
                        </a:solidFill>
                        <a:ln w="9525">
                          <a:solidFill>
                            <a:srgbClr val="000000"/>
                          </a:solidFill>
                          <a:miter lim="800000"/>
                          <a:headEnd/>
                          <a:tailEnd/>
                        </a:ln>
                      </wps:spPr>
                      <wps:txbx>
                        <w:txbxContent>
                          <w:p w:rsidR="008F5F07" w:rsidRPr="00A470A4" w:rsidRDefault="008F5F07" w:rsidP="00A470A4">
                            <w:pPr>
                              <w:jc w:val="left"/>
                              <w:rPr>
                                <w:sz w:val="18"/>
                                <w:szCs w:val="18"/>
                              </w:rPr>
                            </w:pPr>
                            <w:r w:rsidRPr="00A470A4">
                              <w:rPr>
                                <w:sz w:val="18"/>
                                <w:szCs w:val="18"/>
                              </w:rPr>
                              <w:t>SolrQuery query = new SolrQuery();</w:t>
                            </w:r>
                          </w:p>
                          <w:p w:rsidR="008F5F07" w:rsidRPr="00A470A4" w:rsidRDefault="008F5F07" w:rsidP="00A470A4">
                            <w:pPr>
                              <w:jc w:val="left"/>
                              <w:rPr>
                                <w:sz w:val="18"/>
                                <w:szCs w:val="18"/>
                              </w:rPr>
                            </w:pPr>
                            <w:r w:rsidRPr="00A470A4">
                              <w:rPr>
                                <w:sz w:val="18"/>
                                <w:szCs w:val="18"/>
                              </w:rPr>
                              <w:t>query.set("q", token);</w:t>
                            </w:r>
                          </w:p>
                          <w:p w:rsidR="008F5F07" w:rsidRPr="00A470A4" w:rsidRDefault="008F5F07" w:rsidP="00A470A4">
                            <w:pPr>
                              <w:jc w:val="left"/>
                              <w:rPr>
                                <w:sz w:val="18"/>
                                <w:szCs w:val="18"/>
                              </w:rPr>
                            </w:pPr>
                            <w:r w:rsidRPr="00A470A4">
                              <w:rPr>
                                <w:sz w:val="18"/>
                                <w:szCs w:val="18"/>
                              </w:rPr>
                              <w:t>query.set("qt", "/suggest");</w:t>
                            </w:r>
                          </w:p>
                          <w:p w:rsidR="008F5F07" w:rsidRPr="00A470A4" w:rsidRDefault="008F5F07" w:rsidP="00A470A4">
                            <w:pPr>
                              <w:jc w:val="left"/>
                              <w:rPr>
                                <w:sz w:val="18"/>
                                <w:szCs w:val="18"/>
                              </w:rPr>
                            </w:pPr>
                            <w:r w:rsidRPr="00A470A4">
                              <w:rPr>
                                <w:sz w:val="18"/>
                                <w:szCs w:val="18"/>
                              </w:rPr>
                              <w:t>query.set("spellcheck.count", "10");</w:t>
                            </w:r>
                          </w:p>
                          <w:p w:rsidR="008F5F07" w:rsidRDefault="008F5F07" w:rsidP="00A470A4">
                            <w:pPr>
                              <w:jc w:val="left"/>
                              <w:rPr>
                                <w:sz w:val="18"/>
                                <w:szCs w:val="18"/>
                              </w:rPr>
                            </w:pPr>
                            <w:r w:rsidRPr="00A470A4">
                              <w:rPr>
                                <w:sz w:val="18"/>
                                <w:szCs w:val="18"/>
                              </w:rPr>
                              <w:t>QueryResponse response = server.query(query);</w:t>
                            </w:r>
                          </w:p>
                          <w:p w:rsidR="008F5F07" w:rsidRPr="00A470A4" w:rsidRDefault="008F5F07" w:rsidP="00A470A4">
                            <w:pPr>
                              <w:jc w:val="left"/>
                              <w:rPr>
                                <w:sz w:val="18"/>
                                <w:szCs w:val="18"/>
                              </w:rPr>
                            </w:pPr>
                            <w:r w:rsidRPr="00A470A4">
                              <w:rPr>
                                <w:sz w:val="18"/>
                                <w:szCs w:val="18"/>
                              </w:rPr>
                              <w:t>SpellCheckResponse spellCheckResponse = response.getSpellCheckResponse();</w:t>
                            </w:r>
                          </w:p>
                          <w:p w:rsidR="008F5F07" w:rsidRPr="00A470A4" w:rsidRDefault="008F5F07" w:rsidP="00A470A4">
                            <w:pPr>
                              <w:jc w:val="left"/>
                              <w:rPr>
                                <w:sz w:val="18"/>
                                <w:szCs w:val="18"/>
                              </w:rPr>
                            </w:pPr>
                            <w:r w:rsidRPr="00A470A4">
                              <w:rPr>
                                <w:sz w:val="18"/>
                                <w:szCs w:val="18"/>
                              </w:rPr>
                              <w:t>if (spellCheckResponse != null) {</w:t>
                            </w:r>
                          </w:p>
                          <w:p w:rsidR="008F5F07" w:rsidRPr="00A470A4" w:rsidRDefault="008F5F07" w:rsidP="00A470A4">
                            <w:pPr>
                              <w:jc w:val="left"/>
                              <w:rPr>
                                <w:sz w:val="18"/>
                                <w:szCs w:val="18"/>
                              </w:rPr>
                            </w:pPr>
                            <w:r w:rsidRPr="00A470A4">
                              <w:rPr>
                                <w:sz w:val="18"/>
                                <w:szCs w:val="18"/>
                              </w:rPr>
                              <w:t xml:space="preserve">   List&lt;SpellCheckResponse.Suggestion&gt; suggestionList = spellCheckResponse.getSuggestions();</w:t>
                            </w:r>
                          </w:p>
                          <w:p w:rsidR="008F5F07" w:rsidRPr="00A470A4" w:rsidRDefault="008F5F07" w:rsidP="00A470A4">
                            <w:pPr>
                              <w:jc w:val="left"/>
                              <w:rPr>
                                <w:sz w:val="18"/>
                                <w:szCs w:val="18"/>
                              </w:rPr>
                            </w:pPr>
                            <w:r w:rsidRPr="00A470A4">
                              <w:rPr>
                                <w:sz w:val="18"/>
                                <w:szCs w:val="18"/>
                              </w:rPr>
                              <w:t xml:space="preserve">   for (SpellCheckResponse.Suggestion suggestion : suggestionList) {</w:t>
                            </w:r>
                          </w:p>
                          <w:p w:rsidR="008F5F07" w:rsidRPr="00A470A4" w:rsidRDefault="008F5F07" w:rsidP="00A470A4">
                            <w:pPr>
                              <w:jc w:val="left"/>
                              <w:rPr>
                                <w:sz w:val="18"/>
                                <w:szCs w:val="18"/>
                              </w:rPr>
                            </w:pPr>
                            <w:r w:rsidRPr="00A470A4">
                              <w:rPr>
                                <w:sz w:val="18"/>
                                <w:szCs w:val="18"/>
                              </w:rPr>
                              <w:t xml:space="preserve">     List&lt;String&gt; suggestedWordList = suggestion.getAlternatives();</w:t>
                            </w:r>
                          </w:p>
                          <w:p w:rsidR="008F5F07" w:rsidRPr="00A470A4" w:rsidRDefault="008F5F07" w:rsidP="00A470A4">
                            <w:pPr>
                              <w:jc w:val="left"/>
                              <w:rPr>
                                <w:sz w:val="18"/>
                                <w:szCs w:val="18"/>
                              </w:rPr>
                            </w:pPr>
                            <w:r w:rsidRPr="00A470A4">
                              <w:rPr>
                                <w:sz w:val="18"/>
                                <w:szCs w:val="18"/>
                              </w:rPr>
                              <w:t xml:space="preserve">     for (int i = 0; i &lt; suggestedWordList.size(); i++) {</w:t>
                            </w:r>
                          </w:p>
                          <w:p w:rsidR="008F5F07" w:rsidRPr="00A470A4" w:rsidRDefault="008F5F07" w:rsidP="00A470A4">
                            <w:pPr>
                              <w:jc w:val="left"/>
                              <w:rPr>
                                <w:sz w:val="18"/>
                                <w:szCs w:val="18"/>
                              </w:rPr>
                            </w:pPr>
                            <w:r w:rsidRPr="00A470A4">
                              <w:rPr>
                                <w:sz w:val="18"/>
                                <w:szCs w:val="18"/>
                              </w:rPr>
                              <w:t xml:space="preserve">       String word = suggestedWordList.get(i);</w:t>
                            </w:r>
                          </w:p>
                          <w:p w:rsidR="008F5F07" w:rsidRPr="00A470A4" w:rsidRDefault="008F5F07" w:rsidP="00A470A4">
                            <w:pPr>
                              <w:jc w:val="left"/>
                              <w:rPr>
                                <w:sz w:val="18"/>
                                <w:szCs w:val="18"/>
                              </w:rPr>
                            </w:pPr>
                            <w:r w:rsidRPr="00A470A4">
                              <w:rPr>
                                <w:sz w:val="18"/>
                                <w:szCs w:val="18"/>
                              </w:rPr>
                              <w:t xml:space="preserve">     }</w:t>
                            </w:r>
                          </w:p>
                          <w:p w:rsidR="008F5F07" w:rsidRPr="00A470A4" w:rsidRDefault="008F5F07" w:rsidP="00A470A4">
                            <w:pPr>
                              <w:jc w:val="left"/>
                              <w:rPr>
                                <w:sz w:val="18"/>
                                <w:szCs w:val="18"/>
                              </w:rPr>
                            </w:pPr>
                            <w:r w:rsidRPr="00A470A4">
                              <w:rPr>
                                <w:sz w:val="18"/>
                                <w:szCs w:val="18"/>
                              </w:rPr>
                              <w:t xml:space="preserve">   }</w:t>
                            </w:r>
                          </w:p>
                          <w:p w:rsidR="008F5F07" w:rsidRPr="00A470A4" w:rsidRDefault="008F5F07" w:rsidP="00A470A4">
                            <w:pPr>
                              <w:jc w:val="left"/>
                              <w:rPr>
                                <w:sz w:val="18"/>
                                <w:szCs w:val="18"/>
                              </w:rPr>
                            </w:pPr>
                            <w:r w:rsidRPr="00A470A4">
                              <w:rPr>
                                <w:sz w:val="18"/>
                                <w:szCs w:val="18"/>
                              </w:rPr>
                              <w:t xml:space="preserve">   return results;</w:t>
                            </w:r>
                          </w:p>
                          <w:p w:rsidR="008F5F07" w:rsidRPr="00954181" w:rsidRDefault="008F5F07" w:rsidP="00A470A4">
                            <w:pPr>
                              <w:jc w:val="left"/>
                              <w:rPr>
                                <w:sz w:val="18"/>
                                <w:szCs w:val="18"/>
                              </w:rPr>
                            </w:pPr>
                            <w:r w:rsidRPr="00A470A4">
                              <w:rPr>
                                <w:sz w:val="18"/>
                                <w:szCs w:val="18"/>
                              </w:rPr>
                              <w:t>}</w:t>
                            </w:r>
                          </w:p>
                        </w:txbxContent>
                      </wps:txbx>
                      <wps:bodyPr rot="0" vert="horz" wrap="square" lIns="91440" tIns="45720" rIns="91440" bIns="45720" anchor="t" anchorCtr="0">
                        <a:noAutofit/>
                      </wps:bodyPr>
                    </wps:wsp>
                  </a:graphicData>
                </a:graphic>
              </wp:inline>
            </w:drawing>
          </mc:Choice>
          <mc:Fallback>
            <w:pict>
              <v:shape id="_x0000_s1053" type="#_x0000_t202" style="width:415.6pt;height:25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" fillcolor="#d6e3bc [1302]">
                <v:textbox>
                  <w:txbxContent>
                    <w:p w:rsidR="008F5F07" w:rsidRPr="00A470A4" w:rsidRDefault="008F5F07" w:rsidP="00A470A4">
                      <w:pPr>
                        <w:jc w:val="left"/>
                        <w:rPr>
                          <w:sz w:val="18"/>
                          <w:szCs w:val="18"/>
                        </w:rPr>
                      </w:pPr>
                      <w:r w:rsidRPr="00A470A4">
                        <w:rPr>
                          <w:sz w:val="18"/>
                          <w:szCs w:val="18"/>
                        </w:rPr>
                        <w:t>SolrQuery query = new SolrQuery();</w:t>
                      </w:r>
                    </w:p>
                    <w:p w:rsidR="008F5F07" w:rsidRPr="00A470A4" w:rsidRDefault="008F5F07" w:rsidP="00A470A4">
                      <w:pPr>
                        <w:jc w:val="left"/>
                        <w:rPr>
                          <w:sz w:val="18"/>
                          <w:szCs w:val="18"/>
                        </w:rPr>
                      </w:pPr>
                      <w:r w:rsidRPr="00A470A4">
                        <w:rPr>
                          <w:sz w:val="18"/>
                          <w:szCs w:val="18"/>
                        </w:rPr>
                        <w:t>query.set("q", token);</w:t>
                      </w:r>
                    </w:p>
                    <w:p w:rsidR="008F5F07" w:rsidRPr="00A470A4" w:rsidRDefault="008F5F07" w:rsidP="00A470A4">
                      <w:pPr>
                        <w:jc w:val="left"/>
                        <w:rPr>
                          <w:sz w:val="18"/>
                          <w:szCs w:val="18"/>
                        </w:rPr>
                      </w:pPr>
                      <w:r w:rsidRPr="00A470A4">
                        <w:rPr>
                          <w:sz w:val="18"/>
                          <w:szCs w:val="18"/>
                        </w:rPr>
                        <w:t>query.set("qt", "/suggest");</w:t>
                      </w:r>
                    </w:p>
                    <w:p w:rsidR="008F5F07" w:rsidRPr="00A470A4" w:rsidRDefault="008F5F07" w:rsidP="00A470A4">
                      <w:pPr>
                        <w:jc w:val="left"/>
                        <w:rPr>
                          <w:sz w:val="18"/>
                          <w:szCs w:val="18"/>
                        </w:rPr>
                      </w:pPr>
                      <w:r w:rsidRPr="00A470A4">
                        <w:rPr>
                          <w:sz w:val="18"/>
                          <w:szCs w:val="18"/>
                        </w:rPr>
                        <w:t>query.set("spellcheck.count", "10");</w:t>
                      </w:r>
                    </w:p>
                    <w:p w:rsidR="008F5F07" w:rsidRDefault="008F5F07" w:rsidP="00A470A4">
                      <w:pPr>
                        <w:jc w:val="left"/>
                        <w:rPr>
                          <w:sz w:val="18"/>
                          <w:szCs w:val="18"/>
                        </w:rPr>
                      </w:pPr>
                      <w:r w:rsidRPr="00A470A4">
                        <w:rPr>
                          <w:sz w:val="18"/>
                          <w:szCs w:val="18"/>
                        </w:rPr>
                        <w:t>QueryResponse response = server.query(query);</w:t>
                      </w:r>
                    </w:p>
                    <w:p w:rsidR="008F5F07" w:rsidRPr="00A470A4" w:rsidRDefault="008F5F07" w:rsidP="00A470A4">
                      <w:pPr>
                        <w:jc w:val="left"/>
                        <w:rPr>
                          <w:sz w:val="18"/>
                          <w:szCs w:val="18"/>
                        </w:rPr>
                      </w:pPr>
                      <w:r w:rsidRPr="00A470A4">
                        <w:rPr>
                          <w:sz w:val="18"/>
                          <w:szCs w:val="18"/>
                        </w:rPr>
                        <w:t>SpellCheckResponse spellCheckResponse = response.getSpellCheckResponse();</w:t>
                      </w:r>
                    </w:p>
                    <w:p w:rsidR="008F5F07" w:rsidRPr="00A470A4" w:rsidRDefault="008F5F07" w:rsidP="00A470A4">
                      <w:pPr>
                        <w:jc w:val="left"/>
                        <w:rPr>
                          <w:sz w:val="18"/>
                          <w:szCs w:val="18"/>
                        </w:rPr>
                      </w:pPr>
                      <w:r w:rsidRPr="00A470A4">
                        <w:rPr>
                          <w:sz w:val="18"/>
                          <w:szCs w:val="18"/>
                        </w:rPr>
                        <w:t>if (spellCheckResponse != null) {</w:t>
                      </w:r>
                    </w:p>
                    <w:p w:rsidR="008F5F07" w:rsidRPr="00A470A4" w:rsidRDefault="008F5F07" w:rsidP="00A470A4">
                      <w:pPr>
                        <w:jc w:val="left"/>
                        <w:rPr>
                          <w:sz w:val="18"/>
                          <w:szCs w:val="18"/>
                        </w:rPr>
                      </w:pPr>
                      <w:r w:rsidRPr="00A470A4">
                        <w:rPr>
                          <w:sz w:val="18"/>
                          <w:szCs w:val="18"/>
                        </w:rPr>
                        <w:t xml:space="preserve">   List&lt;SpellCheckResponse.Suggestion&gt; suggestionList = spellCheckResponse.getSuggestions();</w:t>
                      </w:r>
                    </w:p>
                    <w:p w:rsidR="008F5F07" w:rsidRPr="00A470A4" w:rsidRDefault="008F5F07" w:rsidP="00A470A4">
                      <w:pPr>
                        <w:jc w:val="left"/>
                        <w:rPr>
                          <w:sz w:val="18"/>
                          <w:szCs w:val="18"/>
                        </w:rPr>
                      </w:pPr>
                      <w:r w:rsidRPr="00A470A4">
                        <w:rPr>
                          <w:sz w:val="18"/>
                          <w:szCs w:val="18"/>
                        </w:rPr>
                        <w:t xml:space="preserve">   for (SpellCheckResponse.Suggestion suggestion : suggestionList) {</w:t>
                      </w:r>
                    </w:p>
                    <w:p w:rsidR="008F5F07" w:rsidRPr="00A470A4" w:rsidRDefault="008F5F07" w:rsidP="00A470A4">
                      <w:pPr>
                        <w:jc w:val="left"/>
                        <w:rPr>
                          <w:sz w:val="18"/>
                          <w:szCs w:val="18"/>
                        </w:rPr>
                      </w:pPr>
                      <w:r w:rsidRPr="00A470A4">
                        <w:rPr>
                          <w:sz w:val="18"/>
                          <w:szCs w:val="18"/>
                        </w:rPr>
                        <w:t xml:space="preserve">     List&lt;String&gt; suggestedWordList = suggestion.getAlternatives();</w:t>
                      </w:r>
                    </w:p>
                    <w:p w:rsidR="008F5F07" w:rsidRPr="00A470A4" w:rsidRDefault="008F5F07" w:rsidP="00A470A4">
                      <w:pPr>
                        <w:jc w:val="left"/>
                        <w:rPr>
                          <w:sz w:val="18"/>
                          <w:szCs w:val="18"/>
                        </w:rPr>
                      </w:pPr>
                      <w:r w:rsidRPr="00A470A4">
                        <w:rPr>
                          <w:sz w:val="18"/>
                          <w:szCs w:val="18"/>
                        </w:rPr>
                        <w:t xml:space="preserve">     for (int i = 0; i &lt; suggestedWordList.size(); i++) {</w:t>
                      </w:r>
                    </w:p>
                    <w:p w:rsidR="008F5F07" w:rsidRPr="00A470A4" w:rsidRDefault="008F5F07" w:rsidP="00A470A4">
                      <w:pPr>
                        <w:jc w:val="left"/>
                        <w:rPr>
                          <w:sz w:val="18"/>
                          <w:szCs w:val="18"/>
                        </w:rPr>
                      </w:pPr>
                      <w:r w:rsidRPr="00A470A4">
                        <w:rPr>
                          <w:sz w:val="18"/>
                          <w:szCs w:val="18"/>
                        </w:rPr>
                        <w:t xml:space="preserve">       String word = suggestedWordList.get(i);</w:t>
                      </w:r>
                    </w:p>
                    <w:p w:rsidR="008F5F07" w:rsidRPr="00A470A4" w:rsidRDefault="008F5F07" w:rsidP="00A470A4">
                      <w:pPr>
                        <w:jc w:val="left"/>
                        <w:rPr>
                          <w:sz w:val="18"/>
                          <w:szCs w:val="18"/>
                        </w:rPr>
                      </w:pPr>
                      <w:r w:rsidRPr="00A470A4">
                        <w:rPr>
                          <w:sz w:val="18"/>
                          <w:szCs w:val="18"/>
                        </w:rPr>
                        <w:t xml:space="preserve">     }</w:t>
                      </w:r>
                    </w:p>
                    <w:p w:rsidR="008F5F07" w:rsidRPr="00A470A4" w:rsidRDefault="008F5F07" w:rsidP="00A470A4">
                      <w:pPr>
                        <w:jc w:val="left"/>
                        <w:rPr>
                          <w:sz w:val="18"/>
                          <w:szCs w:val="18"/>
                        </w:rPr>
                      </w:pPr>
                      <w:r w:rsidRPr="00A470A4">
                        <w:rPr>
                          <w:sz w:val="18"/>
                          <w:szCs w:val="18"/>
                        </w:rPr>
                        <w:t xml:space="preserve">   }</w:t>
                      </w:r>
                    </w:p>
                    <w:p w:rsidR="008F5F07" w:rsidRPr="00A470A4" w:rsidRDefault="008F5F07" w:rsidP="00A470A4">
                      <w:pPr>
                        <w:jc w:val="left"/>
                        <w:rPr>
                          <w:sz w:val="18"/>
                          <w:szCs w:val="18"/>
                        </w:rPr>
                      </w:pPr>
                      <w:r w:rsidRPr="00A470A4">
                        <w:rPr>
                          <w:sz w:val="18"/>
                          <w:szCs w:val="18"/>
                        </w:rPr>
                        <w:t xml:space="preserve">   return results;</w:t>
                      </w:r>
                    </w:p>
                    <w:p w:rsidR="008F5F07" w:rsidRPr="00954181" w:rsidRDefault="008F5F07" w:rsidP="00A470A4">
                      <w:pPr>
                        <w:jc w:val="left"/>
                        <w:rPr>
                          <w:sz w:val="18"/>
                          <w:szCs w:val="18"/>
                        </w:rPr>
                      </w:pPr>
                      <w:r w:rsidRPr="00A470A4">
                        <w:rPr>
                          <w:sz w:val="18"/>
                          <w:szCs w:val="18"/>
                        </w:rPr>
                        <w:t>}</w:t>
                      </w:r>
                    </w:p>
                  </w:txbxContent>
                </v:textbox>
                <w10:anchorlock/>
              </v:shape>
            </w:pict>
          </mc:Fallback>
        </mc:AlternateContent>
      </w:r>
    </w:p>
    <w:p w:rsidR="00A470A4" w:rsidRPr="00617A8A" w:rsidRDefault="002425A7" w:rsidP="00167D24">
      <w:pPr>
        <w:spacing w:line="360" w:lineRule="auto"/>
        <w:jc w:val="left"/>
        <w:rPr>
          <w:sz w:val="24"/>
        </w:rPr>
      </w:pPr>
      <w:r w:rsidRPr="00617A8A">
        <w:rPr>
          <w:rFonts w:hint="eastAsia"/>
          <w:sz w:val="24"/>
        </w:rPr>
        <w:tab/>
      </w:r>
      <w:r w:rsidRPr="00617A8A">
        <w:rPr>
          <w:sz w:val="24"/>
        </w:rPr>
        <w:t>通过</w:t>
      </w:r>
      <w:r w:rsidRPr="00617A8A">
        <w:rPr>
          <w:sz w:val="24"/>
        </w:rPr>
        <w:t>threshold</w:t>
      </w:r>
      <w:r w:rsidRPr="00617A8A">
        <w:rPr>
          <w:sz w:val="24"/>
        </w:rPr>
        <w:t>参数来限制一些不常用的词不出现在智能提示列表中，当这个值设置过大时，可能导致结果太少，需要引起注意</w:t>
      </w:r>
      <w:r w:rsidRPr="00617A8A">
        <w:rPr>
          <w:rFonts w:hint="eastAsia"/>
          <w:sz w:val="24"/>
        </w:rPr>
        <w:t>。</w:t>
      </w:r>
      <w:r w:rsidRPr="00617A8A">
        <w:rPr>
          <w:sz w:val="24"/>
        </w:rPr>
        <w:t>目前主要存在的问题是使用</w:t>
      </w:r>
      <w:r w:rsidRPr="00617A8A">
        <w:rPr>
          <w:sz w:val="24"/>
        </w:rPr>
        <w:lastRenderedPageBreak/>
        <w:t>freq</w:t>
      </w:r>
      <w:r w:rsidRPr="00617A8A">
        <w:rPr>
          <w:sz w:val="24"/>
        </w:rPr>
        <w:t>排序算法，返回的结果完全基于索引中字符的出现次数，没有兼顾用户搜索词语的频率，因此无法将一些热门词排在更靠前的位置。这块可定制</w:t>
      </w:r>
      <w:r w:rsidRPr="00617A8A">
        <w:rPr>
          <w:sz w:val="24"/>
        </w:rPr>
        <w:t>SuggestWordScoreComparator</w:t>
      </w:r>
      <w:r w:rsidRPr="00617A8A">
        <w:rPr>
          <w:sz w:val="24"/>
        </w:rPr>
        <w:t>来实现，目前还没有着手做这件事情。</w:t>
      </w:r>
    </w:p>
    <w:p w:rsidR="0067404E" w:rsidRDefault="0067404E" w:rsidP="00167D24">
      <w:pPr>
        <w:pStyle w:val="3"/>
        <w:jc w:val="left"/>
      </w:pPr>
      <w:r>
        <w:rPr>
          <w:rFonts w:hint="eastAsia"/>
        </w:rPr>
        <w:t>6.6</w:t>
      </w:r>
      <w:r>
        <w:rPr>
          <w:rFonts w:hint="eastAsia"/>
        </w:rPr>
        <w:t>分组统计</w:t>
      </w:r>
    </w:p>
    <w:p w:rsidR="001B037F" w:rsidRPr="00617A8A" w:rsidRDefault="001B037F" w:rsidP="00167D24">
      <w:pPr>
        <w:spacing w:line="360" w:lineRule="auto"/>
        <w:jc w:val="left"/>
        <w:rPr>
          <w:sz w:val="24"/>
        </w:rPr>
      </w:pPr>
      <w:r w:rsidRPr="00617A8A">
        <w:rPr>
          <w:rFonts w:hint="eastAsia"/>
          <w:sz w:val="24"/>
        </w:rPr>
        <w:tab/>
      </w:r>
      <w:r w:rsidRPr="00617A8A">
        <w:rPr>
          <w:rFonts w:hint="eastAsia"/>
          <w:sz w:val="24"/>
        </w:rPr>
        <w:t>我这里实现分组统计的方法是使用了</w:t>
      </w:r>
      <w:r w:rsidRPr="00617A8A">
        <w:rPr>
          <w:rFonts w:hint="eastAsia"/>
          <w:sz w:val="24"/>
        </w:rPr>
        <w:t>Solr</w:t>
      </w:r>
      <w:r w:rsidRPr="00617A8A">
        <w:rPr>
          <w:rFonts w:hint="eastAsia"/>
          <w:sz w:val="24"/>
        </w:rPr>
        <w:t>的</w:t>
      </w:r>
      <w:r w:rsidRPr="00617A8A">
        <w:rPr>
          <w:rFonts w:hint="eastAsia"/>
          <w:sz w:val="24"/>
        </w:rPr>
        <w:t>Facet</w:t>
      </w:r>
      <w:r w:rsidRPr="00617A8A">
        <w:rPr>
          <w:rFonts w:hint="eastAsia"/>
          <w:sz w:val="24"/>
        </w:rPr>
        <w:t>组件</w:t>
      </w:r>
      <w:r w:rsidRPr="00617A8A">
        <w:rPr>
          <w:rFonts w:hint="eastAsia"/>
          <w:sz w:val="24"/>
        </w:rPr>
        <w:t>, Facet</w:t>
      </w:r>
      <w:r w:rsidRPr="00617A8A">
        <w:rPr>
          <w:rFonts w:hint="eastAsia"/>
          <w:sz w:val="24"/>
        </w:rPr>
        <w:t>组件是</w:t>
      </w:r>
      <w:r w:rsidRPr="00617A8A">
        <w:rPr>
          <w:rFonts w:hint="eastAsia"/>
          <w:sz w:val="24"/>
        </w:rPr>
        <w:t>Solr</w:t>
      </w:r>
      <w:r w:rsidRPr="00617A8A">
        <w:rPr>
          <w:rFonts w:hint="eastAsia"/>
          <w:sz w:val="24"/>
        </w:rPr>
        <w:t>默认集成的一个组件</w:t>
      </w:r>
      <w:r w:rsidR="00B6401E" w:rsidRPr="00617A8A">
        <w:rPr>
          <w:rFonts w:hint="eastAsia"/>
          <w:sz w:val="24"/>
        </w:rPr>
        <w:t>.</w:t>
      </w:r>
    </w:p>
    <w:p w:rsidR="001B037F" w:rsidRDefault="001B037F" w:rsidP="00167D24">
      <w:pPr>
        <w:pStyle w:val="4"/>
        <w:jc w:val="left"/>
      </w:pPr>
      <w:r w:rsidRPr="001B037F">
        <w:rPr>
          <w:rFonts w:hint="eastAsia"/>
        </w:rPr>
        <w:t>6.6</w:t>
      </w:r>
      <w:r w:rsidR="00D36607">
        <w:rPr>
          <w:rFonts w:hint="eastAsia"/>
        </w:rPr>
        <w:t xml:space="preserve">.1 </w:t>
      </w:r>
      <w:r w:rsidR="00D36607" w:rsidRPr="00D36607">
        <w:rPr>
          <w:rFonts w:hint="eastAsia"/>
        </w:rPr>
        <w:t>Facet</w:t>
      </w:r>
      <w:r w:rsidR="00D36607" w:rsidRPr="00D36607">
        <w:rPr>
          <w:rFonts w:hint="eastAsia"/>
        </w:rPr>
        <w:t>简介</w:t>
      </w:r>
    </w:p>
    <w:p w:rsidR="00D36607" w:rsidRPr="00617A8A" w:rsidRDefault="00D36607" w:rsidP="00167D24">
      <w:pPr>
        <w:spacing w:line="360" w:lineRule="auto"/>
        <w:jc w:val="left"/>
        <w:rPr>
          <w:sz w:val="24"/>
        </w:rPr>
      </w:pPr>
      <w:r w:rsidRPr="00617A8A">
        <w:rPr>
          <w:rFonts w:hint="eastAsia"/>
          <w:sz w:val="24"/>
        </w:rPr>
        <w:tab/>
      </w:r>
      <w:r w:rsidRPr="00617A8A">
        <w:rPr>
          <w:sz w:val="24"/>
        </w:rPr>
        <w:t>Facet</w:t>
      </w:r>
      <w:r w:rsidRPr="00617A8A">
        <w:rPr>
          <w:rFonts w:hint="eastAsia"/>
          <w:sz w:val="24"/>
        </w:rPr>
        <w:t>是</w:t>
      </w:r>
      <w:r w:rsidRPr="00617A8A">
        <w:rPr>
          <w:sz w:val="24"/>
        </w:rPr>
        <w:t>solr</w:t>
      </w:r>
      <w:r w:rsidRPr="00617A8A">
        <w:rPr>
          <w:rFonts w:hint="eastAsia"/>
          <w:sz w:val="24"/>
        </w:rPr>
        <w:t>的高级搜索功能之一</w:t>
      </w:r>
      <w:r w:rsidRPr="00617A8A">
        <w:rPr>
          <w:sz w:val="24"/>
        </w:rPr>
        <w:t>,</w:t>
      </w:r>
      <w:r w:rsidRPr="00617A8A">
        <w:rPr>
          <w:rFonts w:hint="eastAsia"/>
          <w:sz w:val="24"/>
        </w:rPr>
        <w:t>可以给用户提供更友好的搜索体验</w:t>
      </w:r>
      <w:r w:rsidRPr="00617A8A">
        <w:rPr>
          <w:sz w:val="24"/>
        </w:rPr>
        <w:t>.</w:t>
      </w:r>
      <w:r w:rsidRPr="00617A8A">
        <w:rPr>
          <w:rFonts w:hint="eastAsia"/>
          <w:sz w:val="24"/>
        </w:rPr>
        <w:t>在搜索关键字的同时</w:t>
      </w:r>
      <w:r w:rsidRPr="00617A8A">
        <w:rPr>
          <w:sz w:val="24"/>
        </w:rPr>
        <w:t>,</w:t>
      </w:r>
      <w:r w:rsidRPr="00617A8A">
        <w:rPr>
          <w:rFonts w:hint="eastAsia"/>
          <w:sz w:val="24"/>
        </w:rPr>
        <w:t>能够按照</w:t>
      </w:r>
      <w:r w:rsidRPr="00617A8A">
        <w:rPr>
          <w:sz w:val="24"/>
        </w:rPr>
        <w:t>Facet</w:t>
      </w:r>
      <w:r w:rsidRPr="00617A8A">
        <w:rPr>
          <w:rFonts w:hint="eastAsia"/>
          <w:sz w:val="24"/>
        </w:rPr>
        <w:t>的字段进行分组并统计</w:t>
      </w:r>
    </w:p>
    <w:p w:rsidR="0067404E" w:rsidRDefault="00831362" w:rsidP="00167D24">
      <w:pPr>
        <w:jc w:val="left"/>
      </w:pPr>
      <w:r>
        <w:rPr>
          <w:noProof/>
        </w:rPr>
        <w:drawing>
          <wp:inline distT="0" distB="0" distL="0" distR="0" wp14:anchorId="11B79F8E" wp14:editId="4C70CA20">
            <wp:extent cx="5278120" cy="1670183"/>
            <wp:effectExtent l="0" t="0" r="0" b="6350"/>
            <wp:docPr id="289" name="图片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8120" cy="1670183"/>
                    </a:xfrm>
                    <a:prstGeom prst="rect">
                      <a:avLst/>
                    </a:prstGeom>
                  </pic:spPr>
                </pic:pic>
              </a:graphicData>
            </a:graphic>
          </wp:inline>
        </w:drawing>
      </w:r>
    </w:p>
    <w:p w:rsidR="00831362" w:rsidRDefault="00831362" w:rsidP="00167D24">
      <w:pPr>
        <w:pStyle w:val="4"/>
        <w:jc w:val="left"/>
        <w:rPr>
          <w:kern w:val="0"/>
        </w:rPr>
      </w:pPr>
      <w:r w:rsidRPr="001B037F">
        <w:rPr>
          <w:rFonts w:hint="eastAsia"/>
        </w:rPr>
        <w:t>6.6</w:t>
      </w:r>
      <w:r>
        <w:rPr>
          <w:rFonts w:hint="eastAsia"/>
        </w:rPr>
        <w:t xml:space="preserve">.2 </w:t>
      </w:r>
      <w:r w:rsidRPr="00D36607">
        <w:rPr>
          <w:rFonts w:hint="eastAsia"/>
        </w:rPr>
        <w:t>Facet</w:t>
      </w:r>
      <w:r>
        <w:rPr>
          <w:rFonts w:hint="eastAsia"/>
          <w:kern w:val="0"/>
        </w:rPr>
        <w:t>字段</w:t>
      </w:r>
    </w:p>
    <w:p w:rsidR="00F83CC8" w:rsidRPr="00617A8A" w:rsidRDefault="00F83CC8" w:rsidP="00167D24">
      <w:pPr>
        <w:spacing w:line="360" w:lineRule="auto"/>
        <w:jc w:val="left"/>
        <w:rPr>
          <w:sz w:val="24"/>
        </w:rPr>
      </w:pPr>
      <w:r w:rsidRPr="00617A8A">
        <w:rPr>
          <w:rFonts w:hint="eastAsia"/>
          <w:sz w:val="24"/>
        </w:rPr>
        <w:t>1.</w:t>
      </w:r>
      <w:r w:rsidRPr="00617A8A">
        <w:rPr>
          <w:rFonts w:hint="eastAsia"/>
          <w:sz w:val="24"/>
        </w:rPr>
        <w:tab/>
      </w:r>
      <w:r w:rsidRPr="00617A8A">
        <w:rPr>
          <w:rFonts w:hint="eastAsia"/>
          <w:sz w:val="24"/>
        </w:rPr>
        <w:t>适宜被</w:t>
      </w:r>
      <w:r w:rsidRPr="00617A8A">
        <w:rPr>
          <w:rFonts w:hint="eastAsia"/>
          <w:sz w:val="24"/>
        </w:rPr>
        <w:t>Facet</w:t>
      </w:r>
      <w:r w:rsidRPr="00617A8A">
        <w:rPr>
          <w:rFonts w:hint="eastAsia"/>
          <w:sz w:val="24"/>
        </w:rPr>
        <w:t>的字段</w:t>
      </w:r>
    </w:p>
    <w:p w:rsidR="00F83CC8" w:rsidRPr="00617A8A" w:rsidRDefault="00F83CC8" w:rsidP="00167D24">
      <w:pPr>
        <w:spacing w:line="360" w:lineRule="auto"/>
        <w:jc w:val="left"/>
        <w:rPr>
          <w:sz w:val="24"/>
        </w:rPr>
      </w:pPr>
      <w:r w:rsidRPr="00617A8A">
        <w:rPr>
          <w:rFonts w:hint="eastAsia"/>
          <w:sz w:val="24"/>
        </w:rPr>
        <w:tab/>
      </w:r>
      <w:r w:rsidRPr="00617A8A">
        <w:rPr>
          <w:rFonts w:hint="eastAsia"/>
          <w:sz w:val="24"/>
        </w:rPr>
        <w:t>一般代表了实体的某种公共属性</w:t>
      </w:r>
      <w:r w:rsidRPr="00617A8A">
        <w:rPr>
          <w:rFonts w:hint="eastAsia"/>
          <w:sz w:val="24"/>
        </w:rPr>
        <w:t>,</w:t>
      </w:r>
      <w:r w:rsidRPr="00617A8A">
        <w:rPr>
          <w:rFonts w:hint="eastAsia"/>
          <w:sz w:val="24"/>
        </w:rPr>
        <w:t>如商品的分类</w:t>
      </w:r>
      <w:r w:rsidRPr="00617A8A">
        <w:rPr>
          <w:rFonts w:hint="eastAsia"/>
          <w:sz w:val="24"/>
        </w:rPr>
        <w:t>,</w:t>
      </w:r>
      <w:r w:rsidRPr="00617A8A">
        <w:rPr>
          <w:rFonts w:hint="eastAsia"/>
          <w:sz w:val="24"/>
        </w:rPr>
        <w:t>商品的制造厂家</w:t>
      </w:r>
      <w:r w:rsidRPr="00617A8A">
        <w:rPr>
          <w:rFonts w:hint="eastAsia"/>
          <w:sz w:val="24"/>
        </w:rPr>
        <w:t>,</w:t>
      </w:r>
      <w:r w:rsidRPr="00617A8A">
        <w:rPr>
          <w:rFonts w:hint="eastAsia"/>
          <w:sz w:val="24"/>
        </w:rPr>
        <w:t>书籍的出版商等等</w:t>
      </w:r>
      <w:r w:rsidRPr="00617A8A">
        <w:rPr>
          <w:rFonts w:hint="eastAsia"/>
          <w:sz w:val="24"/>
        </w:rPr>
        <w:t>.</w:t>
      </w:r>
    </w:p>
    <w:p w:rsidR="00F83CC8" w:rsidRPr="00617A8A" w:rsidRDefault="00F83CC8" w:rsidP="00167D24">
      <w:pPr>
        <w:spacing w:line="360" w:lineRule="auto"/>
        <w:jc w:val="left"/>
        <w:rPr>
          <w:sz w:val="24"/>
        </w:rPr>
      </w:pPr>
      <w:r w:rsidRPr="00617A8A">
        <w:rPr>
          <w:rFonts w:hint="eastAsia"/>
          <w:sz w:val="24"/>
        </w:rPr>
        <w:t>2.</w:t>
      </w:r>
      <w:r w:rsidRPr="00617A8A">
        <w:rPr>
          <w:rFonts w:hint="eastAsia"/>
          <w:sz w:val="24"/>
        </w:rPr>
        <w:tab/>
        <w:t>Facet</w:t>
      </w:r>
      <w:r w:rsidRPr="00617A8A">
        <w:rPr>
          <w:rFonts w:hint="eastAsia"/>
          <w:sz w:val="24"/>
        </w:rPr>
        <w:t>字段的要求</w:t>
      </w:r>
    </w:p>
    <w:p w:rsidR="00F83CC8" w:rsidRPr="00617A8A" w:rsidRDefault="00F83CC8" w:rsidP="00167D24">
      <w:pPr>
        <w:spacing w:line="360" w:lineRule="auto"/>
        <w:jc w:val="left"/>
        <w:rPr>
          <w:sz w:val="24"/>
        </w:rPr>
      </w:pPr>
      <w:r w:rsidRPr="00617A8A">
        <w:rPr>
          <w:rFonts w:hint="eastAsia"/>
          <w:sz w:val="24"/>
        </w:rPr>
        <w:tab/>
        <w:t>Facet</w:t>
      </w:r>
      <w:r w:rsidRPr="00617A8A">
        <w:rPr>
          <w:rFonts w:hint="eastAsia"/>
          <w:sz w:val="24"/>
        </w:rPr>
        <w:t>的字段必须被索引</w:t>
      </w:r>
      <w:r w:rsidRPr="00617A8A">
        <w:rPr>
          <w:rFonts w:hint="eastAsia"/>
          <w:sz w:val="24"/>
        </w:rPr>
        <w:t>.</w:t>
      </w:r>
      <w:r w:rsidRPr="00617A8A">
        <w:rPr>
          <w:rFonts w:hint="eastAsia"/>
          <w:sz w:val="24"/>
        </w:rPr>
        <w:t>一般来说该字段无需分词</w:t>
      </w:r>
      <w:r w:rsidRPr="00617A8A">
        <w:rPr>
          <w:rFonts w:hint="eastAsia"/>
          <w:sz w:val="24"/>
        </w:rPr>
        <w:t>,</w:t>
      </w:r>
      <w:r w:rsidRPr="00617A8A">
        <w:rPr>
          <w:rFonts w:hint="eastAsia"/>
          <w:sz w:val="24"/>
        </w:rPr>
        <w:t>无需存储</w:t>
      </w:r>
      <w:r w:rsidRPr="00617A8A">
        <w:rPr>
          <w:rFonts w:hint="eastAsia"/>
          <w:sz w:val="24"/>
        </w:rPr>
        <w:t>.</w:t>
      </w:r>
    </w:p>
    <w:p w:rsidR="00F83CC8" w:rsidRPr="00617A8A" w:rsidRDefault="00F83CC8" w:rsidP="00167D24">
      <w:pPr>
        <w:spacing w:line="360" w:lineRule="auto"/>
        <w:jc w:val="left"/>
        <w:rPr>
          <w:sz w:val="24"/>
        </w:rPr>
      </w:pPr>
      <w:r w:rsidRPr="00617A8A">
        <w:rPr>
          <w:rFonts w:hint="eastAsia"/>
          <w:sz w:val="24"/>
        </w:rPr>
        <w:tab/>
      </w:r>
      <w:r w:rsidRPr="00617A8A">
        <w:rPr>
          <w:rFonts w:hint="eastAsia"/>
          <w:sz w:val="24"/>
        </w:rPr>
        <w:t>无需分词是因为该字段的值代表了一个整体概念</w:t>
      </w:r>
      <w:r w:rsidRPr="00617A8A">
        <w:rPr>
          <w:rFonts w:hint="eastAsia"/>
          <w:sz w:val="24"/>
        </w:rPr>
        <w:t>,</w:t>
      </w:r>
      <w:r w:rsidRPr="00617A8A">
        <w:rPr>
          <w:rFonts w:hint="eastAsia"/>
          <w:sz w:val="24"/>
        </w:rPr>
        <w:t>如电脑的品牌”联想”代表了一个整</w:t>
      </w:r>
      <w:r w:rsidRPr="00617A8A">
        <w:rPr>
          <w:rFonts w:hint="eastAsia"/>
          <w:sz w:val="24"/>
        </w:rPr>
        <w:tab/>
      </w:r>
      <w:r w:rsidRPr="00617A8A">
        <w:rPr>
          <w:rFonts w:hint="eastAsia"/>
          <w:sz w:val="24"/>
        </w:rPr>
        <w:t>体概念</w:t>
      </w:r>
      <w:r w:rsidRPr="00617A8A">
        <w:rPr>
          <w:rFonts w:hint="eastAsia"/>
          <w:sz w:val="24"/>
        </w:rPr>
        <w:t>,</w:t>
      </w:r>
      <w:r w:rsidRPr="00617A8A">
        <w:rPr>
          <w:rFonts w:hint="eastAsia"/>
          <w:sz w:val="24"/>
        </w:rPr>
        <w:t>如果拆成”联”</w:t>
      </w:r>
      <w:r w:rsidRPr="00617A8A">
        <w:rPr>
          <w:rFonts w:hint="eastAsia"/>
          <w:sz w:val="24"/>
        </w:rPr>
        <w:t>,</w:t>
      </w:r>
      <w:r w:rsidRPr="00617A8A">
        <w:rPr>
          <w:rFonts w:hint="eastAsia"/>
          <w:sz w:val="24"/>
        </w:rPr>
        <w:t>”想”两个字都不具有实际意义</w:t>
      </w:r>
      <w:r w:rsidRPr="00617A8A">
        <w:rPr>
          <w:rFonts w:hint="eastAsia"/>
          <w:sz w:val="24"/>
        </w:rPr>
        <w:t>.</w:t>
      </w:r>
      <w:r w:rsidRPr="00617A8A">
        <w:rPr>
          <w:rFonts w:hint="eastAsia"/>
          <w:sz w:val="24"/>
        </w:rPr>
        <w:t>另外该字段的值无需进行大小</w:t>
      </w:r>
      <w:r w:rsidRPr="00617A8A">
        <w:rPr>
          <w:rFonts w:hint="eastAsia"/>
          <w:sz w:val="24"/>
        </w:rPr>
        <w:tab/>
      </w:r>
      <w:r w:rsidRPr="00617A8A">
        <w:rPr>
          <w:rFonts w:hint="eastAsia"/>
          <w:sz w:val="24"/>
        </w:rPr>
        <w:t>写转换等处理</w:t>
      </w:r>
      <w:r w:rsidRPr="00617A8A">
        <w:rPr>
          <w:rFonts w:hint="eastAsia"/>
          <w:sz w:val="24"/>
        </w:rPr>
        <w:t>,</w:t>
      </w:r>
      <w:r w:rsidRPr="00617A8A">
        <w:rPr>
          <w:rFonts w:hint="eastAsia"/>
          <w:sz w:val="24"/>
        </w:rPr>
        <w:t>保持其原貌即可</w:t>
      </w:r>
      <w:r w:rsidRPr="00617A8A">
        <w:rPr>
          <w:rFonts w:hint="eastAsia"/>
          <w:sz w:val="24"/>
        </w:rPr>
        <w:t>.</w:t>
      </w:r>
    </w:p>
    <w:p w:rsidR="00F83CC8" w:rsidRPr="00617A8A" w:rsidRDefault="00F83CC8" w:rsidP="00167D24">
      <w:pPr>
        <w:spacing w:line="360" w:lineRule="auto"/>
        <w:jc w:val="left"/>
        <w:rPr>
          <w:sz w:val="24"/>
        </w:rPr>
      </w:pPr>
      <w:r w:rsidRPr="00617A8A">
        <w:rPr>
          <w:rFonts w:hint="eastAsia"/>
          <w:sz w:val="24"/>
        </w:rPr>
        <w:tab/>
      </w:r>
      <w:r w:rsidRPr="00617A8A">
        <w:rPr>
          <w:rFonts w:hint="eastAsia"/>
          <w:sz w:val="24"/>
        </w:rPr>
        <w:t>无需存储是因为一般而言用户所关心的并不是该字段的具体值</w:t>
      </w:r>
      <w:r w:rsidRPr="00617A8A">
        <w:rPr>
          <w:rFonts w:hint="eastAsia"/>
          <w:sz w:val="24"/>
        </w:rPr>
        <w:t>,</w:t>
      </w:r>
      <w:r w:rsidRPr="00617A8A">
        <w:rPr>
          <w:rFonts w:hint="eastAsia"/>
          <w:sz w:val="24"/>
        </w:rPr>
        <w:t>而是作为对</w:t>
      </w:r>
      <w:r w:rsidRPr="00617A8A">
        <w:rPr>
          <w:rFonts w:hint="eastAsia"/>
          <w:sz w:val="24"/>
        </w:rPr>
        <w:lastRenderedPageBreak/>
        <w:t>查询结果进</w:t>
      </w:r>
      <w:r w:rsidRPr="00617A8A">
        <w:rPr>
          <w:rFonts w:hint="eastAsia"/>
          <w:sz w:val="24"/>
        </w:rPr>
        <w:tab/>
      </w:r>
      <w:r w:rsidRPr="00617A8A">
        <w:rPr>
          <w:rFonts w:hint="eastAsia"/>
          <w:sz w:val="24"/>
        </w:rPr>
        <w:t>行分组的一种手段</w:t>
      </w:r>
      <w:r w:rsidRPr="00617A8A">
        <w:rPr>
          <w:rFonts w:hint="eastAsia"/>
          <w:sz w:val="24"/>
        </w:rPr>
        <w:t>,</w:t>
      </w:r>
      <w:r w:rsidRPr="00617A8A">
        <w:rPr>
          <w:rFonts w:hint="eastAsia"/>
          <w:sz w:val="24"/>
        </w:rPr>
        <w:t>用户一般会沿着这个分组进一步深入搜索</w:t>
      </w:r>
      <w:r w:rsidRPr="00617A8A">
        <w:rPr>
          <w:rFonts w:hint="eastAsia"/>
          <w:sz w:val="24"/>
        </w:rPr>
        <w:t>.</w:t>
      </w:r>
    </w:p>
    <w:p w:rsidR="00F83CC8" w:rsidRPr="00617A8A" w:rsidRDefault="00F83CC8" w:rsidP="00167D24">
      <w:pPr>
        <w:spacing w:line="360" w:lineRule="auto"/>
        <w:jc w:val="left"/>
        <w:rPr>
          <w:sz w:val="24"/>
        </w:rPr>
      </w:pPr>
      <w:r w:rsidRPr="00617A8A">
        <w:rPr>
          <w:rFonts w:hint="eastAsia"/>
          <w:sz w:val="24"/>
        </w:rPr>
        <w:t>3.</w:t>
      </w:r>
      <w:r w:rsidRPr="00617A8A">
        <w:rPr>
          <w:rFonts w:hint="eastAsia"/>
          <w:sz w:val="24"/>
        </w:rPr>
        <w:tab/>
      </w:r>
      <w:r w:rsidRPr="00617A8A">
        <w:rPr>
          <w:rFonts w:hint="eastAsia"/>
          <w:sz w:val="24"/>
        </w:rPr>
        <w:t>特殊情况</w:t>
      </w:r>
    </w:p>
    <w:p w:rsidR="00F83CC8" w:rsidRPr="00617A8A" w:rsidRDefault="00F83CC8" w:rsidP="00167D24">
      <w:pPr>
        <w:spacing w:line="360" w:lineRule="auto"/>
        <w:jc w:val="left"/>
        <w:rPr>
          <w:sz w:val="24"/>
        </w:rPr>
      </w:pPr>
      <w:r w:rsidRPr="00617A8A">
        <w:rPr>
          <w:rFonts w:hint="eastAsia"/>
          <w:sz w:val="24"/>
        </w:rPr>
        <w:tab/>
      </w:r>
      <w:r w:rsidRPr="00617A8A">
        <w:rPr>
          <w:rFonts w:hint="eastAsia"/>
          <w:sz w:val="24"/>
        </w:rPr>
        <w:t>对于一般查询而言</w:t>
      </w:r>
      <w:r w:rsidRPr="00617A8A">
        <w:rPr>
          <w:rFonts w:hint="eastAsia"/>
          <w:sz w:val="24"/>
        </w:rPr>
        <w:t>,</w:t>
      </w:r>
      <w:r w:rsidRPr="00617A8A">
        <w:rPr>
          <w:rFonts w:hint="eastAsia"/>
          <w:sz w:val="24"/>
        </w:rPr>
        <w:t>分词和存储都是必要的</w:t>
      </w:r>
      <w:r w:rsidRPr="00617A8A">
        <w:rPr>
          <w:rFonts w:hint="eastAsia"/>
          <w:sz w:val="24"/>
        </w:rPr>
        <w:t>.</w:t>
      </w:r>
      <w:r w:rsidRPr="00617A8A">
        <w:rPr>
          <w:rFonts w:hint="eastAsia"/>
          <w:sz w:val="24"/>
        </w:rPr>
        <w:t>比如</w:t>
      </w:r>
      <w:r w:rsidRPr="00617A8A">
        <w:rPr>
          <w:rFonts w:hint="eastAsia"/>
          <w:sz w:val="24"/>
        </w:rPr>
        <w:t>CPU</w:t>
      </w:r>
      <w:r w:rsidRPr="00617A8A">
        <w:rPr>
          <w:rFonts w:hint="eastAsia"/>
          <w:sz w:val="24"/>
        </w:rPr>
        <w:t>类型”</w:t>
      </w:r>
      <w:r w:rsidRPr="00617A8A">
        <w:rPr>
          <w:rFonts w:hint="eastAsia"/>
          <w:sz w:val="24"/>
        </w:rPr>
        <w:t xml:space="preserve">Intel </w:t>
      </w:r>
      <w:r w:rsidRPr="00617A8A">
        <w:rPr>
          <w:rFonts w:hint="eastAsia"/>
          <w:sz w:val="24"/>
        </w:rPr>
        <w:t>酷睿</w:t>
      </w:r>
      <w:r w:rsidRPr="00617A8A">
        <w:rPr>
          <w:rFonts w:hint="eastAsia"/>
          <w:sz w:val="24"/>
        </w:rPr>
        <w:t>2</w:t>
      </w:r>
      <w:r w:rsidRPr="00617A8A">
        <w:rPr>
          <w:rFonts w:hint="eastAsia"/>
          <w:sz w:val="24"/>
        </w:rPr>
        <w:t>双核</w:t>
      </w:r>
      <w:r w:rsidRPr="00617A8A">
        <w:rPr>
          <w:rFonts w:hint="eastAsia"/>
          <w:sz w:val="24"/>
        </w:rPr>
        <w:t xml:space="preserve"> P7570</w:t>
      </w:r>
      <w:r w:rsidRPr="00617A8A">
        <w:rPr>
          <w:rFonts w:hint="eastAsia"/>
          <w:sz w:val="24"/>
        </w:rPr>
        <w:t>”</w:t>
      </w:r>
      <w:r w:rsidRPr="00617A8A">
        <w:rPr>
          <w:rFonts w:hint="eastAsia"/>
          <w:sz w:val="24"/>
        </w:rPr>
        <w:t>,</w:t>
      </w:r>
      <w:r w:rsidRPr="00617A8A">
        <w:rPr>
          <w:rFonts w:hint="eastAsia"/>
          <w:sz w:val="24"/>
        </w:rPr>
        <w:tab/>
      </w:r>
      <w:r w:rsidRPr="00617A8A">
        <w:rPr>
          <w:rFonts w:hint="eastAsia"/>
          <w:sz w:val="24"/>
        </w:rPr>
        <w:t>拆分成”</w:t>
      </w:r>
      <w:r w:rsidRPr="00617A8A">
        <w:rPr>
          <w:rFonts w:hint="eastAsia"/>
          <w:sz w:val="24"/>
        </w:rPr>
        <w:t>Intel</w:t>
      </w:r>
      <w:r w:rsidRPr="00617A8A">
        <w:rPr>
          <w:rFonts w:hint="eastAsia"/>
          <w:sz w:val="24"/>
        </w:rPr>
        <w:t>”</w:t>
      </w:r>
      <w:r w:rsidRPr="00617A8A">
        <w:rPr>
          <w:rFonts w:hint="eastAsia"/>
          <w:sz w:val="24"/>
        </w:rPr>
        <w:t>,</w:t>
      </w:r>
      <w:r w:rsidRPr="00617A8A">
        <w:rPr>
          <w:rFonts w:hint="eastAsia"/>
          <w:sz w:val="24"/>
        </w:rPr>
        <w:t>”酷睿”</w:t>
      </w:r>
      <w:r w:rsidRPr="00617A8A">
        <w:rPr>
          <w:rFonts w:hint="eastAsia"/>
          <w:sz w:val="24"/>
        </w:rPr>
        <w:t>,</w:t>
      </w:r>
      <w:r w:rsidRPr="00617A8A">
        <w:rPr>
          <w:rFonts w:hint="eastAsia"/>
          <w:sz w:val="24"/>
        </w:rPr>
        <w:t>”</w:t>
      </w:r>
      <w:r w:rsidRPr="00617A8A">
        <w:rPr>
          <w:rFonts w:hint="eastAsia"/>
          <w:sz w:val="24"/>
        </w:rPr>
        <w:t>P7570</w:t>
      </w:r>
      <w:r w:rsidRPr="00617A8A">
        <w:rPr>
          <w:rFonts w:hint="eastAsia"/>
          <w:sz w:val="24"/>
        </w:rPr>
        <w:t>”这样一些关键字并分别索引</w:t>
      </w:r>
      <w:r w:rsidRPr="00617A8A">
        <w:rPr>
          <w:rFonts w:hint="eastAsia"/>
          <w:sz w:val="24"/>
        </w:rPr>
        <w:t>,</w:t>
      </w:r>
      <w:r w:rsidRPr="00617A8A">
        <w:rPr>
          <w:rFonts w:hint="eastAsia"/>
          <w:sz w:val="24"/>
        </w:rPr>
        <w:t>可能提供更好的搜索</w:t>
      </w:r>
      <w:r w:rsidRPr="00617A8A">
        <w:rPr>
          <w:rFonts w:hint="eastAsia"/>
          <w:sz w:val="24"/>
        </w:rPr>
        <w:tab/>
      </w:r>
      <w:r w:rsidRPr="00617A8A">
        <w:rPr>
          <w:rFonts w:hint="eastAsia"/>
          <w:sz w:val="24"/>
        </w:rPr>
        <w:t>体验</w:t>
      </w:r>
      <w:r w:rsidRPr="00617A8A">
        <w:rPr>
          <w:rFonts w:hint="eastAsia"/>
          <w:sz w:val="24"/>
        </w:rPr>
        <w:t>.</w:t>
      </w:r>
      <w:r w:rsidRPr="00617A8A">
        <w:rPr>
          <w:rFonts w:hint="eastAsia"/>
          <w:sz w:val="24"/>
        </w:rPr>
        <w:t>但是如果将</w:t>
      </w:r>
      <w:r w:rsidRPr="00617A8A">
        <w:rPr>
          <w:rFonts w:hint="eastAsia"/>
          <w:sz w:val="24"/>
        </w:rPr>
        <w:t>CPU</w:t>
      </w:r>
      <w:r w:rsidRPr="00617A8A">
        <w:rPr>
          <w:rFonts w:hint="eastAsia"/>
          <w:sz w:val="24"/>
        </w:rPr>
        <w:t>作为</w:t>
      </w:r>
      <w:r w:rsidRPr="00617A8A">
        <w:rPr>
          <w:rFonts w:hint="eastAsia"/>
          <w:sz w:val="24"/>
        </w:rPr>
        <w:t>Facet</w:t>
      </w:r>
      <w:r w:rsidRPr="00617A8A">
        <w:rPr>
          <w:rFonts w:hint="eastAsia"/>
          <w:sz w:val="24"/>
        </w:rPr>
        <w:t>字段</w:t>
      </w:r>
      <w:r w:rsidRPr="00617A8A">
        <w:rPr>
          <w:rFonts w:hint="eastAsia"/>
          <w:sz w:val="24"/>
        </w:rPr>
        <w:t>,</w:t>
      </w:r>
      <w:r w:rsidRPr="00617A8A">
        <w:rPr>
          <w:rFonts w:hint="eastAsia"/>
          <w:sz w:val="24"/>
        </w:rPr>
        <w:t>最好不进行分词</w:t>
      </w:r>
      <w:r w:rsidRPr="00617A8A">
        <w:rPr>
          <w:rFonts w:hint="eastAsia"/>
          <w:sz w:val="24"/>
        </w:rPr>
        <w:t>.</w:t>
      </w:r>
      <w:r w:rsidRPr="00617A8A">
        <w:rPr>
          <w:rFonts w:hint="eastAsia"/>
          <w:sz w:val="24"/>
        </w:rPr>
        <w:t>这样就造成了矛盾</w:t>
      </w:r>
      <w:r w:rsidRPr="00617A8A">
        <w:rPr>
          <w:rFonts w:hint="eastAsia"/>
          <w:sz w:val="24"/>
        </w:rPr>
        <w:t>,</w:t>
      </w:r>
      <w:r w:rsidRPr="00617A8A">
        <w:rPr>
          <w:rFonts w:hint="eastAsia"/>
          <w:sz w:val="24"/>
        </w:rPr>
        <w:t>解决方法为</w:t>
      </w:r>
      <w:r w:rsidRPr="00617A8A">
        <w:rPr>
          <w:rFonts w:hint="eastAsia"/>
          <w:sz w:val="24"/>
        </w:rPr>
        <w:t>,</w:t>
      </w:r>
      <w:r w:rsidRPr="00617A8A">
        <w:rPr>
          <w:rFonts w:hint="eastAsia"/>
          <w:sz w:val="24"/>
        </w:rPr>
        <w:tab/>
      </w:r>
      <w:r w:rsidRPr="00617A8A">
        <w:rPr>
          <w:rFonts w:hint="eastAsia"/>
          <w:sz w:val="24"/>
        </w:rPr>
        <w:t>将</w:t>
      </w:r>
      <w:r w:rsidRPr="00617A8A">
        <w:rPr>
          <w:rFonts w:hint="eastAsia"/>
          <w:sz w:val="24"/>
        </w:rPr>
        <w:t>CPU</w:t>
      </w:r>
      <w:r w:rsidRPr="00617A8A">
        <w:rPr>
          <w:rFonts w:hint="eastAsia"/>
          <w:sz w:val="24"/>
        </w:rPr>
        <w:t>字段设置为不分词不存储</w:t>
      </w:r>
      <w:r w:rsidRPr="00617A8A">
        <w:rPr>
          <w:rFonts w:hint="eastAsia"/>
          <w:sz w:val="24"/>
        </w:rPr>
        <w:t>,</w:t>
      </w:r>
      <w:r w:rsidRPr="00617A8A">
        <w:rPr>
          <w:rFonts w:hint="eastAsia"/>
          <w:sz w:val="24"/>
        </w:rPr>
        <w:t>然后建立另外一个字段为它的</w:t>
      </w:r>
      <w:r w:rsidRPr="00617A8A">
        <w:rPr>
          <w:rFonts w:hint="eastAsia"/>
          <w:sz w:val="24"/>
        </w:rPr>
        <w:t>COPY,</w:t>
      </w:r>
      <w:r w:rsidRPr="00617A8A">
        <w:rPr>
          <w:rFonts w:hint="eastAsia"/>
          <w:sz w:val="24"/>
        </w:rPr>
        <w:t>对这个</w:t>
      </w:r>
      <w:r w:rsidRPr="00617A8A">
        <w:rPr>
          <w:rFonts w:hint="eastAsia"/>
          <w:sz w:val="24"/>
        </w:rPr>
        <w:t>COPY</w:t>
      </w:r>
      <w:r w:rsidRPr="00617A8A">
        <w:rPr>
          <w:rFonts w:hint="eastAsia"/>
          <w:sz w:val="24"/>
        </w:rPr>
        <w:t>的</w:t>
      </w:r>
      <w:r w:rsidRPr="00617A8A">
        <w:rPr>
          <w:rFonts w:hint="eastAsia"/>
          <w:sz w:val="24"/>
        </w:rPr>
        <w:tab/>
      </w:r>
      <w:r w:rsidRPr="00617A8A">
        <w:rPr>
          <w:rFonts w:hint="eastAsia"/>
          <w:sz w:val="24"/>
        </w:rPr>
        <w:t>字段进行分词和存储</w:t>
      </w:r>
      <w:r w:rsidRPr="00617A8A">
        <w:rPr>
          <w:rFonts w:hint="eastAsia"/>
          <w:sz w:val="24"/>
        </w:rPr>
        <w:t>.</w:t>
      </w:r>
    </w:p>
    <w:p w:rsidR="00831362" w:rsidRDefault="00831362" w:rsidP="00167D24">
      <w:pPr>
        <w:ind w:leftChars="202" w:left="424"/>
        <w:jc w:val="left"/>
      </w:pPr>
      <w:r>
        <w:rPr>
          <w:noProof/>
        </w:rPr>
        <mc:AlternateContent>
          <mc:Choice Requires="wps">
            <w:drawing>
              <wp:inline distT="0" distB="0" distL="0" distR="0" wp14:anchorId="1E0708AA" wp14:editId="0EE42FD6">
                <wp:extent cx="4824699" cy="2660073"/>
                <wp:effectExtent l="0" t="0" r="14605" b="26035"/>
                <wp:docPr id="29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4699" cy="2660073"/>
                        </a:xfrm>
                        <a:prstGeom prst="rect">
                          <a:avLst/>
                        </a:prstGeom>
                        <a:solidFill>
                          <a:schemeClr val="accent3">
                            <a:lumMod val="40000"/>
                            <a:lumOff val="60000"/>
                          </a:schemeClr>
                        </a:solidFill>
                        <a:ln w="9525">
                          <a:solidFill>
                            <a:srgbClr val="000000"/>
                          </a:solidFill>
                          <a:miter lim="800000"/>
                          <a:headEnd/>
                          <a:tailEnd/>
                        </a:ln>
                      </wps:spPr>
                      <wps:txbx>
                        <w:txbxContent>
                          <w:p w:rsidR="008F5F07" w:rsidRPr="00831362" w:rsidRDefault="008F5F07" w:rsidP="00831362">
                            <w:pPr>
                              <w:rPr>
                                <w:sz w:val="18"/>
                                <w:szCs w:val="18"/>
                              </w:rPr>
                            </w:pPr>
                            <w:r w:rsidRPr="00831362">
                              <w:rPr>
                                <w:sz w:val="18"/>
                                <w:szCs w:val="18"/>
                              </w:rPr>
                              <w:t>&lt;types&gt;</w:t>
                            </w:r>
                          </w:p>
                          <w:p w:rsidR="008F5F07" w:rsidRPr="00831362" w:rsidRDefault="008F5F07" w:rsidP="00831362">
                            <w:pPr>
                              <w:rPr>
                                <w:sz w:val="18"/>
                                <w:szCs w:val="18"/>
                              </w:rPr>
                            </w:pPr>
                            <w:r w:rsidRPr="00831362">
                              <w:rPr>
                                <w:sz w:val="18"/>
                                <w:szCs w:val="18"/>
                              </w:rPr>
                              <w:tab/>
                              <w:t>&lt;fieldType name="string" class="solr.StrField" omitNorms="true"/&gt;</w:t>
                            </w:r>
                          </w:p>
                          <w:p w:rsidR="008F5F07" w:rsidRPr="00831362" w:rsidRDefault="008F5F07" w:rsidP="00831362">
                            <w:pPr>
                              <w:rPr>
                                <w:sz w:val="18"/>
                                <w:szCs w:val="18"/>
                              </w:rPr>
                            </w:pPr>
                            <w:r w:rsidRPr="00831362">
                              <w:rPr>
                                <w:sz w:val="18"/>
                                <w:szCs w:val="18"/>
                              </w:rPr>
                              <w:tab/>
                              <w:t>&lt;fieldType name="tokened" class="solr.TextField" &gt;</w:t>
                            </w:r>
                          </w:p>
                          <w:p w:rsidR="008F5F07" w:rsidRPr="00831362" w:rsidRDefault="008F5F07" w:rsidP="00831362">
                            <w:pPr>
                              <w:rPr>
                                <w:sz w:val="18"/>
                                <w:szCs w:val="18"/>
                              </w:rPr>
                            </w:pPr>
                            <w:r w:rsidRPr="00831362">
                              <w:rPr>
                                <w:sz w:val="18"/>
                                <w:szCs w:val="18"/>
                              </w:rPr>
                              <w:tab/>
                            </w:r>
                            <w:r w:rsidRPr="00831362">
                              <w:rPr>
                                <w:sz w:val="18"/>
                                <w:szCs w:val="18"/>
                              </w:rPr>
                              <w:tab/>
                              <w:t>&lt;analyzer&gt;</w:t>
                            </w:r>
                          </w:p>
                          <w:p w:rsidR="008F5F07" w:rsidRPr="00831362" w:rsidRDefault="008F5F07" w:rsidP="00831362">
                            <w:pPr>
                              <w:rPr>
                                <w:sz w:val="18"/>
                                <w:szCs w:val="18"/>
                              </w:rPr>
                            </w:pPr>
                            <w:r w:rsidRPr="00831362">
                              <w:rPr>
                                <w:sz w:val="18"/>
                                <w:szCs w:val="18"/>
                              </w:rPr>
                              <w:tab/>
                            </w:r>
                            <w:r w:rsidRPr="00831362">
                              <w:rPr>
                                <w:sz w:val="18"/>
                                <w:szCs w:val="18"/>
                              </w:rPr>
                              <w:tab/>
                              <w:t>……</w:t>
                            </w:r>
                          </w:p>
                          <w:p w:rsidR="008F5F07" w:rsidRPr="00831362" w:rsidRDefault="008F5F07" w:rsidP="00831362">
                            <w:pPr>
                              <w:rPr>
                                <w:sz w:val="18"/>
                                <w:szCs w:val="18"/>
                              </w:rPr>
                            </w:pPr>
                            <w:r w:rsidRPr="00831362">
                              <w:rPr>
                                <w:sz w:val="18"/>
                                <w:szCs w:val="18"/>
                              </w:rPr>
                              <w:tab/>
                            </w:r>
                            <w:r w:rsidRPr="00831362">
                              <w:rPr>
                                <w:sz w:val="18"/>
                                <w:szCs w:val="18"/>
                              </w:rPr>
                              <w:tab/>
                              <w:t>&lt;/analyzer&gt;</w:t>
                            </w:r>
                          </w:p>
                          <w:p w:rsidR="008F5F07" w:rsidRPr="00831362" w:rsidRDefault="008F5F07" w:rsidP="00831362">
                            <w:pPr>
                              <w:rPr>
                                <w:sz w:val="18"/>
                                <w:szCs w:val="18"/>
                              </w:rPr>
                            </w:pPr>
                            <w:r w:rsidRPr="00831362">
                              <w:rPr>
                                <w:sz w:val="18"/>
                                <w:szCs w:val="18"/>
                              </w:rPr>
                              <w:tab/>
                              <w:t>&lt;/fieldType&gt;</w:t>
                            </w:r>
                          </w:p>
                          <w:p w:rsidR="008F5F07" w:rsidRPr="00831362" w:rsidRDefault="008F5F07" w:rsidP="00831362">
                            <w:pPr>
                              <w:rPr>
                                <w:sz w:val="18"/>
                                <w:szCs w:val="18"/>
                              </w:rPr>
                            </w:pPr>
                            <w:r w:rsidRPr="00831362">
                              <w:rPr>
                                <w:sz w:val="18"/>
                                <w:szCs w:val="18"/>
                              </w:rPr>
                              <w:t>&lt;/types&gt;</w:t>
                            </w:r>
                          </w:p>
                          <w:p w:rsidR="008F5F07" w:rsidRPr="00831362" w:rsidRDefault="008F5F07" w:rsidP="00831362">
                            <w:pPr>
                              <w:rPr>
                                <w:sz w:val="18"/>
                                <w:szCs w:val="18"/>
                              </w:rPr>
                            </w:pPr>
                            <w:r w:rsidRPr="00831362">
                              <w:rPr>
                                <w:sz w:val="18"/>
                                <w:szCs w:val="18"/>
                              </w:rPr>
                              <w:t>&lt;fields&gt;</w:t>
                            </w:r>
                          </w:p>
                          <w:p w:rsidR="008F5F07" w:rsidRPr="00831362" w:rsidRDefault="008F5F07" w:rsidP="00831362">
                            <w:pPr>
                              <w:rPr>
                                <w:sz w:val="18"/>
                                <w:szCs w:val="18"/>
                              </w:rPr>
                            </w:pPr>
                            <w:r w:rsidRPr="00831362">
                              <w:rPr>
                                <w:sz w:val="18"/>
                                <w:szCs w:val="18"/>
                              </w:rPr>
                              <w:tab/>
                              <w:t>&lt;field name="cpu" type="string" indexed="true" stored="false"/&gt;</w:t>
                            </w:r>
                          </w:p>
                          <w:p w:rsidR="008F5F07" w:rsidRPr="00831362" w:rsidRDefault="008F5F07" w:rsidP="00831362">
                            <w:pPr>
                              <w:rPr>
                                <w:sz w:val="18"/>
                                <w:szCs w:val="18"/>
                              </w:rPr>
                            </w:pPr>
                            <w:r w:rsidRPr="00831362">
                              <w:rPr>
                                <w:sz w:val="18"/>
                                <w:szCs w:val="18"/>
                              </w:rPr>
                              <w:tab/>
                              <w:t>&lt;field name="cpuCopy” type=" tokened" indexed="true" stored="true"/&gt;</w:t>
                            </w:r>
                          </w:p>
                          <w:p w:rsidR="008F5F07" w:rsidRPr="00831362" w:rsidRDefault="008F5F07" w:rsidP="00831362">
                            <w:pPr>
                              <w:rPr>
                                <w:sz w:val="18"/>
                                <w:szCs w:val="18"/>
                              </w:rPr>
                            </w:pPr>
                            <w:r w:rsidRPr="00831362">
                              <w:rPr>
                                <w:sz w:val="18"/>
                                <w:szCs w:val="18"/>
                              </w:rPr>
                              <w:t>&lt;/fields&gt;</w:t>
                            </w:r>
                          </w:p>
                          <w:p w:rsidR="008F5F07" w:rsidRPr="00831362" w:rsidRDefault="008F5F07" w:rsidP="00831362">
                            <w:pPr>
                              <w:rPr>
                                <w:sz w:val="18"/>
                                <w:szCs w:val="18"/>
                              </w:rPr>
                            </w:pPr>
                            <w:r w:rsidRPr="00831362">
                              <w:rPr>
                                <w:sz w:val="18"/>
                                <w:szCs w:val="18"/>
                              </w:rPr>
                              <w:t>&lt;copyField source="cpu" dest="cpuCopy"/&gt;</w:t>
                            </w:r>
                          </w:p>
                        </w:txbxContent>
                      </wps:txbx>
                      <wps:bodyPr rot="0" vert="horz" wrap="square" lIns="91440" tIns="45720" rIns="91440" bIns="45720" anchor="t" anchorCtr="0">
                        <a:noAutofit/>
                      </wps:bodyPr>
                    </wps:wsp>
                  </a:graphicData>
                </a:graphic>
              </wp:inline>
            </w:drawing>
          </mc:Choice>
          <mc:Fallback>
            <w:pict>
              <v:shape id="_x0000_s1054" type="#_x0000_t202" style="width:379.9pt;height:20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" fillcolor="#d6e3bc [1302]">
                <v:textbox>
                  <w:txbxContent>
                    <w:p w:rsidR="008F5F07" w:rsidRPr="00831362" w:rsidRDefault="008F5F07" w:rsidP="00831362">
                      <w:pPr>
                        <w:rPr>
                          <w:sz w:val="18"/>
                          <w:szCs w:val="18"/>
                        </w:rPr>
                      </w:pPr>
                      <w:r w:rsidRPr="00831362">
                        <w:rPr>
                          <w:sz w:val="18"/>
                          <w:szCs w:val="18"/>
                        </w:rPr>
                        <w:t>&lt;types&gt;</w:t>
                      </w:r>
                    </w:p>
                    <w:p w:rsidR="008F5F07" w:rsidRPr="00831362" w:rsidRDefault="008F5F07" w:rsidP="00831362">
                      <w:pPr>
                        <w:rPr>
                          <w:sz w:val="18"/>
                          <w:szCs w:val="18"/>
                        </w:rPr>
                      </w:pPr>
                      <w:r w:rsidRPr="00831362">
                        <w:rPr>
                          <w:sz w:val="18"/>
                          <w:szCs w:val="18"/>
                        </w:rPr>
                        <w:tab/>
                        <w:t>&lt;fieldType name="string" class="solr.StrField" omitNorms="true"/&gt;</w:t>
                      </w:r>
                    </w:p>
                    <w:p w:rsidR="008F5F07" w:rsidRPr="00831362" w:rsidRDefault="008F5F07" w:rsidP="00831362">
                      <w:pPr>
                        <w:rPr>
                          <w:sz w:val="18"/>
                          <w:szCs w:val="18"/>
                        </w:rPr>
                      </w:pPr>
                      <w:r w:rsidRPr="00831362">
                        <w:rPr>
                          <w:sz w:val="18"/>
                          <w:szCs w:val="18"/>
                        </w:rPr>
                        <w:tab/>
                        <w:t>&lt;fieldType name="tokened" class="solr.TextField" &gt;</w:t>
                      </w:r>
                    </w:p>
                    <w:p w:rsidR="008F5F07" w:rsidRPr="00831362" w:rsidRDefault="008F5F07" w:rsidP="00831362">
                      <w:pPr>
                        <w:rPr>
                          <w:sz w:val="18"/>
                          <w:szCs w:val="18"/>
                        </w:rPr>
                      </w:pPr>
                      <w:r w:rsidRPr="00831362">
                        <w:rPr>
                          <w:sz w:val="18"/>
                          <w:szCs w:val="18"/>
                        </w:rPr>
                        <w:tab/>
                      </w:r>
                      <w:r w:rsidRPr="00831362">
                        <w:rPr>
                          <w:sz w:val="18"/>
                          <w:szCs w:val="18"/>
                        </w:rPr>
                        <w:tab/>
                        <w:t>&lt;analyzer&gt;</w:t>
                      </w:r>
                    </w:p>
                    <w:p w:rsidR="008F5F07" w:rsidRPr="00831362" w:rsidRDefault="008F5F07" w:rsidP="00831362">
                      <w:pPr>
                        <w:rPr>
                          <w:sz w:val="18"/>
                          <w:szCs w:val="18"/>
                        </w:rPr>
                      </w:pPr>
                      <w:r w:rsidRPr="00831362">
                        <w:rPr>
                          <w:sz w:val="18"/>
                          <w:szCs w:val="18"/>
                        </w:rPr>
                        <w:tab/>
                      </w:r>
                      <w:r w:rsidRPr="00831362">
                        <w:rPr>
                          <w:sz w:val="18"/>
                          <w:szCs w:val="18"/>
                        </w:rPr>
                        <w:tab/>
                        <w:t>……</w:t>
                      </w:r>
                    </w:p>
                    <w:p w:rsidR="008F5F07" w:rsidRPr="00831362" w:rsidRDefault="008F5F07" w:rsidP="00831362">
                      <w:pPr>
                        <w:rPr>
                          <w:sz w:val="18"/>
                          <w:szCs w:val="18"/>
                        </w:rPr>
                      </w:pPr>
                      <w:r w:rsidRPr="00831362">
                        <w:rPr>
                          <w:sz w:val="18"/>
                          <w:szCs w:val="18"/>
                        </w:rPr>
                        <w:tab/>
                      </w:r>
                      <w:r w:rsidRPr="00831362">
                        <w:rPr>
                          <w:sz w:val="18"/>
                          <w:szCs w:val="18"/>
                        </w:rPr>
                        <w:tab/>
                        <w:t>&lt;/analyzer&gt;</w:t>
                      </w:r>
                    </w:p>
                    <w:p w:rsidR="008F5F07" w:rsidRPr="00831362" w:rsidRDefault="008F5F07" w:rsidP="00831362">
                      <w:pPr>
                        <w:rPr>
                          <w:sz w:val="18"/>
                          <w:szCs w:val="18"/>
                        </w:rPr>
                      </w:pPr>
                      <w:r w:rsidRPr="00831362">
                        <w:rPr>
                          <w:sz w:val="18"/>
                          <w:szCs w:val="18"/>
                        </w:rPr>
                        <w:tab/>
                        <w:t>&lt;/fieldType&gt;</w:t>
                      </w:r>
                    </w:p>
                    <w:p w:rsidR="008F5F07" w:rsidRPr="00831362" w:rsidRDefault="008F5F07" w:rsidP="00831362">
                      <w:pPr>
                        <w:rPr>
                          <w:sz w:val="18"/>
                          <w:szCs w:val="18"/>
                        </w:rPr>
                      </w:pPr>
                      <w:r w:rsidRPr="00831362">
                        <w:rPr>
                          <w:sz w:val="18"/>
                          <w:szCs w:val="18"/>
                        </w:rPr>
                        <w:t>&lt;/types&gt;</w:t>
                      </w:r>
                    </w:p>
                    <w:p w:rsidR="008F5F07" w:rsidRPr="00831362" w:rsidRDefault="008F5F07" w:rsidP="00831362">
                      <w:pPr>
                        <w:rPr>
                          <w:sz w:val="18"/>
                          <w:szCs w:val="18"/>
                        </w:rPr>
                      </w:pPr>
                      <w:r w:rsidRPr="00831362">
                        <w:rPr>
                          <w:sz w:val="18"/>
                          <w:szCs w:val="18"/>
                        </w:rPr>
                        <w:t>&lt;fields&gt;</w:t>
                      </w:r>
                    </w:p>
                    <w:p w:rsidR="008F5F07" w:rsidRPr="00831362" w:rsidRDefault="008F5F07" w:rsidP="00831362">
                      <w:pPr>
                        <w:rPr>
                          <w:sz w:val="18"/>
                          <w:szCs w:val="18"/>
                        </w:rPr>
                      </w:pPr>
                      <w:r w:rsidRPr="00831362">
                        <w:rPr>
                          <w:sz w:val="18"/>
                          <w:szCs w:val="18"/>
                        </w:rPr>
                        <w:tab/>
                        <w:t>&lt;field name="cpu" type="string" indexed="true" stored="false"/&gt;</w:t>
                      </w:r>
                    </w:p>
                    <w:p w:rsidR="008F5F07" w:rsidRPr="00831362" w:rsidRDefault="008F5F07" w:rsidP="00831362">
                      <w:pPr>
                        <w:rPr>
                          <w:sz w:val="18"/>
                          <w:szCs w:val="18"/>
                        </w:rPr>
                      </w:pPr>
                      <w:r w:rsidRPr="00831362">
                        <w:rPr>
                          <w:sz w:val="18"/>
                          <w:szCs w:val="18"/>
                        </w:rPr>
                        <w:tab/>
                        <w:t>&lt;field name="cpuCopy” type=" tokened" indexed="true" stored="true"/&gt;</w:t>
                      </w:r>
                    </w:p>
                    <w:p w:rsidR="008F5F07" w:rsidRPr="00831362" w:rsidRDefault="008F5F07" w:rsidP="00831362">
                      <w:pPr>
                        <w:rPr>
                          <w:sz w:val="18"/>
                          <w:szCs w:val="18"/>
                        </w:rPr>
                      </w:pPr>
                      <w:r w:rsidRPr="00831362">
                        <w:rPr>
                          <w:sz w:val="18"/>
                          <w:szCs w:val="18"/>
                        </w:rPr>
                        <w:t>&lt;/fields&gt;</w:t>
                      </w:r>
                    </w:p>
                    <w:p w:rsidR="008F5F07" w:rsidRPr="00831362" w:rsidRDefault="008F5F07" w:rsidP="00831362">
                      <w:pPr>
                        <w:rPr>
                          <w:sz w:val="18"/>
                          <w:szCs w:val="18"/>
                        </w:rPr>
                      </w:pPr>
                      <w:r w:rsidRPr="00831362">
                        <w:rPr>
                          <w:sz w:val="18"/>
                          <w:szCs w:val="18"/>
                        </w:rPr>
                        <w:t>&lt;copyField source="cpu" dest="cpuCopy"/&gt;</w:t>
                      </w:r>
                    </w:p>
                  </w:txbxContent>
                </v:textbox>
                <w10:anchorlock/>
              </v:shape>
            </w:pict>
          </mc:Fallback>
        </mc:AlternateContent>
      </w:r>
    </w:p>
    <w:p w:rsidR="005A3160" w:rsidRDefault="005A3160" w:rsidP="00167D24">
      <w:pPr>
        <w:pStyle w:val="4"/>
        <w:jc w:val="left"/>
        <w:rPr>
          <w:kern w:val="0"/>
        </w:rPr>
      </w:pPr>
      <w:r w:rsidRPr="001B037F">
        <w:rPr>
          <w:rFonts w:hint="eastAsia"/>
        </w:rPr>
        <w:t>6.6</w:t>
      </w:r>
      <w:r>
        <w:rPr>
          <w:rFonts w:hint="eastAsia"/>
        </w:rPr>
        <w:t xml:space="preserve">.2 </w:t>
      </w:r>
      <w:r w:rsidRPr="00D36607">
        <w:rPr>
          <w:rFonts w:hint="eastAsia"/>
        </w:rPr>
        <w:t>Facet</w:t>
      </w:r>
      <w:r w:rsidRPr="005A3160">
        <w:rPr>
          <w:rFonts w:hint="eastAsia"/>
          <w:kern w:val="0"/>
        </w:rPr>
        <w:t>组件</w:t>
      </w:r>
    </w:p>
    <w:p w:rsidR="005A3160" w:rsidRPr="00617A8A" w:rsidRDefault="00FE55AD" w:rsidP="00167D24">
      <w:pPr>
        <w:spacing w:line="360" w:lineRule="auto"/>
        <w:jc w:val="left"/>
        <w:rPr>
          <w:sz w:val="24"/>
        </w:rPr>
      </w:pPr>
      <w:r w:rsidRPr="00617A8A">
        <w:rPr>
          <w:rFonts w:hint="eastAsia"/>
          <w:sz w:val="24"/>
        </w:rPr>
        <w:tab/>
      </w:r>
      <w:r w:rsidR="005A3160" w:rsidRPr="00617A8A">
        <w:rPr>
          <w:sz w:val="24"/>
        </w:rPr>
        <w:t>Solr</w:t>
      </w:r>
      <w:r w:rsidR="005A3160" w:rsidRPr="00617A8A">
        <w:rPr>
          <w:rFonts w:hint="eastAsia"/>
          <w:sz w:val="24"/>
        </w:rPr>
        <w:t>的默认</w:t>
      </w:r>
      <w:r w:rsidR="005A3160" w:rsidRPr="00617A8A">
        <w:rPr>
          <w:sz w:val="24"/>
        </w:rPr>
        <w:t>requestHandler</w:t>
      </w:r>
      <w:r w:rsidR="005A3160" w:rsidRPr="00617A8A">
        <w:rPr>
          <w:rFonts w:hint="eastAsia"/>
          <w:sz w:val="24"/>
        </w:rPr>
        <w:t>已经包含了</w:t>
      </w:r>
      <w:r w:rsidR="005A3160" w:rsidRPr="00617A8A">
        <w:rPr>
          <w:sz w:val="24"/>
        </w:rPr>
        <w:t>Facet</w:t>
      </w:r>
      <w:r w:rsidR="005A3160" w:rsidRPr="00617A8A">
        <w:rPr>
          <w:rFonts w:hint="eastAsia"/>
          <w:sz w:val="24"/>
        </w:rPr>
        <w:t>组件</w:t>
      </w:r>
      <w:r w:rsidR="005A3160" w:rsidRPr="00617A8A">
        <w:rPr>
          <w:sz w:val="24"/>
        </w:rPr>
        <w:t>(solr.FacetComponent).</w:t>
      </w:r>
      <w:r w:rsidR="005A3160" w:rsidRPr="00617A8A">
        <w:rPr>
          <w:rFonts w:hint="eastAsia"/>
          <w:sz w:val="24"/>
        </w:rPr>
        <w:t>如果自定义</w:t>
      </w:r>
      <w:r w:rsidR="005A3160" w:rsidRPr="00617A8A">
        <w:rPr>
          <w:sz w:val="24"/>
        </w:rPr>
        <w:t>requestHandler</w:t>
      </w:r>
      <w:r w:rsidR="005A3160" w:rsidRPr="00617A8A">
        <w:rPr>
          <w:rFonts w:hint="eastAsia"/>
          <w:sz w:val="24"/>
        </w:rPr>
        <w:t>或者对默认的</w:t>
      </w:r>
      <w:r w:rsidR="005A3160" w:rsidRPr="00617A8A">
        <w:rPr>
          <w:sz w:val="24"/>
        </w:rPr>
        <w:t>requestHandler</w:t>
      </w:r>
      <w:r w:rsidR="005A3160" w:rsidRPr="00617A8A">
        <w:rPr>
          <w:rFonts w:hint="eastAsia"/>
          <w:sz w:val="24"/>
        </w:rPr>
        <w:t>自定义组件列表</w:t>
      </w:r>
      <w:r w:rsidR="005A3160" w:rsidRPr="00617A8A">
        <w:rPr>
          <w:sz w:val="24"/>
        </w:rPr>
        <w:t>,</w:t>
      </w:r>
      <w:r w:rsidR="005A3160" w:rsidRPr="00617A8A">
        <w:rPr>
          <w:rFonts w:hint="eastAsia"/>
          <w:sz w:val="24"/>
        </w:rPr>
        <w:t>那么需要将</w:t>
      </w:r>
      <w:r w:rsidR="005A3160" w:rsidRPr="00617A8A">
        <w:rPr>
          <w:sz w:val="24"/>
        </w:rPr>
        <w:t>Facet</w:t>
      </w:r>
      <w:r w:rsidR="005A3160" w:rsidRPr="00617A8A">
        <w:rPr>
          <w:rFonts w:hint="eastAsia"/>
          <w:sz w:val="24"/>
        </w:rPr>
        <w:t>加入到组件列表中去</w:t>
      </w:r>
      <w:r w:rsidR="005A3160" w:rsidRPr="00617A8A">
        <w:rPr>
          <w:sz w:val="24"/>
        </w:rPr>
        <w:t>.</w:t>
      </w:r>
    </w:p>
    <w:p w:rsidR="005A3160" w:rsidRDefault="005A3160" w:rsidP="00167D24">
      <w:pPr>
        <w:ind w:leftChars="202" w:left="424"/>
        <w:jc w:val="left"/>
      </w:pPr>
      <w:r>
        <w:rPr>
          <w:noProof/>
        </w:rPr>
        <mc:AlternateContent>
          <mc:Choice Requires="wps">
            <w:drawing>
              <wp:inline distT="0" distB="0" distL="0" distR="0" wp14:anchorId="630BE28E" wp14:editId="59FF5C2B">
                <wp:extent cx="4824699" cy="1692773"/>
                <wp:effectExtent l="0" t="0" r="14605" b="22225"/>
                <wp:docPr id="29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4699" cy="1692773"/>
                        </a:xfrm>
                        <a:prstGeom prst="rect">
                          <a:avLst/>
                        </a:prstGeom>
                        <a:solidFill>
                          <a:schemeClr val="accent3">
                            <a:lumMod val="40000"/>
                            <a:lumOff val="60000"/>
                          </a:schemeClr>
                        </a:solidFill>
                        <a:ln w="9525">
                          <a:solidFill>
                            <a:srgbClr val="000000"/>
                          </a:solidFill>
                          <a:miter lim="800000"/>
                          <a:headEnd/>
                          <a:tailEnd/>
                        </a:ln>
                      </wps:spPr>
                      <wps:txbx>
                        <w:txbxContent>
                          <w:p w:rsidR="008F5F07" w:rsidRDefault="008F5F07" w:rsidP="005A3160">
                            <w:r>
                              <w:t>&lt;requestHandler name="standard" class="solr.SearchHandler" default="true"&gt;</w:t>
                            </w:r>
                          </w:p>
                          <w:p w:rsidR="008F5F07" w:rsidRDefault="008F5F07" w:rsidP="005A3160">
                            <w:pPr>
                              <w:ind w:firstLine="420"/>
                            </w:pPr>
                            <w:r>
                              <w:t>……</w:t>
                            </w:r>
                          </w:p>
                          <w:p w:rsidR="008F5F07" w:rsidRDefault="008F5F07" w:rsidP="005A3160">
                            <w:pPr>
                              <w:ind w:firstLine="420"/>
                            </w:pPr>
                            <w:r>
                              <w:t>&lt;arr name="components"&gt;</w:t>
                            </w:r>
                          </w:p>
                          <w:p w:rsidR="008F5F07" w:rsidRDefault="008F5F07" w:rsidP="005A3160">
                            <w:pPr>
                              <w:ind w:left="420" w:firstLine="420"/>
                            </w:pPr>
                            <w:r>
                              <w:t>&lt;str&gt;</w:t>
                            </w:r>
                            <w:r>
                              <w:rPr>
                                <w:rFonts w:hint="eastAsia"/>
                              </w:rPr>
                              <w:t>自定义组件名</w:t>
                            </w:r>
                            <w:r>
                              <w:t>&lt;/str&gt;</w:t>
                            </w:r>
                          </w:p>
                          <w:p w:rsidR="008F5F07" w:rsidRDefault="008F5F07" w:rsidP="005A3160">
                            <w:pPr>
                              <w:ind w:left="420" w:firstLine="420"/>
                            </w:pPr>
                            <w:r>
                              <w:t>&lt;str&gt;facet&lt;/str&gt;</w:t>
                            </w:r>
                          </w:p>
                          <w:p w:rsidR="008F5F07" w:rsidRDefault="008F5F07" w:rsidP="005A3160">
                            <w:pPr>
                              <w:ind w:left="420" w:firstLine="420"/>
                            </w:pPr>
                            <w:r>
                              <w:t>……</w:t>
                            </w:r>
                          </w:p>
                          <w:p w:rsidR="008F5F07" w:rsidRDefault="008F5F07" w:rsidP="005A3160">
                            <w:pPr>
                              <w:ind w:firstLine="420"/>
                            </w:pPr>
                            <w:r>
                              <w:t>&lt;/arr&gt;</w:t>
                            </w:r>
                          </w:p>
                          <w:p w:rsidR="008F5F07" w:rsidRPr="00831362" w:rsidRDefault="008F5F07" w:rsidP="005A3160">
                            <w:pPr>
                              <w:rPr>
                                <w:sz w:val="18"/>
                                <w:szCs w:val="18"/>
                              </w:rPr>
                            </w:pPr>
                            <w:r>
                              <w:t>&lt;/requestHandler&gt;</w:t>
                            </w:r>
                          </w:p>
                        </w:txbxContent>
                      </wps:txbx>
                      <wps:bodyPr rot="0" vert="horz" wrap="square" lIns="91440" tIns="45720" rIns="91440" bIns="45720" anchor="t" anchorCtr="0">
                        <a:noAutofit/>
                      </wps:bodyPr>
                    </wps:wsp>
                  </a:graphicData>
                </a:graphic>
              </wp:inline>
            </w:drawing>
          </mc:Choice>
          <mc:Fallback>
            <w:pict>
              <v:shape id="_x0000_s1055" type="#_x0000_t202" style="width:379.9pt;height:13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" fillcolor="#d6e3bc [1302]">
                <v:textbox>
                  <w:txbxContent>
                    <w:p w:rsidR="008F5F07" w:rsidRDefault="008F5F07" w:rsidP="005A3160">
                      <w:r>
                        <w:t>&lt;requestHandler name="standard" class="solr.SearchHandler" default="true"&gt;</w:t>
                      </w:r>
                    </w:p>
                    <w:p w:rsidR="008F5F07" w:rsidRDefault="008F5F07" w:rsidP="005A3160">
                      <w:pPr>
                        <w:ind w:firstLine="420"/>
                      </w:pPr>
                      <w:r>
                        <w:t>……</w:t>
                      </w:r>
                    </w:p>
                    <w:p w:rsidR="008F5F07" w:rsidRDefault="008F5F07" w:rsidP="005A3160">
                      <w:pPr>
                        <w:ind w:firstLine="420"/>
                      </w:pPr>
                      <w:r>
                        <w:t>&lt;arr name="components"&gt;</w:t>
                      </w:r>
                    </w:p>
                    <w:p w:rsidR="008F5F07" w:rsidRDefault="008F5F07" w:rsidP="005A3160">
                      <w:pPr>
                        <w:ind w:left="420" w:firstLine="420"/>
                      </w:pPr>
                      <w:r>
                        <w:t>&lt;str&gt;</w:t>
                      </w:r>
                      <w:r>
                        <w:rPr>
                          <w:rFonts w:hint="eastAsia"/>
                        </w:rPr>
                        <w:t>自定义组件名</w:t>
                      </w:r>
                      <w:r>
                        <w:t>&lt;/str&gt;</w:t>
                      </w:r>
                    </w:p>
                    <w:p w:rsidR="008F5F07" w:rsidRDefault="008F5F07" w:rsidP="005A3160">
                      <w:pPr>
                        <w:ind w:left="420" w:firstLine="420"/>
                      </w:pPr>
                      <w:r>
                        <w:t>&lt;str&gt;facet&lt;/str&gt;</w:t>
                      </w:r>
                    </w:p>
                    <w:p w:rsidR="008F5F07" w:rsidRDefault="008F5F07" w:rsidP="005A3160">
                      <w:pPr>
                        <w:ind w:left="420" w:firstLine="420"/>
                      </w:pPr>
                      <w:r>
                        <w:t>……</w:t>
                      </w:r>
                    </w:p>
                    <w:p w:rsidR="008F5F07" w:rsidRDefault="008F5F07" w:rsidP="005A3160">
                      <w:pPr>
                        <w:ind w:firstLine="420"/>
                      </w:pPr>
                      <w:r>
                        <w:t>&lt;/arr&gt;</w:t>
                      </w:r>
                    </w:p>
                    <w:p w:rsidR="008F5F07" w:rsidRPr="00831362" w:rsidRDefault="008F5F07" w:rsidP="005A3160">
                      <w:pPr>
                        <w:rPr>
                          <w:sz w:val="18"/>
                          <w:szCs w:val="18"/>
                        </w:rPr>
                      </w:pPr>
                      <w:r>
                        <w:t>&lt;/requestHandler&gt;</w:t>
                      </w:r>
                    </w:p>
                  </w:txbxContent>
                </v:textbox>
                <w10:anchorlock/>
              </v:shape>
            </w:pict>
          </mc:Fallback>
        </mc:AlternateContent>
      </w:r>
    </w:p>
    <w:p w:rsidR="00B6401E" w:rsidRDefault="00B6401E" w:rsidP="00167D24">
      <w:pPr>
        <w:pStyle w:val="4"/>
        <w:jc w:val="left"/>
        <w:rPr>
          <w:kern w:val="0"/>
        </w:rPr>
      </w:pPr>
      <w:r w:rsidRPr="001B037F">
        <w:rPr>
          <w:rFonts w:hint="eastAsia"/>
        </w:rPr>
        <w:lastRenderedPageBreak/>
        <w:t>6.6</w:t>
      </w:r>
      <w:r>
        <w:rPr>
          <w:rFonts w:hint="eastAsia"/>
        </w:rPr>
        <w:t xml:space="preserve">.2 </w:t>
      </w:r>
      <w:r w:rsidRPr="00D36607">
        <w:rPr>
          <w:rFonts w:hint="eastAsia"/>
        </w:rPr>
        <w:t>Facet</w:t>
      </w:r>
      <w:r w:rsidRPr="00B6401E">
        <w:rPr>
          <w:rFonts w:hint="eastAsia"/>
          <w:kern w:val="0"/>
        </w:rPr>
        <w:t>查询</w:t>
      </w:r>
    </w:p>
    <w:p w:rsidR="00B6401E" w:rsidRPr="00617A8A" w:rsidRDefault="00347096" w:rsidP="00167D24">
      <w:pPr>
        <w:spacing w:line="360" w:lineRule="auto"/>
        <w:jc w:val="left"/>
        <w:rPr>
          <w:sz w:val="24"/>
        </w:rPr>
      </w:pPr>
      <w:r>
        <w:rPr>
          <w:rFonts w:hint="eastAsia"/>
          <w:sz w:val="24"/>
        </w:rPr>
        <w:tab/>
      </w:r>
      <w:r w:rsidR="00B6401E" w:rsidRPr="00617A8A">
        <w:rPr>
          <w:rFonts w:hint="eastAsia"/>
          <w:sz w:val="24"/>
        </w:rPr>
        <w:t>进行</w:t>
      </w:r>
      <w:r w:rsidR="00B6401E" w:rsidRPr="00617A8A">
        <w:rPr>
          <w:rFonts w:hint="eastAsia"/>
          <w:sz w:val="24"/>
        </w:rPr>
        <w:t>Facet</w:t>
      </w:r>
      <w:r w:rsidR="00B6401E" w:rsidRPr="00617A8A">
        <w:rPr>
          <w:rFonts w:hint="eastAsia"/>
          <w:sz w:val="24"/>
        </w:rPr>
        <w:t>查询需要在请求参数中加入</w:t>
      </w:r>
      <w:r w:rsidR="00B6401E" w:rsidRPr="00617A8A">
        <w:rPr>
          <w:rFonts w:hint="eastAsia"/>
          <w:sz w:val="24"/>
        </w:rPr>
        <w:t>facet=on</w:t>
      </w:r>
      <w:r w:rsidR="00B6401E" w:rsidRPr="00617A8A">
        <w:rPr>
          <w:rFonts w:hint="eastAsia"/>
          <w:sz w:val="24"/>
        </w:rPr>
        <w:t>或者</w:t>
      </w:r>
      <w:r w:rsidR="00B6401E" w:rsidRPr="00617A8A">
        <w:rPr>
          <w:rFonts w:hint="eastAsia"/>
          <w:sz w:val="24"/>
        </w:rPr>
        <w:t>facet=true</w:t>
      </w:r>
      <w:r w:rsidR="00B6401E" w:rsidRPr="00617A8A">
        <w:rPr>
          <w:rFonts w:hint="eastAsia"/>
          <w:sz w:val="24"/>
        </w:rPr>
        <w:t>只有这样</w:t>
      </w:r>
      <w:r w:rsidR="00B6401E" w:rsidRPr="00617A8A">
        <w:rPr>
          <w:rFonts w:hint="eastAsia"/>
          <w:sz w:val="24"/>
        </w:rPr>
        <w:t>Facet</w:t>
      </w:r>
      <w:r w:rsidR="00B6401E" w:rsidRPr="00617A8A">
        <w:rPr>
          <w:rFonts w:hint="eastAsia"/>
          <w:sz w:val="24"/>
        </w:rPr>
        <w:t>组件才起作用</w:t>
      </w:r>
      <w:r w:rsidR="00B6401E" w:rsidRPr="00617A8A">
        <w:rPr>
          <w:rFonts w:hint="eastAsia"/>
          <w:sz w:val="24"/>
        </w:rPr>
        <w:t>.</w:t>
      </w:r>
    </w:p>
    <w:p w:rsidR="00B6401E" w:rsidRPr="00617A8A" w:rsidRDefault="00B6401E" w:rsidP="00167D24">
      <w:pPr>
        <w:spacing w:line="360" w:lineRule="auto"/>
        <w:jc w:val="left"/>
        <w:rPr>
          <w:sz w:val="24"/>
        </w:rPr>
      </w:pPr>
      <w:r w:rsidRPr="00617A8A">
        <w:rPr>
          <w:sz w:val="24"/>
        </w:rPr>
        <w:t>1.</w:t>
      </w:r>
      <w:r w:rsidRPr="00617A8A">
        <w:rPr>
          <w:sz w:val="24"/>
        </w:rPr>
        <w:tab/>
        <w:t>Field Facet</w:t>
      </w:r>
    </w:p>
    <w:p w:rsidR="00B6401E" w:rsidRPr="00617A8A" w:rsidRDefault="00B6401E" w:rsidP="00167D24">
      <w:pPr>
        <w:spacing w:line="360" w:lineRule="auto"/>
        <w:jc w:val="left"/>
        <w:rPr>
          <w:sz w:val="24"/>
        </w:rPr>
      </w:pPr>
      <w:r w:rsidRPr="00617A8A">
        <w:rPr>
          <w:rFonts w:hint="eastAsia"/>
          <w:sz w:val="24"/>
        </w:rPr>
        <w:t>Facet</w:t>
      </w:r>
      <w:r w:rsidRPr="00617A8A">
        <w:rPr>
          <w:rFonts w:hint="eastAsia"/>
          <w:sz w:val="24"/>
        </w:rPr>
        <w:t>字段通过在请求中加入</w:t>
      </w:r>
      <w:r w:rsidRPr="00617A8A">
        <w:rPr>
          <w:rFonts w:hint="eastAsia"/>
          <w:sz w:val="24"/>
        </w:rPr>
        <w:t>facet.field</w:t>
      </w:r>
      <w:r w:rsidRPr="00617A8A">
        <w:rPr>
          <w:rFonts w:hint="eastAsia"/>
          <w:sz w:val="24"/>
        </w:rPr>
        <w:t>参数加以声明</w:t>
      </w:r>
      <w:r w:rsidRPr="00617A8A">
        <w:rPr>
          <w:rFonts w:hint="eastAsia"/>
          <w:sz w:val="24"/>
        </w:rPr>
        <w:t>,</w:t>
      </w:r>
      <w:r w:rsidRPr="00617A8A">
        <w:rPr>
          <w:rFonts w:hint="eastAsia"/>
          <w:sz w:val="24"/>
        </w:rPr>
        <w:t>如果需要对多个字段进行</w:t>
      </w:r>
      <w:r w:rsidRPr="00617A8A">
        <w:rPr>
          <w:rFonts w:hint="eastAsia"/>
          <w:sz w:val="24"/>
        </w:rPr>
        <w:t>Facet</w:t>
      </w:r>
      <w:r w:rsidRPr="00617A8A">
        <w:rPr>
          <w:rFonts w:hint="eastAsia"/>
          <w:sz w:val="24"/>
        </w:rPr>
        <w:t>查询</w:t>
      </w:r>
      <w:r w:rsidRPr="00617A8A">
        <w:rPr>
          <w:rFonts w:hint="eastAsia"/>
          <w:sz w:val="24"/>
        </w:rPr>
        <w:t>,</w:t>
      </w:r>
      <w:r w:rsidRPr="00617A8A">
        <w:rPr>
          <w:rFonts w:hint="eastAsia"/>
          <w:sz w:val="24"/>
        </w:rPr>
        <w:t>那么将该参数声明多次</w:t>
      </w:r>
      <w:r w:rsidRPr="00617A8A">
        <w:rPr>
          <w:rFonts w:hint="eastAsia"/>
          <w:sz w:val="24"/>
        </w:rPr>
        <w:t>.</w:t>
      </w:r>
      <w:r w:rsidR="00B20CD3" w:rsidRPr="00617A8A">
        <w:rPr>
          <w:rFonts w:hint="eastAsia"/>
          <w:sz w:val="24"/>
        </w:rPr>
        <w:t>例如</w:t>
      </w:r>
      <w:r w:rsidR="00B20CD3" w:rsidRPr="00617A8A">
        <w:rPr>
          <w:rFonts w:hint="eastAsia"/>
          <w:sz w:val="24"/>
        </w:rPr>
        <w:t>:</w:t>
      </w:r>
    </w:p>
    <w:p w:rsidR="00B20CD3" w:rsidRPr="00347096" w:rsidRDefault="00C06903" w:rsidP="00167D24">
      <w:pPr>
        <w:spacing w:line="360" w:lineRule="auto"/>
        <w:jc w:val="left"/>
        <w:rPr>
          <w:rStyle w:val="a3"/>
        </w:rPr>
      </w:pPr>
      <w:hyperlink r:id="rId29" w:history="1">
        <w:r w:rsidR="00B20CD3" w:rsidRPr="00347096">
          <w:rPr>
            <w:rStyle w:val="a3"/>
          </w:rPr>
          <w:t>http://localhost:8983/</w:t>
        </w:r>
        <w:r w:rsidR="00B20CD3" w:rsidRPr="00347096">
          <w:rPr>
            <w:rStyle w:val="a3"/>
            <w:rFonts w:hint="eastAsia"/>
          </w:rPr>
          <w:t>solr/</w:t>
        </w:r>
        <w:r w:rsidR="00B20CD3" w:rsidRPr="00347096">
          <w:rPr>
            <w:rStyle w:val="a3"/>
          </w:rPr>
          <w:t xml:space="preserve"> collection1/select?q=*%3A*&amp;start=0&amp;rows=1&amp;wt=xml&amp;indent=true&amp;facet=true&amp;facet.field=category_s&amp;facet.field=modified_l</w:t>
        </w:r>
      </w:hyperlink>
    </w:p>
    <w:p w:rsidR="00B20CD3" w:rsidRPr="00617A8A" w:rsidRDefault="00B20CD3" w:rsidP="00167D24">
      <w:pPr>
        <w:spacing w:line="360" w:lineRule="auto"/>
        <w:jc w:val="left"/>
        <w:rPr>
          <w:sz w:val="24"/>
        </w:rPr>
      </w:pPr>
      <w:r w:rsidRPr="00617A8A">
        <w:rPr>
          <w:rFonts w:hint="eastAsia"/>
          <w:sz w:val="24"/>
        </w:rPr>
        <w:t>返回结果</w:t>
      </w:r>
      <w:r w:rsidRPr="00617A8A">
        <w:rPr>
          <w:sz w:val="24"/>
        </w:rPr>
        <w:t>:</w:t>
      </w:r>
    </w:p>
    <w:p w:rsidR="00B20CD3" w:rsidRDefault="00B20CD3" w:rsidP="00167D24">
      <w:pPr>
        <w:jc w:val="left"/>
      </w:pPr>
      <w:r>
        <w:rPr>
          <w:noProof/>
        </w:rPr>
        <w:lastRenderedPageBreak/>
        <mc:AlternateContent>
          <mc:Choice Requires="wps">
            <w:drawing>
              <wp:inline distT="0" distB="0" distL="0" distR="0" wp14:anchorId="347FBDC1" wp14:editId="239F70AD">
                <wp:extent cx="5229461" cy="7859306"/>
                <wp:effectExtent l="0" t="0" r="28575" b="27940"/>
                <wp:docPr id="29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9461" cy="7859306"/>
                        </a:xfrm>
                        <a:prstGeom prst="rect">
                          <a:avLst/>
                        </a:prstGeom>
                        <a:solidFill>
                          <a:schemeClr val="accent3">
                            <a:lumMod val="40000"/>
                            <a:lumOff val="60000"/>
                          </a:schemeClr>
                        </a:solidFill>
                        <a:ln w="9525">
                          <a:solidFill>
                            <a:srgbClr val="000000"/>
                          </a:solidFill>
                          <a:miter lim="800000"/>
                          <a:headEnd/>
                          <a:tailEnd/>
                        </a:ln>
                      </wps:spPr>
                      <wps:txbx>
                        <w:txbxContent>
                          <w:p w:rsidR="008F5F07" w:rsidRPr="00B20CD3" w:rsidRDefault="008F5F07" w:rsidP="00B20CD3">
                            <w:pPr>
                              <w:pStyle w:val="HTML0"/>
                              <w:rPr>
                                <w:rStyle w:val="HTML"/>
                                <w:sz w:val="18"/>
                                <w:szCs w:val="18"/>
                              </w:rPr>
                            </w:pPr>
                            <w:r w:rsidRPr="00B20CD3">
                              <w:rPr>
                                <w:rStyle w:val="pi2"/>
                                <w:sz w:val="18"/>
                                <w:szCs w:val="18"/>
                              </w:rPr>
                              <w:t>&lt;?xml version="1.0" encoding="UTF-8"?&gt;</w:t>
                            </w:r>
                          </w:p>
                          <w:p w:rsidR="008F5F07" w:rsidRPr="00B20CD3" w:rsidRDefault="008F5F07" w:rsidP="00B20CD3">
                            <w:pPr>
                              <w:pStyle w:val="HTML0"/>
                              <w:rPr>
                                <w:rStyle w:val="HTML"/>
                                <w:sz w:val="18"/>
                                <w:szCs w:val="18"/>
                              </w:rPr>
                            </w:pPr>
                            <w:r w:rsidRPr="00B20CD3">
                              <w:rPr>
                                <w:rStyle w:val="tag2"/>
                                <w:sz w:val="18"/>
                                <w:szCs w:val="18"/>
                              </w:rPr>
                              <w:t>&lt;</w:t>
                            </w:r>
                            <w:r w:rsidRPr="00B20CD3">
                              <w:rPr>
                                <w:rStyle w:val="title6"/>
                                <w:sz w:val="18"/>
                                <w:szCs w:val="18"/>
                              </w:rPr>
                              <w:t>response</w:t>
                            </w:r>
                            <w:r w:rsidRPr="00B20CD3">
                              <w:rPr>
                                <w:rStyle w:val="tag2"/>
                                <w:sz w:val="18"/>
                                <w:szCs w:val="18"/>
                              </w:rPr>
                              <w:t>&gt;</w:t>
                            </w:r>
                          </w:p>
                          <w:p w:rsidR="008F5F07" w:rsidRPr="00B20CD3" w:rsidRDefault="008F5F07" w:rsidP="00B20CD3">
                            <w:pPr>
                              <w:pStyle w:val="HTML0"/>
                              <w:rPr>
                                <w:rStyle w:val="HTML"/>
                                <w:sz w:val="18"/>
                                <w:szCs w:val="18"/>
                              </w:rPr>
                            </w:pPr>
                            <w:r w:rsidRPr="00B20CD3">
                              <w:rPr>
                                <w:rStyle w:val="tag2"/>
                                <w:sz w:val="18"/>
                                <w:szCs w:val="18"/>
                              </w:rPr>
                              <w:t>&lt;</w:t>
                            </w:r>
                            <w:r w:rsidRPr="00B20CD3">
                              <w:rPr>
                                <w:rStyle w:val="title6"/>
                                <w:sz w:val="18"/>
                                <w:szCs w:val="18"/>
                              </w:rPr>
                              <w:t>lst</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"responseHeader"</w:t>
                            </w:r>
                            <w:r w:rsidRPr="00B20CD3">
                              <w:rPr>
                                <w:rStyle w:val="tag2"/>
                                <w:sz w:val="18"/>
                                <w:szCs w:val="18"/>
                              </w:rPr>
                              <w:t>&gt;</w:t>
                            </w:r>
                          </w:p>
                          <w:p w:rsidR="008F5F07" w:rsidRPr="00B20CD3" w:rsidRDefault="008F5F07"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int</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"status"</w:t>
                            </w:r>
                            <w:r w:rsidRPr="00B20CD3">
                              <w:rPr>
                                <w:rStyle w:val="tag2"/>
                                <w:sz w:val="18"/>
                                <w:szCs w:val="18"/>
                              </w:rPr>
                              <w:t>&gt;</w:t>
                            </w:r>
                            <w:r w:rsidRPr="00B20CD3">
                              <w:rPr>
                                <w:rStyle w:val="HTML"/>
                                <w:sz w:val="18"/>
                                <w:szCs w:val="18"/>
                              </w:rPr>
                              <w:t>0</w:t>
                            </w:r>
                            <w:r w:rsidRPr="00B20CD3">
                              <w:rPr>
                                <w:rStyle w:val="tag2"/>
                                <w:sz w:val="18"/>
                                <w:szCs w:val="18"/>
                              </w:rPr>
                              <w:t>&lt;/</w:t>
                            </w:r>
                            <w:r w:rsidRPr="00B20CD3">
                              <w:rPr>
                                <w:rStyle w:val="title6"/>
                                <w:sz w:val="18"/>
                                <w:szCs w:val="18"/>
                              </w:rPr>
                              <w:t>int</w:t>
                            </w:r>
                            <w:r w:rsidRPr="00B20CD3">
                              <w:rPr>
                                <w:rStyle w:val="tag2"/>
                                <w:sz w:val="18"/>
                                <w:szCs w:val="18"/>
                              </w:rPr>
                              <w:t>&gt;</w:t>
                            </w:r>
                          </w:p>
                          <w:p w:rsidR="008F5F07" w:rsidRPr="00B20CD3" w:rsidRDefault="008F5F07"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int</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"QTime"</w:t>
                            </w:r>
                            <w:r w:rsidRPr="00B20CD3">
                              <w:rPr>
                                <w:rStyle w:val="tag2"/>
                                <w:sz w:val="18"/>
                                <w:szCs w:val="18"/>
                              </w:rPr>
                              <w:t>&gt;</w:t>
                            </w:r>
                            <w:r w:rsidRPr="00B20CD3">
                              <w:rPr>
                                <w:rStyle w:val="HTML"/>
                                <w:sz w:val="18"/>
                                <w:szCs w:val="18"/>
                              </w:rPr>
                              <w:t>1</w:t>
                            </w:r>
                            <w:r w:rsidRPr="00B20CD3">
                              <w:rPr>
                                <w:rStyle w:val="tag2"/>
                                <w:sz w:val="18"/>
                                <w:szCs w:val="18"/>
                              </w:rPr>
                              <w:t>&lt;/</w:t>
                            </w:r>
                            <w:r w:rsidRPr="00B20CD3">
                              <w:rPr>
                                <w:rStyle w:val="title6"/>
                                <w:sz w:val="18"/>
                                <w:szCs w:val="18"/>
                              </w:rPr>
                              <w:t>int</w:t>
                            </w:r>
                            <w:r w:rsidRPr="00B20CD3">
                              <w:rPr>
                                <w:rStyle w:val="tag2"/>
                                <w:sz w:val="18"/>
                                <w:szCs w:val="18"/>
                              </w:rPr>
                              <w:t>&gt;</w:t>
                            </w:r>
                          </w:p>
                          <w:p w:rsidR="008F5F07" w:rsidRPr="00B20CD3" w:rsidRDefault="008F5F07"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lst</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"params"</w:t>
                            </w:r>
                            <w:r w:rsidRPr="00B20CD3">
                              <w:rPr>
                                <w:rStyle w:val="tag2"/>
                                <w:sz w:val="18"/>
                                <w:szCs w:val="18"/>
                              </w:rPr>
                              <w:t>&gt;</w:t>
                            </w:r>
                          </w:p>
                          <w:p w:rsidR="008F5F07" w:rsidRPr="00B20CD3" w:rsidRDefault="008F5F07"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str</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"facet"</w:t>
                            </w:r>
                            <w:r w:rsidRPr="00B20CD3">
                              <w:rPr>
                                <w:rStyle w:val="tag2"/>
                                <w:sz w:val="18"/>
                                <w:szCs w:val="18"/>
                              </w:rPr>
                              <w:t>&gt;</w:t>
                            </w:r>
                            <w:r w:rsidRPr="00B20CD3">
                              <w:rPr>
                                <w:rStyle w:val="HTML"/>
                                <w:sz w:val="18"/>
                                <w:szCs w:val="18"/>
                              </w:rPr>
                              <w:t>true</w:t>
                            </w:r>
                            <w:r w:rsidRPr="00B20CD3">
                              <w:rPr>
                                <w:rStyle w:val="tag2"/>
                                <w:sz w:val="18"/>
                                <w:szCs w:val="18"/>
                              </w:rPr>
                              <w:t>&lt;/</w:t>
                            </w:r>
                            <w:r w:rsidRPr="00B20CD3">
                              <w:rPr>
                                <w:rStyle w:val="title6"/>
                                <w:sz w:val="18"/>
                                <w:szCs w:val="18"/>
                              </w:rPr>
                              <w:t>str</w:t>
                            </w:r>
                            <w:r w:rsidRPr="00B20CD3">
                              <w:rPr>
                                <w:rStyle w:val="tag2"/>
                                <w:sz w:val="18"/>
                                <w:szCs w:val="18"/>
                              </w:rPr>
                              <w:t>&gt;</w:t>
                            </w:r>
                          </w:p>
                          <w:p w:rsidR="008F5F07" w:rsidRPr="00B20CD3" w:rsidRDefault="008F5F07"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str</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"indent"</w:t>
                            </w:r>
                            <w:r w:rsidRPr="00B20CD3">
                              <w:rPr>
                                <w:rStyle w:val="tag2"/>
                                <w:sz w:val="18"/>
                                <w:szCs w:val="18"/>
                              </w:rPr>
                              <w:t>&gt;</w:t>
                            </w:r>
                            <w:r w:rsidRPr="00B20CD3">
                              <w:rPr>
                                <w:rStyle w:val="HTML"/>
                                <w:sz w:val="18"/>
                                <w:szCs w:val="18"/>
                              </w:rPr>
                              <w:t>true</w:t>
                            </w:r>
                            <w:r w:rsidRPr="00B20CD3">
                              <w:rPr>
                                <w:rStyle w:val="tag2"/>
                                <w:sz w:val="18"/>
                                <w:szCs w:val="18"/>
                              </w:rPr>
                              <w:t>&lt;/</w:t>
                            </w:r>
                            <w:r w:rsidRPr="00B20CD3">
                              <w:rPr>
                                <w:rStyle w:val="title6"/>
                                <w:sz w:val="18"/>
                                <w:szCs w:val="18"/>
                              </w:rPr>
                              <w:t>str</w:t>
                            </w:r>
                            <w:r w:rsidRPr="00B20CD3">
                              <w:rPr>
                                <w:rStyle w:val="tag2"/>
                                <w:sz w:val="18"/>
                                <w:szCs w:val="18"/>
                              </w:rPr>
                              <w:t>&gt;</w:t>
                            </w:r>
                          </w:p>
                          <w:p w:rsidR="008F5F07" w:rsidRPr="00B20CD3" w:rsidRDefault="008F5F07"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str</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"start"</w:t>
                            </w:r>
                            <w:r w:rsidRPr="00B20CD3">
                              <w:rPr>
                                <w:rStyle w:val="tag2"/>
                                <w:sz w:val="18"/>
                                <w:szCs w:val="18"/>
                              </w:rPr>
                              <w:t>&gt;</w:t>
                            </w:r>
                            <w:r w:rsidRPr="00B20CD3">
                              <w:rPr>
                                <w:rStyle w:val="HTML"/>
                                <w:sz w:val="18"/>
                                <w:szCs w:val="18"/>
                              </w:rPr>
                              <w:t>0</w:t>
                            </w:r>
                            <w:r w:rsidRPr="00B20CD3">
                              <w:rPr>
                                <w:rStyle w:val="tag2"/>
                                <w:sz w:val="18"/>
                                <w:szCs w:val="18"/>
                              </w:rPr>
                              <w:t>&lt;/</w:t>
                            </w:r>
                            <w:r w:rsidRPr="00B20CD3">
                              <w:rPr>
                                <w:rStyle w:val="title6"/>
                                <w:sz w:val="18"/>
                                <w:szCs w:val="18"/>
                              </w:rPr>
                              <w:t>str</w:t>
                            </w:r>
                            <w:r w:rsidRPr="00B20CD3">
                              <w:rPr>
                                <w:rStyle w:val="tag2"/>
                                <w:sz w:val="18"/>
                                <w:szCs w:val="18"/>
                              </w:rPr>
                              <w:t>&gt;</w:t>
                            </w:r>
                          </w:p>
                          <w:p w:rsidR="008F5F07" w:rsidRPr="00B20CD3" w:rsidRDefault="008F5F07"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str</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"q"</w:t>
                            </w:r>
                            <w:r w:rsidRPr="00B20CD3">
                              <w:rPr>
                                <w:rStyle w:val="tag2"/>
                                <w:sz w:val="18"/>
                                <w:szCs w:val="18"/>
                              </w:rPr>
                              <w:t>&gt;</w:t>
                            </w:r>
                            <w:r w:rsidRPr="00B20CD3">
                              <w:rPr>
                                <w:rStyle w:val="HTML"/>
                                <w:sz w:val="18"/>
                                <w:szCs w:val="18"/>
                              </w:rPr>
                              <w:t>*:*</w:t>
                            </w:r>
                            <w:r w:rsidRPr="00B20CD3">
                              <w:rPr>
                                <w:rStyle w:val="tag2"/>
                                <w:sz w:val="18"/>
                                <w:szCs w:val="18"/>
                              </w:rPr>
                              <w:t>&lt;/</w:t>
                            </w:r>
                            <w:r w:rsidRPr="00B20CD3">
                              <w:rPr>
                                <w:rStyle w:val="title6"/>
                                <w:sz w:val="18"/>
                                <w:szCs w:val="18"/>
                              </w:rPr>
                              <w:t>str</w:t>
                            </w:r>
                            <w:r w:rsidRPr="00B20CD3">
                              <w:rPr>
                                <w:rStyle w:val="tag2"/>
                                <w:sz w:val="18"/>
                                <w:szCs w:val="18"/>
                              </w:rPr>
                              <w:t>&gt;</w:t>
                            </w:r>
                          </w:p>
                          <w:p w:rsidR="008F5F07" w:rsidRDefault="008F5F07" w:rsidP="008F4D88">
                            <w:pPr>
                              <w:pStyle w:val="HTML0"/>
                              <w:ind w:firstLine="360"/>
                              <w:rPr>
                                <w:rStyle w:val="tag2"/>
                                <w:sz w:val="18"/>
                                <w:szCs w:val="18"/>
                              </w:rPr>
                            </w:pPr>
                            <w:r w:rsidRPr="008F4D88">
                              <w:rPr>
                                <w:rStyle w:val="tag2"/>
                                <w:sz w:val="18"/>
                                <w:szCs w:val="18"/>
                              </w:rPr>
                              <w:t xml:space="preserve">&lt;arr name="facet.field"&gt; </w:t>
                            </w:r>
                          </w:p>
                          <w:p w:rsidR="008F5F07" w:rsidRDefault="008F5F07" w:rsidP="008F4D88">
                            <w:pPr>
                              <w:pStyle w:val="HTML0"/>
                              <w:ind w:firstLine="360"/>
                              <w:rPr>
                                <w:rStyle w:val="tag2"/>
                                <w:sz w:val="18"/>
                                <w:szCs w:val="18"/>
                              </w:rPr>
                            </w:pPr>
                            <w:r>
                              <w:rPr>
                                <w:rStyle w:val="tag2"/>
                                <w:rFonts w:hint="eastAsia"/>
                                <w:sz w:val="18"/>
                                <w:szCs w:val="18"/>
                              </w:rPr>
                              <w:t xml:space="preserve">   </w:t>
                            </w:r>
                            <w:r w:rsidRPr="008F4D88">
                              <w:rPr>
                                <w:rStyle w:val="tag2"/>
                                <w:sz w:val="18"/>
                                <w:szCs w:val="18"/>
                              </w:rPr>
                              <w:t xml:space="preserve">&lt;str&gt;category_s&lt;/str&gt; </w:t>
                            </w:r>
                          </w:p>
                          <w:p w:rsidR="008F5F07" w:rsidRDefault="008F5F07" w:rsidP="008F4D88">
                            <w:pPr>
                              <w:pStyle w:val="HTML0"/>
                              <w:ind w:firstLine="360"/>
                              <w:rPr>
                                <w:rStyle w:val="tag2"/>
                                <w:sz w:val="18"/>
                                <w:szCs w:val="18"/>
                              </w:rPr>
                            </w:pPr>
                            <w:r>
                              <w:rPr>
                                <w:rStyle w:val="tag2"/>
                                <w:rFonts w:hint="eastAsia"/>
                                <w:sz w:val="18"/>
                                <w:szCs w:val="18"/>
                              </w:rPr>
                              <w:t xml:space="preserve">   </w:t>
                            </w:r>
                            <w:r w:rsidRPr="008F4D88">
                              <w:rPr>
                                <w:rStyle w:val="tag2"/>
                                <w:sz w:val="18"/>
                                <w:szCs w:val="18"/>
                              </w:rPr>
                              <w:t xml:space="preserve">&lt;str&gt;modified_l&lt;/str&gt; </w:t>
                            </w:r>
                          </w:p>
                          <w:p w:rsidR="008F5F07" w:rsidRPr="00B20CD3" w:rsidRDefault="008F5F07" w:rsidP="008F4D88">
                            <w:pPr>
                              <w:pStyle w:val="HTML0"/>
                              <w:ind w:firstLine="360"/>
                              <w:rPr>
                                <w:rStyle w:val="HTML"/>
                                <w:sz w:val="18"/>
                                <w:szCs w:val="18"/>
                              </w:rPr>
                            </w:pPr>
                            <w:r w:rsidRPr="008F4D88">
                              <w:rPr>
                                <w:rStyle w:val="tag2"/>
                                <w:sz w:val="18"/>
                                <w:szCs w:val="18"/>
                              </w:rPr>
                              <w:t>&lt;/arr&gt;</w:t>
                            </w:r>
                          </w:p>
                          <w:p w:rsidR="008F5F07" w:rsidRPr="00B20CD3" w:rsidRDefault="008F5F07"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str</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"wt"</w:t>
                            </w:r>
                            <w:r w:rsidRPr="00B20CD3">
                              <w:rPr>
                                <w:rStyle w:val="tag2"/>
                                <w:sz w:val="18"/>
                                <w:szCs w:val="18"/>
                              </w:rPr>
                              <w:t>&gt;</w:t>
                            </w:r>
                            <w:r w:rsidRPr="00B20CD3">
                              <w:rPr>
                                <w:rStyle w:val="HTML"/>
                                <w:sz w:val="18"/>
                                <w:szCs w:val="18"/>
                              </w:rPr>
                              <w:t>xml</w:t>
                            </w:r>
                            <w:r w:rsidRPr="00B20CD3">
                              <w:rPr>
                                <w:rStyle w:val="tag2"/>
                                <w:sz w:val="18"/>
                                <w:szCs w:val="18"/>
                              </w:rPr>
                              <w:t>&lt;/</w:t>
                            </w:r>
                            <w:r w:rsidRPr="00B20CD3">
                              <w:rPr>
                                <w:rStyle w:val="title6"/>
                                <w:sz w:val="18"/>
                                <w:szCs w:val="18"/>
                              </w:rPr>
                              <w:t>str</w:t>
                            </w:r>
                            <w:r w:rsidRPr="00B20CD3">
                              <w:rPr>
                                <w:rStyle w:val="tag2"/>
                                <w:sz w:val="18"/>
                                <w:szCs w:val="18"/>
                              </w:rPr>
                              <w:t>&gt;</w:t>
                            </w:r>
                          </w:p>
                          <w:p w:rsidR="008F5F07" w:rsidRPr="00B20CD3" w:rsidRDefault="008F5F07"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str</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"rows"</w:t>
                            </w:r>
                            <w:r w:rsidRPr="00B20CD3">
                              <w:rPr>
                                <w:rStyle w:val="tag2"/>
                                <w:sz w:val="18"/>
                                <w:szCs w:val="18"/>
                              </w:rPr>
                              <w:t>&gt;</w:t>
                            </w:r>
                            <w:r w:rsidRPr="00B20CD3">
                              <w:rPr>
                                <w:rStyle w:val="HTML"/>
                                <w:sz w:val="18"/>
                                <w:szCs w:val="18"/>
                              </w:rPr>
                              <w:t>0</w:t>
                            </w:r>
                            <w:r w:rsidRPr="00B20CD3">
                              <w:rPr>
                                <w:rStyle w:val="tag2"/>
                                <w:sz w:val="18"/>
                                <w:szCs w:val="18"/>
                              </w:rPr>
                              <w:t>&lt;/</w:t>
                            </w:r>
                            <w:r w:rsidRPr="00B20CD3">
                              <w:rPr>
                                <w:rStyle w:val="title6"/>
                                <w:sz w:val="18"/>
                                <w:szCs w:val="18"/>
                              </w:rPr>
                              <w:t>str</w:t>
                            </w:r>
                            <w:r w:rsidRPr="00B20CD3">
                              <w:rPr>
                                <w:rStyle w:val="tag2"/>
                                <w:sz w:val="18"/>
                                <w:szCs w:val="18"/>
                              </w:rPr>
                              <w:t>&gt;</w:t>
                            </w:r>
                          </w:p>
                          <w:p w:rsidR="008F5F07" w:rsidRPr="00B20CD3" w:rsidRDefault="008F5F07"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lst</w:t>
                            </w:r>
                            <w:r w:rsidRPr="00B20CD3">
                              <w:rPr>
                                <w:rStyle w:val="tag2"/>
                                <w:sz w:val="18"/>
                                <w:szCs w:val="18"/>
                              </w:rPr>
                              <w:t>&gt;</w:t>
                            </w:r>
                          </w:p>
                          <w:p w:rsidR="008F5F07" w:rsidRPr="00B20CD3" w:rsidRDefault="008F5F07" w:rsidP="00B20CD3">
                            <w:pPr>
                              <w:pStyle w:val="HTML0"/>
                              <w:rPr>
                                <w:rStyle w:val="HTML"/>
                                <w:sz w:val="18"/>
                                <w:szCs w:val="18"/>
                              </w:rPr>
                            </w:pPr>
                            <w:r w:rsidRPr="00B20CD3">
                              <w:rPr>
                                <w:rStyle w:val="tag2"/>
                                <w:sz w:val="18"/>
                                <w:szCs w:val="18"/>
                              </w:rPr>
                              <w:t>&lt;/</w:t>
                            </w:r>
                            <w:r w:rsidRPr="00B20CD3">
                              <w:rPr>
                                <w:rStyle w:val="title6"/>
                                <w:sz w:val="18"/>
                                <w:szCs w:val="18"/>
                              </w:rPr>
                              <w:t>lst</w:t>
                            </w:r>
                            <w:r w:rsidRPr="00B20CD3">
                              <w:rPr>
                                <w:rStyle w:val="tag2"/>
                                <w:sz w:val="18"/>
                                <w:szCs w:val="18"/>
                              </w:rPr>
                              <w:t>&gt;</w:t>
                            </w:r>
                          </w:p>
                          <w:p w:rsidR="008F5F07" w:rsidRPr="00B20CD3" w:rsidRDefault="008F5F07" w:rsidP="00B20CD3">
                            <w:pPr>
                              <w:pStyle w:val="HTML0"/>
                              <w:rPr>
                                <w:rStyle w:val="HTML"/>
                                <w:sz w:val="18"/>
                                <w:szCs w:val="18"/>
                              </w:rPr>
                            </w:pPr>
                            <w:r w:rsidRPr="00B20CD3">
                              <w:rPr>
                                <w:rStyle w:val="tag2"/>
                                <w:sz w:val="18"/>
                                <w:szCs w:val="18"/>
                              </w:rPr>
                              <w:t>&lt;</w:t>
                            </w:r>
                            <w:r w:rsidRPr="00B20CD3">
                              <w:rPr>
                                <w:rStyle w:val="title6"/>
                                <w:sz w:val="18"/>
                                <w:szCs w:val="18"/>
                              </w:rPr>
                              <w:t>result</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"response"</w:t>
                            </w:r>
                            <w:r w:rsidRPr="00B20CD3">
                              <w:rPr>
                                <w:rStyle w:val="tag2"/>
                                <w:sz w:val="18"/>
                                <w:szCs w:val="18"/>
                              </w:rPr>
                              <w:t xml:space="preserve"> </w:t>
                            </w:r>
                            <w:r w:rsidRPr="00B20CD3">
                              <w:rPr>
                                <w:rStyle w:val="attribute2"/>
                                <w:sz w:val="18"/>
                                <w:szCs w:val="18"/>
                              </w:rPr>
                              <w:t>numFound</w:t>
                            </w:r>
                            <w:r w:rsidRPr="00B20CD3">
                              <w:rPr>
                                <w:rStyle w:val="tag2"/>
                                <w:sz w:val="18"/>
                                <w:szCs w:val="18"/>
                              </w:rPr>
                              <w:t>=</w:t>
                            </w:r>
                            <w:r w:rsidRPr="00B20CD3">
                              <w:rPr>
                                <w:rStyle w:val="value2"/>
                                <w:sz w:val="18"/>
                                <w:szCs w:val="18"/>
                              </w:rPr>
                              <w:t>"17971"</w:t>
                            </w:r>
                            <w:r w:rsidRPr="00B20CD3">
                              <w:rPr>
                                <w:rStyle w:val="tag2"/>
                                <w:sz w:val="18"/>
                                <w:szCs w:val="18"/>
                              </w:rPr>
                              <w:t xml:space="preserve"> </w:t>
                            </w:r>
                            <w:r w:rsidRPr="00B20CD3">
                              <w:rPr>
                                <w:rStyle w:val="attribute2"/>
                                <w:sz w:val="18"/>
                                <w:szCs w:val="18"/>
                              </w:rPr>
                              <w:t>start</w:t>
                            </w:r>
                            <w:r w:rsidRPr="00B20CD3">
                              <w:rPr>
                                <w:rStyle w:val="tag2"/>
                                <w:sz w:val="18"/>
                                <w:szCs w:val="18"/>
                              </w:rPr>
                              <w:t>=</w:t>
                            </w:r>
                            <w:r w:rsidRPr="00B20CD3">
                              <w:rPr>
                                <w:rStyle w:val="value2"/>
                                <w:sz w:val="18"/>
                                <w:szCs w:val="18"/>
                              </w:rPr>
                              <w:t>"0"</w:t>
                            </w:r>
                            <w:r w:rsidRPr="00B20CD3">
                              <w:rPr>
                                <w:rStyle w:val="tag2"/>
                                <w:sz w:val="18"/>
                                <w:szCs w:val="18"/>
                              </w:rPr>
                              <w:t>&gt;</w:t>
                            </w:r>
                          </w:p>
                          <w:p w:rsidR="008F5F07" w:rsidRPr="00B20CD3" w:rsidRDefault="008F5F07" w:rsidP="00B20CD3">
                            <w:pPr>
                              <w:pStyle w:val="HTML0"/>
                              <w:rPr>
                                <w:rStyle w:val="HTML"/>
                                <w:sz w:val="18"/>
                                <w:szCs w:val="18"/>
                              </w:rPr>
                            </w:pPr>
                            <w:r w:rsidRPr="00B20CD3">
                              <w:rPr>
                                <w:rStyle w:val="tag2"/>
                                <w:sz w:val="18"/>
                                <w:szCs w:val="18"/>
                              </w:rPr>
                              <w:t>&lt;/</w:t>
                            </w:r>
                            <w:r w:rsidRPr="00B20CD3">
                              <w:rPr>
                                <w:rStyle w:val="title6"/>
                                <w:sz w:val="18"/>
                                <w:szCs w:val="18"/>
                              </w:rPr>
                              <w:t>result</w:t>
                            </w:r>
                            <w:r w:rsidRPr="00B20CD3">
                              <w:rPr>
                                <w:rStyle w:val="tag2"/>
                                <w:sz w:val="18"/>
                                <w:szCs w:val="18"/>
                              </w:rPr>
                              <w:t>&gt;</w:t>
                            </w:r>
                          </w:p>
                          <w:p w:rsidR="008F5F07" w:rsidRPr="00B20CD3" w:rsidRDefault="008F5F07" w:rsidP="00B20CD3">
                            <w:pPr>
                              <w:pStyle w:val="HTML0"/>
                              <w:rPr>
                                <w:rStyle w:val="HTML"/>
                                <w:sz w:val="18"/>
                                <w:szCs w:val="18"/>
                              </w:rPr>
                            </w:pPr>
                            <w:r w:rsidRPr="00B20CD3">
                              <w:rPr>
                                <w:rStyle w:val="tag2"/>
                                <w:sz w:val="18"/>
                                <w:szCs w:val="18"/>
                              </w:rPr>
                              <w:t>&lt;</w:t>
                            </w:r>
                            <w:r w:rsidRPr="00B20CD3">
                              <w:rPr>
                                <w:rStyle w:val="title6"/>
                                <w:sz w:val="18"/>
                                <w:szCs w:val="18"/>
                              </w:rPr>
                              <w:t>lst</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"facet_counts"</w:t>
                            </w:r>
                            <w:r w:rsidRPr="00B20CD3">
                              <w:rPr>
                                <w:rStyle w:val="tag2"/>
                                <w:sz w:val="18"/>
                                <w:szCs w:val="18"/>
                              </w:rPr>
                              <w:t>&gt;</w:t>
                            </w:r>
                          </w:p>
                          <w:p w:rsidR="008F5F07" w:rsidRPr="00B20CD3" w:rsidRDefault="008F5F07"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lst</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"facet_queries"</w:t>
                            </w:r>
                            <w:r w:rsidRPr="00B20CD3">
                              <w:rPr>
                                <w:rStyle w:val="tag2"/>
                                <w:sz w:val="18"/>
                                <w:szCs w:val="18"/>
                              </w:rPr>
                              <w:t>/&gt;</w:t>
                            </w:r>
                          </w:p>
                          <w:p w:rsidR="008F5F07" w:rsidRPr="00B20CD3" w:rsidRDefault="008F5F07"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lst</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"facet_fields"</w:t>
                            </w:r>
                            <w:r w:rsidRPr="00B20CD3">
                              <w:rPr>
                                <w:rStyle w:val="tag2"/>
                                <w:sz w:val="18"/>
                                <w:szCs w:val="18"/>
                              </w:rPr>
                              <w:t>&gt;</w:t>
                            </w:r>
                          </w:p>
                          <w:p w:rsidR="008F5F07" w:rsidRPr="00B20CD3" w:rsidRDefault="008F5F07"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lst</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"category_s"</w:t>
                            </w:r>
                            <w:r w:rsidRPr="00B20CD3">
                              <w:rPr>
                                <w:rStyle w:val="tag2"/>
                                <w:sz w:val="18"/>
                                <w:szCs w:val="18"/>
                              </w:rPr>
                              <w:t>&gt;</w:t>
                            </w:r>
                          </w:p>
                          <w:p w:rsidR="008F5F07" w:rsidRPr="00B20CD3" w:rsidRDefault="008F5F07"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int</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"0"</w:t>
                            </w:r>
                            <w:r w:rsidRPr="00B20CD3">
                              <w:rPr>
                                <w:rStyle w:val="tag2"/>
                                <w:sz w:val="18"/>
                                <w:szCs w:val="18"/>
                              </w:rPr>
                              <w:t>&gt;</w:t>
                            </w:r>
                            <w:r w:rsidRPr="00B20CD3">
                              <w:rPr>
                                <w:rStyle w:val="HTML"/>
                                <w:sz w:val="18"/>
                                <w:szCs w:val="18"/>
                              </w:rPr>
                              <w:t>5991</w:t>
                            </w:r>
                            <w:r w:rsidRPr="00B20CD3">
                              <w:rPr>
                                <w:rStyle w:val="tag2"/>
                                <w:sz w:val="18"/>
                                <w:szCs w:val="18"/>
                              </w:rPr>
                              <w:t>&lt;/</w:t>
                            </w:r>
                            <w:r w:rsidRPr="00B20CD3">
                              <w:rPr>
                                <w:rStyle w:val="title6"/>
                                <w:sz w:val="18"/>
                                <w:szCs w:val="18"/>
                              </w:rPr>
                              <w:t>int</w:t>
                            </w:r>
                            <w:r w:rsidRPr="00B20CD3">
                              <w:rPr>
                                <w:rStyle w:val="tag2"/>
                                <w:sz w:val="18"/>
                                <w:szCs w:val="18"/>
                              </w:rPr>
                              <w:t>&gt;</w:t>
                            </w:r>
                          </w:p>
                          <w:p w:rsidR="008F5F07" w:rsidRPr="00B20CD3" w:rsidRDefault="008F5F07"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int</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"1"</w:t>
                            </w:r>
                            <w:r w:rsidRPr="00B20CD3">
                              <w:rPr>
                                <w:rStyle w:val="tag2"/>
                                <w:sz w:val="18"/>
                                <w:szCs w:val="18"/>
                              </w:rPr>
                              <w:t>&gt;</w:t>
                            </w:r>
                            <w:r w:rsidRPr="00B20CD3">
                              <w:rPr>
                                <w:rStyle w:val="HTML"/>
                                <w:sz w:val="18"/>
                                <w:szCs w:val="18"/>
                              </w:rPr>
                              <w:t>5990</w:t>
                            </w:r>
                            <w:r w:rsidRPr="00B20CD3">
                              <w:rPr>
                                <w:rStyle w:val="tag2"/>
                                <w:sz w:val="18"/>
                                <w:szCs w:val="18"/>
                              </w:rPr>
                              <w:t>&lt;/</w:t>
                            </w:r>
                            <w:r w:rsidRPr="00B20CD3">
                              <w:rPr>
                                <w:rStyle w:val="title6"/>
                                <w:sz w:val="18"/>
                                <w:szCs w:val="18"/>
                              </w:rPr>
                              <w:t>int</w:t>
                            </w:r>
                            <w:r w:rsidRPr="00B20CD3">
                              <w:rPr>
                                <w:rStyle w:val="tag2"/>
                                <w:sz w:val="18"/>
                                <w:szCs w:val="18"/>
                              </w:rPr>
                              <w:t>&gt;</w:t>
                            </w:r>
                          </w:p>
                          <w:p w:rsidR="008F5F07" w:rsidRPr="00B20CD3" w:rsidRDefault="008F5F07"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int</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"2"</w:t>
                            </w:r>
                            <w:r w:rsidRPr="00B20CD3">
                              <w:rPr>
                                <w:rStyle w:val="tag2"/>
                                <w:sz w:val="18"/>
                                <w:szCs w:val="18"/>
                              </w:rPr>
                              <w:t>&gt;</w:t>
                            </w:r>
                            <w:r w:rsidRPr="00B20CD3">
                              <w:rPr>
                                <w:rStyle w:val="HTML"/>
                                <w:sz w:val="18"/>
                                <w:szCs w:val="18"/>
                              </w:rPr>
                              <w:t>5990</w:t>
                            </w:r>
                            <w:r w:rsidRPr="00B20CD3">
                              <w:rPr>
                                <w:rStyle w:val="tag2"/>
                                <w:sz w:val="18"/>
                                <w:szCs w:val="18"/>
                              </w:rPr>
                              <w:t>&lt;/</w:t>
                            </w:r>
                            <w:r w:rsidRPr="00B20CD3">
                              <w:rPr>
                                <w:rStyle w:val="title6"/>
                                <w:sz w:val="18"/>
                                <w:szCs w:val="18"/>
                              </w:rPr>
                              <w:t>int</w:t>
                            </w:r>
                            <w:r w:rsidRPr="00B20CD3">
                              <w:rPr>
                                <w:rStyle w:val="tag2"/>
                                <w:sz w:val="18"/>
                                <w:szCs w:val="18"/>
                              </w:rPr>
                              <w:t>&gt;</w:t>
                            </w:r>
                          </w:p>
                          <w:p w:rsidR="008F5F07" w:rsidRDefault="008F5F07" w:rsidP="0021238D">
                            <w:pPr>
                              <w:pStyle w:val="HTML0"/>
                              <w:ind w:firstLine="360"/>
                              <w:rPr>
                                <w:rStyle w:val="tag2"/>
                                <w:sz w:val="18"/>
                                <w:szCs w:val="18"/>
                              </w:rPr>
                            </w:pPr>
                            <w:r w:rsidRPr="00B20CD3">
                              <w:rPr>
                                <w:rStyle w:val="tag2"/>
                                <w:sz w:val="18"/>
                                <w:szCs w:val="18"/>
                              </w:rPr>
                              <w:t>&lt;/</w:t>
                            </w:r>
                            <w:r w:rsidRPr="00B20CD3">
                              <w:rPr>
                                <w:rStyle w:val="title6"/>
                                <w:sz w:val="18"/>
                                <w:szCs w:val="18"/>
                              </w:rPr>
                              <w:t>lst</w:t>
                            </w:r>
                            <w:r w:rsidRPr="00B20CD3">
                              <w:rPr>
                                <w:rStyle w:val="tag2"/>
                                <w:sz w:val="18"/>
                                <w:szCs w:val="18"/>
                              </w:rPr>
                              <w:t>&gt;</w:t>
                            </w:r>
                          </w:p>
                          <w:p w:rsidR="008F5F07" w:rsidRPr="0021238D" w:rsidRDefault="008F5F07" w:rsidP="0021238D">
                            <w:pPr>
                              <w:pStyle w:val="HTML0"/>
                              <w:rPr>
                                <w:rStyle w:val="HTML"/>
                                <w:sz w:val="18"/>
                                <w:szCs w:val="18"/>
                              </w:rPr>
                            </w:pPr>
                            <w:r>
                              <w:rPr>
                                <w:rStyle w:val="tag2"/>
                                <w:rFonts w:hint="eastAsia"/>
                                <w:sz w:val="18"/>
                                <w:szCs w:val="18"/>
                              </w:rPr>
                              <w:t xml:space="preserve">    </w:t>
                            </w:r>
                            <w:r w:rsidRPr="0021238D">
                              <w:rPr>
                                <w:rStyle w:val="tag2"/>
                                <w:sz w:val="18"/>
                                <w:szCs w:val="18"/>
                              </w:rPr>
                              <w:t>&lt;</w:t>
                            </w:r>
                            <w:r w:rsidRPr="0021238D">
                              <w:rPr>
                                <w:rStyle w:val="title6"/>
                                <w:sz w:val="18"/>
                                <w:szCs w:val="18"/>
                              </w:rPr>
                              <w:t>lst</w:t>
                            </w:r>
                            <w:r w:rsidRPr="0021238D">
                              <w:rPr>
                                <w:rStyle w:val="tag2"/>
                                <w:sz w:val="18"/>
                                <w:szCs w:val="18"/>
                              </w:rPr>
                              <w:t xml:space="preserve"> </w:t>
                            </w:r>
                            <w:r w:rsidRPr="0021238D">
                              <w:rPr>
                                <w:rStyle w:val="attribute2"/>
                                <w:sz w:val="18"/>
                                <w:szCs w:val="18"/>
                              </w:rPr>
                              <w:t>name</w:t>
                            </w:r>
                            <w:r w:rsidRPr="0021238D">
                              <w:rPr>
                                <w:rStyle w:val="tag2"/>
                                <w:sz w:val="18"/>
                                <w:szCs w:val="18"/>
                              </w:rPr>
                              <w:t>=</w:t>
                            </w:r>
                            <w:r w:rsidRPr="0021238D">
                              <w:rPr>
                                <w:rStyle w:val="value2"/>
                                <w:sz w:val="18"/>
                                <w:szCs w:val="18"/>
                              </w:rPr>
                              <w:t>"modified_l"</w:t>
                            </w:r>
                            <w:r w:rsidRPr="0021238D">
                              <w:rPr>
                                <w:rStyle w:val="tag2"/>
                                <w:sz w:val="18"/>
                                <w:szCs w:val="18"/>
                              </w:rPr>
                              <w:t>&gt;</w:t>
                            </w:r>
                          </w:p>
                          <w:p w:rsidR="008F5F07" w:rsidRPr="0021238D" w:rsidRDefault="008F5F07" w:rsidP="0021238D">
                            <w:pPr>
                              <w:pStyle w:val="HTML0"/>
                              <w:rPr>
                                <w:rStyle w:val="HTML"/>
                                <w:sz w:val="18"/>
                                <w:szCs w:val="18"/>
                              </w:rPr>
                            </w:pPr>
                            <w:r w:rsidRPr="0021238D">
                              <w:rPr>
                                <w:rStyle w:val="HTML"/>
                                <w:sz w:val="18"/>
                                <w:szCs w:val="18"/>
                              </w:rPr>
                              <w:t xml:space="preserve">      </w:t>
                            </w:r>
                            <w:r w:rsidRPr="0021238D">
                              <w:rPr>
                                <w:rStyle w:val="tag2"/>
                                <w:sz w:val="18"/>
                                <w:szCs w:val="18"/>
                              </w:rPr>
                              <w:t>&lt;</w:t>
                            </w:r>
                            <w:r w:rsidRPr="0021238D">
                              <w:rPr>
                                <w:rStyle w:val="title6"/>
                                <w:sz w:val="18"/>
                                <w:szCs w:val="18"/>
                              </w:rPr>
                              <w:t>int</w:t>
                            </w:r>
                            <w:r w:rsidRPr="0021238D">
                              <w:rPr>
                                <w:rStyle w:val="tag2"/>
                                <w:sz w:val="18"/>
                                <w:szCs w:val="18"/>
                              </w:rPr>
                              <w:t xml:space="preserve"> </w:t>
                            </w:r>
                            <w:r w:rsidRPr="0021238D">
                              <w:rPr>
                                <w:rStyle w:val="attribute2"/>
                                <w:sz w:val="18"/>
                                <w:szCs w:val="18"/>
                              </w:rPr>
                              <w:t>name</w:t>
                            </w:r>
                            <w:r w:rsidRPr="0021238D">
                              <w:rPr>
                                <w:rStyle w:val="tag2"/>
                                <w:sz w:val="18"/>
                                <w:szCs w:val="18"/>
                              </w:rPr>
                              <w:t>=</w:t>
                            </w:r>
                            <w:r w:rsidRPr="0021238D">
                              <w:rPr>
                                <w:rStyle w:val="value2"/>
                                <w:sz w:val="18"/>
                                <w:szCs w:val="18"/>
                              </w:rPr>
                              <w:t>"1162438554000"</w:t>
                            </w:r>
                            <w:r w:rsidRPr="0021238D">
                              <w:rPr>
                                <w:rStyle w:val="tag2"/>
                                <w:sz w:val="18"/>
                                <w:szCs w:val="18"/>
                              </w:rPr>
                              <w:t>&gt;</w:t>
                            </w:r>
                            <w:r w:rsidRPr="0021238D">
                              <w:rPr>
                                <w:rStyle w:val="HTML"/>
                                <w:sz w:val="18"/>
                                <w:szCs w:val="18"/>
                              </w:rPr>
                              <w:t>951</w:t>
                            </w:r>
                            <w:r w:rsidRPr="0021238D">
                              <w:rPr>
                                <w:rStyle w:val="tag2"/>
                                <w:sz w:val="18"/>
                                <w:szCs w:val="18"/>
                              </w:rPr>
                              <w:t>&lt;/</w:t>
                            </w:r>
                            <w:r w:rsidRPr="0021238D">
                              <w:rPr>
                                <w:rStyle w:val="title6"/>
                                <w:sz w:val="18"/>
                                <w:szCs w:val="18"/>
                              </w:rPr>
                              <w:t>int</w:t>
                            </w:r>
                            <w:r w:rsidRPr="0021238D">
                              <w:rPr>
                                <w:rStyle w:val="tag2"/>
                                <w:sz w:val="18"/>
                                <w:szCs w:val="18"/>
                              </w:rPr>
                              <w:t>&gt;</w:t>
                            </w:r>
                          </w:p>
                          <w:p w:rsidR="008F5F07" w:rsidRPr="0021238D" w:rsidRDefault="008F5F07" w:rsidP="0021238D">
                            <w:pPr>
                              <w:pStyle w:val="HTML0"/>
                              <w:rPr>
                                <w:rStyle w:val="HTML"/>
                                <w:sz w:val="18"/>
                                <w:szCs w:val="18"/>
                              </w:rPr>
                            </w:pPr>
                            <w:r w:rsidRPr="0021238D">
                              <w:rPr>
                                <w:rStyle w:val="HTML"/>
                                <w:sz w:val="18"/>
                                <w:szCs w:val="18"/>
                              </w:rPr>
                              <w:t xml:space="preserve">      </w:t>
                            </w:r>
                            <w:r w:rsidRPr="0021238D">
                              <w:rPr>
                                <w:rStyle w:val="tag2"/>
                                <w:sz w:val="18"/>
                                <w:szCs w:val="18"/>
                              </w:rPr>
                              <w:t>&lt;</w:t>
                            </w:r>
                            <w:r w:rsidRPr="0021238D">
                              <w:rPr>
                                <w:rStyle w:val="title6"/>
                                <w:sz w:val="18"/>
                                <w:szCs w:val="18"/>
                              </w:rPr>
                              <w:t>int</w:t>
                            </w:r>
                            <w:r w:rsidRPr="0021238D">
                              <w:rPr>
                                <w:rStyle w:val="tag2"/>
                                <w:sz w:val="18"/>
                                <w:szCs w:val="18"/>
                              </w:rPr>
                              <w:t xml:space="preserve"> </w:t>
                            </w:r>
                            <w:r w:rsidRPr="0021238D">
                              <w:rPr>
                                <w:rStyle w:val="attribute2"/>
                                <w:sz w:val="18"/>
                                <w:szCs w:val="18"/>
                              </w:rPr>
                              <w:t>name</w:t>
                            </w:r>
                            <w:r w:rsidRPr="0021238D">
                              <w:rPr>
                                <w:rStyle w:val="tag2"/>
                                <w:sz w:val="18"/>
                                <w:szCs w:val="18"/>
                              </w:rPr>
                              <w:t>=</w:t>
                            </w:r>
                            <w:r w:rsidRPr="0021238D">
                              <w:rPr>
                                <w:rStyle w:val="value2"/>
                                <w:sz w:val="18"/>
                                <w:szCs w:val="18"/>
                              </w:rPr>
                              <w:t>"1162438556000"</w:t>
                            </w:r>
                            <w:r w:rsidRPr="0021238D">
                              <w:rPr>
                                <w:rStyle w:val="tag2"/>
                                <w:sz w:val="18"/>
                                <w:szCs w:val="18"/>
                              </w:rPr>
                              <w:t>&gt;</w:t>
                            </w:r>
                            <w:r w:rsidRPr="0021238D">
                              <w:rPr>
                                <w:rStyle w:val="HTML"/>
                                <w:sz w:val="18"/>
                                <w:szCs w:val="18"/>
                              </w:rPr>
                              <w:t>917</w:t>
                            </w:r>
                            <w:r w:rsidRPr="0021238D">
                              <w:rPr>
                                <w:rStyle w:val="tag2"/>
                                <w:sz w:val="18"/>
                                <w:szCs w:val="18"/>
                              </w:rPr>
                              <w:t>&lt;/</w:t>
                            </w:r>
                            <w:r w:rsidRPr="0021238D">
                              <w:rPr>
                                <w:rStyle w:val="title6"/>
                                <w:sz w:val="18"/>
                                <w:szCs w:val="18"/>
                              </w:rPr>
                              <w:t>int</w:t>
                            </w:r>
                            <w:r w:rsidRPr="0021238D">
                              <w:rPr>
                                <w:rStyle w:val="tag2"/>
                                <w:sz w:val="18"/>
                                <w:szCs w:val="18"/>
                              </w:rPr>
                              <w:t>&gt;</w:t>
                            </w:r>
                          </w:p>
                          <w:p w:rsidR="008F5F07" w:rsidRPr="0021238D" w:rsidRDefault="008F5F07" w:rsidP="0021238D">
                            <w:pPr>
                              <w:pStyle w:val="HTML0"/>
                              <w:rPr>
                                <w:rStyle w:val="HTML"/>
                                <w:sz w:val="18"/>
                                <w:szCs w:val="18"/>
                              </w:rPr>
                            </w:pPr>
                            <w:r w:rsidRPr="0021238D">
                              <w:rPr>
                                <w:rStyle w:val="HTML"/>
                                <w:sz w:val="18"/>
                                <w:szCs w:val="18"/>
                              </w:rPr>
                              <w:t xml:space="preserve">      </w:t>
                            </w:r>
                            <w:r w:rsidRPr="0021238D">
                              <w:rPr>
                                <w:rStyle w:val="tag2"/>
                                <w:sz w:val="18"/>
                                <w:szCs w:val="18"/>
                              </w:rPr>
                              <w:t>&lt;</w:t>
                            </w:r>
                            <w:r w:rsidRPr="0021238D">
                              <w:rPr>
                                <w:rStyle w:val="title6"/>
                                <w:sz w:val="18"/>
                                <w:szCs w:val="18"/>
                              </w:rPr>
                              <w:t>int</w:t>
                            </w:r>
                            <w:r w:rsidRPr="0021238D">
                              <w:rPr>
                                <w:rStyle w:val="tag2"/>
                                <w:sz w:val="18"/>
                                <w:szCs w:val="18"/>
                              </w:rPr>
                              <w:t xml:space="preserve"> </w:t>
                            </w:r>
                            <w:r w:rsidRPr="0021238D">
                              <w:rPr>
                                <w:rStyle w:val="attribute2"/>
                                <w:sz w:val="18"/>
                                <w:szCs w:val="18"/>
                              </w:rPr>
                              <w:t>name</w:t>
                            </w:r>
                            <w:r w:rsidRPr="0021238D">
                              <w:rPr>
                                <w:rStyle w:val="tag2"/>
                                <w:sz w:val="18"/>
                                <w:szCs w:val="18"/>
                              </w:rPr>
                              <w:t>=</w:t>
                            </w:r>
                            <w:r w:rsidRPr="0021238D">
                              <w:rPr>
                                <w:rStyle w:val="value2"/>
                                <w:sz w:val="18"/>
                                <w:szCs w:val="18"/>
                              </w:rPr>
                              <w:t>"1162438548000"</w:t>
                            </w:r>
                            <w:r w:rsidRPr="0021238D">
                              <w:rPr>
                                <w:rStyle w:val="tag2"/>
                                <w:sz w:val="18"/>
                                <w:szCs w:val="18"/>
                              </w:rPr>
                              <w:t>&gt;</w:t>
                            </w:r>
                            <w:r w:rsidRPr="0021238D">
                              <w:rPr>
                                <w:rStyle w:val="HTML"/>
                                <w:sz w:val="18"/>
                                <w:szCs w:val="18"/>
                              </w:rPr>
                              <w:t>902</w:t>
                            </w:r>
                            <w:r w:rsidRPr="0021238D">
                              <w:rPr>
                                <w:rStyle w:val="tag2"/>
                                <w:sz w:val="18"/>
                                <w:szCs w:val="18"/>
                              </w:rPr>
                              <w:t>&lt;/</w:t>
                            </w:r>
                            <w:r w:rsidRPr="0021238D">
                              <w:rPr>
                                <w:rStyle w:val="title6"/>
                                <w:sz w:val="18"/>
                                <w:szCs w:val="18"/>
                              </w:rPr>
                              <w:t>int</w:t>
                            </w:r>
                            <w:r w:rsidRPr="0021238D">
                              <w:rPr>
                                <w:rStyle w:val="tag2"/>
                                <w:sz w:val="18"/>
                                <w:szCs w:val="18"/>
                              </w:rPr>
                              <w:t>&gt;</w:t>
                            </w:r>
                          </w:p>
                          <w:p w:rsidR="008F5F07" w:rsidRPr="0021238D" w:rsidRDefault="008F5F07" w:rsidP="0021238D">
                            <w:pPr>
                              <w:pStyle w:val="HTML0"/>
                              <w:rPr>
                                <w:rStyle w:val="HTML"/>
                                <w:sz w:val="18"/>
                                <w:szCs w:val="18"/>
                              </w:rPr>
                            </w:pPr>
                            <w:r w:rsidRPr="0021238D">
                              <w:rPr>
                                <w:rStyle w:val="HTML"/>
                                <w:sz w:val="18"/>
                                <w:szCs w:val="18"/>
                              </w:rPr>
                              <w:t xml:space="preserve">      </w:t>
                            </w:r>
                            <w:r w:rsidRPr="0021238D">
                              <w:rPr>
                                <w:rStyle w:val="tag2"/>
                                <w:sz w:val="18"/>
                                <w:szCs w:val="18"/>
                              </w:rPr>
                              <w:t>&lt;</w:t>
                            </w:r>
                            <w:r w:rsidRPr="0021238D">
                              <w:rPr>
                                <w:rStyle w:val="title6"/>
                                <w:sz w:val="18"/>
                                <w:szCs w:val="18"/>
                              </w:rPr>
                              <w:t>int</w:t>
                            </w:r>
                            <w:r w:rsidRPr="0021238D">
                              <w:rPr>
                                <w:rStyle w:val="tag2"/>
                                <w:sz w:val="18"/>
                                <w:szCs w:val="18"/>
                              </w:rPr>
                              <w:t xml:space="preserve"> </w:t>
                            </w:r>
                            <w:r w:rsidRPr="0021238D">
                              <w:rPr>
                                <w:rStyle w:val="attribute2"/>
                                <w:sz w:val="18"/>
                                <w:szCs w:val="18"/>
                              </w:rPr>
                              <w:t>name</w:t>
                            </w:r>
                            <w:r w:rsidRPr="0021238D">
                              <w:rPr>
                                <w:rStyle w:val="tag2"/>
                                <w:sz w:val="18"/>
                                <w:szCs w:val="18"/>
                              </w:rPr>
                              <w:t>=</w:t>
                            </w:r>
                            <w:r w:rsidRPr="0021238D">
                              <w:rPr>
                                <w:rStyle w:val="value2"/>
                                <w:sz w:val="18"/>
                                <w:szCs w:val="18"/>
                              </w:rPr>
                              <w:t>"1162438546000"</w:t>
                            </w:r>
                            <w:r w:rsidRPr="0021238D">
                              <w:rPr>
                                <w:rStyle w:val="tag2"/>
                                <w:sz w:val="18"/>
                                <w:szCs w:val="18"/>
                              </w:rPr>
                              <w:t>&gt;</w:t>
                            </w:r>
                            <w:r w:rsidRPr="0021238D">
                              <w:rPr>
                                <w:rStyle w:val="HTML"/>
                                <w:sz w:val="18"/>
                                <w:szCs w:val="18"/>
                              </w:rPr>
                              <w:t>674</w:t>
                            </w:r>
                            <w:r w:rsidRPr="0021238D">
                              <w:rPr>
                                <w:rStyle w:val="tag2"/>
                                <w:sz w:val="18"/>
                                <w:szCs w:val="18"/>
                              </w:rPr>
                              <w:t>&lt;/</w:t>
                            </w:r>
                            <w:r w:rsidRPr="0021238D">
                              <w:rPr>
                                <w:rStyle w:val="title6"/>
                                <w:sz w:val="18"/>
                                <w:szCs w:val="18"/>
                              </w:rPr>
                              <w:t>int</w:t>
                            </w:r>
                            <w:r w:rsidRPr="0021238D">
                              <w:rPr>
                                <w:rStyle w:val="tag2"/>
                                <w:sz w:val="18"/>
                                <w:szCs w:val="18"/>
                              </w:rPr>
                              <w:t>&gt;</w:t>
                            </w:r>
                          </w:p>
                          <w:p w:rsidR="008F5F07" w:rsidRPr="0021238D" w:rsidRDefault="008F5F07" w:rsidP="0021238D">
                            <w:pPr>
                              <w:pStyle w:val="HTML0"/>
                              <w:rPr>
                                <w:rStyle w:val="HTML"/>
                                <w:sz w:val="18"/>
                                <w:szCs w:val="18"/>
                              </w:rPr>
                            </w:pPr>
                            <w:r w:rsidRPr="0021238D">
                              <w:rPr>
                                <w:rStyle w:val="HTML"/>
                                <w:sz w:val="18"/>
                                <w:szCs w:val="18"/>
                              </w:rPr>
                              <w:t xml:space="preserve">    </w:t>
                            </w:r>
                            <w:r w:rsidRPr="0021238D">
                              <w:rPr>
                                <w:rStyle w:val="tag2"/>
                                <w:sz w:val="18"/>
                                <w:szCs w:val="18"/>
                              </w:rPr>
                              <w:t>&lt;/</w:t>
                            </w:r>
                            <w:r w:rsidRPr="0021238D">
                              <w:rPr>
                                <w:rStyle w:val="title6"/>
                                <w:sz w:val="18"/>
                                <w:szCs w:val="18"/>
                              </w:rPr>
                              <w:t>lst</w:t>
                            </w:r>
                            <w:r w:rsidRPr="0021238D">
                              <w:rPr>
                                <w:rStyle w:val="tag2"/>
                                <w:sz w:val="18"/>
                                <w:szCs w:val="18"/>
                              </w:rPr>
                              <w:t>&gt;</w:t>
                            </w:r>
                          </w:p>
                          <w:p w:rsidR="008F5F07" w:rsidRPr="00B20CD3" w:rsidRDefault="008F5F07"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lst</w:t>
                            </w:r>
                            <w:r w:rsidRPr="00B20CD3">
                              <w:rPr>
                                <w:rStyle w:val="tag2"/>
                                <w:sz w:val="18"/>
                                <w:szCs w:val="18"/>
                              </w:rPr>
                              <w:t>&gt;</w:t>
                            </w:r>
                          </w:p>
                          <w:p w:rsidR="008F5F07" w:rsidRPr="00B20CD3" w:rsidRDefault="008F5F07"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lst</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"facet_dates"</w:t>
                            </w:r>
                            <w:r w:rsidRPr="00B20CD3">
                              <w:rPr>
                                <w:rStyle w:val="tag2"/>
                                <w:sz w:val="18"/>
                                <w:szCs w:val="18"/>
                              </w:rPr>
                              <w:t>/&gt;</w:t>
                            </w:r>
                          </w:p>
                          <w:p w:rsidR="008F5F07" w:rsidRPr="00B20CD3" w:rsidRDefault="008F5F07"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lst</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"facet_ranges"</w:t>
                            </w:r>
                            <w:r w:rsidRPr="00B20CD3">
                              <w:rPr>
                                <w:rStyle w:val="tag2"/>
                                <w:sz w:val="18"/>
                                <w:szCs w:val="18"/>
                              </w:rPr>
                              <w:t>/&gt;</w:t>
                            </w:r>
                          </w:p>
                          <w:p w:rsidR="008F5F07" w:rsidRPr="00B20CD3" w:rsidRDefault="008F5F07" w:rsidP="00B20CD3">
                            <w:pPr>
                              <w:pStyle w:val="HTML0"/>
                              <w:rPr>
                                <w:rStyle w:val="HTML"/>
                                <w:sz w:val="18"/>
                                <w:szCs w:val="18"/>
                              </w:rPr>
                            </w:pPr>
                            <w:r w:rsidRPr="00B20CD3">
                              <w:rPr>
                                <w:rStyle w:val="tag2"/>
                                <w:sz w:val="18"/>
                                <w:szCs w:val="18"/>
                              </w:rPr>
                              <w:t>&lt;/</w:t>
                            </w:r>
                            <w:r w:rsidRPr="00B20CD3">
                              <w:rPr>
                                <w:rStyle w:val="title6"/>
                                <w:sz w:val="18"/>
                                <w:szCs w:val="18"/>
                              </w:rPr>
                              <w:t>lst</w:t>
                            </w:r>
                            <w:r w:rsidRPr="00B20CD3">
                              <w:rPr>
                                <w:rStyle w:val="tag2"/>
                                <w:sz w:val="18"/>
                                <w:szCs w:val="18"/>
                              </w:rPr>
                              <w:t>&gt;</w:t>
                            </w:r>
                          </w:p>
                          <w:p w:rsidR="008F5F07" w:rsidRPr="00B20CD3" w:rsidRDefault="008F5F07" w:rsidP="00B20CD3">
                            <w:pPr>
                              <w:pStyle w:val="HTML0"/>
                              <w:rPr>
                                <w:rStyle w:val="HTML"/>
                                <w:sz w:val="18"/>
                                <w:szCs w:val="18"/>
                              </w:rPr>
                            </w:pPr>
                            <w:r w:rsidRPr="00B20CD3">
                              <w:rPr>
                                <w:rStyle w:val="tag2"/>
                                <w:sz w:val="18"/>
                                <w:szCs w:val="18"/>
                              </w:rPr>
                              <w:t>&lt;/</w:t>
                            </w:r>
                            <w:r w:rsidRPr="00B20CD3">
                              <w:rPr>
                                <w:rStyle w:val="title6"/>
                                <w:sz w:val="18"/>
                                <w:szCs w:val="18"/>
                              </w:rPr>
                              <w:t>response</w:t>
                            </w:r>
                            <w:r w:rsidRPr="00B20CD3">
                              <w:rPr>
                                <w:rStyle w:val="tag2"/>
                                <w:sz w:val="18"/>
                                <w:szCs w:val="18"/>
                              </w:rPr>
                              <w:t>&gt;</w:t>
                            </w:r>
                          </w:p>
                          <w:p w:rsidR="008F5F07" w:rsidRPr="00B20CD3" w:rsidRDefault="008F5F07" w:rsidP="00B20CD3">
                            <w:pPr>
                              <w:rPr>
                                <w:sz w:val="18"/>
                                <w:szCs w:val="18"/>
                              </w:rPr>
                            </w:pPr>
                          </w:p>
                        </w:txbxContent>
                      </wps:txbx>
                      <wps:bodyPr rot="0" vert="horz" wrap="square" lIns="91440" tIns="45720" rIns="91440" bIns="45720" anchor="t" anchorCtr="0">
                        <a:noAutofit/>
                      </wps:bodyPr>
                    </wps:wsp>
                  </a:graphicData>
                </a:graphic>
              </wp:inline>
            </w:drawing>
          </mc:Choice>
          <mc:Fallback>
            <w:pict>
              <v:shape id="_x0000_s1056" type="#_x0000_t202" style="width:411.75pt;height:61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" fillcolor="#d6e3bc [1302]">
                <v:textbox>
                  <w:txbxContent>
                    <w:p w:rsidR="008F5F07" w:rsidRPr="00B20CD3" w:rsidRDefault="008F5F07" w:rsidP="00B20CD3">
                      <w:pPr>
                        <w:pStyle w:val="HTML0"/>
                        <w:rPr>
                          <w:rStyle w:val="HTML"/>
                          <w:sz w:val="18"/>
                          <w:szCs w:val="18"/>
                        </w:rPr>
                      </w:pPr>
                      <w:r w:rsidRPr="00B20CD3">
                        <w:rPr>
                          <w:rStyle w:val="pi2"/>
                          <w:sz w:val="18"/>
                          <w:szCs w:val="18"/>
                        </w:rPr>
                        <w:t>&lt;?xml version="1.0" encoding="UTF-8"?&gt;</w:t>
                      </w:r>
                    </w:p>
                    <w:p w:rsidR="008F5F07" w:rsidRPr="00B20CD3" w:rsidRDefault="008F5F07" w:rsidP="00B20CD3">
                      <w:pPr>
                        <w:pStyle w:val="HTML0"/>
                        <w:rPr>
                          <w:rStyle w:val="HTML"/>
                          <w:sz w:val="18"/>
                          <w:szCs w:val="18"/>
                        </w:rPr>
                      </w:pPr>
                      <w:r w:rsidRPr="00B20CD3">
                        <w:rPr>
                          <w:rStyle w:val="tag2"/>
                          <w:sz w:val="18"/>
                          <w:szCs w:val="18"/>
                        </w:rPr>
                        <w:t>&lt;</w:t>
                      </w:r>
                      <w:r w:rsidRPr="00B20CD3">
                        <w:rPr>
                          <w:rStyle w:val="title6"/>
                          <w:sz w:val="18"/>
                          <w:szCs w:val="18"/>
                        </w:rPr>
                        <w:t>response</w:t>
                      </w:r>
                      <w:r w:rsidRPr="00B20CD3">
                        <w:rPr>
                          <w:rStyle w:val="tag2"/>
                          <w:sz w:val="18"/>
                          <w:szCs w:val="18"/>
                        </w:rPr>
                        <w:t>&gt;</w:t>
                      </w:r>
                    </w:p>
                    <w:p w:rsidR="008F5F07" w:rsidRPr="00B20CD3" w:rsidRDefault="008F5F07" w:rsidP="00B20CD3">
                      <w:pPr>
                        <w:pStyle w:val="HTML0"/>
                        <w:rPr>
                          <w:rStyle w:val="HTML"/>
                          <w:sz w:val="18"/>
                          <w:szCs w:val="18"/>
                        </w:rPr>
                      </w:pPr>
                      <w:r w:rsidRPr="00B20CD3">
                        <w:rPr>
                          <w:rStyle w:val="tag2"/>
                          <w:sz w:val="18"/>
                          <w:szCs w:val="18"/>
                        </w:rPr>
                        <w:t>&lt;</w:t>
                      </w:r>
                      <w:r w:rsidRPr="00B20CD3">
                        <w:rPr>
                          <w:rStyle w:val="title6"/>
                          <w:sz w:val="18"/>
                          <w:szCs w:val="18"/>
                        </w:rPr>
                        <w:t>lst</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"responseHeader"</w:t>
                      </w:r>
                      <w:r w:rsidRPr="00B20CD3">
                        <w:rPr>
                          <w:rStyle w:val="tag2"/>
                          <w:sz w:val="18"/>
                          <w:szCs w:val="18"/>
                        </w:rPr>
                        <w:t>&gt;</w:t>
                      </w:r>
                    </w:p>
                    <w:p w:rsidR="008F5F07" w:rsidRPr="00B20CD3" w:rsidRDefault="008F5F07"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int</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"status"</w:t>
                      </w:r>
                      <w:r w:rsidRPr="00B20CD3">
                        <w:rPr>
                          <w:rStyle w:val="tag2"/>
                          <w:sz w:val="18"/>
                          <w:szCs w:val="18"/>
                        </w:rPr>
                        <w:t>&gt;</w:t>
                      </w:r>
                      <w:r w:rsidRPr="00B20CD3">
                        <w:rPr>
                          <w:rStyle w:val="HTML"/>
                          <w:sz w:val="18"/>
                          <w:szCs w:val="18"/>
                        </w:rPr>
                        <w:t>0</w:t>
                      </w:r>
                      <w:r w:rsidRPr="00B20CD3">
                        <w:rPr>
                          <w:rStyle w:val="tag2"/>
                          <w:sz w:val="18"/>
                          <w:szCs w:val="18"/>
                        </w:rPr>
                        <w:t>&lt;/</w:t>
                      </w:r>
                      <w:r w:rsidRPr="00B20CD3">
                        <w:rPr>
                          <w:rStyle w:val="title6"/>
                          <w:sz w:val="18"/>
                          <w:szCs w:val="18"/>
                        </w:rPr>
                        <w:t>int</w:t>
                      </w:r>
                      <w:r w:rsidRPr="00B20CD3">
                        <w:rPr>
                          <w:rStyle w:val="tag2"/>
                          <w:sz w:val="18"/>
                          <w:szCs w:val="18"/>
                        </w:rPr>
                        <w:t>&gt;</w:t>
                      </w:r>
                    </w:p>
                    <w:p w:rsidR="008F5F07" w:rsidRPr="00B20CD3" w:rsidRDefault="008F5F07"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int</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"QTime"</w:t>
                      </w:r>
                      <w:r w:rsidRPr="00B20CD3">
                        <w:rPr>
                          <w:rStyle w:val="tag2"/>
                          <w:sz w:val="18"/>
                          <w:szCs w:val="18"/>
                        </w:rPr>
                        <w:t>&gt;</w:t>
                      </w:r>
                      <w:r w:rsidRPr="00B20CD3">
                        <w:rPr>
                          <w:rStyle w:val="HTML"/>
                          <w:sz w:val="18"/>
                          <w:szCs w:val="18"/>
                        </w:rPr>
                        <w:t>1</w:t>
                      </w:r>
                      <w:r w:rsidRPr="00B20CD3">
                        <w:rPr>
                          <w:rStyle w:val="tag2"/>
                          <w:sz w:val="18"/>
                          <w:szCs w:val="18"/>
                        </w:rPr>
                        <w:t>&lt;/</w:t>
                      </w:r>
                      <w:r w:rsidRPr="00B20CD3">
                        <w:rPr>
                          <w:rStyle w:val="title6"/>
                          <w:sz w:val="18"/>
                          <w:szCs w:val="18"/>
                        </w:rPr>
                        <w:t>int</w:t>
                      </w:r>
                      <w:r w:rsidRPr="00B20CD3">
                        <w:rPr>
                          <w:rStyle w:val="tag2"/>
                          <w:sz w:val="18"/>
                          <w:szCs w:val="18"/>
                        </w:rPr>
                        <w:t>&gt;</w:t>
                      </w:r>
                    </w:p>
                    <w:p w:rsidR="008F5F07" w:rsidRPr="00B20CD3" w:rsidRDefault="008F5F07"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lst</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"params"</w:t>
                      </w:r>
                      <w:r w:rsidRPr="00B20CD3">
                        <w:rPr>
                          <w:rStyle w:val="tag2"/>
                          <w:sz w:val="18"/>
                          <w:szCs w:val="18"/>
                        </w:rPr>
                        <w:t>&gt;</w:t>
                      </w:r>
                    </w:p>
                    <w:p w:rsidR="008F5F07" w:rsidRPr="00B20CD3" w:rsidRDefault="008F5F07"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str</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"facet"</w:t>
                      </w:r>
                      <w:r w:rsidRPr="00B20CD3">
                        <w:rPr>
                          <w:rStyle w:val="tag2"/>
                          <w:sz w:val="18"/>
                          <w:szCs w:val="18"/>
                        </w:rPr>
                        <w:t>&gt;</w:t>
                      </w:r>
                      <w:r w:rsidRPr="00B20CD3">
                        <w:rPr>
                          <w:rStyle w:val="HTML"/>
                          <w:sz w:val="18"/>
                          <w:szCs w:val="18"/>
                        </w:rPr>
                        <w:t>true</w:t>
                      </w:r>
                      <w:r w:rsidRPr="00B20CD3">
                        <w:rPr>
                          <w:rStyle w:val="tag2"/>
                          <w:sz w:val="18"/>
                          <w:szCs w:val="18"/>
                        </w:rPr>
                        <w:t>&lt;/</w:t>
                      </w:r>
                      <w:r w:rsidRPr="00B20CD3">
                        <w:rPr>
                          <w:rStyle w:val="title6"/>
                          <w:sz w:val="18"/>
                          <w:szCs w:val="18"/>
                        </w:rPr>
                        <w:t>str</w:t>
                      </w:r>
                      <w:r w:rsidRPr="00B20CD3">
                        <w:rPr>
                          <w:rStyle w:val="tag2"/>
                          <w:sz w:val="18"/>
                          <w:szCs w:val="18"/>
                        </w:rPr>
                        <w:t>&gt;</w:t>
                      </w:r>
                    </w:p>
                    <w:p w:rsidR="008F5F07" w:rsidRPr="00B20CD3" w:rsidRDefault="008F5F07"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str</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"indent"</w:t>
                      </w:r>
                      <w:r w:rsidRPr="00B20CD3">
                        <w:rPr>
                          <w:rStyle w:val="tag2"/>
                          <w:sz w:val="18"/>
                          <w:szCs w:val="18"/>
                        </w:rPr>
                        <w:t>&gt;</w:t>
                      </w:r>
                      <w:r w:rsidRPr="00B20CD3">
                        <w:rPr>
                          <w:rStyle w:val="HTML"/>
                          <w:sz w:val="18"/>
                          <w:szCs w:val="18"/>
                        </w:rPr>
                        <w:t>true</w:t>
                      </w:r>
                      <w:r w:rsidRPr="00B20CD3">
                        <w:rPr>
                          <w:rStyle w:val="tag2"/>
                          <w:sz w:val="18"/>
                          <w:szCs w:val="18"/>
                        </w:rPr>
                        <w:t>&lt;/</w:t>
                      </w:r>
                      <w:r w:rsidRPr="00B20CD3">
                        <w:rPr>
                          <w:rStyle w:val="title6"/>
                          <w:sz w:val="18"/>
                          <w:szCs w:val="18"/>
                        </w:rPr>
                        <w:t>str</w:t>
                      </w:r>
                      <w:r w:rsidRPr="00B20CD3">
                        <w:rPr>
                          <w:rStyle w:val="tag2"/>
                          <w:sz w:val="18"/>
                          <w:szCs w:val="18"/>
                        </w:rPr>
                        <w:t>&gt;</w:t>
                      </w:r>
                    </w:p>
                    <w:p w:rsidR="008F5F07" w:rsidRPr="00B20CD3" w:rsidRDefault="008F5F07"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str</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"start"</w:t>
                      </w:r>
                      <w:r w:rsidRPr="00B20CD3">
                        <w:rPr>
                          <w:rStyle w:val="tag2"/>
                          <w:sz w:val="18"/>
                          <w:szCs w:val="18"/>
                        </w:rPr>
                        <w:t>&gt;</w:t>
                      </w:r>
                      <w:r w:rsidRPr="00B20CD3">
                        <w:rPr>
                          <w:rStyle w:val="HTML"/>
                          <w:sz w:val="18"/>
                          <w:szCs w:val="18"/>
                        </w:rPr>
                        <w:t>0</w:t>
                      </w:r>
                      <w:r w:rsidRPr="00B20CD3">
                        <w:rPr>
                          <w:rStyle w:val="tag2"/>
                          <w:sz w:val="18"/>
                          <w:szCs w:val="18"/>
                        </w:rPr>
                        <w:t>&lt;/</w:t>
                      </w:r>
                      <w:r w:rsidRPr="00B20CD3">
                        <w:rPr>
                          <w:rStyle w:val="title6"/>
                          <w:sz w:val="18"/>
                          <w:szCs w:val="18"/>
                        </w:rPr>
                        <w:t>str</w:t>
                      </w:r>
                      <w:r w:rsidRPr="00B20CD3">
                        <w:rPr>
                          <w:rStyle w:val="tag2"/>
                          <w:sz w:val="18"/>
                          <w:szCs w:val="18"/>
                        </w:rPr>
                        <w:t>&gt;</w:t>
                      </w:r>
                    </w:p>
                    <w:p w:rsidR="008F5F07" w:rsidRPr="00B20CD3" w:rsidRDefault="008F5F07"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str</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"q"</w:t>
                      </w:r>
                      <w:r w:rsidRPr="00B20CD3">
                        <w:rPr>
                          <w:rStyle w:val="tag2"/>
                          <w:sz w:val="18"/>
                          <w:szCs w:val="18"/>
                        </w:rPr>
                        <w:t>&gt;</w:t>
                      </w:r>
                      <w:r w:rsidRPr="00B20CD3">
                        <w:rPr>
                          <w:rStyle w:val="HTML"/>
                          <w:sz w:val="18"/>
                          <w:szCs w:val="18"/>
                        </w:rPr>
                        <w:t>*:*</w:t>
                      </w:r>
                      <w:r w:rsidRPr="00B20CD3">
                        <w:rPr>
                          <w:rStyle w:val="tag2"/>
                          <w:sz w:val="18"/>
                          <w:szCs w:val="18"/>
                        </w:rPr>
                        <w:t>&lt;/</w:t>
                      </w:r>
                      <w:r w:rsidRPr="00B20CD3">
                        <w:rPr>
                          <w:rStyle w:val="title6"/>
                          <w:sz w:val="18"/>
                          <w:szCs w:val="18"/>
                        </w:rPr>
                        <w:t>str</w:t>
                      </w:r>
                      <w:r w:rsidRPr="00B20CD3">
                        <w:rPr>
                          <w:rStyle w:val="tag2"/>
                          <w:sz w:val="18"/>
                          <w:szCs w:val="18"/>
                        </w:rPr>
                        <w:t>&gt;</w:t>
                      </w:r>
                    </w:p>
                    <w:p w:rsidR="008F5F07" w:rsidRDefault="008F5F07" w:rsidP="008F4D88">
                      <w:pPr>
                        <w:pStyle w:val="HTML0"/>
                        <w:ind w:firstLine="360"/>
                        <w:rPr>
                          <w:rStyle w:val="tag2"/>
                          <w:sz w:val="18"/>
                          <w:szCs w:val="18"/>
                        </w:rPr>
                      </w:pPr>
                      <w:r w:rsidRPr="008F4D88">
                        <w:rPr>
                          <w:rStyle w:val="tag2"/>
                          <w:sz w:val="18"/>
                          <w:szCs w:val="18"/>
                        </w:rPr>
                        <w:t xml:space="preserve">&lt;arr name="facet.field"&gt; </w:t>
                      </w:r>
                    </w:p>
                    <w:p w:rsidR="008F5F07" w:rsidRDefault="008F5F07" w:rsidP="008F4D88">
                      <w:pPr>
                        <w:pStyle w:val="HTML0"/>
                        <w:ind w:firstLine="360"/>
                        <w:rPr>
                          <w:rStyle w:val="tag2"/>
                          <w:sz w:val="18"/>
                          <w:szCs w:val="18"/>
                        </w:rPr>
                      </w:pPr>
                      <w:r>
                        <w:rPr>
                          <w:rStyle w:val="tag2"/>
                          <w:rFonts w:hint="eastAsia"/>
                          <w:sz w:val="18"/>
                          <w:szCs w:val="18"/>
                        </w:rPr>
                        <w:t xml:space="preserve">   </w:t>
                      </w:r>
                      <w:r w:rsidRPr="008F4D88">
                        <w:rPr>
                          <w:rStyle w:val="tag2"/>
                          <w:sz w:val="18"/>
                          <w:szCs w:val="18"/>
                        </w:rPr>
                        <w:t xml:space="preserve">&lt;str&gt;category_s&lt;/str&gt; </w:t>
                      </w:r>
                    </w:p>
                    <w:p w:rsidR="008F5F07" w:rsidRDefault="008F5F07" w:rsidP="008F4D88">
                      <w:pPr>
                        <w:pStyle w:val="HTML0"/>
                        <w:ind w:firstLine="360"/>
                        <w:rPr>
                          <w:rStyle w:val="tag2"/>
                          <w:sz w:val="18"/>
                          <w:szCs w:val="18"/>
                        </w:rPr>
                      </w:pPr>
                      <w:r>
                        <w:rPr>
                          <w:rStyle w:val="tag2"/>
                          <w:rFonts w:hint="eastAsia"/>
                          <w:sz w:val="18"/>
                          <w:szCs w:val="18"/>
                        </w:rPr>
                        <w:t xml:space="preserve">   </w:t>
                      </w:r>
                      <w:r w:rsidRPr="008F4D88">
                        <w:rPr>
                          <w:rStyle w:val="tag2"/>
                          <w:sz w:val="18"/>
                          <w:szCs w:val="18"/>
                        </w:rPr>
                        <w:t xml:space="preserve">&lt;str&gt;modified_l&lt;/str&gt; </w:t>
                      </w:r>
                    </w:p>
                    <w:p w:rsidR="008F5F07" w:rsidRPr="00B20CD3" w:rsidRDefault="008F5F07" w:rsidP="008F4D88">
                      <w:pPr>
                        <w:pStyle w:val="HTML0"/>
                        <w:ind w:firstLine="360"/>
                        <w:rPr>
                          <w:rStyle w:val="HTML"/>
                          <w:sz w:val="18"/>
                          <w:szCs w:val="18"/>
                        </w:rPr>
                      </w:pPr>
                      <w:r w:rsidRPr="008F4D88">
                        <w:rPr>
                          <w:rStyle w:val="tag2"/>
                          <w:sz w:val="18"/>
                          <w:szCs w:val="18"/>
                        </w:rPr>
                        <w:t>&lt;/arr&gt;</w:t>
                      </w:r>
                    </w:p>
                    <w:p w:rsidR="008F5F07" w:rsidRPr="00B20CD3" w:rsidRDefault="008F5F07"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str</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"wt"</w:t>
                      </w:r>
                      <w:r w:rsidRPr="00B20CD3">
                        <w:rPr>
                          <w:rStyle w:val="tag2"/>
                          <w:sz w:val="18"/>
                          <w:szCs w:val="18"/>
                        </w:rPr>
                        <w:t>&gt;</w:t>
                      </w:r>
                      <w:r w:rsidRPr="00B20CD3">
                        <w:rPr>
                          <w:rStyle w:val="HTML"/>
                          <w:sz w:val="18"/>
                          <w:szCs w:val="18"/>
                        </w:rPr>
                        <w:t>xml</w:t>
                      </w:r>
                      <w:r w:rsidRPr="00B20CD3">
                        <w:rPr>
                          <w:rStyle w:val="tag2"/>
                          <w:sz w:val="18"/>
                          <w:szCs w:val="18"/>
                        </w:rPr>
                        <w:t>&lt;/</w:t>
                      </w:r>
                      <w:r w:rsidRPr="00B20CD3">
                        <w:rPr>
                          <w:rStyle w:val="title6"/>
                          <w:sz w:val="18"/>
                          <w:szCs w:val="18"/>
                        </w:rPr>
                        <w:t>str</w:t>
                      </w:r>
                      <w:r w:rsidRPr="00B20CD3">
                        <w:rPr>
                          <w:rStyle w:val="tag2"/>
                          <w:sz w:val="18"/>
                          <w:szCs w:val="18"/>
                        </w:rPr>
                        <w:t>&gt;</w:t>
                      </w:r>
                    </w:p>
                    <w:p w:rsidR="008F5F07" w:rsidRPr="00B20CD3" w:rsidRDefault="008F5F07"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str</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"rows"</w:t>
                      </w:r>
                      <w:r w:rsidRPr="00B20CD3">
                        <w:rPr>
                          <w:rStyle w:val="tag2"/>
                          <w:sz w:val="18"/>
                          <w:szCs w:val="18"/>
                        </w:rPr>
                        <w:t>&gt;</w:t>
                      </w:r>
                      <w:r w:rsidRPr="00B20CD3">
                        <w:rPr>
                          <w:rStyle w:val="HTML"/>
                          <w:sz w:val="18"/>
                          <w:szCs w:val="18"/>
                        </w:rPr>
                        <w:t>0</w:t>
                      </w:r>
                      <w:r w:rsidRPr="00B20CD3">
                        <w:rPr>
                          <w:rStyle w:val="tag2"/>
                          <w:sz w:val="18"/>
                          <w:szCs w:val="18"/>
                        </w:rPr>
                        <w:t>&lt;/</w:t>
                      </w:r>
                      <w:r w:rsidRPr="00B20CD3">
                        <w:rPr>
                          <w:rStyle w:val="title6"/>
                          <w:sz w:val="18"/>
                          <w:szCs w:val="18"/>
                        </w:rPr>
                        <w:t>str</w:t>
                      </w:r>
                      <w:r w:rsidRPr="00B20CD3">
                        <w:rPr>
                          <w:rStyle w:val="tag2"/>
                          <w:sz w:val="18"/>
                          <w:szCs w:val="18"/>
                        </w:rPr>
                        <w:t>&gt;</w:t>
                      </w:r>
                    </w:p>
                    <w:p w:rsidR="008F5F07" w:rsidRPr="00B20CD3" w:rsidRDefault="008F5F07"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lst</w:t>
                      </w:r>
                      <w:r w:rsidRPr="00B20CD3">
                        <w:rPr>
                          <w:rStyle w:val="tag2"/>
                          <w:sz w:val="18"/>
                          <w:szCs w:val="18"/>
                        </w:rPr>
                        <w:t>&gt;</w:t>
                      </w:r>
                    </w:p>
                    <w:p w:rsidR="008F5F07" w:rsidRPr="00B20CD3" w:rsidRDefault="008F5F07" w:rsidP="00B20CD3">
                      <w:pPr>
                        <w:pStyle w:val="HTML0"/>
                        <w:rPr>
                          <w:rStyle w:val="HTML"/>
                          <w:sz w:val="18"/>
                          <w:szCs w:val="18"/>
                        </w:rPr>
                      </w:pPr>
                      <w:r w:rsidRPr="00B20CD3">
                        <w:rPr>
                          <w:rStyle w:val="tag2"/>
                          <w:sz w:val="18"/>
                          <w:szCs w:val="18"/>
                        </w:rPr>
                        <w:t>&lt;/</w:t>
                      </w:r>
                      <w:r w:rsidRPr="00B20CD3">
                        <w:rPr>
                          <w:rStyle w:val="title6"/>
                          <w:sz w:val="18"/>
                          <w:szCs w:val="18"/>
                        </w:rPr>
                        <w:t>lst</w:t>
                      </w:r>
                      <w:r w:rsidRPr="00B20CD3">
                        <w:rPr>
                          <w:rStyle w:val="tag2"/>
                          <w:sz w:val="18"/>
                          <w:szCs w:val="18"/>
                        </w:rPr>
                        <w:t>&gt;</w:t>
                      </w:r>
                    </w:p>
                    <w:p w:rsidR="008F5F07" w:rsidRPr="00B20CD3" w:rsidRDefault="008F5F07" w:rsidP="00B20CD3">
                      <w:pPr>
                        <w:pStyle w:val="HTML0"/>
                        <w:rPr>
                          <w:rStyle w:val="HTML"/>
                          <w:sz w:val="18"/>
                          <w:szCs w:val="18"/>
                        </w:rPr>
                      </w:pPr>
                      <w:r w:rsidRPr="00B20CD3">
                        <w:rPr>
                          <w:rStyle w:val="tag2"/>
                          <w:sz w:val="18"/>
                          <w:szCs w:val="18"/>
                        </w:rPr>
                        <w:t>&lt;</w:t>
                      </w:r>
                      <w:r w:rsidRPr="00B20CD3">
                        <w:rPr>
                          <w:rStyle w:val="title6"/>
                          <w:sz w:val="18"/>
                          <w:szCs w:val="18"/>
                        </w:rPr>
                        <w:t>result</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"response"</w:t>
                      </w:r>
                      <w:r w:rsidRPr="00B20CD3">
                        <w:rPr>
                          <w:rStyle w:val="tag2"/>
                          <w:sz w:val="18"/>
                          <w:szCs w:val="18"/>
                        </w:rPr>
                        <w:t xml:space="preserve"> </w:t>
                      </w:r>
                      <w:r w:rsidRPr="00B20CD3">
                        <w:rPr>
                          <w:rStyle w:val="attribute2"/>
                          <w:sz w:val="18"/>
                          <w:szCs w:val="18"/>
                        </w:rPr>
                        <w:t>numFound</w:t>
                      </w:r>
                      <w:r w:rsidRPr="00B20CD3">
                        <w:rPr>
                          <w:rStyle w:val="tag2"/>
                          <w:sz w:val="18"/>
                          <w:szCs w:val="18"/>
                        </w:rPr>
                        <w:t>=</w:t>
                      </w:r>
                      <w:r w:rsidRPr="00B20CD3">
                        <w:rPr>
                          <w:rStyle w:val="value2"/>
                          <w:sz w:val="18"/>
                          <w:szCs w:val="18"/>
                        </w:rPr>
                        <w:t>"17971"</w:t>
                      </w:r>
                      <w:r w:rsidRPr="00B20CD3">
                        <w:rPr>
                          <w:rStyle w:val="tag2"/>
                          <w:sz w:val="18"/>
                          <w:szCs w:val="18"/>
                        </w:rPr>
                        <w:t xml:space="preserve"> </w:t>
                      </w:r>
                      <w:r w:rsidRPr="00B20CD3">
                        <w:rPr>
                          <w:rStyle w:val="attribute2"/>
                          <w:sz w:val="18"/>
                          <w:szCs w:val="18"/>
                        </w:rPr>
                        <w:t>start</w:t>
                      </w:r>
                      <w:r w:rsidRPr="00B20CD3">
                        <w:rPr>
                          <w:rStyle w:val="tag2"/>
                          <w:sz w:val="18"/>
                          <w:szCs w:val="18"/>
                        </w:rPr>
                        <w:t>=</w:t>
                      </w:r>
                      <w:r w:rsidRPr="00B20CD3">
                        <w:rPr>
                          <w:rStyle w:val="value2"/>
                          <w:sz w:val="18"/>
                          <w:szCs w:val="18"/>
                        </w:rPr>
                        <w:t>"0"</w:t>
                      </w:r>
                      <w:r w:rsidRPr="00B20CD3">
                        <w:rPr>
                          <w:rStyle w:val="tag2"/>
                          <w:sz w:val="18"/>
                          <w:szCs w:val="18"/>
                        </w:rPr>
                        <w:t>&gt;</w:t>
                      </w:r>
                    </w:p>
                    <w:p w:rsidR="008F5F07" w:rsidRPr="00B20CD3" w:rsidRDefault="008F5F07" w:rsidP="00B20CD3">
                      <w:pPr>
                        <w:pStyle w:val="HTML0"/>
                        <w:rPr>
                          <w:rStyle w:val="HTML"/>
                          <w:sz w:val="18"/>
                          <w:szCs w:val="18"/>
                        </w:rPr>
                      </w:pPr>
                      <w:r w:rsidRPr="00B20CD3">
                        <w:rPr>
                          <w:rStyle w:val="tag2"/>
                          <w:sz w:val="18"/>
                          <w:szCs w:val="18"/>
                        </w:rPr>
                        <w:t>&lt;/</w:t>
                      </w:r>
                      <w:r w:rsidRPr="00B20CD3">
                        <w:rPr>
                          <w:rStyle w:val="title6"/>
                          <w:sz w:val="18"/>
                          <w:szCs w:val="18"/>
                        </w:rPr>
                        <w:t>result</w:t>
                      </w:r>
                      <w:r w:rsidRPr="00B20CD3">
                        <w:rPr>
                          <w:rStyle w:val="tag2"/>
                          <w:sz w:val="18"/>
                          <w:szCs w:val="18"/>
                        </w:rPr>
                        <w:t>&gt;</w:t>
                      </w:r>
                    </w:p>
                    <w:p w:rsidR="008F5F07" w:rsidRPr="00B20CD3" w:rsidRDefault="008F5F07" w:rsidP="00B20CD3">
                      <w:pPr>
                        <w:pStyle w:val="HTML0"/>
                        <w:rPr>
                          <w:rStyle w:val="HTML"/>
                          <w:sz w:val="18"/>
                          <w:szCs w:val="18"/>
                        </w:rPr>
                      </w:pPr>
                      <w:r w:rsidRPr="00B20CD3">
                        <w:rPr>
                          <w:rStyle w:val="tag2"/>
                          <w:sz w:val="18"/>
                          <w:szCs w:val="18"/>
                        </w:rPr>
                        <w:t>&lt;</w:t>
                      </w:r>
                      <w:r w:rsidRPr="00B20CD3">
                        <w:rPr>
                          <w:rStyle w:val="title6"/>
                          <w:sz w:val="18"/>
                          <w:szCs w:val="18"/>
                        </w:rPr>
                        <w:t>lst</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"facet_counts"</w:t>
                      </w:r>
                      <w:r w:rsidRPr="00B20CD3">
                        <w:rPr>
                          <w:rStyle w:val="tag2"/>
                          <w:sz w:val="18"/>
                          <w:szCs w:val="18"/>
                        </w:rPr>
                        <w:t>&gt;</w:t>
                      </w:r>
                    </w:p>
                    <w:p w:rsidR="008F5F07" w:rsidRPr="00B20CD3" w:rsidRDefault="008F5F07"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lst</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"facet_queries"</w:t>
                      </w:r>
                      <w:r w:rsidRPr="00B20CD3">
                        <w:rPr>
                          <w:rStyle w:val="tag2"/>
                          <w:sz w:val="18"/>
                          <w:szCs w:val="18"/>
                        </w:rPr>
                        <w:t>/&gt;</w:t>
                      </w:r>
                    </w:p>
                    <w:p w:rsidR="008F5F07" w:rsidRPr="00B20CD3" w:rsidRDefault="008F5F07"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lst</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"facet_fields"</w:t>
                      </w:r>
                      <w:r w:rsidRPr="00B20CD3">
                        <w:rPr>
                          <w:rStyle w:val="tag2"/>
                          <w:sz w:val="18"/>
                          <w:szCs w:val="18"/>
                        </w:rPr>
                        <w:t>&gt;</w:t>
                      </w:r>
                    </w:p>
                    <w:p w:rsidR="008F5F07" w:rsidRPr="00B20CD3" w:rsidRDefault="008F5F07"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lst</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"category_s"</w:t>
                      </w:r>
                      <w:r w:rsidRPr="00B20CD3">
                        <w:rPr>
                          <w:rStyle w:val="tag2"/>
                          <w:sz w:val="18"/>
                          <w:szCs w:val="18"/>
                        </w:rPr>
                        <w:t>&gt;</w:t>
                      </w:r>
                    </w:p>
                    <w:p w:rsidR="008F5F07" w:rsidRPr="00B20CD3" w:rsidRDefault="008F5F07"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int</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"0"</w:t>
                      </w:r>
                      <w:r w:rsidRPr="00B20CD3">
                        <w:rPr>
                          <w:rStyle w:val="tag2"/>
                          <w:sz w:val="18"/>
                          <w:szCs w:val="18"/>
                        </w:rPr>
                        <w:t>&gt;</w:t>
                      </w:r>
                      <w:r w:rsidRPr="00B20CD3">
                        <w:rPr>
                          <w:rStyle w:val="HTML"/>
                          <w:sz w:val="18"/>
                          <w:szCs w:val="18"/>
                        </w:rPr>
                        <w:t>5991</w:t>
                      </w:r>
                      <w:r w:rsidRPr="00B20CD3">
                        <w:rPr>
                          <w:rStyle w:val="tag2"/>
                          <w:sz w:val="18"/>
                          <w:szCs w:val="18"/>
                        </w:rPr>
                        <w:t>&lt;/</w:t>
                      </w:r>
                      <w:r w:rsidRPr="00B20CD3">
                        <w:rPr>
                          <w:rStyle w:val="title6"/>
                          <w:sz w:val="18"/>
                          <w:szCs w:val="18"/>
                        </w:rPr>
                        <w:t>int</w:t>
                      </w:r>
                      <w:r w:rsidRPr="00B20CD3">
                        <w:rPr>
                          <w:rStyle w:val="tag2"/>
                          <w:sz w:val="18"/>
                          <w:szCs w:val="18"/>
                        </w:rPr>
                        <w:t>&gt;</w:t>
                      </w:r>
                    </w:p>
                    <w:p w:rsidR="008F5F07" w:rsidRPr="00B20CD3" w:rsidRDefault="008F5F07"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int</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"1"</w:t>
                      </w:r>
                      <w:r w:rsidRPr="00B20CD3">
                        <w:rPr>
                          <w:rStyle w:val="tag2"/>
                          <w:sz w:val="18"/>
                          <w:szCs w:val="18"/>
                        </w:rPr>
                        <w:t>&gt;</w:t>
                      </w:r>
                      <w:r w:rsidRPr="00B20CD3">
                        <w:rPr>
                          <w:rStyle w:val="HTML"/>
                          <w:sz w:val="18"/>
                          <w:szCs w:val="18"/>
                        </w:rPr>
                        <w:t>5990</w:t>
                      </w:r>
                      <w:r w:rsidRPr="00B20CD3">
                        <w:rPr>
                          <w:rStyle w:val="tag2"/>
                          <w:sz w:val="18"/>
                          <w:szCs w:val="18"/>
                        </w:rPr>
                        <w:t>&lt;/</w:t>
                      </w:r>
                      <w:r w:rsidRPr="00B20CD3">
                        <w:rPr>
                          <w:rStyle w:val="title6"/>
                          <w:sz w:val="18"/>
                          <w:szCs w:val="18"/>
                        </w:rPr>
                        <w:t>int</w:t>
                      </w:r>
                      <w:r w:rsidRPr="00B20CD3">
                        <w:rPr>
                          <w:rStyle w:val="tag2"/>
                          <w:sz w:val="18"/>
                          <w:szCs w:val="18"/>
                        </w:rPr>
                        <w:t>&gt;</w:t>
                      </w:r>
                    </w:p>
                    <w:p w:rsidR="008F5F07" w:rsidRPr="00B20CD3" w:rsidRDefault="008F5F07"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int</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"2"</w:t>
                      </w:r>
                      <w:r w:rsidRPr="00B20CD3">
                        <w:rPr>
                          <w:rStyle w:val="tag2"/>
                          <w:sz w:val="18"/>
                          <w:szCs w:val="18"/>
                        </w:rPr>
                        <w:t>&gt;</w:t>
                      </w:r>
                      <w:r w:rsidRPr="00B20CD3">
                        <w:rPr>
                          <w:rStyle w:val="HTML"/>
                          <w:sz w:val="18"/>
                          <w:szCs w:val="18"/>
                        </w:rPr>
                        <w:t>5990</w:t>
                      </w:r>
                      <w:r w:rsidRPr="00B20CD3">
                        <w:rPr>
                          <w:rStyle w:val="tag2"/>
                          <w:sz w:val="18"/>
                          <w:szCs w:val="18"/>
                        </w:rPr>
                        <w:t>&lt;/</w:t>
                      </w:r>
                      <w:r w:rsidRPr="00B20CD3">
                        <w:rPr>
                          <w:rStyle w:val="title6"/>
                          <w:sz w:val="18"/>
                          <w:szCs w:val="18"/>
                        </w:rPr>
                        <w:t>int</w:t>
                      </w:r>
                      <w:r w:rsidRPr="00B20CD3">
                        <w:rPr>
                          <w:rStyle w:val="tag2"/>
                          <w:sz w:val="18"/>
                          <w:szCs w:val="18"/>
                        </w:rPr>
                        <w:t>&gt;</w:t>
                      </w:r>
                    </w:p>
                    <w:p w:rsidR="008F5F07" w:rsidRDefault="008F5F07" w:rsidP="0021238D">
                      <w:pPr>
                        <w:pStyle w:val="HTML0"/>
                        <w:ind w:firstLine="360"/>
                        <w:rPr>
                          <w:rStyle w:val="tag2"/>
                          <w:sz w:val="18"/>
                          <w:szCs w:val="18"/>
                        </w:rPr>
                      </w:pPr>
                      <w:r w:rsidRPr="00B20CD3">
                        <w:rPr>
                          <w:rStyle w:val="tag2"/>
                          <w:sz w:val="18"/>
                          <w:szCs w:val="18"/>
                        </w:rPr>
                        <w:t>&lt;/</w:t>
                      </w:r>
                      <w:r w:rsidRPr="00B20CD3">
                        <w:rPr>
                          <w:rStyle w:val="title6"/>
                          <w:sz w:val="18"/>
                          <w:szCs w:val="18"/>
                        </w:rPr>
                        <w:t>lst</w:t>
                      </w:r>
                      <w:r w:rsidRPr="00B20CD3">
                        <w:rPr>
                          <w:rStyle w:val="tag2"/>
                          <w:sz w:val="18"/>
                          <w:szCs w:val="18"/>
                        </w:rPr>
                        <w:t>&gt;</w:t>
                      </w:r>
                    </w:p>
                    <w:p w:rsidR="008F5F07" w:rsidRPr="0021238D" w:rsidRDefault="008F5F07" w:rsidP="0021238D">
                      <w:pPr>
                        <w:pStyle w:val="HTML0"/>
                        <w:rPr>
                          <w:rStyle w:val="HTML"/>
                          <w:sz w:val="18"/>
                          <w:szCs w:val="18"/>
                        </w:rPr>
                      </w:pPr>
                      <w:r>
                        <w:rPr>
                          <w:rStyle w:val="tag2"/>
                          <w:rFonts w:hint="eastAsia"/>
                          <w:sz w:val="18"/>
                          <w:szCs w:val="18"/>
                        </w:rPr>
                        <w:t xml:space="preserve">    </w:t>
                      </w:r>
                      <w:r w:rsidRPr="0021238D">
                        <w:rPr>
                          <w:rStyle w:val="tag2"/>
                          <w:sz w:val="18"/>
                          <w:szCs w:val="18"/>
                        </w:rPr>
                        <w:t>&lt;</w:t>
                      </w:r>
                      <w:r w:rsidRPr="0021238D">
                        <w:rPr>
                          <w:rStyle w:val="title6"/>
                          <w:sz w:val="18"/>
                          <w:szCs w:val="18"/>
                        </w:rPr>
                        <w:t>lst</w:t>
                      </w:r>
                      <w:r w:rsidRPr="0021238D">
                        <w:rPr>
                          <w:rStyle w:val="tag2"/>
                          <w:sz w:val="18"/>
                          <w:szCs w:val="18"/>
                        </w:rPr>
                        <w:t xml:space="preserve"> </w:t>
                      </w:r>
                      <w:r w:rsidRPr="0021238D">
                        <w:rPr>
                          <w:rStyle w:val="attribute2"/>
                          <w:sz w:val="18"/>
                          <w:szCs w:val="18"/>
                        </w:rPr>
                        <w:t>name</w:t>
                      </w:r>
                      <w:r w:rsidRPr="0021238D">
                        <w:rPr>
                          <w:rStyle w:val="tag2"/>
                          <w:sz w:val="18"/>
                          <w:szCs w:val="18"/>
                        </w:rPr>
                        <w:t>=</w:t>
                      </w:r>
                      <w:r w:rsidRPr="0021238D">
                        <w:rPr>
                          <w:rStyle w:val="value2"/>
                          <w:sz w:val="18"/>
                          <w:szCs w:val="18"/>
                        </w:rPr>
                        <w:t>"modified_l"</w:t>
                      </w:r>
                      <w:r w:rsidRPr="0021238D">
                        <w:rPr>
                          <w:rStyle w:val="tag2"/>
                          <w:sz w:val="18"/>
                          <w:szCs w:val="18"/>
                        </w:rPr>
                        <w:t>&gt;</w:t>
                      </w:r>
                    </w:p>
                    <w:p w:rsidR="008F5F07" w:rsidRPr="0021238D" w:rsidRDefault="008F5F07" w:rsidP="0021238D">
                      <w:pPr>
                        <w:pStyle w:val="HTML0"/>
                        <w:rPr>
                          <w:rStyle w:val="HTML"/>
                          <w:sz w:val="18"/>
                          <w:szCs w:val="18"/>
                        </w:rPr>
                      </w:pPr>
                      <w:r w:rsidRPr="0021238D">
                        <w:rPr>
                          <w:rStyle w:val="HTML"/>
                          <w:sz w:val="18"/>
                          <w:szCs w:val="18"/>
                        </w:rPr>
                        <w:t xml:space="preserve">      </w:t>
                      </w:r>
                      <w:r w:rsidRPr="0021238D">
                        <w:rPr>
                          <w:rStyle w:val="tag2"/>
                          <w:sz w:val="18"/>
                          <w:szCs w:val="18"/>
                        </w:rPr>
                        <w:t>&lt;</w:t>
                      </w:r>
                      <w:r w:rsidRPr="0021238D">
                        <w:rPr>
                          <w:rStyle w:val="title6"/>
                          <w:sz w:val="18"/>
                          <w:szCs w:val="18"/>
                        </w:rPr>
                        <w:t>int</w:t>
                      </w:r>
                      <w:r w:rsidRPr="0021238D">
                        <w:rPr>
                          <w:rStyle w:val="tag2"/>
                          <w:sz w:val="18"/>
                          <w:szCs w:val="18"/>
                        </w:rPr>
                        <w:t xml:space="preserve"> </w:t>
                      </w:r>
                      <w:r w:rsidRPr="0021238D">
                        <w:rPr>
                          <w:rStyle w:val="attribute2"/>
                          <w:sz w:val="18"/>
                          <w:szCs w:val="18"/>
                        </w:rPr>
                        <w:t>name</w:t>
                      </w:r>
                      <w:r w:rsidRPr="0021238D">
                        <w:rPr>
                          <w:rStyle w:val="tag2"/>
                          <w:sz w:val="18"/>
                          <w:szCs w:val="18"/>
                        </w:rPr>
                        <w:t>=</w:t>
                      </w:r>
                      <w:r w:rsidRPr="0021238D">
                        <w:rPr>
                          <w:rStyle w:val="value2"/>
                          <w:sz w:val="18"/>
                          <w:szCs w:val="18"/>
                        </w:rPr>
                        <w:t>"1162438554000"</w:t>
                      </w:r>
                      <w:r w:rsidRPr="0021238D">
                        <w:rPr>
                          <w:rStyle w:val="tag2"/>
                          <w:sz w:val="18"/>
                          <w:szCs w:val="18"/>
                        </w:rPr>
                        <w:t>&gt;</w:t>
                      </w:r>
                      <w:r w:rsidRPr="0021238D">
                        <w:rPr>
                          <w:rStyle w:val="HTML"/>
                          <w:sz w:val="18"/>
                          <w:szCs w:val="18"/>
                        </w:rPr>
                        <w:t>951</w:t>
                      </w:r>
                      <w:r w:rsidRPr="0021238D">
                        <w:rPr>
                          <w:rStyle w:val="tag2"/>
                          <w:sz w:val="18"/>
                          <w:szCs w:val="18"/>
                        </w:rPr>
                        <w:t>&lt;/</w:t>
                      </w:r>
                      <w:r w:rsidRPr="0021238D">
                        <w:rPr>
                          <w:rStyle w:val="title6"/>
                          <w:sz w:val="18"/>
                          <w:szCs w:val="18"/>
                        </w:rPr>
                        <w:t>int</w:t>
                      </w:r>
                      <w:r w:rsidRPr="0021238D">
                        <w:rPr>
                          <w:rStyle w:val="tag2"/>
                          <w:sz w:val="18"/>
                          <w:szCs w:val="18"/>
                        </w:rPr>
                        <w:t>&gt;</w:t>
                      </w:r>
                    </w:p>
                    <w:p w:rsidR="008F5F07" w:rsidRPr="0021238D" w:rsidRDefault="008F5F07" w:rsidP="0021238D">
                      <w:pPr>
                        <w:pStyle w:val="HTML0"/>
                        <w:rPr>
                          <w:rStyle w:val="HTML"/>
                          <w:sz w:val="18"/>
                          <w:szCs w:val="18"/>
                        </w:rPr>
                      </w:pPr>
                      <w:r w:rsidRPr="0021238D">
                        <w:rPr>
                          <w:rStyle w:val="HTML"/>
                          <w:sz w:val="18"/>
                          <w:szCs w:val="18"/>
                        </w:rPr>
                        <w:t xml:space="preserve">      </w:t>
                      </w:r>
                      <w:r w:rsidRPr="0021238D">
                        <w:rPr>
                          <w:rStyle w:val="tag2"/>
                          <w:sz w:val="18"/>
                          <w:szCs w:val="18"/>
                        </w:rPr>
                        <w:t>&lt;</w:t>
                      </w:r>
                      <w:r w:rsidRPr="0021238D">
                        <w:rPr>
                          <w:rStyle w:val="title6"/>
                          <w:sz w:val="18"/>
                          <w:szCs w:val="18"/>
                        </w:rPr>
                        <w:t>int</w:t>
                      </w:r>
                      <w:r w:rsidRPr="0021238D">
                        <w:rPr>
                          <w:rStyle w:val="tag2"/>
                          <w:sz w:val="18"/>
                          <w:szCs w:val="18"/>
                        </w:rPr>
                        <w:t xml:space="preserve"> </w:t>
                      </w:r>
                      <w:r w:rsidRPr="0021238D">
                        <w:rPr>
                          <w:rStyle w:val="attribute2"/>
                          <w:sz w:val="18"/>
                          <w:szCs w:val="18"/>
                        </w:rPr>
                        <w:t>name</w:t>
                      </w:r>
                      <w:r w:rsidRPr="0021238D">
                        <w:rPr>
                          <w:rStyle w:val="tag2"/>
                          <w:sz w:val="18"/>
                          <w:szCs w:val="18"/>
                        </w:rPr>
                        <w:t>=</w:t>
                      </w:r>
                      <w:r w:rsidRPr="0021238D">
                        <w:rPr>
                          <w:rStyle w:val="value2"/>
                          <w:sz w:val="18"/>
                          <w:szCs w:val="18"/>
                        </w:rPr>
                        <w:t>"1162438556000"</w:t>
                      </w:r>
                      <w:r w:rsidRPr="0021238D">
                        <w:rPr>
                          <w:rStyle w:val="tag2"/>
                          <w:sz w:val="18"/>
                          <w:szCs w:val="18"/>
                        </w:rPr>
                        <w:t>&gt;</w:t>
                      </w:r>
                      <w:r w:rsidRPr="0021238D">
                        <w:rPr>
                          <w:rStyle w:val="HTML"/>
                          <w:sz w:val="18"/>
                          <w:szCs w:val="18"/>
                        </w:rPr>
                        <w:t>917</w:t>
                      </w:r>
                      <w:r w:rsidRPr="0021238D">
                        <w:rPr>
                          <w:rStyle w:val="tag2"/>
                          <w:sz w:val="18"/>
                          <w:szCs w:val="18"/>
                        </w:rPr>
                        <w:t>&lt;/</w:t>
                      </w:r>
                      <w:r w:rsidRPr="0021238D">
                        <w:rPr>
                          <w:rStyle w:val="title6"/>
                          <w:sz w:val="18"/>
                          <w:szCs w:val="18"/>
                        </w:rPr>
                        <w:t>int</w:t>
                      </w:r>
                      <w:r w:rsidRPr="0021238D">
                        <w:rPr>
                          <w:rStyle w:val="tag2"/>
                          <w:sz w:val="18"/>
                          <w:szCs w:val="18"/>
                        </w:rPr>
                        <w:t>&gt;</w:t>
                      </w:r>
                    </w:p>
                    <w:p w:rsidR="008F5F07" w:rsidRPr="0021238D" w:rsidRDefault="008F5F07" w:rsidP="0021238D">
                      <w:pPr>
                        <w:pStyle w:val="HTML0"/>
                        <w:rPr>
                          <w:rStyle w:val="HTML"/>
                          <w:sz w:val="18"/>
                          <w:szCs w:val="18"/>
                        </w:rPr>
                      </w:pPr>
                      <w:r w:rsidRPr="0021238D">
                        <w:rPr>
                          <w:rStyle w:val="HTML"/>
                          <w:sz w:val="18"/>
                          <w:szCs w:val="18"/>
                        </w:rPr>
                        <w:t xml:space="preserve">      </w:t>
                      </w:r>
                      <w:r w:rsidRPr="0021238D">
                        <w:rPr>
                          <w:rStyle w:val="tag2"/>
                          <w:sz w:val="18"/>
                          <w:szCs w:val="18"/>
                        </w:rPr>
                        <w:t>&lt;</w:t>
                      </w:r>
                      <w:r w:rsidRPr="0021238D">
                        <w:rPr>
                          <w:rStyle w:val="title6"/>
                          <w:sz w:val="18"/>
                          <w:szCs w:val="18"/>
                        </w:rPr>
                        <w:t>int</w:t>
                      </w:r>
                      <w:r w:rsidRPr="0021238D">
                        <w:rPr>
                          <w:rStyle w:val="tag2"/>
                          <w:sz w:val="18"/>
                          <w:szCs w:val="18"/>
                        </w:rPr>
                        <w:t xml:space="preserve"> </w:t>
                      </w:r>
                      <w:r w:rsidRPr="0021238D">
                        <w:rPr>
                          <w:rStyle w:val="attribute2"/>
                          <w:sz w:val="18"/>
                          <w:szCs w:val="18"/>
                        </w:rPr>
                        <w:t>name</w:t>
                      </w:r>
                      <w:r w:rsidRPr="0021238D">
                        <w:rPr>
                          <w:rStyle w:val="tag2"/>
                          <w:sz w:val="18"/>
                          <w:szCs w:val="18"/>
                        </w:rPr>
                        <w:t>=</w:t>
                      </w:r>
                      <w:r w:rsidRPr="0021238D">
                        <w:rPr>
                          <w:rStyle w:val="value2"/>
                          <w:sz w:val="18"/>
                          <w:szCs w:val="18"/>
                        </w:rPr>
                        <w:t>"1162438548000"</w:t>
                      </w:r>
                      <w:r w:rsidRPr="0021238D">
                        <w:rPr>
                          <w:rStyle w:val="tag2"/>
                          <w:sz w:val="18"/>
                          <w:szCs w:val="18"/>
                        </w:rPr>
                        <w:t>&gt;</w:t>
                      </w:r>
                      <w:r w:rsidRPr="0021238D">
                        <w:rPr>
                          <w:rStyle w:val="HTML"/>
                          <w:sz w:val="18"/>
                          <w:szCs w:val="18"/>
                        </w:rPr>
                        <w:t>902</w:t>
                      </w:r>
                      <w:r w:rsidRPr="0021238D">
                        <w:rPr>
                          <w:rStyle w:val="tag2"/>
                          <w:sz w:val="18"/>
                          <w:szCs w:val="18"/>
                        </w:rPr>
                        <w:t>&lt;/</w:t>
                      </w:r>
                      <w:r w:rsidRPr="0021238D">
                        <w:rPr>
                          <w:rStyle w:val="title6"/>
                          <w:sz w:val="18"/>
                          <w:szCs w:val="18"/>
                        </w:rPr>
                        <w:t>int</w:t>
                      </w:r>
                      <w:r w:rsidRPr="0021238D">
                        <w:rPr>
                          <w:rStyle w:val="tag2"/>
                          <w:sz w:val="18"/>
                          <w:szCs w:val="18"/>
                        </w:rPr>
                        <w:t>&gt;</w:t>
                      </w:r>
                    </w:p>
                    <w:p w:rsidR="008F5F07" w:rsidRPr="0021238D" w:rsidRDefault="008F5F07" w:rsidP="0021238D">
                      <w:pPr>
                        <w:pStyle w:val="HTML0"/>
                        <w:rPr>
                          <w:rStyle w:val="HTML"/>
                          <w:sz w:val="18"/>
                          <w:szCs w:val="18"/>
                        </w:rPr>
                      </w:pPr>
                      <w:r w:rsidRPr="0021238D">
                        <w:rPr>
                          <w:rStyle w:val="HTML"/>
                          <w:sz w:val="18"/>
                          <w:szCs w:val="18"/>
                        </w:rPr>
                        <w:t xml:space="preserve">      </w:t>
                      </w:r>
                      <w:r w:rsidRPr="0021238D">
                        <w:rPr>
                          <w:rStyle w:val="tag2"/>
                          <w:sz w:val="18"/>
                          <w:szCs w:val="18"/>
                        </w:rPr>
                        <w:t>&lt;</w:t>
                      </w:r>
                      <w:r w:rsidRPr="0021238D">
                        <w:rPr>
                          <w:rStyle w:val="title6"/>
                          <w:sz w:val="18"/>
                          <w:szCs w:val="18"/>
                        </w:rPr>
                        <w:t>int</w:t>
                      </w:r>
                      <w:r w:rsidRPr="0021238D">
                        <w:rPr>
                          <w:rStyle w:val="tag2"/>
                          <w:sz w:val="18"/>
                          <w:szCs w:val="18"/>
                        </w:rPr>
                        <w:t xml:space="preserve"> </w:t>
                      </w:r>
                      <w:r w:rsidRPr="0021238D">
                        <w:rPr>
                          <w:rStyle w:val="attribute2"/>
                          <w:sz w:val="18"/>
                          <w:szCs w:val="18"/>
                        </w:rPr>
                        <w:t>name</w:t>
                      </w:r>
                      <w:r w:rsidRPr="0021238D">
                        <w:rPr>
                          <w:rStyle w:val="tag2"/>
                          <w:sz w:val="18"/>
                          <w:szCs w:val="18"/>
                        </w:rPr>
                        <w:t>=</w:t>
                      </w:r>
                      <w:r w:rsidRPr="0021238D">
                        <w:rPr>
                          <w:rStyle w:val="value2"/>
                          <w:sz w:val="18"/>
                          <w:szCs w:val="18"/>
                        </w:rPr>
                        <w:t>"1162438546000"</w:t>
                      </w:r>
                      <w:r w:rsidRPr="0021238D">
                        <w:rPr>
                          <w:rStyle w:val="tag2"/>
                          <w:sz w:val="18"/>
                          <w:szCs w:val="18"/>
                        </w:rPr>
                        <w:t>&gt;</w:t>
                      </w:r>
                      <w:r w:rsidRPr="0021238D">
                        <w:rPr>
                          <w:rStyle w:val="HTML"/>
                          <w:sz w:val="18"/>
                          <w:szCs w:val="18"/>
                        </w:rPr>
                        <w:t>674</w:t>
                      </w:r>
                      <w:r w:rsidRPr="0021238D">
                        <w:rPr>
                          <w:rStyle w:val="tag2"/>
                          <w:sz w:val="18"/>
                          <w:szCs w:val="18"/>
                        </w:rPr>
                        <w:t>&lt;/</w:t>
                      </w:r>
                      <w:r w:rsidRPr="0021238D">
                        <w:rPr>
                          <w:rStyle w:val="title6"/>
                          <w:sz w:val="18"/>
                          <w:szCs w:val="18"/>
                        </w:rPr>
                        <w:t>int</w:t>
                      </w:r>
                      <w:r w:rsidRPr="0021238D">
                        <w:rPr>
                          <w:rStyle w:val="tag2"/>
                          <w:sz w:val="18"/>
                          <w:szCs w:val="18"/>
                        </w:rPr>
                        <w:t>&gt;</w:t>
                      </w:r>
                    </w:p>
                    <w:p w:rsidR="008F5F07" w:rsidRPr="0021238D" w:rsidRDefault="008F5F07" w:rsidP="0021238D">
                      <w:pPr>
                        <w:pStyle w:val="HTML0"/>
                        <w:rPr>
                          <w:rStyle w:val="HTML"/>
                          <w:sz w:val="18"/>
                          <w:szCs w:val="18"/>
                        </w:rPr>
                      </w:pPr>
                      <w:r w:rsidRPr="0021238D">
                        <w:rPr>
                          <w:rStyle w:val="HTML"/>
                          <w:sz w:val="18"/>
                          <w:szCs w:val="18"/>
                        </w:rPr>
                        <w:t xml:space="preserve">    </w:t>
                      </w:r>
                      <w:r w:rsidRPr="0021238D">
                        <w:rPr>
                          <w:rStyle w:val="tag2"/>
                          <w:sz w:val="18"/>
                          <w:szCs w:val="18"/>
                        </w:rPr>
                        <w:t>&lt;/</w:t>
                      </w:r>
                      <w:r w:rsidRPr="0021238D">
                        <w:rPr>
                          <w:rStyle w:val="title6"/>
                          <w:sz w:val="18"/>
                          <w:szCs w:val="18"/>
                        </w:rPr>
                        <w:t>lst</w:t>
                      </w:r>
                      <w:r w:rsidRPr="0021238D">
                        <w:rPr>
                          <w:rStyle w:val="tag2"/>
                          <w:sz w:val="18"/>
                          <w:szCs w:val="18"/>
                        </w:rPr>
                        <w:t>&gt;</w:t>
                      </w:r>
                    </w:p>
                    <w:p w:rsidR="008F5F07" w:rsidRPr="00B20CD3" w:rsidRDefault="008F5F07"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lst</w:t>
                      </w:r>
                      <w:r w:rsidRPr="00B20CD3">
                        <w:rPr>
                          <w:rStyle w:val="tag2"/>
                          <w:sz w:val="18"/>
                          <w:szCs w:val="18"/>
                        </w:rPr>
                        <w:t>&gt;</w:t>
                      </w:r>
                    </w:p>
                    <w:p w:rsidR="008F5F07" w:rsidRPr="00B20CD3" w:rsidRDefault="008F5F07"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lst</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"facet_dates"</w:t>
                      </w:r>
                      <w:r w:rsidRPr="00B20CD3">
                        <w:rPr>
                          <w:rStyle w:val="tag2"/>
                          <w:sz w:val="18"/>
                          <w:szCs w:val="18"/>
                        </w:rPr>
                        <w:t>/&gt;</w:t>
                      </w:r>
                    </w:p>
                    <w:p w:rsidR="008F5F07" w:rsidRPr="00B20CD3" w:rsidRDefault="008F5F07"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lst</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"facet_ranges"</w:t>
                      </w:r>
                      <w:r w:rsidRPr="00B20CD3">
                        <w:rPr>
                          <w:rStyle w:val="tag2"/>
                          <w:sz w:val="18"/>
                          <w:szCs w:val="18"/>
                        </w:rPr>
                        <w:t>/&gt;</w:t>
                      </w:r>
                    </w:p>
                    <w:p w:rsidR="008F5F07" w:rsidRPr="00B20CD3" w:rsidRDefault="008F5F07" w:rsidP="00B20CD3">
                      <w:pPr>
                        <w:pStyle w:val="HTML0"/>
                        <w:rPr>
                          <w:rStyle w:val="HTML"/>
                          <w:sz w:val="18"/>
                          <w:szCs w:val="18"/>
                        </w:rPr>
                      </w:pPr>
                      <w:r w:rsidRPr="00B20CD3">
                        <w:rPr>
                          <w:rStyle w:val="tag2"/>
                          <w:sz w:val="18"/>
                          <w:szCs w:val="18"/>
                        </w:rPr>
                        <w:t>&lt;/</w:t>
                      </w:r>
                      <w:r w:rsidRPr="00B20CD3">
                        <w:rPr>
                          <w:rStyle w:val="title6"/>
                          <w:sz w:val="18"/>
                          <w:szCs w:val="18"/>
                        </w:rPr>
                        <w:t>lst</w:t>
                      </w:r>
                      <w:r w:rsidRPr="00B20CD3">
                        <w:rPr>
                          <w:rStyle w:val="tag2"/>
                          <w:sz w:val="18"/>
                          <w:szCs w:val="18"/>
                        </w:rPr>
                        <w:t>&gt;</w:t>
                      </w:r>
                    </w:p>
                    <w:p w:rsidR="008F5F07" w:rsidRPr="00B20CD3" w:rsidRDefault="008F5F07" w:rsidP="00B20CD3">
                      <w:pPr>
                        <w:pStyle w:val="HTML0"/>
                        <w:rPr>
                          <w:rStyle w:val="HTML"/>
                          <w:sz w:val="18"/>
                          <w:szCs w:val="18"/>
                        </w:rPr>
                      </w:pPr>
                      <w:r w:rsidRPr="00B20CD3">
                        <w:rPr>
                          <w:rStyle w:val="tag2"/>
                          <w:sz w:val="18"/>
                          <w:szCs w:val="18"/>
                        </w:rPr>
                        <w:t>&lt;/</w:t>
                      </w:r>
                      <w:r w:rsidRPr="00B20CD3">
                        <w:rPr>
                          <w:rStyle w:val="title6"/>
                          <w:sz w:val="18"/>
                          <w:szCs w:val="18"/>
                        </w:rPr>
                        <w:t>response</w:t>
                      </w:r>
                      <w:r w:rsidRPr="00B20CD3">
                        <w:rPr>
                          <w:rStyle w:val="tag2"/>
                          <w:sz w:val="18"/>
                          <w:szCs w:val="18"/>
                        </w:rPr>
                        <w:t>&gt;</w:t>
                      </w:r>
                    </w:p>
                    <w:p w:rsidR="008F5F07" w:rsidRPr="00B20CD3" w:rsidRDefault="008F5F07" w:rsidP="00B20CD3">
                      <w:pPr>
                        <w:rPr>
                          <w:sz w:val="18"/>
                          <w:szCs w:val="18"/>
                        </w:rPr>
                      </w:pPr>
                    </w:p>
                  </w:txbxContent>
                </v:textbox>
                <w10:anchorlock/>
              </v:shape>
            </w:pict>
          </mc:Fallback>
        </mc:AlternateContent>
      </w:r>
    </w:p>
    <w:p w:rsidR="006200D5" w:rsidRPr="00617A8A" w:rsidRDefault="00FE55AD" w:rsidP="00167D24">
      <w:pPr>
        <w:spacing w:line="360" w:lineRule="auto"/>
        <w:jc w:val="left"/>
        <w:rPr>
          <w:sz w:val="24"/>
        </w:rPr>
      </w:pPr>
      <w:r w:rsidRPr="00617A8A">
        <w:rPr>
          <w:rFonts w:hint="eastAsia"/>
          <w:sz w:val="24"/>
        </w:rPr>
        <w:tab/>
      </w:r>
      <w:r w:rsidR="006200D5" w:rsidRPr="00617A8A">
        <w:rPr>
          <w:rFonts w:hint="eastAsia"/>
          <w:sz w:val="24"/>
        </w:rPr>
        <w:t>各个</w:t>
      </w:r>
      <w:r w:rsidR="006200D5" w:rsidRPr="00617A8A">
        <w:rPr>
          <w:sz w:val="24"/>
        </w:rPr>
        <w:t>Facet</w:t>
      </w:r>
      <w:r w:rsidR="006200D5" w:rsidRPr="00617A8A">
        <w:rPr>
          <w:rFonts w:hint="eastAsia"/>
          <w:sz w:val="24"/>
        </w:rPr>
        <w:t>字段互不影响</w:t>
      </w:r>
      <w:r w:rsidR="006200D5" w:rsidRPr="00617A8A">
        <w:rPr>
          <w:sz w:val="24"/>
        </w:rPr>
        <w:t>,</w:t>
      </w:r>
      <w:r w:rsidR="006200D5" w:rsidRPr="00617A8A">
        <w:rPr>
          <w:rFonts w:hint="eastAsia"/>
          <w:sz w:val="24"/>
        </w:rPr>
        <w:t>且可以针对每个</w:t>
      </w:r>
      <w:r w:rsidR="006200D5" w:rsidRPr="00617A8A">
        <w:rPr>
          <w:sz w:val="24"/>
        </w:rPr>
        <w:t>Facet</w:t>
      </w:r>
      <w:r w:rsidR="006200D5" w:rsidRPr="00617A8A">
        <w:rPr>
          <w:rFonts w:hint="eastAsia"/>
          <w:sz w:val="24"/>
        </w:rPr>
        <w:t>字段设置查询参数</w:t>
      </w:r>
      <w:r w:rsidR="006200D5" w:rsidRPr="00617A8A">
        <w:rPr>
          <w:sz w:val="24"/>
        </w:rPr>
        <w:t>.</w:t>
      </w:r>
      <w:r w:rsidR="006200D5" w:rsidRPr="00617A8A">
        <w:rPr>
          <w:rFonts w:hint="eastAsia"/>
          <w:sz w:val="24"/>
        </w:rPr>
        <w:t>以下介绍的参数既可以应用于所有的</w:t>
      </w:r>
      <w:r w:rsidR="006200D5" w:rsidRPr="00617A8A">
        <w:rPr>
          <w:sz w:val="24"/>
        </w:rPr>
        <w:t>Facet</w:t>
      </w:r>
      <w:r w:rsidR="006200D5" w:rsidRPr="00617A8A">
        <w:rPr>
          <w:rFonts w:hint="eastAsia"/>
          <w:sz w:val="24"/>
        </w:rPr>
        <w:t>字段</w:t>
      </w:r>
      <w:r w:rsidR="006200D5" w:rsidRPr="00617A8A">
        <w:rPr>
          <w:sz w:val="24"/>
        </w:rPr>
        <w:t>,</w:t>
      </w:r>
      <w:r w:rsidR="006200D5" w:rsidRPr="00617A8A">
        <w:rPr>
          <w:rFonts w:hint="eastAsia"/>
          <w:sz w:val="24"/>
        </w:rPr>
        <w:t>也可以应用于每个单独的</w:t>
      </w:r>
      <w:r w:rsidR="006200D5" w:rsidRPr="00617A8A">
        <w:rPr>
          <w:sz w:val="24"/>
        </w:rPr>
        <w:t>Facet</w:t>
      </w:r>
      <w:r w:rsidR="006200D5" w:rsidRPr="00617A8A">
        <w:rPr>
          <w:rFonts w:hint="eastAsia"/>
          <w:sz w:val="24"/>
        </w:rPr>
        <w:t>字段</w:t>
      </w:r>
      <w:r w:rsidR="006200D5" w:rsidRPr="00617A8A">
        <w:rPr>
          <w:sz w:val="24"/>
        </w:rPr>
        <w:t>.</w:t>
      </w:r>
      <w:r w:rsidR="006200D5" w:rsidRPr="00617A8A">
        <w:rPr>
          <w:rFonts w:hint="eastAsia"/>
          <w:sz w:val="24"/>
        </w:rPr>
        <w:t>应用于单独的字段时通过</w:t>
      </w:r>
    </w:p>
    <w:p w:rsidR="006200D5" w:rsidRDefault="006200D5" w:rsidP="00167D24">
      <w:pPr>
        <w:pStyle w:val="ab"/>
        <w:spacing w:line="360" w:lineRule="auto"/>
        <w:ind w:firstLineChars="0" w:firstLine="0"/>
        <w:jc w:val="left"/>
      </w:pPr>
      <w:r>
        <w:rPr>
          <w:noProof/>
        </w:rPr>
        <w:lastRenderedPageBreak/>
        <mc:AlternateContent>
          <mc:Choice Requires="wps">
            <w:drawing>
              <wp:inline distT="0" distB="0" distL="0" distR="0" wp14:anchorId="36B27557" wp14:editId="774C51EF">
                <wp:extent cx="5077460" cy="272415"/>
                <wp:effectExtent l="0" t="0" r="27940" b="25400"/>
                <wp:docPr id="294" name="文本框 2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7460" cy="272415"/>
                        </a:xfrm>
                        <a:prstGeom prst="rect">
                          <a:avLst/>
                        </a:prstGeom>
                        <a:solidFill>
                          <a:schemeClr val="accent3">
                            <a:lumMod val="40000"/>
                            <a:lumOff val="60000"/>
                          </a:schemeClr>
                        </a:solidFill>
                        <a:ln w="9525">
                          <a:solidFill>
                            <a:srgbClr val="000000"/>
                          </a:solidFill>
                          <a:miter lim="800000"/>
                          <a:headEnd/>
                          <a:tailEnd/>
                        </a:ln>
                      </wps:spPr>
                      <wps:txbx>
                        <w:txbxContent>
                          <w:p w:rsidR="008F5F07" w:rsidRDefault="008F5F07" w:rsidP="006200D5">
                            <w:r>
                              <w:t>f.</w:t>
                            </w:r>
                            <w:r>
                              <w:rPr>
                                <w:rFonts w:hint="eastAsia"/>
                              </w:rPr>
                              <w:t>字段名</w:t>
                            </w:r>
                            <w:r>
                              <w:t>.</w:t>
                            </w:r>
                            <w:r>
                              <w:rPr>
                                <w:rFonts w:hint="eastAsia"/>
                              </w:rPr>
                              <w:t>参数名</w:t>
                            </w:r>
                            <w:r>
                              <w:t>=</w:t>
                            </w:r>
                            <w:r>
                              <w:rPr>
                                <w:rFonts w:hint="eastAsia"/>
                              </w:rPr>
                              <w:t>参数值</w:t>
                            </w:r>
                          </w:p>
                        </w:txbxContent>
                      </wps:txbx>
                      <wps:bodyPr rot="0" vert="horz" wrap="square" lIns="91440" tIns="45720" rIns="91440" bIns="45720" anchor="t" anchorCtr="0" upright="1">
                        <a:spAutoFit/>
                      </wps:bodyPr>
                    </wps:wsp>
                  </a:graphicData>
                </a:graphic>
              </wp:inline>
            </w:drawing>
          </mc:Choice>
          <mc:Fallback>
            <w:pict>
              <v:shape id="文本框 294" o:spid="_x0000_s1057" type="#_x0000_t202" style="width:399.8pt;height:2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" fillcolor="#d6e3bc [1302]">
                <v:textbox style="mso-fit-shape-to-text:t">
                  <w:txbxContent>
                    <w:p w:rsidR="008F5F07" w:rsidRDefault="008F5F07" w:rsidP="006200D5">
                      <w:r>
                        <w:t>f.</w:t>
                      </w:r>
                      <w:r>
                        <w:rPr>
                          <w:rFonts w:hint="eastAsia"/>
                        </w:rPr>
                        <w:t>字段名</w:t>
                      </w:r>
                      <w:r>
                        <w:t>.</w:t>
                      </w:r>
                      <w:r>
                        <w:rPr>
                          <w:rFonts w:hint="eastAsia"/>
                        </w:rPr>
                        <w:t>参数名</w:t>
                      </w:r>
                      <w:r>
                        <w:t>=</w:t>
                      </w:r>
                      <w:r>
                        <w:rPr>
                          <w:rFonts w:hint="eastAsia"/>
                        </w:rPr>
                        <w:t>参数值</w:t>
                      </w:r>
                    </w:p>
                  </w:txbxContent>
                </v:textbox>
                <w10:anchorlock/>
              </v:shape>
            </w:pict>
          </mc:Fallback>
        </mc:AlternateContent>
      </w:r>
      <w:r>
        <w:rPr>
          <w:rFonts w:hint="eastAsia"/>
        </w:rPr>
        <w:t>这</w:t>
      </w:r>
      <w:r w:rsidRPr="00617A8A">
        <w:rPr>
          <w:rFonts w:ascii="Times New Roman" w:eastAsia="宋体" w:hAnsi="Times New Roman" w:cs="Times New Roman" w:hint="eastAsia"/>
          <w:sz w:val="24"/>
          <w:szCs w:val="24"/>
        </w:rPr>
        <w:t>种方式调用</w:t>
      </w:r>
      <w:r w:rsidRPr="00617A8A">
        <w:rPr>
          <w:rFonts w:ascii="Times New Roman" w:eastAsia="宋体" w:hAnsi="Times New Roman" w:cs="Times New Roman"/>
          <w:sz w:val="24"/>
          <w:szCs w:val="24"/>
        </w:rPr>
        <w:t>.</w:t>
      </w:r>
      <w:r w:rsidRPr="00617A8A">
        <w:rPr>
          <w:rFonts w:ascii="Times New Roman" w:eastAsia="宋体" w:hAnsi="Times New Roman" w:cs="Times New Roman" w:hint="eastAsia"/>
          <w:sz w:val="24"/>
          <w:szCs w:val="24"/>
        </w:rPr>
        <w:t>比如</w:t>
      </w:r>
      <w:r w:rsidRPr="00617A8A">
        <w:rPr>
          <w:rFonts w:ascii="Times New Roman" w:eastAsia="宋体" w:hAnsi="Times New Roman" w:cs="Times New Roman"/>
          <w:sz w:val="24"/>
          <w:szCs w:val="24"/>
        </w:rPr>
        <w:t>facet.prefix</w:t>
      </w:r>
      <w:r w:rsidRPr="00617A8A">
        <w:rPr>
          <w:rFonts w:ascii="Times New Roman" w:eastAsia="宋体" w:hAnsi="Times New Roman" w:cs="Times New Roman" w:hint="eastAsia"/>
          <w:sz w:val="24"/>
          <w:szCs w:val="24"/>
        </w:rPr>
        <w:t>参数应用于</w:t>
      </w:r>
      <w:r w:rsidRPr="00617A8A">
        <w:rPr>
          <w:rFonts w:ascii="Times New Roman" w:eastAsia="宋体" w:hAnsi="Times New Roman" w:cs="Times New Roman"/>
          <w:sz w:val="24"/>
          <w:szCs w:val="24"/>
        </w:rPr>
        <w:t>cpu</w:t>
      </w:r>
      <w:r w:rsidRPr="00617A8A">
        <w:rPr>
          <w:rFonts w:ascii="Times New Roman" w:eastAsia="宋体" w:hAnsi="Times New Roman" w:cs="Times New Roman" w:hint="eastAsia"/>
          <w:sz w:val="24"/>
          <w:szCs w:val="24"/>
        </w:rPr>
        <w:t>字段</w:t>
      </w:r>
      <w:r w:rsidRPr="00617A8A">
        <w:rPr>
          <w:rFonts w:ascii="Times New Roman" w:eastAsia="宋体" w:hAnsi="Times New Roman" w:cs="Times New Roman"/>
          <w:sz w:val="24"/>
          <w:szCs w:val="24"/>
        </w:rPr>
        <w:t>,</w:t>
      </w:r>
      <w:r w:rsidRPr="00617A8A">
        <w:rPr>
          <w:rFonts w:ascii="Times New Roman" w:eastAsia="宋体" w:hAnsi="Times New Roman" w:cs="Times New Roman" w:hint="eastAsia"/>
          <w:sz w:val="24"/>
          <w:szCs w:val="24"/>
        </w:rPr>
        <w:t>可以采用如下形式</w:t>
      </w:r>
    </w:p>
    <w:p w:rsidR="006200D5" w:rsidRDefault="006200D5" w:rsidP="00167D24">
      <w:pPr>
        <w:jc w:val="left"/>
      </w:pPr>
      <w:r>
        <w:rPr>
          <w:noProof/>
          <w:kern w:val="0"/>
        </w:rPr>
        <mc:AlternateContent>
          <mc:Choice Requires="wps">
            <w:drawing>
              <wp:inline distT="0" distB="0" distL="0" distR="0" wp14:anchorId="45F03B08" wp14:editId="2C156977">
                <wp:extent cx="5077460" cy="262890"/>
                <wp:effectExtent l="0" t="0" r="27940" b="25400"/>
                <wp:docPr id="293" name="文本框 2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7460" cy="262890"/>
                        </a:xfrm>
                        <a:prstGeom prst="rect">
                          <a:avLst/>
                        </a:prstGeom>
                        <a:solidFill>
                          <a:schemeClr val="accent3">
                            <a:lumMod val="40000"/>
                            <a:lumOff val="60000"/>
                          </a:schemeClr>
                        </a:solidFill>
                        <a:ln w="9525">
                          <a:solidFill>
                            <a:srgbClr val="000000"/>
                          </a:solidFill>
                          <a:miter lim="800000"/>
                          <a:headEnd/>
                          <a:tailEnd/>
                        </a:ln>
                      </wps:spPr>
                      <wps:txbx>
                        <w:txbxContent>
                          <w:p w:rsidR="008F5F07" w:rsidRDefault="008F5F07" w:rsidP="006200D5">
                            <w:r>
                              <w:t>f.cpu.facet.prefix=Intel</w:t>
                            </w:r>
                          </w:p>
                        </w:txbxContent>
                      </wps:txbx>
                      <wps:bodyPr rot="0" vert="horz" wrap="square" lIns="91440" tIns="45720" rIns="91440" bIns="45720" anchor="t" anchorCtr="0" upright="1">
                        <a:spAutoFit/>
                      </wps:bodyPr>
                    </wps:wsp>
                  </a:graphicData>
                </a:graphic>
              </wp:inline>
            </w:drawing>
          </mc:Choice>
          <mc:Fallback>
            <w:pict>
              <v:shape id="文本框 293" o:spid="_x0000_s1058" type="#_x0000_t202" style="width:399.8pt;height:2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" fillcolor="#d6e3bc [1302]">
                <v:textbox style="mso-fit-shape-to-text:t">
                  <w:txbxContent>
                    <w:p w:rsidR="008F5F07" w:rsidRDefault="008F5F07" w:rsidP="006200D5">
                      <w:r>
                        <w:t>f.cpu.facet.prefix=Intel</w:t>
                      </w:r>
                    </w:p>
                  </w:txbxContent>
                </v:textbox>
                <w10:anchorlock/>
              </v:shape>
            </w:pict>
          </mc:Fallback>
        </mc:AlternateContent>
      </w:r>
    </w:p>
    <w:p w:rsidR="001515C0" w:rsidRPr="00617A8A" w:rsidRDefault="001515C0" w:rsidP="00167D24">
      <w:pPr>
        <w:spacing w:line="360" w:lineRule="auto"/>
        <w:jc w:val="left"/>
        <w:rPr>
          <w:sz w:val="24"/>
        </w:rPr>
      </w:pPr>
      <w:r w:rsidRPr="00617A8A">
        <w:rPr>
          <w:sz w:val="24"/>
        </w:rPr>
        <w:t>1.1</w:t>
      </w:r>
      <w:r w:rsidRPr="00617A8A">
        <w:rPr>
          <w:sz w:val="24"/>
        </w:rPr>
        <w:tab/>
        <w:t>facet.prefix</w:t>
      </w:r>
    </w:p>
    <w:p w:rsidR="001515C0" w:rsidRPr="00617A8A" w:rsidRDefault="00255BFB" w:rsidP="00167D24">
      <w:pPr>
        <w:spacing w:line="360" w:lineRule="auto"/>
        <w:jc w:val="left"/>
        <w:rPr>
          <w:sz w:val="24"/>
        </w:rPr>
      </w:pPr>
      <w:r>
        <w:rPr>
          <w:rFonts w:hint="eastAsia"/>
          <w:sz w:val="24"/>
        </w:rPr>
        <w:tab/>
      </w:r>
      <w:r w:rsidR="001515C0" w:rsidRPr="00617A8A">
        <w:rPr>
          <w:rFonts w:hint="eastAsia"/>
          <w:sz w:val="24"/>
        </w:rPr>
        <w:t>表示</w:t>
      </w:r>
      <w:r w:rsidR="001515C0" w:rsidRPr="00617A8A">
        <w:rPr>
          <w:rFonts w:hint="eastAsia"/>
          <w:sz w:val="24"/>
        </w:rPr>
        <w:t>Facet</w:t>
      </w:r>
      <w:r w:rsidR="001515C0" w:rsidRPr="00617A8A">
        <w:rPr>
          <w:rFonts w:hint="eastAsia"/>
          <w:sz w:val="24"/>
        </w:rPr>
        <w:t>字段值的前缀</w:t>
      </w:r>
      <w:r w:rsidR="001515C0" w:rsidRPr="00617A8A">
        <w:rPr>
          <w:rFonts w:hint="eastAsia"/>
          <w:sz w:val="24"/>
        </w:rPr>
        <w:t>.</w:t>
      </w:r>
      <w:r w:rsidR="001515C0" w:rsidRPr="00617A8A">
        <w:rPr>
          <w:rFonts w:hint="eastAsia"/>
          <w:sz w:val="24"/>
        </w:rPr>
        <w:t>比如</w:t>
      </w:r>
      <w:r w:rsidR="001515C0" w:rsidRPr="00617A8A">
        <w:rPr>
          <w:rFonts w:hint="eastAsia"/>
          <w:sz w:val="24"/>
        </w:rPr>
        <w:t>facet.field=cpu&amp;facet.prefix=Intel,</w:t>
      </w:r>
      <w:r w:rsidR="001515C0" w:rsidRPr="00617A8A">
        <w:rPr>
          <w:rFonts w:hint="eastAsia"/>
          <w:sz w:val="24"/>
        </w:rPr>
        <w:t>那么对</w:t>
      </w:r>
      <w:r w:rsidR="001515C0" w:rsidRPr="00617A8A">
        <w:rPr>
          <w:rFonts w:hint="eastAsia"/>
          <w:sz w:val="24"/>
        </w:rPr>
        <w:t>cpu</w:t>
      </w:r>
      <w:r w:rsidR="001515C0" w:rsidRPr="00617A8A">
        <w:rPr>
          <w:rFonts w:hint="eastAsia"/>
          <w:sz w:val="24"/>
        </w:rPr>
        <w:t>字段进行</w:t>
      </w:r>
      <w:r w:rsidR="001515C0" w:rsidRPr="00617A8A">
        <w:rPr>
          <w:rFonts w:hint="eastAsia"/>
          <w:sz w:val="24"/>
        </w:rPr>
        <w:t>Facet</w:t>
      </w:r>
      <w:r w:rsidR="001515C0" w:rsidRPr="00617A8A">
        <w:rPr>
          <w:rFonts w:hint="eastAsia"/>
          <w:sz w:val="24"/>
        </w:rPr>
        <w:t>查询</w:t>
      </w:r>
      <w:r w:rsidR="001515C0" w:rsidRPr="00617A8A">
        <w:rPr>
          <w:rFonts w:hint="eastAsia"/>
          <w:sz w:val="24"/>
        </w:rPr>
        <w:t>,</w:t>
      </w:r>
      <w:r w:rsidR="001515C0" w:rsidRPr="00617A8A">
        <w:rPr>
          <w:rFonts w:hint="eastAsia"/>
          <w:sz w:val="24"/>
        </w:rPr>
        <w:t>返回的</w:t>
      </w:r>
      <w:r w:rsidR="001515C0" w:rsidRPr="00617A8A">
        <w:rPr>
          <w:rFonts w:hint="eastAsia"/>
          <w:sz w:val="24"/>
        </w:rPr>
        <w:t>cpu</w:t>
      </w:r>
      <w:r w:rsidR="001515C0" w:rsidRPr="00617A8A">
        <w:rPr>
          <w:rFonts w:hint="eastAsia"/>
          <w:sz w:val="24"/>
        </w:rPr>
        <w:t>都是以</w:t>
      </w:r>
      <w:r w:rsidR="001515C0" w:rsidRPr="00617A8A">
        <w:rPr>
          <w:rFonts w:hint="eastAsia"/>
          <w:sz w:val="24"/>
        </w:rPr>
        <w:t>Intel</w:t>
      </w:r>
      <w:r w:rsidR="001515C0" w:rsidRPr="00617A8A">
        <w:rPr>
          <w:rFonts w:hint="eastAsia"/>
          <w:sz w:val="24"/>
        </w:rPr>
        <w:t>开头的</w:t>
      </w:r>
      <w:r w:rsidR="001515C0" w:rsidRPr="00617A8A">
        <w:rPr>
          <w:rFonts w:hint="eastAsia"/>
          <w:sz w:val="24"/>
        </w:rPr>
        <w:t>,</w:t>
      </w:r>
      <w:r w:rsidRPr="00617A8A">
        <w:rPr>
          <w:rFonts w:hint="eastAsia"/>
          <w:sz w:val="24"/>
        </w:rPr>
        <w:t xml:space="preserve"> </w:t>
      </w:r>
      <w:r w:rsidR="001515C0" w:rsidRPr="00617A8A">
        <w:rPr>
          <w:rFonts w:hint="eastAsia"/>
          <w:sz w:val="24"/>
        </w:rPr>
        <w:t>AMD</w:t>
      </w:r>
      <w:r w:rsidR="001515C0" w:rsidRPr="00617A8A">
        <w:rPr>
          <w:rFonts w:hint="eastAsia"/>
          <w:sz w:val="24"/>
        </w:rPr>
        <w:t>开头的</w:t>
      </w:r>
      <w:r w:rsidR="001515C0" w:rsidRPr="00617A8A">
        <w:rPr>
          <w:rFonts w:hint="eastAsia"/>
          <w:sz w:val="24"/>
        </w:rPr>
        <w:t>cpu</w:t>
      </w:r>
      <w:r w:rsidR="001515C0" w:rsidRPr="00617A8A">
        <w:rPr>
          <w:rFonts w:hint="eastAsia"/>
          <w:sz w:val="24"/>
        </w:rPr>
        <w:t>型号将不会被统计在内</w:t>
      </w:r>
      <w:r w:rsidR="001515C0" w:rsidRPr="00617A8A">
        <w:rPr>
          <w:rFonts w:hint="eastAsia"/>
          <w:sz w:val="24"/>
        </w:rPr>
        <w:t>.</w:t>
      </w:r>
    </w:p>
    <w:p w:rsidR="001515C0" w:rsidRPr="00617A8A" w:rsidRDefault="001515C0" w:rsidP="00167D24">
      <w:pPr>
        <w:spacing w:line="360" w:lineRule="auto"/>
        <w:jc w:val="left"/>
        <w:rPr>
          <w:sz w:val="24"/>
        </w:rPr>
      </w:pPr>
      <w:r w:rsidRPr="00617A8A">
        <w:rPr>
          <w:sz w:val="24"/>
        </w:rPr>
        <w:t>1.2</w:t>
      </w:r>
      <w:r w:rsidRPr="00617A8A">
        <w:rPr>
          <w:sz w:val="24"/>
        </w:rPr>
        <w:tab/>
        <w:t>facet.sort</w:t>
      </w:r>
    </w:p>
    <w:p w:rsidR="001515C0" w:rsidRPr="00617A8A" w:rsidRDefault="00255BFB" w:rsidP="00167D24">
      <w:pPr>
        <w:spacing w:line="360" w:lineRule="auto"/>
        <w:jc w:val="left"/>
        <w:rPr>
          <w:sz w:val="24"/>
        </w:rPr>
      </w:pPr>
      <w:r>
        <w:rPr>
          <w:rFonts w:hint="eastAsia"/>
          <w:sz w:val="24"/>
        </w:rPr>
        <w:tab/>
      </w:r>
      <w:r w:rsidR="001515C0" w:rsidRPr="00617A8A">
        <w:rPr>
          <w:rFonts w:hint="eastAsia"/>
          <w:sz w:val="24"/>
        </w:rPr>
        <w:t>表示</w:t>
      </w:r>
      <w:r w:rsidR="001515C0" w:rsidRPr="00617A8A">
        <w:rPr>
          <w:rFonts w:hint="eastAsia"/>
          <w:sz w:val="24"/>
        </w:rPr>
        <w:t>Facet</w:t>
      </w:r>
      <w:r w:rsidR="001515C0" w:rsidRPr="00617A8A">
        <w:rPr>
          <w:rFonts w:hint="eastAsia"/>
          <w:sz w:val="24"/>
        </w:rPr>
        <w:t>字段值以哪种顺序返回</w:t>
      </w:r>
      <w:r w:rsidR="001515C0" w:rsidRPr="00617A8A">
        <w:rPr>
          <w:rFonts w:hint="eastAsia"/>
          <w:sz w:val="24"/>
        </w:rPr>
        <w:t>.</w:t>
      </w:r>
      <w:r w:rsidR="001515C0" w:rsidRPr="00617A8A">
        <w:rPr>
          <w:rFonts w:hint="eastAsia"/>
          <w:sz w:val="24"/>
        </w:rPr>
        <w:t>可接受的值为</w:t>
      </w:r>
      <w:r w:rsidR="001515C0" w:rsidRPr="00617A8A">
        <w:rPr>
          <w:rFonts w:hint="eastAsia"/>
          <w:sz w:val="24"/>
        </w:rPr>
        <w:t>true(count)|false(index,lex). true(count)</w:t>
      </w:r>
      <w:r w:rsidR="001515C0" w:rsidRPr="00617A8A">
        <w:rPr>
          <w:rFonts w:hint="eastAsia"/>
          <w:sz w:val="24"/>
        </w:rPr>
        <w:t>表示按照</w:t>
      </w:r>
      <w:r w:rsidR="001515C0" w:rsidRPr="00617A8A">
        <w:rPr>
          <w:rFonts w:hint="eastAsia"/>
          <w:sz w:val="24"/>
        </w:rPr>
        <w:t>count</w:t>
      </w:r>
      <w:r w:rsidR="001515C0" w:rsidRPr="00617A8A">
        <w:rPr>
          <w:rFonts w:hint="eastAsia"/>
          <w:sz w:val="24"/>
        </w:rPr>
        <w:t>值从大到小排列</w:t>
      </w:r>
      <w:r w:rsidR="001515C0" w:rsidRPr="00617A8A">
        <w:rPr>
          <w:rFonts w:hint="eastAsia"/>
          <w:sz w:val="24"/>
        </w:rPr>
        <w:t>. false(index,lex)</w:t>
      </w:r>
      <w:r w:rsidR="001515C0" w:rsidRPr="00617A8A">
        <w:rPr>
          <w:rFonts w:hint="eastAsia"/>
          <w:sz w:val="24"/>
        </w:rPr>
        <w:t>表示按照字段值的自然顺序</w:t>
      </w:r>
      <w:r w:rsidR="001515C0" w:rsidRPr="00617A8A">
        <w:rPr>
          <w:rFonts w:hint="eastAsia"/>
          <w:sz w:val="24"/>
        </w:rPr>
        <w:t>(</w:t>
      </w:r>
      <w:r w:rsidR="001515C0" w:rsidRPr="00617A8A">
        <w:rPr>
          <w:rFonts w:hint="eastAsia"/>
          <w:sz w:val="24"/>
        </w:rPr>
        <w:t>字母</w:t>
      </w:r>
      <w:r w:rsidR="001515C0" w:rsidRPr="00617A8A">
        <w:rPr>
          <w:rFonts w:hint="eastAsia"/>
          <w:sz w:val="24"/>
        </w:rPr>
        <w:t>,</w:t>
      </w:r>
      <w:r w:rsidR="001515C0" w:rsidRPr="00617A8A">
        <w:rPr>
          <w:rFonts w:hint="eastAsia"/>
          <w:sz w:val="24"/>
        </w:rPr>
        <w:t>数字的顺序</w:t>
      </w:r>
      <w:r w:rsidR="001515C0" w:rsidRPr="00617A8A">
        <w:rPr>
          <w:rFonts w:hint="eastAsia"/>
          <w:sz w:val="24"/>
        </w:rPr>
        <w:t>)</w:t>
      </w:r>
      <w:r w:rsidR="001515C0" w:rsidRPr="00617A8A">
        <w:rPr>
          <w:rFonts w:hint="eastAsia"/>
          <w:sz w:val="24"/>
        </w:rPr>
        <w:t>排列</w:t>
      </w:r>
      <w:r w:rsidR="001515C0" w:rsidRPr="00617A8A">
        <w:rPr>
          <w:rFonts w:hint="eastAsia"/>
          <w:sz w:val="24"/>
        </w:rPr>
        <w:t>.</w:t>
      </w:r>
      <w:r w:rsidR="001515C0" w:rsidRPr="00617A8A">
        <w:rPr>
          <w:rFonts w:hint="eastAsia"/>
          <w:sz w:val="24"/>
        </w:rPr>
        <w:t>默认情况下为</w:t>
      </w:r>
      <w:r w:rsidR="001515C0" w:rsidRPr="00617A8A">
        <w:rPr>
          <w:rFonts w:hint="eastAsia"/>
          <w:sz w:val="24"/>
        </w:rPr>
        <w:t>true(count).</w:t>
      </w:r>
      <w:r w:rsidR="001515C0" w:rsidRPr="00617A8A">
        <w:rPr>
          <w:rFonts w:hint="eastAsia"/>
          <w:sz w:val="24"/>
        </w:rPr>
        <w:t>当</w:t>
      </w:r>
      <w:r w:rsidR="001515C0" w:rsidRPr="00617A8A">
        <w:rPr>
          <w:rFonts w:hint="eastAsia"/>
          <w:sz w:val="24"/>
        </w:rPr>
        <w:t>facet.limit</w:t>
      </w:r>
      <w:r w:rsidR="001515C0" w:rsidRPr="00617A8A">
        <w:rPr>
          <w:rFonts w:hint="eastAsia"/>
          <w:sz w:val="24"/>
        </w:rPr>
        <w:t>值为负数时</w:t>
      </w:r>
      <w:r w:rsidR="001515C0" w:rsidRPr="00617A8A">
        <w:rPr>
          <w:rFonts w:hint="eastAsia"/>
          <w:sz w:val="24"/>
        </w:rPr>
        <w:t>,</w:t>
      </w:r>
      <w:r w:rsidR="001515C0" w:rsidRPr="00617A8A">
        <w:rPr>
          <w:rFonts w:hint="eastAsia"/>
          <w:sz w:val="24"/>
        </w:rPr>
        <w:t>默认</w:t>
      </w:r>
      <w:r w:rsidR="001515C0" w:rsidRPr="00617A8A">
        <w:rPr>
          <w:rFonts w:hint="eastAsia"/>
          <w:sz w:val="24"/>
        </w:rPr>
        <w:t>facet.sort= false(index,lex).</w:t>
      </w:r>
    </w:p>
    <w:p w:rsidR="001515C0" w:rsidRPr="00617A8A" w:rsidRDefault="001515C0" w:rsidP="00167D24">
      <w:pPr>
        <w:spacing w:line="360" w:lineRule="auto"/>
        <w:jc w:val="left"/>
        <w:rPr>
          <w:sz w:val="24"/>
        </w:rPr>
      </w:pPr>
      <w:r w:rsidRPr="00617A8A">
        <w:rPr>
          <w:sz w:val="24"/>
        </w:rPr>
        <w:t>1.3</w:t>
      </w:r>
      <w:r w:rsidRPr="00617A8A">
        <w:rPr>
          <w:sz w:val="24"/>
        </w:rPr>
        <w:tab/>
        <w:t>facet.limit</w:t>
      </w:r>
    </w:p>
    <w:p w:rsidR="001515C0" w:rsidRPr="00617A8A" w:rsidRDefault="00255BFB" w:rsidP="00167D24">
      <w:pPr>
        <w:spacing w:line="360" w:lineRule="auto"/>
        <w:jc w:val="left"/>
        <w:rPr>
          <w:sz w:val="24"/>
        </w:rPr>
      </w:pPr>
      <w:r>
        <w:rPr>
          <w:rFonts w:hint="eastAsia"/>
          <w:sz w:val="24"/>
        </w:rPr>
        <w:tab/>
      </w:r>
      <w:r w:rsidR="001515C0" w:rsidRPr="00617A8A">
        <w:rPr>
          <w:rFonts w:hint="eastAsia"/>
          <w:sz w:val="24"/>
        </w:rPr>
        <w:t>限制</w:t>
      </w:r>
      <w:r w:rsidR="001515C0" w:rsidRPr="00617A8A">
        <w:rPr>
          <w:rFonts w:hint="eastAsia"/>
          <w:sz w:val="24"/>
        </w:rPr>
        <w:t>Facet</w:t>
      </w:r>
      <w:r w:rsidR="001515C0" w:rsidRPr="00617A8A">
        <w:rPr>
          <w:rFonts w:hint="eastAsia"/>
          <w:sz w:val="24"/>
        </w:rPr>
        <w:t>字段返回的结果条数</w:t>
      </w:r>
      <w:r w:rsidR="001515C0" w:rsidRPr="00617A8A">
        <w:rPr>
          <w:rFonts w:hint="eastAsia"/>
          <w:sz w:val="24"/>
        </w:rPr>
        <w:t>.</w:t>
      </w:r>
      <w:r w:rsidR="001515C0" w:rsidRPr="00617A8A">
        <w:rPr>
          <w:rFonts w:hint="eastAsia"/>
          <w:sz w:val="24"/>
        </w:rPr>
        <w:t>默认值为</w:t>
      </w:r>
      <w:r w:rsidR="001515C0" w:rsidRPr="00617A8A">
        <w:rPr>
          <w:rFonts w:hint="eastAsia"/>
          <w:sz w:val="24"/>
        </w:rPr>
        <w:t>100.</w:t>
      </w:r>
      <w:r w:rsidR="001515C0" w:rsidRPr="00617A8A">
        <w:rPr>
          <w:rFonts w:hint="eastAsia"/>
          <w:sz w:val="24"/>
        </w:rPr>
        <w:t>如果此值为负数</w:t>
      </w:r>
      <w:r w:rsidR="001515C0" w:rsidRPr="00617A8A">
        <w:rPr>
          <w:rFonts w:hint="eastAsia"/>
          <w:sz w:val="24"/>
        </w:rPr>
        <w:t>,</w:t>
      </w:r>
      <w:r w:rsidR="001515C0" w:rsidRPr="00617A8A">
        <w:rPr>
          <w:rFonts w:hint="eastAsia"/>
          <w:sz w:val="24"/>
        </w:rPr>
        <w:t>表示不限制</w:t>
      </w:r>
      <w:r w:rsidR="001515C0" w:rsidRPr="00617A8A">
        <w:rPr>
          <w:rFonts w:hint="eastAsia"/>
          <w:sz w:val="24"/>
        </w:rPr>
        <w:t>.</w:t>
      </w:r>
    </w:p>
    <w:p w:rsidR="001515C0" w:rsidRPr="00617A8A" w:rsidRDefault="001515C0" w:rsidP="00167D24">
      <w:pPr>
        <w:spacing w:line="360" w:lineRule="auto"/>
        <w:jc w:val="left"/>
        <w:rPr>
          <w:sz w:val="24"/>
        </w:rPr>
      </w:pPr>
      <w:r w:rsidRPr="00617A8A">
        <w:rPr>
          <w:sz w:val="24"/>
        </w:rPr>
        <w:t>1.4</w:t>
      </w:r>
      <w:r w:rsidRPr="00617A8A">
        <w:rPr>
          <w:sz w:val="24"/>
        </w:rPr>
        <w:tab/>
        <w:t>facet.offset</w:t>
      </w:r>
    </w:p>
    <w:p w:rsidR="001515C0" w:rsidRPr="00617A8A" w:rsidRDefault="00255BFB" w:rsidP="00167D24">
      <w:pPr>
        <w:spacing w:line="360" w:lineRule="auto"/>
        <w:jc w:val="left"/>
        <w:rPr>
          <w:sz w:val="24"/>
        </w:rPr>
      </w:pPr>
      <w:r>
        <w:rPr>
          <w:rFonts w:hint="eastAsia"/>
          <w:sz w:val="24"/>
        </w:rPr>
        <w:tab/>
      </w:r>
      <w:r w:rsidR="001515C0" w:rsidRPr="00617A8A">
        <w:rPr>
          <w:rFonts w:hint="eastAsia"/>
          <w:sz w:val="24"/>
        </w:rPr>
        <w:t>返回结果集的偏移量</w:t>
      </w:r>
      <w:r w:rsidR="001515C0" w:rsidRPr="00617A8A">
        <w:rPr>
          <w:rFonts w:hint="eastAsia"/>
          <w:sz w:val="24"/>
        </w:rPr>
        <w:t>,</w:t>
      </w:r>
      <w:r w:rsidR="001515C0" w:rsidRPr="00617A8A">
        <w:rPr>
          <w:rFonts w:hint="eastAsia"/>
          <w:sz w:val="24"/>
        </w:rPr>
        <w:t>默认为</w:t>
      </w:r>
      <w:r w:rsidR="001515C0" w:rsidRPr="00617A8A">
        <w:rPr>
          <w:rFonts w:hint="eastAsia"/>
          <w:sz w:val="24"/>
        </w:rPr>
        <w:t>0.</w:t>
      </w:r>
      <w:r w:rsidR="001515C0" w:rsidRPr="00617A8A">
        <w:rPr>
          <w:rFonts w:hint="eastAsia"/>
          <w:sz w:val="24"/>
        </w:rPr>
        <w:t>它与</w:t>
      </w:r>
      <w:r w:rsidR="001515C0" w:rsidRPr="00617A8A">
        <w:rPr>
          <w:rFonts w:hint="eastAsia"/>
          <w:sz w:val="24"/>
        </w:rPr>
        <w:t>facet.limit</w:t>
      </w:r>
      <w:r w:rsidR="001515C0" w:rsidRPr="00617A8A">
        <w:rPr>
          <w:rFonts w:hint="eastAsia"/>
          <w:sz w:val="24"/>
        </w:rPr>
        <w:t>配合使用可以达到分页的效果</w:t>
      </w:r>
      <w:r w:rsidR="001515C0" w:rsidRPr="00617A8A">
        <w:rPr>
          <w:rFonts w:hint="eastAsia"/>
          <w:sz w:val="24"/>
        </w:rPr>
        <w:t>.</w:t>
      </w:r>
    </w:p>
    <w:p w:rsidR="001515C0" w:rsidRPr="00617A8A" w:rsidRDefault="001515C0" w:rsidP="00167D24">
      <w:pPr>
        <w:spacing w:line="360" w:lineRule="auto"/>
        <w:jc w:val="left"/>
        <w:rPr>
          <w:sz w:val="24"/>
        </w:rPr>
      </w:pPr>
      <w:r w:rsidRPr="00617A8A">
        <w:rPr>
          <w:sz w:val="24"/>
        </w:rPr>
        <w:t>1.5</w:t>
      </w:r>
      <w:r w:rsidRPr="00617A8A">
        <w:rPr>
          <w:sz w:val="24"/>
        </w:rPr>
        <w:tab/>
        <w:t>facet.mincount</w:t>
      </w:r>
    </w:p>
    <w:p w:rsidR="001515C0" w:rsidRPr="00617A8A" w:rsidRDefault="00255BFB" w:rsidP="00167D24">
      <w:pPr>
        <w:spacing w:line="360" w:lineRule="auto"/>
        <w:jc w:val="left"/>
        <w:rPr>
          <w:sz w:val="24"/>
        </w:rPr>
      </w:pPr>
      <w:r>
        <w:rPr>
          <w:rFonts w:hint="eastAsia"/>
          <w:sz w:val="24"/>
        </w:rPr>
        <w:tab/>
      </w:r>
      <w:r w:rsidR="001515C0" w:rsidRPr="00617A8A">
        <w:rPr>
          <w:rFonts w:hint="eastAsia"/>
          <w:sz w:val="24"/>
        </w:rPr>
        <w:t>限制了</w:t>
      </w:r>
      <w:r w:rsidR="001515C0" w:rsidRPr="00617A8A">
        <w:rPr>
          <w:rFonts w:hint="eastAsia"/>
          <w:sz w:val="24"/>
        </w:rPr>
        <w:t>Facet</w:t>
      </w:r>
      <w:r w:rsidR="001515C0" w:rsidRPr="00617A8A">
        <w:rPr>
          <w:rFonts w:hint="eastAsia"/>
          <w:sz w:val="24"/>
        </w:rPr>
        <w:t>字段值的最小</w:t>
      </w:r>
      <w:r w:rsidR="001515C0" w:rsidRPr="00617A8A">
        <w:rPr>
          <w:rFonts w:hint="eastAsia"/>
          <w:sz w:val="24"/>
        </w:rPr>
        <w:t>count,</w:t>
      </w:r>
      <w:r w:rsidR="001515C0" w:rsidRPr="00617A8A">
        <w:rPr>
          <w:rFonts w:hint="eastAsia"/>
          <w:sz w:val="24"/>
        </w:rPr>
        <w:t>默认为</w:t>
      </w:r>
      <w:r w:rsidR="001515C0" w:rsidRPr="00617A8A">
        <w:rPr>
          <w:rFonts w:hint="eastAsia"/>
          <w:sz w:val="24"/>
        </w:rPr>
        <w:t>0.</w:t>
      </w:r>
      <w:r w:rsidR="001515C0" w:rsidRPr="00617A8A">
        <w:rPr>
          <w:rFonts w:hint="eastAsia"/>
          <w:sz w:val="24"/>
        </w:rPr>
        <w:t>合理设置该参数可以将用户的关注点集中在少数比较热门的领域</w:t>
      </w:r>
      <w:r w:rsidR="001515C0" w:rsidRPr="00617A8A">
        <w:rPr>
          <w:rFonts w:hint="eastAsia"/>
          <w:sz w:val="24"/>
        </w:rPr>
        <w:t>.</w:t>
      </w:r>
    </w:p>
    <w:p w:rsidR="001515C0" w:rsidRPr="00617A8A" w:rsidRDefault="001515C0" w:rsidP="00167D24">
      <w:pPr>
        <w:spacing w:line="360" w:lineRule="auto"/>
        <w:jc w:val="left"/>
        <w:rPr>
          <w:sz w:val="24"/>
        </w:rPr>
      </w:pPr>
      <w:r w:rsidRPr="00617A8A">
        <w:rPr>
          <w:sz w:val="24"/>
        </w:rPr>
        <w:t>1.6</w:t>
      </w:r>
      <w:r w:rsidRPr="00617A8A">
        <w:rPr>
          <w:sz w:val="24"/>
        </w:rPr>
        <w:tab/>
        <w:t>facet.missing</w:t>
      </w:r>
    </w:p>
    <w:p w:rsidR="001515C0" w:rsidRPr="00617A8A" w:rsidRDefault="00255BFB" w:rsidP="00167D24">
      <w:pPr>
        <w:spacing w:line="360" w:lineRule="auto"/>
        <w:jc w:val="left"/>
        <w:rPr>
          <w:sz w:val="24"/>
        </w:rPr>
      </w:pPr>
      <w:r>
        <w:rPr>
          <w:rFonts w:hint="eastAsia"/>
          <w:sz w:val="24"/>
        </w:rPr>
        <w:tab/>
      </w:r>
      <w:r w:rsidR="001515C0" w:rsidRPr="00617A8A">
        <w:rPr>
          <w:rFonts w:hint="eastAsia"/>
          <w:sz w:val="24"/>
        </w:rPr>
        <w:t>默认为””</w:t>
      </w:r>
      <w:r w:rsidR="001515C0" w:rsidRPr="00617A8A">
        <w:rPr>
          <w:rFonts w:hint="eastAsia"/>
          <w:sz w:val="24"/>
        </w:rPr>
        <w:t>,</w:t>
      </w:r>
      <w:r w:rsidR="001515C0" w:rsidRPr="00617A8A">
        <w:rPr>
          <w:rFonts w:hint="eastAsia"/>
          <w:sz w:val="24"/>
        </w:rPr>
        <w:t>如果设置为</w:t>
      </w:r>
      <w:r w:rsidR="001515C0" w:rsidRPr="00617A8A">
        <w:rPr>
          <w:rFonts w:hint="eastAsia"/>
          <w:sz w:val="24"/>
        </w:rPr>
        <w:t>true</w:t>
      </w:r>
      <w:r w:rsidR="001515C0" w:rsidRPr="00617A8A">
        <w:rPr>
          <w:rFonts w:hint="eastAsia"/>
          <w:sz w:val="24"/>
        </w:rPr>
        <w:t>或者</w:t>
      </w:r>
      <w:r w:rsidR="001515C0" w:rsidRPr="00617A8A">
        <w:rPr>
          <w:rFonts w:hint="eastAsia"/>
          <w:sz w:val="24"/>
        </w:rPr>
        <w:t>on,</w:t>
      </w:r>
      <w:r w:rsidR="001515C0" w:rsidRPr="00617A8A">
        <w:rPr>
          <w:rFonts w:hint="eastAsia"/>
          <w:sz w:val="24"/>
        </w:rPr>
        <w:t>那么将统计那些该</w:t>
      </w:r>
      <w:r w:rsidR="001515C0" w:rsidRPr="00617A8A">
        <w:rPr>
          <w:rFonts w:hint="eastAsia"/>
          <w:sz w:val="24"/>
        </w:rPr>
        <w:t>Facet</w:t>
      </w:r>
      <w:r w:rsidR="001515C0" w:rsidRPr="00617A8A">
        <w:rPr>
          <w:rFonts w:hint="eastAsia"/>
          <w:sz w:val="24"/>
        </w:rPr>
        <w:t>字段值为</w:t>
      </w:r>
      <w:r w:rsidR="001515C0" w:rsidRPr="00617A8A">
        <w:rPr>
          <w:rFonts w:hint="eastAsia"/>
          <w:sz w:val="24"/>
        </w:rPr>
        <w:t>null</w:t>
      </w:r>
      <w:r w:rsidR="001515C0" w:rsidRPr="00617A8A">
        <w:rPr>
          <w:rFonts w:hint="eastAsia"/>
          <w:sz w:val="24"/>
        </w:rPr>
        <w:t>的记录</w:t>
      </w:r>
      <w:r w:rsidR="001515C0" w:rsidRPr="00617A8A">
        <w:rPr>
          <w:rFonts w:hint="eastAsia"/>
          <w:sz w:val="24"/>
        </w:rPr>
        <w:t>.</w:t>
      </w:r>
    </w:p>
    <w:p w:rsidR="001515C0" w:rsidRPr="00617A8A" w:rsidRDefault="001515C0" w:rsidP="00167D24">
      <w:pPr>
        <w:spacing w:line="360" w:lineRule="auto"/>
        <w:jc w:val="left"/>
        <w:rPr>
          <w:sz w:val="24"/>
        </w:rPr>
      </w:pPr>
      <w:r w:rsidRPr="00617A8A">
        <w:rPr>
          <w:sz w:val="24"/>
        </w:rPr>
        <w:t>1.7</w:t>
      </w:r>
      <w:r w:rsidRPr="00617A8A">
        <w:rPr>
          <w:sz w:val="24"/>
        </w:rPr>
        <w:tab/>
        <w:t>facet.method</w:t>
      </w:r>
    </w:p>
    <w:p w:rsidR="001515C0" w:rsidRPr="00617A8A" w:rsidRDefault="00255BFB" w:rsidP="00167D24">
      <w:pPr>
        <w:spacing w:line="360" w:lineRule="auto"/>
        <w:jc w:val="left"/>
        <w:rPr>
          <w:sz w:val="24"/>
        </w:rPr>
      </w:pPr>
      <w:r>
        <w:rPr>
          <w:rFonts w:hint="eastAsia"/>
          <w:sz w:val="24"/>
        </w:rPr>
        <w:tab/>
      </w:r>
      <w:r w:rsidR="001515C0" w:rsidRPr="00617A8A">
        <w:rPr>
          <w:rFonts w:hint="eastAsia"/>
          <w:sz w:val="24"/>
        </w:rPr>
        <w:t>取值为</w:t>
      </w:r>
      <w:r w:rsidR="001515C0" w:rsidRPr="00617A8A">
        <w:rPr>
          <w:rFonts w:hint="eastAsia"/>
          <w:sz w:val="24"/>
        </w:rPr>
        <w:t>enum</w:t>
      </w:r>
      <w:r w:rsidR="001515C0" w:rsidRPr="00617A8A">
        <w:rPr>
          <w:rFonts w:hint="eastAsia"/>
          <w:sz w:val="24"/>
        </w:rPr>
        <w:t>或</w:t>
      </w:r>
      <w:r w:rsidR="001515C0" w:rsidRPr="00617A8A">
        <w:rPr>
          <w:rFonts w:hint="eastAsia"/>
          <w:sz w:val="24"/>
        </w:rPr>
        <w:t>fc,</w:t>
      </w:r>
      <w:r w:rsidR="001515C0" w:rsidRPr="00617A8A">
        <w:rPr>
          <w:rFonts w:hint="eastAsia"/>
          <w:sz w:val="24"/>
        </w:rPr>
        <w:t>默认为</w:t>
      </w:r>
      <w:r w:rsidR="001515C0" w:rsidRPr="00617A8A">
        <w:rPr>
          <w:rFonts w:hint="eastAsia"/>
          <w:sz w:val="24"/>
        </w:rPr>
        <w:t>fc.</w:t>
      </w:r>
      <w:r w:rsidR="001515C0" w:rsidRPr="00617A8A">
        <w:rPr>
          <w:rFonts w:hint="eastAsia"/>
          <w:sz w:val="24"/>
        </w:rPr>
        <w:t>该字段表示了两种</w:t>
      </w:r>
      <w:r w:rsidR="001515C0" w:rsidRPr="00617A8A">
        <w:rPr>
          <w:rFonts w:hint="eastAsia"/>
          <w:sz w:val="24"/>
        </w:rPr>
        <w:t>Facet</w:t>
      </w:r>
      <w:r w:rsidR="001515C0" w:rsidRPr="00617A8A">
        <w:rPr>
          <w:rFonts w:hint="eastAsia"/>
          <w:sz w:val="24"/>
        </w:rPr>
        <w:t>的算法</w:t>
      </w:r>
      <w:r w:rsidR="001515C0" w:rsidRPr="00617A8A">
        <w:rPr>
          <w:rFonts w:hint="eastAsia"/>
          <w:sz w:val="24"/>
        </w:rPr>
        <w:t>,</w:t>
      </w:r>
      <w:r w:rsidR="001515C0" w:rsidRPr="00617A8A">
        <w:rPr>
          <w:rFonts w:hint="eastAsia"/>
          <w:sz w:val="24"/>
        </w:rPr>
        <w:t>与执行效率相关</w:t>
      </w:r>
      <w:r w:rsidR="001515C0" w:rsidRPr="00617A8A">
        <w:rPr>
          <w:rFonts w:hint="eastAsia"/>
          <w:sz w:val="24"/>
        </w:rPr>
        <w:t>.</w:t>
      </w:r>
    </w:p>
    <w:p w:rsidR="001515C0" w:rsidRPr="00617A8A" w:rsidRDefault="001515C0" w:rsidP="00167D24">
      <w:pPr>
        <w:spacing w:line="360" w:lineRule="auto"/>
        <w:jc w:val="left"/>
        <w:rPr>
          <w:sz w:val="24"/>
        </w:rPr>
      </w:pPr>
      <w:r w:rsidRPr="00617A8A">
        <w:rPr>
          <w:rFonts w:hint="eastAsia"/>
          <w:sz w:val="24"/>
        </w:rPr>
        <w:t>enum</w:t>
      </w:r>
      <w:r w:rsidRPr="00617A8A">
        <w:rPr>
          <w:rFonts w:hint="eastAsia"/>
          <w:sz w:val="24"/>
        </w:rPr>
        <w:t>适用于字段值比较少的情况</w:t>
      </w:r>
      <w:r w:rsidRPr="00617A8A">
        <w:rPr>
          <w:rFonts w:hint="eastAsia"/>
          <w:sz w:val="24"/>
        </w:rPr>
        <w:t>,</w:t>
      </w:r>
      <w:r w:rsidRPr="00617A8A">
        <w:rPr>
          <w:rFonts w:hint="eastAsia"/>
          <w:sz w:val="24"/>
        </w:rPr>
        <w:t>比如字段类型为布尔型</w:t>
      </w:r>
      <w:r w:rsidRPr="00617A8A">
        <w:rPr>
          <w:rFonts w:hint="eastAsia"/>
          <w:sz w:val="24"/>
        </w:rPr>
        <w:t>,</w:t>
      </w:r>
      <w:r w:rsidRPr="00617A8A">
        <w:rPr>
          <w:rFonts w:hint="eastAsia"/>
          <w:sz w:val="24"/>
        </w:rPr>
        <w:t>或者字段表示中国的所有省份</w:t>
      </w:r>
      <w:r w:rsidRPr="00617A8A">
        <w:rPr>
          <w:rFonts w:hint="eastAsia"/>
          <w:sz w:val="24"/>
        </w:rPr>
        <w:t>.Solr</w:t>
      </w:r>
      <w:r w:rsidRPr="00617A8A">
        <w:rPr>
          <w:rFonts w:hint="eastAsia"/>
          <w:sz w:val="24"/>
        </w:rPr>
        <w:t>会遍历该字段的所有取值</w:t>
      </w:r>
      <w:r w:rsidRPr="00617A8A">
        <w:rPr>
          <w:rFonts w:hint="eastAsia"/>
          <w:sz w:val="24"/>
        </w:rPr>
        <w:t>,</w:t>
      </w:r>
      <w:r w:rsidRPr="00617A8A">
        <w:rPr>
          <w:rFonts w:hint="eastAsia"/>
          <w:sz w:val="24"/>
        </w:rPr>
        <w:t>并从</w:t>
      </w:r>
      <w:r w:rsidRPr="00617A8A">
        <w:rPr>
          <w:rFonts w:hint="eastAsia"/>
          <w:sz w:val="24"/>
        </w:rPr>
        <w:t>filterCache</w:t>
      </w:r>
      <w:r w:rsidRPr="00617A8A">
        <w:rPr>
          <w:rFonts w:hint="eastAsia"/>
          <w:sz w:val="24"/>
        </w:rPr>
        <w:t>里为每个值分配一个</w:t>
      </w:r>
      <w:r w:rsidRPr="00617A8A">
        <w:rPr>
          <w:rFonts w:hint="eastAsia"/>
          <w:sz w:val="24"/>
        </w:rPr>
        <w:t>filter(</w:t>
      </w:r>
      <w:r w:rsidRPr="00617A8A">
        <w:rPr>
          <w:rFonts w:hint="eastAsia"/>
          <w:sz w:val="24"/>
        </w:rPr>
        <w:t>这里要求</w:t>
      </w:r>
      <w:r w:rsidRPr="00617A8A">
        <w:rPr>
          <w:rFonts w:hint="eastAsia"/>
          <w:sz w:val="24"/>
        </w:rPr>
        <w:t>solrconfig.xml</w:t>
      </w:r>
      <w:r w:rsidRPr="00617A8A">
        <w:rPr>
          <w:rFonts w:hint="eastAsia"/>
          <w:sz w:val="24"/>
        </w:rPr>
        <w:t>里对</w:t>
      </w:r>
      <w:r w:rsidRPr="00617A8A">
        <w:rPr>
          <w:rFonts w:hint="eastAsia"/>
          <w:sz w:val="24"/>
        </w:rPr>
        <w:t>filterCache</w:t>
      </w:r>
      <w:r w:rsidRPr="00617A8A">
        <w:rPr>
          <w:rFonts w:hint="eastAsia"/>
          <w:sz w:val="24"/>
        </w:rPr>
        <w:t>的设置足够大</w:t>
      </w:r>
      <w:r w:rsidRPr="00617A8A">
        <w:rPr>
          <w:rFonts w:hint="eastAsia"/>
          <w:sz w:val="24"/>
        </w:rPr>
        <w:t>).</w:t>
      </w:r>
      <w:r w:rsidRPr="00617A8A">
        <w:rPr>
          <w:rFonts w:hint="eastAsia"/>
          <w:sz w:val="24"/>
        </w:rPr>
        <w:t>然后计算每个</w:t>
      </w:r>
      <w:r w:rsidRPr="00617A8A">
        <w:rPr>
          <w:rFonts w:hint="eastAsia"/>
          <w:sz w:val="24"/>
        </w:rPr>
        <w:t>filter</w:t>
      </w:r>
      <w:r w:rsidRPr="00617A8A">
        <w:rPr>
          <w:rFonts w:hint="eastAsia"/>
          <w:sz w:val="24"/>
        </w:rPr>
        <w:t>与主查询的交集</w:t>
      </w:r>
      <w:r w:rsidRPr="00617A8A">
        <w:rPr>
          <w:rFonts w:hint="eastAsia"/>
          <w:sz w:val="24"/>
        </w:rPr>
        <w:t>.</w:t>
      </w:r>
    </w:p>
    <w:p w:rsidR="001515C0" w:rsidRPr="00617A8A" w:rsidRDefault="001515C0" w:rsidP="00167D24">
      <w:pPr>
        <w:spacing w:line="360" w:lineRule="auto"/>
        <w:jc w:val="left"/>
        <w:rPr>
          <w:sz w:val="24"/>
        </w:rPr>
      </w:pPr>
      <w:r w:rsidRPr="00617A8A">
        <w:rPr>
          <w:rFonts w:hint="eastAsia"/>
          <w:sz w:val="24"/>
        </w:rPr>
        <w:t>fc(</w:t>
      </w:r>
      <w:r w:rsidRPr="00617A8A">
        <w:rPr>
          <w:rFonts w:hint="eastAsia"/>
          <w:sz w:val="24"/>
        </w:rPr>
        <w:t>表示</w:t>
      </w:r>
      <w:r w:rsidRPr="00617A8A">
        <w:rPr>
          <w:rFonts w:hint="eastAsia"/>
          <w:sz w:val="24"/>
        </w:rPr>
        <w:t>Field Cache)</w:t>
      </w:r>
      <w:r w:rsidRPr="00617A8A">
        <w:rPr>
          <w:rFonts w:hint="eastAsia"/>
          <w:sz w:val="24"/>
        </w:rPr>
        <w:t>适用于字段取值比较多</w:t>
      </w:r>
      <w:r w:rsidRPr="00617A8A">
        <w:rPr>
          <w:rFonts w:hint="eastAsia"/>
          <w:sz w:val="24"/>
        </w:rPr>
        <w:t>,</w:t>
      </w:r>
      <w:r w:rsidRPr="00617A8A">
        <w:rPr>
          <w:rFonts w:hint="eastAsia"/>
          <w:sz w:val="24"/>
        </w:rPr>
        <w:t>但在每个文档里出现次数比较少的情</w:t>
      </w:r>
      <w:r w:rsidRPr="00617A8A">
        <w:rPr>
          <w:rFonts w:hint="eastAsia"/>
          <w:sz w:val="24"/>
        </w:rPr>
        <w:lastRenderedPageBreak/>
        <w:t>况</w:t>
      </w:r>
      <w:r w:rsidRPr="00617A8A">
        <w:rPr>
          <w:rFonts w:hint="eastAsia"/>
          <w:sz w:val="24"/>
        </w:rPr>
        <w:t>.Solr</w:t>
      </w:r>
      <w:r w:rsidRPr="00617A8A">
        <w:rPr>
          <w:rFonts w:hint="eastAsia"/>
          <w:sz w:val="24"/>
        </w:rPr>
        <w:t>会遍历所有的文档</w:t>
      </w:r>
      <w:r w:rsidRPr="00617A8A">
        <w:rPr>
          <w:rFonts w:hint="eastAsia"/>
          <w:sz w:val="24"/>
        </w:rPr>
        <w:t>,</w:t>
      </w:r>
      <w:r w:rsidRPr="00617A8A">
        <w:rPr>
          <w:rFonts w:hint="eastAsia"/>
          <w:sz w:val="24"/>
        </w:rPr>
        <w:t>在每个文档内搜索</w:t>
      </w:r>
      <w:r w:rsidRPr="00617A8A">
        <w:rPr>
          <w:rFonts w:hint="eastAsia"/>
          <w:sz w:val="24"/>
        </w:rPr>
        <w:t>Cache</w:t>
      </w:r>
      <w:r w:rsidRPr="00617A8A">
        <w:rPr>
          <w:rFonts w:hint="eastAsia"/>
          <w:sz w:val="24"/>
        </w:rPr>
        <w:t>内的值</w:t>
      </w:r>
      <w:r w:rsidRPr="00617A8A">
        <w:rPr>
          <w:rFonts w:hint="eastAsia"/>
          <w:sz w:val="24"/>
        </w:rPr>
        <w:t>,</w:t>
      </w:r>
      <w:r w:rsidRPr="00617A8A">
        <w:rPr>
          <w:rFonts w:hint="eastAsia"/>
          <w:sz w:val="24"/>
        </w:rPr>
        <w:t>如果找到就将</w:t>
      </w:r>
      <w:r w:rsidRPr="00617A8A">
        <w:rPr>
          <w:rFonts w:hint="eastAsia"/>
          <w:sz w:val="24"/>
        </w:rPr>
        <w:t>Cache</w:t>
      </w:r>
      <w:r w:rsidRPr="00617A8A">
        <w:rPr>
          <w:rFonts w:hint="eastAsia"/>
          <w:sz w:val="24"/>
        </w:rPr>
        <w:t>内该值的</w:t>
      </w:r>
      <w:r w:rsidRPr="00617A8A">
        <w:rPr>
          <w:rFonts w:hint="eastAsia"/>
          <w:sz w:val="24"/>
        </w:rPr>
        <w:t>count</w:t>
      </w:r>
      <w:r w:rsidRPr="00617A8A">
        <w:rPr>
          <w:rFonts w:hint="eastAsia"/>
          <w:sz w:val="24"/>
        </w:rPr>
        <w:t>加</w:t>
      </w:r>
      <w:r w:rsidRPr="00617A8A">
        <w:rPr>
          <w:rFonts w:hint="eastAsia"/>
          <w:sz w:val="24"/>
        </w:rPr>
        <w:t>1.</w:t>
      </w:r>
    </w:p>
    <w:p w:rsidR="001515C0" w:rsidRPr="00617A8A" w:rsidRDefault="001515C0" w:rsidP="00167D24">
      <w:pPr>
        <w:spacing w:line="360" w:lineRule="auto"/>
        <w:jc w:val="left"/>
        <w:rPr>
          <w:sz w:val="24"/>
        </w:rPr>
      </w:pPr>
      <w:r w:rsidRPr="00617A8A">
        <w:rPr>
          <w:sz w:val="24"/>
        </w:rPr>
        <w:t>1.8</w:t>
      </w:r>
      <w:r w:rsidRPr="00617A8A">
        <w:rPr>
          <w:sz w:val="24"/>
        </w:rPr>
        <w:tab/>
        <w:t>facet.enum.cache.minDf</w:t>
      </w:r>
    </w:p>
    <w:p w:rsidR="001515C0" w:rsidRPr="00617A8A" w:rsidRDefault="00255BFB" w:rsidP="00167D24">
      <w:pPr>
        <w:spacing w:line="360" w:lineRule="auto"/>
        <w:jc w:val="left"/>
        <w:rPr>
          <w:sz w:val="24"/>
        </w:rPr>
      </w:pPr>
      <w:r>
        <w:rPr>
          <w:rFonts w:hint="eastAsia"/>
          <w:sz w:val="24"/>
        </w:rPr>
        <w:tab/>
      </w:r>
      <w:r w:rsidR="001515C0" w:rsidRPr="00617A8A">
        <w:rPr>
          <w:rFonts w:hint="eastAsia"/>
          <w:sz w:val="24"/>
        </w:rPr>
        <w:t>当</w:t>
      </w:r>
      <w:r w:rsidR="001515C0" w:rsidRPr="00617A8A">
        <w:rPr>
          <w:rFonts w:hint="eastAsia"/>
          <w:sz w:val="24"/>
        </w:rPr>
        <w:t>facet.method=enum</w:t>
      </w:r>
      <w:r w:rsidR="001515C0" w:rsidRPr="00617A8A">
        <w:rPr>
          <w:rFonts w:hint="eastAsia"/>
          <w:sz w:val="24"/>
        </w:rPr>
        <w:t>时</w:t>
      </w:r>
      <w:r w:rsidR="001515C0" w:rsidRPr="00617A8A">
        <w:rPr>
          <w:rFonts w:hint="eastAsia"/>
          <w:sz w:val="24"/>
        </w:rPr>
        <w:t>,</w:t>
      </w:r>
      <w:r w:rsidR="001515C0" w:rsidRPr="00617A8A">
        <w:rPr>
          <w:rFonts w:hint="eastAsia"/>
          <w:sz w:val="24"/>
        </w:rPr>
        <w:t>此参数其作用</w:t>
      </w:r>
      <w:r w:rsidR="001515C0" w:rsidRPr="00617A8A">
        <w:rPr>
          <w:rFonts w:hint="eastAsia"/>
          <w:sz w:val="24"/>
        </w:rPr>
        <w:t>,minDf</w:t>
      </w:r>
      <w:r w:rsidR="001515C0" w:rsidRPr="00617A8A">
        <w:rPr>
          <w:rFonts w:hint="eastAsia"/>
          <w:sz w:val="24"/>
        </w:rPr>
        <w:t>表示</w:t>
      </w:r>
      <w:r w:rsidR="001515C0" w:rsidRPr="00617A8A">
        <w:rPr>
          <w:rFonts w:hint="eastAsia"/>
          <w:sz w:val="24"/>
        </w:rPr>
        <w:t>minimum document frequency.</w:t>
      </w:r>
      <w:r w:rsidR="001515C0" w:rsidRPr="00617A8A">
        <w:rPr>
          <w:rFonts w:hint="eastAsia"/>
          <w:sz w:val="24"/>
        </w:rPr>
        <w:t>也就是文档内出现某个关键字的最少次数</w:t>
      </w:r>
      <w:r w:rsidR="001515C0" w:rsidRPr="00617A8A">
        <w:rPr>
          <w:rFonts w:hint="eastAsia"/>
          <w:sz w:val="24"/>
        </w:rPr>
        <w:t>.</w:t>
      </w:r>
      <w:r w:rsidR="001515C0" w:rsidRPr="00617A8A">
        <w:rPr>
          <w:rFonts w:hint="eastAsia"/>
          <w:sz w:val="24"/>
        </w:rPr>
        <w:t>该参数默认值为</w:t>
      </w:r>
      <w:r w:rsidR="001515C0" w:rsidRPr="00617A8A">
        <w:rPr>
          <w:rFonts w:hint="eastAsia"/>
          <w:sz w:val="24"/>
        </w:rPr>
        <w:t>0.</w:t>
      </w:r>
      <w:r w:rsidR="001515C0" w:rsidRPr="00617A8A">
        <w:rPr>
          <w:rFonts w:hint="eastAsia"/>
          <w:sz w:val="24"/>
        </w:rPr>
        <w:t>设置该参数可以减少</w:t>
      </w:r>
      <w:r w:rsidR="001515C0" w:rsidRPr="00617A8A">
        <w:rPr>
          <w:rFonts w:hint="eastAsia"/>
          <w:sz w:val="24"/>
        </w:rPr>
        <w:t>filterCache</w:t>
      </w:r>
      <w:r w:rsidR="001515C0" w:rsidRPr="00617A8A">
        <w:rPr>
          <w:rFonts w:hint="eastAsia"/>
          <w:sz w:val="24"/>
        </w:rPr>
        <w:t>的内存消耗</w:t>
      </w:r>
      <w:r w:rsidR="001515C0" w:rsidRPr="00617A8A">
        <w:rPr>
          <w:rFonts w:hint="eastAsia"/>
          <w:sz w:val="24"/>
        </w:rPr>
        <w:t>,</w:t>
      </w:r>
      <w:r w:rsidR="001515C0" w:rsidRPr="00617A8A">
        <w:rPr>
          <w:rFonts w:hint="eastAsia"/>
          <w:sz w:val="24"/>
        </w:rPr>
        <w:t>但会增加总的查询时间</w:t>
      </w:r>
      <w:r w:rsidR="001515C0" w:rsidRPr="00617A8A">
        <w:rPr>
          <w:rFonts w:hint="eastAsia"/>
          <w:sz w:val="24"/>
        </w:rPr>
        <w:t>(</w:t>
      </w:r>
      <w:r w:rsidR="001515C0" w:rsidRPr="00617A8A">
        <w:rPr>
          <w:rFonts w:hint="eastAsia"/>
          <w:sz w:val="24"/>
        </w:rPr>
        <w:t>计算交集的时间增加了</w:t>
      </w:r>
      <w:r w:rsidR="001515C0" w:rsidRPr="00617A8A">
        <w:rPr>
          <w:rFonts w:hint="eastAsia"/>
          <w:sz w:val="24"/>
        </w:rPr>
        <w:t>).</w:t>
      </w:r>
      <w:r w:rsidR="001515C0" w:rsidRPr="00617A8A">
        <w:rPr>
          <w:rFonts w:hint="eastAsia"/>
          <w:sz w:val="24"/>
        </w:rPr>
        <w:t>如果设置该值的话</w:t>
      </w:r>
      <w:r w:rsidR="001515C0" w:rsidRPr="00617A8A">
        <w:rPr>
          <w:rFonts w:hint="eastAsia"/>
          <w:sz w:val="24"/>
        </w:rPr>
        <w:t>,</w:t>
      </w:r>
      <w:r w:rsidR="001515C0" w:rsidRPr="00617A8A">
        <w:rPr>
          <w:rFonts w:hint="eastAsia"/>
          <w:sz w:val="24"/>
        </w:rPr>
        <w:t>官方文档建议优先尝试</w:t>
      </w:r>
      <w:r w:rsidR="001515C0" w:rsidRPr="00617A8A">
        <w:rPr>
          <w:rFonts w:hint="eastAsia"/>
          <w:sz w:val="24"/>
        </w:rPr>
        <w:t>25-50</w:t>
      </w:r>
      <w:r w:rsidR="001515C0" w:rsidRPr="00617A8A">
        <w:rPr>
          <w:rFonts w:hint="eastAsia"/>
          <w:sz w:val="24"/>
        </w:rPr>
        <w:t>内的值</w:t>
      </w:r>
      <w:r w:rsidR="001515C0" w:rsidRPr="00617A8A">
        <w:rPr>
          <w:rFonts w:hint="eastAsia"/>
          <w:sz w:val="24"/>
        </w:rPr>
        <w:t>.</w:t>
      </w:r>
    </w:p>
    <w:p w:rsidR="00746164" w:rsidRDefault="00746164" w:rsidP="00167D24">
      <w:pPr>
        <w:pStyle w:val="4"/>
        <w:jc w:val="left"/>
      </w:pPr>
      <w:bookmarkStart w:id="8" w:name="_Toc251310798"/>
      <w:r w:rsidRPr="001B037F">
        <w:rPr>
          <w:rFonts w:hint="eastAsia"/>
        </w:rPr>
        <w:t>6.6</w:t>
      </w:r>
      <w:r>
        <w:rPr>
          <w:rFonts w:hint="eastAsia"/>
        </w:rPr>
        <w:t>.3</w:t>
      </w:r>
      <w:r w:rsidR="002C1AAD">
        <w:rPr>
          <w:rFonts w:hint="eastAsia"/>
        </w:rPr>
        <w:t xml:space="preserve"> </w:t>
      </w:r>
      <w:r>
        <w:t>Date Facet</w:t>
      </w:r>
      <w:bookmarkEnd w:id="8"/>
    </w:p>
    <w:p w:rsidR="00746164" w:rsidRPr="00617A8A" w:rsidRDefault="00C56D01" w:rsidP="00167D24">
      <w:pPr>
        <w:spacing w:line="360" w:lineRule="auto"/>
        <w:jc w:val="left"/>
        <w:rPr>
          <w:sz w:val="24"/>
        </w:rPr>
      </w:pPr>
      <w:r w:rsidRPr="00617A8A">
        <w:rPr>
          <w:rFonts w:hint="eastAsia"/>
          <w:sz w:val="24"/>
        </w:rPr>
        <w:tab/>
      </w:r>
      <w:r w:rsidR="00746164" w:rsidRPr="00617A8A">
        <w:rPr>
          <w:rFonts w:hint="eastAsia"/>
          <w:sz w:val="24"/>
        </w:rPr>
        <w:t>日期类型的字段在文档中很常见</w:t>
      </w:r>
      <w:r w:rsidR="00746164" w:rsidRPr="00617A8A">
        <w:rPr>
          <w:sz w:val="24"/>
        </w:rPr>
        <w:t>,</w:t>
      </w:r>
      <w:r w:rsidR="00746164" w:rsidRPr="00617A8A">
        <w:rPr>
          <w:rFonts w:hint="eastAsia"/>
          <w:sz w:val="24"/>
        </w:rPr>
        <w:t>如商品上市时间</w:t>
      </w:r>
      <w:r w:rsidR="00746164" w:rsidRPr="00617A8A">
        <w:rPr>
          <w:sz w:val="24"/>
        </w:rPr>
        <w:t>,</w:t>
      </w:r>
      <w:r w:rsidR="00746164" w:rsidRPr="00617A8A">
        <w:rPr>
          <w:rFonts w:hint="eastAsia"/>
          <w:sz w:val="24"/>
        </w:rPr>
        <w:t>货物出仓时间</w:t>
      </w:r>
      <w:r w:rsidR="00746164" w:rsidRPr="00617A8A">
        <w:rPr>
          <w:sz w:val="24"/>
        </w:rPr>
        <w:t>,</w:t>
      </w:r>
      <w:r w:rsidR="00746164" w:rsidRPr="00617A8A">
        <w:rPr>
          <w:rFonts w:hint="eastAsia"/>
          <w:sz w:val="24"/>
        </w:rPr>
        <w:t>书籍上架时间等等</w:t>
      </w:r>
      <w:r w:rsidR="00746164" w:rsidRPr="00617A8A">
        <w:rPr>
          <w:sz w:val="24"/>
        </w:rPr>
        <w:t>.</w:t>
      </w:r>
      <w:r w:rsidR="00746164" w:rsidRPr="00617A8A">
        <w:rPr>
          <w:rFonts w:hint="eastAsia"/>
          <w:sz w:val="24"/>
        </w:rPr>
        <w:t>某些情况下需要针对这些字段进行</w:t>
      </w:r>
      <w:r w:rsidR="00746164" w:rsidRPr="00617A8A">
        <w:rPr>
          <w:sz w:val="24"/>
        </w:rPr>
        <w:t>Facet.</w:t>
      </w:r>
      <w:r w:rsidR="00746164" w:rsidRPr="00617A8A">
        <w:rPr>
          <w:rFonts w:hint="eastAsia"/>
          <w:sz w:val="24"/>
        </w:rPr>
        <w:t>不过时间字段的取值有无限性</w:t>
      </w:r>
      <w:r w:rsidR="00746164" w:rsidRPr="00617A8A">
        <w:rPr>
          <w:sz w:val="24"/>
        </w:rPr>
        <w:t>,</w:t>
      </w:r>
      <w:r w:rsidR="00746164" w:rsidRPr="00617A8A">
        <w:rPr>
          <w:rFonts w:hint="eastAsia"/>
          <w:sz w:val="24"/>
        </w:rPr>
        <w:t>用户往往关心的不是某个时间点而是某个时间段内的查询统计结果</w:t>
      </w:r>
      <w:r w:rsidR="00746164" w:rsidRPr="00617A8A">
        <w:rPr>
          <w:sz w:val="24"/>
        </w:rPr>
        <w:t>. Solr</w:t>
      </w:r>
      <w:r w:rsidR="00746164" w:rsidRPr="00617A8A">
        <w:rPr>
          <w:rFonts w:hint="eastAsia"/>
          <w:sz w:val="24"/>
        </w:rPr>
        <w:t>为日期字段提供了更为方便的查询统计方式</w:t>
      </w:r>
      <w:r w:rsidR="00746164" w:rsidRPr="00617A8A">
        <w:rPr>
          <w:sz w:val="24"/>
        </w:rPr>
        <w:t>.</w:t>
      </w:r>
      <w:r w:rsidR="00746164" w:rsidRPr="00617A8A">
        <w:rPr>
          <w:rFonts w:hint="eastAsia"/>
          <w:sz w:val="24"/>
        </w:rPr>
        <w:t>当然</w:t>
      </w:r>
      <w:r w:rsidR="00746164" w:rsidRPr="00617A8A">
        <w:rPr>
          <w:sz w:val="24"/>
        </w:rPr>
        <w:t>,</w:t>
      </w:r>
      <w:r w:rsidR="00746164" w:rsidRPr="00617A8A">
        <w:rPr>
          <w:rFonts w:hint="eastAsia"/>
          <w:sz w:val="24"/>
        </w:rPr>
        <w:t>字段的类型必须是</w:t>
      </w:r>
      <w:r w:rsidR="00746164" w:rsidRPr="00617A8A">
        <w:rPr>
          <w:sz w:val="24"/>
        </w:rPr>
        <w:t>DateField(</w:t>
      </w:r>
      <w:r w:rsidR="00746164" w:rsidRPr="00617A8A">
        <w:rPr>
          <w:rFonts w:hint="eastAsia"/>
          <w:sz w:val="24"/>
        </w:rPr>
        <w:t>或其子类型</w:t>
      </w:r>
      <w:r w:rsidR="00746164" w:rsidRPr="00617A8A">
        <w:rPr>
          <w:sz w:val="24"/>
        </w:rPr>
        <w:t>).</w:t>
      </w:r>
    </w:p>
    <w:p w:rsidR="00746164" w:rsidRPr="00617A8A" w:rsidRDefault="00746164" w:rsidP="00167D24">
      <w:pPr>
        <w:spacing w:line="360" w:lineRule="auto"/>
        <w:jc w:val="left"/>
        <w:rPr>
          <w:sz w:val="24"/>
        </w:rPr>
      </w:pPr>
      <w:r w:rsidRPr="00617A8A">
        <w:rPr>
          <w:rFonts w:hint="eastAsia"/>
          <w:sz w:val="24"/>
        </w:rPr>
        <w:t>需要注意的是</w:t>
      </w:r>
      <w:r w:rsidRPr="00617A8A">
        <w:rPr>
          <w:sz w:val="24"/>
        </w:rPr>
        <w:t>,</w:t>
      </w:r>
      <w:r w:rsidRPr="00617A8A">
        <w:rPr>
          <w:rFonts w:hint="eastAsia"/>
          <w:sz w:val="24"/>
        </w:rPr>
        <w:t>使用</w:t>
      </w:r>
      <w:r w:rsidRPr="00617A8A">
        <w:rPr>
          <w:sz w:val="24"/>
        </w:rPr>
        <w:t>Date Facet</w:t>
      </w:r>
      <w:r w:rsidRPr="00617A8A">
        <w:rPr>
          <w:rFonts w:hint="eastAsia"/>
          <w:sz w:val="24"/>
        </w:rPr>
        <w:t>时</w:t>
      </w:r>
      <w:r w:rsidRPr="00617A8A">
        <w:rPr>
          <w:sz w:val="24"/>
        </w:rPr>
        <w:t>,</w:t>
      </w:r>
      <w:r w:rsidRPr="00617A8A">
        <w:rPr>
          <w:rFonts w:hint="eastAsia"/>
          <w:sz w:val="24"/>
        </w:rPr>
        <w:t>字段名</w:t>
      </w:r>
      <w:r w:rsidRPr="00617A8A">
        <w:rPr>
          <w:sz w:val="24"/>
        </w:rPr>
        <w:t>,</w:t>
      </w:r>
      <w:r w:rsidRPr="00617A8A">
        <w:rPr>
          <w:rFonts w:hint="eastAsia"/>
          <w:sz w:val="24"/>
        </w:rPr>
        <w:t>起始时间</w:t>
      </w:r>
      <w:r w:rsidRPr="00617A8A">
        <w:rPr>
          <w:sz w:val="24"/>
        </w:rPr>
        <w:t>,</w:t>
      </w:r>
      <w:r w:rsidRPr="00617A8A">
        <w:rPr>
          <w:rFonts w:hint="eastAsia"/>
          <w:sz w:val="24"/>
        </w:rPr>
        <w:t>结束时间</w:t>
      </w:r>
      <w:r w:rsidRPr="00617A8A">
        <w:rPr>
          <w:sz w:val="24"/>
        </w:rPr>
        <w:t>,</w:t>
      </w:r>
      <w:r w:rsidRPr="00617A8A">
        <w:rPr>
          <w:rFonts w:hint="eastAsia"/>
          <w:sz w:val="24"/>
        </w:rPr>
        <w:t>时间间隔这</w:t>
      </w:r>
      <w:r w:rsidRPr="00617A8A">
        <w:rPr>
          <w:sz w:val="24"/>
        </w:rPr>
        <w:t>4</w:t>
      </w:r>
      <w:r w:rsidRPr="00617A8A">
        <w:rPr>
          <w:rFonts w:hint="eastAsia"/>
          <w:sz w:val="24"/>
        </w:rPr>
        <w:t>个参数都必须提供</w:t>
      </w:r>
      <w:r w:rsidRPr="00617A8A">
        <w:rPr>
          <w:sz w:val="24"/>
        </w:rPr>
        <w:t>.</w:t>
      </w:r>
      <w:r w:rsidRPr="00617A8A">
        <w:rPr>
          <w:rFonts w:hint="eastAsia"/>
          <w:sz w:val="24"/>
        </w:rPr>
        <w:t>与</w:t>
      </w:r>
      <w:r w:rsidRPr="00617A8A">
        <w:rPr>
          <w:sz w:val="24"/>
        </w:rPr>
        <w:t>Field Facet</w:t>
      </w:r>
      <w:r w:rsidRPr="00617A8A">
        <w:rPr>
          <w:rFonts w:hint="eastAsia"/>
          <w:sz w:val="24"/>
        </w:rPr>
        <w:t>类似</w:t>
      </w:r>
      <w:r w:rsidRPr="00617A8A">
        <w:rPr>
          <w:sz w:val="24"/>
        </w:rPr>
        <w:t>,Date Facet</w:t>
      </w:r>
      <w:r w:rsidRPr="00617A8A">
        <w:rPr>
          <w:rFonts w:hint="eastAsia"/>
          <w:sz w:val="24"/>
        </w:rPr>
        <w:t>也可以对多个字段进行</w:t>
      </w:r>
      <w:r w:rsidRPr="00617A8A">
        <w:rPr>
          <w:sz w:val="24"/>
        </w:rPr>
        <w:t>Facet.</w:t>
      </w:r>
      <w:r w:rsidRPr="00617A8A">
        <w:rPr>
          <w:rFonts w:hint="eastAsia"/>
          <w:sz w:val="24"/>
        </w:rPr>
        <w:t>并且针对每个字段都可以单独设置参数</w:t>
      </w:r>
      <w:r w:rsidRPr="00617A8A">
        <w:rPr>
          <w:sz w:val="24"/>
        </w:rPr>
        <w:t>.</w:t>
      </w:r>
    </w:p>
    <w:p w:rsidR="002C1AAD" w:rsidRPr="00617A8A" w:rsidRDefault="002C1AAD" w:rsidP="00167D24">
      <w:pPr>
        <w:spacing w:line="360" w:lineRule="auto"/>
        <w:jc w:val="left"/>
        <w:rPr>
          <w:sz w:val="24"/>
        </w:rPr>
      </w:pPr>
      <w:r w:rsidRPr="00617A8A">
        <w:rPr>
          <w:sz w:val="24"/>
        </w:rPr>
        <w:t>facet.date</w:t>
      </w:r>
      <w:r w:rsidR="00306496" w:rsidRPr="00617A8A">
        <w:rPr>
          <w:rFonts w:hint="eastAsia"/>
          <w:sz w:val="24"/>
        </w:rPr>
        <w:t>:</w:t>
      </w:r>
      <w:r w:rsidRPr="00617A8A">
        <w:rPr>
          <w:rFonts w:hint="eastAsia"/>
          <w:sz w:val="24"/>
        </w:rPr>
        <w:t>该参数表示需要进行</w:t>
      </w:r>
      <w:r w:rsidRPr="00617A8A">
        <w:rPr>
          <w:rFonts w:hint="eastAsia"/>
          <w:sz w:val="24"/>
        </w:rPr>
        <w:t>Date Facet</w:t>
      </w:r>
      <w:r w:rsidRPr="00617A8A">
        <w:rPr>
          <w:rFonts w:hint="eastAsia"/>
          <w:sz w:val="24"/>
        </w:rPr>
        <w:t>的字段名</w:t>
      </w:r>
      <w:r w:rsidRPr="00617A8A">
        <w:rPr>
          <w:rFonts w:hint="eastAsia"/>
          <w:sz w:val="24"/>
        </w:rPr>
        <w:t>,</w:t>
      </w:r>
      <w:r w:rsidRPr="00617A8A">
        <w:rPr>
          <w:rFonts w:hint="eastAsia"/>
          <w:sz w:val="24"/>
        </w:rPr>
        <w:t>与</w:t>
      </w:r>
      <w:r w:rsidRPr="00617A8A">
        <w:rPr>
          <w:rFonts w:hint="eastAsia"/>
          <w:sz w:val="24"/>
        </w:rPr>
        <w:t>facet.field</w:t>
      </w:r>
      <w:r w:rsidRPr="00617A8A">
        <w:rPr>
          <w:rFonts w:hint="eastAsia"/>
          <w:sz w:val="24"/>
        </w:rPr>
        <w:t>一样</w:t>
      </w:r>
      <w:r w:rsidRPr="00617A8A">
        <w:rPr>
          <w:rFonts w:hint="eastAsia"/>
          <w:sz w:val="24"/>
        </w:rPr>
        <w:t>,</w:t>
      </w:r>
      <w:r w:rsidRPr="00617A8A">
        <w:rPr>
          <w:rFonts w:hint="eastAsia"/>
          <w:sz w:val="24"/>
        </w:rPr>
        <w:t>该参数可以被设置多次</w:t>
      </w:r>
      <w:r w:rsidRPr="00617A8A">
        <w:rPr>
          <w:rFonts w:hint="eastAsia"/>
          <w:sz w:val="24"/>
        </w:rPr>
        <w:t>,</w:t>
      </w:r>
      <w:r w:rsidRPr="00617A8A">
        <w:rPr>
          <w:rFonts w:hint="eastAsia"/>
          <w:sz w:val="24"/>
        </w:rPr>
        <w:t>表示对多个字段进行</w:t>
      </w:r>
      <w:r w:rsidRPr="00617A8A">
        <w:rPr>
          <w:rFonts w:hint="eastAsia"/>
          <w:sz w:val="24"/>
        </w:rPr>
        <w:t>Date Facet.</w:t>
      </w:r>
    </w:p>
    <w:p w:rsidR="002C1AAD" w:rsidRPr="00617A8A" w:rsidRDefault="002C1AAD" w:rsidP="00167D24">
      <w:pPr>
        <w:spacing w:line="360" w:lineRule="auto"/>
        <w:jc w:val="left"/>
        <w:rPr>
          <w:sz w:val="24"/>
        </w:rPr>
      </w:pPr>
      <w:r w:rsidRPr="00617A8A">
        <w:rPr>
          <w:sz w:val="24"/>
        </w:rPr>
        <w:t>facet.date.start</w:t>
      </w:r>
      <w:r w:rsidR="00306496" w:rsidRPr="00617A8A">
        <w:rPr>
          <w:rFonts w:hint="eastAsia"/>
          <w:sz w:val="24"/>
        </w:rPr>
        <w:t>:</w:t>
      </w:r>
      <w:r w:rsidRPr="00617A8A">
        <w:rPr>
          <w:rFonts w:hint="eastAsia"/>
          <w:sz w:val="24"/>
        </w:rPr>
        <w:t>起始时间</w:t>
      </w:r>
      <w:r w:rsidRPr="00617A8A">
        <w:rPr>
          <w:rFonts w:hint="eastAsia"/>
          <w:sz w:val="24"/>
        </w:rPr>
        <w:t>,</w:t>
      </w:r>
      <w:r w:rsidRPr="00617A8A">
        <w:rPr>
          <w:rFonts w:hint="eastAsia"/>
          <w:sz w:val="24"/>
        </w:rPr>
        <w:t>时间的一般格式为</w:t>
      </w:r>
      <w:r w:rsidRPr="00617A8A">
        <w:rPr>
          <w:rFonts w:hint="eastAsia"/>
          <w:sz w:val="24"/>
        </w:rPr>
        <w:t>1995-12-31T23:59:59Z,</w:t>
      </w:r>
      <w:r w:rsidRPr="00617A8A">
        <w:rPr>
          <w:rFonts w:hint="eastAsia"/>
          <w:sz w:val="24"/>
        </w:rPr>
        <w:t>另外可以使用</w:t>
      </w:r>
      <w:r w:rsidRPr="00617A8A">
        <w:rPr>
          <w:rFonts w:hint="eastAsia"/>
          <w:sz w:val="24"/>
        </w:rPr>
        <w:t>NOW</w:t>
      </w:r>
      <w:r w:rsidR="00347096">
        <w:rPr>
          <w:rFonts w:hint="eastAsia"/>
          <w:sz w:val="24"/>
        </w:rPr>
        <w:t>\</w:t>
      </w:r>
      <w:r w:rsidRPr="00617A8A">
        <w:rPr>
          <w:rFonts w:hint="eastAsia"/>
          <w:sz w:val="24"/>
        </w:rPr>
        <w:t>YEAR</w:t>
      </w:r>
      <w:r w:rsidR="00347096">
        <w:rPr>
          <w:rFonts w:hint="eastAsia"/>
          <w:sz w:val="24"/>
        </w:rPr>
        <w:t>\</w:t>
      </w:r>
      <w:r w:rsidR="00347096" w:rsidRPr="00617A8A">
        <w:rPr>
          <w:rFonts w:hint="eastAsia"/>
          <w:sz w:val="24"/>
        </w:rPr>
        <w:t xml:space="preserve"> </w:t>
      </w:r>
      <w:r w:rsidRPr="00617A8A">
        <w:rPr>
          <w:rFonts w:hint="eastAsia"/>
          <w:sz w:val="24"/>
        </w:rPr>
        <w:t>MONTH</w:t>
      </w:r>
      <w:r w:rsidRPr="00617A8A">
        <w:rPr>
          <w:rFonts w:hint="eastAsia"/>
          <w:sz w:val="24"/>
        </w:rPr>
        <w:t>等等</w:t>
      </w:r>
      <w:r w:rsidRPr="00617A8A">
        <w:rPr>
          <w:rFonts w:hint="eastAsia"/>
          <w:sz w:val="24"/>
        </w:rPr>
        <w:t>,</w:t>
      </w:r>
      <w:r w:rsidRPr="00617A8A">
        <w:rPr>
          <w:rFonts w:hint="eastAsia"/>
          <w:sz w:val="24"/>
        </w:rPr>
        <w:t>具体格式可以参考</w:t>
      </w:r>
      <w:r w:rsidRPr="00617A8A">
        <w:rPr>
          <w:rFonts w:hint="eastAsia"/>
          <w:sz w:val="24"/>
        </w:rPr>
        <w:t>DateField</w:t>
      </w:r>
      <w:r w:rsidRPr="00617A8A">
        <w:rPr>
          <w:rFonts w:hint="eastAsia"/>
          <w:sz w:val="24"/>
        </w:rPr>
        <w:t>的</w:t>
      </w:r>
      <w:r w:rsidRPr="00617A8A">
        <w:rPr>
          <w:rFonts w:hint="eastAsia"/>
          <w:sz w:val="24"/>
        </w:rPr>
        <w:t>java doc.</w:t>
      </w:r>
    </w:p>
    <w:p w:rsidR="002C1AAD" w:rsidRPr="00617A8A" w:rsidRDefault="002C1AAD" w:rsidP="00167D24">
      <w:pPr>
        <w:spacing w:line="360" w:lineRule="auto"/>
        <w:jc w:val="left"/>
        <w:rPr>
          <w:sz w:val="24"/>
        </w:rPr>
      </w:pPr>
      <w:r w:rsidRPr="00617A8A">
        <w:rPr>
          <w:sz w:val="24"/>
        </w:rPr>
        <w:t>facet.date.end</w:t>
      </w:r>
      <w:r w:rsidR="00306496" w:rsidRPr="00617A8A">
        <w:rPr>
          <w:rFonts w:hint="eastAsia"/>
          <w:sz w:val="24"/>
        </w:rPr>
        <w:t>:</w:t>
      </w:r>
      <w:r w:rsidRPr="00617A8A">
        <w:rPr>
          <w:rFonts w:hint="eastAsia"/>
          <w:sz w:val="24"/>
        </w:rPr>
        <w:t>结束时间</w:t>
      </w:r>
      <w:r w:rsidRPr="00617A8A">
        <w:rPr>
          <w:rFonts w:hint="eastAsia"/>
          <w:sz w:val="24"/>
        </w:rPr>
        <w:t>.</w:t>
      </w:r>
    </w:p>
    <w:p w:rsidR="00255BFB" w:rsidRDefault="002C1AAD" w:rsidP="00167D24">
      <w:pPr>
        <w:spacing w:line="360" w:lineRule="auto"/>
        <w:jc w:val="left"/>
        <w:rPr>
          <w:sz w:val="24"/>
        </w:rPr>
      </w:pPr>
      <w:r w:rsidRPr="00617A8A">
        <w:rPr>
          <w:sz w:val="24"/>
        </w:rPr>
        <w:t>facet.date.gap</w:t>
      </w:r>
      <w:r w:rsidR="00306496" w:rsidRPr="00617A8A">
        <w:rPr>
          <w:rFonts w:hint="eastAsia"/>
          <w:sz w:val="24"/>
        </w:rPr>
        <w:t>:</w:t>
      </w:r>
      <w:r w:rsidRPr="00617A8A">
        <w:rPr>
          <w:rFonts w:hint="eastAsia"/>
          <w:sz w:val="24"/>
        </w:rPr>
        <w:t>时间间隔</w:t>
      </w:r>
      <w:r w:rsidRPr="00617A8A">
        <w:rPr>
          <w:rFonts w:hint="eastAsia"/>
          <w:sz w:val="24"/>
        </w:rPr>
        <w:t>.</w:t>
      </w:r>
      <w:r w:rsidRPr="00617A8A">
        <w:rPr>
          <w:rFonts w:hint="eastAsia"/>
          <w:sz w:val="24"/>
        </w:rPr>
        <w:t>如果</w:t>
      </w:r>
      <w:r w:rsidRPr="00617A8A">
        <w:rPr>
          <w:rFonts w:hint="eastAsia"/>
          <w:sz w:val="24"/>
        </w:rPr>
        <w:t>start</w:t>
      </w:r>
      <w:r w:rsidRPr="00617A8A">
        <w:rPr>
          <w:rFonts w:hint="eastAsia"/>
          <w:sz w:val="24"/>
        </w:rPr>
        <w:t>为</w:t>
      </w:r>
      <w:r w:rsidRPr="00617A8A">
        <w:rPr>
          <w:rFonts w:hint="eastAsia"/>
          <w:sz w:val="24"/>
        </w:rPr>
        <w:t>2009-1-1,end</w:t>
      </w:r>
      <w:r w:rsidRPr="00617A8A">
        <w:rPr>
          <w:rFonts w:hint="eastAsia"/>
          <w:sz w:val="24"/>
        </w:rPr>
        <w:t>为</w:t>
      </w:r>
      <w:r w:rsidRPr="00617A8A">
        <w:rPr>
          <w:rFonts w:hint="eastAsia"/>
          <w:sz w:val="24"/>
        </w:rPr>
        <w:t>2010-1-1.gap</w:t>
      </w:r>
      <w:r w:rsidRPr="00617A8A">
        <w:rPr>
          <w:rFonts w:hint="eastAsia"/>
          <w:sz w:val="24"/>
        </w:rPr>
        <w:t>设置为</w:t>
      </w:r>
      <w:r w:rsidRPr="00617A8A">
        <w:rPr>
          <w:rFonts w:hint="eastAsia"/>
          <w:sz w:val="24"/>
        </w:rPr>
        <w:t>+1MONTH</w:t>
      </w:r>
      <w:r w:rsidRPr="00617A8A">
        <w:rPr>
          <w:rFonts w:hint="eastAsia"/>
          <w:sz w:val="24"/>
        </w:rPr>
        <w:t>表示间隔</w:t>
      </w:r>
      <w:r w:rsidRPr="00617A8A">
        <w:rPr>
          <w:rFonts w:hint="eastAsia"/>
          <w:sz w:val="24"/>
        </w:rPr>
        <w:t>1</w:t>
      </w:r>
      <w:r w:rsidRPr="00617A8A">
        <w:rPr>
          <w:rFonts w:hint="eastAsia"/>
          <w:sz w:val="24"/>
        </w:rPr>
        <w:t>个月</w:t>
      </w:r>
      <w:r w:rsidRPr="00617A8A">
        <w:rPr>
          <w:rFonts w:hint="eastAsia"/>
          <w:sz w:val="24"/>
        </w:rPr>
        <w:t>,</w:t>
      </w:r>
      <w:r w:rsidRPr="00617A8A">
        <w:rPr>
          <w:rFonts w:hint="eastAsia"/>
          <w:sz w:val="24"/>
        </w:rPr>
        <w:t>那么将会把这段时间划分为</w:t>
      </w:r>
      <w:r w:rsidRPr="00617A8A">
        <w:rPr>
          <w:rFonts w:hint="eastAsia"/>
          <w:sz w:val="24"/>
        </w:rPr>
        <w:t>12</w:t>
      </w:r>
      <w:r w:rsidRPr="00617A8A">
        <w:rPr>
          <w:rFonts w:hint="eastAsia"/>
          <w:sz w:val="24"/>
        </w:rPr>
        <w:t>个间隔段</w:t>
      </w:r>
      <w:r w:rsidRPr="00617A8A">
        <w:rPr>
          <w:rFonts w:hint="eastAsia"/>
          <w:sz w:val="24"/>
        </w:rPr>
        <w:t>.</w:t>
      </w:r>
    </w:p>
    <w:p w:rsidR="002C1AAD" w:rsidRPr="00617A8A" w:rsidRDefault="002C1AAD" w:rsidP="00167D24">
      <w:pPr>
        <w:spacing w:line="360" w:lineRule="auto"/>
        <w:jc w:val="left"/>
        <w:rPr>
          <w:sz w:val="24"/>
        </w:rPr>
      </w:pPr>
      <w:r w:rsidRPr="00617A8A">
        <w:rPr>
          <w:rFonts w:hint="eastAsia"/>
          <w:sz w:val="24"/>
        </w:rPr>
        <w:t>注意</w:t>
      </w:r>
      <w:r w:rsidRPr="00617A8A">
        <w:rPr>
          <w:rFonts w:hint="eastAsia"/>
          <w:sz w:val="24"/>
        </w:rPr>
        <w:t>+</w:t>
      </w:r>
      <w:r w:rsidRPr="00617A8A">
        <w:rPr>
          <w:rFonts w:hint="eastAsia"/>
          <w:sz w:val="24"/>
        </w:rPr>
        <w:t>因为是特殊字符所以应该用</w:t>
      </w:r>
      <w:r w:rsidRPr="00617A8A">
        <w:rPr>
          <w:rFonts w:hint="eastAsia"/>
          <w:sz w:val="24"/>
        </w:rPr>
        <w:t>%2B</w:t>
      </w:r>
      <w:r w:rsidRPr="00617A8A">
        <w:rPr>
          <w:rFonts w:hint="eastAsia"/>
          <w:sz w:val="24"/>
        </w:rPr>
        <w:t>代替</w:t>
      </w:r>
      <w:r w:rsidRPr="00617A8A">
        <w:rPr>
          <w:rFonts w:hint="eastAsia"/>
          <w:sz w:val="24"/>
        </w:rPr>
        <w:t>.</w:t>
      </w:r>
    </w:p>
    <w:p w:rsidR="00347096" w:rsidRDefault="002C1AAD" w:rsidP="00167D24">
      <w:pPr>
        <w:spacing w:line="360" w:lineRule="auto"/>
        <w:jc w:val="left"/>
        <w:rPr>
          <w:sz w:val="24"/>
        </w:rPr>
      </w:pPr>
      <w:r w:rsidRPr="00617A8A">
        <w:rPr>
          <w:sz w:val="24"/>
        </w:rPr>
        <w:t>facet.date.hardend</w:t>
      </w:r>
      <w:r w:rsidR="00306496" w:rsidRPr="00617A8A">
        <w:rPr>
          <w:rFonts w:hint="eastAsia"/>
          <w:sz w:val="24"/>
        </w:rPr>
        <w:t>:</w:t>
      </w:r>
      <w:r w:rsidRPr="00617A8A">
        <w:rPr>
          <w:rFonts w:hint="eastAsia"/>
          <w:sz w:val="24"/>
        </w:rPr>
        <w:t>取值可以为</w:t>
      </w:r>
      <w:r w:rsidRPr="00617A8A">
        <w:rPr>
          <w:rFonts w:hint="eastAsia"/>
          <w:sz w:val="24"/>
        </w:rPr>
        <w:t>true|false,</w:t>
      </w:r>
      <w:r w:rsidRPr="00617A8A">
        <w:rPr>
          <w:rFonts w:hint="eastAsia"/>
          <w:sz w:val="24"/>
        </w:rPr>
        <w:t>默认为</w:t>
      </w:r>
      <w:r w:rsidRPr="00617A8A">
        <w:rPr>
          <w:rFonts w:hint="eastAsia"/>
          <w:sz w:val="24"/>
        </w:rPr>
        <w:t>false.</w:t>
      </w:r>
      <w:r w:rsidRPr="00617A8A">
        <w:rPr>
          <w:rFonts w:hint="eastAsia"/>
          <w:sz w:val="24"/>
        </w:rPr>
        <w:t>它表示</w:t>
      </w:r>
      <w:r w:rsidRPr="00617A8A">
        <w:rPr>
          <w:rFonts w:hint="eastAsia"/>
          <w:sz w:val="24"/>
        </w:rPr>
        <w:t>gap</w:t>
      </w:r>
      <w:r w:rsidRPr="00617A8A">
        <w:rPr>
          <w:rFonts w:hint="eastAsia"/>
          <w:sz w:val="24"/>
        </w:rPr>
        <w:t>迭代到</w:t>
      </w:r>
      <w:r w:rsidRPr="00617A8A">
        <w:rPr>
          <w:rFonts w:hint="eastAsia"/>
          <w:sz w:val="24"/>
        </w:rPr>
        <w:t>end</w:t>
      </w:r>
      <w:r w:rsidRPr="00617A8A">
        <w:rPr>
          <w:rFonts w:hint="eastAsia"/>
          <w:sz w:val="24"/>
        </w:rPr>
        <w:t>处采用何种处理</w:t>
      </w:r>
      <w:r w:rsidRPr="00617A8A">
        <w:rPr>
          <w:rFonts w:hint="eastAsia"/>
          <w:sz w:val="24"/>
        </w:rPr>
        <w:t>.</w:t>
      </w:r>
      <w:r w:rsidRPr="00617A8A">
        <w:rPr>
          <w:rFonts w:hint="eastAsia"/>
          <w:sz w:val="24"/>
        </w:rPr>
        <w:t>举例说明</w:t>
      </w:r>
      <w:r w:rsidRPr="00617A8A">
        <w:rPr>
          <w:rFonts w:hint="eastAsia"/>
          <w:sz w:val="24"/>
        </w:rPr>
        <w:t>start</w:t>
      </w:r>
      <w:r w:rsidRPr="00617A8A">
        <w:rPr>
          <w:rFonts w:hint="eastAsia"/>
          <w:sz w:val="24"/>
        </w:rPr>
        <w:t>为</w:t>
      </w:r>
      <w:r w:rsidRPr="00617A8A">
        <w:rPr>
          <w:rFonts w:hint="eastAsia"/>
          <w:sz w:val="24"/>
        </w:rPr>
        <w:t>2009-1-1,end</w:t>
      </w:r>
      <w:r w:rsidRPr="00617A8A">
        <w:rPr>
          <w:rFonts w:hint="eastAsia"/>
          <w:sz w:val="24"/>
        </w:rPr>
        <w:t>为</w:t>
      </w:r>
      <w:r w:rsidRPr="00617A8A">
        <w:rPr>
          <w:rFonts w:hint="eastAsia"/>
          <w:sz w:val="24"/>
        </w:rPr>
        <w:t>2009-12-25,gap</w:t>
      </w:r>
      <w:r w:rsidRPr="00617A8A">
        <w:rPr>
          <w:rFonts w:hint="eastAsia"/>
          <w:sz w:val="24"/>
        </w:rPr>
        <w:t>为</w:t>
      </w:r>
      <w:r w:rsidRPr="00617A8A">
        <w:rPr>
          <w:rFonts w:hint="eastAsia"/>
          <w:sz w:val="24"/>
        </w:rPr>
        <w:t>+1MONTH,</w:t>
      </w:r>
    </w:p>
    <w:p w:rsidR="00347096" w:rsidRDefault="002C1AAD" w:rsidP="00167D24">
      <w:pPr>
        <w:spacing w:line="360" w:lineRule="auto"/>
        <w:jc w:val="left"/>
        <w:rPr>
          <w:sz w:val="24"/>
        </w:rPr>
      </w:pPr>
      <w:r w:rsidRPr="00617A8A">
        <w:rPr>
          <w:rFonts w:hint="eastAsia"/>
          <w:sz w:val="24"/>
        </w:rPr>
        <w:t>hardend</w:t>
      </w:r>
      <w:r w:rsidRPr="00617A8A">
        <w:rPr>
          <w:rFonts w:hint="eastAsia"/>
          <w:sz w:val="24"/>
        </w:rPr>
        <w:t>为</w:t>
      </w:r>
      <w:r w:rsidRPr="00617A8A">
        <w:rPr>
          <w:rFonts w:hint="eastAsia"/>
          <w:sz w:val="24"/>
        </w:rPr>
        <w:t>false</w:t>
      </w:r>
      <w:r w:rsidRPr="00617A8A">
        <w:rPr>
          <w:rFonts w:hint="eastAsia"/>
          <w:sz w:val="24"/>
        </w:rPr>
        <w:t>的话最后一个时间段为</w:t>
      </w:r>
      <w:r w:rsidRPr="00617A8A">
        <w:rPr>
          <w:rFonts w:hint="eastAsia"/>
          <w:sz w:val="24"/>
        </w:rPr>
        <w:t>2009-12-1</w:t>
      </w:r>
      <w:r w:rsidRPr="00617A8A">
        <w:rPr>
          <w:rFonts w:hint="eastAsia"/>
          <w:sz w:val="24"/>
        </w:rPr>
        <w:t>至</w:t>
      </w:r>
      <w:r w:rsidRPr="00617A8A">
        <w:rPr>
          <w:rFonts w:hint="eastAsia"/>
          <w:sz w:val="24"/>
        </w:rPr>
        <w:t>2010-1-1;</w:t>
      </w:r>
    </w:p>
    <w:p w:rsidR="002C1AAD" w:rsidRPr="00617A8A" w:rsidRDefault="002C1AAD" w:rsidP="00167D24">
      <w:pPr>
        <w:spacing w:line="360" w:lineRule="auto"/>
        <w:jc w:val="left"/>
        <w:rPr>
          <w:sz w:val="24"/>
        </w:rPr>
      </w:pPr>
      <w:r w:rsidRPr="00617A8A">
        <w:rPr>
          <w:rFonts w:hint="eastAsia"/>
          <w:sz w:val="24"/>
        </w:rPr>
        <w:t>hardend</w:t>
      </w:r>
      <w:r w:rsidRPr="00617A8A">
        <w:rPr>
          <w:rFonts w:hint="eastAsia"/>
          <w:sz w:val="24"/>
        </w:rPr>
        <w:t>为</w:t>
      </w:r>
      <w:r w:rsidRPr="00617A8A">
        <w:rPr>
          <w:rFonts w:hint="eastAsia"/>
          <w:sz w:val="24"/>
        </w:rPr>
        <w:t>true</w:t>
      </w:r>
      <w:r w:rsidRPr="00617A8A">
        <w:rPr>
          <w:rFonts w:hint="eastAsia"/>
          <w:sz w:val="24"/>
        </w:rPr>
        <w:t>的话最后一个时间段为</w:t>
      </w:r>
      <w:r w:rsidRPr="00617A8A">
        <w:rPr>
          <w:rFonts w:hint="eastAsia"/>
          <w:sz w:val="24"/>
        </w:rPr>
        <w:t>2009-12-1</w:t>
      </w:r>
      <w:r w:rsidRPr="00617A8A">
        <w:rPr>
          <w:rFonts w:hint="eastAsia"/>
          <w:sz w:val="24"/>
        </w:rPr>
        <w:t>至</w:t>
      </w:r>
      <w:r w:rsidRPr="00617A8A">
        <w:rPr>
          <w:rFonts w:hint="eastAsia"/>
          <w:sz w:val="24"/>
        </w:rPr>
        <w:t>2009-12-25.</w:t>
      </w:r>
    </w:p>
    <w:p w:rsidR="002C1AAD" w:rsidRPr="00617A8A" w:rsidRDefault="002C1AAD" w:rsidP="00167D24">
      <w:pPr>
        <w:spacing w:line="360" w:lineRule="auto"/>
        <w:jc w:val="left"/>
        <w:rPr>
          <w:sz w:val="24"/>
        </w:rPr>
      </w:pPr>
      <w:r w:rsidRPr="00617A8A">
        <w:rPr>
          <w:sz w:val="24"/>
        </w:rPr>
        <w:lastRenderedPageBreak/>
        <w:t>facet.date.other</w:t>
      </w:r>
      <w:r w:rsidR="00306496" w:rsidRPr="00617A8A">
        <w:rPr>
          <w:rFonts w:hint="eastAsia"/>
          <w:sz w:val="24"/>
        </w:rPr>
        <w:t>:</w:t>
      </w:r>
      <w:r w:rsidRPr="00617A8A">
        <w:rPr>
          <w:rFonts w:hint="eastAsia"/>
          <w:sz w:val="24"/>
        </w:rPr>
        <w:t>取值范围为</w:t>
      </w:r>
      <w:r w:rsidRPr="00617A8A">
        <w:rPr>
          <w:rFonts w:hint="eastAsia"/>
          <w:sz w:val="24"/>
        </w:rPr>
        <w:t>before|after|between|none|all,</w:t>
      </w:r>
      <w:r w:rsidRPr="00617A8A">
        <w:rPr>
          <w:rFonts w:hint="eastAsia"/>
          <w:sz w:val="24"/>
        </w:rPr>
        <w:t>默认为</w:t>
      </w:r>
      <w:r w:rsidRPr="00617A8A">
        <w:rPr>
          <w:rFonts w:hint="eastAsia"/>
          <w:sz w:val="24"/>
        </w:rPr>
        <w:t>none.before</w:t>
      </w:r>
      <w:r w:rsidRPr="00617A8A">
        <w:rPr>
          <w:rFonts w:hint="eastAsia"/>
          <w:sz w:val="24"/>
        </w:rPr>
        <w:t>会对</w:t>
      </w:r>
      <w:r w:rsidRPr="00617A8A">
        <w:rPr>
          <w:rFonts w:hint="eastAsia"/>
          <w:sz w:val="24"/>
        </w:rPr>
        <w:t>start</w:t>
      </w:r>
      <w:r w:rsidRPr="00617A8A">
        <w:rPr>
          <w:rFonts w:hint="eastAsia"/>
          <w:sz w:val="24"/>
        </w:rPr>
        <w:t>之前的值做统计</w:t>
      </w:r>
      <w:r w:rsidRPr="00617A8A">
        <w:rPr>
          <w:rFonts w:hint="eastAsia"/>
          <w:sz w:val="24"/>
        </w:rPr>
        <w:t>.after</w:t>
      </w:r>
      <w:r w:rsidRPr="00617A8A">
        <w:rPr>
          <w:rFonts w:hint="eastAsia"/>
          <w:sz w:val="24"/>
        </w:rPr>
        <w:t>会对</w:t>
      </w:r>
      <w:r w:rsidRPr="00617A8A">
        <w:rPr>
          <w:rFonts w:hint="eastAsia"/>
          <w:sz w:val="24"/>
        </w:rPr>
        <w:t>end</w:t>
      </w:r>
      <w:r w:rsidRPr="00617A8A">
        <w:rPr>
          <w:rFonts w:hint="eastAsia"/>
          <w:sz w:val="24"/>
        </w:rPr>
        <w:t>之后的值做统计</w:t>
      </w:r>
      <w:r w:rsidRPr="00617A8A">
        <w:rPr>
          <w:rFonts w:hint="eastAsia"/>
          <w:sz w:val="24"/>
        </w:rPr>
        <w:t>.between</w:t>
      </w:r>
      <w:r w:rsidRPr="00617A8A">
        <w:rPr>
          <w:rFonts w:hint="eastAsia"/>
          <w:sz w:val="24"/>
        </w:rPr>
        <w:t>会对</w:t>
      </w:r>
      <w:r w:rsidRPr="00617A8A">
        <w:rPr>
          <w:rFonts w:hint="eastAsia"/>
          <w:sz w:val="24"/>
        </w:rPr>
        <w:t>start</w:t>
      </w:r>
      <w:r w:rsidRPr="00617A8A">
        <w:rPr>
          <w:rFonts w:hint="eastAsia"/>
          <w:sz w:val="24"/>
        </w:rPr>
        <w:t>至</w:t>
      </w:r>
      <w:r w:rsidRPr="00617A8A">
        <w:rPr>
          <w:rFonts w:hint="eastAsia"/>
          <w:sz w:val="24"/>
        </w:rPr>
        <w:t>end</w:t>
      </w:r>
      <w:r w:rsidRPr="00617A8A">
        <w:rPr>
          <w:rFonts w:hint="eastAsia"/>
          <w:sz w:val="24"/>
        </w:rPr>
        <w:t>之间所有值做统计</w:t>
      </w:r>
      <w:r w:rsidRPr="00617A8A">
        <w:rPr>
          <w:rFonts w:hint="eastAsia"/>
          <w:sz w:val="24"/>
        </w:rPr>
        <w:t>.</w:t>
      </w:r>
      <w:r w:rsidRPr="00617A8A">
        <w:rPr>
          <w:rFonts w:hint="eastAsia"/>
          <w:sz w:val="24"/>
        </w:rPr>
        <w:t>如果</w:t>
      </w:r>
      <w:r w:rsidRPr="00617A8A">
        <w:rPr>
          <w:rFonts w:hint="eastAsia"/>
          <w:sz w:val="24"/>
        </w:rPr>
        <w:t>hardend</w:t>
      </w:r>
      <w:r w:rsidRPr="00617A8A">
        <w:rPr>
          <w:rFonts w:hint="eastAsia"/>
          <w:sz w:val="24"/>
        </w:rPr>
        <w:t>为</w:t>
      </w:r>
      <w:r w:rsidRPr="00617A8A">
        <w:rPr>
          <w:rFonts w:hint="eastAsia"/>
          <w:sz w:val="24"/>
        </w:rPr>
        <w:t>true</w:t>
      </w:r>
      <w:r w:rsidRPr="00617A8A">
        <w:rPr>
          <w:rFonts w:hint="eastAsia"/>
          <w:sz w:val="24"/>
        </w:rPr>
        <w:t>的话</w:t>
      </w:r>
      <w:r w:rsidRPr="00617A8A">
        <w:rPr>
          <w:rFonts w:hint="eastAsia"/>
          <w:sz w:val="24"/>
        </w:rPr>
        <w:t>,</w:t>
      </w:r>
      <w:r w:rsidRPr="00617A8A">
        <w:rPr>
          <w:rFonts w:hint="eastAsia"/>
          <w:sz w:val="24"/>
        </w:rPr>
        <w:t>那么该值就是各个时间段统计值的和</w:t>
      </w:r>
      <w:r w:rsidRPr="00617A8A">
        <w:rPr>
          <w:rFonts w:hint="eastAsia"/>
          <w:sz w:val="24"/>
        </w:rPr>
        <w:t>.none</w:t>
      </w:r>
      <w:r w:rsidRPr="00617A8A">
        <w:rPr>
          <w:rFonts w:hint="eastAsia"/>
          <w:sz w:val="24"/>
        </w:rPr>
        <w:t>表示该项禁用</w:t>
      </w:r>
      <w:r w:rsidRPr="00617A8A">
        <w:rPr>
          <w:rFonts w:hint="eastAsia"/>
          <w:sz w:val="24"/>
        </w:rPr>
        <w:t>.all</w:t>
      </w:r>
      <w:r w:rsidRPr="00617A8A">
        <w:rPr>
          <w:rFonts w:hint="eastAsia"/>
          <w:sz w:val="24"/>
        </w:rPr>
        <w:t>表示</w:t>
      </w:r>
      <w:r w:rsidRPr="00617A8A">
        <w:rPr>
          <w:rFonts w:hint="eastAsia"/>
          <w:sz w:val="24"/>
        </w:rPr>
        <w:t>before,after,all</w:t>
      </w:r>
      <w:r w:rsidRPr="00617A8A">
        <w:rPr>
          <w:rFonts w:hint="eastAsia"/>
          <w:sz w:val="24"/>
        </w:rPr>
        <w:t>都会统计</w:t>
      </w:r>
      <w:r w:rsidRPr="00617A8A">
        <w:rPr>
          <w:rFonts w:hint="eastAsia"/>
          <w:sz w:val="24"/>
        </w:rPr>
        <w:t>.</w:t>
      </w:r>
    </w:p>
    <w:p w:rsidR="00306496" w:rsidRPr="00617A8A" w:rsidRDefault="002C1AAD" w:rsidP="00167D24">
      <w:pPr>
        <w:spacing w:line="360" w:lineRule="auto"/>
        <w:jc w:val="left"/>
        <w:rPr>
          <w:sz w:val="24"/>
        </w:rPr>
      </w:pPr>
      <w:r w:rsidRPr="00617A8A">
        <w:rPr>
          <w:rFonts w:hint="eastAsia"/>
          <w:sz w:val="24"/>
        </w:rPr>
        <w:t>举例</w:t>
      </w:r>
      <w:r w:rsidRPr="00617A8A">
        <w:rPr>
          <w:rFonts w:hint="eastAsia"/>
          <w:sz w:val="24"/>
        </w:rPr>
        <w:t>:</w:t>
      </w:r>
    </w:p>
    <w:p w:rsidR="00746164" w:rsidRDefault="00746164" w:rsidP="00167D24">
      <w:pPr>
        <w:pStyle w:val="ab"/>
        <w:ind w:firstLineChars="0" w:firstLine="0"/>
        <w:jc w:val="left"/>
      </w:pPr>
      <w:r>
        <w:rPr>
          <w:noProof/>
        </w:rPr>
        <mc:AlternateContent>
          <mc:Choice Requires="wps">
            <w:drawing>
              <wp:inline distT="0" distB="0" distL="0" distR="0" wp14:anchorId="4C7BBF9D" wp14:editId="4272CB84">
                <wp:extent cx="5077460" cy="1243965"/>
                <wp:effectExtent l="0" t="0" r="27940" b="25400"/>
                <wp:docPr id="310" name="文本框 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7460" cy="1243965"/>
                        </a:xfrm>
                        <a:prstGeom prst="rect">
                          <a:avLst/>
                        </a:prstGeom>
                        <a:solidFill>
                          <a:schemeClr val="accent3">
                            <a:lumMod val="40000"/>
                            <a:lumOff val="60000"/>
                          </a:schemeClr>
                        </a:solidFill>
                        <a:ln w="9525">
                          <a:solidFill>
                            <a:srgbClr val="000000"/>
                          </a:solidFill>
                          <a:miter lim="800000"/>
                          <a:headEnd/>
                          <a:tailEnd/>
                        </a:ln>
                      </wps:spPr>
                      <wps:txbx>
                        <w:txbxContent>
                          <w:p w:rsidR="008F5F07" w:rsidRDefault="008F5F07" w:rsidP="00746164">
                            <w:r>
                              <w:t>&amp;facet=on</w:t>
                            </w:r>
                          </w:p>
                          <w:p w:rsidR="008F5F07" w:rsidRDefault="008F5F07" w:rsidP="00746164">
                            <w:r>
                              <w:t>&amp;facet.date=date</w:t>
                            </w:r>
                          </w:p>
                          <w:p w:rsidR="008F5F07" w:rsidRDefault="008F5F07" w:rsidP="00746164">
                            <w:r>
                              <w:t>&amp;facet.date.start=2009-1-1T0:0:0Z</w:t>
                            </w:r>
                          </w:p>
                          <w:p w:rsidR="008F5F07" w:rsidRDefault="008F5F07" w:rsidP="00746164">
                            <w:r>
                              <w:t>&amp;facet.date.end=2010-1-1T0:0:0Z</w:t>
                            </w:r>
                          </w:p>
                          <w:p w:rsidR="008F5F07" w:rsidRDefault="008F5F07" w:rsidP="00746164">
                            <w:r>
                              <w:t>&amp;facet.date.gap=%2B1MONTH</w:t>
                            </w:r>
                          </w:p>
                          <w:p w:rsidR="008F5F07" w:rsidRDefault="008F5F07" w:rsidP="00746164">
                            <w:r>
                              <w:t>&amp;facet.date.other=all</w:t>
                            </w:r>
                          </w:p>
                        </w:txbxContent>
                      </wps:txbx>
                      <wps:bodyPr rot="0" vert="horz" wrap="square" lIns="91440" tIns="45720" rIns="91440" bIns="45720" anchor="t" anchorCtr="0" upright="1">
                        <a:spAutoFit/>
                      </wps:bodyPr>
                    </wps:wsp>
                  </a:graphicData>
                </a:graphic>
              </wp:inline>
            </w:drawing>
          </mc:Choice>
          <mc:Fallback>
            <w:pict>
              <v:shape id="文本框 310" o:spid="_x0000_s1059" type="#_x0000_t202" style="width:399.8pt;height:9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" fillcolor="#d6e3bc [1302]">
                <v:textbox style="mso-fit-shape-to-text:t">
                  <w:txbxContent>
                    <w:p w:rsidR="008F5F07" w:rsidRDefault="008F5F07" w:rsidP="00746164">
                      <w:r>
                        <w:t>&amp;facet=on</w:t>
                      </w:r>
                    </w:p>
                    <w:p w:rsidR="008F5F07" w:rsidRDefault="008F5F07" w:rsidP="00746164">
                      <w:r>
                        <w:t>&amp;facet.date=date</w:t>
                      </w:r>
                    </w:p>
                    <w:p w:rsidR="008F5F07" w:rsidRDefault="008F5F07" w:rsidP="00746164">
                      <w:r>
                        <w:t>&amp;facet.date.start=2009-1-1T0:0:0Z</w:t>
                      </w:r>
                    </w:p>
                    <w:p w:rsidR="008F5F07" w:rsidRDefault="008F5F07" w:rsidP="00746164">
                      <w:r>
                        <w:t>&amp;facet.date.end=2010-1-1T0:0:0Z</w:t>
                      </w:r>
                    </w:p>
                    <w:p w:rsidR="008F5F07" w:rsidRDefault="008F5F07" w:rsidP="00746164">
                      <w:r>
                        <w:t>&amp;facet.date.gap=%2B1MONTH</w:t>
                      </w:r>
                    </w:p>
                    <w:p w:rsidR="008F5F07" w:rsidRDefault="008F5F07" w:rsidP="00746164">
                      <w:r>
                        <w:t>&amp;facet.date.other=all</w:t>
                      </w:r>
                    </w:p>
                  </w:txbxContent>
                </v:textbox>
                <w10:anchorlock/>
              </v:shape>
            </w:pict>
          </mc:Fallback>
        </mc:AlternateContent>
      </w:r>
    </w:p>
    <w:p w:rsidR="00746164" w:rsidRPr="00617A8A" w:rsidRDefault="00746164" w:rsidP="00167D24">
      <w:pPr>
        <w:spacing w:line="360" w:lineRule="auto"/>
        <w:jc w:val="left"/>
        <w:rPr>
          <w:sz w:val="24"/>
        </w:rPr>
      </w:pPr>
      <w:r w:rsidRPr="00617A8A">
        <w:rPr>
          <w:rFonts w:hint="eastAsia"/>
          <w:sz w:val="24"/>
        </w:rPr>
        <w:t>返回结果</w:t>
      </w:r>
      <w:r w:rsidRPr="00617A8A">
        <w:rPr>
          <w:sz w:val="24"/>
        </w:rPr>
        <w:t>:</w:t>
      </w:r>
    </w:p>
    <w:p w:rsidR="00746164" w:rsidRDefault="00746164" w:rsidP="00167D24">
      <w:pPr>
        <w:pStyle w:val="ab"/>
        <w:ind w:firstLineChars="0" w:firstLine="0"/>
        <w:jc w:val="left"/>
      </w:pPr>
      <w:r>
        <w:rPr>
          <w:noProof/>
        </w:rPr>
        <mc:AlternateContent>
          <mc:Choice Requires="wps">
            <w:drawing>
              <wp:inline distT="0" distB="0" distL="0" distR="0" wp14:anchorId="48F66CDB" wp14:editId="30BAE899">
                <wp:extent cx="5077460" cy="4674870"/>
                <wp:effectExtent l="0" t="0" r="27940" b="11430"/>
                <wp:docPr id="309" name="文本框 3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7460" cy="4674870"/>
                        </a:xfrm>
                        <a:prstGeom prst="rect">
                          <a:avLst/>
                        </a:prstGeom>
                        <a:solidFill>
                          <a:schemeClr val="accent3">
                            <a:lumMod val="40000"/>
                            <a:lumOff val="60000"/>
                          </a:schemeClr>
                        </a:solidFill>
                        <a:ln w="9525">
                          <a:solidFill>
                            <a:srgbClr val="000000"/>
                          </a:solidFill>
                          <a:miter lim="800000"/>
                          <a:headEnd/>
                          <a:tailEnd/>
                        </a:ln>
                      </wps:spPr>
                      <wps:txbx>
                        <w:txbxContent>
                          <w:p w:rsidR="008F5F07" w:rsidRDefault="008F5F07" w:rsidP="00746164">
                            <w:r>
                              <w:t>&lt;lst name="facet_counts"&gt;</w:t>
                            </w:r>
                          </w:p>
                          <w:p w:rsidR="008F5F07" w:rsidRDefault="008F5F07" w:rsidP="00746164">
                            <w:r>
                              <w:tab/>
                              <w:t>&lt;lst name="facet_queries"/&gt;</w:t>
                            </w:r>
                          </w:p>
                          <w:p w:rsidR="008F5F07" w:rsidRDefault="008F5F07" w:rsidP="00746164">
                            <w:r>
                              <w:tab/>
                              <w:t>&lt;lst name="facet_fields"/&gt;</w:t>
                            </w:r>
                          </w:p>
                          <w:p w:rsidR="008F5F07" w:rsidRDefault="008F5F07" w:rsidP="00746164">
                            <w:r>
                              <w:tab/>
                              <w:t>&lt;lst name="facet_dates"&gt;</w:t>
                            </w:r>
                          </w:p>
                          <w:p w:rsidR="008F5F07" w:rsidRDefault="008F5F07" w:rsidP="00746164">
                            <w:r>
                              <w:tab/>
                            </w:r>
                            <w:r>
                              <w:tab/>
                              <w:t>&lt;int name="2009-01-01T00:00:00Z"&gt;5&lt;/int&gt;</w:t>
                            </w:r>
                          </w:p>
                          <w:p w:rsidR="008F5F07" w:rsidRDefault="008F5F07" w:rsidP="00746164">
                            <w:pPr>
                              <w:ind w:leftChars="200" w:left="420" w:firstLine="420"/>
                            </w:pPr>
                            <w:r>
                              <w:t>&lt;int name="2009-02-01T00:00:00Z"&gt;7&lt;/int&gt;</w:t>
                            </w:r>
                          </w:p>
                          <w:p w:rsidR="008F5F07" w:rsidRDefault="008F5F07" w:rsidP="00746164">
                            <w:pPr>
                              <w:ind w:leftChars="400" w:left="840"/>
                            </w:pPr>
                            <w:r>
                              <w:t>&lt;int name="2009-03-01T00:00:00Z"&gt;4&lt;/int&gt;</w:t>
                            </w:r>
                          </w:p>
                          <w:p w:rsidR="008F5F07" w:rsidRDefault="008F5F07" w:rsidP="00746164">
                            <w:pPr>
                              <w:ind w:leftChars="400" w:left="840"/>
                            </w:pPr>
                            <w:r>
                              <w:t>&lt;int name="2009-04-01T00:00:00Z"&gt;3&lt;/int&gt;</w:t>
                            </w:r>
                          </w:p>
                          <w:p w:rsidR="008F5F07" w:rsidRDefault="008F5F07" w:rsidP="00746164">
                            <w:pPr>
                              <w:ind w:leftChars="400" w:left="840"/>
                            </w:pPr>
                            <w:r>
                              <w:t>&lt;int name="2009-05-01T00:00:00Z"&gt;7&lt;/int&gt;</w:t>
                            </w:r>
                          </w:p>
                          <w:p w:rsidR="008F5F07" w:rsidRDefault="008F5F07" w:rsidP="00746164">
                            <w:pPr>
                              <w:ind w:leftChars="400" w:left="840"/>
                            </w:pPr>
                            <w:r>
                              <w:t>&lt;int name="2009-06-01T00:00:00Z"&gt;3&lt;/int&gt;</w:t>
                            </w:r>
                          </w:p>
                          <w:p w:rsidR="008F5F07" w:rsidRDefault="008F5F07" w:rsidP="00746164">
                            <w:pPr>
                              <w:ind w:leftChars="400" w:left="840"/>
                            </w:pPr>
                            <w:r>
                              <w:t>&lt;int name="2009-07-01T00:00:00Z"&gt;6&lt;/int&gt;</w:t>
                            </w:r>
                          </w:p>
                          <w:p w:rsidR="008F5F07" w:rsidRDefault="008F5F07" w:rsidP="00746164">
                            <w:pPr>
                              <w:ind w:leftChars="400" w:left="840"/>
                            </w:pPr>
                            <w:r>
                              <w:t>&lt;int name="2009-08-01T00:00:00Z"&gt;7&lt;/int&gt;</w:t>
                            </w:r>
                          </w:p>
                          <w:p w:rsidR="008F5F07" w:rsidRDefault="008F5F07" w:rsidP="00746164">
                            <w:pPr>
                              <w:ind w:leftChars="400" w:left="840"/>
                            </w:pPr>
                            <w:r>
                              <w:t>&lt;int name="2009-09-01T00:00:00Z"&gt;2&lt;/int&gt;</w:t>
                            </w:r>
                          </w:p>
                          <w:p w:rsidR="008F5F07" w:rsidRDefault="008F5F07" w:rsidP="00746164">
                            <w:pPr>
                              <w:ind w:leftChars="400" w:left="840"/>
                            </w:pPr>
                            <w:r>
                              <w:t>&lt;int name="2009-10-01T00:00:00Z"&gt;4&lt;/int&gt;</w:t>
                            </w:r>
                          </w:p>
                          <w:p w:rsidR="008F5F07" w:rsidRDefault="008F5F07" w:rsidP="00746164">
                            <w:pPr>
                              <w:ind w:leftChars="400" w:left="840"/>
                            </w:pPr>
                            <w:r>
                              <w:t>&lt;int name="2009-11-01T00:00:00Z"&gt;1&lt;/int&gt;</w:t>
                            </w:r>
                          </w:p>
                          <w:p w:rsidR="008F5F07" w:rsidRDefault="008F5F07" w:rsidP="00746164">
                            <w:pPr>
                              <w:ind w:leftChars="400" w:left="840"/>
                            </w:pPr>
                            <w:r>
                              <w:t>&lt;int name="2009-12-01T00:00:00Z"&gt;5&lt;/int&gt;</w:t>
                            </w:r>
                          </w:p>
                          <w:p w:rsidR="008F5F07" w:rsidRDefault="008F5F07" w:rsidP="00746164">
                            <w:pPr>
                              <w:ind w:leftChars="400" w:left="840"/>
                            </w:pPr>
                            <w:r>
                              <w:t>&lt;str name="gap"&gt;+1MONTH&lt;/str&gt;</w:t>
                            </w:r>
                          </w:p>
                          <w:p w:rsidR="008F5F07" w:rsidRDefault="008F5F07" w:rsidP="00746164">
                            <w:pPr>
                              <w:ind w:leftChars="400" w:left="840"/>
                            </w:pPr>
                            <w:r>
                              <w:t>&lt;date name="end"&gt;2010-01-01T00:00:00Z&lt;/date&gt;</w:t>
                            </w:r>
                          </w:p>
                          <w:p w:rsidR="008F5F07" w:rsidRDefault="008F5F07" w:rsidP="00746164">
                            <w:pPr>
                              <w:ind w:leftChars="400" w:left="840"/>
                            </w:pPr>
                            <w:r>
                              <w:t>&lt;int name="before"&gt;180&lt;/int&gt;</w:t>
                            </w:r>
                          </w:p>
                          <w:p w:rsidR="008F5F07" w:rsidRDefault="008F5F07" w:rsidP="00746164">
                            <w:pPr>
                              <w:ind w:leftChars="400" w:left="840"/>
                            </w:pPr>
                            <w:r>
                              <w:t>&lt;int name="after"&gt;5&lt;/int&gt;</w:t>
                            </w:r>
                          </w:p>
                          <w:p w:rsidR="008F5F07" w:rsidRDefault="008F5F07" w:rsidP="00746164">
                            <w:pPr>
                              <w:ind w:leftChars="400" w:left="840"/>
                            </w:pPr>
                            <w:r>
                              <w:t>&lt;int name="between"&gt;54&lt;/int&gt;</w:t>
                            </w:r>
                          </w:p>
                          <w:p w:rsidR="008F5F07" w:rsidRDefault="008F5F07" w:rsidP="00746164">
                            <w:pPr>
                              <w:ind w:firstLine="420"/>
                            </w:pPr>
                            <w:r>
                              <w:t>&lt;/lst&gt;</w:t>
                            </w:r>
                          </w:p>
                          <w:p w:rsidR="008F5F07" w:rsidRDefault="008F5F07" w:rsidP="00746164">
                            <w:r>
                              <w:t>&lt;/lst&gt;</w:t>
                            </w:r>
                          </w:p>
                        </w:txbxContent>
                      </wps:txbx>
                      <wps:bodyPr rot="0" vert="horz" wrap="square" lIns="91440" tIns="45720" rIns="91440" bIns="45720" anchor="t" anchorCtr="0" upright="1">
                        <a:noAutofit/>
                      </wps:bodyPr>
                    </wps:wsp>
                  </a:graphicData>
                </a:graphic>
              </wp:inline>
            </w:drawing>
          </mc:Choice>
          <mc:Fallback>
            <w:pict>
              <v:shape id="文本框 309" o:spid="_x0000_s1060" type="#_x0000_t202" style="width:399.8pt;height:36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" fillcolor="#d6e3bc [1302]">
                <v:textbox>
                  <w:txbxContent>
                    <w:p w:rsidR="008F5F07" w:rsidRDefault="008F5F07" w:rsidP="00746164">
                      <w:r>
                        <w:t>&lt;lst name="facet_counts"&gt;</w:t>
                      </w:r>
                    </w:p>
                    <w:p w:rsidR="008F5F07" w:rsidRDefault="008F5F07" w:rsidP="00746164">
                      <w:r>
                        <w:tab/>
                        <w:t>&lt;lst name="facet_queries"/&gt;</w:t>
                      </w:r>
                    </w:p>
                    <w:p w:rsidR="008F5F07" w:rsidRDefault="008F5F07" w:rsidP="00746164">
                      <w:r>
                        <w:tab/>
                        <w:t>&lt;lst name="facet_fields"/&gt;</w:t>
                      </w:r>
                    </w:p>
                    <w:p w:rsidR="008F5F07" w:rsidRDefault="008F5F07" w:rsidP="00746164">
                      <w:r>
                        <w:tab/>
                        <w:t>&lt;lst name="facet_dates"&gt;</w:t>
                      </w:r>
                    </w:p>
                    <w:p w:rsidR="008F5F07" w:rsidRDefault="008F5F07" w:rsidP="00746164">
                      <w:r>
                        <w:tab/>
                      </w:r>
                      <w:r>
                        <w:tab/>
                        <w:t>&lt;int name="2009-01-01T00:00:00Z"&gt;5&lt;/int&gt;</w:t>
                      </w:r>
                    </w:p>
                    <w:p w:rsidR="008F5F07" w:rsidRDefault="008F5F07" w:rsidP="00746164">
                      <w:pPr>
                        <w:ind w:leftChars="200" w:left="420" w:firstLine="420"/>
                      </w:pPr>
                      <w:r>
                        <w:t>&lt;int name="2009-02-01T00:00:00Z"&gt;7&lt;/int&gt;</w:t>
                      </w:r>
                    </w:p>
                    <w:p w:rsidR="008F5F07" w:rsidRDefault="008F5F07" w:rsidP="00746164">
                      <w:pPr>
                        <w:ind w:leftChars="400" w:left="840"/>
                      </w:pPr>
                      <w:r>
                        <w:t>&lt;int name="2009-03-01T00:00:00Z"&gt;4&lt;/int&gt;</w:t>
                      </w:r>
                    </w:p>
                    <w:p w:rsidR="008F5F07" w:rsidRDefault="008F5F07" w:rsidP="00746164">
                      <w:pPr>
                        <w:ind w:leftChars="400" w:left="840"/>
                      </w:pPr>
                      <w:r>
                        <w:t>&lt;int name="2009-04-01T00:00:00Z"&gt;3&lt;/int&gt;</w:t>
                      </w:r>
                    </w:p>
                    <w:p w:rsidR="008F5F07" w:rsidRDefault="008F5F07" w:rsidP="00746164">
                      <w:pPr>
                        <w:ind w:leftChars="400" w:left="840"/>
                      </w:pPr>
                      <w:r>
                        <w:t>&lt;int name="2009-05-01T00:00:00Z"&gt;7&lt;/int&gt;</w:t>
                      </w:r>
                    </w:p>
                    <w:p w:rsidR="008F5F07" w:rsidRDefault="008F5F07" w:rsidP="00746164">
                      <w:pPr>
                        <w:ind w:leftChars="400" w:left="840"/>
                      </w:pPr>
                      <w:r>
                        <w:t>&lt;int name="2009-06-01T00:00:00Z"&gt;3&lt;/int&gt;</w:t>
                      </w:r>
                    </w:p>
                    <w:p w:rsidR="008F5F07" w:rsidRDefault="008F5F07" w:rsidP="00746164">
                      <w:pPr>
                        <w:ind w:leftChars="400" w:left="840"/>
                      </w:pPr>
                      <w:r>
                        <w:t>&lt;int name="2009-07-01T00:00:00Z"&gt;6&lt;/int&gt;</w:t>
                      </w:r>
                    </w:p>
                    <w:p w:rsidR="008F5F07" w:rsidRDefault="008F5F07" w:rsidP="00746164">
                      <w:pPr>
                        <w:ind w:leftChars="400" w:left="840"/>
                      </w:pPr>
                      <w:r>
                        <w:t>&lt;int name="2009-08-01T00:00:00Z"&gt;7&lt;/int&gt;</w:t>
                      </w:r>
                    </w:p>
                    <w:p w:rsidR="008F5F07" w:rsidRDefault="008F5F07" w:rsidP="00746164">
                      <w:pPr>
                        <w:ind w:leftChars="400" w:left="840"/>
                      </w:pPr>
                      <w:r>
                        <w:t>&lt;int name="2009-09-01T00:00:00Z"&gt;2&lt;/int&gt;</w:t>
                      </w:r>
                    </w:p>
                    <w:p w:rsidR="008F5F07" w:rsidRDefault="008F5F07" w:rsidP="00746164">
                      <w:pPr>
                        <w:ind w:leftChars="400" w:left="840"/>
                      </w:pPr>
                      <w:r>
                        <w:t>&lt;int name="2009-10-01T00:00:00Z"&gt;4&lt;/int&gt;</w:t>
                      </w:r>
                    </w:p>
                    <w:p w:rsidR="008F5F07" w:rsidRDefault="008F5F07" w:rsidP="00746164">
                      <w:pPr>
                        <w:ind w:leftChars="400" w:left="840"/>
                      </w:pPr>
                      <w:r>
                        <w:t>&lt;int name="2009-11-01T00:00:00Z"&gt;1&lt;/int&gt;</w:t>
                      </w:r>
                    </w:p>
                    <w:p w:rsidR="008F5F07" w:rsidRDefault="008F5F07" w:rsidP="00746164">
                      <w:pPr>
                        <w:ind w:leftChars="400" w:left="840"/>
                      </w:pPr>
                      <w:r>
                        <w:t>&lt;int name="2009-12-01T00:00:00Z"&gt;5&lt;/int&gt;</w:t>
                      </w:r>
                    </w:p>
                    <w:p w:rsidR="008F5F07" w:rsidRDefault="008F5F07" w:rsidP="00746164">
                      <w:pPr>
                        <w:ind w:leftChars="400" w:left="840"/>
                      </w:pPr>
                      <w:r>
                        <w:t>&lt;str name="gap"&gt;+1MONTH&lt;/str&gt;</w:t>
                      </w:r>
                    </w:p>
                    <w:p w:rsidR="008F5F07" w:rsidRDefault="008F5F07" w:rsidP="00746164">
                      <w:pPr>
                        <w:ind w:leftChars="400" w:left="840"/>
                      </w:pPr>
                      <w:r>
                        <w:t>&lt;date name="end"&gt;2010-01-01T00:00:00Z&lt;/date&gt;</w:t>
                      </w:r>
                    </w:p>
                    <w:p w:rsidR="008F5F07" w:rsidRDefault="008F5F07" w:rsidP="00746164">
                      <w:pPr>
                        <w:ind w:leftChars="400" w:left="840"/>
                      </w:pPr>
                      <w:r>
                        <w:t>&lt;int name="before"&gt;180&lt;/int&gt;</w:t>
                      </w:r>
                    </w:p>
                    <w:p w:rsidR="008F5F07" w:rsidRDefault="008F5F07" w:rsidP="00746164">
                      <w:pPr>
                        <w:ind w:leftChars="400" w:left="840"/>
                      </w:pPr>
                      <w:r>
                        <w:t>&lt;int name="after"&gt;5&lt;/int&gt;</w:t>
                      </w:r>
                    </w:p>
                    <w:p w:rsidR="008F5F07" w:rsidRDefault="008F5F07" w:rsidP="00746164">
                      <w:pPr>
                        <w:ind w:leftChars="400" w:left="840"/>
                      </w:pPr>
                      <w:r>
                        <w:t>&lt;int name="between"&gt;54&lt;/int&gt;</w:t>
                      </w:r>
                    </w:p>
                    <w:p w:rsidR="008F5F07" w:rsidRDefault="008F5F07" w:rsidP="00746164">
                      <w:pPr>
                        <w:ind w:firstLine="420"/>
                      </w:pPr>
                      <w:r>
                        <w:t>&lt;/lst&gt;</w:t>
                      </w:r>
                    </w:p>
                    <w:p w:rsidR="008F5F07" w:rsidRDefault="008F5F07" w:rsidP="00746164">
                      <w:r>
                        <w:t>&lt;/lst&gt;</w:t>
                      </w:r>
                    </w:p>
                  </w:txbxContent>
                </v:textbox>
                <w10:anchorlock/>
              </v:shape>
            </w:pict>
          </mc:Fallback>
        </mc:AlternateContent>
      </w:r>
    </w:p>
    <w:p w:rsidR="00746164" w:rsidRDefault="000B3732" w:rsidP="00167D24">
      <w:pPr>
        <w:pStyle w:val="4"/>
        <w:jc w:val="left"/>
      </w:pPr>
      <w:bookmarkStart w:id="9" w:name="_Toc251310805"/>
      <w:r>
        <w:rPr>
          <w:rFonts w:hint="eastAsia"/>
        </w:rPr>
        <w:lastRenderedPageBreak/>
        <w:t xml:space="preserve">6.6.4 </w:t>
      </w:r>
      <w:r w:rsidR="00746164">
        <w:t>Facet Query</w:t>
      </w:r>
      <w:bookmarkEnd w:id="9"/>
    </w:p>
    <w:p w:rsidR="00746164" w:rsidRPr="00617A8A" w:rsidRDefault="00746164" w:rsidP="00167D24">
      <w:pPr>
        <w:spacing w:line="360" w:lineRule="auto"/>
        <w:jc w:val="left"/>
        <w:rPr>
          <w:sz w:val="24"/>
        </w:rPr>
      </w:pPr>
      <w:r w:rsidRPr="00617A8A">
        <w:rPr>
          <w:sz w:val="24"/>
        </w:rPr>
        <w:t>Facet Query</w:t>
      </w:r>
      <w:r w:rsidRPr="00617A8A">
        <w:rPr>
          <w:rFonts w:hint="eastAsia"/>
          <w:sz w:val="24"/>
        </w:rPr>
        <w:t>利用类似于</w:t>
      </w:r>
      <w:r w:rsidRPr="00617A8A">
        <w:rPr>
          <w:sz w:val="24"/>
        </w:rPr>
        <w:t>filter query</w:t>
      </w:r>
      <w:r w:rsidRPr="00617A8A">
        <w:rPr>
          <w:rFonts w:hint="eastAsia"/>
          <w:sz w:val="24"/>
        </w:rPr>
        <w:t>的语法提供了更为灵活的</w:t>
      </w:r>
      <w:r w:rsidRPr="00617A8A">
        <w:rPr>
          <w:sz w:val="24"/>
        </w:rPr>
        <w:t>Facet.</w:t>
      </w:r>
      <w:r w:rsidRPr="00617A8A">
        <w:rPr>
          <w:rFonts w:hint="eastAsia"/>
          <w:sz w:val="24"/>
        </w:rPr>
        <w:t>通过</w:t>
      </w:r>
      <w:r w:rsidRPr="00617A8A">
        <w:rPr>
          <w:sz w:val="24"/>
        </w:rPr>
        <w:t>facet.query</w:t>
      </w:r>
      <w:r w:rsidRPr="00617A8A">
        <w:rPr>
          <w:rFonts w:hint="eastAsia"/>
          <w:sz w:val="24"/>
        </w:rPr>
        <w:t>参数</w:t>
      </w:r>
      <w:r w:rsidRPr="00617A8A">
        <w:rPr>
          <w:sz w:val="24"/>
        </w:rPr>
        <w:t>,</w:t>
      </w:r>
      <w:r w:rsidRPr="00617A8A">
        <w:rPr>
          <w:rFonts w:hint="eastAsia"/>
          <w:sz w:val="24"/>
        </w:rPr>
        <w:t>可以对任意字段进行筛选</w:t>
      </w:r>
      <w:r w:rsidRPr="00617A8A">
        <w:rPr>
          <w:sz w:val="24"/>
        </w:rPr>
        <w:t>.</w:t>
      </w:r>
    </w:p>
    <w:p w:rsidR="00746164" w:rsidRPr="00617A8A" w:rsidRDefault="00746164" w:rsidP="00167D24">
      <w:pPr>
        <w:spacing w:line="360" w:lineRule="auto"/>
        <w:jc w:val="left"/>
        <w:rPr>
          <w:sz w:val="24"/>
        </w:rPr>
      </w:pPr>
      <w:r w:rsidRPr="00617A8A">
        <w:rPr>
          <w:rFonts w:hint="eastAsia"/>
          <w:sz w:val="24"/>
        </w:rPr>
        <w:t>例</w:t>
      </w:r>
      <w:r w:rsidRPr="00617A8A">
        <w:rPr>
          <w:sz w:val="24"/>
        </w:rPr>
        <w:t>1:</w:t>
      </w:r>
    </w:p>
    <w:p w:rsidR="00746164" w:rsidRDefault="00746164" w:rsidP="00167D24">
      <w:pPr>
        <w:pStyle w:val="ab"/>
        <w:ind w:firstLineChars="0" w:firstLine="0"/>
        <w:jc w:val="left"/>
      </w:pPr>
      <w:r>
        <w:rPr>
          <w:noProof/>
        </w:rPr>
        <mc:AlternateContent>
          <mc:Choice Requires="wps">
            <w:drawing>
              <wp:inline distT="0" distB="0" distL="0" distR="0" wp14:anchorId="0D7A03A9" wp14:editId="1CEB2836">
                <wp:extent cx="5077460" cy="672465"/>
                <wp:effectExtent l="0" t="0" r="27940" b="10160"/>
                <wp:docPr id="308" name="文本框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7460" cy="672465"/>
                        </a:xfrm>
                        <a:prstGeom prst="rect">
                          <a:avLst/>
                        </a:prstGeom>
                        <a:solidFill>
                          <a:schemeClr val="accent3">
                            <a:lumMod val="40000"/>
                            <a:lumOff val="60000"/>
                          </a:schemeClr>
                        </a:solidFill>
                        <a:ln w="9525">
                          <a:solidFill>
                            <a:srgbClr val="000000"/>
                          </a:solidFill>
                          <a:miter lim="800000"/>
                          <a:headEnd/>
                          <a:tailEnd/>
                        </a:ln>
                      </wps:spPr>
                      <wps:txbx>
                        <w:txbxContent>
                          <w:p w:rsidR="008F5F07" w:rsidRDefault="008F5F07" w:rsidP="00746164">
                            <w:r>
                              <w:t>&amp;facet=on</w:t>
                            </w:r>
                          </w:p>
                          <w:p w:rsidR="008F5F07" w:rsidRDefault="008F5F07" w:rsidP="00746164">
                            <w:r>
                              <w:t>&amp;facet.query=date:[2009-1-1T0:0:0Z TO 2009-2-1T0:0:0Z]</w:t>
                            </w:r>
                          </w:p>
                          <w:p w:rsidR="008F5F07" w:rsidRDefault="008F5F07" w:rsidP="00746164">
                            <w:r>
                              <w:t>&amp;facet.query=date:[2009-4-1T0:0:0Z TO 2009-5-1T0:0:0Z]</w:t>
                            </w:r>
                          </w:p>
                        </w:txbxContent>
                      </wps:txbx>
                      <wps:bodyPr rot="0" vert="horz" wrap="square" lIns="91440" tIns="45720" rIns="91440" bIns="45720" anchor="t" anchorCtr="0" upright="1">
                        <a:spAutoFit/>
                      </wps:bodyPr>
                    </wps:wsp>
                  </a:graphicData>
                </a:graphic>
              </wp:inline>
            </w:drawing>
          </mc:Choice>
          <mc:Fallback>
            <w:pict>
              <v:shape id="文本框 308" o:spid="_x0000_s1061" type="#_x0000_t202" style="width:399.8pt;height:5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" fillcolor="#d6e3bc [1302]">
                <v:textbox style="mso-fit-shape-to-text:t">
                  <w:txbxContent>
                    <w:p w:rsidR="008F5F07" w:rsidRDefault="008F5F07" w:rsidP="00746164">
                      <w:r>
                        <w:t>&amp;facet=on</w:t>
                      </w:r>
                    </w:p>
                    <w:p w:rsidR="008F5F07" w:rsidRDefault="008F5F07" w:rsidP="00746164">
                      <w:r>
                        <w:t>&amp;facet.query=date:[2009-1-1T0:0:0Z TO 2009-2-1T0:0:0Z]</w:t>
                      </w:r>
                    </w:p>
                    <w:p w:rsidR="008F5F07" w:rsidRDefault="008F5F07" w:rsidP="00746164">
                      <w:r>
                        <w:t>&amp;facet.query=date:[2009-4-1T0:0:0Z TO 2009-5-1T0:0:0Z]</w:t>
                      </w:r>
                    </w:p>
                  </w:txbxContent>
                </v:textbox>
                <w10:anchorlock/>
              </v:shape>
            </w:pict>
          </mc:Fallback>
        </mc:AlternateContent>
      </w:r>
    </w:p>
    <w:p w:rsidR="00746164" w:rsidRPr="00617A8A" w:rsidRDefault="00746164" w:rsidP="00167D24">
      <w:pPr>
        <w:spacing w:line="360" w:lineRule="auto"/>
        <w:jc w:val="left"/>
        <w:rPr>
          <w:sz w:val="24"/>
        </w:rPr>
      </w:pPr>
      <w:r w:rsidRPr="00617A8A">
        <w:rPr>
          <w:rFonts w:hint="eastAsia"/>
          <w:sz w:val="24"/>
        </w:rPr>
        <w:t>返回结果</w:t>
      </w:r>
      <w:r w:rsidRPr="00617A8A">
        <w:rPr>
          <w:sz w:val="24"/>
        </w:rPr>
        <w:t>:</w:t>
      </w:r>
    </w:p>
    <w:p w:rsidR="00746164" w:rsidRDefault="00746164" w:rsidP="00167D24">
      <w:pPr>
        <w:pStyle w:val="ab"/>
        <w:ind w:firstLineChars="0" w:firstLine="0"/>
        <w:jc w:val="left"/>
      </w:pPr>
      <w:r>
        <w:rPr>
          <w:noProof/>
        </w:rPr>
        <mc:AlternateContent>
          <mc:Choice Requires="wps">
            <w:drawing>
              <wp:inline distT="0" distB="0" distL="0" distR="0" wp14:anchorId="047273D7" wp14:editId="35D2B8E0">
                <wp:extent cx="5077460" cy="1665605"/>
                <wp:effectExtent l="0" t="0" r="27940" b="10795"/>
                <wp:docPr id="306" name="文本框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7460" cy="1665605"/>
                        </a:xfrm>
                        <a:prstGeom prst="rect">
                          <a:avLst/>
                        </a:prstGeom>
                        <a:solidFill>
                          <a:schemeClr val="accent3">
                            <a:lumMod val="40000"/>
                            <a:lumOff val="60000"/>
                          </a:schemeClr>
                        </a:solidFill>
                        <a:ln w="9525">
                          <a:solidFill>
                            <a:srgbClr val="000000"/>
                          </a:solidFill>
                          <a:miter lim="800000"/>
                          <a:headEnd/>
                          <a:tailEnd/>
                        </a:ln>
                      </wps:spPr>
                      <wps:txbx>
                        <w:txbxContent>
                          <w:p w:rsidR="008F5F07" w:rsidRDefault="008F5F07" w:rsidP="00746164">
                            <w:r>
                              <w:t>&lt;lst name="facet_counts"&gt;</w:t>
                            </w:r>
                          </w:p>
                          <w:p w:rsidR="008F5F07" w:rsidRDefault="008F5F07" w:rsidP="00746164">
                            <w:r>
                              <w:tab/>
                              <w:t>&lt;lst name="facet_queries"&gt;</w:t>
                            </w:r>
                          </w:p>
                          <w:p w:rsidR="008F5F07" w:rsidRDefault="008F5F07" w:rsidP="00746164">
                            <w:r>
                              <w:tab/>
                            </w:r>
                            <w:r>
                              <w:tab/>
                              <w:t>&lt;int name="date:[2009-1-1T0:0:0Z TO 2009-2-1T0:0:0Z]"&gt;5&lt;/int&gt;</w:t>
                            </w:r>
                          </w:p>
                          <w:p w:rsidR="008F5F07" w:rsidRDefault="008F5F07" w:rsidP="00746164">
                            <w:pPr>
                              <w:ind w:left="420" w:firstLine="420"/>
                            </w:pPr>
                            <w:r>
                              <w:t>&lt;int name="date:[2009-4-1T0:0:0Z TO 2009-5-1T0:0:0Z]"&gt;3&lt;/int&gt;</w:t>
                            </w:r>
                          </w:p>
                          <w:p w:rsidR="008F5F07" w:rsidRDefault="008F5F07" w:rsidP="00746164">
                            <w:pPr>
                              <w:ind w:firstLine="420"/>
                            </w:pPr>
                            <w:r>
                              <w:t>&lt;/lst&gt;</w:t>
                            </w:r>
                          </w:p>
                          <w:p w:rsidR="008F5F07" w:rsidRDefault="008F5F07" w:rsidP="00746164">
                            <w:r>
                              <w:tab/>
                              <w:t>&lt;lst name="facet_fields"/&gt;</w:t>
                            </w:r>
                          </w:p>
                          <w:p w:rsidR="008F5F07" w:rsidRDefault="008F5F07" w:rsidP="00746164">
                            <w:r>
                              <w:tab/>
                              <w:t>&lt;lst name="facet_dates"/&gt;</w:t>
                            </w:r>
                          </w:p>
                          <w:p w:rsidR="008F5F07" w:rsidRDefault="008F5F07" w:rsidP="00746164">
                            <w:r>
                              <w:t>&lt;/lst&gt;</w:t>
                            </w:r>
                          </w:p>
                        </w:txbxContent>
                      </wps:txbx>
                      <wps:bodyPr rot="0" vert="horz" wrap="square" lIns="91440" tIns="45720" rIns="91440" bIns="45720" anchor="t" anchorCtr="0" upright="1">
                        <a:noAutofit/>
                      </wps:bodyPr>
                    </wps:wsp>
                  </a:graphicData>
                </a:graphic>
              </wp:inline>
            </w:drawing>
          </mc:Choice>
          <mc:Fallback>
            <w:pict>
              <v:shape id="文本框 306" o:spid="_x0000_s1062" type="#_x0000_t202" style="width:399.8pt;height:13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" fillcolor="#d6e3bc [1302]">
                <v:textbox>
                  <w:txbxContent>
                    <w:p w:rsidR="008F5F07" w:rsidRDefault="008F5F07" w:rsidP="00746164">
                      <w:r>
                        <w:t>&lt;lst name="facet_counts"&gt;</w:t>
                      </w:r>
                    </w:p>
                    <w:p w:rsidR="008F5F07" w:rsidRDefault="008F5F07" w:rsidP="00746164">
                      <w:r>
                        <w:tab/>
                        <w:t>&lt;lst name="facet_queries"&gt;</w:t>
                      </w:r>
                    </w:p>
                    <w:p w:rsidR="008F5F07" w:rsidRDefault="008F5F07" w:rsidP="00746164">
                      <w:r>
                        <w:tab/>
                      </w:r>
                      <w:r>
                        <w:tab/>
                        <w:t>&lt;int name="date:[2009-1-1T0:0:0Z TO 2009-2-1T0:0:0Z]"&gt;5&lt;/int&gt;</w:t>
                      </w:r>
                    </w:p>
                    <w:p w:rsidR="008F5F07" w:rsidRDefault="008F5F07" w:rsidP="00746164">
                      <w:pPr>
                        <w:ind w:left="420" w:firstLine="420"/>
                      </w:pPr>
                      <w:r>
                        <w:t>&lt;int name="date:[2009-4-1T0:0:0Z TO 2009-5-1T0:0:0Z]"&gt;3&lt;/int&gt;</w:t>
                      </w:r>
                    </w:p>
                    <w:p w:rsidR="008F5F07" w:rsidRDefault="008F5F07" w:rsidP="00746164">
                      <w:pPr>
                        <w:ind w:firstLine="420"/>
                      </w:pPr>
                      <w:r>
                        <w:t>&lt;/lst&gt;</w:t>
                      </w:r>
                    </w:p>
                    <w:p w:rsidR="008F5F07" w:rsidRDefault="008F5F07" w:rsidP="00746164">
                      <w:r>
                        <w:tab/>
                        <w:t>&lt;lst name="facet_fields"/&gt;</w:t>
                      </w:r>
                    </w:p>
                    <w:p w:rsidR="008F5F07" w:rsidRDefault="008F5F07" w:rsidP="00746164">
                      <w:r>
                        <w:tab/>
                        <w:t>&lt;lst name="facet_dates"/&gt;</w:t>
                      </w:r>
                    </w:p>
                    <w:p w:rsidR="008F5F07" w:rsidRDefault="008F5F07" w:rsidP="00746164">
                      <w:r>
                        <w:t>&lt;/lst&gt;</w:t>
                      </w:r>
                    </w:p>
                  </w:txbxContent>
                </v:textbox>
                <w10:anchorlock/>
              </v:shape>
            </w:pict>
          </mc:Fallback>
        </mc:AlternateContent>
      </w:r>
    </w:p>
    <w:p w:rsidR="00746164" w:rsidRPr="00617A8A" w:rsidRDefault="00746164" w:rsidP="00167D24">
      <w:pPr>
        <w:spacing w:line="360" w:lineRule="auto"/>
        <w:jc w:val="left"/>
        <w:rPr>
          <w:sz w:val="24"/>
        </w:rPr>
      </w:pPr>
      <w:r w:rsidRPr="00617A8A">
        <w:rPr>
          <w:rFonts w:hint="eastAsia"/>
          <w:sz w:val="24"/>
        </w:rPr>
        <w:t>例</w:t>
      </w:r>
      <w:r w:rsidRPr="00617A8A">
        <w:rPr>
          <w:sz w:val="24"/>
        </w:rPr>
        <w:t>2:</w:t>
      </w:r>
    </w:p>
    <w:p w:rsidR="00746164" w:rsidRDefault="00746164" w:rsidP="00167D24">
      <w:pPr>
        <w:pStyle w:val="ab"/>
        <w:ind w:firstLineChars="0" w:firstLine="0"/>
        <w:jc w:val="left"/>
      </w:pPr>
      <w:r>
        <w:rPr>
          <w:noProof/>
        </w:rPr>
        <mc:AlternateContent>
          <mc:Choice Requires="wps">
            <w:drawing>
              <wp:inline distT="0" distB="0" distL="0" distR="0" wp14:anchorId="700B44EF" wp14:editId="7B6083AD">
                <wp:extent cx="5077460" cy="672465"/>
                <wp:effectExtent l="0" t="0" r="27940" b="10160"/>
                <wp:docPr id="305" name="文本框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7460" cy="672465"/>
                        </a:xfrm>
                        <a:prstGeom prst="rect">
                          <a:avLst/>
                        </a:prstGeom>
                        <a:solidFill>
                          <a:schemeClr val="accent3">
                            <a:lumMod val="40000"/>
                            <a:lumOff val="60000"/>
                          </a:schemeClr>
                        </a:solidFill>
                        <a:ln w="9525">
                          <a:solidFill>
                            <a:srgbClr val="000000"/>
                          </a:solidFill>
                          <a:miter lim="800000"/>
                          <a:headEnd/>
                          <a:tailEnd/>
                        </a:ln>
                      </wps:spPr>
                      <wps:txbx>
                        <w:txbxContent>
                          <w:p w:rsidR="008F5F07" w:rsidRDefault="008F5F07" w:rsidP="00746164">
                            <w:r>
                              <w:t>&amp;facet=on</w:t>
                            </w:r>
                          </w:p>
                          <w:p w:rsidR="008F5F07" w:rsidRDefault="008F5F07" w:rsidP="00746164">
                            <w:r>
                              <w:t>&amp;facet.query=date:[2009-1-1T0:0:0Z TO 2009-2-1T0:0:0Z]</w:t>
                            </w:r>
                          </w:p>
                          <w:p w:rsidR="008F5F07" w:rsidRDefault="008F5F07" w:rsidP="00746164">
                            <w:r>
                              <w:t>&amp;facet.query=price:[* TO 5000]</w:t>
                            </w:r>
                          </w:p>
                        </w:txbxContent>
                      </wps:txbx>
                      <wps:bodyPr rot="0" vert="horz" wrap="square" lIns="91440" tIns="45720" rIns="91440" bIns="45720" anchor="t" anchorCtr="0" upright="1">
                        <a:spAutoFit/>
                      </wps:bodyPr>
                    </wps:wsp>
                  </a:graphicData>
                </a:graphic>
              </wp:inline>
            </w:drawing>
          </mc:Choice>
          <mc:Fallback>
            <w:pict>
              <v:shape id="文本框 305" o:spid="_x0000_s1063" type="#_x0000_t202" style="width:399.8pt;height:5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" fillcolor="#d6e3bc [1302]">
                <v:textbox style="mso-fit-shape-to-text:t">
                  <w:txbxContent>
                    <w:p w:rsidR="008F5F07" w:rsidRDefault="008F5F07" w:rsidP="00746164">
                      <w:r>
                        <w:t>&amp;facet=on</w:t>
                      </w:r>
                    </w:p>
                    <w:p w:rsidR="008F5F07" w:rsidRDefault="008F5F07" w:rsidP="00746164">
                      <w:r>
                        <w:t>&amp;facet.query=date:[2009-1-1T0:0:0Z TO 2009-2-1T0:0:0Z]</w:t>
                      </w:r>
                    </w:p>
                    <w:p w:rsidR="008F5F07" w:rsidRDefault="008F5F07" w:rsidP="00746164">
                      <w:r>
                        <w:t>&amp;facet.query=price:[* TO 5000]</w:t>
                      </w:r>
                    </w:p>
                  </w:txbxContent>
                </v:textbox>
                <w10:anchorlock/>
              </v:shape>
            </w:pict>
          </mc:Fallback>
        </mc:AlternateContent>
      </w:r>
    </w:p>
    <w:p w:rsidR="00746164" w:rsidRPr="00617A8A" w:rsidRDefault="00746164" w:rsidP="00167D24">
      <w:pPr>
        <w:spacing w:line="360" w:lineRule="auto"/>
        <w:jc w:val="left"/>
        <w:rPr>
          <w:sz w:val="24"/>
        </w:rPr>
      </w:pPr>
      <w:r w:rsidRPr="00617A8A">
        <w:rPr>
          <w:rFonts w:hint="eastAsia"/>
          <w:sz w:val="24"/>
        </w:rPr>
        <w:t>返回结果</w:t>
      </w:r>
      <w:r w:rsidRPr="00617A8A">
        <w:rPr>
          <w:sz w:val="24"/>
        </w:rPr>
        <w:t>:</w:t>
      </w:r>
    </w:p>
    <w:p w:rsidR="00746164" w:rsidRDefault="00746164" w:rsidP="00167D24">
      <w:pPr>
        <w:pStyle w:val="ab"/>
        <w:ind w:firstLineChars="0" w:firstLine="0"/>
        <w:jc w:val="left"/>
      </w:pPr>
      <w:r>
        <w:rPr>
          <w:noProof/>
        </w:rPr>
        <mc:AlternateContent>
          <mc:Choice Requires="wps">
            <w:drawing>
              <wp:inline distT="0" distB="0" distL="0" distR="0" wp14:anchorId="40A8719E" wp14:editId="191B9849">
                <wp:extent cx="5077460" cy="1665605"/>
                <wp:effectExtent l="0" t="0" r="27940" b="10795"/>
                <wp:docPr id="304" name="文本框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7460" cy="1665605"/>
                        </a:xfrm>
                        <a:prstGeom prst="rect">
                          <a:avLst/>
                        </a:prstGeom>
                        <a:solidFill>
                          <a:schemeClr val="accent3">
                            <a:lumMod val="40000"/>
                            <a:lumOff val="60000"/>
                          </a:schemeClr>
                        </a:solidFill>
                        <a:ln w="9525">
                          <a:solidFill>
                            <a:srgbClr val="000000"/>
                          </a:solidFill>
                          <a:miter lim="800000"/>
                          <a:headEnd/>
                          <a:tailEnd/>
                        </a:ln>
                      </wps:spPr>
                      <wps:txbx>
                        <w:txbxContent>
                          <w:p w:rsidR="008F5F07" w:rsidRDefault="008F5F07" w:rsidP="00746164">
                            <w:r>
                              <w:t>&lt;lst name="facet_counts"&gt;</w:t>
                            </w:r>
                          </w:p>
                          <w:p w:rsidR="008F5F07" w:rsidRDefault="008F5F07" w:rsidP="00746164">
                            <w:r>
                              <w:tab/>
                              <w:t>&lt;lst name="facet_queries"&gt;</w:t>
                            </w:r>
                          </w:p>
                          <w:p w:rsidR="008F5F07" w:rsidRDefault="008F5F07" w:rsidP="00746164">
                            <w:r>
                              <w:tab/>
                            </w:r>
                            <w:r>
                              <w:tab/>
                              <w:t>&lt;int name="date:[2009-1-1T0:0:0Z TO 2009-2-1T0:0:0Z]"&gt;5&lt;/int&gt;</w:t>
                            </w:r>
                          </w:p>
                          <w:p w:rsidR="008F5F07" w:rsidRDefault="008F5F07" w:rsidP="00746164">
                            <w:pPr>
                              <w:ind w:left="420" w:firstLine="420"/>
                            </w:pPr>
                            <w:r>
                              <w:t>&lt;int name="price:[* TO 5000]"&gt;116&lt;/int&gt;</w:t>
                            </w:r>
                          </w:p>
                          <w:p w:rsidR="008F5F07" w:rsidRDefault="008F5F07" w:rsidP="00746164">
                            <w:pPr>
                              <w:ind w:firstLine="420"/>
                            </w:pPr>
                            <w:r>
                              <w:t>&lt;/lst&gt;</w:t>
                            </w:r>
                          </w:p>
                          <w:p w:rsidR="008F5F07" w:rsidRDefault="008F5F07" w:rsidP="00746164">
                            <w:r>
                              <w:tab/>
                              <w:t>&lt;lst name="facet_fields"/&gt;</w:t>
                            </w:r>
                          </w:p>
                          <w:p w:rsidR="008F5F07" w:rsidRDefault="008F5F07" w:rsidP="00746164">
                            <w:r>
                              <w:tab/>
                              <w:t>&lt;lst name="facet_dates"/&gt;</w:t>
                            </w:r>
                          </w:p>
                          <w:p w:rsidR="008F5F07" w:rsidRDefault="008F5F07" w:rsidP="00746164">
                            <w:r>
                              <w:t>&lt;/lst&gt;</w:t>
                            </w:r>
                          </w:p>
                        </w:txbxContent>
                      </wps:txbx>
                      <wps:bodyPr rot="0" vert="horz" wrap="square" lIns="91440" tIns="45720" rIns="91440" bIns="45720" anchor="t" anchorCtr="0" upright="1">
                        <a:noAutofit/>
                      </wps:bodyPr>
                    </wps:wsp>
                  </a:graphicData>
                </a:graphic>
              </wp:inline>
            </w:drawing>
          </mc:Choice>
          <mc:Fallback>
            <w:pict>
              <v:shape id="文本框 304" o:spid="_x0000_s1064" type="#_x0000_t202" style="width:399.8pt;height:13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" fillcolor="#d6e3bc [1302]">
                <v:textbox>
                  <w:txbxContent>
                    <w:p w:rsidR="008F5F07" w:rsidRDefault="008F5F07" w:rsidP="00746164">
                      <w:r>
                        <w:t>&lt;lst name="facet_counts"&gt;</w:t>
                      </w:r>
                    </w:p>
                    <w:p w:rsidR="008F5F07" w:rsidRDefault="008F5F07" w:rsidP="00746164">
                      <w:r>
                        <w:tab/>
                        <w:t>&lt;lst name="facet_queries"&gt;</w:t>
                      </w:r>
                    </w:p>
                    <w:p w:rsidR="008F5F07" w:rsidRDefault="008F5F07" w:rsidP="00746164">
                      <w:r>
                        <w:tab/>
                      </w:r>
                      <w:r>
                        <w:tab/>
                        <w:t>&lt;int name="date:[2009-1-1T0:0:0Z TO 2009-2-1T0:0:0Z]"&gt;5&lt;/int&gt;</w:t>
                      </w:r>
                    </w:p>
                    <w:p w:rsidR="008F5F07" w:rsidRDefault="008F5F07" w:rsidP="00746164">
                      <w:pPr>
                        <w:ind w:left="420" w:firstLine="420"/>
                      </w:pPr>
                      <w:r>
                        <w:t>&lt;int name="price:[* TO 5000]"&gt;116&lt;/int&gt;</w:t>
                      </w:r>
                    </w:p>
                    <w:p w:rsidR="008F5F07" w:rsidRDefault="008F5F07" w:rsidP="00746164">
                      <w:pPr>
                        <w:ind w:firstLine="420"/>
                      </w:pPr>
                      <w:r>
                        <w:t>&lt;/lst&gt;</w:t>
                      </w:r>
                    </w:p>
                    <w:p w:rsidR="008F5F07" w:rsidRDefault="008F5F07" w:rsidP="00746164">
                      <w:r>
                        <w:tab/>
                        <w:t>&lt;lst name="facet_fields"/&gt;</w:t>
                      </w:r>
                    </w:p>
                    <w:p w:rsidR="008F5F07" w:rsidRDefault="008F5F07" w:rsidP="00746164">
                      <w:r>
                        <w:tab/>
                        <w:t>&lt;lst name="facet_dates"/&gt;</w:t>
                      </w:r>
                    </w:p>
                    <w:p w:rsidR="008F5F07" w:rsidRDefault="008F5F07" w:rsidP="00746164">
                      <w:r>
                        <w:t>&lt;/lst&gt;</w:t>
                      </w:r>
                    </w:p>
                  </w:txbxContent>
                </v:textbox>
                <w10:anchorlock/>
              </v:shape>
            </w:pict>
          </mc:Fallback>
        </mc:AlternateContent>
      </w:r>
    </w:p>
    <w:p w:rsidR="00746164" w:rsidRPr="00617A8A" w:rsidRDefault="00746164" w:rsidP="00167D24">
      <w:pPr>
        <w:spacing w:line="360" w:lineRule="auto"/>
        <w:jc w:val="left"/>
        <w:rPr>
          <w:sz w:val="24"/>
        </w:rPr>
      </w:pPr>
      <w:r w:rsidRPr="00617A8A">
        <w:rPr>
          <w:rFonts w:hint="eastAsia"/>
          <w:sz w:val="24"/>
        </w:rPr>
        <w:t>例</w:t>
      </w:r>
      <w:r w:rsidRPr="00617A8A">
        <w:rPr>
          <w:sz w:val="24"/>
        </w:rPr>
        <w:t>3:</w:t>
      </w:r>
    </w:p>
    <w:p w:rsidR="00746164" w:rsidRDefault="00746164" w:rsidP="00167D24">
      <w:pPr>
        <w:pStyle w:val="ab"/>
        <w:ind w:firstLineChars="0" w:firstLine="0"/>
        <w:jc w:val="left"/>
      </w:pPr>
      <w:r>
        <w:rPr>
          <w:noProof/>
        </w:rPr>
        <mc:AlternateContent>
          <mc:Choice Requires="wps">
            <w:drawing>
              <wp:inline distT="0" distB="0" distL="0" distR="0" wp14:anchorId="52ADF2D9" wp14:editId="764A4FDC">
                <wp:extent cx="5077460" cy="481965"/>
                <wp:effectExtent l="0" t="0" r="27940" b="17780"/>
                <wp:docPr id="303" name="文本框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7460" cy="481965"/>
                        </a:xfrm>
                        <a:prstGeom prst="rect">
                          <a:avLst/>
                        </a:prstGeom>
                        <a:solidFill>
                          <a:schemeClr val="accent3">
                            <a:lumMod val="40000"/>
                            <a:lumOff val="60000"/>
                          </a:schemeClr>
                        </a:solidFill>
                        <a:ln w="9525">
                          <a:solidFill>
                            <a:srgbClr val="000000"/>
                          </a:solidFill>
                          <a:miter lim="800000"/>
                          <a:headEnd/>
                          <a:tailEnd/>
                        </a:ln>
                      </wps:spPr>
                      <wps:txbx>
                        <w:txbxContent>
                          <w:p w:rsidR="008F5F07" w:rsidRDefault="008F5F07" w:rsidP="00746164">
                            <w:r>
                              <w:t>&amp;facet=on</w:t>
                            </w:r>
                          </w:p>
                          <w:p w:rsidR="008F5F07" w:rsidRDefault="008F5F07" w:rsidP="00746164">
                            <w:r>
                              <w:t>&amp;facet.query=cpu:[A TO G]</w:t>
                            </w:r>
                          </w:p>
                        </w:txbxContent>
                      </wps:txbx>
                      <wps:bodyPr rot="0" vert="horz" wrap="square" lIns="91440" tIns="45720" rIns="91440" bIns="45720" anchor="t" anchorCtr="0" upright="1">
                        <a:spAutoFit/>
                      </wps:bodyPr>
                    </wps:wsp>
                  </a:graphicData>
                </a:graphic>
              </wp:inline>
            </w:drawing>
          </mc:Choice>
          <mc:Fallback>
            <w:pict>
              <v:shape id="文本框 303" o:spid="_x0000_s1065" type="#_x0000_t202" style="width:399.8pt;height:3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" fillcolor="#d6e3bc [1302]">
                <v:textbox style="mso-fit-shape-to-text:t">
                  <w:txbxContent>
                    <w:p w:rsidR="008F5F07" w:rsidRDefault="008F5F07" w:rsidP="00746164">
                      <w:r>
                        <w:t>&amp;facet=on</w:t>
                      </w:r>
                    </w:p>
                    <w:p w:rsidR="008F5F07" w:rsidRDefault="008F5F07" w:rsidP="00746164">
                      <w:r>
                        <w:t>&amp;facet.query=cpu:[A TO G]</w:t>
                      </w:r>
                    </w:p>
                  </w:txbxContent>
                </v:textbox>
                <w10:anchorlock/>
              </v:shape>
            </w:pict>
          </mc:Fallback>
        </mc:AlternateContent>
      </w:r>
    </w:p>
    <w:p w:rsidR="00746164" w:rsidRPr="00617A8A" w:rsidRDefault="00746164" w:rsidP="00167D24">
      <w:pPr>
        <w:spacing w:line="360" w:lineRule="auto"/>
        <w:jc w:val="left"/>
        <w:rPr>
          <w:sz w:val="24"/>
        </w:rPr>
      </w:pPr>
      <w:r w:rsidRPr="00617A8A">
        <w:rPr>
          <w:rFonts w:hint="eastAsia"/>
          <w:sz w:val="24"/>
        </w:rPr>
        <w:t>返回结果</w:t>
      </w:r>
      <w:r w:rsidRPr="00617A8A">
        <w:rPr>
          <w:sz w:val="24"/>
        </w:rPr>
        <w:t>:</w:t>
      </w:r>
    </w:p>
    <w:p w:rsidR="00746164" w:rsidRDefault="00746164" w:rsidP="00167D24">
      <w:pPr>
        <w:pStyle w:val="ab"/>
        <w:ind w:firstLineChars="0" w:firstLine="0"/>
        <w:jc w:val="left"/>
      </w:pPr>
      <w:r>
        <w:rPr>
          <w:noProof/>
        </w:rPr>
        <w:lastRenderedPageBreak/>
        <mc:AlternateContent>
          <mc:Choice Requires="wps">
            <w:drawing>
              <wp:inline distT="0" distB="0" distL="0" distR="0" wp14:anchorId="1BE6B3BE" wp14:editId="7C8A4D6C">
                <wp:extent cx="5077460" cy="1665605"/>
                <wp:effectExtent l="0" t="0" r="27940" b="10795"/>
                <wp:docPr id="302" name="文本框 3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7460" cy="1665605"/>
                        </a:xfrm>
                        <a:prstGeom prst="rect">
                          <a:avLst/>
                        </a:prstGeom>
                        <a:solidFill>
                          <a:schemeClr val="accent3">
                            <a:lumMod val="40000"/>
                            <a:lumOff val="60000"/>
                          </a:schemeClr>
                        </a:solidFill>
                        <a:ln w="9525">
                          <a:solidFill>
                            <a:srgbClr val="000000"/>
                          </a:solidFill>
                          <a:miter lim="800000"/>
                          <a:headEnd/>
                          <a:tailEnd/>
                        </a:ln>
                      </wps:spPr>
                      <wps:txbx>
                        <w:txbxContent>
                          <w:p w:rsidR="008F5F07" w:rsidRDefault="008F5F07" w:rsidP="00746164">
                            <w:r>
                              <w:t>&lt;lst name="facet_counts"&gt;</w:t>
                            </w:r>
                          </w:p>
                          <w:p w:rsidR="008F5F07" w:rsidRDefault="008F5F07" w:rsidP="00746164">
                            <w:r>
                              <w:tab/>
                              <w:t>&lt;lst name="facet_queries"&gt;</w:t>
                            </w:r>
                          </w:p>
                          <w:p w:rsidR="008F5F07" w:rsidRDefault="008F5F07" w:rsidP="00746164">
                            <w:r>
                              <w:tab/>
                            </w:r>
                            <w:r>
                              <w:tab/>
                              <w:t>&lt;int name="cpu:[A TO G]"&gt;11&lt;/int&gt;</w:t>
                            </w:r>
                          </w:p>
                          <w:p w:rsidR="008F5F07" w:rsidRDefault="008F5F07" w:rsidP="00746164">
                            <w:pPr>
                              <w:ind w:firstLine="420"/>
                            </w:pPr>
                            <w:r>
                              <w:t>&lt;/lst&gt;</w:t>
                            </w:r>
                          </w:p>
                          <w:p w:rsidR="008F5F07" w:rsidRDefault="008F5F07" w:rsidP="00746164">
                            <w:r>
                              <w:tab/>
                              <w:t>&lt;lst name="facet_fields"/&gt;</w:t>
                            </w:r>
                          </w:p>
                          <w:p w:rsidR="008F5F07" w:rsidRDefault="008F5F07" w:rsidP="00746164">
                            <w:r>
                              <w:tab/>
                              <w:t>&lt;lst name="facet_dates"/&gt;</w:t>
                            </w:r>
                          </w:p>
                          <w:p w:rsidR="008F5F07" w:rsidRDefault="008F5F07" w:rsidP="00746164">
                            <w:r>
                              <w:t>&lt;/lst&gt;</w:t>
                            </w:r>
                          </w:p>
                        </w:txbxContent>
                      </wps:txbx>
                      <wps:bodyPr rot="0" vert="horz" wrap="square" lIns="91440" tIns="45720" rIns="91440" bIns="45720" anchor="t" anchorCtr="0" upright="1">
                        <a:noAutofit/>
                      </wps:bodyPr>
                    </wps:wsp>
                  </a:graphicData>
                </a:graphic>
              </wp:inline>
            </w:drawing>
          </mc:Choice>
          <mc:Fallback>
            <w:pict>
              <v:shape id="文本框 302" o:spid="_x0000_s1066" type="#_x0000_t202" style="width:399.8pt;height:13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" fillcolor="#d6e3bc [1302]">
                <v:textbox>
                  <w:txbxContent>
                    <w:p w:rsidR="008F5F07" w:rsidRDefault="008F5F07" w:rsidP="00746164">
                      <w:r>
                        <w:t>&lt;lst name="facet_counts"&gt;</w:t>
                      </w:r>
                    </w:p>
                    <w:p w:rsidR="008F5F07" w:rsidRDefault="008F5F07" w:rsidP="00746164">
                      <w:r>
                        <w:tab/>
                        <w:t>&lt;lst name="facet_queries"&gt;</w:t>
                      </w:r>
                    </w:p>
                    <w:p w:rsidR="008F5F07" w:rsidRDefault="008F5F07" w:rsidP="00746164">
                      <w:r>
                        <w:tab/>
                      </w:r>
                      <w:r>
                        <w:tab/>
                        <w:t>&lt;int name="cpu:[A TO G]"&gt;11&lt;/int&gt;</w:t>
                      </w:r>
                    </w:p>
                    <w:p w:rsidR="008F5F07" w:rsidRDefault="008F5F07" w:rsidP="00746164">
                      <w:pPr>
                        <w:ind w:firstLine="420"/>
                      </w:pPr>
                      <w:r>
                        <w:t>&lt;/lst&gt;</w:t>
                      </w:r>
                    </w:p>
                    <w:p w:rsidR="008F5F07" w:rsidRDefault="008F5F07" w:rsidP="00746164">
                      <w:r>
                        <w:tab/>
                        <w:t>&lt;lst name="facet_fields"/&gt;</w:t>
                      </w:r>
                    </w:p>
                    <w:p w:rsidR="008F5F07" w:rsidRDefault="008F5F07" w:rsidP="00746164">
                      <w:r>
                        <w:tab/>
                        <w:t>&lt;lst name="facet_dates"/&gt;</w:t>
                      </w:r>
                    </w:p>
                    <w:p w:rsidR="008F5F07" w:rsidRDefault="008F5F07" w:rsidP="00746164">
                      <w:r>
                        <w:t>&lt;/lst&gt;</w:t>
                      </w:r>
                    </w:p>
                  </w:txbxContent>
                </v:textbox>
                <w10:anchorlock/>
              </v:shape>
            </w:pict>
          </mc:Fallback>
        </mc:AlternateContent>
      </w:r>
    </w:p>
    <w:p w:rsidR="00746164" w:rsidRDefault="00C93608" w:rsidP="00167D24">
      <w:pPr>
        <w:pStyle w:val="4"/>
        <w:jc w:val="left"/>
      </w:pPr>
      <w:bookmarkStart w:id="10" w:name="_Toc251310806"/>
      <w:r>
        <w:rPr>
          <w:rFonts w:hint="eastAsia"/>
        </w:rPr>
        <w:t xml:space="preserve">6.6.5 </w:t>
      </w:r>
      <w:r w:rsidR="00746164">
        <w:t>key</w:t>
      </w:r>
      <w:r w:rsidR="00746164">
        <w:rPr>
          <w:rFonts w:hint="eastAsia"/>
        </w:rPr>
        <w:t>操作符</w:t>
      </w:r>
      <w:bookmarkEnd w:id="10"/>
    </w:p>
    <w:p w:rsidR="00746164" w:rsidRPr="00617A8A" w:rsidRDefault="00746164" w:rsidP="00167D24">
      <w:pPr>
        <w:pStyle w:val="ab"/>
        <w:spacing w:line="360" w:lineRule="auto"/>
        <w:ind w:firstLineChars="0" w:firstLine="0"/>
        <w:jc w:val="left"/>
        <w:rPr>
          <w:rFonts w:ascii="Times New Roman" w:eastAsia="宋体" w:hAnsi="Times New Roman" w:cs="Times New Roman"/>
          <w:sz w:val="24"/>
          <w:szCs w:val="24"/>
        </w:rPr>
      </w:pPr>
      <w:r w:rsidRPr="00617A8A">
        <w:rPr>
          <w:rFonts w:ascii="Times New Roman" w:eastAsia="宋体" w:hAnsi="Times New Roman" w:cs="Times New Roman" w:hint="eastAsia"/>
          <w:sz w:val="24"/>
          <w:szCs w:val="24"/>
        </w:rPr>
        <w:t>可以用</w:t>
      </w:r>
      <w:r w:rsidRPr="00617A8A">
        <w:rPr>
          <w:rFonts w:ascii="Times New Roman" w:eastAsia="宋体" w:hAnsi="Times New Roman" w:cs="Times New Roman"/>
          <w:sz w:val="24"/>
          <w:szCs w:val="24"/>
        </w:rPr>
        <w:t>key</w:t>
      </w:r>
      <w:r w:rsidRPr="00617A8A">
        <w:rPr>
          <w:rFonts w:ascii="Times New Roman" w:eastAsia="宋体" w:hAnsi="Times New Roman" w:cs="Times New Roman" w:hint="eastAsia"/>
          <w:sz w:val="24"/>
          <w:szCs w:val="24"/>
        </w:rPr>
        <w:t>操作符为</w:t>
      </w:r>
      <w:r w:rsidRPr="00617A8A">
        <w:rPr>
          <w:rFonts w:ascii="Times New Roman" w:eastAsia="宋体" w:hAnsi="Times New Roman" w:cs="Times New Roman"/>
          <w:sz w:val="24"/>
          <w:szCs w:val="24"/>
        </w:rPr>
        <w:t>Facet</w:t>
      </w:r>
      <w:r w:rsidRPr="00617A8A">
        <w:rPr>
          <w:rFonts w:ascii="Times New Roman" w:eastAsia="宋体" w:hAnsi="Times New Roman" w:cs="Times New Roman" w:hint="eastAsia"/>
          <w:sz w:val="24"/>
          <w:szCs w:val="24"/>
        </w:rPr>
        <w:t>字段取一个别名</w:t>
      </w:r>
      <w:r w:rsidRPr="00617A8A">
        <w:rPr>
          <w:rFonts w:ascii="Times New Roman" w:eastAsia="宋体" w:hAnsi="Times New Roman" w:cs="Times New Roman"/>
          <w:sz w:val="24"/>
          <w:szCs w:val="24"/>
        </w:rPr>
        <w:t>.</w:t>
      </w:r>
    </w:p>
    <w:p w:rsidR="00746164" w:rsidRPr="00617A8A" w:rsidRDefault="00746164" w:rsidP="00167D24">
      <w:pPr>
        <w:pStyle w:val="ab"/>
        <w:spacing w:line="360" w:lineRule="auto"/>
        <w:ind w:firstLineChars="0" w:firstLine="0"/>
        <w:jc w:val="left"/>
        <w:rPr>
          <w:rFonts w:ascii="Times New Roman" w:eastAsia="宋体" w:hAnsi="Times New Roman" w:cs="Times New Roman"/>
          <w:sz w:val="24"/>
          <w:szCs w:val="24"/>
        </w:rPr>
      </w:pPr>
      <w:r w:rsidRPr="00617A8A">
        <w:rPr>
          <w:rFonts w:ascii="Times New Roman" w:eastAsia="宋体" w:hAnsi="Times New Roman" w:cs="Times New Roman" w:hint="eastAsia"/>
          <w:sz w:val="24"/>
          <w:szCs w:val="24"/>
        </w:rPr>
        <w:t>例</w:t>
      </w:r>
      <w:r w:rsidRPr="00617A8A">
        <w:rPr>
          <w:rFonts w:ascii="Times New Roman" w:eastAsia="宋体" w:hAnsi="Times New Roman" w:cs="Times New Roman"/>
          <w:sz w:val="24"/>
          <w:szCs w:val="24"/>
        </w:rPr>
        <w:t>:</w:t>
      </w:r>
    </w:p>
    <w:p w:rsidR="00746164" w:rsidRDefault="00746164" w:rsidP="00167D24">
      <w:pPr>
        <w:pStyle w:val="ab"/>
        <w:ind w:firstLineChars="0" w:firstLine="0"/>
        <w:jc w:val="left"/>
      </w:pPr>
      <w:r>
        <w:rPr>
          <w:noProof/>
        </w:rPr>
        <mc:AlternateContent>
          <mc:Choice Requires="wps">
            <w:drawing>
              <wp:inline distT="0" distB="0" distL="0" distR="0" wp14:anchorId="60C91A6C" wp14:editId="1E079A8C">
                <wp:extent cx="5077460" cy="672465"/>
                <wp:effectExtent l="0" t="0" r="27940" b="10160"/>
                <wp:docPr id="301" name="文本框 3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7460" cy="672465"/>
                        </a:xfrm>
                        <a:prstGeom prst="rect">
                          <a:avLst/>
                        </a:prstGeom>
                        <a:solidFill>
                          <a:schemeClr val="accent3">
                            <a:lumMod val="40000"/>
                            <a:lumOff val="60000"/>
                          </a:schemeClr>
                        </a:solidFill>
                        <a:ln w="9525">
                          <a:solidFill>
                            <a:srgbClr val="000000"/>
                          </a:solidFill>
                          <a:miter lim="800000"/>
                          <a:headEnd/>
                          <a:tailEnd/>
                        </a:ln>
                      </wps:spPr>
                      <wps:txbx>
                        <w:txbxContent>
                          <w:p w:rsidR="008F5F07" w:rsidRDefault="008F5F07" w:rsidP="00746164">
                            <w:r>
                              <w:t>&amp;facet=on</w:t>
                            </w:r>
                          </w:p>
                          <w:p w:rsidR="008F5F07" w:rsidRDefault="008F5F07" w:rsidP="00746164">
                            <w:r>
                              <w:t>&amp;facet.field={!key=</w:t>
                            </w:r>
                            <w:r>
                              <w:rPr>
                                <w:rFonts w:hint="eastAsia"/>
                              </w:rPr>
                              <w:t>中央处理器</w:t>
                            </w:r>
                            <w:r>
                              <w:t>}cpu</w:t>
                            </w:r>
                          </w:p>
                          <w:p w:rsidR="008F5F07" w:rsidRDefault="008F5F07" w:rsidP="00746164">
                            <w:r>
                              <w:t>&amp;facet.field={!key=</w:t>
                            </w:r>
                            <w:r>
                              <w:rPr>
                                <w:rFonts w:hint="eastAsia"/>
                              </w:rPr>
                              <w:t>显卡</w:t>
                            </w:r>
                            <w:r>
                              <w:t>}videoCard</w:t>
                            </w:r>
                          </w:p>
                        </w:txbxContent>
                      </wps:txbx>
                      <wps:bodyPr rot="0" vert="horz" wrap="square" lIns="91440" tIns="45720" rIns="91440" bIns="45720" anchor="t" anchorCtr="0" upright="1">
                        <a:spAutoFit/>
                      </wps:bodyPr>
                    </wps:wsp>
                  </a:graphicData>
                </a:graphic>
              </wp:inline>
            </w:drawing>
          </mc:Choice>
          <mc:Fallback>
            <w:pict>
              <v:shape id="文本框 301" o:spid="_x0000_s1067" type="#_x0000_t202" style="width:399.8pt;height:5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" fillcolor="#d6e3bc [1302]">
                <v:textbox style="mso-fit-shape-to-text:t">
                  <w:txbxContent>
                    <w:p w:rsidR="008F5F07" w:rsidRDefault="008F5F07" w:rsidP="00746164">
                      <w:r>
                        <w:t>&amp;facet=on</w:t>
                      </w:r>
                    </w:p>
                    <w:p w:rsidR="008F5F07" w:rsidRDefault="008F5F07" w:rsidP="00746164">
                      <w:r>
                        <w:t>&amp;facet.field={!key=</w:t>
                      </w:r>
                      <w:r>
                        <w:rPr>
                          <w:rFonts w:hint="eastAsia"/>
                        </w:rPr>
                        <w:t>中央处理器</w:t>
                      </w:r>
                      <w:r>
                        <w:t>}cpu</w:t>
                      </w:r>
                    </w:p>
                    <w:p w:rsidR="008F5F07" w:rsidRDefault="008F5F07" w:rsidP="00746164">
                      <w:r>
                        <w:t>&amp;facet.field={!key=</w:t>
                      </w:r>
                      <w:r>
                        <w:rPr>
                          <w:rFonts w:hint="eastAsia"/>
                        </w:rPr>
                        <w:t>显卡</w:t>
                      </w:r>
                      <w:r>
                        <w:t>}videoCard</w:t>
                      </w:r>
                    </w:p>
                  </w:txbxContent>
                </v:textbox>
                <w10:anchorlock/>
              </v:shape>
            </w:pict>
          </mc:Fallback>
        </mc:AlternateContent>
      </w:r>
    </w:p>
    <w:p w:rsidR="00746164" w:rsidRPr="00617A8A" w:rsidRDefault="00746164" w:rsidP="00167D24">
      <w:pPr>
        <w:pStyle w:val="ab"/>
        <w:spacing w:line="360" w:lineRule="auto"/>
        <w:ind w:firstLineChars="0" w:firstLine="0"/>
        <w:jc w:val="left"/>
        <w:rPr>
          <w:rFonts w:ascii="Times New Roman" w:eastAsia="宋体" w:hAnsi="Times New Roman" w:cs="Times New Roman"/>
          <w:sz w:val="24"/>
          <w:szCs w:val="24"/>
        </w:rPr>
      </w:pPr>
      <w:r w:rsidRPr="00617A8A">
        <w:rPr>
          <w:rFonts w:ascii="Times New Roman" w:eastAsia="宋体" w:hAnsi="Times New Roman" w:cs="Times New Roman" w:hint="eastAsia"/>
          <w:sz w:val="24"/>
          <w:szCs w:val="24"/>
        </w:rPr>
        <w:t>返回结果</w:t>
      </w:r>
      <w:r w:rsidRPr="00617A8A">
        <w:rPr>
          <w:rFonts w:ascii="Times New Roman" w:eastAsia="宋体" w:hAnsi="Times New Roman" w:cs="Times New Roman"/>
          <w:sz w:val="24"/>
          <w:szCs w:val="24"/>
        </w:rPr>
        <w:t>:</w:t>
      </w:r>
    </w:p>
    <w:p w:rsidR="00746164" w:rsidRDefault="00746164" w:rsidP="00167D24">
      <w:pPr>
        <w:pStyle w:val="ab"/>
        <w:ind w:firstLineChars="0" w:firstLine="0"/>
        <w:jc w:val="left"/>
      </w:pPr>
      <w:r>
        <w:rPr>
          <w:noProof/>
        </w:rPr>
        <w:lastRenderedPageBreak/>
        <mc:AlternateContent>
          <mc:Choice Requires="wps">
            <w:drawing>
              <wp:inline distT="0" distB="0" distL="0" distR="0" wp14:anchorId="24C0A342" wp14:editId="0D43EFE0">
                <wp:extent cx="5077460" cy="6021070"/>
                <wp:effectExtent l="0" t="0" r="27940" b="17780"/>
                <wp:docPr id="300" name="文本框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7460" cy="6021070"/>
                        </a:xfrm>
                        <a:prstGeom prst="rect">
                          <a:avLst/>
                        </a:prstGeom>
                        <a:solidFill>
                          <a:schemeClr val="accent3">
                            <a:lumMod val="40000"/>
                            <a:lumOff val="60000"/>
                          </a:schemeClr>
                        </a:solidFill>
                        <a:ln w="9525">
                          <a:solidFill>
                            <a:srgbClr val="000000"/>
                          </a:solidFill>
                          <a:miter lim="800000"/>
                          <a:headEnd/>
                          <a:tailEnd/>
                        </a:ln>
                      </wps:spPr>
                      <wps:txbx>
                        <w:txbxContent>
                          <w:p w:rsidR="008F5F07" w:rsidRDefault="008F5F07" w:rsidP="00746164">
                            <w:r>
                              <w:t>&lt;lst name="facet_counts"&gt;</w:t>
                            </w:r>
                          </w:p>
                          <w:p w:rsidR="008F5F07" w:rsidRDefault="008F5F07" w:rsidP="00746164">
                            <w:r>
                              <w:tab/>
                              <w:t>&lt;lst name="facet_queries"/&gt;</w:t>
                            </w:r>
                          </w:p>
                          <w:p w:rsidR="008F5F07" w:rsidRDefault="008F5F07" w:rsidP="00746164">
                            <w:r>
                              <w:tab/>
                              <w:t>&lt;lst name="facet_fields"&gt;</w:t>
                            </w:r>
                          </w:p>
                          <w:p w:rsidR="008F5F07" w:rsidRDefault="008F5F07" w:rsidP="00746164">
                            <w:r>
                              <w:tab/>
                            </w:r>
                            <w:r>
                              <w:tab/>
                              <w:t>&lt;lst name="</w:t>
                            </w:r>
                            <w:r>
                              <w:rPr>
                                <w:rFonts w:hint="eastAsia"/>
                              </w:rPr>
                              <w:t>中央处理器</w:t>
                            </w:r>
                            <w:r>
                              <w:t>"&gt;</w:t>
                            </w:r>
                          </w:p>
                          <w:p w:rsidR="008F5F07" w:rsidRDefault="008F5F07" w:rsidP="00746164">
                            <w:r>
                              <w:tab/>
                            </w:r>
                            <w:r>
                              <w:tab/>
                            </w:r>
                            <w:r>
                              <w:tab/>
                              <w:t xml:space="preserve">&lt;int name="Intel </w:t>
                            </w:r>
                            <w:r>
                              <w:rPr>
                                <w:rFonts w:hint="eastAsia"/>
                              </w:rPr>
                              <w:t>酷睿</w:t>
                            </w:r>
                            <w:r>
                              <w:t>2</w:t>
                            </w:r>
                            <w:r>
                              <w:rPr>
                                <w:rFonts w:hint="eastAsia"/>
                              </w:rPr>
                              <w:t>双核</w:t>
                            </w:r>
                            <w:r>
                              <w:t xml:space="preserve"> T6600"&gt;48&lt;/int&gt;</w:t>
                            </w:r>
                          </w:p>
                          <w:p w:rsidR="008F5F07" w:rsidRDefault="008F5F07" w:rsidP="00746164">
                            <w:r>
                              <w:tab/>
                            </w:r>
                            <w:r>
                              <w:tab/>
                            </w:r>
                            <w:r>
                              <w:tab/>
                              <w:t xml:space="preserve">&lt;int name="Intel </w:t>
                            </w:r>
                            <w:r>
                              <w:rPr>
                                <w:rFonts w:hint="eastAsia"/>
                              </w:rPr>
                              <w:t>奔腾双核</w:t>
                            </w:r>
                            <w:r>
                              <w:t xml:space="preserve"> T4300"&gt;28&lt;/int&gt;</w:t>
                            </w:r>
                          </w:p>
                          <w:p w:rsidR="008F5F07" w:rsidRDefault="008F5F07" w:rsidP="00746164">
                            <w:pPr>
                              <w:ind w:left="840" w:firstLine="420"/>
                            </w:pPr>
                            <w:r>
                              <w:t xml:space="preserve">&lt;int name="Intel </w:t>
                            </w:r>
                            <w:r>
                              <w:rPr>
                                <w:rFonts w:hint="eastAsia"/>
                              </w:rPr>
                              <w:t>酷睿</w:t>
                            </w:r>
                            <w:r>
                              <w:t>2</w:t>
                            </w:r>
                            <w:r>
                              <w:rPr>
                                <w:rFonts w:hint="eastAsia"/>
                              </w:rPr>
                              <w:t>双核</w:t>
                            </w:r>
                            <w:r>
                              <w:t xml:space="preserve"> P8700"&gt;18&lt;/int&gt;</w:t>
                            </w:r>
                          </w:p>
                          <w:p w:rsidR="008F5F07" w:rsidRDefault="008F5F07" w:rsidP="00746164">
                            <w:pPr>
                              <w:ind w:leftChars="600" w:left="1260"/>
                            </w:pPr>
                            <w:r>
                              <w:t xml:space="preserve">&lt;int name="Intel </w:t>
                            </w:r>
                            <w:r>
                              <w:rPr>
                                <w:rFonts w:hint="eastAsia"/>
                              </w:rPr>
                              <w:t>酷睿</w:t>
                            </w:r>
                            <w:r>
                              <w:t>2</w:t>
                            </w:r>
                            <w:r>
                              <w:rPr>
                                <w:rFonts w:hint="eastAsia"/>
                              </w:rPr>
                              <w:t>双核</w:t>
                            </w:r>
                            <w:r>
                              <w:t xml:space="preserve"> T6570"&gt;11&lt;/int&gt;</w:t>
                            </w:r>
                          </w:p>
                          <w:p w:rsidR="008F5F07" w:rsidRDefault="008F5F07" w:rsidP="00746164">
                            <w:pPr>
                              <w:ind w:leftChars="600" w:left="1260"/>
                            </w:pPr>
                            <w:r>
                              <w:t xml:space="preserve">&lt;int name="Intel </w:t>
                            </w:r>
                            <w:r>
                              <w:rPr>
                                <w:rFonts w:hint="eastAsia"/>
                              </w:rPr>
                              <w:t>酷睿</w:t>
                            </w:r>
                            <w:r>
                              <w:t>2</w:t>
                            </w:r>
                            <w:r>
                              <w:rPr>
                                <w:rFonts w:hint="eastAsia"/>
                              </w:rPr>
                              <w:t>双核</w:t>
                            </w:r>
                            <w:r>
                              <w:t xml:space="preserve"> T6670"&gt;11&lt;/int&gt;</w:t>
                            </w:r>
                          </w:p>
                          <w:p w:rsidR="008F5F07" w:rsidRDefault="008F5F07" w:rsidP="00746164">
                            <w:pPr>
                              <w:ind w:leftChars="600" w:left="1260"/>
                            </w:pPr>
                            <w:r>
                              <w:t xml:space="preserve">&lt;int name="Intel </w:t>
                            </w:r>
                            <w:r>
                              <w:rPr>
                                <w:rFonts w:hint="eastAsia"/>
                              </w:rPr>
                              <w:t>奔腾双核</w:t>
                            </w:r>
                            <w:r>
                              <w:t xml:space="preserve"> T4400"&gt;9&lt;/int&gt;</w:t>
                            </w:r>
                          </w:p>
                          <w:p w:rsidR="008F5F07" w:rsidRDefault="008F5F07" w:rsidP="00746164">
                            <w:pPr>
                              <w:ind w:leftChars="600" w:left="1260"/>
                            </w:pPr>
                            <w:r>
                              <w:t xml:space="preserve">&lt;int name="Intel </w:t>
                            </w:r>
                            <w:r>
                              <w:rPr>
                                <w:rFonts w:hint="eastAsia"/>
                              </w:rPr>
                              <w:t>酷睿</w:t>
                            </w:r>
                            <w:r>
                              <w:t>2</w:t>
                            </w:r>
                            <w:r>
                              <w:rPr>
                                <w:rFonts w:hint="eastAsia"/>
                              </w:rPr>
                              <w:t>双核</w:t>
                            </w:r>
                            <w:r>
                              <w:t xml:space="preserve"> P7450"&gt;9&lt;/int&gt;</w:t>
                            </w:r>
                          </w:p>
                          <w:p w:rsidR="008F5F07" w:rsidRDefault="008F5F07" w:rsidP="00746164">
                            <w:pPr>
                              <w:ind w:leftChars="600" w:left="1260"/>
                            </w:pPr>
                            <w:r>
                              <w:t xml:space="preserve">&lt;int name="Intel </w:t>
                            </w:r>
                            <w:r>
                              <w:rPr>
                                <w:rFonts w:hint="eastAsia"/>
                              </w:rPr>
                              <w:t>酷睿</w:t>
                            </w:r>
                            <w:r>
                              <w:t>2</w:t>
                            </w:r>
                            <w:r>
                              <w:rPr>
                                <w:rFonts w:hint="eastAsia"/>
                              </w:rPr>
                              <w:t>双核</w:t>
                            </w:r>
                            <w:r>
                              <w:t xml:space="preserve"> T5870"&gt;8&lt;/int&gt;</w:t>
                            </w:r>
                          </w:p>
                          <w:p w:rsidR="008F5F07" w:rsidRDefault="008F5F07" w:rsidP="00746164">
                            <w:pPr>
                              <w:ind w:leftChars="600" w:left="1260"/>
                            </w:pPr>
                            <w:r>
                              <w:t xml:space="preserve">&lt;int name="Intel </w:t>
                            </w:r>
                            <w:r>
                              <w:rPr>
                                <w:rFonts w:hint="eastAsia"/>
                              </w:rPr>
                              <w:t>赛扬双核</w:t>
                            </w:r>
                            <w:r>
                              <w:t xml:space="preserve"> T3000"&gt;7&lt;/int&gt;</w:t>
                            </w:r>
                          </w:p>
                          <w:p w:rsidR="008F5F07" w:rsidRDefault="008F5F07" w:rsidP="00746164">
                            <w:pPr>
                              <w:ind w:leftChars="600" w:left="1260"/>
                            </w:pPr>
                            <w:r>
                              <w:t xml:space="preserve">&lt;int name="Intel </w:t>
                            </w:r>
                            <w:r>
                              <w:rPr>
                                <w:rFonts w:hint="eastAsia"/>
                              </w:rPr>
                              <w:t>奔腾双核</w:t>
                            </w:r>
                            <w:r>
                              <w:t xml:space="preserve"> SU4100"&gt;6&lt;/int&gt;</w:t>
                            </w:r>
                          </w:p>
                          <w:p w:rsidR="008F5F07" w:rsidRDefault="008F5F07" w:rsidP="00746164">
                            <w:pPr>
                              <w:ind w:leftChars="600" w:left="1260"/>
                            </w:pPr>
                            <w:r>
                              <w:t xml:space="preserve">&lt;int name="Intel </w:t>
                            </w:r>
                            <w:r>
                              <w:rPr>
                                <w:rFonts w:hint="eastAsia"/>
                              </w:rPr>
                              <w:t>酷睿</w:t>
                            </w:r>
                            <w:r>
                              <w:t>2</w:t>
                            </w:r>
                            <w:r>
                              <w:rPr>
                                <w:rFonts w:hint="eastAsia"/>
                              </w:rPr>
                              <w:t>双核</w:t>
                            </w:r>
                            <w:r>
                              <w:t xml:space="preserve"> P8400"&gt;6&lt;/int&gt;</w:t>
                            </w:r>
                          </w:p>
                          <w:p w:rsidR="008F5F07" w:rsidRDefault="008F5F07" w:rsidP="00746164">
                            <w:pPr>
                              <w:ind w:leftChars="600" w:left="1260"/>
                            </w:pPr>
                            <w:r>
                              <w:t xml:space="preserve">&lt;int name="Intel </w:t>
                            </w:r>
                            <w:r>
                              <w:rPr>
                                <w:rFonts w:hint="eastAsia"/>
                              </w:rPr>
                              <w:t>酷睿</w:t>
                            </w:r>
                            <w:r>
                              <w:t>2</w:t>
                            </w:r>
                            <w:r>
                              <w:rPr>
                                <w:rFonts w:hint="eastAsia"/>
                              </w:rPr>
                              <w:t>双核</w:t>
                            </w:r>
                            <w:r>
                              <w:t xml:space="preserve"> SU7300"&gt;5&lt;/int&gt;</w:t>
                            </w:r>
                          </w:p>
                          <w:p w:rsidR="008F5F07" w:rsidRDefault="008F5F07" w:rsidP="00746164">
                            <w:pPr>
                              <w:ind w:leftChars="600" w:left="1260"/>
                            </w:pPr>
                            <w:r>
                              <w:t xml:space="preserve">&lt;int name="Intel </w:t>
                            </w:r>
                            <w:r>
                              <w:rPr>
                                <w:rFonts w:hint="eastAsia"/>
                              </w:rPr>
                              <w:t>酷睿</w:t>
                            </w:r>
                            <w:r>
                              <w:t xml:space="preserve"> i3 330M"&gt;4&lt;/int&gt;</w:t>
                            </w:r>
                          </w:p>
                          <w:p w:rsidR="008F5F07" w:rsidRDefault="008F5F07" w:rsidP="00746164">
                            <w:r>
                              <w:tab/>
                            </w:r>
                            <w:r>
                              <w:tab/>
                              <w:t>&lt;/lst&gt;</w:t>
                            </w:r>
                          </w:p>
                          <w:p w:rsidR="008F5F07" w:rsidRDefault="008F5F07" w:rsidP="00746164">
                            <w:r>
                              <w:tab/>
                            </w:r>
                            <w:r>
                              <w:tab/>
                              <w:t>&lt;lst name="</w:t>
                            </w:r>
                            <w:r>
                              <w:rPr>
                                <w:rFonts w:hint="eastAsia"/>
                              </w:rPr>
                              <w:t>显卡</w:t>
                            </w:r>
                            <w:r>
                              <w:t>"&gt;</w:t>
                            </w:r>
                          </w:p>
                          <w:p w:rsidR="008F5F07" w:rsidRDefault="008F5F07" w:rsidP="00746164">
                            <w:r>
                              <w:tab/>
                            </w:r>
                            <w:r>
                              <w:tab/>
                            </w:r>
                            <w:r>
                              <w:tab/>
                              <w:t>&lt;int name="ATI Mobility Radeon HD 4"&gt;63&lt;/int&gt;</w:t>
                            </w:r>
                          </w:p>
                          <w:p w:rsidR="008F5F07" w:rsidRDefault="008F5F07" w:rsidP="00746164">
                            <w:r>
                              <w:tab/>
                            </w:r>
                            <w:r>
                              <w:tab/>
                            </w:r>
                            <w:r>
                              <w:tab/>
                              <w:t>&lt;int name="NVIDIA GeForce G 105M"&gt;24&lt;/int&gt;</w:t>
                            </w:r>
                          </w:p>
                          <w:p w:rsidR="008F5F07" w:rsidRDefault="008F5F07" w:rsidP="00746164">
                            <w:pPr>
                              <w:ind w:leftChars="600" w:left="1260"/>
                            </w:pPr>
                            <w:r>
                              <w:t>&lt;int name="NVIDIA GeForce GT 240M"&gt;21&lt;/int&gt;</w:t>
                            </w:r>
                          </w:p>
                          <w:p w:rsidR="008F5F07" w:rsidRDefault="008F5F07" w:rsidP="00746164">
                            <w:pPr>
                              <w:ind w:leftChars="600" w:left="1260"/>
                            </w:pPr>
                            <w:r>
                              <w:t>&lt;int name="NVIDIA GeForce G 103M"&gt;8&lt;/int&gt;</w:t>
                            </w:r>
                          </w:p>
                          <w:p w:rsidR="008F5F07" w:rsidRDefault="008F5F07" w:rsidP="00746164">
                            <w:pPr>
                              <w:ind w:leftChars="600" w:left="1260"/>
                            </w:pPr>
                            <w:r>
                              <w:t>&lt;int name="NVIDIA GeForce GT 220M"&gt;8&lt;/int&gt;</w:t>
                            </w:r>
                          </w:p>
                          <w:p w:rsidR="008F5F07" w:rsidRDefault="008F5F07" w:rsidP="00746164">
                            <w:pPr>
                              <w:ind w:leftChars="600" w:left="1260"/>
                            </w:pPr>
                            <w:r>
                              <w:t>&lt;int name="NVIDIA GeForce 9400M G"&gt;7&lt;/int&gt;</w:t>
                            </w:r>
                          </w:p>
                          <w:p w:rsidR="008F5F07" w:rsidRDefault="008F5F07" w:rsidP="00746164">
                            <w:pPr>
                              <w:ind w:leftChars="600" w:left="1260"/>
                            </w:pPr>
                            <w:r>
                              <w:t>&lt;int name="NVIDIA GeForce G 210M"&gt;6&lt;/int&gt;</w:t>
                            </w:r>
                          </w:p>
                          <w:p w:rsidR="008F5F07" w:rsidRDefault="008F5F07" w:rsidP="00746164">
                            <w:pPr>
                              <w:ind w:left="420" w:firstLine="420"/>
                            </w:pPr>
                            <w:r>
                              <w:t>&lt;/lst&gt;</w:t>
                            </w:r>
                          </w:p>
                          <w:p w:rsidR="008F5F07" w:rsidRDefault="008F5F07" w:rsidP="00746164">
                            <w:r>
                              <w:tab/>
                              <w:t>&lt;/lst&gt;</w:t>
                            </w:r>
                          </w:p>
                          <w:p w:rsidR="008F5F07" w:rsidRDefault="008F5F07" w:rsidP="00746164">
                            <w:r>
                              <w:tab/>
                              <w:t>&lt;lst name="facet_dates"/&gt;</w:t>
                            </w:r>
                          </w:p>
                          <w:p w:rsidR="008F5F07" w:rsidRDefault="008F5F07" w:rsidP="00746164">
                            <w:r>
                              <w:t>&lt;/lst&gt;</w:t>
                            </w:r>
                          </w:p>
                        </w:txbxContent>
                      </wps:txbx>
                      <wps:bodyPr rot="0" vert="horz" wrap="square" lIns="91440" tIns="45720" rIns="91440" bIns="45720" anchor="t" anchorCtr="0" upright="1">
                        <a:noAutofit/>
                      </wps:bodyPr>
                    </wps:wsp>
                  </a:graphicData>
                </a:graphic>
              </wp:inline>
            </w:drawing>
          </mc:Choice>
          <mc:Fallback>
            <w:pict>
              <v:shape id="文本框 300" o:spid="_x0000_s1068" type="#_x0000_t202" style="width:399.8pt;height:47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" fillcolor="#d6e3bc [1302]">
                <v:textbox>
                  <w:txbxContent>
                    <w:p w:rsidR="008F5F07" w:rsidRDefault="008F5F07" w:rsidP="00746164">
                      <w:r>
                        <w:t>&lt;lst name="facet_counts"&gt;</w:t>
                      </w:r>
                    </w:p>
                    <w:p w:rsidR="008F5F07" w:rsidRDefault="008F5F07" w:rsidP="00746164">
                      <w:r>
                        <w:tab/>
                        <w:t>&lt;lst name="facet_queries"/&gt;</w:t>
                      </w:r>
                    </w:p>
                    <w:p w:rsidR="008F5F07" w:rsidRDefault="008F5F07" w:rsidP="00746164">
                      <w:r>
                        <w:tab/>
                        <w:t>&lt;lst name="facet_fields"&gt;</w:t>
                      </w:r>
                    </w:p>
                    <w:p w:rsidR="008F5F07" w:rsidRDefault="008F5F07" w:rsidP="00746164">
                      <w:r>
                        <w:tab/>
                      </w:r>
                      <w:r>
                        <w:tab/>
                        <w:t>&lt;lst name="</w:t>
                      </w:r>
                      <w:r>
                        <w:rPr>
                          <w:rFonts w:hint="eastAsia"/>
                        </w:rPr>
                        <w:t>中央处理器</w:t>
                      </w:r>
                      <w:r>
                        <w:t>"&gt;</w:t>
                      </w:r>
                    </w:p>
                    <w:p w:rsidR="008F5F07" w:rsidRDefault="008F5F07" w:rsidP="00746164">
                      <w:r>
                        <w:tab/>
                      </w:r>
                      <w:r>
                        <w:tab/>
                      </w:r>
                      <w:r>
                        <w:tab/>
                        <w:t xml:space="preserve">&lt;int name="Intel </w:t>
                      </w:r>
                      <w:r>
                        <w:rPr>
                          <w:rFonts w:hint="eastAsia"/>
                        </w:rPr>
                        <w:t>酷睿</w:t>
                      </w:r>
                      <w:r>
                        <w:t>2</w:t>
                      </w:r>
                      <w:r>
                        <w:rPr>
                          <w:rFonts w:hint="eastAsia"/>
                        </w:rPr>
                        <w:t>双核</w:t>
                      </w:r>
                      <w:r>
                        <w:t xml:space="preserve"> T6600"&gt;48&lt;/int&gt;</w:t>
                      </w:r>
                    </w:p>
                    <w:p w:rsidR="008F5F07" w:rsidRDefault="008F5F07" w:rsidP="00746164">
                      <w:r>
                        <w:tab/>
                      </w:r>
                      <w:r>
                        <w:tab/>
                      </w:r>
                      <w:r>
                        <w:tab/>
                        <w:t xml:space="preserve">&lt;int name="Intel </w:t>
                      </w:r>
                      <w:r>
                        <w:rPr>
                          <w:rFonts w:hint="eastAsia"/>
                        </w:rPr>
                        <w:t>奔腾双核</w:t>
                      </w:r>
                      <w:r>
                        <w:t xml:space="preserve"> T4300"&gt;28&lt;/int&gt;</w:t>
                      </w:r>
                    </w:p>
                    <w:p w:rsidR="008F5F07" w:rsidRDefault="008F5F07" w:rsidP="00746164">
                      <w:pPr>
                        <w:ind w:left="840" w:firstLine="420"/>
                      </w:pPr>
                      <w:r>
                        <w:t xml:space="preserve">&lt;int name="Intel </w:t>
                      </w:r>
                      <w:r>
                        <w:rPr>
                          <w:rFonts w:hint="eastAsia"/>
                        </w:rPr>
                        <w:t>酷睿</w:t>
                      </w:r>
                      <w:r>
                        <w:t>2</w:t>
                      </w:r>
                      <w:r>
                        <w:rPr>
                          <w:rFonts w:hint="eastAsia"/>
                        </w:rPr>
                        <w:t>双核</w:t>
                      </w:r>
                      <w:r>
                        <w:t xml:space="preserve"> P8700"&gt;18&lt;/int&gt;</w:t>
                      </w:r>
                    </w:p>
                    <w:p w:rsidR="008F5F07" w:rsidRDefault="008F5F07" w:rsidP="00746164">
                      <w:pPr>
                        <w:ind w:leftChars="600" w:left="1260"/>
                      </w:pPr>
                      <w:r>
                        <w:t xml:space="preserve">&lt;int name="Intel </w:t>
                      </w:r>
                      <w:r>
                        <w:rPr>
                          <w:rFonts w:hint="eastAsia"/>
                        </w:rPr>
                        <w:t>酷睿</w:t>
                      </w:r>
                      <w:r>
                        <w:t>2</w:t>
                      </w:r>
                      <w:r>
                        <w:rPr>
                          <w:rFonts w:hint="eastAsia"/>
                        </w:rPr>
                        <w:t>双核</w:t>
                      </w:r>
                      <w:r>
                        <w:t xml:space="preserve"> T6570"&gt;11&lt;/int&gt;</w:t>
                      </w:r>
                    </w:p>
                    <w:p w:rsidR="008F5F07" w:rsidRDefault="008F5F07" w:rsidP="00746164">
                      <w:pPr>
                        <w:ind w:leftChars="600" w:left="1260"/>
                      </w:pPr>
                      <w:r>
                        <w:t xml:space="preserve">&lt;int name="Intel </w:t>
                      </w:r>
                      <w:r>
                        <w:rPr>
                          <w:rFonts w:hint="eastAsia"/>
                        </w:rPr>
                        <w:t>酷睿</w:t>
                      </w:r>
                      <w:r>
                        <w:t>2</w:t>
                      </w:r>
                      <w:r>
                        <w:rPr>
                          <w:rFonts w:hint="eastAsia"/>
                        </w:rPr>
                        <w:t>双核</w:t>
                      </w:r>
                      <w:r>
                        <w:t xml:space="preserve"> T6670"&gt;11&lt;/int&gt;</w:t>
                      </w:r>
                    </w:p>
                    <w:p w:rsidR="008F5F07" w:rsidRDefault="008F5F07" w:rsidP="00746164">
                      <w:pPr>
                        <w:ind w:leftChars="600" w:left="1260"/>
                      </w:pPr>
                      <w:r>
                        <w:t xml:space="preserve">&lt;int name="Intel </w:t>
                      </w:r>
                      <w:r>
                        <w:rPr>
                          <w:rFonts w:hint="eastAsia"/>
                        </w:rPr>
                        <w:t>奔腾双核</w:t>
                      </w:r>
                      <w:r>
                        <w:t xml:space="preserve"> T4400"&gt;9&lt;/int&gt;</w:t>
                      </w:r>
                    </w:p>
                    <w:p w:rsidR="008F5F07" w:rsidRDefault="008F5F07" w:rsidP="00746164">
                      <w:pPr>
                        <w:ind w:leftChars="600" w:left="1260"/>
                      </w:pPr>
                      <w:r>
                        <w:t xml:space="preserve">&lt;int name="Intel </w:t>
                      </w:r>
                      <w:r>
                        <w:rPr>
                          <w:rFonts w:hint="eastAsia"/>
                        </w:rPr>
                        <w:t>酷睿</w:t>
                      </w:r>
                      <w:r>
                        <w:t>2</w:t>
                      </w:r>
                      <w:r>
                        <w:rPr>
                          <w:rFonts w:hint="eastAsia"/>
                        </w:rPr>
                        <w:t>双核</w:t>
                      </w:r>
                      <w:r>
                        <w:t xml:space="preserve"> P7450"&gt;9&lt;/int&gt;</w:t>
                      </w:r>
                    </w:p>
                    <w:p w:rsidR="008F5F07" w:rsidRDefault="008F5F07" w:rsidP="00746164">
                      <w:pPr>
                        <w:ind w:leftChars="600" w:left="1260"/>
                      </w:pPr>
                      <w:r>
                        <w:t xml:space="preserve">&lt;int name="Intel </w:t>
                      </w:r>
                      <w:r>
                        <w:rPr>
                          <w:rFonts w:hint="eastAsia"/>
                        </w:rPr>
                        <w:t>酷睿</w:t>
                      </w:r>
                      <w:r>
                        <w:t>2</w:t>
                      </w:r>
                      <w:r>
                        <w:rPr>
                          <w:rFonts w:hint="eastAsia"/>
                        </w:rPr>
                        <w:t>双核</w:t>
                      </w:r>
                      <w:r>
                        <w:t xml:space="preserve"> T5870"&gt;8&lt;/int&gt;</w:t>
                      </w:r>
                    </w:p>
                    <w:p w:rsidR="008F5F07" w:rsidRDefault="008F5F07" w:rsidP="00746164">
                      <w:pPr>
                        <w:ind w:leftChars="600" w:left="1260"/>
                      </w:pPr>
                      <w:r>
                        <w:t xml:space="preserve">&lt;int name="Intel </w:t>
                      </w:r>
                      <w:r>
                        <w:rPr>
                          <w:rFonts w:hint="eastAsia"/>
                        </w:rPr>
                        <w:t>赛扬双核</w:t>
                      </w:r>
                      <w:r>
                        <w:t xml:space="preserve"> T3000"&gt;7&lt;/int&gt;</w:t>
                      </w:r>
                    </w:p>
                    <w:p w:rsidR="008F5F07" w:rsidRDefault="008F5F07" w:rsidP="00746164">
                      <w:pPr>
                        <w:ind w:leftChars="600" w:left="1260"/>
                      </w:pPr>
                      <w:r>
                        <w:t xml:space="preserve">&lt;int name="Intel </w:t>
                      </w:r>
                      <w:r>
                        <w:rPr>
                          <w:rFonts w:hint="eastAsia"/>
                        </w:rPr>
                        <w:t>奔腾双核</w:t>
                      </w:r>
                      <w:r>
                        <w:t xml:space="preserve"> SU4100"&gt;6&lt;/int&gt;</w:t>
                      </w:r>
                    </w:p>
                    <w:p w:rsidR="008F5F07" w:rsidRDefault="008F5F07" w:rsidP="00746164">
                      <w:pPr>
                        <w:ind w:leftChars="600" w:left="1260"/>
                      </w:pPr>
                      <w:r>
                        <w:t xml:space="preserve">&lt;int name="Intel </w:t>
                      </w:r>
                      <w:r>
                        <w:rPr>
                          <w:rFonts w:hint="eastAsia"/>
                        </w:rPr>
                        <w:t>酷睿</w:t>
                      </w:r>
                      <w:r>
                        <w:t>2</w:t>
                      </w:r>
                      <w:r>
                        <w:rPr>
                          <w:rFonts w:hint="eastAsia"/>
                        </w:rPr>
                        <w:t>双核</w:t>
                      </w:r>
                      <w:r>
                        <w:t xml:space="preserve"> P8400"&gt;6&lt;/int&gt;</w:t>
                      </w:r>
                    </w:p>
                    <w:p w:rsidR="008F5F07" w:rsidRDefault="008F5F07" w:rsidP="00746164">
                      <w:pPr>
                        <w:ind w:leftChars="600" w:left="1260"/>
                      </w:pPr>
                      <w:r>
                        <w:t xml:space="preserve">&lt;int name="Intel </w:t>
                      </w:r>
                      <w:r>
                        <w:rPr>
                          <w:rFonts w:hint="eastAsia"/>
                        </w:rPr>
                        <w:t>酷睿</w:t>
                      </w:r>
                      <w:r>
                        <w:t>2</w:t>
                      </w:r>
                      <w:r>
                        <w:rPr>
                          <w:rFonts w:hint="eastAsia"/>
                        </w:rPr>
                        <w:t>双核</w:t>
                      </w:r>
                      <w:r>
                        <w:t xml:space="preserve"> SU7300"&gt;5&lt;/int&gt;</w:t>
                      </w:r>
                    </w:p>
                    <w:p w:rsidR="008F5F07" w:rsidRDefault="008F5F07" w:rsidP="00746164">
                      <w:pPr>
                        <w:ind w:leftChars="600" w:left="1260"/>
                      </w:pPr>
                      <w:r>
                        <w:t xml:space="preserve">&lt;int name="Intel </w:t>
                      </w:r>
                      <w:r>
                        <w:rPr>
                          <w:rFonts w:hint="eastAsia"/>
                        </w:rPr>
                        <w:t>酷睿</w:t>
                      </w:r>
                      <w:r>
                        <w:t xml:space="preserve"> i3 330M"&gt;4&lt;/int&gt;</w:t>
                      </w:r>
                    </w:p>
                    <w:p w:rsidR="008F5F07" w:rsidRDefault="008F5F07" w:rsidP="00746164">
                      <w:r>
                        <w:tab/>
                      </w:r>
                      <w:r>
                        <w:tab/>
                        <w:t>&lt;/lst&gt;</w:t>
                      </w:r>
                    </w:p>
                    <w:p w:rsidR="008F5F07" w:rsidRDefault="008F5F07" w:rsidP="00746164">
                      <w:r>
                        <w:tab/>
                      </w:r>
                      <w:r>
                        <w:tab/>
                        <w:t>&lt;lst name="</w:t>
                      </w:r>
                      <w:r>
                        <w:rPr>
                          <w:rFonts w:hint="eastAsia"/>
                        </w:rPr>
                        <w:t>显卡</w:t>
                      </w:r>
                      <w:r>
                        <w:t>"&gt;</w:t>
                      </w:r>
                    </w:p>
                    <w:p w:rsidR="008F5F07" w:rsidRDefault="008F5F07" w:rsidP="00746164">
                      <w:r>
                        <w:tab/>
                      </w:r>
                      <w:r>
                        <w:tab/>
                      </w:r>
                      <w:r>
                        <w:tab/>
                        <w:t>&lt;int name="ATI Mobility Radeon HD 4"&gt;63&lt;/int&gt;</w:t>
                      </w:r>
                    </w:p>
                    <w:p w:rsidR="008F5F07" w:rsidRDefault="008F5F07" w:rsidP="00746164">
                      <w:r>
                        <w:tab/>
                      </w:r>
                      <w:r>
                        <w:tab/>
                      </w:r>
                      <w:r>
                        <w:tab/>
                        <w:t>&lt;int name="NVIDIA GeForce G 105M"&gt;24&lt;/int&gt;</w:t>
                      </w:r>
                    </w:p>
                    <w:p w:rsidR="008F5F07" w:rsidRDefault="008F5F07" w:rsidP="00746164">
                      <w:pPr>
                        <w:ind w:leftChars="600" w:left="1260"/>
                      </w:pPr>
                      <w:r>
                        <w:t>&lt;int name="NVIDIA GeForce GT 240M"&gt;21&lt;/int&gt;</w:t>
                      </w:r>
                    </w:p>
                    <w:p w:rsidR="008F5F07" w:rsidRDefault="008F5F07" w:rsidP="00746164">
                      <w:pPr>
                        <w:ind w:leftChars="600" w:left="1260"/>
                      </w:pPr>
                      <w:r>
                        <w:t>&lt;int name="NVIDIA GeForce G 103M"&gt;8&lt;/int&gt;</w:t>
                      </w:r>
                    </w:p>
                    <w:p w:rsidR="008F5F07" w:rsidRDefault="008F5F07" w:rsidP="00746164">
                      <w:pPr>
                        <w:ind w:leftChars="600" w:left="1260"/>
                      </w:pPr>
                      <w:r>
                        <w:t>&lt;int name="NVIDIA GeForce GT 220M"&gt;8&lt;/int&gt;</w:t>
                      </w:r>
                    </w:p>
                    <w:p w:rsidR="008F5F07" w:rsidRDefault="008F5F07" w:rsidP="00746164">
                      <w:pPr>
                        <w:ind w:leftChars="600" w:left="1260"/>
                      </w:pPr>
                      <w:r>
                        <w:t>&lt;int name="NVIDIA GeForce 9400M G"&gt;7&lt;/int&gt;</w:t>
                      </w:r>
                    </w:p>
                    <w:p w:rsidR="008F5F07" w:rsidRDefault="008F5F07" w:rsidP="00746164">
                      <w:pPr>
                        <w:ind w:leftChars="600" w:left="1260"/>
                      </w:pPr>
                      <w:r>
                        <w:t>&lt;int name="NVIDIA GeForce G 210M"&gt;6&lt;/int&gt;</w:t>
                      </w:r>
                    </w:p>
                    <w:p w:rsidR="008F5F07" w:rsidRDefault="008F5F07" w:rsidP="00746164">
                      <w:pPr>
                        <w:ind w:left="420" w:firstLine="420"/>
                      </w:pPr>
                      <w:r>
                        <w:t>&lt;/lst&gt;</w:t>
                      </w:r>
                    </w:p>
                    <w:p w:rsidR="008F5F07" w:rsidRDefault="008F5F07" w:rsidP="00746164">
                      <w:r>
                        <w:tab/>
                        <w:t>&lt;/lst&gt;</w:t>
                      </w:r>
                    </w:p>
                    <w:p w:rsidR="008F5F07" w:rsidRDefault="008F5F07" w:rsidP="00746164">
                      <w:r>
                        <w:tab/>
                        <w:t>&lt;lst name="facet_dates"/&gt;</w:t>
                      </w:r>
                    </w:p>
                    <w:p w:rsidR="008F5F07" w:rsidRDefault="008F5F07" w:rsidP="00746164">
                      <w:r>
                        <w:t>&lt;/lst&gt;</w:t>
                      </w:r>
                    </w:p>
                  </w:txbxContent>
                </v:textbox>
                <w10:anchorlock/>
              </v:shape>
            </w:pict>
          </mc:Fallback>
        </mc:AlternateContent>
      </w:r>
    </w:p>
    <w:p w:rsidR="00746164" w:rsidRDefault="008D0211" w:rsidP="00167D24">
      <w:pPr>
        <w:pStyle w:val="4"/>
        <w:jc w:val="left"/>
      </w:pPr>
      <w:bookmarkStart w:id="11" w:name="_Toc251310807"/>
      <w:r>
        <w:rPr>
          <w:rFonts w:hint="eastAsia"/>
        </w:rPr>
        <w:t xml:space="preserve">6.6.6 </w:t>
      </w:r>
      <w:r w:rsidR="00746164">
        <w:t>tag</w:t>
      </w:r>
      <w:r w:rsidR="00746164">
        <w:rPr>
          <w:rFonts w:hint="eastAsia"/>
        </w:rPr>
        <w:t>操作符和</w:t>
      </w:r>
      <w:r w:rsidR="00746164">
        <w:t>ex</w:t>
      </w:r>
      <w:r w:rsidR="00746164">
        <w:rPr>
          <w:rFonts w:hint="eastAsia"/>
        </w:rPr>
        <w:t>操作符</w:t>
      </w:r>
      <w:bookmarkEnd w:id="11"/>
    </w:p>
    <w:p w:rsidR="00746164" w:rsidRPr="00617A8A" w:rsidRDefault="00717320" w:rsidP="00167D24">
      <w:pPr>
        <w:pStyle w:val="ab"/>
        <w:spacing w:line="360" w:lineRule="auto"/>
        <w:ind w:firstLineChars="0" w:firstLine="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ab/>
      </w:r>
      <w:r w:rsidR="00746164" w:rsidRPr="00617A8A">
        <w:rPr>
          <w:rFonts w:ascii="Times New Roman" w:eastAsia="宋体" w:hAnsi="Times New Roman" w:cs="Times New Roman" w:hint="eastAsia"/>
          <w:sz w:val="24"/>
          <w:szCs w:val="24"/>
        </w:rPr>
        <w:t>当查询使用</w:t>
      </w:r>
      <w:r w:rsidR="00746164" w:rsidRPr="00617A8A">
        <w:rPr>
          <w:rFonts w:ascii="Times New Roman" w:eastAsia="宋体" w:hAnsi="Times New Roman" w:cs="Times New Roman"/>
          <w:sz w:val="24"/>
          <w:szCs w:val="24"/>
        </w:rPr>
        <w:t>filter query</w:t>
      </w:r>
      <w:r w:rsidR="00746164" w:rsidRPr="00617A8A">
        <w:rPr>
          <w:rFonts w:ascii="Times New Roman" w:eastAsia="宋体" w:hAnsi="Times New Roman" w:cs="Times New Roman" w:hint="eastAsia"/>
          <w:sz w:val="24"/>
          <w:szCs w:val="24"/>
        </w:rPr>
        <w:t>的时候</w:t>
      </w:r>
      <w:r w:rsidR="00746164" w:rsidRPr="00617A8A">
        <w:rPr>
          <w:rFonts w:ascii="Times New Roman" w:eastAsia="宋体" w:hAnsi="Times New Roman" w:cs="Times New Roman"/>
          <w:sz w:val="24"/>
          <w:szCs w:val="24"/>
        </w:rPr>
        <w:t>,</w:t>
      </w:r>
      <w:r w:rsidR="00746164" w:rsidRPr="00617A8A">
        <w:rPr>
          <w:rFonts w:ascii="Times New Roman" w:eastAsia="宋体" w:hAnsi="Times New Roman" w:cs="Times New Roman" w:hint="eastAsia"/>
          <w:sz w:val="24"/>
          <w:szCs w:val="24"/>
        </w:rPr>
        <w:t>如果</w:t>
      </w:r>
      <w:r w:rsidR="00746164" w:rsidRPr="00617A8A">
        <w:rPr>
          <w:rFonts w:ascii="Times New Roman" w:eastAsia="宋体" w:hAnsi="Times New Roman" w:cs="Times New Roman"/>
          <w:sz w:val="24"/>
          <w:szCs w:val="24"/>
        </w:rPr>
        <w:t>filter query</w:t>
      </w:r>
      <w:r w:rsidR="00746164" w:rsidRPr="00617A8A">
        <w:rPr>
          <w:rFonts w:ascii="Times New Roman" w:eastAsia="宋体" w:hAnsi="Times New Roman" w:cs="Times New Roman" w:hint="eastAsia"/>
          <w:sz w:val="24"/>
          <w:szCs w:val="24"/>
        </w:rPr>
        <w:t>的字段正好是</w:t>
      </w:r>
      <w:r w:rsidR="00746164" w:rsidRPr="00617A8A">
        <w:rPr>
          <w:rFonts w:ascii="Times New Roman" w:eastAsia="宋体" w:hAnsi="Times New Roman" w:cs="Times New Roman"/>
          <w:sz w:val="24"/>
          <w:szCs w:val="24"/>
        </w:rPr>
        <w:t>Facet</w:t>
      </w:r>
      <w:r w:rsidR="00746164" w:rsidRPr="00617A8A">
        <w:rPr>
          <w:rFonts w:ascii="Times New Roman" w:eastAsia="宋体" w:hAnsi="Times New Roman" w:cs="Times New Roman" w:hint="eastAsia"/>
          <w:sz w:val="24"/>
          <w:szCs w:val="24"/>
        </w:rPr>
        <w:t>字段</w:t>
      </w:r>
      <w:r w:rsidR="00746164" w:rsidRPr="00617A8A">
        <w:rPr>
          <w:rFonts w:ascii="Times New Roman" w:eastAsia="宋体" w:hAnsi="Times New Roman" w:cs="Times New Roman"/>
          <w:sz w:val="24"/>
          <w:szCs w:val="24"/>
        </w:rPr>
        <w:t>,</w:t>
      </w:r>
      <w:r w:rsidR="00746164" w:rsidRPr="00617A8A">
        <w:rPr>
          <w:rFonts w:ascii="Times New Roman" w:eastAsia="宋体" w:hAnsi="Times New Roman" w:cs="Times New Roman" w:hint="eastAsia"/>
          <w:sz w:val="24"/>
          <w:szCs w:val="24"/>
        </w:rPr>
        <w:t>那么查询结果往往被限制在某一个值内</w:t>
      </w:r>
      <w:r w:rsidR="00746164" w:rsidRPr="00617A8A">
        <w:rPr>
          <w:rFonts w:ascii="Times New Roman" w:eastAsia="宋体" w:hAnsi="Times New Roman" w:cs="Times New Roman"/>
          <w:sz w:val="24"/>
          <w:szCs w:val="24"/>
        </w:rPr>
        <w:t>.</w:t>
      </w:r>
    </w:p>
    <w:p w:rsidR="00746164" w:rsidRPr="00617A8A" w:rsidRDefault="00746164" w:rsidP="00167D24">
      <w:pPr>
        <w:pStyle w:val="ab"/>
        <w:spacing w:line="360" w:lineRule="auto"/>
        <w:ind w:firstLineChars="0" w:firstLine="0"/>
        <w:jc w:val="left"/>
        <w:rPr>
          <w:rFonts w:ascii="Times New Roman" w:eastAsia="宋体" w:hAnsi="Times New Roman" w:cs="Times New Roman"/>
          <w:sz w:val="24"/>
          <w:szCs w:val="24"/>
        </w:rPr>
      </w:pPr>
      <w:r w:rsidRPr="00617A8A">
        <w:rPr>
          <w:rFonts w:ascii="Times New Roman" w:eastAsia="宋体" w:hAnsi="Times New Roman" w:cs="Times New Roman" w:hint="eastAsia"/>
          <w:sz w:val="24"/>
          <w:szCs w:val="24"/>
        </w:rPr>
        <w:t>例</w:t>
      </w:r>
      <w:r w:rsidRPr="00617A8A">
        <w:rPr>
          <w:rFonts w:ascii="Times New Roman" w:eastAsia="宋体" w:hAnsi="Times New Roman" w:cs="Times New Roman"/>
          <w:sz w:val="24"/>
          <w:szCs w:val="24"/>
        </w:rPr>
        <w:t>:</w:t>
      </w:r>
    </w:p>
    <w:p w:rsidR="00746164" w:rsidRDefault="00746164" w:rsidP="00167D24">
      <w:pPr>
        <w:pStyle w:val="ab"/>
        <w:ind w:firstLineChars="0" w:firstLine="0"/>
        <w:jc w:val="left"/>
      </w:pPr>
      <w:r>
        <w:rPr>
          <w:noProof/>
        </w:rPr>
        <mc:AlternateContent>
          <mc:Choice Requires="wps">
            <w:drawing>
              <wp:inline distT="0" distB="0" distL="0" distR="0" wp14:anchorId="02561023" wp14:editId="3AB5C530">
                <wp:extent cx="5077460" cy="672465"/>
                <wp:effectExtent l="0" t="0" r="27940" b="10160"/>
                <wp:docPr id="299" name="文本框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7460" cy="672465"/>
                        </a:xfrm>
                        <a:prstGeom prst="rect">
                          <a:avLst/>
                        </a:prstGeom>
                        <a:solidFill>
                          <a:schemeClr val="accent3">
                            <a:lumMod val="40000"/>
                            <a:lumOff val="60000"/>
                          </a:schemeClr>
                        </a:solidFill>
                        <a:ln w="9525">
                          <a:solidFill>
                            <a:srgbClr val="000000"/>
                          </a:solidFill>
                          <a:miter lim="800000"/>
                          <a:headEnd/>
                          <a:tailEnd/>
                        </a:ln>
                      </wps:spPr>
                      <wps:txbx>
                        <w:txbxContent>
                          <w:p w:rsidR="008F5F07" w:rsidRDefault="008F5F07" w:rsidP="00746164">
                            <w:r>
                              <w:t>&amp;fq=screenSize:14</w:t>
                            </w:r>
                          </w:p>
                          <w:p w:rsidR="008F5F07" w:rsidRDefault="008F5F07" w:rsidP="00746164">
                            <w:r>
                              <w:t>&amp;facet=on</w:t>
                            </w:r>
                          </w:p>
                          <w:p w:rsidR="008F5F07" w:rsidRDefault="008F5F07" w:rsidP="00746164">
                            <w:r>
                              <w:t>&amp;facet.field=screenSize</w:t>
                            </w:r>
                          </w:p>
                        </w:txbxContent>
                      </wps:txbx>
                      <wps:bodyPr rot="0" vert="horz" wrap="square" lIns="91440" tIns="45720" rIns="91440" bIns="45720" anchor="t" anchorCtr="0" upright="1">
                        <a:spAutoFit/>
                      </wps:bodyPr>
                    </wps:wsp>
                  </a:graphicData>
                </a:graphic>
              </wp:inline>
            </w:drawing>
          </mc:Choice>
          <mc:Fallback>
            <w:pict>
              <v:shape id="文本框 299" o:spid="_x0000_s1069" type="#_x0000_t202" style="width:399.8pt;height:5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" fillcolor="#d6e3bc [1302]">
                <v:textbox style="mso-fit-shape-to-text:t">
                  <w:txbxContent>
                    <w:p w:rsidR="008F5F07" w:rsidRDefault="008F5F07" w:rsidP="00746164">
                      <w:r>
                        <w:t>&amp;fq=screenSize:14</w:t>
                      </w:r>
                    </w:p>
                    <w:p w:rsidR="008F5F07" w:rsidRDefault="008F5F07" w:rsidP="00746164">
                      <w:r>
                        <w:t>&amp;facet=on</w:t>
                      </w:r>
                    </w:p>
                    <w:p w:rsidR="008F5F07" w:rsidRDefault="008F5F07" w:rsidP="00746164">
                      <w:r>
                        <w:t>&amp;facet.field=screenSize</w:t>
                      </w:r>
                    </w:p>
                  </w:txbxContent>
                </v:textbox>
                <w10:anchorlock/>
              </v:shape>
            </w:pict>
          </mc:Fallback>
        </mc:AlternateContent>
      </w:r>
    </w:p>
    <w:p w:rsidR="00746164" w:rsidRPr="00717320" w:rsidRDefault="00746164" w:rsidP="00167D24">
      <w:pPr>
        <w:pStyle w:val="ab"/>
        <w:spacing w:line="360" w:lineRule="auto"/>
        <w:ind w:firstLineChars="0" w:firstLine="0"/>
        <w:jc w:val="left"/>
        <w:rPr>
          <w:rFonts w:ascii="Times New Roman" w:eastAsia="宋体" w:hAnsi="Times New Roman" w:cs="Times New Roman"/>
          <w:sz w:val="24"/>
          <w:szCs w:val="24"/>
        </w:rPr>
      </w:pPr>
      <w:r w:rsidRPr="00717320">
        <w:rPr>
          <w:rFonts w:ascii="Times New Roman" w:eastAsia="宋体" w:hAnsi="Times New Roman" w:cs="Times New Roman" w:hint="eastAsia"/>
          <w:sz w:val="24"/>
          <w:szCs w:val="24"/>
        </w:rPr>
        <w:t>返回结果</w:t>
      </w:r>
      <w:r w:rsidRPr="00717320">
        <w:rPr>
          <w:rFonts w:ascii="Times New Roman" w:eastAsia="宋体" w:hAnsi="Times New Roman" w:cs="Times New Roman"/>
          <w:sz w:val="24"/>
          <w:szCs w:val="24"/>
        </w:rPr>
        <w:t>:</w:t>
      </w:r>
    </w:p>
    <w:p w:rsidR="00746164" w:rsidRDefault="00746164" w:rsidP="00167D24">
      <w:pPr>
        <w:pStyle w:val="ab"/>
        <w:ind w:firstLineChars="0" w:firstLine="0"/>
        <w:jc w:val="left"/>
      </w:pPr>
      <w:r>
        <w:rPr>
          <w:noProof/>
        </w:rPr>
        <w:lastRenderedPageBreak/>
        <mc:AlternateContent>
          <mc:Choice Requires="wps">
            <w:drawing>
              <wp:inline distT="0" distB="0" distL="0" distR="0" wp14:anchorId="6A5A9E4D" wp14:editId="3177D4FA">
                <wp:extent cx="5077460" cy="4474845"/>
                <wp:effectExtent l="0" t="0" r="27940" b="20955"/>
                <wp:docPr id="298" name="文本框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7460" cy="4474845"/>
                        </a:xfrm>
                        <a:prstGeom prst="rect">
                          <a:avLst/>
                        </a:prstGeom>
                        <a:solidFill>
                          <a:schemeClr val="accent3">
                            <a:lumMod val="40000"/>
                            <a:lumOff val="60000"/>
                          </a:schemeClr>
                        </a:solidFill>
                        <a:ln w="9525">
                          <a:solidFill>
                            <a:srgbClr val="000000"/>
                          </a:solidFill>
                          <a:miter lim="800000"/>
                          <a:headEnd/>
                          <a:tailEnd/>
                        </a:ln>
                      </wps:spPr>
                      <wps:txbx>
                        <w:txbxContent>
                          <w:p w:rsidR="008F5F07" w:rsidRDefault="008F5F07" w:rsidP="00746164">
                            <w:r>
                              <w:t>&lt;lst name="facet_counts"&gt;</w:t>
                            </w:r>
                          </w:p>
                          <w:p w:rsidR="008F5F07" w:rsidRDefault="008F5F07" w:rsidP="00746164">
                            <w:r>
                              <w:tab/>
                              <w:t>&lt;lst name="facet_queries"/&gt;</w:t>
                            </w:r>
                          </w:p>
                          <w:p w:rsidR="008F5F07" w:rsidRDefault="008F5F07" w:rsidP="00746164">
                            <w:r>
                              <w:tab/>
                              <w:t>&lt;lst name="facet_fields"&gt;</w:t>
                            </w:r>
                          </w:p>
                          <w:p w:rsidR="008F5F07" w:rsidRDefault="008F5F07" w:rsidP="00746164">
                            <w:r>
                              <w:tab/>
                            </w:r>
                            <w:r>
                              <w:tab/>
                              <w:t>&lt;lst name=" screenSize"&gt;</w:t>
                            </w:r>
                          </w:p>
                          <w:p w:rsidR="008F5F07" w:rsidRDefault="008F5F07" w:rsidP="00746164">
                            <w:r>
                              <w:tab/>
                            </w:r>
                            <w:r>
                              <w:tab/>
                            </w:r>
                            <w:r>
                              <w:tab/>
                              <w:t>&lt;int name="14.0"&gt;107&lt;/int&gt;</w:t>
                            </w:r>
                          </w:p>
                          <w:p w:rsidR="008F5F07" w:rsidRDefault="008F5F07" w:rsidP="00746164">
                            <w:pPr>
                              <w:ind w:leftChars="600" w:left="1260"/>
                            </w:pPr>
                            <w:r>
                              <w:t>&lt;int name="10.2"&gt;0&lt;/int&gt;</w:t>
                            </w:r>
                          </w:p>
                          <w:p w:rsidR="008F5F07" w:rsidRDefault="008F5F07" w:rsidP="00746164">
                            <w:pPr>
                              <w:ind w:leftChars="600" w:left="1260"/>
                            </w:pPr>
                            <w:r>
                              <w:t>&lt;int name="11.1"&gt;0&lt;/int&gt;</w:t>
                            </w:r>
                          </w:p>
                          <w:p w:rsidR="008F5F07" w:rsidRDefault="008F5F07" w:rsidP="00746164">
                            <w:pPr>
                              <w:ind w:leftChars="600" w:left="1260"/>
                            </w:pPr>
                            <w:r>
                              <w:t>&lt;int name="11.6"&gt;0&lt;/int&gt;</w:t>
                            </w:r>
                          </w:p>
                          <w:p w:rsidR="008F5F07" w:rsidRDefault="008F5F07" w:rsidP="00746164">
                            <w:pPr>
                              <w:ind w:leftChars="600" w:left="1260"/>
                            </w:pPr>
                            <w:r>
                              <w:t>&lt;int name="12.1"&gt;0&lt;/int&gt;</w:t>
                            </w:r>
                          </w:p>
                          <w:p w:rsidR="008F5F07" w:rsidRDefault="008F5F07" w:rsidP="00746164">
                            <w:pPr>
                              <w:ind w:leftChars="600" w:left="1260"/>
                            </w:pPr>
                            <w:r>
                              <w:t>&lt;int name="13.1"&gt;0&lt;/int&gt;</w:t>
                            </w:r>
                          </w:p>
                          <w:p w:rsidR="008F5F07" w:rsidRDefault="008F5F07" w:rsidP="00746164">
                            <w:pPr>
                              <w:ind w:leftChars="600" w:left="1260"/>
                            </w:pPr>
                            <w:r>
                              <w:t>&lt;int name="13.3"&gt;0&lt;/int&gt;</w:t>
                            </w:r>
                          </w:p>
                          <w:p w:rsidR="008F5F07" w:rsidRDefault="008F5F07" w:rsidP="00746164">
                            <w:pPr>
                              <w:ind w:leftChars="600" w:left="1260"/>
                            </w:pPr>
                            <w:r>
                              <w:t>&lt;int name="14.1"&gt;0&lt;/int&gt;</w:t>
                            </w:r>
                          </w:p>
                          <w:p w:rsidR="008F5F07" w:rsidRDefault="008F5F07" w:rsidP="00746164">
                            <w:pPr>
                              <w:ind w:leftChars="600" w:left="1260"/>
                            </w:pPr>
                            <w:r>
                              <w:t>&lt;int name="15.4"&gt;0&lt;/int&gt;</w:t>
                            </w:r>
                          </w:p>
                          <w:p w:rsidR="008F5F07" w:rsidRDefault="008F5F07" w:rsidP="00746164">
                            <w:pPr>
                              <w:ind w:leftChars="600" w:left="1260"/>
                            </w:pPr>
                            <w:r>
                              <w:t>&lt;int name="15.5"&gt;0&lt;/int&gt;</w:t>
                            </w:r>
                          </w:p>
                          <w:p w:rsidR="008F5F07" w:rsidRDefault="008F5F07" w:rsidP="00746164">
                            <w:pPr>
                              <w:ind w:leftChars="600" w:left="1260"/>
                            </w:pPr>
                            <w:r>
                              <w:t>&lt;int name="15.6"&gt;0&lt;/int&gt;</w:t>
                            </w:r>
                          </w:p>
                          <w:p w:rsidR="008F5F07" w:rsidRDefault="008F5F07" w:rsidP="00746164">
                            <w:pPr>
                              <w:ind w:leftChars="600" w:left="1260"/>
                            </w:pPr>
                            <w:r>
                              <w:t>&lt;int name="16.0"&gt;0&lt;/int&gt;</w:t>
                            </w:r>
                          </w:p>
                          <w:p w:rsidR="008F5F07" w:rsidRDefault="008F5F07" w:rsidP="00746164">
                            <w:pPr>
                              <w:ind w:leftChars="600" w:left="1260"/>
                            </w:pPr>
                            <w:r>
                              <w:t>&lt;int name="17.0"&gt;0&lt;/int&gt;</w:t>
                            </w:r>
                          </w:p>
                          <w:p w:rsidR="008F5F07" w:rsidRDefault="008F5F07" w:rsidP="00746164">
                            <w:pPr>
                              <w:ind w:leftChars="600" w:left="1260"/>
                            </w:pPr>
                            <w:r>
                              <w:t>&lt;int name="17.3"&gt;0&lt;/int&gt;</w:t>
                            </w:r>
                          </w:p>
                          <w:p w:rsidR="008F5F07" w:rsidRDefault="008F5F07" w:rsidP="00746164">
                            <w:pPr>
                              <w:ind w:left="420" w:firstLine="420"/>
                            </w:pPr>
                            <w:r>
                              <w:t>&lt;/lst&gt;</w:t>
                            </w:r>
                          </w:p>
                          <w:p w:rsidR="008F5F07" w:rsidRDefault="008F5F07" w:rsidP="00746164">
                            <w:r>
                              <w:tab/>
                              <w:t>&lt;/lst&gt;</w:t>
                            </w:r>
                          </w:p>
                          <w:p w:rsidR="008F5F07" w:rsidRDefault="008F5F07" w:rsidP="00746164">
                            <w:r>
                              <w:tab/>
                              <w:t>&lt;lst name="facet_dates"/&gt;</w:t>
                            </w:r>
                          </w:p>
                          <w:p w:rsidR="008F5F07" w:rsidRDefault="008F5F07" w:rsidP="00746164">
                            <w:r>
                              <w:t>&lt;/lst&gt;</w:t>
                            </w:r>
                          </w:p>
                        </w:txbxContent>
                      </wps:txbx>
                      <wps:bodyPr rot="0" vert="horz" wrap="square" lIns="91440" tIns="45720" rIns="91440" bIns="45720" anchor="t" anchorCtr="0" upright="1">
                        <a:noAutofit/>
                      </wps:bodyPr>
                    </wps:wsp>
                  </a:graphicData>
                </a:graphic>
              </wp:inline>
            </w:drawing>
          </mc:Choice>
          <mc:Fallback>
            <w:pict>
              <v:shape id="文本框 298" o:spid="_x0000_s1070" type="#_x0000_t202" style="width:399.8pt;height:35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" fillcolor="#d6e3bc [1302]">
                <v:textbox>
                  <w:txbxContent>
                    <w:p w:rsidR="008F5F07" w:rsidRDefault="008F5F07" w:rsidP="00746164">
                      <w:r>
                        <w:t>&lt;lst name="facet_counts"&gt;</w:t>
                      </w:r>
                    </w:p>
                    <w:p w:rsidR="008F5F07" w:rsidRDefault="008F5F07" w:rsidP="00746164">
                      <w:r>
                        <w:tab/>
                        <w:t>&lt;lst name="facet_queries"/&gt;</w:t>
                      </w:r>
                    </w:p>
                    <w:p w:rsidR="008F5F07" w:rsidRDefault="008F5F07" w:rsidP="00746164">
                      <w:r>
                        <w:tab/>
                        <w:t>&lt;lst name="facet_fields"&gt;</w:t>
                      </w:r>
                    </w:p>
                    <w:p w:rsidR="008F5F07" w:rsidRDefault="008F5F07" w:rsidP="00746164">
                      <w:r>
                        <w:tab/>
                      </w:r>
                      <w:r>
                        <w:tab/>
                        <w:t>&lt;lst name=" screenSize"&gt;</w:t>
                      </w:r>
                    </w:p>
                    <w:p w:rsidR="008F5F07" w:rsidRDefault="008F5F07" w:rsidP="00746164">
                      <w:r>
                        <w:tab/>
                      </w:r>
                      <w:r>
                        <w:tab/>
                      </w:r>
                      <w:r>
                        <w:tab/>
                        <w:t>&lt;int name="14.0"&gt;107&lt;/int&gt;</w:t>
                      </w:r>
                    </w:p>
                    <w:p w:rsidR="008F5F07" w:rsidRDefault="008F5F07" w:rsidP="00746164">
                      <w:pPr>
                        <w:ind w:leftChars="600" w:left="1260"/>
                      </w:pPr>
                      <w:r>
                        <w:t>&lt;int name="10.2"&gt;0&lt;/int&gt;</w:t>
                      </w:r>
                    </w:p>
                    <w:p w:rsidR="008F5F07" w:rsidRDefault="008F5F07" w:rsidP="00746164">
                      <w:pPr>
                        <w:ind w:leftChars="600" w:left="1260"/>
                      </w:pPr>
                      <w:r>
                        <w:t>&lt;int name="11.1"&gt;0&lt;/int&gt;</w:t>
                      </w:r>
                    </w:p>
                    <w:p w:rsidR="008F5F07" w:rsidRDefault="008F5F07" w:rsidP="00746164">
                      <w:pPr>
                        <w:ind w:leftChars="600" w:left="1260"/>
                      </w:pPr>
                      <w:r>
                        <w:t>&lt;int name="11.6"&gt;0&lt;/int&gt;</w:t>
                      </w:r>
                    </w:p>
                    <w:p w:rsidR="008F5F07" w:rsidRDefault="008F5F07" w:rsidP="00746164">
                      <w:pPr>
                        <w:ind w:leftChars="600" w:left="1260"/>
                      </w:pPr>
                      <w:r>
                        <w:t>&lt;int name="12.1"&gt;0&lt;/int&gt;</w:t>
                      </w:r>
                    </w:p>
                    <w:p w:rsidR="008F5F07" w:rsidRDefault="008F5F07" w:rsidP="00746164">
                      <w:pPr>
                        <w:ind w:leftChars="600" w:left="1260"/>
                      </w:pPr>
                      <w:r>
                        <w:t>&lt;int name="13.1"&gt;0&lt;/int&gt;</w:t>
                      </w:r>
                    </w:p>
                    <w:p w:rsidR="008F5F07" w:rsidRDefault="008F5F07" w:rsidP="00746164">
                      <w:pPr>
                        <w:ind w:leftChars="600" w:left="1260"/>
                      </w:pPr>
                      <w:r>
                        <w:t>&lt;int name="13.3"&gt;0&lt;/int&gt;</w:t>
                      </w:r>
                    </w:p>
                    <w:p w:rsidR="008F5F07" w:rsidRDefault="008F5F07" w:rsidP="00746164">
                      <w:pPr>
                        <w:ind w:leftChars="600" w:left="1260"/>
                      </w:pPr>
                      <w:r>
                        <w:t>&lt;int name="14.1"&gt;0&lt;/int&gt;</w:t>
                      </w:r>
                    </w:p>
                    <w:p w:rsidR="008F5F07" w:rsidRDefault="008F5F07" w:rsidP="00746164">
                      <w:pPr>
                        <w:ind w:leftChars="600" w:left="1260"/>
                      </w:pPr>
                      <w:r>
                        <w:t>&lt;int name="15.4"&gt;0&lt;/int&gt;</w:t>
                      </w:r>
                    </w:p>
                    <w:p w:rsidR="008F5F07" w:rsidRDefault="008F5F07" w:rsidP="00746164">
                      <w:pPr>
                        <w:ind w:leftChars="600" w:left="1260"/>
                      </w:pPr>
                      <w:r>
                        <w:t>&lt;int name="15.5"&gt;0&lt;/int&gt;</w:t>
                      </w:r>
                    </w:p>
                    <w:p w:rsidR="008F5F07" w:rsidRDefault="008F5F07" w:rsidP="00746164">
                      <w:pPr>
                        <w:ind w:leftChars="600" w:left="1260"/>
                      </w:pPr>
                      <w:r>
                        <w:t>&lt;int name="15.6"&gt;0&lt;/int&gt;</w:t>
                      </w:r>
                    </w:p>
                    <w:p w:rsidR="008F5F07" w:rsidRDefault="008F5F07" w:rsidP="00746164">
                      <w:pPr>
                        <w:ind w:leftChars="600" w:left="1260"/>
                      </w:pPr>
                      <w:r>
                        <w:t>&lt;int name="16.0"&gt;0&lt;/int&gt;</w:t>
                      </w:r>
                    </w:p>
                    <w:p w:rsidR="008F5F07" w:rsidRDefault="008F5F07" w:rsidP="00746164">
                      <w:pPr>
                        <w:ind w:leftChars="600" w:left="1260"/>
                      </w:pPr>
                      <w:r>
                        <w:t>&lt;int name="17.0"&gt;0&lt;/int&gt;</w:t>
                      </w:r>
                    </w:p>
                    <w:p w:rsidR="008F5F07" w:rsidRDefault="008F5F07" w:rsidP="00746164">
                      <w:pPr>
                        <w:ind w:leftChars="600" w:left="1260"/>
                      </w:pPr>
                      <w:r>
                        <w:t>&lt;int name="17.3"&gt;0&lt;/int&gt;</w:t>
                      </w:r>
                    </w:p>
                    <w:p w:rsidR="008F5F07" w:rsidRDefault="008F5F07" w:rsidP="00746164">
                      <w:pPr>
                        <w:ind w:left="420" w:firstLine="420"/>
                      </w:pPr>
                      <w:r>
                        <w:t>&lt;/lst&gt;</w:t>
                      </w:r>
                    </w:p>
                    <w:p w:rsidR="008F5F07" w:rsidRDefault="008F5F07" w:rsidP="00746164">
                      <w:r>
                        <w:tab/>
                        <w:t>&lt;/lst&gt;</w:t>
                      </w:r>
                    </w:p>
                    <w:p w:rsidR="008F5F07" w:rsidRDefault="008F5F07" w:rsidP="00746164">
                      <w:r>
                        <w:tab/>
                        <w:t>&lt;lst name="facet_dates"/&gt;</w:t>
                      </w:r>
                    </w:p>
                    <w:p w:rsidR="008F5F07" w:rsidRDefault="008F5F07" w:rsidP="00746164">
                      <w:r>
                        <w:t>&lt;/lst&gt;</w:t>
                      </w:r>
                    </w:p>
                  </w:txbxContent>
                </v:textbox>
                <w10:anchorlock/>
              </v:shape>
            </w:pict>
          </mc:Fallback>
        </mc:AlternateContent>
      </w:r>
    </w:p>
    <w:p w:rsidR="00746164" w:rsidRPr="00617A8A" w:rsidRDefault="00717320" w:rsidP="00167D24">
      <w:pPr>
        <w:pStyle w:val="ab"/>
        <w:spacing w:line="360" w:lineRule="auto"/>
        <w:ind w:firstLineChars="0" w:firstLine="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ab/>
      </w:r>
      <w:r w:rsidR="00746164" w:rsidRPr="00617A8A">
        <w:rPr>
          <w:rFonts w:ascii="Times New Roman" w:eastAsia="宋体" w:hAnsi="Times New Roman" w:cs="Times New Roman" w:hint="eastAsia"/>
          <w:sz w:val="24"/>
          <w:szCs w:val="24"/>
        </w:rPr>
        <w:t>可以看到</w:t>
      </w:r>
      <w:r w:rsidR="00746164" w:rsidRPr="00617A8A">
        <w:rPr>
          <w:rFonts w:ascii="Times New Roman" w:eastAsia="宋体" w:hAnsi="Times New Roman" w:cs="Times New Roman"/>
          <w:sz w:val="24"/>
          <w:szCs w:val="24"/>
        </w:rPr>
        <w:t>,</w:t>
      </w:r>
      <w:r w:rsidR="00746164" w:rsidRPr="00617A8A">
        <w:rPr>
          <w:rFonts w:ascii="Times New Roman" w:eastAsia="宋体" w:hAnsi="Times New Roman" w:cs="Times New Roman" w:hint="eastAsia"/>
          <w:sz w:val="24"/>
          <w:szCs w:val="24"/>
        </w:rPr>
        <w:t>屏幕尺寸</w:t>
      </w:r>
      <w:r w:rsidR="00746164" w:rsidRPr="00617A8A">
        <w:rPr>
          <w:rFonts w:ascii="Times New Roman" w:eastAsia="宋体" w:hAnsi="Times New Roman" w:cs="Times New Roman"/>
          <w:sz w:val="24"/>
          <w:szCs w:val="24"/>
        </w:rPr>
        <w:t>(screenSize)</w:t>
      </w:r>
      <w:r w:rsidR="00746164" w:rsidRPr="00617A8A">
        <w:rPr>
          <w:rFonts w:ascii="Times New Roman" w:eastAsia="宋体" w:hAnsi="Times New Roman" w:cs="Times New Roman" w:hint="eastAsia"/>
          <w:sz w:val="24"/>
          <w:szCs w:val="24"/>
        </w:rPr>
        <w:t>为</w:t>
      </w:r>
      <w:r w:rsidR="00746164" w:rsidRPr="00617A8A">
        <w:rPr>
          <w:rFonts w:ascii="Times New Roman" w:eastAsia="宋体" w:hAnsi="Times New Roman" w:cs="Times New Roman"/>
          <w:sz w:val="24"/>
          <w:szCs w:val="24"/>
        </w:rPr>
        <w:t>14</w:t>
      </w:r>
      <w:r w:rsidR="00746164" w:rsidRPr="00617A8A">
        <w:rPr>
          <w:rFonts w:ascii="Times New Roman" w:eastAsia="宋体" w:hAnsi="Times New Roman" w:cs="Times New Roman" w:hint="eastAsia"/>
          <w:sz w:val="24"/>
          <w:szCs w:val="24"/>
        </w:rPr>
        <w:t>寸的产品共有</w:t>
      </w:r>
      <w:r w:rsidR="00746164" w:rsidRPr="00617A8A">
        <w:rPr>
          <w:rFonts w:ascii="Times New Roman" w:eastAsia="宋体" w:hAnsi="Times New Roman" w:cs="Times New Roman"/>
          <w:sz w:val="24"/>
          <w:szCs w:val="24"/>
        </w:rPr>
        <w:t>107</w:t>
      </w:r>
      <w:r w:rsidR="00746164" w:rsidRPr="00617A8A">
        <w:rPr>
          <w:rFonts w:ascii="Times New Roman" w:eastAsia="宋体" w:hAnsi="Times New Roman" w:cs="Times New Roman" w:hint="eastAsia"/>
          <w:sz w:val="24"/>
          <w:szCs w:val="24"/>
        </w:rPr>
        <w:t>件</w:t>
      </w:r>
      <w:r w:rsidR="00746164" w:rsidRPr="00617A8A">
        <w:rPr>
          <w:rFonts w:ascii="Times New Roman" w:eastAsia="宋体" w:hAnsi="Times New Roman" w:cs="Times New Roman"/>
          <w:sz w:val="24"/>
          <w:szCs w:val="24"/>
        </w:rPr>
        <w:t>,</w:t>
      </w:r>
      <w:r w:rsidR="00746164" w:rsidRPr="00617A8A">
        <w:rPr>
          <w:rFonts w:ascii="Times New Roman" w:eastAsia="宋体" w:hAnsi="Times New Roman" w:cs="Times New Roman" w:hint="eastAsia"/>
          <w:sz w:val="24"/>
          <w:szCs w:val="24"/>
        </w:rPr>
        <w:t>其它尺寸的产品的数目都是</w:t>
      </w:r>
      <w:r w:rsidR="00746164" w:rsidRPr="00617A8A">
        <w:rPr>
          <w:rFonts w:ascii="Times New Roman" w:eastAsia="宋体" w:hAnsi="Times New Roman" w:cs="Times New Roman"/>
          <w:sz w:val="24"/>
          <w:szCs w:val="24"/>
        </w:rPr>
        <w:t>0,</w:t>
      </w:r>
      <w:r w:rsidR="00746164" w:rsidRPr="00617A8A">
        <w:rPr>
          <w:rFonts w:ascii="Times New Roman" w:eastAsia="宋体" w:hAnsi="Times New Roman" w:cs="Times New Roman" w:hint="eastAsia"/>
          <w:sz w:val="24"/>
          <w:szCs w:val="24"/>
        </w:rPr>
        <w:t>这是因为在</w:t>
      </w:r>
      <w:r w:rsidR="00746164" w:rsidRPr="00617A8A">
        <w:rPr>
          <w:rFonts w:ascii="Times New Roman" w:eastAsia="宋体" w:hAnsi="Times New Roman" w:cs="Times New Roman"/>
          <w:sz w:val="24"/>
          <w:szCs w:val="24"/>
        </w:rPr>
        <w:t>filter</w:t>
      </w:r>
      <w:r w:rsidR="00746164" w:rsidRPr="00617A8A">
        <w:rPr>
          <w:rFonts w:ascii="Times New Roman" w:eastAsia="宋体" w:hAnsi="Times New Roman" w:cs="Times New Roman" w:hint="eastAsia"/>
          <w:sz w:val="24"/>
          <w:szCs w:val="24"/>
        </w:rPr>
        <w:t>里已经限制了</w:t>
      </w:r>
      <w:r w:rsidR="00746164" w:rsidRPr="00617A8A">
        <w:rPr>
          <w:rFonts w:ascii="Times New Roman" w:eastAsia="宋体" w:hAnsi="Times New Roman" w:cs="Times New Roman"/>
          <w:sz w:val="24"/>
          <w:szCs w:val="24"/>
        </w:rPr>
        <w:t>screenSize:14.</w:t>
      </w:r>
      <w:r w:rsidR="00746164" w:rsidRPr="00617A8A">
        <w:rPr>
          <w:rFonts w:ascii="Times New Roman" w:eastAsia="宋体" w:hAnsi="Times New Roman" w:cs="Times New Roman" w:hint="eastAsia"/>
          <w:sz w:val="24"/>
          <w:szCs w:val="24"/>
        </w:rPr>
        <w:t>这样</w:t>
      </w:r>
      <w:r w:rsidR="00746164" w:rsidRPr="00617A8A">
        <w:rPr>
          <w:rFonts w:ascii="Times New Roman" w:eastAsia="宋体" w:hAnsi="Times New Roman" w:cs="Times New Roman"/>
          <w:sz w:val="24"/>
          <w:szCs w:val="24"/>
        </w:rPr>
        <w:t>,</w:t>
      </w:r>
      <w:r w:rsidR="00746164" w:rsidRPr="00617A8A">
        <w:rPr>
          <w:rFonts w:ascii="Times New Roman" w:eastAsia="宋体" w:hAnsi="Times New Roman" w:cs="Times New Roman" w:hint="eastAsia"/>
          <w:sz w:val="24"/>
          <w:szCs w:val="24"/>
        </w:rPr>
        <w:t>查询结果中</w:t>
      </w:r>
      <w:r w:rsidR="00746164" w:rsidRPr="00617A8A">
        <w:rPr>
          <w:rFonts w:ascii="Times New Roman" w:eastAsia="宋体" w:hAnsi="Times New Roman" w:cs="Times New Roman"/>
          <w:sz w:val="24"/>
          <w:szCs w:val="24"/>
        </w:rPr>
        <w:t>,</w:t>
      </w:r>
      <w:r w:rsidR="00746164" w:rsidRPr="00617A8A">
        <w:rPr>
          <w:rFonts w:ascii="Times New Roman" w:eastAsia="宋体" w:hAnsi="Times New Roman" w:cs="Times New Roman" w:hint="eastAsia"/>
          <w:sz w:val="24"/>
          <w:szCs w:val="24"/>
        </w:rPr>
        <w:t>除了</w:t>
      </w:r>
      <w:r w:rsidR="00746164" w:rsidRPr="00617A8A">
        <w:rPr>
          <w:rFonts w:ascii="Times New Roman" w:eastAsia="宋体" w:hAnsi="Times New Roman" w:cs="Times New Roman"/>
          <w:sz w:val="24"/>
          <w:szCs w:val="24"/>
        </w:rPr>
        <w:t>screenSize=14</w:t>
      </w:r>
      <w:r w:rsidR="00746164" w:rsidRPr="00617A8A">
        <w:rPr>
          <w:rFonts w:ascii="Times New Roman" w:eastAsia="宋体" w:hAnsi="Times New Roman" w:cs="Times New Roman" w:hint="eastAsia"/>
          <w:sz w:val="24"/>
          <w:szCs w:val="24"/>
        </w:rPr>
        <w:t>的这一项之外</w:t>
      </w:r>
      <w:r w:rsidR="00746164" w:rsidRPr="00617A8A">
        <w:rPr>
          <w:rFonts w:ascii="Times New Roman" w:eastAsia="宋体" w:hAnsi="Times New Roman" w:cs="Times New Roman"/>
          <w:sz w:val="24"/>
          <w:szCs w:val="24"/>
        </w:rPr>
        <w:t>,</w:t>
      </w:r>
      <w:r w:rsidR="00746164" w:rsidRPr="00617A8A">
        <w:rPr>
          <w:rFonts w:ascii="Times New Roman" w:eastAsia="宋体" w:hAnsi="Times New Roman" w:cs="Times New Roman" w:hint="eastAsia"/>
          <w:sz w:val="24"/>
          <w:szCs w:val="24"/>
        </w:rPr>
        <w:t>其它项目没有实际的意义</w:t>
      </w:r>
      <w:r w:rsidR="00746164" w:rsidRPr="00617A8A">
        <w:rPr>
          <w:rFonts w:ascii="Times New Roman" w:eastAsia="宋体" w:hAnsi="Times New Roman" w:cs="Times New Roman"/>
          <w:sz w:val="24"/>
          <w:szCs w:val="24"/>
        </w:rPr>
        <w:t>.</w:t>
      </w:r>
      <w:r w:rsidR="00746164" w:rsidRPr="00617A8A">
        <w:rPr>
          <w:rFonts w:ascii="Times New Roman" w:eastAsia="宋体" w:hAnsi="Times New Roman" w:cs="Times New Roman" w:hint="eastAsia"/>
          <w:sz w:val="24"/>
          <w:szCs w:val="24"/>
        </w:rPr>
        <w:t>有些时候</w:t>
      </w:r>
      <w:r w:rsidR="00746164" w:rsidRPr="00617A8A">
        <w:rPr>
          <w:rFonts w:ascii="Times New Roman" w:eastAsia="宋体" w:hAnsi="Times New Roman" w:cs="Times New Roman"/>
          <w:sz w:val="24"/>
          <w:szCs w:val="24"/>
        </w:rPr>
        <w:t>,</w:t>
      </w:r>
      <w:r w:rsidR="00746164" w:rsidRPr="00617A8A">
        <w:rPr>
          <w:rFonts w:ascii="Times New Roman" w:eastAsia="宋体" w:hAnsi="Times New Roman" w:cs="Times New Roman" w:hint="eastAsia"/>
          <w:sz w:val="24"/>
          <w:szCs w:val="24"/>
        </w:rPr>
        <w:t>用户希望把结果限制在某一范围内</w:t>
      </w:r>
      <w:r w:rsidR="00746164" w:rsidRPr="00617A8A">
        <w:rPr>
          <w:rFonts w:ascii="Times New Roman" w:eastAsia="宋体" w:hAnsi="Times New Roman" w:cs="Times New Roman"/>
          <w:sz w:val="24"/>
          <w:szCs w:val="24"/>
        </w:rPr>
        <w:t>,</w:t>
      </w:r>
      <w:r w:rsidR="00746164" w:rsidRPr="00617A8A">
        <w:rPr>
          <w:rFonts w:ascii="Times New Roman" w:eastAsia="宋体" w:hAnsi="Times New Roman" w:cs="Times New Roman" w:hint="eastAsia"/>
          <w:sz w:val="24"/>
          <w:szCs w:val="24"/>
        </w:rPr>
        <w:t>又希望查看该范围外的概况</w:t>
      </w:r>
      <w:r w:rsidR="00746164" w:rsidRPr="00617A8A">
        <w:rPr>
          <w:rFonts w:ascii="Times New Roman" w:eastAsia="宋体" w:hAnsi="Times New Roman" w:cs="Times New Roman"/>
          <w:sz w:val="24"/>
          <w:szCs w:val="24"/>
        </w:rPr>
        <w:t>.</w:t>
      </w:r>
      <w:r w:rsidR="00746164" w:rsidRPr="00617A8A">
        <w:rPr>
          <w:rFonts w:ascii="Times New Roman" w:eastAsia="宋体" w:hAnsi="Times New Roman" w:cs="Times New Roman" w:hint="eastAsia"/>
          <w:sz w:val="24"/>
          <w:szCs w:val="24"/>
        </w:rPr>
        <w:t>比如上述情况</w:t>
      </w:r>
      <w:r w:rsidR="00746164" w:rsidRPr="00617A8A">
        <w:rPr>
          <w:rFonts w:ascii="Times New Roman" w:eastAsia="宋体" w:hAnsi="Times New Roman" w:cs="Times New Roman"/>
          <w:sz w:val="24"/>
          <w:szCs w:val="24"/>
        </w:rPr>
        <w:t>,</w:t>
      </w:r>
      <w:r w:rsidR="00746164" w:rsidRPr="00617A8A">
        <w:rPr>
          <w:rFonts w:ascii="Times New Roman" w:eastAsia="宋体" w:hAnsi="Times New Roman" w:cs="Times New Roman" w:hint="eastAsia"/>
          <w:sz w:val="24"/>
          <w:szCs w:val="24"/>
        </w:rPr>
        <w:t>既要把查询结果限制在</w:t>
      </w:r>
      <w:r w:rsidR="00746164" w:rsidRPr="00617A8A">
        <w:rPr>
          <w:rFonts w:ascii="Times New Roman" w:eastAsia="宋体" w:hAnsi="Times New Roman" w:cs="Times New Roman"/>
          <w:sz w:val="24"/>
          <w:szCs w:val="24"/>
        </w:rPr>
        <w:t>14</w:t>
      </w:r>
      <w:r w:rsidR="00746164" w:rsidRPr="00617A8A">
        <w:rPr>
          <w:rFonts w:ascii="Times New Roman" w:eastAsia="宋体" w:hAnsi="Times New Roman" w:cs="Times New Roman" w:hint="eastAsia"/>
          <w:sz w:val="24"/>
          <w:szCs w:val="24"/>
        </w:rPr>
        <w:t>寸屏的笔记本</w:t>
      </w:r>
      <w:r w:rsidR="00746164" w:rsidRPr="00617A8A">
        <w:rPr>
          <w:rFonts w:ascii="Times New Roman" w:eastAsia="宋体" w:hAnsi="Times New Roman" w:cs="Times New Roman"/>
          <w:sz w:val="24"/>
          <w:szCs w:val="24"/>
        </w:rPr>
        <w:t>,</w:t>
      </w:r>
      <w:r w:rsidR="00746164" w:rsidRPr="00617A8A">
        <w:rPr>
          <w:rFonts w:ascii="Times New Roman" w:eastAsia="宋体" w:hAnsi="Times New Roman" w:cs="Times New Roman" w:hint="eastAsia"/>
          <w:sz w:val="24"/>
          <w:szCs w:val="24"/>
        </w:rPr>
        <w:t>又想查看一下其它屏幕尺寸的笔记本有多少产品</w:t>
      </w:r>
      <w:r w:rsidR="00746164" w:rsidRPr="00617A8A">
        <w:rPr>
          <w:rFonts w:ascii="Times New Roman" w:eastAsia="宋体" w:hAnsi="Times New Roman" w:cs="Times New Roman"/>
          <w:sz w:val="24"/>
          <w:szCs w:val="24"/>
        </w:rPr>
        <w:t>.</w:t>
      </w:r>
      <w:r w:rsidR="00746164" w:rsidRPr="00617A8A">
        <w:rPr>
          <w:rFonts w:ascii="Times New Roman" w:eastAsia="宋体" w:hAnsi="Times New Roman" w:cs="Times New Roman" w:hint="eastAsia"/>
          <w:sz w:val="24"/>
          <w:szCs w:val="24"/>
        </w:rPr>
        <w:t>这个时候需要用到</w:t>
      </w:r>
      <w:r w:rsidR="00746164" w:rsidRPr="00617A8A">
        <w:rPr>
          <w:rFonts w:ascii="Times New Roman" w:eastAsia="宋体" w:hAnsi="Times New Roman" w:cs="Times New Roman"/>
          <w:sz w:val="24"/>
          <w:szCs w:val="24"/>
        </w:rPr>
        <w:t>tag</w:t>
      </w:r>
      <w:r w:rsidR="00746164" w:rsidRPr="00617A8A">
        <w:rPr>
          <w:rFonts w:ascii="Times New Roman" w:eastAsia="宋体" w:hAnsi="Times New Roman" w:cs="Times New Roman" w:hint="eastAsia"/>
          <w:sz w:val="24"/>
          <w:szCs w:val="24"/>
        </w:rPr>
        <w:t>和</w:t>
      </w:r>
      <w:r w:rsidR="00746164" w:rsidRPr="00617A8A">
        <w:rPr>
          <w:rFonts w:ascii="Times New Roman" w:eastAsia="宋体" w:hAnsi="Times New Roman" w:cs="Times New Roman"/>
          <w:sz w:val="24"/>
          <w:szCs w:val="24"/>
        </w:rPr>
        <w:t>ex</w:t>
      </w:r>
      <w:r w:rsidR="00746164" w:rsidRPr="00617A8A">
        <w:rPr>
          <w:rFonts w:ascii="Times New Roman" w:eastAsia="宋体" w:hAnsi="Times New Roman" w:cs="Times New Roman" w:hint="eastAsia"/>
          <w:sz w:val="24"/>
          <w:szCs w:val="24"/>
        </w:rPr>
        <w:t>操作符</w:t>
      </w:r>
      <w:r w:rsidR="00746164" w:rsidRPr="00617A8A">
        <w:rPr>
          <w:rFonts w:ascii="Times New Roman" w:eastAsia="宋体" w:hAnsi="Times New Roman" w:cs="Times New Roman"/>
          <w:sz w:val="24"/>
          <w:szCs w:val="24"/>
        </w:rPr>
        <w:t>.tag</w:t>
      </w:r>
      <w:r w:rsidR="00746164" w:rsidRPr="00617A8A">
        <w:rPr>
          <w:rFonts w:ascii="Times New Roman" w:eastAsia="宋体" w:hAnsi="Times New Roman" w:cs="Times New Roman" w:hint="eastAsia"/>
          <w:sz w:val="24"/>
          <w:szCs w:val="24"/>
        </w:rPr>
        <w:t>就是把一个</w:t>
      </w:r>
      <w:r w:rsidR="00746164" w:rsidRPr="00617A8A">
        <w:rPr>
          <w:rFonts w:ascii="Times New Roman" w:eastAsia="宋体" w:hAnsi="Times New Roman" w:cs="Times New Roman"/>
          <w:sz w:val="24"/>
          <w:szCs w:val="24"/>
        </w:rPr>
        <w:t>filter</w:t>
      </w:r>
      <w:r w:rsidR="00746164" w:rsidRPr="00617A8A">
        <w:rPr>
          <w:rFonts w:ascii="Times New Roman" w:eastAsia="宋体" w:hAnsi="Times New Roman" w:cs="Times New Roman" w:hint="eastAsia"/>
          <w:sz w:val="24"/>
          <w:szCs w:val="24"/>
        </w:rPr>
        <w:t>标记起来</w:t>
      </w:r>
      <w:r w:rsidR="00746164" w:rsidRPr="00617A8A">
        <w:rPr>
          <w:rFonts w:ascii="Times New Roman" w:eastAsia="宋体" w:hAnsi="Times New Roman" w:cs="Times New Roman"/>
          <w:sz w:val="24"/>
          <w:szCs w:val="24"/>
        </w:rPr>
        <w:t>,ex(exclude)</w:t>
      </w:r>
      <w:r w:rsidR="00746164" w:rsidRPr="00617A8A">
        <w:rPr>
          <w:rFonts w:ascii="Times New Roman" w:eastAsia="宋体" w:hAnsi="Times New Roman" w:cs="Times New Roman" w:hint="eastAsia"/>
          <w:sz w:val="24"/>
          <w:szCs w:val="24"/>
        </w:rPr>
        <w:t>是在</w:t>
      </w:r>
      <w:r w:rsidR="00746164" w:rsidRPr="00617A8A">
        <w:rPr>
          <w:rFonts w:ascii="Times New Roman" w:eastAsia="宋体" w:hAnsi="Times New Roman" w:cs="Times New Roman"/>
          <w:sz w:val="24"/>
          <w:szCs w:val="24"/>
        </w:rPr>
        <w:t>Facet</w:t>
      </w:r>
      <w:r w:rsidR="00746164" w:rsidRPr="00617A8A">
        <w:rPr>
          <w:rFonts w:ascii="Times New Roman" w:eastAsia="宋体" w:hAnsi="Times New Roman" w:cs="Times New Roman" w:hint="eastAsia"/>
          <w:sz w:val="24"/>
          <w:szCs w:val="24"/>
        </w:rPr>
        <w:t>的时候把标记过的</w:t>
      </w:r>
      <w:r w:rsidR="00746164" w:rsidRPr="00617A8A">
        <w:rPr>
          <w:rFonts w:ascii="Times New Roman" w:eastAsia="宋体" w:hAnsi="Times New Roman" w:cs="Times New Roman"/>
          <w:sz w:val="24"/>
          <w:szCs w:val="24"/>
        </w:rPr>
        <w:t>filter</w:t>
      </w:r>
      <w:r w:rsidR="00746164" w:rsidRPr="00617A8A">
        <w:rPr>
          <w:rFonts w:ascii="Times New Roman" w:eastAsia="宋体" w:hAnsi="Times New Roman" w:cs="Times New Roman" w:hint="eastAsia"/>
          <w:sz w:val="24"/>
          <w:szCs w:val="24"/>
        </w:rPr>
        <w:t>排除在外</w:t>
      </w:r>
      <w:r w:rsidR="00746164" w:rsidRPr="00617A8A">
        <w:rPr>
          <w:rFonts w:ascii="Times New Roman" w:eastAsia="宋体" w:hAnsi="Times New Roman" w:cs="Times New Roman"/>
          <w:sz w:val="24"/>
          <w:szCs w:val="24"/>
        </w:rPr>
        <w:t>.</w:t>
      </w:r>
    </w:p>
    <w:p w:rsidR="00746164" w:rsidRPr="00617A8A" w:rsidRDefault="00746164" w:rsidP="00167D24">
      <w:pPr>
        <w:pStyle w:val="ab"/>
        <w:spacing w:line="360" w:lineRule="auto"/>
        <w:ind w:firstLineChars="0" w:firstLine="0"/>
        <w:jc w:val="left"/>
        <w:rPr>
          <w:rFonts w:ascii="Times New Roman" w:eastAsia="宋体" w:hAnsi="Times New Roman" w:cs="Times New Roman"/>
          <w:sz w:val="24"/>
          <w:szCs w:val="24"/>
        </w:rPr>
      </w:pPr>
      <w:r w:rsidRPr="00617A8A">
        <w:rPr>
          <w:rFonts w:ascii="Times New Roman" w:eastAsia="宋体" w:hAnsi="Times New Roman" w:cs="Times New Roman" w:hint="eastAsia"/>
          <w:sz w:val="24"/>
          <w:szCs w:val="24"/>
        </w:rPr>
        <w:t>例</w:t>
      </w:r>
      <w:r w:rsidRPr="00617A8A">
        <w:rPr>
          <w:rFonts w:ascii="Times New Roman" w:eastAsia="宋体" w:hAnsi="Times New Roman" w:cs="Times New Roman"/>
          <w:sz w:val="24"/>
          <w:szCs w:val="24"/>
        </w:rPr>
        <w:t>:</w:t>
      </w:r>
    </w:p>
    <w:p w:rsidR="00746164" w:rsidRDefault="00746164" w:rsidP="00167D24">
      <w:pPr>
        <w:pStyle w:val="ab"/>
        <w:ind w:firstLineChars="0" w:firstLine="0"/>
        <w:jc w:val="left"/>
      </w:pPr>
      <w:r>
        <w:rPr>
          <w:noProof/>
        </w:rPr>
        <mc:AlternateContent>
          <mc:Choice Requires="wps">
            <w:drawing>
              <wp:inline distT="0" distB="0" distL="0" distR="0" wp14:anchorId="5D324EF7" wp14:editId="6E0C32E5">
                <wp:extent cx="5184119" cy="672465"/>
                <wp:effectExtent l="0" t="0" r="17145" b="10160"/>
                <wp:docPr id="297" name="文本框 2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4119" cy="672465"/>
                        </a:xfrm>
                        <a:prstGeom prst="rect">
                          <a:avLst/>
                        </a:prstGeom>
                        <a:solidFill>
                          <a:schemeClr val="accent3">
                            <a:lumMod val="40000"/>
                            <a:lumOff val="60000"/>
                          </a:schemeClr>
                        </a:solidFill>
                        <a:ln w="9525">
                          <a:solidFill>
                            <a:srgbClr val="000000"/>
                          </a:solidFill>
                          <a:miter lim="800000"/>
                          <a:headEnd/>
                          <a:tailEnd/>
                        </a:ln>
                      </wps:spPr>
                      <wps:txbx>
                        <w:txbxContent>
                          <w:p w:rsidR="008F5F07" w:rsidRDefault="008F5F07" w:rsidP="00746164">
                            <w:r>
                              <w:t>&amp;fq={!tag=aa}screenSize:14</w:t>
                            </w:r>
                          </w:p>
                          <w:p w:rsidR="008F5F07" w:rsidRDefault="008F5F07" w:rsidP="00746164">
                            <w:r>
                              <w:t>&amp;facet=on</w:t>
                            </w:r>
                          </w:p>
                          <w:p w:rsidR="008F5F07" w:rsidRDefault="008F5F07" w:rsidP="00746164">
                            <w:r>
                              <w:t>&amp;facet.field={!ex=aa}screenSize</w:t>
                            </w:r>
                          </w:p>
                        </w:txbxContent>
                      </wps:txbx>
                      <wps:bodyPr rot="0" vert="horz" wrap="square" lIns="91440" tIns="45720" rIns="91440" bIns="45720" anchor="t" anchorCtr="0" upright="1">
                        <a:spAutoFit/>
                      </wps:bodyPr>
                    </wps:wsp>
                  </a:graphicData>
                </a:graphic>
              </wp:inline>
            </w:drawing>
          </mc:Choice>
          <mc:Fallback>
            <w:pict>
              <v:shape id="文本框 297" o:spid="_x0000_s1071" type="#_x0000_t202" style="width:408.2pt;height:5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" fillcolor="#d6e3bc [1302]">
                <v:textbox style="mso-fit-shape-to-text:t">
                  <w:txbxContent>
                    <w:p w:rsidR="008F5F07" w:rsidRDefault="008F5F07" w:rsidP="00746164">
                      <w:r>
                        <w:t>&amp;fq={!tag=aa}screenSize:14</w:t>
                      </w:r>
                    </w:p>
                    <w:p w:rsidR="008F5F07" w:rsidRDefault="008F5F07" w:rsidP="00746164">
                      <w:r>
                        <w:t>&amp;facet=on</w:t>
                      </w:r>
                    </w:p>
                    <w:p w:rsidR="008F5F07" w:rsidRDefault="008F5F07" w:rsidP="00746164">
                      <w:r>
                        <w:t>&amp;facet.field={!ex=aa}screenSize</w:t>
                      </w:r>
                    </w:p>
                  </w:txbxContent>
                </v:textbox>
                <w10:anchorlock/>
              </v:shape>
            </w:pict>
          </mc:Fallback>
        </mc:AlternateContent>
      </w:r>
    </w:p>
    <w:p w:rsidR="00746164" w:rsidRPr="00717320" w:rsidRDefault="00746164" w:rsidP="00167D24">
      <w:pPr>
        <w:pStyle w:val="ab"/>
        <w:spacing w:line="360" w:lineRule="auto"/>
        <w:ind w:firstLineChars="0" w:firstLine="0"/>
        <w:jc w:val="left"/>
        <w:rPr>
          <w:rFonts w:ascii="Times New Roman" w:eastAsia="宋体" w:hAnsi="Times New Roman" w:cs="Times New Roman"/>
          <w:sz w:val="24"/>
          <w:szCs w:val="24"/>
        </w:rPr>
      </w:pPr>
      <w:r w:rsidRPr="00717320">
        <w:rPr>
          <w:rFonts w:ascii="Times New Roman" w:eastAsia="宋体" w:hAnsi="Times New Roman" w:cs="Times New Roman" w:hint="eastAsia"/>
          <w:sz w:val="24"/>
          <w:szCs w:val="24"/>
        </w:rPr>
        <w:t>返回结果</w:t>
      </w:r>
      <w:r w:rsidRPr="00717320">
        <w:rPr>
          <w:rFonts w:ascii="Times New Roman" w:eastAsia="宋体" w:hAnsi="Times New Roman" w:cs="Times New Roman"/>
          <w:sz w:val="24"/>
          <w:szCs w:val="24"/>
        </w:rPr>
        <w:t>:</w:t>
      </w:r>
    </w:p>
    <w:p w:rsidR="00746164" w:rsidRDefault="00746164" w:rsidP="00167D24">
      <w:pPr>
        <w:pStyle w:val="ab"/>
        <w:ind w:firstLineChars="0" w:firstLine="0"/>
        <w:jc w:val="left"/>
      </w:pPr>
      <w:r>
        <w:rPr>
          <w:noProof/>
        </w:rPr>
        <w:lastRenderedPageBreak/>
        <mc:AlternateContent>
          <mc:Choice Requires="wps">
            <w:drawing>
              <wp:inline distT="0" distB="0" distL="0" distR="0" wp14:anchorId="65095ADF" wp14:editId="32F01B91">
                <wp:extent cx="5191676" cy="4474845"/>
                <wp:effectExtent l="0" t="0" r="28575" b="20955"/>
                <wp:docPr id="296" name="文本框 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1676" cy="4474845"/>
                        </a:xfrm>
                        <a:prstGeom prst="rect">
                          <a:avLst/>
                        </a:prstGeom>
                        <a:solidFill>
                          <a:schemeClr val="accent3">
                            <a:lumMod val="40000"/>
                            <a:lumOff val="60000"/>
                          </a:schemeClr>
                        </a:solidFill>
                        <a:ln w="9525">
                          <a:solidFill>
                            <a:srgbClr val="000000"/>
                          </a:solidFill>
                          <a:miter lim="800000"/>
                          <a:headEnd/>
                          <a:tailEnd/>
                        </a:ln>
                      </wps:spPr>
                      <wps:txbx>
                        <w:txbxContent>
                          <w:p w:rsidR="008F5F07" w:rsidRDefault="008F5F07" w:rsidP="00746164">
                            <w:r>
                              <w:t>&lt;lst name="facet_counts"&gt;</w:t>
                            </w:r>
                          </w:p>
                          <w:p w:rsidR="008F5F07" w:rsidRDefault="008F5F07" w:rsidP="00746164">
                            <w:r>
                              <w:tab/>
                              <w:t>&lt;lst name="facet_queries"/&gt;</w:t>
                            </w:r>
                          </w:p>
                          <w:p w:rsidR="008F5F07" w:rsidRDefault="008F5F07" w:rsidP="00746164">
                            <w:r>
                              <w:tab/>
                              <w:t>&lt;lst name="facet_fields"&gt;</w:t>
                            </w:r>
                          </w:p>
                          <w:p w:rsidR="008F5F07" w:rsidRDefault="008F5F07" w:rsidP="00746164">
                            <w:r>
                              <w:tab/>
                            </w:r>
                            <w:r>
                              <w:tab/>
                              <w:t>&lt;lst name=" screenSize"&gt;</w:t>
                            </w:r>
                          </w:p>
                          <w:p w:rsidR="008F5F07" w:rsidRDefault="008F5F07" w:rsidP="00746164">
                            <w:r>
                              <w:tab/>
                            </w:r>
                            <w:r>
                              <w:tab/>
                            </w:r>
                            <w:r>
                              <w:tab/>
                              <w:t>&lt;int name="14.0"&gt;107&lt;/int&gt;</w:t>
                            </w:r>
                          </w:p>
                          <w:p w:rsidR="008F5F07" w:rsidRDefault="008F5F07" w:rsidP="00746164">
                            <w:pPr>
                              <w:ind w:leftChars="600" w:left="1260"/>
                            </w:pPr>
                            <w:r>
                              <w:t>&lt;int name="14.1"&gt;40&lt;/int&gt;</w:t>
                            </w:r>
                          </w:p>
                          <w:p w:rsidR="008F5F07" w:rsidRDefault="008F5F07" w:rsidP="00746164">
                            <w:pPr>
                              <w:ind w:leftChars="600" w:left="1260"/>
                            </w:pPr>
                            <w:r>
                              <w:t>&lt;int name="13.3"&gt;34&lt;/int&gt;</w:t>
                            </w:r>
                          </w:p>
                          <w:p w:rsidR="008F5F07" w:rsidRDefault="008F5F07" w:rsidP="00746164">
                            <w:pPr>
                              <w:ind w:leftChars="600" w:left="1260"/>
                            </w:pPr>
                            <w:r>
                              <w:t>&lt;int name="15.6"&gt;22&lt;/int&gt;</w:t>
                            </w:r>
                          </w:p>
                          <w:p w:rsidR="008F5F07" w:rsidRDefault="008F5F07" w:rsidP="00746164">
                            <w:pPr>
                              <w:ind w:leftChars="600" w:left="1260"/>
                            </w:pPr>
                            <w:r>
                              <w:t>&lt;int name="15.4"&gt;8&lt;/int&gt;</w:t>
                            </w:r>
                          </w:p>
                          <w:p w:rsidR="008F5F07" w:rsidRDefault="008F5F07" w:rsidP="00746164">
                            <w:pPr>
                              <w:ind w:leftChars="600" w:left="1260"/>
                            </w:pPr>
                            <w:r>
                              <w:t>&lt;int name="11.6"&gt;6&lt;/int&gt;</w:t>
                            </w:r>
                          </w:p>
                          <w:p w:rsidR="008F5F07" w:rsidRDefault="008F5F07" w:rsidP="00746164">
                            <w:pPr>
                              <w:ind w:leftChars="600" w:left="1260"/>
                            </w:pPr>
                            <w:r>
                              <w:t>&lt;int name="12.1"&gt;5&lt;/int&gt;</w:t>
                            </w:r>
                          </w:p>
                          <w:p w:rsidR="008F5F07" w:rsidRDefault="008F5F07" w:rsidP="00746164">
                            <w:pPr>
                              <w:ind w:leftChars="600" w:left="1260"/>
                            </w:pPr>
                            <w:r>
                              <w:t>&lt;int name="16.0"&gt;5&lt;/int&gt;</w:t>
                            </w:r>
                          </w:p>
                          <w:p w:rsidR="008F5F07" w:rsidRDefault="008F5F07" w:rsidP="00746164">
                            <w:pPr>
                              <w:ind w:leftChars="600" w:left="1260"/>
                            </w:pPr>
                            <w:r>
                              <w:t>&lt;int name="15.5"&gt;3&lt;/int&gt;</w:t>
                            </w:r>
                          </w:p>
                          <w:p w:rsidR="008F5F07" w:rsidRDefault="008F5F07" w:rsidP="00746164">
                            <w:pPr>
                              <w:ind w:leftChars="600" w:left="1260"/>
                            </w:pPr>
                            <w:r>
                              <w:t>&lt;int name="17.0"&gt;3&lt;/int&gt;</w:t>
                            </w:r>
                          </w:p>
                          <w:p w:rsidR="008F5F07" w:rsidRDefault="008F5F07" w:rsidP="00746164">
                            <w:pPr>
                              <w:ind w:leftChars="600" w:left="1260"/>
                            </w:pPr>
                            <w:r>
                              <w:t>&lt;int name="17.3"&gt;3&lt;/int&gt;</w:t>
                            </w:r>
                          </w:p>
                          <w:p w:rsidR="008F5F07" w:rsidRDefault="008F5F07" w:rsidP="00746164">
                            <w:pPr>
                              <w:ind w:leftChars="600" w:left="1260"/>
                            </w:pPr>
                            <w:r>
                              <w:t>&lt;int name="10.2"&gt;1&lt;/int&gt;</w:t>
                            </w:r>
                          </w:p>
                          <w:p w:rsidR="008F5F07" w:rsidRDefault="008F5F07" w:rsidP="00746164">
                            <w:pPr>
                              <w:ind w:leftChars="600" w:left="1260"/>
                            </w:pPr>
                            <w:r>
                              <w:t>&lt;int name="11.1"&gt;1&lt;/int&gt;</w:t>
                            </w:r>
                          </w:p>
                          <w:p w:rsidR="008F5F07" w:rsidRDefault="008F5F07" w:rsidP="00746164">
                            <w:pPr>
                              <w:ind w:leftChars="600" w:left="1260"/>
                            </w:pPr>
                            <w:r>
                              <w:t>&lt;int name="13.1"&gt;1&lt;/int&gt;</w:t>
                            </w:r>
                          </w:p>
                          <w:p w:rsidR="008F5F07" w:rsidRDefault="008F5F07" w:rsidP="00746164">
                            <w:pPr>
                              <w:ind w:left="420" w:firstLine="420"/>
                            </w:pPr>
                            <w:r>
                              <w:t>&lt;/lst&gt;</w:t>
                            </w:r>
                          </w:p>
                          <w:p w:rsidR="008F5F07" w:rsidRDefault="008F5F07" w:rsidP="00746164">
                            <w:r>
                              <w:tab/>
                              <w:t>&lt;/lst&gt;</w:t>
                            </w:r>
                          </w:p>
                          <w:p w:rsidR="008F5F07" w:rsidRDefault="008F5F07" w:rsidP="00746164">
                            <w:r>
                              <w:tab/>
                              <w:t>&lt;lst name="facet_dates"/&gt;</w:t>
                            </w:r>
                          </w:p>
                          <w:p w:rsidR="008F5F07" w:rsidRDefault="008F5F07" w:rsidP="00746164">
                            <w:r>
                              <w:t>&lt;/lst&gt;</w:t>
                            </w:r>
                          </w:p>
                        </w:txbxContent>
                      </wps:txbx>
                      <wps:bodyPr rot="0" vert="horz" wrap="square" lIns="91440" tIns="45720" rIns="91440" bIns="45720" anchor="t" anchorCtr="0" upright="1">
                        <a:noAutofit/>
                      </wps:bodyPr>
                    </wps:wsp>
                  </a:graphicData>
                </a:graphic>
              </wp:inline>
            </w:drawing>
          </mc:Choice>
          <mc:Fallback>
            <w:pict>
              <v:shape id="文本框 296" o:spid="_x0000_s1072" type="#_x0000_t202" style="width:408.8pt;height:35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" fillcolor="#d6e3bc [1302]">
                <v:textbox>
                  <w:txbxContent>
                    <w:p w:rsidR="008F5F07" w:rsidRDefault="008F5F07" w:rsidP="00746164">
                      <w:r>
                        <w:t>&lt;lst name="facet_counts"&gt;</w:t>
                      </w:r>
                    </w:p>
                    <w:p w:rsidR="008F5F07" w:rsidRDefault="008F5F07" w:rsidP="00746164">
                      <w:r>
                        <w:tab/>
                        <w:t>&lt;lst name="facet_queries"/&gt;</w:t>
                      </w:r>
                    </w:p>
                    <w:p w:rsidR="008F5F07" w:rsidRDefault="008F5F07" w:rsidP="00746164">
                      <w:r>
                        <w:tab/>
                        <w:t>&lt;lst name="facet_fields"&gt;</w:t>
                      </w:r>
                    </w:p>
                    <w:p w:rsidR="008F5F07" w:rsidRDefault="008F5F07" w:rsidP="00746164">
                      <w:r>
                        <w:tab/>
                      </w:r>
                      <w:r>
                        <w:tab/>
                        <w:t>&lt;lst name=" screenSize"&gt;</w:t>
                      </w:r>
                    </w:p>
                    <w:p w:rsidR="008F5F07" w:rsidRDefault="008F5F07" w:rsidP="00746164">
                      <w:r>
                        <w:tab/>
                      </w:r>
                      <w:r>
                        <w:tab/>
                      </w:r>
                      <w:r>
                        <w:tab/>
                        <w:t>&lt;int name="14.0"&gt;107&lt;/int&gt;</w:t>
                      </w:r>
                    </w:p>
                    <w:p w:rsidR="008F5F07" w:rsidRDefault="008F5F07" w:rsidP="00746164">
                      <w:pPr>
                        <w:ind w:leftChars="600" w:left="1260"/>
                      </w:pPr>
                      <w:r>
                        <w:t>&lt;int name="14.1"&gt;40&lt;/int&gt;</w:t>
                      </w:r>
                    </w:p>
                    <w:p w:rsidR="008F5F07" w:rsidRDefault="008F5F07" w:rsidP="00746164">
                      <w:pPr>
                        <w:ind w:leftChars="600" w:left="1260"/>
                      </w:pPr>
                      <w:r>
                        <w:t>&lt;int name="13.3"&gt;34&lt;/int&gt;</w:t>
                      </w:r>
                    </w:p>
                    <w:p w:rsidR="008F5F07" w:rsidRDefault="008F5F07" w:rsidP="00746164">
                      <w:pPr>
                        <w:ind w:leftChars="600" w:left="1260"/>
                      </w:pPr>
                      <w:r>
                        <w:t>&lt;int name="15.6"&gt;22&lt;/int&gt;</w:t>
                      </w:r>
                    </w:p>
                    <w:p w:rsidR="008F5F07" w:rsidRDefault="008F5F07" w:rsidP="00746164">
                      <w:pPr>
                        <w:ind w:leftChars="600" w:left="1260"/>
                      </w:pPr>
                      <w:r>
                        <w:t>&lt;int name="15.4"&gt;8&lt;/int&gt;</w:t>
                      </w:r>
                    </w:p>
                    <w:p w:rsidR="008F5F07" w:rsidRDefault="008F5F07" w:rsidP="00746164">
                      <w:pPr>
                        <w:ind w:leftChars="600" w:left="1260"/>
                      </w:pPr>
                      <w:r>
                        <w:t>&lt;int name="11.6"&gt;6&lt;/int&gt;</w:t>
                      </w:r>
                    </w:p>
                    <w:p w:rsidR="008F5F07" w:rsidRDefault="008F5F07" w:rsidP="00746164">
                      <w:pPr>
                        <w:ind w:leftChars="600" w:left="1260"/>
                      </w:pPr>
                      <w:r>
                        <w:t>&lt;int name="12.1"&gt;5&lt;/int&gt;</w:t>
                      </w:r>
                    </w:p>
                    <w:p w:rsidR="008F5F07" w:rsidRDefault="008F5F07" w:rsidP="00746164">
                      <w:pPr>
                        <w:ind w:leftChars="600" w:left="1260"/>
                      </w:pPr>
                      <w:r>
                        <w:t>&lt;int name="16.0"&gt;5&lt;/int&gt;</w:t>
                      </w:r>
                    </w:p>
                    <w:p w:rsidR="008F5F07" w:rsidRDefault="008F5F07" w:rsidP="00746164">
                      <w:pPr>
                        <w:ind w:leftChars="600" w:left="1260"/>
                      </w:pPr>
                      <w:r>
                        <w:t>&lt;int name="15.5"&gt;3&lt;/int&gt;</w:t>
                      </w:r>
                    </w:p>
                    <w:p w:rsidR="008F5F07" w:rsidRDefault="008F5F07" w:rsidP="00746164">
                      <w:pPr>
                        <w:ind w:leftChars="600" w:left="1260"/>
                      </w:pPr>
                      <w:r>
                        <w:t>&lt;int name="17.0"&gt;3&lt;/int&gt;</w:t>
                      </w:r>
                    </w:p>
                    <w:p w:rsidR="008F5F07" w:rsidRDefault="008F5F07" w:rsidP="00746164">
                      <w:pPr>
                        <w:ind w:leftChars="600" w:left="1260"/>
                      </w:pPr>
                      <w:r>
                        <w:t>&lt;int name="17.3"&gt;3&lt;/int&gt;</w:t>
                      </w:r>
                    </w:p>
                    <w:p w:rsidR="008F5F07" w:rsidRDefault="008F5F07" w:rsidP="00746164">
                      <w:pPr>
                        <w:ind w:leftChars="600" w:left="1260"/>
                      </w:pPr>
                      <w:r>
                        <w:t>&lt;int name="10.2"&gt;1&lt;/int&gt;</w:t>
                      </w:r>
                    </w:p>
                    <w:p w:rsidR="008F5F07" w:rsidRDefault="008F5F07" w:rsidP="00746164">
                      <w:pPr>
                        <w:ind w:leftChars="600" w:left="1260"/>
                      </w:pPr>
                      <w:r>
                        <w:t>&lt;int name="11.1"&gt;1&lt;/int&gt;</w:t>
                      </w:r>
                    </w:p>
                    <w:p w:rsidR="008F5F07" w:rsidRDefault="008F5F07" w:rsidP="00746164">
                      <w:pPr>
                        <w:ind w:leftChars="600" w:left="1260"/>
                      </w:pPr>
                      <w:r>
                        <w:t>&lt;int name="13.1"&gt;1&lt;/int&gt;</w:t>
                      </w:r>
                    </w:p>
                    <w:p w:rsidR="008F5F07" w:rsidRDefault="008F5F07" w:rsidP="00746164">
                      <w:pPr>
                        <w:ind w:left="420" w:firstLine="420"/>
                      </w:pPr>
                      <w:r>
                        <w:t>&lt;/lst&gt;</w:t>
                      </w:r>
                    </w:p>
                    <w:p w:rsidR="008F5F07" w:rsidRDefault="008F5F07" w:rsidP="00746164">
                      <w:r>
                        <w:tab/>
                        <w:t>&lt;/lst&gt;</w:t>
                      </w:r>
                    </w:p>
                    <w:p w:rsidR="008F5F07" w:rsidRDefault="008F5F07" w:rsidP="00746164">
                      <w:r>
                        <w:tab/>
                        <w:t>&lt;lst name="facet_dates"/&gt;</w:t>
                      </w:r>
                    </w:p>
                    <w:p w:rsidR="008F5F07" w:rsidRDefault="008F5F07" w:rsidP="00746164">
                      <w:r>
                        <w:t>&lt;/lst&gt;</w:t>
                      </w:r>
                    </w:p>
                  </w:txbxContent>
                </v:textbox>
                <w10:anchorlock/>
              </v:shape>
            </w:pict>
          </mc:Fallback>
        </mc:AlternateContent>
      </w:r>
    </w:p>
    <w:p w:rsidR="00746164" w:rsidRPr="00617A8A" w:rsidRDefault="00746164" w:rsidP="00167D24">
      <w:pPr>
        <w:pStyle w:val="ab"/>
        <w:spacing w:line="360" w:lineRule="auto"/>
        <w:ind w:firstLineChars="0" w:firstLine="0"/>
        <w:jc w:val="left"/>
        <w:rPr>
          <w:rFonts w:ascii="Times New Roman" w:eastAsia="宋体" w:hAnsi="Times New Roman" w:cs="Times New Roman"/>
          <w:sz w:val="24"/>
          <w:szCs w:val="24"/>
        </w:rPr>
      </w:pPr>
      <w:r w:rsidRPr="00617A8A">
        <w:rPr>
          <w:rFonts w:ascii="Times New Roman" w:eastAsia="宋体" w:hAnsi="Times New Roman" w:cs="Times New Roman" w:hint="eastAsia"/>
          <w:sz w:val="24"/>
          <w:szCs w:val="24"/>
        </w:rPr>
        <w:t>这样其它屏幕尺寸的统计信息就有意义了</w:t>
      </w:r>
      <w:r w:rsidRPr="00617A8A">
        <w:rPr>
          <w:rFonts w:ascii="Times New Roman" w:eastAsia="宋体" w:hAnsi="Times New Roman" w:cs="Times New Roman"/>
          <w:sz w:val="24"/>
          <w:szCs w:val="24"/>
        </w:rPr>
        <w:t>.</w:t>
      </w:r>
    </w:p>
    <w:p w:rsidR="00746164" w:rsidRPr="00617A8A" w:rsidRDefault="008D0211" w:rsidP="00167D24">
      <w:pPr>
        <w:pStyle w:val="4"/>
        <w:jc w:val="left"/>
        <w:rPr>
          <w:rFonts w:ascii="Times New Roman" w:eastAsia="宋体" w:hAnsi="Times New Roman" w:cs="Times New Roman"/>
          <w:b w:val="0"/>
          <w:bCs w:val="0"/>
          <w:sz w:val="24"/>
          <w:szCs w:val="24"/>
        </w:rPr>
      </w:pPr>
      <w:bookmarkStart w:id="12" w:name="_Toc251310808"/>
      <w:r>
        <w:rPr>
          <w:rFonts w:hint="eastAsia"/>
        </w:rPr>
        <w:t xml:space="preserve">6.6.7 </w:t>
      </w:r>
      <w:r w:rsidR="00746164">
        <w:t>SolrJ</w:t>
      </w:r>
      <w:r w:rsidR="00746164">
        <w:rPr>
          <w:rFonts w:hint="eastAsia"/>
        </w:rPr>
        <w:t>对</w:t>
      </w:r>
      <w:r w:rsidR="00746164">
        <w:t>Facet</w:t>
      </w:r>
      <w:r w:rsidR="00746164">
        <w:rPr>
          <w:rFonts w:hint="eastAsia"/>
        </w:rPr>
        <w:t>的支持</w:t>
      </w:r>
      <w:bookmarkEnd w:id="12"/>
    </w:p>
    <w:p w:rsidR="00746164" w:rsidRDefault="00746164" w:rsidP="00167D24">
      <w:pPr>
        <w:pStyle w:val="ab"/>
        <w:ind w:firstLineChars="0" w:firstLine="0"/>
        <w:jc w:val="left"/>
      </w:pPr>
      <w:r>
        <w:rPr>
          <w:noProof/>
        </w:rPr>
        <mc:AlternateContent>
          <mc:Choice Requires="wps">
            <w:drawing>
              <wp:inline distT="0" distB="0" distL="0" distR="0" wp14:anchorId="405E5B7F" wp14:editId="7EE8FE76">
                <wp:extent cx="5191125" cy="2796099"/>
                <wp:effectExtent l="0" t="0" r="28575" b="23495"/>
                <wp:docPr id="295" name="文本框 2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1125" cy="2796099"/>
                        </a:xfrm>
                        <a:prstGeom prst="rect">
                          <a:avLst/>
                        </a:prstGeom>
                        <a:solidFill>
                          <a:schemeClr val="accent3">
                            <a:lumMod val="40000"/>
                            <a:lumOff val="60000"/>
                          </a:schemeClr>
                        </a:solidFill>
                        <a:ln w="9525">
                          <a:solidFill>
                            <a:srgbClr val="000000"/>
                          </a:solidFill>
                          <a:miter lim="800000"/>
                          <a:headEnd/>
                          <a:tailEnd/>
                        </a:ln>
                      </wps:spPr>
                      <wps:txbx>
                        <w:txbxContent>
                          <w:p w:rsidR="008F5F07" w:rsidRPr="002C2D3B" w:rsidRDefault="008F5F07" w:rsidP="006176D4">
                            <w:pPr>
                              <w:rPr>
                                <w:rFonts w:ascii="Courier New" w:hAnsi="Courier New" w:cs="Courier New"/>
                                <w:color w:val="000000"/>
                                <w:kern w:val="0"/>
                                <w:sz w:val="18"/>
                                <w:szCs w:val="18"/>
                              </w:rPr>
                            </w:pPr>
                            <w:r w:rsidRPr="002C2D3B">
                              <w:rPr>
                                <w:rFonts w:ascii="Courier New" w:hAnsi="Courier New" w:cs="Courier New" w:hint="eastAsia"/>
                                <w:color w:val="000000"/>
                                <w:kern w:val="0"/>
                                <w:sz w:val="18"/>
                                <w:szCs w:val="18"/>
                              </w:rPr>
                              <w:t>//</w:t>
                            </w:r>
                            <w:r w:rsidRPr="002C2D3B">
                              <w:rPr>
                                <w:rFonts w:ascii="Courier New" w:hAnsi="Courier New" w:cs="Courier New" w:hint="eastAsia"/>
                                <w:color w:val="000000"/>
                                <w:kern w:val="0"/>
                                <w:sz w:val="18"/>
                                <w:szCs w:val="18"/>
                              </w:rPr>
                              <w:t>初始化查询对象</w:t>
                            </w:r>
                          </w:p>
                          <w:p w:rsidR="008F5F07" w:rsidRPr="002C2D3B" w:rsidRDefault="008F5F07" w:rsidP="006176D4">
                            <w:pPr>
                              <w:rPr>
                                <w:rFonts w:ascii="Courier New" w:hAnsi="Courier New" w:cs="Courier New"/>
                                <w:color w:val="000000"/>
                                <w:kern w:val="0"/>
                                <w:sz w:val="18"/>
                                <w:szCs w:val="18"/>
                              </w:rPr>
                            </w:pPr>
                            <w:r w:rsidRPr="002C2D3B">
                              <w:rPr>
                                <w:rFonts w:ascii="Courier New" w:hAnsi="Courier New" w:cs="Courier New"/>
                                <w:color w:val="000000"/>
                                <w:kern w:val="0"/>
                                <w:sz w:val="18"/>
                                <w:szCs w:val="18"/>
                              </w:rPr>
                              <w:t>String q = “</w:t>
                            </w:r>
                            <w:r w:rsidRPr="002C2D3B">
                              <w:rPr>
                                <w:rFonts w:ascii="Courier New" w:hAnsi="Courier New" w:cs="Courier New" w:hint="eastAsia"/>
                                <w:color w:val="000000"/>
                                <w:kern w:val="0"/>
                                <w:sz w:val="18"/>
                                <w:szCs w:val="18"/>
                              </w:rPr>
                              <w:t>*.*</w:t>
                            </w:r>
                            <w:r w:rsidRPr="002C2D3B">
                              <w:rPr>
                                <w:rFonts w:ascii="Courier New" w:hAnsi="Courier New" w:cs="Courier New"/>
                                <w:color w:val="000000"/>
                                <w:kern w:val="0"/>
                                <w:sz w:val="18"/>
                                <w:szCs w:val="18"/>
                              </w:rPr>
                              <w:t>”;</w:t>
                            </w:r>
                          </w:p>
                          <w:p w:rsidR="008F5F07" w:rsidRPr="002C2D3B" w:rsidRDefault="008F5F07" w:rsidP="006176D4">
                            <w:pPr>
                              <w:rPr>
                                <w:rFonts w:ascii="Courier New" w:hAnsi="Courier New" w:cs="Courier New"/>
                                <w:color w:val="000000"/>
                                <w:kern w:val="0"/>
                                <w:sz w:val="18"/>
                                <w:szCs w:val="18"/>
                              </w:rPr>
                            </w:pPr>
                            <w:r w:rsidRPr="002C2D3B">
                              <w:rPr>
                                <w:rFonts w:ascii="Courier New" w:hAnsi="Courier New" w:cs="Courier New"/>
                                <w:color w:val="000000"/>
                                <w:kern w:val="0"/>
                                <w:sz w:val="18"/>
                                <w:szCs w:val="18"/>
                              </w:rPr>
                              <w:t>SolrQuery query = new SolrQuery(q);</w:t>
                            </w:r>
                          </w:p>
                          <w:p w:rsidR="008F5F07" w:rsidRPr="002C2D3B" w:rsidRDefault="008F5F07" w:rsidP="006176D4">
                            <w:pPr>
                              <w:rPr>
                                <w:rFonts w:ascii="Courier New" w:hAnsi="Courier New" w:cs="Courier New"/>
                                <w:color w:val="000000"/>
                                <w:kern w:val="0"/>
                                <w:sz w:val="18"/>
                                <w:szCs w:val="18"/>
                              </w:rPr>
                            </w:pPr>
                            <w:r w:rsidRPr="002C2D3B">
                              <w:rPr>
                                <w:rFonts w:ascii="Courier New" w:hAnsi="Courier New" w:cs="Courier New" w:hint="eastAsia"/>
                                <w:color w:val="000000"/>
                                <w:kern w:val="0"/>
                                <w:sz w:val="18"/>
                                <w:szCs w:val="18"/>
                              </w:rPr>
                              <w:t>query.setIncludeScore(false);//</w:t>
                            </w:r>
                            <w:r w:rsidRPr="002C2D3B">
                              <w:rPr>
                                <w:rFonts w:ascii="Courier New" w:hAnsi="Courier New" w:cs="Courier New" w:hint="eastAsia"/>
                                <w:color w:val="000000"/>
                                <w:kern w:val="0"/>
                                <w:sz w:val="18"/>
                                <w:szCs w:val="18"/>
                              </w:rPr>
                              <w:t>是否按每组数量高低排序</w:t>
                            </w:r>
                          </w:p>
                          <w:p w:rsidR="008F5F07" w:rsidRPr="002C2D3B" w:rsidRDefault="008F5F07" w:rsidP="006176D4">
                            <w:pPr>
                              <w:rPr>
                                <w:rFonts w:ascii="Courier New" w:hAnsi="Courier New" w:cs="Courier New"/>
                                <w:color w:val="000000"/>
                                <w:kern w:val="0"/>
                                <w:sz w:val="18"/>
                                <w:szCs w:val="18"/>
                              </w:rPr>
                            </w:pPr>
                            <w:r w:rsidRPr="002C2D3B">
                              <w:rPr>
                                <w:rFonts w:ascii="Courier New" w:hAnsi="Courier New" w:cs="Courier New" w:hint="eastAsia"/>
                                <w:color w:val="000000"/>
                                <w:kern w:val="0"/>
                                <w:sz w:val="18"/>
                                <w:szCs w:val="18"/>
                              </w:rPr>
                              <w:t>query.setFacet(true);//</w:t>
                            </w:r>
                            <w:r w:rsidRPr="002C2D3B">
                              <w:rPr>
                                <w:rFonts w:ascii="Courier New" w:hAnsi="Courier New" w:cs="Courier New" w:hint="eastAsia"/>
                                <w:color w:val="000000"/>
                                <w:kern w:val="0"/>
                                <w:sz w:val="18"/>
                                <w:szCs w:val="18"/>
                              </w:rPr>
                              <w:t>是否分组查询</w:t>
                            </w:r>
                          </w:p>
                          <w:p w:rsidR="008F5F07" w:rsidRPr="002C2D3B" w:rsidRDefault="008F5F07" w:rsidP="006176D4">
                            <w:pPr>
                              <w:rPr>
                                <w:rFonts w:ascii="Courier New" w:hAnsi="Courier New" w:cs="Courier New"/>
                                <w:color w:val="000000"/>
                                <w:kern w:val="0"/>
                                <w:sz w:val="18"/>
                                <w:szCs w:val="18"/>
                              </w:rPr>
                            </w:pPr>
                            <w:r w:rsidRPr="002C2D3B">
                              <w:rPr>
                                <w:rFonts w:ascii="Courier New" w:hAnsi="Courier New" w:cs="Courier New" w:hint="eastAsia"/>
                                <w:color w:val="000000"/>
                                <w:kern w:val="0"/>
                                <w:sz w:val="18"/>
                                <w:szCs w:val="18"/>
                              </w:rPr>
                              <w:t>query.setRows(0);//</w:t>
                            </w:r>
                            <w:r w:rsidRPr="002C2D3B">
                              <w:rPr>
                                <w:rFonts w:ascii="Courier New" w:hAnsi="Courier New" w:cs="Courier New" w:hint="eastAsia"/>
                                <w:color w:val="000000"/>
                                <w:kern w:val="0"/>
                                <w:sz w:val="18"/>
                                <w:szCs w:val="18"/>
                              </w:rPr>
                              <w:t>设置返回结果条数，如果你时分组查询，你就设置为</w:t>
                            </w:r>
                            <w:r w:rsidRPr="002C2D3B">
                              <w:rPr>
                                <w:rFonts w:ascii="Courier New" w:hAnsi="Courier New" w:cs="Courier New" w:hint="eastAsia"/>
                                <w:color w:val="000000"/>
                                <w:kern w:val="0"/>
                                <w:sz w:val="18"/>
                                <w:szCs w:val="18"/>
                              </w:rPr>
                              <w:t>0</w:t>
                            </w:r>
                          </w:p>
                          <w:p w:rsidR="008F5F07" w:rsidRPr="002C2D3B" w:rsidRDefault="008F5F07" w:rsidP="0014111A">
                            <w:pPr>
                              <w:rPr>
                                <w:rFonts w:ascii="Courier New" w:hAnsi="Courier New" w:cs="Courier New"/>
                                <w:color w:val="000000"/>
                                <w:kern w:val="0"/>
                                <w:sz w:val="18"/>
                                <w:szCs w:val="18"/>
                              </w:rPr>
                            </w:pPr>
                            <w:r w:rsidRPr="002C2D3B">
                              <w:rPr>
                                <w:rFonts w:ascii="Courier New" w:hAnsi="Courier New" w:cs="Courier New" w:hint="eastAsia"/>
                                <w:color w:val="000000"/>
                                <w:kern w:val="0"/>
                                <w:sz w:val="18"/>
                                <w:szCs w:val="18"/>
                              </w:rPr>
                              <w:t>query.addFacetField(</w:t>
                            </w:r>
                            <w:r>
                              <w:rPr>
                                <w:rFonts w:ascii="Courier New" w:hAnsi="Courier New" w:cs="Courier New"/>
                                <w:color w:val="000000"/>
                                <w:kern w:val="0"/>
                                <w:sz w:val="18"/>
                                <w:szCs w:val="18"/>
                              </w:rPr>
                              <w:t>“</w:t>
                            </w:r>
                            <w:r w:rsidRPr="008F4D88">
                              <w:rPr>
                                <w:rStyle w:val="tag2"/>
                                <w:sz w:val="18"/>
                                <w:szCs w:val="18"/>
                              </w:rPr>
                              <w:t>modified_l</w:t>
                            </w:r>
                            <w:r>
                              <w:rPr>
                                <w:rFonts w:ascii="Courier New" w:hAnsi="Courier New" w:cs="Courier New"/>
                                <w:color w:val="000000"/>
                                <w:kern w:val="0"/>
                                <w:sz w:val="18"/>
                                <w:szCs w:val="18"/>
                              </w:rPr>
                              <w:t>”</w:t>
                            </w:r>
                            <w:r w:rsidRPr="002C2D3B">
                              <w:rPr>
                                <w:rFonts w:ascii="Courier New" w:hAnsi="Courier New" w:cs="Courier New" w:hint="eastAsia"/>
                                <w:color w:val="000000"/>
                                <w:kern w:val="0"/>
                                <w:sz w:val="18"/>
                                <w:szCs w:val="18"/>
                              </w:rPr>
                              <w:t>);//</w:t>
                            </w:r>
                            <w:r w:rsidRPr="002C2D3B">
                              <w:rPr>
                                <w:rFonts w:ascii="Courier New" w:hAnsi="Courier New" w:cs="Courier New" w:hint="eastAsia"/>
                                <w:color w:val="000000"/>
                                <w:kern w:val="0"/>
                                <w:sz w:val="18"/>
                                <w:szCs w:val="18"/>
                              </w:rPr>
                              <w:t>增加分组字段</w:t>
                            </w:r>
                            <w:r w:rsidRPr="002C2D3B">
                              <w:rPr>
                                <w:rFonts w:ascii="Courier New" w:hAnsi="Courier New" w:cs="Courier New" w:hint="eastAsia"/>
                                <w:color w:val="000000"/>
                                <w:kern w:val="0"/>
                                <w:sz w:val="18"/>
                                <w:szCs w:val="18"/>
                              </w:rPr>
                              <w:t xml:space="preserve">   q</w:t>
                            </w:r>
                          </w:p>
                          <w:p w:rsidR="008F5F07" w:rsidRDefault="008F5F07" w:rsidP="0014111A">
                            <w:pPr>
                              <w:rPr>
                                <w:rFonts w:ascii="Courier New" w:hAnsi="Courier New" w:cs="Courier New"/>
                                <w:color w:val="000000"/>
                                <w:kern w:val="0"/>
                                <w:sz w:val="18"/>
                                <w:szCs w:val="18"/>
                              </w:rPr>
                            </w:pPr>
                            <w:r w:rsidRPr="002C2D3B">
                              <w:rPr>
                                <w:rFonts w:ascii="Courier New" w:hAnsi="Courier New" w:cs="Courier New" w:hint="eastAsia"/>
                                <w:color w:val="000000"/>
                                <w:kern w:val="0"/>
                                <w:sz w:val="18"/>
                                <w:szCs w:val="18"/>
                              </w:rPr>
                              <w:t>query.</w:t>
                            </w:r>
                            <w:r w:rsidRPr="002C2D3B">
                              <w:rPr>
                                <w:rFonts w:ascii="Courier New" w:hAnsi="Courier New" w:cs="Courier New"/>
                                <w:color w:val="000000"/>
                                <w:kern w:val="0"/>
                                <w:sz w:val="18"/>
                                <w:szCs w:val="18"/>
                              </w:rPr>
                              <w:t>addFacetQuery</w:t>
                            </w:r>
                            <w:r w:rsidRPr="002C2D3B">
                              <w:rPr>
                                <w:rFonts w:ascii="Courier New" w:hAnsi="Courier New" w:cs="Courier New" w:hint="eastAsia"/>
                                <w:color w:val="000000"/>
                                <w:kern w:val="0"/>
                                <w:sz w:val="18"/>
                                <w:szCs w:val="18"/>
                              </w:rPr>
                              <w:t xml:space="preserve"> (</w:t>
                            </w:r>
                            <w:r>
                              <w:rPr>
                                <w:rFonts w:ascii="Courier New" w:hAnsi="Courier New" w:cs="Courier New"/>
                                <w:color w:val="000000"/>
                                <w:kern w:val="0"/>
                                <w:sz w:val="18"/>
                                <w:szCs w:val="18"/>
                              </w:rPr>
                              <w:t>“</w:t>
                            </w:r>
                            <w:r w:rsidRPr="0014111A">
                              <w:rPr>
                                <w:rFonts w:ascii="Courier New" w:hAnsi="Courier New" w:cs="Courier New"/>
                                <w:color w:val="000000"/>
                                <w:kern w:val="0"/>
                                <w:sz w:val="18"/>
                                <w:szCs w:val="18"/>
                              </w:rPr>
                              <w:t>category_s</w:t>
                            </w:r>
                            <w:r>
                              <w:rPr>
                                <w:rFonts w:ascii="Courier New" w:hAnsi="Courier New" w:cs="Courier New" w:hint="eastAsia"/>
                                <w:color w:val="000000"/>
                                <w:kern w:val="0"/>
                                <w:sz w:val="18"/>
                                <w:szCs w:val="18"/>
                              </w:rPr>
                              <w:t>[0 TO 1]</w:t>
                            </w:r>
                            <w:r>
                              <w:rPr>
                                <w:rFonts w:ascii="Courier New" w:hAnsi="Courier New" w:cs="Courier New"/>
                                <w:color w:val="000000"/>
                                <w:kern w:val="0"/>
                                <w:sz w:val="18"/>
                                <w:szCs w:val="18"/>
                              </w:rPr>
                              <w:t>”</w:t>
                            </w:r>
                            <w:r w:rsidRPr="002C2D3B">
                              <w:rPr>
                                <w:rFonts w:ascii="Courier New" w:hAnsi="Courier New" w:cs="Courier New" w:hint="eastAsia"/>
                                <w:color w:val="000000"/>
                                <w:kern w:val="0"/>
                                <w:sz w:val="18"/>
                                <w:szCs w:val="18"/>
                              </w:rPr>
                              <w:t>);</w:t>
                            </w:r>
                            <w:r>
                              <w:rPr>
                                <w:rFonts w:ascii="Courier New" w:hAnsi="Courier New" w:cs="Courier New" w:hint="eastAsia"/>
                                <w:color w:val="000000"/>
                                <w:kern w:val="0"/>
                                <w:sz w:val="18"/>
                                <w:szCs w:val="18"/>
                              </w:rPr>
                              <w:t xml:space="preserve"> </w:t>
                            </w:r>
                          </w:p>
                          <w:p w:rsidR="008F5F07" w:rsidRDefault="008F5F07" w:rsidP="0014111A">
                            <w:pPr>
                              <w:rPr>
                                <w:rFonts w:ascii="Courier New" w:hAnsi="Courier New" w:cs="Courier New"/>
                                <w:color w:val="000000"/>
                                <w:kern w:val="0"/>
                                <w:sz w:val="18"/>
                                <w:szCs w:val="18"/>
                              </w:rPr>
                            </w:pPr>
                            <w:r w:rsidRPr="004A7D04">
                              <w:rPr>
                                <w:rFonts w:ascii="Courier New" w:hAnsi="Courier New" w:cs="Courier New"/>
                                <w:color w:val="000000"/>
                                <w:kern w:val="0"/>
                                <w:sz w:val="18"/>
                                <w:szCs w:val="18"/>
                              </w:rPr>
                              <w:t>QueryResponse rsp = server.query(query);</w:t>
                            </w:r>
                          </w:p>
                          <w:p w:rsidR="008F5F07" w:rsidRDefault="008F5F07" w:rsidP="0014111A">
                            <w:pPr>
                              <w:rPr>
                                <w:rFonts w:ascii="Courier New" w:hAnsi="Courier New" w:cs="Courier New"/>
                                <w:color w:val="000000"/>
                                <w:kern w:val="0"/>
                                <w:sz w:val="18"/>
                                <w:szCs w:val="18"/>
                              </w:rPr>
                            </w:pPr>
                            <w:r>
                              <w:rPr>
                                <w:rFonts w:ascii="Courier New" w:hAnsi="Courier New" w:cs="Courier New"/>
                                <w:color w:val="000000"/>
                                <w:kern w:val="0"/>
                                <w:sz w:val="18"/>
                                <w:szCs w:val="18"/>
                              </w:rPr>
                              <w:t>…</w:t>
                            </w:r>
                          </w:p>
                          <w:p w:rsidR="008F5F07" w:rsidRDefault="008F5F07" w:rsidP="0014111A">
                            <w:pPr>
                              <w:rPr>
                                <w:rFonts w:ascii="Courier New" w:hAnsi="Courier New" w:cs="Courier New"/>
                                <w:color w:val="000000"/>
                                <w:kern w:val="0"/>
                                <w:sz w:val="18"/>
                                <w:szCs w:val="18"/>
                              </w:rPr>
                            </w:pPr>
                            <w:r>
                              <w:rPr>
                                <w:rFonts w:ascii="Courier New" w:hAnsi="Courier New" w:cs="Courier New" w:hint="eastAsia"/>
                                <w:color w:val="000000"/>
                                <w:kern w:val="0"/>
                                <w:sz w:val="18"/>
                                <w:szCs w:val="18"/>
                              </w:rPr>
                              <w:t>//</w:t>
                            </w:r>
                            <w:r>
                              <w:rPr>
                                <w:rFonts w:ascii="Courier New" w:hAnsi="Courier New" w:cs="Courier New" w:hint="eastAsia"/>
                                <w:color w:val="000000"/>
                                <w:kern w:val="0"/>
                                <w:sz w:val="18"/>
                                <w:szCs w:val="18"/>
                              </w:rPr>
                              <w:t>取出结果</w:t>
                            </w:r>
                          </w:p>
                          <w:p w:rsidR="008F5F07" w:rsidRPr="004A7D04" w:rsidRDefault="008F5F07" w:rsidP="004A7D04">
                            <w:pPr>
                              <w:jc w:val="left"/>
                              <w:rPr>
                                <w:rFonts w:ascii="Courier New" w:hAnsi="Courier New" w:cs="Courier New"/>
                                <w:color w:val="000000"/>
                                <w:kern w:val="0"/>
                                <w:sz w:val="18"/>
                                <w:szCs w:val="18"/>
                              </w:rPr>
                            </w:pPr>
                            <w:r w:rsidRPr="004A7D04">
                              <w:rPr>
                                <w:rFonts w:ascii="Courier New" w:hAnsi="Courier New" w:cs="Courier New"/>
                                <w:color w:val="000000"/>
                                <w:kern w:val="0"/>
                                <w:sz w:val="18"/>
                                <w:szCs w:val="18"/>
                              </w:rPr>
                              <w:t>List&lt;FacetField.Count&gt;</w:t>
                            </w:r>
                            <w:r>
                              <w:rPr>
                                <w:rFonts w:ascii="Courier New" w:hAnsi="Courier New" w:cs="Courier New" w:hint="eastAsia"/>
                                <w:color w:val="000000"/>
                                <w:kern w:val="0"/>
                                <w:sz w:val="18"/>
                                <w:szCs w:val="18"/>
                              </w:rPr>
                              <w:t xml:space="preserve"> l</w:t>
                            </w:r>
                            <w:r w:rsidRPr="004A7D04">
                              <w:rPr>
                                <w:rFonts w:ascii="Courier New" w:hAnsi="Courier New" w:cs="Courier New"/>
                                <w:color w:val="000000"/>
                                <w:kern w:val="0"/>
                                <w:sz w:val="18"/>
                                <w:szCs w:val="18"/>
                              </w:rPr>
                              <w:t>ist = rsp.getFacetField(</w:t>
                            </w:r>
                            <w:r>
                              <w:rPr>
                                <w:rFonts w:ascii="Courier New" w:hAnsi="Courier New" w:cs="Courier New"/>
                                <w:color w:val="000000"/>
                                <w:kern w:val="0"/>
                                <w:sz w:val="18"/>
                                <w:szCs w:val="18"/>
                              </w:rPr>
                              <w:t>“</w:t>
                            </w:r>
                            <w:r w:rsidRPr="008F4D88">
                              <w:rPr>
                                <w:rStyle w:val="tag2"/>
                                <w:sz w:val="18"/>
                                <w:szCs w:val="18"/>
                              </w:rPr>
                              <w:t>modified_l</w:t>
                            </w:r>
                            <w:r>
                              <w:rPr>
                                <w:rFonts w:ascii="Courier New" w:hAnsi="Courier New" w:cs="Courier New"/>
                                <w:color w:val="000000"/>
                                <w:kern w:val="0"/>
                                <w:sz w:val="18"/>
                                <w:szCs w:val="18"/>
                              </w:rPr>
                              <w:t>”</w:t>
                            </w:r>
                            <w:r w:rsidRPr="004A7D04">
                              <w:rPr>
                                <w:rFonts w:ascii="Courier New" w:hAnsi="Courier New" w:cs="Courier New"/>
                                <w:color w:val="000000"/>
                                <w:kern w:val="0"/>
                                <w:sz w:val="18"/>
                                <w:szCs w:val="18"/>
                              </w:rPr>
                              <w:t>).getValues();</w:t>
                            </w:r>
                          </w:p>
                          <w:p w:rsidR="008F5F07" w:rsidRDefault="008F5F07" w:rsidP="004A7D04">
                            <w:pPr>
                              <w:jc w:val="left"/>
                              <w:rPr>
                                <w:rFonts w:ascii="Courier New" w:hAnsi="Courier New" w:cs="Courier New"/>
                                <w:color w:val="000000"/>
                                <w:kern w:val="0"/>
                                <w:sz w:val="18"/>
                                <w:szCs w:val="18"/>
                              </w:rPr>
                            </w:pPr>
                            <w:r w:rsidRPr="004A7D04">
                              <w:rPr>
                                <w:rFonts w:ascii="Courier New" w:hAnsi="Courier New" w:cs="Courier New"/>
                                <w:color w:val="000000"/>
                                <w:kern w:val="0"/>
                                <w:sz w:val="18"/>
                                <w:szCs w:val="18"/>
                              </w:rPr>
                              <w:t xml:space="preserve">Map&lt;String, Integer&gt; </w:t>
                            </w:r>
                            <w:r>
                              <w:rPr>
                                <w:rFonts w:ascii="Courier New" w:hAnsi="Courier New" w:cs="Courier New" w:hint="eastAsia"/>
                                <w:color w:val="000000"/>
                                <w:kern w:val="0"/>
                                <w:sz w:val="18"/>
                                <w:szCs w:val="18"/>
                              </w:rPr>
                              <w:t>l</w:t>
                            </w:r>
                            <w:r w:rsidRPr="004A7D04">
                              <w:rPr>
                                <w:rFonts w:ascii="Courier New" w:hAnsi="Courier New" w:cs="Courier New"/>
                                <w:color w:val="000000"/>
                                <w:kern w:val="0"/>
                                <w:sz w:val="18"/>
                                <w:szCs w:val="18"/>
                              </w:rPr>
                              <w:t>ist = rsp.getFacetQuery();</w:t>
                            </w:r>
                          </w:p>
                        </w:txbxContent>
                      </wps:txbx>
                      <wps:bodyPr rot="0" vert="horz" wrap="square" lIns="91440" tIns="45720" rIns="91440" bIns="45720" anchor="t" anchorCtr="0" upright="1">
                        <a:noAutofit/>
                      </wps:bodyPr>
                    </wps:wsp>
                  </a:graphicData>
                </a:graphic>
              </wp:inline>
            </w:drawing>
          </mc:Choice>
          <mc:Fallback>
            <w:pict>
              <v:shape id="文本框 295" o:spid="_x0000_s1073" type="#_x0000_t202" style="width:408.75pt;height:2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" fillcolor="#d6e3bc [1302]">
                <v:textbox>
                  <w:txbxContent>
                    <w:p w:rsidR="008F5F07" w:rsidRPr="002C2D3B" w:rsidRDefault="008F5F07" w:rsidP="006176D4">
                      <w:pPr>
                        <w:rPr>
                          <w:rFonts w:ascii="Courier New" w:hAnsi="Courier New" w:cs="Courier New"/>
                          <w:color w:val="000000"/>
                          <w:kern w:val="0"/>
                          <w:sz w:val="18"/>
                          <w:szCs w:val="18"/>
                        </w:rPr>
                      </w:pPr>
                      <w:r w:rsidRPr="002C2D3B">
                        <w:rPr>
                          <w:rFonts w:ascii="Courier New" w:hAnsi="Courier New" w:cs="Courier New" w:hint="eastAsia"/>
                          <w:color w:val="000000"/>
                          <w:kern w:val="0"/>
                          <w:sz w:val="18"/>
                          <w:szCs w:val="18"/>
                        </w:rPr>
                        <w:t>//</w:t>
                      </w:r>
                      <w:r w:rsidRPr="002C2D3B">
                        <w:rPr>
                          <w:rFonts w:ascii="Courier New" w:hAnsi="Courier New" w:cs="Courier New" w:hint="eastAsia"/>
                          <w:color w:val="000000"/>
                          <w:kern w:val="0"/>
                          <w:sz w:val="18"/>
                          <w:szCs w:val="18"/>
                        </w:rPr>
                        <w:t>初始化查询对象</w:t>
                      </w:r>
                    </w:p>
                    <w:p w:rsidR="008F5F07" w:rsidRPr="002C2D3B" w:rsidRDefault="008F5F07" w:rsidP="006176D4">
                      <w:pPr>
                        <w:rPr>
                          <w:rFonts w:ascii="Courier New" w:hAnsi="Courier New" w:cs="Courier New"/>
                          <w:color w:val="000000"/>
                          <w:kern w:val="0"/>
                          <w:sz w:val="18"/>
                          <w:szCs w:val="18"/>
                        </w:rPr>
                      </w:pPr>
                      <w:r w:rsidRPr="002C2D3B">
                        <w:rPr>
                          <w:rFonts w:ascii="Courier New" w:hAnsi="Courier New" w:cs="Courier New"/>
                          <w:color w:val="000000"/>
                          <w:kern w:val="0"/>
                          <w:sz w:val="18"/>
                          <w:szCs w:val="18"/>
                        </w:rPr>
                        <w:t>String q = “</w:t>
                      </w:r>
                      <w:r w:rsidRPr="002C2D3B">
                        <w:rPr>
                          <w:rFonts w:ascii="Courier New" w:hAnsi="Courier New" w:cs="Courier New" w:hint="eastAsia"/>
                          <w:color w:val="000000"/>
                          <w:kern w:val="0"/>
                          <w:sz w:val="18"/>
                          <w:szCs w:val="18"/>
                        </w:rPr>
                        <w:t>*.*</w:t>
                      </w:r>
                      <w:r w:rsidRPr="002C2D3B">
                        <w:rPr>
                          <w:rFonts w:ascii="Courier New" w:hAnsi="Courier New" w:cs="Courier New"/>
                          <w:color w:val="000000"/>
                          <w:kern w:val="0"/>
                          <w:sz w:val="18"/>
                          <w:szCs w:val="18"/>
                        </w:rPr>
                        <w:t>”;</w:t>
                      </w:r>
                    </w:p>
                    <w:p w:rsidR="008F5F07" w:rsidRPr="002C2D3B" w:rsidRDefault="008F5F07" w:rsidP="006176D4">
                      <w:pPr>
                        <w:rPr>
                          <w:rFonts w:ascii="Courier New" w:hAnsi="Courier New" w:cs="Courier New"/>
                          <w:color w:val="000000"/>
                          <w:kern w:val="0"/>
                          <w:sz w:val="18"/>
                          <w:szCs w:val="18"/>
                        </w:rPr>
                      </w:pPr>
                      <w:r w:rsidRPr="002C2D3B">
                        <w:rPr>
                          <w:rFonts w:ascii="Courier New" w:hAnsi="Courier New" w:cs="Courier New"/>
                          <w:color w:val="000000"/>
                          <w:kern w:val="0"/>
                          <w:sz w:val="18"/>
                          <w:szCs w:val="18"/>
                        </w:rPr>
                        <w:t>SolrQuery query = new SolrQuery(q);</w:t>
                      </w:r>
                    </w:p>
                    <w:p w:rsidR="008F5F07" w:rsidRPr="002C2D3B" w:rsidRDefault="008F5F07" w:rsidP="006176D4">
                      <w:pPr>
                        <w:rPr>
                          <w:rFonts w:ascii="Courier New" w:hAnsi="Courier New" w:cs="Courier New"/>
                          <w:color w:val="000000"/>
                          <w:kern w:val="0"/>
                          <w:sz w:val="18"/>
                          <w:szCs w:val="18"/>
                        </w:rPr>
                      </w:pPr>
                      <w:r w:rsidRPr="002C2D3B">
                        <w:rPr>
                          <w:rFonts w:ascii="Courier New" w:hAnsi="Courier New" w:cs="Courier New" w:hint="eastAsia"/>
                          <w:color w:val="000000"/>
                          <w:kern w:val="0"/>
                          <w:sz w:val="18"/>
                          <w:szCs w:val="18"/>
                        </w:rPr>
                        <w:t>query.setIncludeScore(false);//</w:t>
                      </w:r>
                      <w:r w:rsidRPr="002C2D3B">
                        <w:rPr>
                          <w:rFonts w:ascii="Courier New" w:hAnsi="Courier New" w:cs="Courier New" w:hint="eastAsia"/>
                          <w:color w:val="000000"/>
                          <w:kern w:val="0"/>
                          <w:sz w:val="18"/>
                          <w:szCs w:val="18"/>
                        </w:rPr>
                        <w:t>是否按每组数量高低排序</w:t>
                      </w:r>
                    </w:p>
                    <w:p w:rsidR="008F5F07" w:rsidRPr="002C2D3B" w:rsidRDefault="008F5F07" w:rsidP="006176D4">
                      <w:pPr>
                        <w:rPr>
                          <w:rFonts w:ascii="Courier New" w:hAnsi="Courier New" w:cs="Courier New"/>
                          <w:color w:val="000000"/>
                          <w:kern w:val="0"/>
                          <w:sz w:val="18"/>
                          <w:szCs w:val="18"/>
                        </w:rPr>
                      </w:pPr>
                      <w:r w:rsidRPr="002C2D3B">
                        <w:rPr>
                          <w:rFonts w:ascii="Courier New" w:hAnsi="Courier New" w:cs="Courier New" w:hint="eastAsia"/>
                          <w:color w:val="000000"/>
                          <w:kern w:val="0"/>
                          <w:sz w:val="18"/>
                          <w:szCs w:val="18"/>
                        </w:rPr>
                        <w:t>query.setFacet(true);//</w:t>
                      </w:r>
                      <w:r w:rsidRPr="002C2D3B">
                        <w:rPr>
                          <w:rFonts w:ascii="Courier New" w:hAnsi="Courier New" w:cs="Courier New" w:hint="eastAsia"/>
                          <w:color w:val="000000"/>
                          <w:kern w:val="0"/>
                          <w:sz w:val="18"/>
                          <w:szCs w:val="18"/>
                        </w:rPr>
                        <w:t>是否分组查询</w:t>
                      </w:r>
                    </w:p>
                    <w:p w:rsidR="008F5F07" w:rsidRPr="002C2D3B" w:rsidRDefault="008F5F07" w:rsidP="006176D4">
                      <w:pPr>
                        <w:rPr>
                          <w:rFonts w:ascii="Courier New" w:hAnsi="Courier New" w:cs="Courier New"/>
                          <w:color w:val="000000"/>
                          <w:kern w:val="0"/>
                          <w:sz w:val="18"/>
                          <w:szCs w:val="18"/>
                        </w:rPr>
                      </w:pPr>
                      <w:r w:rsidRPr="002C2D3B">
                        <w:rPr>
                          <w:rFonts w:ascii="Courier New" w:hAnsi="Courier New" w:cs="Courier New" w:hint="eastAsia"/>
                          <w:color w:val="000000"/>
                          <w:kern w:val="0"/>
                          <w:sz w:val="18"/>
                          <w:szCs w:val="18"/>
                        </w:rPr>
                        <w:t>query.setRows(0);//</w:t>
                      </w:r>
                      <w:r w:rsidRPr="002C2D3B">
                        <w:rPr>
                          <w:rFonts w:ascii="Courier New" w:hAnsi="Courier New" w:cs="Courier New" w:hint="eastAsia"/>
                          <w:color w:val="000000"/>
                          <w:kern w:val="0"/>
                          <w:sz w:val="18"/>
                          <w:szCs w:val="18"/>
                        </w:rPr>
                        <w:t>设置返回结果条数，如果你时分组查询，你就设置为</w:t>
                      </w:r>
                      <w:r w:rsidRPr="002C2D3B">
                        <w:rPr>
                          <w:rFonts w:ascii="Courier New" w:hAnsi="Courier New" w:cs="Courier New" w:hint="eastAsia"/>
                          <w:color w:val="000000"/>
                          <w:kern w:val="0"/>
                          <w:sz w:val="18"/>
                          <w:szCs w:val="18"/>
                        </w:rPr>
                        <w:t>0</w:t>
                      </w:r>
                    </w:p>
                    <w:p w:rsidR="008F5F07" w:rsidRPr="002C2D3B" w:rsidRDefault="008F5F07" w:rsidP="0014111A">
                      <w:pPr>
                        <w:rPr>
                          <w:rFonts w:ascii="Courier New" w:hAnsi="Courier New" w:cs="Courier New"/>
                          <w:color w:val="000000"/>
                          <w:kern w:val="0"/>
                          <w:sz w:val="18"/>
                          <w:szCs w:val="18"/>
                        </w:rPr>
                      </w:pPr>
                      <w:r w:rsidRPr="002C2D3B">
                        <w:rPr>
                          <w:rFonts w:ascii="Courier New" w:hAnsi="Courier New" w:cs="Courier New" w:hint="eastAsia"/>
                          <w:color w:val="000000"/>
                          <w:kern w:val="0"/>
                          <w:sz w:val="18"/>
                          <w:szCs w:val="18"/>
                        </w:rPr>
                        <w:t>query.addFacetField(</w:t>
                      </w:r>
                      <w:r>
                        <w:rPr>
                          <w:rFonts w:ascii="Courier New" w:hAnsi="Courier New" w:cs="Courier New"/>
                          <w:color w:val="000000"/>
                          <w:kern w:val="0"/>
                          <w:sz w:val="18"/>
                          <w:szCs w:val="18"/>
                        </w:rPr>
                        <w:t>“</w:t>
                      </w:r>
                      <w:r w:rsidRPr="008F4D88">
                        <w:rPr>
                          <w:rStyle w:val="tag2"/>
                          <w:sz w:val="18"/>
                          <w:szCs w:val="18"/>
                        </w:rPr>
                        <w:t>modified_l</w:t>
                      </w:r>
                      <w:r>
                        <w:rPr>
                          <w:rFonts w:ascii="Courier New" w:hAnsi="Courier New" w:cs="Courier New"/>
                          <w:color w:val="000000"/>
                          <w:kern w:val="0"/>
                          <w:sz w:val="18"/>
                          <w:szCs w:val="18"/>
                        </w:rPr>
                        <w:t>”</w:t>
                      </w:r>
                      <w:r w:rsidRPr="002C2D3B">
                        <w:rPr>
                          <w:rFonts w:ascii="Courier New" w:hAnsi="Courier New" w:cs="Courier New" w:hint="eastAsia"/>
                          <w:color w:val="000000"/>
                          <w:kern w:val="0"/>
                          <w:sz w:val="18"/>
                          <w:szCs w:val="18"/>
                        </w:rPr>
                        <w:t>);//</w:t>
                      </w:r>
                      <w:r w:rsidRPr="002C2D3B">
                        <w:rPr>
                          <w:rFonts w:ascii="Courier New" w:hAnsi="Courier New" w:cs="Courier New" w:hint="eastAsia"/>
                          <w:color w:val="000000"/>
                          <w:kern w:val="0"/>
                          <w:sz w:val="18"/>
                          <w:szCs w:val="18"/>
                        </w:rPr>
                        <w:t>增加分组字段</w:t>
                      </w:r>
                      <w:r w:rsidRPr="002C2D3B">
                        <w:rPr>
                          <w:rFonts w:ascii="Courier New" w:hAnsi="Courier New" w:cs="Courier New" w:hint="eastAsia"/>
                          <w:color w:val="000000"/>
                          <w:kern w:val="0"/>
                          <w:sz w:val="18"/>
                          <w:szCs w:val="18"/>
                        </w:rPr>
                        <w:t xml:space="preserve">   q</w:t>
                      </w:r>
                    </w:p>
                    <w:p w:rsidR="008F5F07" w:rsidRDefault="008F5F07" w:rsidP="0014111A">
                      <w:pPr>
                        <w:rPr>
                          <w:rFonts w:ascii="Courier New" w:hAnsi="Courier New" w:cs="Courier New"/>
                          <w:color w:val="000000"/>
                          <w:kern w:val="0"/>
                          <w:sz w:val="18"/>
                          <w:szCs w:val="18"/>
                        </w:rPr>
                      </w:pPr>
                      <w:r w:rsidRPr="002C2D3B">
                        <w:rPr>
                          <w:rFonts w:ascii="Courier New" w:hAnsi="Courier New" w:cs="Courier New" w:hint="eastAsia"/>
                          <w:color w:val="000000"/>
                          <w:kern w:val="0"/>
                          <w:sz w:val="18"/>
                          <w:szCs w:val="18"/>
                        </w:rPr>
                        <w:t>query.</w:t>
                      </w:r>
                      <w:r w:rsidRPr="002C2D3B">
                        <w:rPr>
                          <w:rFonts w:ascii="Courier New" w:hAnsi="Courier New" w:cs="Courier New"/>
                          <w:color w:val="000000"/>
                          <w:kern w:val="0"/>
                          <w:sz w:val="18"/>
                          <w:szCs w:val="18"/>
                        </w:rPr>
                        <w:t>addFacetQuery</w:t>
                      </w:r>
                      <w:r w:rsidRPr="002C2D3B">
                        <w:rPr>
                          <w:rFonts w:ascii="Courier New" w:hAnsi="Courier New" w:cs="Courier New" w:hint="eastAsia"/>
                          <w:color w:val="000000"/>
                          <w:kern w:val="0"/>
                          <w:sz w:val="18"/>
                          <w:szCs w:val="18"/>
                        </w:rPr>
                        <w:t xml:space="preserve"> (</w:t>
                      </w:r>
                      <w:r>
                        <w:rPr>
                          <w:rFonts w:ascii="Courier New" w:hAnsi="Courier New" w:cs="Courier New"/>
                          <w:color w:val="000000"/>
                          <w:kern w:val="0"/>
                          <w:sz w:val="18"/>
                          <w:szCs w:val="18"/>
                        </w:rPr>
                        <w:t>“</w:t>
                      </w:r>
                      <w:r w:rsidRPr="0014111A">
                        <w:rPr>
                          <w:rFonts w:ascii="Courier New" w:hAnsi="Courier New" w:cs="Courier New"/>
                          <w:color w:val="000000"/>
                          <w:kern w:val="0"/>
                          <w:sz w:val="18"/>
                          <w:szCs w:val="18"/>
                        </w:rPr>
                        <w:t>category_s</w:t>
                      </w:r>
                      <w:r>
                        <w:rPr>
                          <w:rFonts w:ascii="Courier New" w:hAnsi="Courier New" w:cs="Courier New" w:hint="eastAsia"/>
                          <w:color w:val="000000"/>
                          <w:kern w:val="0"/>
                          <w:sz w:val="18"/>
                          <w:szCs w:val="18"/>
                        </w:rPr>
                        <w:t>[0 TO 1]</w:t>
                      </w:r>
                      <w:r>
                        <w:rPr>
                          <w:rFonts w:ascii="Courier New" w:hAnsi="Courier New" w:cs="Courier New"/>
                          <w:color w:val="000000"/>
                          <w:kern w:val="0"/>
                          <w:sz w:val="18"/>
                          <w:szCs w:val="18"/>
                        </w:rPr>
                        <w:t>”</w:t>
                      </w:r>
                      <w:r w:rsidRPr="002C2D3B">
                        <w:rPr>
                          <w:rFonts w:ascii="Courier New" w:hAnsi="Courier New" w:cs="Courier New" w:hint="eastAsia"/>
                          <w:color w:val="000000"/>
                          <w:kern w:val="0"/>
                          <w:sz w:val="18"/>
                          <w:szCs w:val="18"/>
                        </w:rPr>
                        <w:t>);</w:t>
                      </w:r>
                      <w:r>
                        <w:rPr>
                          <w:rFonts w:ascii="Courier New" w:hAnsi="Courier New" w:cs="Courier New" w:hint="eastAsia"/>
                          <w:color w:val="000000"/>
                          <w:kern w:val="0"/>
                          <w:sz w:val="18"/>
                          <w:szCs w:val="18"/>
                        </w:rPr>
                        <w:t xml:space="preserve"> </w:t>
                      </w:r>
                    </w:p>
                    <w:p w:rsidR="008F5F07" w:rsidRDefault="008F5F07" w:rsidP="0014111A">
                      <w:pPr>
                        <w:rPr>
                          <w:rFonts w:ascii="Courier New" w:hAnsi="Courier New" w:cs="Courier New"/>
                          <w:color w:val="000000"/>
                          <w:kern w:val="0"/>
                          <w:sz w:val="18"/>
                          <w:szCs w:val="18"/>
                        </w:rPr>
                      </w:pPr>
                      <w:r w:rsidRPr="004A7D04">
                        <w:rPr>
                          <w:rFonts w:ascii="Courier New" w:hAnsi="Courier New" w:cs="Courier New"/>
                          <w:color w:val="000000"/>
                          <w:kern w:val="0"/>
                          <w:sz w:val="18"/>
                          <w:szCs w:val="18"/>
                        </w:rPr>
                        <w:t>QueryResponse rsp = server.query(query);</w:t>
                      </w:r>
                    </w:p>
                    <w:p w:rsidR="008F5F07" w:rsidRDefault="008F5F07" w:rsidP="0014111A">
                      <w:pPr>
                        <w:rPr>
                          <w:rFonts w:ascii="Courier New" w:hAnsi="Courier New" w:cs="Courier New"/>
                          <w:color w:val="000000"/>
                          <w:kern w:val="0"/>
                          <w:sz w:val="18"/>
                          <w:szCs w:val="18"/>
                        </w:rPr>
                      </w:pPr>
                      <w:r>
                        <w:rPr>
                          <w:rFonts w:ascii="Courier New" w:hAnsi="Courier New" w:cs="Courier New"/>
                          <w:color w:val="000000"/>
                          <w:kern w:val="0"/>
                          <w:sz w:val="18"/>
                          <w:szCs w:val="18"/>
                        </w:rPr>
                        <w:t>…</w:t>
                      </w:r>
                    </w:p>
                    <w:p w:rsidR="008F5F07" w:rsidRDefault="008F5F07" w:rsidP="0014111A">
                      <w:pPr>
                        <w:rPr>
                          <w:rFonts w:ascii="Courier New" w:hAnsi="Courier New" w:cs="Courier New"/>
                          <w:color w:val="000000"/>
                          <w:kern w:val="0"/>
                          <w:sz w:val="18"/>
                          <w:szCs w:val="18"/>
                        </w:rPr>
                      </w:pPr>
                      <w:r>
                        <w:rPr>
                          <w:rFonts w:ascii="Courier New" w:hAnsi="Courier New" w:cs="Courier New" w:hint="eastAsia"/>
                          <w:color w:val="000000"/>
                          <w:kern w:val="0"/>
                          <w:sz w:val="18"/>
                          <w:szCs w:val="18"/>
                        </w:rPr>
                        <w:t>//</w:t>
                      </w:r>
                      <w:r>
                        <w:rPr>
                          <w:rFonts w:ascii="Courier New" w:hAnsi="Courier New" w:cs="Courier New" w:hint="eastAsia"/>
                          <w:color w:val="000000"/>
                          <w:kern w:val="0"/>
                          <w:sz w:val="18"/>
                          <w:szCs w:val="18"/>
                        </w:rPr>
                        <w:t>取出结果</w:t>
                      </w:r>
                    </w:p>
                    <w:p w:rsidR="008F5F07" w:rsidRPr="004A7D04" w:rsidRDefault="008F5F07" w:rsidP="004A7D04">
                      <w:pPr>
                        <w:jc w:val="left"/>
                        <w:rPr>
                          <w:rFonts w:ascii="Courier New" w:hAnsi="Courier New" w:cs="Courier New"/>
                          <w:color w:val="000000"/>
                          <w:kern w:val="0"/>
                          <w:sz w:val="18"/>
                          <w:szCs w:val="18"/>
                        </w:rPr>
                      </w:pPr>
                      <w:r w:rsidRPr="004A7D04">
                        <w:rPr>
                          <w:rFonts w:ascii="Courier New" w:hAnsi="Courier New" w:cs="Courier New"/>
                          <w:color w:val="000000"/>
                          <w:kern w:val="0"/>
                          <w:sz w:val="18"/>
                          <w:szCs w:val="18"/>
                        </w:rPr>
                        <w:t>List&lt;FacetField.Count&gt;</w:t>
                      </w:r>
                      <w:r>
                        <w:rPr>
                          <w:rFonts w:ascii="Courier New" w:hAnsi="Courier New" w:cs="Courier New" w:hint="eastAsia"/>
                          <w:color w:val="000000"/>
                          <w:kern w:val="0"/>
                          <w:sz w:val="18"/>
                          <w:szCs w:val="18"/>
                        </w:rPr>
                        <w:t xml:space="preserve"> l</w:t>
                      </w:r>
                      <w:r w:rsidRPr="004A7D04">
                        <w:rPr>
                          <w:rFonts w:ascii="Courier New" w:hAnsi="Courier New" w:cs="Courier New"/>
                          <w:color w:val="000000"/>
                          <w:kern w:val="0"/>
                          <w:sz w:val="18"/>
                          <w:szCs w:val="18"/>
                        </w:rPr>
                        <w:t>ist = rsp.getFacetField(</w:t>
                      </w:r>
                      <w:r>
                        <w:rPr>
                          <w:rFonts w:ascii="Courier New" w:hAnsi="Courier New" w:cs="Courier New"/>
                          <w:color w:val="000000"/>
                          <w:kern w:val="0"/>
                          <w:sz w:val="18"/>
                          <w:szCs w:val="18"/>
                        </w:rPr>
                        <w:t>“</w:t>
                      </w:r>
                      <w:r w:rsidRPr="008F4D88">
                        <w:rPr>
                          <w:rStyle w:val="tag2"/>
                          <w:sz w:val="18"/>
                          <w:szCs w:val="18"/>
                        </w:rPr>
                        <w:t>modified_l</w:t>
                      </w:r>
                      <w:r>
                        <w:rPr>
                          <w:rFonts w:ascii="Courier New" w:hAnsi="Courier New" w:cs="Courier New"/>
                          <w:color w:val="000000"/>
                          <w:kern w:val="0"/>
                          <w:sz w:val="18"/>
                          <w:szCs w:val="18"/>
                        </w:rPr>
                        <w:t>”</w:t>
                      </w:r>
                      <w:r w:rsidRPr="004A7D04">
                        <w:rPr>
                          <w:rFonts w:ascii="Courier New" w:hAnsi="Courier New" w:cs="Courier New"/>
                          <w:color w:val="000000"/>
                          <w:kern w:val="0"/>
                          <w:sz w:val="18"/>
                          <w:szCs w:val="18"/>
                        </w:rPr>
                        <w:t>).getValues();</w:t>
                      </w:r>
                    </w:p>
                    <w:p w:rsidR="008F5F07" w:rsidRDefault="008F5F07" w:rsidP="004A7D04">
                      <w:pPr>
                        <w:jc w:val="left"/>
                        <w:rPr>
                          <w:rFonts w:ascii="Courier New" w:hAnsi="Courier New" w:cs="Courier New"/>
                          <w:color w:val="000000"/>
                          <w:kern w:val="0"/>
                          <w:sz w:val="18"/>
                          <w:szCs w:val="18"/>
                        </w:rPr>
                      </w:pPr>
                      <w:r w:rsidRPr="004A7D04">
                        <w:rPr>
                          <w:rFonts w:ascii="Courier New" w:hAnsi="Courier New" w:cs="Courier New"/>
                          <w:color w:val="000000"/>
                          <w:kern w:val="0"/>
                          <w:sz w:val="18"/>
                          <w:szCs w:val="18"/>
                        </w:rPr>
                        <w:t xml:space="preserve">Map&lt;String, Integer&gt; </w:t>
                      </w:r>
                      <w:r>
                        <w:rPr>
                          <w:rFonts w:ascii="Courier New" w:hAnsi="Courier New" w:cs="Courier New" w:hint="eastAsia"/>
                          <w:color w:val="000000"/>
                          <w:kern w:val="0"/>
                          <w:sz w:val="18"/>
                          <w:szCs w:val="18"/>
                        </w:rPr>
                        <w:t>l</w:t>
                      </w:r>
                      <w:r w:rsidRPr="004A7D04">
                        <w:rPr>
                          <w:rFonts w:ascii="Courier New" w:hAnsi="Courier New" w:cs="Courier New"/>
                          <w:color w:val="000000"/>
                          <w:kern w:val="0"/>
                          <w:sz w:val="18"/>
                          <w:szCs w:val="18"/>
                        </w:rPr>
                        <w:t>ist = rsp.getFacetQuery();</w:t>
                      </w:r>
                    </w:p>
                  </w:txbxContent>
                </v:textbox>
                <w10:anchorlock/>
              </v:shape>
            </w:pict>
          </mc:Fallback>
        </mc:AlternateContent>
      </w:r>
    </w:p>
    <w:p w:rsidR="00F0582F" w:rsidRDefault="00F0582F" w:rsidP="00167D24">
      <w:pPr>
        <w:pStyle w:val="3"/>
        <w:jc w:val="left"/>
      </w:pPr>
      <w:r>
        <w:rPr>
          <w:rFonts w:hint="eastAsia"/>
        </w:rPr>
        <w:lastRenderedPageBreak/>
        <w:t>6.7</w:t>
      </w:r>
      <w:r>
        <w:rPr>
          <w:rFonts w:hint="eastAsia"/>
        </w:rPr>
        <w:t>自动聚类</w:t>
      </w:r>
    </w:p>
    <w:p w:rsidR="004A2EBA" w:rsidRPr="009E6599" w:rsidRDefault="004A2EBA" w:rsidP="009E6599">
      <w:pPr>
        <w:spacing w:line="360" w:lineRule="auto"/>
        <w:rPr>
          <w:color w:val="333333"/>
          <w:sz w:val="24"/>
        </w:rPr>
      </w:pPr>
      <w:r>
        <w:rPr>
          <w:rFonts w:hint="eastAsia"/>
        </w:rPr>
        <w:tab/>
      </w:r>
      <w:r w:rsidRPr="009E6599">
        <w:rPr>
          <w:rFonts w:hint="eastAsia"/>
          <w:sz w:val="24"/>
        </w:rPr>
        <w:t xml:space="preserve">Solr </w:t>
      </w:r>
      <w:r w:rsidRPr="009E6599">
        <w:rPr>
          <w:rFonts w:hint="eastAsia"/>
          <w:sz w:val="24"/>
        </w:rPr>
        <w:t>使用</w:t>
      </w:r>
      <w:r w:rsidRPr="009E6599">
        <w:rPr>
          <w:color w:val="333333"/>
          <w:sz w:val="24"/>
        </w:rPr>
        <w:t>Carrot2</w:t>
      </w:r>
      <w:r w:rsidRPr="009E6599">
        <w:rPr>
          <w:rFonts w:hint="eastAsia"/>
          <w:color w:val="333333"/>
          <w:sz w:val="24"/>
        </w:rPr>
        <w:t>完成了聚类功能</w:t>
      </w:r>
      <w:r w:rsidRPr="009E6599">
        <w:rPr>
          <w:rFonts w:hint="eastAsia"/>
          <w:color w:val="333333"/>
          <w:sz w:val="24"/>
        </w:rPr>
        <w:t>,</w:t>
      </w:r>
      <w:r w:rsidRPr="009E6599">
        <w:rPr>
          <w:rFonts w:hint="eastAsia"/>
          <w:color w:val="333333"/>
          <w:sz w:val="24"/>
        </w:rPr>
        <w:t>能够把检索到的内容自动分类</w:t>
      </w:r>
      <w:r w:rsidRPr="009E6599">
        <w:rPr>
          <w:rFonts w:hint="eastAsia"/>
          <w:color w:val="333333"/>
          <w:sz w:val="24"/>
        </w:rPr>
        <w:t>,</w:t>
      </w:r>
      <w:r w:rsidRPr="009E6599">
        <w:rPr>
          <w:color w:val="333333"/>
          <w:sz w:val="24"/>
        </w:rPr>
        <w:t xml:space="preserve"> Carrot2</w:t>
      </w:r>
      <w:r w:rsidRPr="009E6599">
        <w:rPr>
          <w:rFonts w:hint="eastAsia"/>
          <w:color w:val="333333"/>
          <w:sz w:val="24"/>
        </w:rPr>
        <w:t>聚类示例</w:t>
      </w:r>
      <w:r w:rsidRPr="009E6599">
        <w:rPr>
          <w:rFonts w:hint="eastAsia"/>
          <w:color w:val="333333"/>
          <w:sz w:val="24"/>
        </w:rPr>
        <w:t>:</w:t>
      </w:r>
    </w:p>
    <w:p w:rsidR="004A2EBA" w:rsidRDefault="00E43DFD" w:rsidP="004A2EBA">
      <w:r>
        <w:rPr>
          <w:noProof/>
        </w:rPr>
        <w:drawing>
          <wp:inline distT="0" distB="0" distL="0" distR="0" wp14:anchorId="59470FC4" wp14:editId="1634BB68">
            <wp:extent cx="5278120" cy="1728068"/>
            <wp:effectExtent l="0" t="0" r="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8120" cy="1728068"/>
                    </a:xfrm>
                    <a:prstGeom prst="rect">
                      <a:avLst/>
                    </a:prstGeom>
                  </pic:spPr>
                </pic:pic>
              </a:graphicData>
            </a:graphic>
          </wp:inline>
        </w:drawing>
      </w:r>
    </w:p>
    <w:p w:rsidR="004A2EBA" w:rsidRPr="009E6599" w:rsidRDefault="004A2EBA" w:rsidP="00E23D93">
      <w:pPr>
        <w:spacing w:line="360" w:lineRule="auto"/>
        <w:jc w:val="left"/>
        <w:rPr>
          <w:rFonts w:ascii="CourierStd" w:hAnsi="CourierStd" w:cs="CourierStd"/>
          <w:sz w:val="24"/>
        </w:rPr>
      </w:pPr>
      <w:r>
        <w:rPr>
          <w:rFonts w:hint="eastAsia"/>
        </w:rPr>
        <w:tab/>
      </w:r>
      <w:r w:rsidRPr="009E6599">
        <w:rPr>
          <w:rFonts w:hint="eastAsia"/>
          <w:sz w:val="24"/>
        </w:rPr>
        <w:t>要想</w:t>
      </w:r>
      <w:r w:rsidRPr="009E6599">
        <w:rPr>
          <w:rFonts w:hint="eastAsia"/>
          <w:sz w:val="24"/>
        </w:rPr>
        <w:t>Solr</w:t>
      </w:r>
      <w:r w:rsidRPr="009E6599">
        <w:rPr>
          <w:rFonts w:hint="eastAsia"/>
          <w:sz w:val="24"/>
        </w:rPr>
        <w:t>支持聚类功能</w:t>
      </w:r>
      <w:r w:rsidRPr="009E6599">
        <w:rPr>
          <w:rFonts w:hint="eastAsia"/>
          <w:sz w:val="24"/>
        </w:rPr>
        <w:t>,</w:t>
      </w:r>
      <w:r w:rsidRPr="009E6599">
        <w:rPr>
          <w:rFonts w:hint="eastAsia"/>
          <w:sz w:val="24"/>
        </w:rPr>
        <w:t>首选要把</w:t>
      </w:r>
      <w:r w:rsidRPr="009E6599">
        <w:rPr>
          <w:rFonts w:hint="eastAsia"/>
          <w:sz w:val="24"/>
        </w:rPr>
        <w:t>Solr</w:t>
      </w:r>
      <w:r w:rsidR="009B71F6" w:rsidRPr="009E6599">
        <w:rPr>
          <w:rFonts w:ascii="CourierStd" w:hAnsi="CourierStd" w:cs="CourierStd" w:hint="eastAsia"/>
          <w:sz w:val="24"/>
        </w:rPr>
        <w:t>发行包的</w:t>
      </w:r>
      <w:r w:rsidRPr="009E6599">
        <w:rPr>
          <w:rFonts w:hint="eastAsia"/>
          <w:sz w:val="24"/>
        </w:rPr>
        <w:t>中的</w:t>
      </w:r>
      <w:r w:rsidRPr="009E6599">
        <w:rPr>
          <w:rFonts w:ascii="Arial" w:hAnsi="Arial" w:cs="Arial"/>
          <w:color w:val="362E2B"/>
          <w:sz w:val="24"/>
        </w:rPr>
        <w:t>dist/</w:t>
      </w:r>
      <w:r w:rsidRPr="009E6599">
        <w:rPr>
          <w:sz w:val="24"/>
        </w:rPr>
        <w:t xml:space="preserve"> </w:t>
      </w:r>
      <w:r w:rsidRPr="009E6599">
        <w:rPr>
          <w:rFonts w:ascii="Arial" w:hAnsi="Arial" w:cs="Arial"/>
          <w:color w:val="362E2B"/>
          <w:sz w:val="24"/>
        </w:rPr>
        <w:t>solr-clustering-4.2.0.jar</w:t>
      </w:r>
      <w:r w:rsidR="005C32E9" w:rsidRPr="009E6599">
        <w:rPr>
          <w:rFonts w:ascii="Arial" w:hAnsi="Arial" w:cs="Arial" w:hint="eastAsia"/>
          <w:color w:val="362E2B"/>
          <w:sz w:val="24"/>
        </w:rPr>
        <w:t>,</w:t>
      </w:r>
      <w:r w:rsidR="005C32E9" w:rsidRPr="009E6599">
        <w:rPr>
          <w:rFonts w:ascii="CourierStd" w:hAnsi="CourierStd" w:cs="CourierStd" w:hint="eastAsia"/>
          <w:sz w:val="24"/>
        </w:rPr>
        <w:t xml:space="preserve"> </w:t>
      </w:r>
      <w:r w:rsidR="005C32E9" w:rsidRPr="009E6599">
        <w:rPr>
          <w:rFonts w:ascii="CourierStd" w:hAnsi="CourierStd" w:cs="CourierStd" w:hint="eastAsia"/>
          <w:sz w:val="24"/>
        </w:rPr>
        <w:t>复制到</w:t>
      </w:r>
      <w:r w:rsidR="005C32E9" w:rsidRPr="009E6599">
        <w:rPr>
          <w:rFonts w:ascii="CourierStd" w:hAnsi="CourierStd" w:cs="CourierStd"/>
          <w:sz w:val="24"/>
        </w:rPr>
        <w:t>\solr\contrib\analysis-extras\lib</w:t>
      </w:r>
      <w:r w:rsidR="005C32E9" w:rsidRPr="009E6599">
        <w:rPr>
          <w:rFonts w:ascii="CourierStd" w:hAnsi="CourierStd" w:cs="CourierStd" w:hint="eastAsia"/>
          <w:sz w:val="24"/>
        </w:rPr>
        <w:t>下</w:t>
      </w:r>
      <w:r w:rsidR="005C32E9" w:rsidRPr="009E6599">
        <w:rPr>
          <w:rFonts w:ascii="CourierStd" w:hAnsi="CourierStd" w:cs="CourierStd" w:hint="eastAsia"/>
          <w:sz w:val="24"/>
        </w:rPr>
        <w:t>.</w:t>
      </w:r>
      <w:r w:rsidR="005C32E9" w:rsidRPr="009E6599">
        <w:rPr>
          <w:rFonts w:ascii="CourierStd" w:hAnsi="CourierStd" w:cs="CourierStd" w:hint="eastAsia"/>
          <w:sz w:val="24"/>
        </w:rPr>
        <w:t>然后打开</w:t>
      </w:r>
      <w:r w:rsidR="005C32E9" w:rsidRPr="009E6599">
        <w:rPr>
          <w:rFonts w:ascii="CourierStd" w:hAnsi="CourierStd" w:cs="CourierStd" w:hint="eastAsia"/>
          <w:sz w:val="24"/>
        </w:rPr>
        <w:t>solrconfig.xml</w:t>
      </w:r>
      <w:r w:rsidR="005C32E9" w:rsidRPr="009E6599">
        <w:rPr>
          <w:rFonts w:ascii="CourierStd" w:hAnsi="CourierStd" w:cs="CourierStd" w:hint="eastAsia"/>
          <w:sz w:val="24"/>
        </w:rPr>
        <w:t>进行添加配置</w:t>
      </w:r>
      <w:r w:rsidR="005C32E9" w:rsidRPr="009E6599">
        <w:rPr>
          <w:rFonts w:ascii="CourierStd" w:hAnsi="CourierStd" w:cs="CourierStd" w:hint="eastAsia"/>
          <w:sz w:val="24"/>
        </w:rPr>
        <w:t>:</w:t>
      </w:r>
    </w:p>
    <w:p w:rsidR="00582798" w:rsidRDefault="005C32E9" w:rsidP="00E23D93">
      <w:pPr>
        <w:ind w:leftChars="-135" w:left="-283"/>
      </w:pPr>
      <w:r>
        <w:rPr>
          <w:noProof/>
        </w:rPr>
        <mc:AlternateContent>
          <mc:Choice Requires="wps">
            <w:drawing>
              <wp:inline distT="0" distB="0" distL="0" distR="0" wp14:anchorId="74B3A4FA" wp14:editId="2ACD0F38">
                <wp:extent cx="5561970" cy="4851609"/>
                <wp:effectExtent l="0" t="0" r="19685" b="25400"/>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1970" cy="4851609"/>
                        </a:xfrm>
                        <a:prstGeom prst="rect">
                          <a:avLst/>
                        </a:prstGeom>
                        <a:solidFill>
                          <a:schemeClr val="accent3">
                            <a:lumMod val="40000"/>
                            <a:lumOff val="60000"/>
                          </a:schemeClr>
                        </a:solidFill>
                        <a:ln w="9525">
                          <a:solidFill>
                            <a:srgbClr val="000000"/>
                          </a:solidFill>
                          <a:miter lim="800000"/>
                          <a:headEnd/>
                          <a:tailEnd/>
                        </a:ln>
                      </wps:spPr>
                      <wps:txbx>
                        <w:txbxContent>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&lt;searchComponent name="clustering"</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 xml:space="preserve">                   enable="${solr.clustering.enabled:true}"</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 xml:space="preserve">                   class="solr.clustering.ClusteringComponent" &gt;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 xml:space="preserve">    &lt;lst name="engine"&gt;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 xml:space="preserve">        &lt;str name="name"&gt;default&lt;/str&gt;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 xml:space="preserve">        &lt;str name="carrot.algorithm"&gt;org.carrot2.clustering.lingo.LingoClusteringAlgorithm&lt;/str&gt;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 xml:space="preserve">        &lt;str name="LingoClusteringAlgorithm.desiredClusterCountBase"&gt;30&lt;/str&gt;&lt;!--2~100--&gt;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t xml:space="preserve">    &lt;str name="LingoClusteringAlgorithm.clusterMergingThreshold"&gt;0.70&lt;/str&gt;&lt;!--0~1--&gt;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t xml:space="preserve">    &lt;str name="LingoClusteringAlgorithm.scoreWeight"&gt;0&lt;/str&gt;&lt;!--0~1--&gt;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t xml:space="preserve">    &lt;str name="LingoClusteringAlgorithm.labelAssigner"&gt;org.carrot2.clustering.lingo.SimpleLabelAssigner&lt;/str&gt;&lt;!--org.carrot2.clustering.lingo.UniqueLabelAssigner --&gt;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t xml:space="preserve">  </w:t>
                            </w:r>
                            <w:r w:rsidRPr="00FC7673">
                              <w:rPr>
                                <w:rFonts w:ascii="Courier New" w:hAnsi="Courier New" w:cs="Courier New"/>
                                <w:color w:val="000000"/>
                                <w:kern w:val="0"/>
                                <w:sz w:val="15"/>
                                <w:szCs w:val="15"/>
                              </w:rPr>
                              <w:tab/>
                              <w:t>&lt;str name="LingoClusteringAlgorithm.phraseLabelBoost"&gt;1.5&lt;/str&gt;&lt;!--0~10--&gt;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r>
                            <w:r w:rsidRPr="00FC7673">
                              <w:rPr>
                                <w:rFonts w:ascii="Courier New" w:hAnsi="Courier New" w:cs="Courier New"/>
                                <w:color w:val="000000"/>
                                <w:kern w:val="0"/>
                                <w:sz w:val="15"/>
                                <w:szCs w:val="15"/>
                              </w:rPr>
                              <w:tab/>
                              <w:t>&lt;str name="LingoClusteringAlgorithm.phraseLengthPenaltyStart"&gt;8&lt;/str&gt;&lt;!--2~8--&gt;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r>
                            <w:r w:rsidRPr="00FC7673">
                              <w:rPr>
                                <w:rFonts w:ascii="Courier New" w:hAnsi="Courier New" w:cs="Courier New"/>
                                <w:color w:val="000000"/>
                                <w:kern w:val="0"/>
                                <w:sz w:val="15"/>
                                <w:szCs w:val="15"/>
                              </w:rPr>
                              <w:tab/>
                              <w:t>&lt;str name="LingoClusteringAlgorithm.phraseLengthPenaltyStop"&gt;8&lt;/str&gt;&lt;!--2~8--&gt;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r>
                            <w:r w:rsidRPr="00FC7673">
                              <w:rPr>
                                <w:rFonts w:ascii="Courier New" w:hAnsi="Courier New" w:cs="Courier New"/>
                                <w:color w:val="000000"/>
                                <w:kern w:val="0"/>
                                <w:sz w:val="15"/>
                                <w:szCs w:val="15"/>
                              </w:rPr>
                              <w:tab/>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r>
                            <w:r w:rsidRPr="00FC7673">
                              <w:rPr>
                                <w:rFonts w:ascii="Courier New" w:hAnsi="Courier New" w:cs="Courier New"/>
                                <w:color w:val="000000"/>
                                <w:kern w:val="0"/>
                                <w:sz w:val="15"/>
                                <w:szCs w:val="15"/>
                              </w:rPr>
                              <w:tab/>
                              <w:t>&lt;str name="TermDocumentMatrixReducer.factorizationQuality"&gt;HIGH&lt;/str&gt;&lt;!--LOW,MEDIUM,HIGH--&gt;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r>
                            <w:r w:rsidRPr="00FC7673">
                              <w:rPr>
                                <w:rFonts w:ascii="Courier New" w:hAnsi="Courier New" w:cs="Courier New"/>
                                <w:color w:val="000000"/>
                                <w:kern w:val="0"/>
                                <w:sz w:val="15"/>
                                <w:szCs w:val="15"/>
                              </w:rPr>
                              <w:tab/>
                              <w:t>&lt;!--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r>
                            <w:r w:rsidRPr="00FC7673">
                              <w:rPr>
                                <w:rFonts w:ascii="Courier New" w:hAnsi="Courier New" w:cs="Courier New"/>
                                <w:color w:val="000000"/>
                                <w:kern w:val="0"/>
                                <w:sz w:val="15"/>
                                <w:szCs w:val="15"/>
                              </w:rPr>
                              <w:tab/>
                              <w:t xml:space="preserve">org.carrot2.matrix.factorization.PartialSingularValueDecompositionFactory </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r>
                            <w:r w:rsidRPr="00FC7673">
                              <w:rPr>
                                <w:rFonts w:ascii="Courier New" w:hAnsi="Courier New" w:cs="Courier New"/>
                                <w:color w:val="000000"/>
                                <w:kern w:val="0"/>
                                <w:sz w:val="15"/>
                                <w:szCs w:val="15"/>
                              </w:rPr>
                              <w:tab/>
                              <w:t xml:space="preserve">org.carrot2.matrix.factorization.NonnegativeMatrixFactorizationEDFactory </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r>
                            <w:r w:rsidRPr="00FC7673">
                              <w:rPr>
                                <w:rFonts w:ascii="Courier New" w:hAnsi="Courier New" w:cs="Courier New"/>
                                <w:color w:val="000000"/>
                                <w:kern w:val="0"/>
                                <w:sz w:val="15"/>
                                <w:szCs w:val="15"/>
                              </w:rPr>
                              <w:tab/>
                              <w:t xml:space="preserve">org.carrot2.matrix.factorization.NonnegativeMatrixFactorizationKLFactory </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r>
                            <w:r w:rsidRPr="00FC7673">
                              <w:rPr>
                                <w:rFonts w:ascii="Courier New" w:hAnsi="Courier New" w:cs="Courier New"/>
                                <w:color w:val="000000"/>
                                <w:kern w:val="0"/>
                                <w:sz w:val="15"/>
                                <w:szCs w:val="15"/>
                              </w:rPr>
                              <w:tab/>
                              <w:t xml:space="preserve">org.carrot2.matrix.factorization.LocalNonnegativeMatrixFactorizationFactory </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r>
                            <w:r w:rsidRPr="00FC7673">
                              <w:rPr>
                                <w:rFonts w:ascii="Courier New" w:hAnsi="Courier New" w:cs="Courier New"/>
                                <w:color w:val="000000"/>
                                <w:kern w:val="0"/>
                                <w:sz w:val="15"/>
                                <w:szCs w:val="15"/>
                              </w:rPr>
                              <w:tab/>
                              <w:t xml:space="preserve">org.carrot2.matrix.factorization.KMeansMatrixFactorizationFactory </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r>
                            <w:r w:rsidRPr="00FC7673">
                              <w:rPr>
                                <w:rFonts w:ascii="Courier New" w:hAnsi="Courier New" w:cs="Courier New"/>
                                <w:color w:val="000000"/>
                                <w:kern w:val="0"/>
                                <w:sz w:val="15"/>
                                <w:szCs w:val="15"/>
                              </w:rPr>
                              <w:tab/>
                              <w:t>--&gt;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r>
                            <w:r w:rsidRPr="00FC7673">
                              <w:rPr>
                                <w:rFonts w:ascii="Courier New" w:hAnsi="Courier New" w:cs="Courier New"/>
                                <w:color w:val="000000"/>
                                <w:kern w:val="0"/>
                                <w:sz w:val="15"/>
                                <w:szCs w:val="15"/>
                              </w:rPr>
                              <w:tab/>
                              <w:t>&lt;str name="TermDocumentMatrixReducer.factorizationFactory"&gt;org.carrot2.matrix.factorization.NonnegativeMatrixFactorizationEDFactory&lt;/str&gt;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r>
                            <w:r w:rsidRPr="00FC7673">
                              <w:rPr>
                                <w:rFonts w:ascii="Courier New" w:hAnsi="Courier New" w:cs="Courier New"/>
                                <w:color w:val="000000"/>
                                <w:kern w:val="0"/>
                                <w:sz w:val="15"/>
                                <w:szCs w:val="15"/>
                              </w:rPr>
                              <w:tab/>
                              <w:t>&lt;str name="TermDocumentMatrixBuilder.maximumMatrixSize"&gt;37500&lt;/str&gt;&lt;!--MinValue5000--&gt;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r>
                            <w:r w:rsidRPr="00FC7673">
                              <w:rPr>
                                <w:rFonts w:ascii="Courier New" w:hAnsi="Courier New" w:cs="Courier New"/>
                                <w:color w:val="000000"/>
                                <w:kern w:val="0"/>
                                <w:sz w:val="15"/>
                                <w:szCs w:val="15"/>
                              </w:rPr>
                              <w:tab/>
                              <w:t>&lt;str name="TermDocumentMatrixBuilder.titleWordsBoost"&gt;2.0&lt;/str&gt;&lt;!--2~10--&gt;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r>
                            <w:r w:rsidRPr="00FC7673">
                              <w:rPr>
                                <w:rFonts w:ascii="Courier New" w:hAnsi="Courier New" w:cs="Courier New"/>
                                <w:color w:val="000000"/>
                                <w:kern w:val="0"/>
                                <w:sz w:val="15"/>
                                <w:szCs w:val="15"/>
                              </w:rPr>
                              <w:tab/>
                              <w:t>&lt;str name="TermDocumentMatrixBuilder.maxWordDf"&gt;0.9&lt;/str&gt;&lt;!--0~1--&gt;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r>
                            <w:r w:rsidRPr="00FC7673">
                              <w:rPr>
                                <w:rFonts w:ascii="Courier New" w:hAnsi="Courier New" w:cs="Courier New"/>
                                <w:color w:val="000000"/>
                                <w:kern w:val="0"/>
                                <w:sz w:val="15"/>
                                <w:szCs w:val="15"/>
                              </w:rPr>
                              <w:tab/>
                              <w:t>&lt;!--org.carrot2.text.vsm.LogTfIdfTermWeighting,org.carrot2.text.vsm.LinearTfIdfTermWeighting--&gt;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r>
                            <w:r w:rsidRPr="00FC7673">
                              <w:rPr>
                                <w:rFonts w:ascii="Courier New" w:hAnsi="Courier New" w:cs="Courier New"/>
                                <w:color w:val="000000"/>
                                <w:kern w:val="0"/>
                                <w:sz w:val="15"/>
                                <w:szCs w:val="15"/>
                              </w:rPr>
                              <w:tab/>
                              <w:t>&lt;str name="TermDocumentMatrixBuilder.termWeighting"&gt;org.carrot2.text.vsm.TfTermWeighting&lt;/str&gt;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r>
                            <w:r w:rsidRPr="00FC7673">
                              <w:rPr>
                                <w:rFonts w:ascii="Courier New" w:hAnsi="Courier New" w:cs="Courier New"/>
                                <w:color w:val="000000"/>
                                <w:kern w:val="0"/>
                                <w:sz w:val="15"/>
                                <w:szCs w:val="15"/>
                              </w:rPr>
                              <w:tab/>
                              <w:t>&lt;str name="MultilingualClustering.defaultLanguage"&gt;CHINESE_SIMPLIFIED&lt;/str&gt;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r>
                            <w:r w:rsidRPr="00FC7673">
                              <w:rPr>
                                <w:rFonts w:ascii="Courier New" w:hAnsi="Courier New" w:cs="Courier New"/>
                                <w:color w:val="000000"/>
                                <w:kern w:val="0"/>
                                <w:sz w:val="15"/>
                                <w:szCs w:val="15"/>
                              </w:rPr>
                              <w:tab/>
                              <w:t>&lt;str name="MultilingualClustering.languageAggregationStrategy"&gt;org.carrot2.text.clustering.MultilingualClustering.LanguageAggregationStrategy.FLATTEN_MAJOR_LANGUAGE &lt;/str&gt;&lt;!--FLATTEN_ALL,FLATTEN_NONE--&gt;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r>
                            <w:r w:rsidRPr="00FC7673">
                              <w:rPr>
                                <w:rFonts w:ascii="Courier New" w:hAnsi="Courier New" w:cs="Courier New"/>
                                <w:color w:val="000000"/>
                                <w:kern w:val="0"/>
                                <w:sz w:val="15"/>
                                <w:szCs w:val="15"/>
                              </w:rPr>
                              <w:tab/>
                              <w:t>&lt;str name="GenitiveLabelFilter.enabled"&gt;true&lt;/str&gt;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r>
                            <w:r w:rsidRPr="00FC7673">
                              <w:rPr>
                                <w:rFonts w:ascii="Courier New" w:hAnsi="Courier New" w:cs="Courier New"/>
                                <w:color w:val="000000"/>
                                <w:kern w:val="0"/>
                                <w:sz w:val="15"/>
                                <w:szCs w:val="15"/>
                              </w:rPr>
                              <w:tab/>
                              <w:t>&lt;str name="StopWordLabelFilter.enabled"&gt;true&lt;/str&gt;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r>
                            <w:r w:rsidRPr="00FC7673">
                              <w:rPr>
                                <w:rFonts w:ascii="Courier New" w:hAnsi="Courier New" w:cs="Courier New"/>
                                <w:color w:val="000000"/>
                                <w:kern w:val="0"/>
                                <w:sz w:val="15"/>
                                <w:szCs w:val="15"/>
                              </w:rPr>
                              <w:tab/>
                              <w:t>&lt;str name="NumericLabelFilter.enabled"&gt;true&lt;/str&gt;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r>
                            <w:r w:rsidRPr="00FC7673">
                              <w:rPr>
                                <w:rFonts w:ascii="Courier New" w:hAnsi="Courier New" w:cs="Courier New"/>
                                <w:color w:val="000000"/>
                                <w:kern w:val="0"/>
                                <w:sz w:val="15"/>
                                <w:szCs w:val="15"/>
                              </w:rPr>
                              <w:tab/>
                              <w:t>&lt;str name="QueryLabelFilter.enabled"&gt;true&lt;/str&gt;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r>
                            <w:r w:rsidRPr="00FC7673">
                              <w:rPr>
                                <w:rFonts w:ascii="Courier New" w:hAnsi="Courier New" w:cs="Courier New"/>
                                <w:color w:val="000000"/>
                                <w:kern w:val="0"/>
                                <w:sz w:val="15"/>
                                <w:szCs w:val="15"/>
                              </w:rPr>
                              <w:tab/>
                              <w:t>&lt;str name="MinLengthLabelFilter.enabled"&gt;true&lt;/str&gt;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r>
                            <w:r w:rsidRPr="00FC7673">
                              <w:rPr>
                                <w:rFonts w:ascii="Courier New" w:hAnsi="Courier New" w:cs="Courier New"/>
                                <w:color w:val="000000"/>
                                <w:kern w:val="0"/>
                                <w:sz w:val="15"/>
                                <w:szCs w:val="15"/>
                              </w:rPr>
                              <w:tab/>
                              <w:t>&lt;str name="StopLabelFilter.enabled"&gt;true&lt;/str&gt;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r>
                            <w:r w:rsidRPr="00FC7673">
                              <w:rPr>
                                <w:rFonts w:ascii="Courier New" w:hAnsi="Courier New" w:cs="Courier New"/>
                                <w:color w:val="000000"/>
                                <w:kern w:val="0"/>
                                <w:sz w:val="15"/>
                                <w:szCs w:val="15"/>
                              </w:rPr>
                              <w:tab/>
                              <w:t>&lt;str name="CompleteLabelFilter.enabled"&gt;true&lt;/str&gt;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r>
                            <w:r w:rsidRPr="00FC7673">
                              <w:rPr>
                                <w:rFonts w:ascii="Courier New" w:hAnsi="Courier New" w:cs="Courier New"/>
                                <w:color w:val="000000"/>
                                <w:kern w:val="0"/>
                                <w:sz w:val="15"/>
                                <w:szCs w:val="15"/>
                              </w:rPr>
                              <w:tab/>
                              <w:t>&lt;str name="CompleteLabelFilter.labelOverrideThreshold"&gt;0.65&lt;/str&gt;&lt;!--0~1--&gt;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r>
                            <w:r w:rsidRPr="00FC7673">
                              <w:rPr>
                                <w:rFonts w:ascii="Courier New" w:hAnsi="Courier New" w:cs="Courier New"/>
                                <w:color w:val="000000"/>
                                <w:kern w:val="0"/>
                                <w:sz w:val="15"/>
                                <w:szCs w:val="15"/>
                              </w:rPr>
                              <w:tab/>
                              <w:t>&lt;str name="DocumentAssigner.exactPhraseAssignment"&gt;false&lt;/str&gt;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r>
                            <w:r w:rsidRPr="00FC7673">
                              <w:rPr>
                                <w:rFonts w:ascii="Courier New" w:hAnsi="Courier New" w:cs="Courier New"/>
                                <w:color w:val="000000"/>
                                <w:kern w:val="0"/>
                                <w:sz w:val="15"/>
                                <w:szCs w:val="15"/>
                              </w:rPr>
                              <w:tab/>
                              <w:t>&lt;str name="DocumentAssigner.minClusterSize"&gt;2&lt;/str&gt;&lt;!--1~100--&gt;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r>
                            <w:r w:rsidRPr="00FC7673">
                              <w:rPr>
                                <w:rFonts w:ascii="Courier New" w:hAnsi="Courier New" w:cs="Courier New"/>
                                <w:color w:val="000000"/>
                                <w:kern w:val="0"/>
                                <w:sz w:val="15"/>
                                <w:szCs w:val="15"/>
                              </w:rPr>
                              <w:tab/>
                              <w:t>&lt;str name="merge-resources"&gt;true&lt;/str&gt;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r>
                            <w:r w:rsidRPr="00FC7673">
                              <w:rPr>
                                <w:rFonts w:ascii="Courier New" w:hAnsi="Courier New" w:cs="Courier New"/>
                                <w:color w:val="000000"/>
                                <w:kern w:val="0"/>
                                <w:sz w:val="15"/>
                                <w:szCs w:val="15"/>
                              </w:rPr>
                              <w:tab/>
                              <w:t>&lt;str name="CaseNormalizer.dfThreshold"&gt;1&lt;/str&gt;&lt;!--1~100--&gt;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r>
                            <w:r w:rsidRPr="00FC7673">
                              <w:rPr>
                                <w:rFonts w:ascii="Courier New" w:hAnsi="Courier New" w:cs="Courier New"/>
                                <w:color w:val="000000"/>
                                <w:kern w:val="0"/>
                                <w:sz w:val="15"/>
                                <w:szCs w:val="15"/>
                              </w:rPr>
                              <w:tab/>
                              <w:t>&lt;str name="PhraseExtractor.dfThreshold"&gt;1&lt;/str&gt;&lt;!--1~100--&gt;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r>
                            <w:r w:rsidRPr="00FC7673">
                              <w:rPr>
                                <w:rFonts w:ascii="Courier New" w:hAnsi="Courier New" w:cs="Courier New"/>
                                <w:color w:val="000000"/>
                                <w:kern w:val="0"/>
                                <w:sz w:val="15"/>
                                <w:szCs w:val="15"/>
                              </w:rPr>
                              <w:tab/>
                              <w:t>&lt;str name="carrot.lexicalResourcesDir"&gt;clustering/carrot2&lt;/str&gt;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r>
                            <w:r w:rsidRPr="00FC7673">
                              <w:rPr>
                                <w:rFonts w:ascii="Courier New" w:hAnsi="Courier New" w:cs="Courier New"/>
                                <w:color w:val="000000"/>
                                <w:kern w:val="0"/>
                                <w:sz w:val="15"/>
                                <w:szCs w:val="15"/>
                              </w:rPr>
                              <w:tab/>
                              <w:t>&lt;str name="SolrDocumentSource.solrIdFieldName"&gt;id&lt;/str&gt;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 xml:space="preserve">    &lt;/lst&gt;</w:t>
                            </w:r>
                          </w:p>
                          <w:p w:rsidR="008F5F07" w:rsidRPr="00E43DFD"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 xml:space="preserve">  &lt;/searchComponent&gt;</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文本框 9" o:spid="_x0000_s1074" type="#_x0000_t202" style="width:437.95pt;height:3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" fillcolor="#d6e3bc [1302]">
                <v:textbox>
                  <w:txbxContent>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&lt;searchComponent name="clustering"</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 xml:space="preserve">                   enable="${solr.clustering.enabled:true}"</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 xml:space="preserve">                   class="solr.clustering.ClusteringComponent" &gt;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 xml:space="preserve">    &lt;lst name="engine"&gt;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 xml:space="preserve">        &lt;str name="name"&gt;default&lt;/str&gt;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 xml:space="preserve">        &lt;str name="carrot.algorithm"&gt;org.carrot2.clustering.lingo.LingoClusteringAlgorithm&lt;/str&gt;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 xml:space="preserve">        &lt;str name="LingoClusteringAlgorithm.desiredClusterCountBase"&gt;30&lt;/str&gt;&lt;!--2~100--&gt;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t xml:space="preserve">    &lt;str name="LingoClusteringAlgorithm.clusterMergingThreshold"&gt;0.70&lt;/str&gt;&lt;!--0~1--&gt;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t xml:space="preserve">    &lt;str name="LingoClusteringAlgorithm.scoreWeight"&gt;0&lt;/str&gt;&lt;!--0~1--&gt;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t xml:space="preserve">    &lt;str name="LingoClusteringAlgorithm.labelAssigner"&gt;org.carrot2.clustering.lingo.SimpleLabelAssigner&lt;/str&gt;&lt;!--org.carrot2.clustering.lingo.UniqueLabelAssigner --&gt;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t xml:space="preserve">  </w:t>
                      </w:r>
                      <w:r w:rsidRPr="00FC7673">
                        <w:rPr>
                          <w:rFonts w:ascii="Courier New" w:hAnsi="Courier New" w:cs="Courier New"/>
                          <w:color w:val="000000"/>
                          <w:kern w:val="0"/>
                          <w:sz w:val="15"/>
                          <w:szCs w:val="15"/>
                        </w:rPr>
                        <w:tab/>
                        <w:t>&lt;str name="LingoClusteringAlgorithm.phraseLabelBoost"&gt;1.5&lt;/str&gt;&lt;!--0~10--&gt;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r>
                      <w:r w:rsidRPr="00FC7673">
                        <w:rPr>
                          <w:rFonts w:ascii="Courier New" w:hAnsi="Courier New" w:cs="Courier New"/>
                          <w:color w:val="000000"/>
                          <w:kern w:val="0"/>
                          <w:sz w:val="15"/>
                          <w:szCs w:val="15"/>
                        </w:rPr>
                        <w:tab/>
                        <w:t>&lt;str name="LingoClusteringAlgorithm.phraseLengthPenaltyStart"&gt;8&lt;/str&gt;&lt;!--2~8--&gt;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r>
                      <w:r w:rsidRPr="00FC7673">
                        <w:rPr>
                          <w:rFonts w:ascii="Courier New" w:hAnsi="Courier New" w:cs="Courier New"/>
                          <w:color w:val="000000"/>
                          <w:kern w:val="0"/>
                          <w:sz w:val="15"/>
                          <w:szCs w:val="15"/>
                        </w:rPr>
                        <w:tab/>
                        <w:t>&lt;str name="LingoClusteringAlgorithm.phraseLengthPenaltyStop"&gt;8&lt;/str&gt;&lt;!--2~8--&gt;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r>
                      <w:r w:rsidRPr="00FC7673">
                        <w:rPr>
                          <w:rFonts w:ascii="Courier New" w:hAnsi="Courier New" w:cs="Courier New"/>
                          <w:color w:val="000000"/>
                          <w:kern w:val="0"/>
                          <w:sz w:val="15"/>
                          <w:szCs w:val="15"/>
                        </w:rPr>
                        <w:tab/>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r>
                      <w:r w:rsidRPr="00FC7673">
                        <w:rPr>
                          <w:rFonts w:ascii="Courier New" w:hAnsi="Courier New" w:cs="Courier New"/>
                          <w:color w:val="000000"/>
                          <w:kern w:val="0"/>
                          <w:sz w:val="15"/>
                          <w:szCs w:val="15"/>
                        </w:rPr>
                        <w:tab/>
                        <w:t>&lt;str name="TermDocumentMatrixReducer.factorizationQuality"&gt;HIGH&lt;/str&gt;&lt;!--LOW,MEDIUM,HIGH--&gt;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r>
                      <w:r w:rsidRPr="00FC7673">
                        <w:rPr>
                          <w:rFonts w:ascii="Courier New" w:hAnsi="Courier New" w:cs="Courier New"/>
                          <w:color w:val="000000"/>
                          <w:kern w:val="0"/>
                          <w:sz w:val="15"/>
                          <w:szCs w:val="15"/>
                        </w:rPr>
                        <w:tab/>
                        <w:t>&lt;!--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r>
                      <w:r w:rsidRPr="00FC7673">
                        <w:rPr>
                          <w:rFonts w:ascii="Courier New" w:hAnsi="Courier New" w:cs="Courier New"/>
                          <w:color w:val="000000"/>
                          <w:kern w:val="0"/>
                          <w:sz w:val="15"/>
                          <w:szCs w:val="15"/>
                        </w:rPr>
                        <w:tab/>
                        <w:t xml:space="preserve">org.carrot2.matrix.factorization.PartialSingularValueDecompositionFactory </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r>
                      <w:r w:rsidRPr="00FC7673">
                        <w:rPr>
                          <w:rFonts w:ascii="Courier New" w:hAnsi="Courier New" w:cs="Courier New"/>
                          <w:color w:val="000000"/>
                          <w:kern w:val="0"/>
                          <w:sz w:val="15"/>
                          <w:szCs w:val="15"/>
                        </w:rPr>
                        <w:tab/>
                        <w:t xml:space="preserve">org.carrot2.matrix.factorization.NonnegativeMatrixFactorizationEDFactory </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r>
                      <w:r w:rsidRPr="00FC7673">
                        <w:rPr>
                          <w:rFonts w:ascii="Courier New" w:hAnsi="Courier New" w:cs="Courier New"/>
                          <w:color w:val="000000"/>
                          <w:kern w:val="0"/>
                          <w:sz w:val="15"/>
                          <w:szCs w:val="15"/>
                        </w:rPr>
                        <w:tab/>
                        <w:t xml:space="preserve">org.carrot2.matrix.factorization.NonnegativeMatrixFactorizationKLFactory </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r>
                      <w:r w:rsidRPr="00FC7673">
                        <w:rPr>
                          <w:rFonts w:ascii="Courier New" w:hAnsi="Courier New" w:cs="Courier New"/>
                          <w:color w:val="000000"/>
                          <w:kern w:val="0"/>
                          <w:sz w:val="15"/>
                          <w:szCs w:val="15"/>
                        </w:rPr>
                        <w:tab/>
                        <w:t xml:space="preserve">org.carrot2.matrix.factorization.LocalNonnegativeMatrixFactorizationFactory </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r>
                      <w:r w:rsidRPr="00FC7673">
                        <w:rPr>
                          <w:rFonts w:ascii="Courier New" w:hAnsi="Courier New" w:cs="Courier New"/>
                          <w:color w:val="000000"/>
                          <w:kern w:val="0"/>
                          <w:sz w:val="15"/>
                          <w:szCs w:val="15"/>
                        </w:rPr>
                        <w:tab/>
                        <w:t xml:space="preserve">org.carrot2.matrix.factorization.KMeansMatrixFactorizationFactory </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r>
                      <w:r w:rsidRPr="00FC7673">
                        <w:rPr>
                          <w:rFonts w:ascii="Courier New" w:hAnsi="Courier New" w:cs="Courier New"/>
                          <w:color w:val="000000"/>
                          <w:kern w:val="0"/>
                          <w:sz w:val="15"/>
                          <w:szCs w:val="15"/>
                        </w:rPr>
                        <w:tab/>
                        <w:t>--&gt;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r>
                      <w:r w:rsidRPr="00FC7673">
                        <w:rPr>
                          <w:rFonts w:ascii="Courier New" w:hAnsi="Courier New" w:cs="Courier New"/>
                          <w:color w:val="000000"/>
                          <w:kern w:val="0"/>
                          <w:sz w:val="15"/>
                          <w:szCs w:val="15"/>
                        </w:rPr>
                        <w:tab/>
                        <w:t>&lt;str name="TermDocumentMatrixReducer.factorizationFactory"&gt;org.carrot2.matrix.factorization.NonnegativeMatrixFactorizationEDFactory&lt;/str&gt;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r>
                      <w:r w:rsidRPr="00FC7673">
                        <w:rPr>
                          <w:rFonts w:ascii="Courier New" w:hAnsi="Courier New" w:cs="Courier New"/>
                          <w:color w:val="000000"/>
                          <w:kern w:val="0"/>
                          <w:sz w:val="15"/>
                          <w:szCs w:val="15"/>
                        </w:rPr>
                        <w:tab/>
                        <w:t>&lt;str name="TermDocumentMatrixBuilder.maximumMatrixSize"&gt;37500&lt;/str&gt;&lt;!--MinValue5000--&gt;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r>
                      <w:r w:rsidRPr="00FC7673">
                        <w:rPr>
                          <w:rFonts w:ascii="Courier New" w:hAnsi="Courier New" w:cs="Courier New"/>
                          <w:color w:val="000000"/>
                          <w:kern w:val="0"/>
                          <w:sz w:val="15"/>
                          <w:szCs w:val="15"/>
                        </w:rPr>
                        <w:tab/>
                        <w:t>&lt;str name="TermDocumentMatrixBuilder.titleWordsBoost"&gt;2.0&lt;/str&gt;&lt;!--2~10--&gt;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r>
                      <w:r w:rsidRPr="00FC7673">
                        <w:rPr>
                          <w:rFonts w:ascii="Courier New" w:hAnsi="Courier New" w:cs="Courier New"/>
                          <w:color w:val="000000"/>
                          <w:kern w:val="0"/>
                          <w:sz w:val="15"/>
                          <w:szCs w:val="15"/>
                        </w:rPr>
                        <w:tab/>
                        <w:t>&lt;str name="TermDocumentMatrixBuilder.maxWordDf"&gt;0.9&lt;/str&gt;&lt;!--0~1--&gt;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r>
                      <w:r w:rsidRPr="00FC7673">
                        <w:rPr>
                          <w:rFonts w:ascii="Courier New" w:hAnsi="Courier New" w:cs="Courier New"/>
                          <w:color w:val="000000"/>
                          <w:kern w:val="0"/>
                          <w:sz w:val="15"/>
                          <w:szCs w:val="15"/>
                        </w:rPr>
                        <w:tab/>
                        <w:t>&lt;!--org.carrot2.text.vsm.LogTfIdfTermWeighting,org.carrot2.text.vsm.LinearTfIdfTermWeighting--&gt;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r>
                      <w:r w:rsidRPr="00FC7673">
                        <w:rPr>
                          <w:rFonts w:ascii="Courier New" w:hAnsi="Courier New" w:cs="Courier New"/>
                          <w:color w:val="000000"/>
                          <w:kern w:val="0"/>
                          <w:sz w:val="15"/>
                          <w:szCs w:val="15"/>
                        </w:rPr>
                        <w:tab/>
                        <w:t>&lt;str name="TermDocumentMatrixBuilder.termWeighting"&gt;org.carrot2.text.vsm.TfTermWeighting&lt;/str&gt;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r>
                      <w:r w:rsidRPr="00FC7673">
                        <w:rPr>
                          <w:rFonts w:ascii="Courier New" w:hAnsi="Courier New" w:cs="Courier New"/>
                          <w:color w:val="000000"/>
                          <w:kern w:val="0"/>
                          <w:sz w:val="15"/>
                          <w:szCs w:val="15"/>
                        </w:rPr>
                        <w:tab/>
                        <w:t>&lt;str name="MultilingualClustering.defaultLanguage"&gt;CHINESE_SIMPLIFIED&lt;/str&gt;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r>
                      <w:r w:rsidRPr="00FC7673">
                        <w:rPr>
                          <w:rFonts w:ascii="Courier New" w:hAnsi="Courier New" w:cs="Courier New"/>
                          <w:color w:val="000000"/>
                          <w:kern w:val="0"/>
                          <w:sz w:val="15"/>
                          <w:szCs w:val="15"/>
                        </w:rPr>
                        <w:tab/>
                        <w:t>&lt;str name="MultilingualClustering.languageAggregationStrategy"&gt;org.carrot2.text.clustering.MultilingualClustering.LanguageAggregationStrategy.FLATTEN_MAJOR_LANGUAGE &lt;/str&gt;&lt;!--FLATTEN_ALL,FLATTEN_NONE--&gt;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r>
                      <w:r w:rsidRPr="00FC7673">
                        <w:rPr>
                          <w:rFonts w:ascii="Courier New" w:hAnsi="Courier New" w:cs="Courier New"/>
                          <w:color w:val="000000"/>
                          <w:kern w:val="0"/>
                          <w:sz w:val="15"/>
                          <w:szCs w:val="15"/>
                        </w:rPr>
                        <w:tab/>
                        <w:t>&lt;str name="GenitiveLabelFilter.enabled"&gt;true&lt;/str&gt;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r>
                      <w:r w:rsidRPr="00FC7673">
                        <w:rPr>
                          <w:rFonts w:ascii="Courier New" w:hAnsi="Courier New" w:cs="Courier New"/>
                          <w:color w:val="000000"/>
                          <w:kern w:val="0"/>
                          <w:sz w:val="15"/>
                          <w:szCs w:val="15"/>
                        </w:rPr>
                        <w:tab/>
                        <w:t>&lt;str name="StopWordLabelFilter.enabled"&gt;true&lt;/str&gt;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r>
                      <w:r w:rsidRPr="00FC7673">
                        <w:rPr>
                          <w:rFonts w:ascii="Courier New" w:hAnsi="Courier New" w:cs="Courier New"/>
                          <w:color w:val="000000"/>
                          <w:kern w:val="0"/>
                          <w:sz w:val="15"/>
                          <w:szCs w:val="15"/>
                        </w:rPr>
                        <w:tab/>
                        <w:t>&lt;str name="NumericLabelFilter.enabled"&gt;true&lt;/str&gt;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r>
                      <w:r w:rsidRPr="00FC7673">
                        <w:rPr>
                          <w:rFonts w:ascii="Courier New" w:hAnsi="Courier New" w:cs="Courier New"/>
                          <w:color w:val="000000"/>
                          <w:kern w:val="0"/>
                          <w:sz w:val="15"/>
                          <w:szCs w:val="15"/>
                        </w:rPr>
                        <w:tab/>
                        <w:t>&lt;str name="QueryLabelFilter.enabled"&gt;true&lt;/str&gt;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r>
                      <w:r w:rsidRPr="00FC7673">
                        <w:rPr>
                          <w:rFonts w:ascii="Courier New" w:hAnsi="Courier New" w:cs="Courier New"/>
                          <w:color w:val="000000"/>
                          <w:kern w:val="0"/>
                          <w:sz w:val="15"/>
                          <w:szCs w:val="15"/>
                        </w:rPr>
                        <w:tab/>
                        <w:t>&lt;str name="MinLengthLabelFilter.enabled"&gt;true&lt;/str&gt;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r>
                      <w:r w:rsidRPr="00FC7673">
                        <w:rPr>
                          <w:rFonts w:ascii="Courier New" w:hAnsi="Courier New" w:cs="Courier New"/>
                          <w:color w:val="000000"/>
                          <w:kern w:val="0"/>
                          <w:sz w:val="15"/>
                          <w:szCs w:val="15"/>
                        </w:rPr>
                        <w:tab/>
                        <w:t>&lt;str name="StopLabelFilter.enabled"&gt;true&lt;/str&gt;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r>
                      <w:r w:rsidRPr="00FC7673">
                        <w:rPr>
                          <w:rFonts w:ascii="Courier New" w:hAnsi="Courier New" w:cs="Courier New"/>
                          <w:color w:val="000000"/>
                          <w:kern w:val="0"/>
                          <w:sz w:val="15"/>
                          <w:szCs w:val="15"/>
                        </w:rPr>
                        <w:tab/>
                        <w:t>&lt;str name="CompleteLabelFilter.enabled"&gt;true&lt;/str&gt;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r>
                      <w:r w:rsidRPr="00FC7673">
                        <w:rPr>
                          <w:rFonts w:ascii="Courier New" w:hAnsi="Courier New" w:cs="Courier New"/>
                          <w:color w:val="000000"/>
                          <w:kern w:val="0"/>
                          <w:sz w:val="15"/>
                          <w:szCs w:val="15"/>
                        </w:rPr>
                        <w:tab/>
                        <w:t>&lt;str name="CompleteLabelFilter.labelOverrideThreshold"&gt;0.65&lt;/str&gt;&lt;!--0~1--&gt;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r>
                      <w:r w:rsidRPr="00FC7673">
                        <w:rPr>
                          <w:rFonts w:ascii="Courier New" w:hAnsi="Courier New" w:cs="Courier New"/>
                          <w:color w:val="000000"/>
                          <w:kern w:val="0"/>
                          <w:sz w:val="15"/>
                          <w:szCs w:val="15"/>
                        </w:rPr>
                        <w:tab/>
                        <w:t>&lt;str name="DocumentAssigner.exactPhraseAssignment"&gt;false&lt;/str&gt;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r>
                      <w:r w:rsidRPr="00FC7673">
                        <w:rPr>
                          <w:rFonts w:ascii="Courier New" w:hAnsi="Courier New" w:cs="Courier New"/>
                          <w:color w:val="000000"/>
                          <w:kern w:val="0"/>
                          <w:sz w:val="15"/>
                          <w:szCs w:val="15"/>
                        </w:rPr>
                        <w:tab/>
                        <w:t>&lt;str name="DocumentAssigner.minClusterSize"&gt;2&lt;/str&gt;&lt;!--1~100--&gt;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r>
                      <w:r w:rsidRPr="00FC7673">
                        <w:rPr>
                          <w:rFonts w:ascii="Courier New" w:hAnsi="Courier New" w:cs="Courier New"/>
                          <w:color w:val="000000"/>
                          <w:kern w:val="0"/>
                          <w:sz w:val="15"/>
                          <w:szCs w:val="15"/>
                        </w:rPr>
                        <w:tab/>
                        <w:t>&lt;str name="merge-resources"&gt;true&lt;/str&gt;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r>
                      <w:r w:rsidRPr="00FC7673">
                        <w:rPr>
                          <w:rFonts w:ascii="Courier New" w:hAnsi="Courier New" w:cs="Courier New"/>
                          <w:color w:val="000000"/>
                          <w:kern w:val="0"/>
                          <w:sz w:val="15"/>
                          <w:szCs w:val="15"/>
                        </w:rPr>
                        <w:tab/>
                        <w:t>&lt;str name="CaseNormalizer.dfThreshold"&gt;1&lt;/str&gt;&lt;!--1~100--&gt;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r>
                      <w:r w:rsidRPr="00FC7673">
                        <w:rPr>
                          <w:rFonts w:ascii="Courier New" w:hAnsi="Courier New" w:cs="Courier New"/>
                          <w:color w:val="000000"/>
                          <w:kern w:val="0"/>
                          <w:sz w:val="15"/>
                          <w:szCs w:val="15"/>
                        </w:rPr>
                        <w:tab/>
                        <w:t>&lt;str name="PhraseExtractor.dfThreshold"&gt;1&lt;/str&gt;&lt;!--1~100--&gt;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r>
                      <w:r w:rsidRPr="00FC7673">
                        <w:rPr>
                          <w:rFonts w:ascii="Courier New" w:hAnsi="Courier New" w:cs="Courier New"/>
                          <w:color w:val="000000"/>
                          <w:kern w:val="0"/>
                          <w:sz w:val="15"/>
                          <w:szCs w:val="15"/>
                        </w:rPr>
                        <w:tab/>
                        <w:t>&lt;str name="carrot.lexicalResourcesDir"&gt;clustering/carrot2&lt;/str&gt;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ab/>
                      </w:r>
                      <w:r w:rsidRPr="00FC7673">
                        <w:rPr>
                          <w:rFonts w:ascii="Courier New" w:hAnsi="Courier New" w:cs="Courier New"/>
                          <w:color w:val="000000"/>
                          <w:kern w:val="0"/>
                          <w:sz w:val="15"/>
                          <w:szCs w:val="15"/>
                        </w:rPr>
                        <w:tab/>
                        <w:t>&lt;str name="SolrDocumentSource.solrIdFieldName"&gt;id&lt;/str&gt;</w:t>
                      </w:r>
                    </w:p>
                    <w:p w:rsidR="00FC7673" w:rsidRPr="00FC7673"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 xml:space="preserve">    &lt;/lst&gt;</w:t>
                      </w:r>
                    </w:p>
                    <w:p w:rsidR="008F5F07" w:rsidRPr="00E43DFD" w:rsidRDefault="00FC7673" w:rsidP="00FC7673">
                      <w:pPr>
                        <w:spacing w:line="160" w:lineRule="atLeast"/>
                        <w:contextualSpacing/>
                        <w:jc w:val="left"/>
                        <w:rPr>
                          <w:rFonts w:ascii="Courier New" w:hAnsi="Courier New" w:cs="Courier New"/>
                          <w:color w:val="000000"/>
                          <w:kern w:val="0"/>
                          <w:sz w:val="15"/>
                          <w:szCs w:val="15"/>
                        </w:rPr>
                      </w:pPr>
                      <w:r w:rsidRPr="00FC7673">
                        <w:rPr>
                          <w:rFonts w:ascii="Courier New" w:hAnsi="Courier New" w:cs="Courier New"/>
                          <w:color w:val="000000"/>
                          <w:kern w:val="0"/>
                          <w:sz w:val="15"/>
                          <w:szCs w:val="15"/>
                        </w:rPr>
                        <w:t xml:space="preserve">  &lt;/searchComponent&gt;</w:t>
                      </w:r>
                    </w:p>
                  </w:txbxContent>
                </v:textbox>
                <w10:anchorlock/>
              </v:shape>
            </w:pict>
          </mc:Fallback>
        </mc:AlternateContent>
      </w:r>
    </w:p>
    <w:p w:rsidR="00582798" w:rsidRPr="00582798" w:rsidRDefault="00582798" w:rsidP="00582798">
      <w:pPr>
        <w:spacing w:line="360" w:lineRule="auto"/>
        <w:rPr>
          <w:sz w:val="24"/>
        </w:rPr>
      </w:pPr>
      <w:r>
        <w:rPr>
          <w:rFonts w:hint="eastAsia"/>
        </w:rPr>
        <w:lastRenderedPageBreak/>
        <w:tab/>
      </w:r>
      <w:r w:rsidRPr="00582798">
        <w:rPr>
          <w:rFonts w:hint="eastAsia"/>
          <w:sz w:val="24"/>
        </w:rPr>
        <w:t>配好了聚类组件后</w:t>
      </w:r>
      <w:r w:rsidRPr="00582798">
        <w:rPr>
          <w:rFonts w:hint="eastAsia"/>
          <w:sz w:val="24"/>
        </w:rPr>
        <w:t>,</w:t>
      </w:r>
      <w:r w:rsidRPr="00582798">
        <w:rPr>
          <w:rFonts w:hint="eastAsia"/>
          <w:sz w:val="24"/>
        </w:rPr>
        <w:t>下面配置</w:t>
      </w:r>
      <w:r w:rsidRPr="00582798">
        <w:rPr>
          <w:sz w:val="24"/>
        </w:rPr>
        <w:t>requestHandler</w:t>
      </w:r>
      <w:r w:rsidRPr="00582798">
        <w:rPr>
          <w:rFonts w:hint="eastAsia"/>
          <w:sz w:val="24"/>
        </w:rPr>
        <w:t>:</w:t>
      </w:r>
    </w:p>
    <w:p w:rsidR="005C32E9" w:rsidRDefault="009E6599" w:rsidP="004A2EBA">
      <w:r>
        <w:rPr>
          <w:noProof/>
        </w:rPr>
        <mc:AlternateContent>
          <mc:Choice Requires="wps">
            <w:drawing>
              <wp:inline distT="0" distB="0" distL="0" distR="0" wp14:anchorId="17CDAFB0" wp14:editId="48D9AC55">
                <wp:extent cx="5274803" cy="3650043"/>
                <wp:effectExtent l="0" t="0" r="21590" b="26670"/>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803" cy="3650043"/>
                        </a:xfrm>
                        <a:prstGeom prst="rect">
                          <a:avLst/>
                        </a:prstGeom>
                        <a:solidFill>
                          <a:schemeClr val="accent3">
                            <a:lumMod val="40000"/>
                            <a:lumOff val="60000"/>
                          </a:schemeClr>
                        </a:solidFill>
                        <a:ln w="9525">
                          <a:solidFill>
                            <a:srgbClr val="000000"/>
                          </a:solidFill>
                          <a:miter lim="800000"/>
                          <a:headEnd/>
                          <a:tailEnd/>
                        </a:ln>
                      </wps:spPr>
                      <wps:txbx>
                        <w:txbxContent>
                          <w:p w:rsidR="00E23D93" w:rsidRPr="00E23D93" w:rsidRDefault="00E23D93" w:rsidP="00E23D93">
                            <w:pPr>
                              <w:jc w:val="left"/>
                              <w:rPr>
                                <w:rFonts w:ascii="Courier New" w:hAnsi="Courier New" w:cs="Courier New"/>
                                <w:color w:val="000000"/>
                                <w:kern w:val="0"/>
                                <w:sz w:val="18"/>
                                <w:szCs w:val="18"/>
                              </w:rPr>
                            </w:pPr>
                            <w:r w:rsidRPr="00E23D93">
                              <w:rPr>
                                <w:rFonts w:ascii="Courier New" w:hAnsi="Courier New" w:cs="Courier New"/>
                                <w:color w:val="000000"/>
                                <w:kern w:val="0"/>
                                <w:sz w:val="18"/>
                                <w:szCs w:val="18"/>
                              </w:rPr>
                              <w:t xml:space="preserve">  &lt;requestHandler name="/clustering"</w:t>
                            </w:r>
                          </w:p>
                          <w:p w:rsidR="00E23D93" w:rsidRPr="00E23D93" w:rsidRDefault="00E23D93" w:rsidP="00E23D93">
                            <w:pPr>
                              <w:jc w:val="left"/>
                              <w:rPr>
                                <w:rFonts w:ascii="Courier New" w:hAnsi="Courier New" w:cs="Courier New"/>
                                <w:color w:val="000000"/>
                                <w:kern w:val="0"/>
                                <w:sz w:val="18"/>
                                <w:szCs w:val="18"/>
                              </w:rPr>
                            </w:pPr>
                            <w:r w:rsidRPr="00E23D93">
                              <w:rPr>
                                <w:rFonts w:ascii="Courier New" w:hAnsi="Courier New" w:cs="Courier New"/>
                                <w:color w:val="000000"/>
                                <w:kern w:val="0"/>
                                <w:sz w:val="18"/>
                                <w:szCs w:val="18"/>
                              </w:rPr>
                              <w:t xml:space="preserve">                  startup="lazy"</w:t>
                            </w:r>
                          </w:p>
                          <w:p w:rsidR="00E23D93" w:rsidRPr="00E23D93" w:rsidRDefault="00E23D93" w:rsidP="00E23D93">
                            <w:pPr>
                              <w:jc w:val="left"/>
                              <w:rPr>
                                <w:rFonts w:ascii="Courier New" w:hAnsi="Courier New" w:cs="Courier New"/>
                                <w:color w:val="000000"/>
                                <w:kern w:val="0"/>
                                <w:sz w:val="18"/>
                                <w:szCs w:val="18"/>
                              </w:rPr>
                            </w:pPr>
                            <w:r w:rsidRPr="00E23D93">
                              <w:rPr>
                                <w:rFonts w:ascii="Courier New" w:hAnsi="Courier New" w:cs="Courier New"/>
                                <w:color w:val="000000"/>
                                <w:kern w:val="0"/>
                                <w:sz w:val="18"/>
                                <w:szCs w:val="18"/>
                              </w:rPr>
                              <w:t xml:space="preserve">                  enable="${solr.clustering.enabled:true}"</w:t>
                            </w:r>
                          </w:p>
                          <w:p w:rsidR="00E23D93" w:rsidRPr="00E23D93" w:rsidRDefault="00E23D93" w:rsidP="00E23D93">
                            <w:pPr>
                              <w:jc w:val="left"/>
                              <w:rPr>
                                <w:rFonts w:ascii="Courier New" w:hAnsi="Courier New" w:cs="Courier New"/>
                                <w:color w:val="000000"/>
                                <w:kern w:val="0"/>
                                <w:sz w:val="18"/>
                                <w:szCs w:val="18"/>
                              </w:rPr>
                            </w:pPr>
                            <w:r w:rsidRPr="00E23D93">
                              <w:rPr>
                                <w:rFonts w:ascii="Courier New" w:hAnsi="Courier New" w:cs="Courier New"/>
                                <w:color w:val="000000"/>
                                <w:kern w:val="0"/>
                                <w:sz w:val="18"/>
                                <w:szCs w:val="18"/>
                              </w:rPr>
                              <w:t xml:space="preserve">                  class="solr.SearchHandler"&gt;</w:t>
                            </w:r>
                          </w:p>
                          <w:p w:rsidR="00E23D93" w:rsidRPr="00E23D93" w:rsidRDefault="00E23D93" w:rsidP="00E23D93">
                            <w:pPr>
                              <w:jc w:val="left"/>
                              <w:rPr>
                                <w:rFonts w:ascii="Courier New" w:hAnsi="Courier New" w:cs="Courier New"/>
                                <w:color w:val="000000"/>
                                <w:kern w:val="0"/>
                                <w:sz w:val="18"/>
                                <w:szCs w:val="18"/>
                              </w:rPr>
                            </w:pPr>
                            <w:r w:rsidRPr="00E23D93">
                              <w:rPr>
                                <w:rFonts w:ascii="Courier New" w:hAnsi="Courier New" w:cs="Courier New"/>
                                <w:color w:val="000000"/>
                                <w:kern w:val="0"/>
                                <w:sz w:val="18"/>
                                <w:szCs w:val="18"/>
                              </w:rPr>
                              <w:t xml:space="preserve">   &lt;lst name="defaults"&gt;</w:t>
                            </w:r>
                          </w:p>
                          <w:p w:rsidR="00E23D93" w:rsidRPr="00E23D93" w:rsidRDefault="00E23D93" w:rsidP="00E23D93">
                            <w:pPr>
                              <w:jc w:val="left"/>
                              <w:rPr>
                                <w:rFonts w:ascii="Courier New" w:hAnsi="Courier New" w:cs="Courier New"/>
                                <w:color w:val="000000"/>
                                <w:kern w:val="0"/>
                                <w:sz w:val="18"/>
                                <w:szCs w:val="18"/>
                              </w:rPr>
                            </w:pPr>
                            <w:r w:rsidRPr="00E23D93">
                              <w:rPr>
                                <w:rFonts w:ascii="Courier New" w:hAnsi="Courier New" w:cs="Courier New"/>
                                <w:color w:val="000000"/>
                                <w:kern w:val="0"/>
                                <w:sz w:val="18"/>
                                <w:szCs w:val="18"/>
                              </w:rPr>
                              <w:t xml:space="preserve">    &lt;str name="echoParams"&gt;explicit&lt;/str&gt;</w:t>
                            </w:r>
                          </w:p>
                          <w:p w:rsidR="00E23D93" w:rsidRPr="00E23D93" w:rsidRDefault="00E23D93" w:rsidP="00E23D93">
                            <w:pPr>
                              <w:jc w:val="left"/>
                              <w:rPr>
                                <w:rFonts w:ascii="Courier New" w:hAnsi="Courier New" w:cs="Courier New"/>
                                <w:color w:val="000000"/>
                                <w:kern w:val="0"/>
                                <w:sz w:val="18"/>
                                <w:szCs w:val="18"/>
                              </w:rPr>
                            </w:pPr>
                            <w:r w:rsidRPr="00E23D93">
                              <w:rPr>
                                <w:rFonts w:ascii="Courier New" w:hAnsi="Courier New" w:cs="Courier New"/>
                                <w:color w:val="000000"/>
                                <w:kern w:val="0"/>
                                <w:sz w:val="18"/>
                                <w:szCs w:val="18"/>
                              </w:rPr>
                              <w:t xml:space="preserve">    &lt;bool name="clustering"&gt;true&lt;/bool&gt;</w:t>
                            </w:r>
                          </w:p>
                          <w:p w:rsidR="00E23D93" w:rsidRPr="00E23D93" w:rsidRDefault="00E23D93" w:rsidP="00E23D93">
                            <w:pPr>
                              <w:jc w:val="left"/>
                              <w:rPr>
                                <w:rFonts w:ascii="Courier New" w:hAnsi="Courier New" w:cs="Courier New"/>
                                <w:color w:val="000000"/>
                                <w:kern w:val="0"/>
                                <w:sz w:val="18"/>
                                <w:szCs w:val="18"/>
                              </w:rPr>
                            </w:pPr>
                            <w:r w:rsidRPr="00E23D93">
                              <w:rPr>
                                <w:rFonts w:ascii="Courier New" w:hAnsi="Courier New" w:cs="Courier New"/>
                                <w:color w:val="000000"/>
                                <w:kern w:val="0"/>
                                <w:sz w:val="18"/>
                                <w:szCs w:val="18"/>
                              </w:rPr>
                              <w:t xml:space="preserve">    &lt;str name="clustering.engine"&gt;default&lt;/str&gt;</w:t>
                            </w:r>
                          </w:p>
                          <w:p w:rsidR="00E23D93" w:rsidRPr="00E23D93" w:rsidRDefault="00E23D93" w:rsidP="00E23D93">
                            <w:pPr>
                              <w:jc w:val="left"/>
                              <w:rPr>
                                <w:rFonts w:ascii="Courier New" w:hAnsi="Courier New" w:cs="Courier New"/>
                                <w:color w:val="000000"/>
                                <w:kern w:val="0"/>
                                <w:sz w:val="18"/>
                                <w:szCs w:val="18"/>
                              </w:rPr>
                            </w:pPr>
                            <w:r w:rsidRPr="00E23D93">
                              <w:rPr>
                                <w:rFonts w:ascii="Courier New" w:hAnsi="Courier New" w:cs="Courier New"/>
                                <w:color w:val="000000"/>
                                <w:kern w:val="0"/>
                                <w:sz w:val="18"/>
                                <w:szCs w:val="18"/>
                              </w:rPr>
                              <w:t xml:space="preserve">    &lt;bool name="clustering.results"&gt;true&lt;/bool&gt;</w:t>
                            </w:r>
                          </w:p>
                          <w:p w:rsidR="00E23D93" w:rsidRPr="00E23D93" w:rsidRDefault="00E23D93" w:rsidP="00E23D93">
                            <w:pPr>
                              <w:jc w:val="left"/>
                              <w:rPr>
                                <w:rFonts w:ascii="Courier New" w:hAnsi="Courier New" w:cs="Courier New"/>
                                <w:color w:val="000000"/>
                                <w:kern w:val="0"/>
                                <w:sz w:val="18"/>
                                <w:szCs w:val="18"/>
                              </w:rPr>
                            </w:pPr>
                            <w:r w:rsidRPr="00E23D93">
                              <w:rPr>
                                <w:rFonts w:ascii="Courier New" w:hAnsi="Courier New" w:cs="Courier New"/>
                                <w:color w:val="000000"/>
                                <w:kern w:val="0"/>
                                <w:sz w:val="18"/>
                                <w:szCs w:val="18"/>
                              </w:rPr>
                              <w:t xml:space="preserve">    &lt;str name="carrot.title"&gt;category_s&lt;/str&gt; </w:t>
                            </w:r>
                          </w:p>
                          <w:p w:rsidR="00E23D93" w:rsidRPr="00E23D93" w:rsidRDefault="00E23D93" w:rsidP="00E23D93">
                            <w:pPr>
                              <w:jc w:val="left"/>
                              <w:rPr>
                                <w:rFonts w:ascii="Courier New" w:hAnsi="Courier New" w:cs="Courier New"/>
                                <w:color w:val="000000"/>
                                <w:kern w:val="0"/>
                                <w:sz w:val="18"/>
                                <w:szCs w:val="18"/>
                              </w:rPr>
                            </w:pPr>
                            <w:r w:rsidRPr="00E23D93">
                              <w:rPr>
                                <w:rFonts w:ascii="Courier New" w:hAnsi="Courier New" w:cs="Courier New"/>
                                <w:color w:val="000000"/>
                                <w:kern w:val="0"/>
                                <w:sz w:val="18"/>
                                <w:szCs w:val="18"/>
                              </w:rPr>
                              <w:tab/>
                              <w:t xml:space="preserve">&lt;str name="carrot.snippet"&gt;content&lt;/str&gt; </w:t>
                            </w:r>
                            <w:r w:rsidRPr="00E23D93">
                              <w:rPr>
                                <w:rFonts w:ascii="Courier New" w:hAnsi="Courier New" w:cs="Courier New"/>
                                <w:color w:val="000000"/>
                                <w:kern w:val="0"/>
                                <w:sz w:val="18"/>
                                <w:szCs w:val="18"/>
                              </w:rPr>
                              <w:tab/>
                              <w:t xml:space="preserve"> </w:t>
                            </w:r>
                          </w:p>
                          <w:p w:rsidR="00E23D93" w:rsidRPr="00E23D93" w:rsidRDefault="00E23D93" w:rsidP="00E23D93">
                            <w:pPr>
                              <w:jc w:val="left"/>
                              <w:rPr>
                                <w:rFonts w:ascii="Courier New" w:hAnsi="Courier New" w:cs="Courier New"/>
                                <w:color w:val="000000"/>
                                <w:kern w:val="0"/>
                                <w:sz w:val="18"/>
                                <w:szCs w:val="18"/>
                              </w:rPr>
                            </w:pPr>
                            <w:r w:rsidRPr="00E23D93">
                              <w:rPr>
                                <w:rFonts w:ascii="Courier New" w:hAnsi="Courier New" w:cs="Courier New"/>
                                <w:color w:val="000000"/>
                                <w:kern w:val="0"/>
                                <w:sz w:val="18"/>
                                <w:szCs w:val="18"/>
                              </w:rPr>
                              <w:tab/>
                              <w:t xml:space="preserve">&lt;str name="carrot.url"&gt;path&lt;/str&gt; </w:t>
                            </w:r>
                          </w:p>
                          <w:p w:rsidR="00E23D93" w:rsidRPr="00E23D93" w:rsidRDefault="00E23D93" w:rsidP="00E23D93">
                            <w:pPr>
                              <w:jc w:val="left"/>
                              <w:rPr>
                                <w:rFonts w:ascii="Courier New" w:hAnsi="Courier New" w:cs="Courier New"/>
                                <w:color w:val="000000"/>
                                <w:kern w:val="0"/>
                                <w:sz w:val="18"/>
                                <w:szCs w:val="18"/>
                              </w:rPr>
                            </w:pPr>
                            <w:r w:rsidRPr="00E23D93">
                              <w:rPr>
                                <w:rFonts w:ascii="Courier New" w:hAnsi="Courier New" w:cs="Courier New"/>
                                <w:color w:val="000000"/>
                                <w:kern w:val="0"/>
                                <w:sz w:val="18"/>
                                <w:szCs w:val="18"/>
                              </w:rPr>
                              <w:tab/>
                              <w:t>&lt;str name="carrot.produceSummary"&gt;true&lt;/str&gt;</w:t>
                            </w:r>
                          </w:p>
                          <w:p w:rsidR="00E23D93" w:rsidRPr="00E23D93" w:rsidRDefault="00E23D93" w:rsidP="00E23D93">
                            <w:pPr>
                              <w:jc w:val="left"/>
                              <w:rPr>
                                <w:rFonts w:ascii="Courier New" w:hAnsi="Courier New" w:cs="Courier New"/>
                                <w:color w:val="000000"/>
                                <w:kern w:val="0"/>
                                <w:sz w:val="18"/>
                                <w:szCs w:val="18"/>
                              </w:rPr>
                            </w:pPr>
                            <w:r w:rsidRPr="00E23D93">
                              <w:rPr>
                                <w:rFonts w:ascii="Courier New" w:hAnsi="Courier New" w:cs="Courier New"/>
                                <w:color w:val="000000"/>
                                <w:kern w:val="0"/>
                                <w:sz w:val="18"/>
                                <w:szCs w:val="18"/>
                              </w:rPr>
                              <w:t xml:space="preserve">  &lt;/lst&gt;</w:t>
                            </w:r>
                          </w:p>
                          <w:p w:rsidR="00E23D93" w:rsidRPr="00E23D93" w:rsidRDefault="00E23D93" w:rsidP="00E23D93">
                            <w:pPr>
                              <w:jc w:val="left"/>
                              <w:rPr>
                                <w:rFonts w:ascii="Courier New" w:hAnsi="Courier New" w:cs="Courier New"/>
                                <w:color w:val="000000"/>
                                <w:kern w:val="0"/>
                                <w:sz w:val="18"/>
                                <w:szCs w:val="18"/>
                              </w:rPr>
                            </w:pPr>
                            <w:r w:rsidRPr="00E23D93">
                              <w:rPr>
                                <w:rFonts w:ascii="Courier New" w:hAnsi="Courier New" w:cs="Courier New"/>
                                <w:color w:val="000000"/>
                                <w:kern w:val="0"/>
                                <w:sz w:val="18"/>
                                <w:szCs w:val="18"/>
                              </w:rPr>
                              <w:t xml:space="preserve">  &lt;arr name="last-components"&gt;</w:t>
                            </w:r>
                          </w:p>
                          <w:p w:rsidR="00E23D93" w:rsidRPr="00E23D93" w:rsidRDefault="00E23D93" w:rsidP="00E23D93">
                            <w:pPr>
                              <w:jc w:val="left"/>
                              <w:rPr>
                                <w:rFonts w:ascii="Courier New" w:hAnsi="Courier New" w:cs="Courier New"/>
                                <w:color w:val="000000"/>
                                <w:kern w:val="0"/>
                                <w:sz w:val="18"/>
                                <w:szCs w:val="18"/>
                              </w:rPr>
                            </w:pPr>
                            <w:r w:rsidRPr="00E23D93">
                              <w:rPr>
                                <w:rFonts w:ascii="Courier New" w:hAnsi="Courier New" w:cs="Courier New"/>
                                <w:color w:val="000000"/>
                                <w:kern w:val="0"/>
                                <w:sz w:val="18"/>
                                <w:szCs w:val="18"/>
                              </w:rPr>
                              <w:t xml:space="preserve">    &lt;str&gt;clustering&lt;/str&gt;</w:t>
                            </w:r>
                          </w:p>
                          <w:p w:rsidR="00E23D93" w:rsidRPr="00E23D93" w:rsidRDefault="00E23D93" w:rsidP="00E23D93">
                            <w:pPr>
                              <w:jc w:val="left"/>
                              <w:rPr>
                                <w:rFonts w:ascii="Courier New" w:hAnsi="Courier New" w:cs="Courier New"/>
                                <w:color w:val="000000"/>
                                <w:kern w:val="0"/>
                                <w:sz w:val="18"/>
                                <w:szCs w:val="18"/>
                              </w:rPr>
                            </w:pPr>
                            <w:r w:rsidRPr="00E23D93">
                              <w:rPr>
                                <w:rFonts w:ascii="Courier New" w:hAnsi="Courier New" w:cs="Courier New"/>
                                <w:color w:val="000000"/>
                                <w:kern w:val="0"/>
                                <w:sz w:val="18"/>
                                <w:szCs w:val="18"/>
                              </w:rPr>
                              <w:t xml:space="preserve">  &lt;/arr&gt;</w:t>
                            </w:r>
                          </w:p>
                          <w:p w:rsidR="008F5F07" w:rsidRDefault="00E23D93" w:rsidP="00E23D93">
                            <w:pPr>
                              <w:jc w:val="left"/>
                              <w:rPr>
                                <w:rFonts w:ascii="Courier New" w:hAnsi="Courier New" w:cs="Courier New"/>
                                <w:color w:val="000000"/>
                                <w:kern w:val="0"/>
                                <w:sz w:val="18"/>
                                <w:szCs w:val="18"/>
                              </w:rPr>
                            </w:pPr>
                            <w:r w:rsidRPr="00E23D93">
                              <w:rPr>
                                <w:rFonts w:ascii="Courier New" w:hAnsi="Courier New" w:cs="Courier New"/>
                                <w:color w:val="000000"/>
                                <w:kern w:val="0"/>
                                <w:sz w:val="18"/>
                                <w:szCs w:val="18"/>
                              </w:rPr>
                              <w:t xml:space="preserve">  &lt;/requestHandler&gt;</w:t>
                            </w:r>
                          </w:p>
                        </w:txbxContent>
                      </wps:txbx>
                      <wps:bodyPr rot="0" vert="horz" wrap="square" lIns="91440" tIns="45720" rIns="91440" bIns="45720" anchor="t" anchorCtr="0" upright="1">
                        <a:noAutofit/>
                      </wps:bodyPr>
                    </wps:wsp>
                  </a:graphicData>
                </a:graphic>
              </wp:inline>
            </w:drawing>
          </mc:Choice>
          <mc:Fallback>
            <w:pict>
              <v:shape id="文本框 10" o:spid="_x0000_s1075" type="#_x0000_t202" style="width:415.35pt;height:28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" fillcolor="#d6e3bc [1302]">
                <v:textbox>
                  <w:txbxContent>
                    <w:p w:rsidR="00E23D93" w:rsidRPr="00E23D93" w:rsidRDefault="00E23D93" w:rsidP="00E23D93">
                      <w:pPr>
                        <w:jc w:val="left"/>
                        <w:rPr>
                          <w:rFonts w:ascii="Courier New" w:hAnsi="Courier New" w:cs="Courier New"/>
                          <w:color w:val="000000"/>
                          <w:kern w:val="0"/>
                          <w:sz w:val="18"/>
                          <w:szCs w:val="18"/>
                        </w:rPr>
                      </w:pPr>
                      <w:r w:rsidRPr="00E23D93">
                        <w:rPr>
                          <w:rFonts w:ascii="Courier New" w:hAnsi="Courier New" w:cs="Courier New"/>
                          <w:color w:val="000000"/>
                          <w:kern w:val="0"/>
                          <w:sz w:val="18"/>
                          <w:szCs w:val="18"/>
                        </w:rPr>
                        <w:t xml:space="preserve">  &lt;requestHandler name="/clustering"</w:t>
                      </w:r>
                    </w:p>
                    <w:p w:rsidR="00E23D93" w:rsidRPr="00E23D93" w:rsidRDefault="00E23D93" w:rsidP="00E23D93">
                      <w:pPr>
                        <w:jc w:val="left"/>
                        <w:rPr>
                          <w:rFonts w:ascii="Courier New" w:hAnsi="Courier New" w:cs="Courier New"/>
                          <w:color w:val="000000"/>
                          <w:kern w:val="0"/>
                          <w:sz w:val="18"/>
                          <w:szCs w:val="18"/>
                        </w:rPr>
                      </w:pPr>
                      <w:r w:rsidRPr="00E23D93">
                        <w:rPr>
                          <w:rFonts w:ascii="Courier New" w:hAnsi="Courier New" w:cs="Courier New"/>
                          <w:color w:val="000000"/>
                          <w:kern w:val="0"/>
                          <w:sz w:val="18"/>
                          <w:szCs w:val="18"/>
                        </w:rPr>
                        <w:t xml:space="preserve">                  startup="lazy"</w:t>
                      </w:r>
                    </w:p>
                    <w:p w:rsidR="00E23D93" w:rsidRPr="00E23D93" w:rsidRDefault="00E23D93" w:rsidP="00E23D93">
                      <w:pPr>
                        <w:jc w:val="left"/>
                        <w:rPr>
                          <w:rFonts w:ascii="Courier New" w:hAnsi="Courier New" w:cs="Courier New"/>
                          <w:color w:val="000000"/>
                          <w:kern w:val="0"/>
                          <w:sz w:val="18"/>
                          <w:szCs w:val="18"/>
                        </w:rPr>
                      </w:pPr>
                      <w:r w:rsidRPr="00E23D93">
                        <w:rPr>
                          <w:rFonts w:ascii="Courier New" w:hAnsi="Courier New" w:cs="Courier New"/>
                          <w:color w:val="000000"/>
                          <w:kern w:val="0"/>
                          <w:sz w:val="18"/>
                          <w:szCs w:val="18"/>
                        </w:rPr>
                        <w:t xml:space="preserve">                  enable="${solr.clustering.enabled:true}"</w:t>
                      </w:r>
                    </w:p>
                    <w:p w:rsidR="00E23D93" w:rsidRPr="00E23D93" w:rsidRDefault="00E23D93" w:rsidP="00E23D93">
                      <w:pPr>
                        <w:jc w:val="left"/>
                        <w:rPr>
                          <w:rFonts w:ascii="Courier New" w:hAnsi="Courier New" w:cs="Courier New"/>
                          <w:color w:val="000000"/>
                          <w:kern w:val="0"/>
                          <w:sz w:val="18"/>
                          <w:szCs w:val="18"/>
                        </w:rPr>
                      </w:pPr>
                      <w:r w:rsidRPr="00E23D93">
                        <w:rPr>
                          <w:rFonts w:ascii="Courier New" w:hAnsi="Courier New" w:cs="Courier New"/>
                          <w:color w:val="000000"/>
                          <w:kern w:val="0"/>
                          <w:sz w:val="18"/>
                          <w:szCs w:val="18"/>
                        </w:rPr>
                        <w:t xml:space="preserve">                  class="solr.SearchHandler"&gt;</w:t>
                      </w:r>
                    </w:p>
                    <w:p w:rsidR="00E23D93" w:rsidRPr="00E23D93" w:rsidRDefault="00E23D93" w:rsidP="00E23D93">
                      <w:pPr>
                        <w:jc w:val="left"/>
                        <w:rPr>
                          <w:rFonts w:ascii="Courier New" w:hAnsi="Courier New" w:cs="Courier New"/>
                          <w:color w:val="000000"/>
                          <w:kern w:val="0"/>
                          <w:sz w:val="18"/>
                          <w:szCs w:val="18"/>
                        </w:rPr>
                      </w:pPr>
                      <w:r w:rsidRPr="00E23D93">
                        <w:rPr>
                          <w:rFonts w:ascii="Courier New" w:hAnsi="Courier New" w:cs="Courier New"/>
                          <w:color w:val="000000"/>
                          <w:kern w:val="0"/>
                          <w:sz w:val="18"/>
                          <w:szCs w:val="18"/>
                        </w:rPr>
                        <w:t xml:space="preserve">   &lt;lst name="defaults"&gt;</w:t>
                      </w:r>
                    </w:p>
                    <w:p w:rsidR="00E23D93" w:rsidRPr="00E23D93" w:rsidRDefault="00E23D93" w:rsidP="00E23D93">
                      <w:pPr>
                        <w:jc w:val="left"/>
                        <w:rPr>
                          <w:rFonts w:ascii="Courier New" w:hAnsi="Courier New" w:cs="Courier New"/>
                          <w:color w:val="000000"/>
                          <w:kern w:val="0"/>
                          <w:sz w:val="18"/>
                          <w:szCs w:val="18"/>
                        </w:rPr>
                      </w:pPr>
                      <w:r w:rsidRPr="00E23D93">
                        <w:rPr>
                          <w:rFonts w:ascii="Courier New" w:hAnsi="Courier New" w:cs="Courier New"/>
                          <w:color w:val="000000"/>
                          <w:kern w:val="0"/>
                          <w:sz w:val="18"/>
                          <w:szCs w:val="18"/>
                        </w:rPr>
                        <w:t xml:space="preserve">    &lt;str name="echoParams"&gt;explicit&lt;/str&gt;</w:t>
                      </w:r>
                    </w:p>
                    <w:p w:rsidR="00E23D93" w:rsidRPr="00E23D93" w:rsidRDefault="00E23D93" w:rsidP="00E23D93">
                      <w:pPr>
                        <w:jc w:val="left"/>
                        <w:rPr>
                          <w:rFonts w:ascii="Courier New" w:hAnsi="Courier New" w:cs="Courier New"/>
                          <w:color w:val="000000"/>
                          <w:kern w:val="0"/>
                          <w:sz w:val="18"/>
                          <w:szCs w:val="18"/>
                        </w:rPr>
                      </w:pPr>
                      <w:r w:rsidRPr="00E23D93">
                        <w:rPr>
                          <w:rFonts w:ascii="Courier New" w:hAnsi="Courier New" w:cs="Courier New"/>
                          <w:color w:val="000000"/>
                          <w:kern w:val="0"/>
                          <w:sz w:val="18"/>
                          <w:szCs w:val="18"/>
                        </w:rPr>
                        <w:t xml:space="preserve">    &lt;bool name="clustering"&gt;true&lt;/bool&gt;</w:t>
                      </w:r>
                    </w:p>
                    <w:p w:rsidR="00E23D93" w:rsidRPr="00E23D93" w:rsidRDefault="00E23D93" w:rsidP="00E23D93">
                      <w:pPr>
                        <w:jc w:val="left"/>
                        <w:rPr>
                          <w:rFonts w:ascii="Courier New" w:hAnsi="Courier New" w:cs="Courier New"/>
                          <w:color w:val="000000"/>
                          <w:kern w:val="0"/>
                          <w:sz w:val="18"/>
                          <w:szCs w:val="18"/>
                        </w:rPr>
                      </w:pPr>
                      <w:r w:rsidRPr="00E23D93">
                        <w:rPr>
                          <w:rFonts w:ascii="Courier New" w:hAnsi="Courier New" w:cs="Courier New"/>
                          <w:color w:val="000000"/>
                          <w:kern w:val="0"/>
                          <w:sz w:val="18"/>
                          <w:szCs w:val="18"/>
                        </w:rPr>
                        <w:t xml:space="preserve">    &lt;str name="clustering.engine"&gt;default&lt;/str&gt;</w:t>
                      </w:r>
                    </w:p>
                    <w:p w:rsidR="00E23D93" w:rsidRPr="00E23D93" w:rsidRDefault="00E23D93" w:rsidP="00E23D93">
                      <w:pPr>
                        <w:jc w:val="left"/>
                        <w:rPr>
                          <w:rFonts w:ascii="Courier New" w:hAnsi="Courier New" w:cs="Courier New"/>
                          <w:color w:val="000000"/>
                          <w:kern w:val="0"/>
                          <w:sz w:val="18"/>
                          <w:szCs w:val="18"/>
                        </w:rPr>
                      </w:pPr>
                      <w:r w:rsidRPr="00E23D93">
                        <w:rPr>
                          <w:rFonts w:ascii="Courier New" w:hAnsi="Courier New" w:cs="Courier New"/>
                          <w:color w:val="000000"/>
                          <w:kern w:val="0"/>
                          <w:sz w:val="18"/>
                          <w:szCs w:val="18"/>
                        </w:rPr>
                        <w:t xml:space="preserve">    &lt;bool name="clustering.results"&gt;true&lt;/bool&gt;</w:t>
                      </w:r>
                    </w:p>
                    <w:p w:rsidR="00E23D93" w:rsidRPr="00E23D93" w:rsidRDefault="00E23D93" w:rsidP="00E23D93">
                      <w:pPr>
                        <w:jc w:val="left"/>
                        <w:rPr>
                          <w:rFonts w:ascii="Courier New" w:hAnsi="Courier New" w:cs="Courier New"/>
                          <w:color w:val="000000"/>
                          <w:kern w:val="0"/>
                          <w:sz w:val="18"/>
                          <w:szCs w:val="18"/>
                        </w:rPr>
                      </w:pPr>
                      <w:r w:rsidRPr="00E23D93">
                        <w:rPr>
                          <w:rFonts w:ascii="Courier New" w:hAnsi="Courier New" w:cs="Courier New"/>
                          <w:color w:val="000000"/>
                          <w:kern w:val="0"/>
                          <w:sz w:val="18"/>
                          <w:szCs w:val="18"/>
                        </w:rPr>
                        <w:t xml:space="preserve">    &lt;str name="carrot.title"&gt;category_s&lt;/str&gt; </w:t>
                      </w:r>
                    </w:p>
                    <w:p w:rsidR="00E23D93" w:rsidRPr="00E23D93" w:rsidRDefault="00E23D93" w:rsidP="00E23D93">
                      <w:pPr>
                        <w:jc w:val="left"/>
                        <w:rPr>
                          <w:rFonts w:ascii="Courier New" w:hAnsi="Courier New" w:cs="Courier New"/>
                          <w:color w:val="000000"/>
                          <w:kern w:val="0"/>
                          <w:sz w:val="18"/>
                          <w:szCs w:val="18"/>
                        </w:rPr>
                      </w:pPr>
                      <w:r w:rsidRPr="00E23D93">
                        <w:rPr>
                          <w:rFonts w:ascii="Courier New" w:hAnsi="Courier New" w:cs="Courier New"/>
                          <w:color w:val="000000"/>
                          <w:kern w:val="0"/>
                          <w:sz w:val="18"/>
                          <w:szCs w:val="18"/>
                        </w:rPr>
                        <w:tab/>
                        <w:t xml:space="preserve">&lt;str name="carrot.snippet"&gt;content&lt;/str&gt; </w:t>
                      </w:r>
                      <w:r w:rsidRPr="00E23D93">
                        <w:rPr>
                          <w:rFonts w:ascii="Courier New" w:hAnsi="Courier New" w:cs="Courier New"/>
                          <w:color w:val="000000"/>
                          <w:kern w:val="0"/>
                          <w:sz w:val="18"/>
                          <w:szCs w:val="18"/>
                        </w:rPr>
                        <w:tab/>
                        <w:t xml:space="preserve"> </w:t>
                      </w:r>
                    </w:p>
                    <w:p w:rsidR="00E23D93" w:rsidRPr="00E23D93" w:rsidRDefault="00E23D93" w:rsidP="00E23D93">
                      <w:pPr>
                        <w:jc w:val="left"/>
                        <w:rPr>
                          <w:rFonts w:ascii="Courier New" w:hAnsi="Courier New" w:cs="Courier New"/>
                          <w:color w:val="000000"/>
                          <w:kern w:val="0"/>
                          <w:sz w:val="18"/>
                          <w:szCs w:val="18"/>
                        </w:rPr>
                      </w:pPr>
                      <w:r w:rsidRPr="00E23D93">
                        <w:rPr>
                          <w:rFonts w:ascii="Courier New" w:hAnsi="Courier New" w:cs="Courier New"/>
                          <w:color w:val="000000"/>
                          <w:kern w:val="0"/>
                          <w:sz w:val="18"/>
                          <w:szCs w:val="18"/>
                        </w:rPr>
                        <w:tab/>
                        <w:t xml:space="preserve">&lt;str name="carrot.url"&gt;path&lt;/str&gt; </w:t>
                      </w:r>
                    </w:p>
                    <w:p w:rsidR="00E23D93" w:rsidRPr="00E23D93" w:rsidRDefault="00E23D93" w:rsidP="00E23D93">
                      <w:pPr>
                        <w:jc w:val="left"/>
                        <w:rPr>
                          <w:rFonts w:ascii="Courier New" w:hAnsi="Courier New" w:cs="Courier New"/>
                          <w:color w:val="000000"/>
                          <w:kern w:val="0"/>
                          <w:sz w:val="18"/>
                          <w:szCs w:val="18"/>
                        </w:rPr>
                      </w:pPr>
                      <w:r w:rsidRPr="00E23D93">
                        <w:rPr>
                          <w:rFonts w:ascii="Courier New" w:hAnsi="Courier New" w:cs="Courier New"/>
                          <w:color w:val="000000"/>
                          <w:kern w:val="0"/>
                          <w:sz w:val="18"/>
                          <w:szCs w:val="18"/>
                        </w:rPr>
                        <w:tab/>
                        <w:t>&lt;str name="carrot.produceSummary"&gt;true&lt;/str&gt;</w:t>
                      </w:r>
                    </w:p>
                    <w:p w:rsidR="00E23D93" w:rsidRPr="00E23D93" w:rsidRDefault="00E23D93" w:rsidP="00E23D93">
                      <w:pPr>
                        <w:jc w:val="left"/>
                        <w:rPr>
                          <w:rFonts w:ascii="Courier New" w:hAnsi="Courier New" w:cs="Courier New"/>
                          <w:color w:val="000000"/>
                          <w:kern w:val="0"/>
                          <w:sz w:val="18"/>
                          <w:szCs w:val="18"/>
                        </w:rPr>
                      </w:pPr>
                      <w:r w:rsidRPr="00E23D93">
                        <w:rPr>
                          <w:rFonts w:ascii="Courier New" w:hAnsi="Courier New" w:cs="Courier New"/>
                          <w:color w:val="000000"/>
                          <w:kern w:val="0"/>
                          <w:sz w:val="18"/>
                          <w:szCs w:val="18"/>
                        </w:rPr>
                        <w:t xml:space="preserve">  &lt;/lst&gt;</w:t>
                      </w:r>
                    </w:p>
                    <w:p w:rsidR="00E23D93" w:rsidRPr="00E23D93" w:rsidRDefault="00E23D93" w:rsidP="00E23D93">
                      <w:pPr>
                        <w:jc w:val="left"/>
                        <w:rPr>
                          <w:rFonts w:ascii="Courier New" w:hAnsi="Courier New" w:cs="Courier New"/>
                          <w:color w:val="000000"/>
                          <w:kern w:val="0"/>
                          <w:sz w:val="18"/>
                          <w:szCs w:val="18"/>
                        </w:rPr>
                      </w:pPr>
                      <w:r w:rsidRPr="00E23D93">
                        <w:rPr>
                          <w:rFonts w:ascii="Courier New" w:hAnsi="Courier New" w:cs="Courier New"/>
                          <w:color w:val="000000"/>
                          <w:kern w:val="0"/>
                          <w:sz w:val="18"/>
                          <w:szCs w:val="18"/>
                        </w:rPr>
                        <w:t xml:space="preserve">  &lt;arr name="last-components"&gt;</w:t>
                      </w:r>
                    </w:p>
                    <w:p w:rsidR="00E23D93" w:rsidRPr="00E23D93" w:rsidRDefault="00E23D93" w:rsidP="00E23D93">
                      <w:pPr>
                        <w:jc w:val="left"/>
                        <w:rPr>
                          <w:rFonts w:ascii="Courier New" w:hAnsi="Courier New" w:cs="Courier New"/>
                          <w:color w:val="000000"/>
                          <w:kern w:val="0"/>
                          <w:sz w:val="18"/>
                          <w:szCs w:val="18"/>
                        </w:rPr>
                      </w:pPr>
                      <w:r w:rsidRPr="00E23D93">
                        <w:rPr>
                          <w:rFonts w:ascii="Courier New" w:hAnsi="Courier New" w:cs="Courier New"/>
                          <w:color w:val="000000"/>
                          <w:kern w:val="0"/>
                          <w:sz w:val="18"/>
                          <w:szCs w:val="18"/>
                        </w:rPr>
                        <w:t xml:space="preserve">    &lt;str&gt;clustering&lt;/str&gt;</w:t>
                      </w:r>
                    </w:p>
                    <w:p w:rsidR="00E23D93" w:rsidRPr="00E23D93" w:rsidRDefault="00E23D93" w:rsidP="00E23D93">
                      <w:pPr>
                        <w:jc w:val="left"/>
                        <w:rPr>
                          <w:rFonts w:ascii="Courier New" w:hAnsi="Courier New" w:cs="Courier New"/>
                          <w:color w:val="000000"/>
                          <w:kern w:val="0"/>
                          <w:sz w:val="18"/>
                          <w:szCs w:val="18"/>
                        </w:rPr>
                      </w:pPr>
                      <w:r w:rsidRPr="00E23D93">
                        <w:rPr>
                          <w:rFonts w:ascii="Courier New" w:hAnsi="Courier New" w:cs="Courier New"/>
                          <w:color w:val="000000"/>
                          <w:kern w:val="0"/>
                          <w:sz w:val="18"/>
                          <w:szCs w:val="18"/>
                        </w:rPr>
                        <w:t xml:space="preserve">  &lt;/arr&gt;</w:t>
                      </w:r>
                    </w:p>
                    <w:p w:rsidR="008F5F07" w:rsidRDefault="00E23D93" w:rsidP="00E23D93">
                      <w:pPr>
                        <w:jc w:val="left"/>
                        <w:rPr>
                          <w:rFonts w:ascii="Courier New" w:hAnsi="Courier New" w:cs="Courier New"/>
                          <w:color w:val="000000"/>
                          <w:kern w:val="0"/>
                          <w:sz w:val="18"/>
                          <w:szCs w:val="18"/>
                        </w:rPr>
                      </w:pPr>
                      <w:r w:rsidRPr="00E23D93">
                        <w:rPr>
                          <w:rFonts w:ascii="Courier New" w:hAnsi="Courier New" w:cs="Courier New"/>
                          <w:color w:val="000000"/>
                          <w:kern w:val="0"/>
                          <w:sz w:val="18"/>
                          <w:szCs w:val="18"/>
                        </w:rPr>
                        <w:t xml:space="preserve">  &lt;/requestHandler&gt;</w:t>
                      </w:r>
                    </w:p>
                  </w:txbxContent>
                </v:textbox>
                <w10:anchorlock/>
              </v:shape>
            </w:pict>
          </mc:Fallback>
        </mc:AlternateContent>
      </w:r>
    </w:p>
    <w:p w:rsidR="007E2B32" w:rsidRDefault="00582798" w:rsidP="00582798">
      <w:pPr>
        <w:spacing w:line="360" w:lineRule="auto"/>
        <w:rPr>
          <w:rFonts w:ascii="Courier New" w:hAnsi="Courier New" w:cs="Courier New"/>
          <w:color w:val="000000"/>
          <w:kern w:val="0"/>
          <w:sz w:val="24"/>
        </w:rPr>
      </w:pPr>
      <w:r>
        <w:rPr>
          <w:rFonts w:hint="eastAsia"/>
          <w:sz w:val="24"/>
        </w:rPr>
        <w:tab/>
      </w:r>
      <w:r w:rsidR="00E97844" w:rsidRPr="00582798">
        <w:rPr>
          <w:rFonts w:hint="eastAsia"/>
          <w:sz w:val="24"/>
        </w:rPr>
        <w:t>有两个参数要注意</w:t>
      </w:r>
      <w:r w:rsidR="00E97844" w:rsidRPr="00582798">
        <w:rPr>
          <w:rFonts w:ascii="Courier New" w:hAnsi="Courier New" w:cs="Courier New"/>
          <w:color w:val="000000"/>
          <w:kern w:val="0"/>
          <w:sz w:val="24"/>
        </w:rPr>
        <w:t>carrot.title</w:t>
      </w:r>
      <w:r w:rsidR="00E97844" w:rsidRPr="00582798">
        <w:rPr>
          <w:rFonts w:ascii="Courier New" w:hAnsi="Courier New" w:cs="Courier New" w:hint="eastAsia"/>
          <w:color w:val="000000"/>
          <w:kern w:val="0"/>
          <w:sz w:val="24"/>
        </w:rPr>
        <w:t>,</w:t>
      </w:r>
      <w:r w:rsidR="00E97844" w:rsidRPr="00582798">
        <w:rPr>
          <w:rFonts w:ascii="Courier New" w:hAnsi="Courier New" w:cs="Courier New"/>
          <w:color w:val="000000"/>
          <w:kern w:val="0"/>
          <w:sz w:val="24"/>
        </w:rPr>
        <w:t xml:space="preserve"> carrot.snippet</w:t>
      </w:r>
      <w:r w:rsidR="00E97844" w:rsidRPr="00582798">
        <w:rPr>
          <w:rFonts w:ascii="Courier New" w:hAnsi="Courier New" w:cs="Courier New" w:hint="eastAsia"/>
          <w:color w:val="000000"/>
          <w:kern w:val="0"/>
          <w:sz w:val="24"/>
        </w:rPr>
        <w:t>是聚类的比较计算字段</w:t>
      </w:r>
      <w:r w:rsidR="00E97844" w:rsidRPr="00582798">
        <w:rPr>
          <w:rFonts w:ascii="Courier New" w:hAnsi="Courier New" w:cs="Courier New" w:hint="eastAsia"/>
          <w:color w:val="000000"/>
          <w:kern w:val="0"/>
          <w:sz w:val="24"/>
        </w:rPr>
        <w:t>,</w:t>
      </w:r>
      <w:r w:rsidR="00E97844" w:rsidRPr="00582798">
        <w:rPr>
          <w:rFonts w:ascii="Courier New" w:hAnsi="Courier New" w:cs="Courier New" w:hint="eastAsia"/>
          <w:color w:val="000000"/>
          <w:kern w:val="0"/>
          <w:sz w:val="24"/>
        </w:rPr>
        <w:t>这两个参数必须是</w:t>
      </w:r>
      <w:r w:rsidR="00E97844" w:rsidRPr="00582798">
        <w:rPr>
          <w:rFonts w:ascii="Courier New" w:hAnsi="Courier New" w:cs="Courier New"/>
          <w:color w:val="000000"/>
          <w:kern w:val="0"/>
          <w:sz w:val="24"/>
        </w:rPr>
        <w:t>stored="true"</w:t>
      </w:r>
      <w:r w:rsidR="00E97844" w:rsidRPr="00582798">
        <w:rPr>
          <w:rFonts w:ascii="Courier New" w:hAnsi="Courier New" w:cs="Courier New" w:hint="eastAsia"/>
          <w:color w:val="000000"/>
          <w:kern w:val="0"/>
          <w:sz w:val="24"/>
        </w:rPr>
        <w:t>.</w:t>
      </w:r>
      <w:r w:rsidR="00CC17F3" w:rsidRPr="00582798">
        <w:rPr>
          <w:rFonts w:ascii="Courier New" w:hAnsi="Courier New" w:cs="Courier New"/>
          <w:color w:val="000000"/>
          <w:kern w:val="0"/>
          <w:sz w:val="24"/>
        </w:rPr>
        <w:t>carrot.title</w:t>
      </w:r>
      <w:r w:rsidR="00CC17F3">
        <w:rPr>
          <w:rFonts w:ascii="Courier New" w:hAnsi="Courier New" w:cs="Courier New" w:hint="eastAsia"/>
          <w:color w:val="000000"/>
          <w:kern w:val="0"/>
          <w:sz w:val="24"/>
        </w:rPr>
        <w:t>的权重要高于</w:t>
      </w:r>
      <w:r w:rsidR="00CC17F3" w:rsidRPr="00582798">
        <w:rPr>
          <w:rFonts w:ascii="Courier New" w:hAnsi="Courier New" w:cs="Courier New"/>
          <w:color w:val="000000"/>
          <w:kern w:val="0"/>
          <w:sz w:val="24"/>
        </w:rPr>
        <w:t>carrot.snippet</w:t>
      </w:r>
      <w:r w:rsidR="00CC17F3">
        <w:rPr>
          <w:rFonts w:ascii="Courier New" w:hAnsi="Courier New" w:cs="Courier New" w:hint="eastAsia"/>
          <w:color w:val="000000"/>
          <w:kern w:val="0"/>
          <w:sz w:val="24"/>
        </w:rPr>
        <w:t>,</w:t>
      </w:r>
      <w:r w:rsidR="00CC17F3">
        <w:rPr>
          <w:rFonts w:ascii="Courier New" w:hAnsi="Courier New" w:cs="Courier New" w:hint="eastAsia"/>
          <w:color w:val="000000"/>
          <w:kern w:val="0"/>
          <w:sz w:val="24"/>
        </w:rPr>
        <w:t>如果只有一个做计算的字段</w:t>
      </w:r>
      <w:r w:rsidR="00CC17F3" w:rsidRPr="00582798">
        <w:rPr>
          <w:rFonts w:ascii="Courier New" w:hAnsi="Courier New" w:cs="Courier New"/>
          <w:color w:val="000000"/>
          <w:kern w:val="0"/>
          <w:sz w:val="24"/>
        </w:rPr>
        <w:t>carrot.snippet</w:t>
      </w:r>
      <w:r w:rsidR="00CC17F3">
        <w:rPr>
          <w:rFonts w:ascii="Courier New" w:hAnsi="Courier New" w:cs="Courier New" w:hint="eastAsia"/>
          <w:color w:val="000000"/>
          <w:kern w:val="0"/>
          <w:sz w:val="24"/>
        </w:rPr>
        <w:t>可以去掉</w:t>
      </w:r>
      <w:r w:rsidR="00CC17F3">
        <w:rPr>
          <w:rFonts w:ascii="Courier New" w:hAnsi="Courier New" w:cs="Courier New" w:hint="eastAsia"/>
          <w:color w:val="000000"/>
          <w:kern w:val="0"/>
          <w:sz w:val="24"/>
        </w:rPr>
        <w:t>(</w:t>
      </w:r>
      <w:r w:rsidR="00CC17F3">
        <w:rPr>
          <w:rFonts w:ascii="Courier New" w:hAnsi="Courier New" w:cs="Courier New" w:hint="eastAsia"/>
          <w:color w:val="000000"/>
          <w:kern w:val="0"/>
          <w:sz w:val="24"/>
        </w:rPr>
        <w:t>是去掉不是值为空</w:t>
      </w:r>
      <w:r w:rsidR="00CC17F3">
        <w:rPr>
          <w:rFonts w:ascii="Courier New" w:hAnsi="Courier New" w:cs="Courier New" w:hint="eastAsia"/>
          <w:color w:val="000000"/>
          <w:kern w:val="0"/>
          <w:sz w:val="24"/>
        </w:rPr>
        <w:t>).</w:t>
      </w:r>
      <w:r w:rsidR="008F1DFC">
        <w:rPr>
          <w:rFonts w:ascii="Courier New" w:hAnsi="Courier New" w:cs="Courier New" w:hint="eastAsia"/>
          <w:color w:val="000000"/>
          <w:kern w:val="0"/>
          <w:sz w:val="24"/>
        </w:rPr>
        <w:t>设完了用下面的</w:t>
      </w:r>
      <w:r w:rsidR="008F1DFC">
        <w:rPr>
          <w:rFonts w:ascii="Courier New" w:hAnsi="Courier New" w:cs="Courier New" w:hint="eastAsia"/>
          <w:color w:val="000000"/>
          <w:kern w:val="0"/>
          <w:sz w:val="24"/>
        </w:rPr>
        <w:t>URL</w:t>
      </w:r>
      <w:r w:rsidR="008F1DFC">
        <w:rPr>
          <w:rFonts w:ascii="Courier New" w:hAnsi="Courier New" w:cs="Courier New" w:hint="eastAsia"/>
          <w:color w:val="000000"/>
          <w:kern w:val="0"/>
          <w:sz w:val="24"/>
        </w:rPr>
        <w:t>就可以查询了</w:t>
      </w:r>
    </w:p>
    <w:p w:rsidR="008F1DFC" w:rsidRPr="008F1DFC" w:rsidRDefault="008F1DFC" w:rsidP="00582798">
      <w:pPr>
        <w:spacing w:line="360" w:lineRule="auto"/>
        <w:rPr>
          <w:rFonts w:ascii="Courier New" w:hAnsi="Courier New" w:cs="Courier New"/>
          <w:color w:val="000000"/>
          <w:kern w:val="0"/>
          <w:sz w:val="24"/>
        </w:rPr>
      </w:pPr>
      <w:r w:rsidRPr="008F1DFC">
        <w:rPr>
          <w:rFonts w:ascii="Courier New" w:hAnsi="Courier New" w:cs="Courier New"/>
          <w:color w:val="000000"/>
          <w:kern w:val="0"/>
          <w:sz w:val="24"/>
        </w:rPr>
        <w:t>http://localhost:8983/skyCore/clustering?q=*%3A*&amp;wt=xml&amp;indent=true</w:t>
      </w:r>
    </w:p>
    <w:p w:rsidR="00746164" w:rsidRDefault="0014111A" w:rsidP="00167D24">
      <w:pPr>
        <w:pStyle w:val="3"/>
        <w:jc w:val="left"/>
      </w:pPr>
      <w:r>
        <w:rPr>
          <w:rFonts w:hint="eastAsia"/>
        </w:rPr>
        <w:t>6.</w:t>
      </w:r>
      <w:r w:rsidR="00F0582F">
        <w:rPr>
          <w:rFonts w:hint="eastAsia"/>
        </w:rPr>
        <w:t>8</w:t>
      </w:r>
      <w:r>
        <w:rPr>
          <w:rFonts w:hint="eastAsia"/>
        </w:rPr>
        <w:t>相似</w:t>
      </w:r>
      <w:r w:rsidR="00D1224B">
        <w:rPr>
          <w:rFonts w:hint="eastAsia"/>
        </w:rPr>
        <w:t>匹配</w:t>
      </w:r>
    </w:p>
    <w:p w:rsidR="001D125C" w:rsidRPr="00D20FD2" w:rsidRDefault="00D20FD2" w:rsidP="00167D24">
      <w:pPr>
        <w:pStyle w:val="ab"/>
        <w:spacing w:line="360" w:lineRule="auto"/>
        <w:ind w:firstLineChars="0" w:firstLine="0"/>
        <w:jc w:val="left"/>
        <w:rPr>
          <w:rFonts w:ascii="Times New Roman" w:eastAsia="宋体" w:hAnsi="Times New Roman" w:cs="Times New Roman"/>
          <w:sz w:val="24"/>
          <w:szCs w:val="24"/>
        </w:rPr>
      </w:pPr>
      <w:r w:rsidRPr="00D20FD2">
        <w:rPr>
          <w:rFonts w:ascii="Times New Roman" w:eastAsia="宋体" w:hAnsi="Times New Roman" w:cs="Times New Roman"/>
          <w:sz w:val="24"/>
          <w:szCs w:val="24"/>
        </w:rPr>
        <w:t xml:space="preserve">　　</w:t>
      </w:r>
      <w:r w:rsidR="00E4578F" w:rsidRPr="00D20FD2">
        <w:rPr>
          <w:rFonts w:ascii="Times New Roman" w:eastAsia="宋体" w:hAnsi="Times New Roman" w:cs="Times New Roman"/>
          <w:sz w:val="24"/>
          <w:szCs w:val="24"/>
        </w:rPr>
        <w:t>在</w:t>
      </w:r>
      <w:r w:rsidR="00E4578F" w:rsidRPr="00D20FD2">
        <w:rPr>
          <w:rFonts w:ascii="Times New Roman" w:eastAsia="宋体" w:hAnsi="Times New Roman" w:cs="Times New Roman" w:hint="eastAsia"/>
          <w:sz w:val="24"/>
          <w:szCs w:val="24"/>
        </w:rPr>
        <w:t>我们使用网页搜索时</w:t>
      </w:r>
      <w:r w:rsidR="00E4578F" w:rsidRPr="00D20FD2">
        <w:rPr>
          <w:rFonts w:ascii="Times New Roman" w:eastAsia="宋体" w:hAnsi="Times New Roman" w:cs="Times New Roman"/>
          <w:sz w:val="24"/>
          <w:szCs w:val="24"/>
        </w:rPr>
        <w:t>，会注意到每一个结果都包含一个</w:t>
      </w:r>
      <w:r w:rsidR="00E4578F" w:rsidRPr="00D20FD2">
        <w:rPr>
          <w:rFonts w:ascii="Times New Roman" w:eastAsia="宋体" w:hAnsi="Times New Roman" w:cs="Times New Roman"/>
          <w:sz w:val="24"/>
          <w:szCs w:val="24"/>
        </w:rPr>
        <w:t xml:space="preserve"> “</w:t>
      </w:r>
      <w:r w:rsidR="00E4578F" w:rsidRPr="00D20FD2">
        <w:rPr>
          <w:rFonts w:ascii="Times New Roman" w:eastAsia="宋体" w:hAnsi="Times New Roman" w:cs="Times New Roman"/>
          <w:sz w:val="24"/>
          <w:szCs w:val="24"/>
        </w:rPr>
        <w:t>相似页面</w:t>
      </w:r>
      <w:r w:rsidR="00E4578F" w:rsidRPr="00D20FD2">
        <w:rPr>
          <w:rFonts w:ascii="Times New Roman" w:eastAsia="宋体" w:hAnsi="Times New Roman" w:cs="Times New Roman"/>
          <w:sz w:val="24"/>
          <w:szCs w:val="24"/>
        </w:rPr>
        <w:t xml:space="preserve">” </w:t>
      </w:r>
      <w:r w:rsidR="00E4578F" w:rsidRPr="00D20FD2">
        <w:rPr>
          <w:rFonts w:ascii="Times New Roman" w:eastAsia="宋体" w:hAnsi="Times New Roman" w:cs="Times New Roman"/>
          <w:sz w:val="24"/>
          <w:szCs w:val="24"/>
        </w:rPr>
        <w:t>链接，单击该链接，就会发布另一个搜索请求，查找出与起初结果类似的文档。</w:t>
      </w:r>
      <w:r w:rsidR="00E4578F" w:rsidRPr="00D20FD2">
        <w:rPr>
          <w:rFonts w:ascii="Times New Roman" w:eastAsia="宋体" w:hAnsi="Times New Roman" w:cs="Times New Roman"/>
          <w:sz w:val="24"/>
          <w:szCs w:val="24"/>
        </w:rPr>
        <w:t xml:space="preserve">Solr </w:t>
      </w:r>
      <w:r w:rsidR="00E4578F" w:rsidRPr="00D20FD2">
        <w:rPr>
          <w:rFonts w:ascii="Times New Roman" w:eastAsia="宋体" w:hAnsi="Times New Roman" w:cs="Times New Roman"/>
          <w:sz w:val="24"/>
          <w:szCs w:val="24"/>
        </w:rPr>
        <w:t>使用</w:t>
      </w:r>
      <w:r w:rsidR="00E4578F" w:rsidRPr="00D20FD2">
        <w:rPr>
          <w:rFonts w:ascii="Times New Roman" w:eastAsia="宋体" w:hAnsi="Times New Roman" w:cs="Times New Roman"/>
          <w:sz w:val="24"/>
          <w:szCs w:val="24"/>
        </w:rPr>
        <w:t xml:space="preserve"> MoreLikeThisComponent</w:t>
      </w:r>
      <w:r w:rsidR="00E4578F" w:rsidRPr="00D20FD2">
        <w:rPr>
          <w:rFonts w:ascii="Times New Roman" w:eastAsia="宋体" w:hAnsi="Times New Roman" w:cs="Times New Roman"/>
          <w:sz w:val="24"/>
          <w:szCs w:val="24"/>
        </w:rPr>
        <w:t>（</w:t>
      </w:r>
      <w:r w:rsidR="00E4578F" w:rsidRPr="00D20FD2">
        <w:rPr>
          <w:rFonts w:ascii="Times New Roman" w:eastAsia="宋体" w:hAnsi="Times New Roman" w:cs="Times New Roman"/>
          <w:sz w:val="24"/>
          <w:szCs w:val="24"/>
        </w:rPr>
        <w:t>MLT</w:t>
      </w:r>
      <w:r w:rsidR="00E4578F" w:rsidRPr="00D20FD2">
        <w:rPr>
          <w:rFonts w:ascii="Times New Roman" w:eastAsia="宋体" w:hAnsi="Times New Roman" w:cs="Times New Roman"/>
          <w:sz w:val="24"/>
          <w:szCs w:val="24"/>
        </w:rPr>
        <w:t>）和</w:t>
      </w:r>
      <w:r w:rsidR="00E4578F" w:rsidRPr="00D20FD2">
        <w:rPr>
          <w:rFonts w:ascii="Times New Roman" w:eastAsia="宋体" w:hAnsi="Times New Roman" w:cs="Times New Roman"/>
          <w:sz w:val="24"/>
          <w:szCs w:val="24"/>
        </w:rPr>
        <w:t xml:space="preserve"> MoreLikeThisHandler </w:t>
      </w:r>
      <w:r w:rsidR="00E4578F" w:rsidRPr="00D20FD2">
        <w:rPr>
          <w:rFonts w:ascii="Times New Roman" w:eastAsia="宋体" w:hAnsi="Times New Roman" w:cs="Times New Roman"/>
          <w:sz w:val="24"/>
          <w:szCs w:val="24"/>
        </w:rPr>
        <w:t>实现了一样的功能。如上所述，</w:t>
      </w:r>
      <w:r w:rsidR="00E4578F" w:rsidRPr="00D20FD2">
        <w:rPr>
          <w:rFonts w:ascii="Times New Roman" w:eastAsia="宋体" w:hAnsi="Times New Roman" w:cs="Times New Roman"/>
          <w:sz w:val="24"/>
          <w:szCs w:val="24"/>
        </w:rPr>
        <w:t xml:space="preserve">MLT </w:t>
      </w:r>
      <w:r w:rsidR="00E4578F" w:rsidRPr="00D20FD2">
        <w:rPr>
          <w:rFonts w:ascii="Times New Roman" w:eastAsia="宋体" w:hAnsi="Times New Roman" w:cs="Times New Roman"/>
          <w:sz w:val="24"/>
          <w:szCs w:val="24"/>
        </w:rPr>
        <w:t>是与标准</w:t>
      </w:r>
      <w:r w:rsidR="00E4578F" w:rsidRPr="00D20FD2">
        <w:rPr>
          <w:rFonts w:ascii="Times New Roman" w:eastAsia="宋体" w:hAnsi="Times New Roman" w:cs="Times New Roman"/>
          <w:sz w:val="24"/>
          <w:szCs w:val="24"/>
        </w:rPr>
        <w:t xml:space="preserve"> SolrRequestHandler </w:t>
      </w:r>
      <w:r w:rsidR="00E4578F" w:rsidRPr="00D20FD2">
        <w:rPr>
          <w:rFonts w:ascii="Times New Roman" w:eastAsia="宋体" w:hAnsi="Times New Roman" w:cs="Times New Roman"/>
          <w:sz w:val="24"/>
          <w:szCs w:val="24"/>
        </w:rPr>
        <w:t>集成在一起的；</w:t>
      </w:r>
      <w:r w:rsidR="00E4578F" w:rsidRPr="00D20FD2">
        <w:rPr>
          <w:rFonts w:ascii="Times New Roman" w:eastAsia="宋体" w:hAnsi="Times New Roman" w:cs="Times New Roman"/>
          <w:sz w:val="24"/>
          <w:szCs w:val="24"/>
        </w:rPr>
        <w:t xml:space="preserve">MoreLikeThisHandler </w:t>
      </w:r>
      <w:r w:rsidR="00E4578F" w:rsidRPr="00D20FD2">
        <w:rPr>
          <w:rFonts w:ascii="Times New Roman" w:eastAsia="宋体" w:hAnsi="Times New Roman" w:cs="Times New Roman"/>
          <w:sz w:val="24"/>
          <w:szCs w:val="24"/>
        </w:rPr>
        <w:t>与</w:t>
      </w:r>
      <w:r w:rsidR="00E4578F" w:rsidRPr="00D20FD2">
        <w:rPr>
          <w:rFonts w:ascii="Times New Roman" w:eastAsia="宋体" w:hAnsi="Times New Roman" w:cs="Times New Roman"/>
          <w:sz w:val="24"/>
          <w:szCs w:val="24"/>
        </w:rPr>
        <w:t xml:space="preserve"> MLT </w:t>
      </w:r>
      <w:r w:rsidR="00E4578F" w:rsidRPr="00D20FD2">
        <w:rPr>
          <w:rFonts w:ascii="Times New Roman" w:eastAsia="宋体" w:hAnsi="Times New Roman" w:cs="Times New Roman"/>
          <w:sz w:val="24"/>
          <w:szCs w:val="24"/>
        </w:rPr>
        <w:t>结合在一起，并添加了一些其他选项，但它要求发布一个单一的请求。我将着重讲述</w:t>
      </w:r>
      <w:r w:rsidR="00E4578F" w:rsidRPr="00D20FD2">
        <w:rPr>
          <w:rFonts w:ascii="Times New Roman" w:eastAsia="宋体" w:hAnsi="Times New Roman" w:cs="Times New Roman"/>
          <w:sz w:val="24"/>
          <w:szCs w:val="24"/>
        </w:rPr>
        <w:t xml:space="preserve"> MLT</w:t>
      </w:r>
      <w:r w:rsidR="00E4578F" w:rsidRPr="00D20FD2">
        <w:rPr>
          <w:rFonts w:ascii="Times New Roman" w:eastAsia="宋体" w:hAnsi="Times New Roman" w:cs="Times New Roman"/>
          <w:sz w:val="24"/>
          <w:szCs w:val="24"/>
        </w:rPr>
        <w:t>，因为使用它的可能性更大一些。幸</w:t>
      </w:r>
      <w:r w:rsidR="00E4578F" w:rsidRPr="00D20FD2">
        <w:rPr>
          <w:rFonts w:ascii="Times New Roman" w:eastAsia="宋体" w:hAnsi="Times New Roman" w:cs="Times New Roman"/>
          <w:sz w:val="24"/>
          <w:szCs w:val="24"/>
        </w:rPr>
        <w:lastRenderedPageBreak/>
        <w:t>运的是，不需要任何设置就可以查询它，所以您现在就可以开始查询。</w:t>
      </w:r>
      <w:r w:rsidR="00E4578F" w:rsidRPr="00D20FD2">
        <w:rPr>
          <w:rFonts w:ascii="Times New Roman" w:eastAsia="宋体" w:hAnsi="Times New Roman" w:cs="Times New Roman"/>
          <w:sz w:val="24"/>
          <w:szCs w:val="24"/>
        </w:rPr>
        <w:t xml:space="preserve"> </w:t>
      </w:r>
    </w:p>
    <w:p w:rsidR="00C34AF4" w:rsidRPr="00D20FD2" w:rsidRDefault="00E4578F" w:rsidP="00167D24">
      <w:pPr>
        <w:pStyle w:val="ab"/>
        <w:spacing w:line="360" w:lineRule="auto"/>
        <w:ind w:firstLineChars="0" w:firstLine="0"/>
        <w:jc w:val="left"/>
        <w:rPr>
          <w:rFonts w:ascii="Times New Roman" w:eastAsia="宋体" w:hAnsi="Times New Roman" w:cs="Times New Roman"/>
          <w:sz w:val="24"/>
          <w:szCs w:val="24"/>
        </w:rPr>
      </w:pPr>
      <w:r w:rsidRPr="00D20FD2">
        <w:rPr>
          <w:rFonts w:ascii="Times New Roman" w:eastAsia="宋体" w:hAnsi="Times New Roman" w:cs="Times New Roman"/>
          <w:sz w:val="24"/>
          <w:szCs w:val="24"/>
        </w:rPr>
        <w:t xml:space="preserve">　　</w:t>
      </w:r>
      <w:r w:rsidRPr="00D20FD2">
        <w:rPr>
          <w:rFonts w:ascii="Times New Roman" w:eastAsia="宋体" w:hAnsi="Times New Roman" w:cs="Times New Roman"/>
          <w:sz w:val="24"/>
          <w:szCs w:val="24"/>
        </w:rPr>
        <w:t xml:space="preserve">MLT </w:t>
      </w:r>
      <w:r w:rsidRPr="00D20FD2">
        <w:rPr>
          <w:rFonts w:ascii="Times New Roman" w:eastAsia="宋体" w:hAnsi="Times New Roman" w:cs="Times New Roman"/>
          <w:sz w:val="24"/>
          <w:szCs w:val="24"/>
        </w:rPr>
        <w:t>要求字段被储存或使用检索词向量，检索词向量以一种以文档为中心的方式储存信息。</w:t>
      </w:r>
      <w:r w:rsidRPr="00D20FD2">
        <w:rPr>
          <w:rFonts w:ascii="Times New Roman" w:eastAsia="宋体" w:hAnsi="Times New Roman" w:cs="Times New Roman"/>
          <w:sz w:val="24"/>
          <w:szCs w:val="24"/>
        </w:rPr>
        <w:t xml:space="preserve">MLT </w:t>
      </w:r>
      <w:r w:rsidRPr="00D20FD2">
        <w:rPr>
          <w:rFonts w:ascii="Times New Roman" w:eastAsia="宋体" w:hAnsi="Times New Roman" w:cs="Times New Roman"/>
          <w:sz w:val="24"/>
          <w:szCs w:val="24"/>
        </w:rPr>
        <w:t>通过文档的内容来计算文档中关键词语，然后使用原始查询词语和这些新词语创建一个新的查询。提交新查询就会返回其他查询结果。所有这些都可以用检索词向量来完成：只需将</w:t>
      </w:r>
      <w:r w:rsidRPr="00D20FD2">
        <w:rPr>
          <w:rFonts w:ascii="Times New Roman" w:eastAsia="宋体" w:hAnsi="Times New Roman" w:cs="Times New Roman"/>
          <w:sz w:val="24"/>
          <w:szCs w:val="24"/>
        </w:rPr>
        <w:t xml:space="preserve"> termVectors="true" </w:t>
      </w:r>
      <w:r w:rsidRPr="00D20FD2">
        <w:rPr>
          <w:rFonts w:ascii="Times New Roman" w:eastAsia="宋体" w:hAnsi="Times New Roman" w:cs="Times New Roman"/>
          <w:sz w:val="24"/>
          <w:szCs w:val="24"/>
        </w:rPr>
        <w:t>添加到</w:t>
      </w:r>
      <w:r w:rsidRPr="00D20FD2">
        <w:rPr>
          <w:rFonts w:ascii="Times New Roman" w:eastAsia="宋体" w:hAnsi="Times New Roman" w:cs="Times New Roman"/>
          <w:sz w:val="24"/>
          <w:szCs w:val="24"/>
        </w:rPr>
        <w:t xml:space="preserve"> schema.xml </w:t>
      </w:r>
      <w:r w:rsidRPr="00D20FD2">
        <w:rPr>
          <w:rFonts w:ascii="Times New Roman" w:eastAsia="宋体" w:hAnsi="Times New Roman" w:cs="Times New Roman"/>
          <w:sz w:val="24"/>
          <w:szCs w:val="24"/>
        </w:rPr>
        <w:t>中的</w:t>
      </w:r>
      <w:r w:rsidRPr="00D20FD2">
        <w:rPr>
          <w:rFonts w:ascii="Times New Roman" w:eastAsia="宋体" w:hAnsi="Times New Roman" w:cs="Times New Roman"/>
          <w:sz w:val="24"/>
          <w:szCs w:val="24"/>
        </w:rPr>
        <w:t xml:space="preserve"> &lt;field&gt; </w:t>
      </w:r>
      <w:r w:rsidRPr="00D20FD2">
        <w:rPr>
          <w:rFonts w:ascii="Times New Roman" w:eastAsia="宋体" w:hAnsi="Times New Roman" w:cs="Times New Roman"/>
          <w:sz w:val="24"/>
          <w:szCs w:val="24"/>
        </w:rPr>
        <w:t>声明。</w:t>
      </w:r>
      <w:r w:rsidRPr="00D20FD2">
        <w:rPr>
          <w:rFonts w:ascii="Times New Roman" w:eastAsia="宋体" w:hAnsi="Times New Roman" w:cs="Times New Roman"/>
          <w:sz w:val="24"/>
          <w:szCs w:val="24"/>
        </w:rPr>
        <w:t xml:space="preserve"> </w:t>
      </w:r>
    </w:p>
    <w:p w:rsidR="00E4578F" w:rsidRPr="00D20FD2" w:rsidRDefault="00E4578F" w:rsidP="00167D24">
      <w:pPr>
        <w:pStyle w:val="ab"/>
        <w:spacing w:line="360" w:lineRule="auto"/>
        <w:ind w:firstLineChars="0" w:firstLine="0"/>
        <w:jc w:val="left"/>
        <w:rPr>
          <w:rFonts w:ascii="Times New Roman" w:eastAsia="宋体" w:hAnsi="Times New Roman" w:cs="Times New Roman"/>
          <w:sz w:val="24"/>
          <w:szCs w:val="24"/>
        </w:rPr>
      </w:pPr>
      <w:r w:rsidRPr="00D20FD2">
        <w:rPr>
          <w:rFonts w:ascii="Times New Roman" w:eastAsia="宋体" w:hAnsi="Times New Roman" w:cs="Times New Roman"/>
          <w:sz w:val="24"/>
          <w:szCs w:val="24"/>
        </w:rPr>
        <w:t xml:space="preserve">MoreLikeThisComponent </w:t>
      </w:r>
      <w:r w:rsidRPr="00D20FD2">
        <w:rPr>
          <w:rFonts w:ascii="Times New Roman" w:eastAsia="宋体" w:hAnsi="Times New Roman" w:cs="Times New Roman"/>
          <w:sz w:val="24"/>
          <w:szCs w:val="24"/>
        </w:rPr>
        <w:t>参数：</w:t>
      </w:r>
    </w:p>
    <w:tbl>
      <w:tblPr>
        <w:tblW w:w="8330" w:type="dxa"/>
        <w:tblLook w:val="04A0" w:firstRow="1" w:lastRow="0" w:firstColumn="1" w:lastColumn="0" w:noHBand="0" w:noVBand="1"/>
      </w:tblPr>
      <w:tblGrid>
        <w:gridCol w:w="1306"/>
        <w:gridCol w:w="4898"/>
        <w:gridCol w:w="2126"/>
      </w:tblGrid>
      <w:tr w:rsidR="00E4578F" w:rsidRPr="00E4578F" w:rsidTr="00E4578F">
        <w:trPr>
          <w:trHeight w:val="270"/>
        </w:trPr>
        <w:tc>
          <w:tcPr>
            <w:tcW w:w="1306"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E4578F" w:rsidRPr="00E4578F" w:rsidRDefault="00E4578F" w:rsidP="00167D24">
            <w:pPr>
              <w:widowControl/>
              <w:jc w:val="left"/>
              <w:rPr>
                <w:rFonts w:ascii="Verdana" w:hAnsi="Verdana" w:cs="宋体"/>
                <w:b/>
                <w:bCs/>
                <w:color w:val="000000"/>
                <w:kern w:val="0"/>
                <w:szCs w:val="21"/>
              </w:rPr>
            </w:pPr>
            <w:r w:rsidRPr="00E4578F">
              <w:rPr>
                <w:rFonts w:ascii="Verdana" w:hAnsi="Verdana" w:cs="宋体"/>
                <w:b/>
                <w:bCs/>
                <w:color w:val="000000"/>
                <w:kern w:val="0"/>
                <w:szCs w:val="21"/>
              </w:rPr>
              <w:t>参数</w:t>
            </w:r>
          </w:p>
        </w:tc>
        <w:tc>
          <w:tcPr>
            <w:tcW w:w="4898" w:type="dxa"/>
            <w:tcBorders>
              <w:top w:val="single" w:sz="8" w:space="0" w:color="auto"/>
              <w:left w:val="nil"/>
              <w:bottom w:val="single" w:sz="4" w:space="0" w:color="auto"/>
              <w:right w:val="single" w:sz="4" w:space="0" w:color="auto"/>
            </w:tcBorders>
            <w:shd w:val="clear" w:color="auto" w:fill="auto"/>
            <w:vAlign w:val="center"/>
            <w:hideMark/>
          </w:tcPr>
          <w:p w:rsidR="00E4578F" w:rsidRPr="00E4578F" w:rsidRDefault="00E4578F" w:rsidP="00167D24">
            <w:pPr>
              <w:widowControl/>
              <w:jc w:val="left"/>
              <w:rPr>
                <w:rFonts w:ascii="宋体" w:hAnsi="宋体" w:cs="宋体"/>
                <w:b/>
                <w:bCs/>
                <w:color w:val="000000"/>
                <w:kern w:val="0"/>
                <w:szCs w:val="21"/>
              </w:rPr>
            </w:pPr>
            <w:r w:rsidRPr="00E4578F">
              <w:rPr>
                <w:rFonts w:ascii="宋体" w:hAnsi="宋体" w:cs="宋体" w:hint="eastAsia"/>
                <w:b/>
                <w:bCs/>
                <w:color w:val="000000"/>
                <w:kern w:val="0"/>
                <w:szCs w:val="21"/>
              </w:rPr>
              <w:t xml:space="preserve">　说明</w:t>
            </w:r>
          </w:p>
        </w:tc>
        <w:tc>
          <w:tcPr>
            <w:tcW w:w="2126" w:type="dxa"/>
            <w:tcBorders>
              <w:top w:val="single" w:sz="8" w:space="0" w:color="auto"/>
              <w:left w:val="nil"/>
              <w:bottom w:val="single" w:sz="4" w:space="0" w:color="auto"/>
              <w:right w:val="single" w:sz="8" w:space="0" w:color="auto"/>
            </w:tcBorders>
            <w:shd w:val="clear" w:color="auto" w:fill="auto"/>
            <w:vAlign w:val="center"/>
            <w:hideMark/>
          </w:tcPr>
          <w:p w:rsidR="00E4578F" w:rsidRPr="00E4578F" w:rsidRDefault="00E4578F" w:rsidP="00167D24">
            <w:pPr>
              <w:widowControl/>
              <w:jc w:val="left"/>
              <w:rPr>
                <w:rFonts w:ascii="宋体" w:hAnsi="宋体" w:cs="宋体"/>
                <w:b/>
                <w:bCs/>
                <w:color w:val="000000"/>
                <w:kern w:val="0"/>
                <w:szCs w:val="21"/>
              </w:rPr>
            </w:pPr>
            <w:r w:rsidRPr="00E4578F">
              <w:rPr>
                <w:rFonts w:ascii="宋体" w:hAnsi="宋体" w:cs="宋体" w:hint="eastAsia"/>
                <w:b/>
                <w:bCs/>
                <w:color w:val="000000"/>
                <w:kern w:val="0"/>
                <w:szCs w:val="21"/>
              </w:rPr>
              <w:t xml:space="preserve">　　值域</w:t>
            </w:r>
          </w:p>
        </w:tc>
      </w:tr>
      <w:tr w:rsidR="00E4578F" w:rsidRPr="00E4578F" w:rsidTr="00E4578F">
        <w:trPr>
          <w:trHeight w:val="270"/>
        </w:trPr>
        <w:tc>
          <w:tcPr>
            <w:tcW w:w="1306" w:type="dxa"/>
            <w:tcBorders>
              <w:top w:val="nil"/>
              <w:left w:val="single" w:sz="8" w:space="0" w:color="auto"/>
              <w:bottom w:val="single" w:sz="4" w:space="0" w:color="auto"/>
              <w:right w:val="single" w:sz="4" w:space="0" w:color="auto"/>
            </w:tcBorders>
            <w:shd w:val="clear" w:color="auto" w:fill="auto"/>
            <w:vAlign w:val="center"/>
            <w:hideMark/>
          </w:tcPr>
          <w:p w:rsidR="00E4578F" w:rsidRPr="00E4578F" w:rsidRDefault="00E4578F" w:rsidP="00167D24">
            <w:pPr>
              <w:widowControl/>
              <w:jc w:val="left"/>
              <w:rPr>
                <w:rFonts w:ascii="Verdana" w:hAnsi="Verdana" w:cs="宋体"/>
                <w:color w:val="000000"/>
                <w:kern w:val="0"/>
                <w:szCs w:val="21"/>
              </w:rPr>
            </w:pPr>
            <w:r w:rsidRPr="00E4578F">
              <w:rPr>
                <w:rFonts w:ascii="Verdana" w:hAnsi="Verdana" w:cs="宋体"/>
                <w:color w:val="000000"/>
                <w:kern w:val="0"/>
                <w:szCs w:val="21"/>
              </w:rPr>
              <w:t>mlt</w:t>
            </w:r>
          </w:p>
        </w:tc>
        <w:tc>
          <w:tcPr>
            <w:tcW w:w="4898" w:type="dxa"/>
            <w:tcBorders>
              <w:top w:val="nil"/>
              <w:left w:val="nil"/>
              <w:bottom w:val="single" w:sz="4" w:space="0" w:color="auto"/>
              <w:right w:val="single" w:sz="4" w:space="0" w:color="auto"/>
            </w:tcBorders>
            <w:shd w:val="clear" w:color="auto" w:fill="auto"/>
            <w:vAlign w:val="center"/>
            <w:hideMark/>
          </w:tcPr>
          <w:p w:rsidR="00E4578F" w:rsidRPr="00E4578F" w:rsidRDefault="00E4578F" w:rsidP="00167D24">
            <w:pPr>
              <w:widowControl/>
              <w:jc w:val="left"/>
              <w:rPr>
                <w:rFonts w:ascii="宋体" w:hAnsi="宋体" w:cs="宋体"/>
                <w:color w:val="000000"/>
                <w:kern w:val="0"/>
                <w:szCs w:val="21"/>
              </w:rPr>
            </w:pPr>
            <w:r w:rsidRPr="00E4578F">
              <w:rPr>
                <w:rFonts w:ascii="宋体" w:hAnsi="宋体" w:cs="宋体" w:hint="eastAsia"/>
                <w:color w:val="000000"/>
                <w:kern w:val="0"/>
                <w:szCs w:val="21"/>
              </w:rPr>
              <w:t>在查询时，打开/关闭 MoreLikeThisComponent 的布尔值。</w:t>
            </w:r>
          </w:p>
        </w:tc>
        <w:tc>
          <w:tcPr>
            <w:tcW w:w="2126" w:type="dxa"/>
            <w:tcBorders>
              <w:top w:val="nil"/>
              <w:left w:val="nil"/>
              <w:bottom w:val="single" w:sz="4" w:space="0" w:color="auto"/>
              <w:right w:val="single" w:sz="8" w:space="0" w:color="auto"/>
            </w:tcBorders>
            <w:shd w:val="clear" w:color="auto" w:fill="auto"/>
            <w:vAlign w:val="center"/>
            <w:hideMark/>
          </w:tcPr>
          <w:p w:rsidR="00E4578F" w:rsidRPr="00E4578F" w:rsidRDefault="00E4578F" w:rsidP="00167D24">
            <w:pPr>
              <w:widowControl/>
              <w:jc w:val="left"/>
              <w:rPr>
                <w:rFonts w:ascii="宋体" w:hAnsi="宋体" w:cs="宋体"/>
                <w:color w:val="000000"/>
                <w:kern w:val="0"/>
                <w:szCs w:val="21"/>
              </w:rPr>
            </w:pPr>
            <w:r w:rsidRPr="00E4578F">
              <w:rPr>
                <w:rFonts w:ascii="宋体" w:hAnsi="宋体" w:cs="宋体" w:hint="eastAsia"/>
                <w:color w:val="000000"/>
                <w:kern w:val="0"/>
                <w:szCs w:val="21"/>
              </w:rPr>
              <w:t>true|false</w:t>
            </w:r>
          </w:p>
        </w:tc>
      </w:tr>
      <w:tr w:rsidR="00E4578F" w:rsidRPr="00E4578F" w:rsidTr="00E4578F">
        <w:trPr>
          <w:trHeight w:val="270"/>
        </w:trPr>
        <w:tc>
          <w:tcPr>
            <w:tcW w:w="1306" w:type="dxa"/>
            <w:tcBorders>
              <w:top w:val="nil"/>
              <w:left w:val="single" w:sz="8" w:space="0" w:color="auto"/>
              <w:bottom w:val="single" w:sz="4" w:space="0" w:color="auto"/>
              <w:right w:val="single" w:sz="4" w:space="0" w:color="auto"/>
            </w:tcBorders>
            <w:shd w:val="clear" w:color="auto" w:fill="auto"/>
            <w:vAlign w:val="center"/>
            <w:hideMark/>
          </w:tcPr>
          <w:p w:rsidR="00E4578F" w:rsidRPr="00E4578F" w:rsidRDefault="00E4578F" w:rsidP="00167D24">
            <w:pPr>
              <w:widowControl/>
              <w:jc w:val="left"/>
              <w:rPr>
                <w:rFonts w:ascii="Verdana" w:hAnsi="Verdana" w:cs="宋体"/>
                <w:color w:val="000000"/>
                <w:kern w:val="0"/>
                <w:szCs w:val="21"/>
              </w:rPr>
            </w:pPr>
            <w:r w:rsidRPr="00E4578F">
              <w:rPr>
                <w:rFonts w:ascii="Verdana" w:hAnsi="Verdana" w:cs="宋体"/>
                <w:color w:val="000000"/>
                <w:kern w:val="0"/>
                <w:szCs w:val="21"/>
              </w:rPr>
              <w:t>mlt.count</w:t>
            </w:r>
          </w:p>
        </w:tc>
        <w:tc>
          <w:tcPr>
            <w:tcW w:w="4898" w:type="dxa"/>
            <w:tcBorders>
              <w:top w:val="nil"/>
              <w:left w:val="nil"/>
              <w:bottom w:val="single" w:sz="4" w:space="0" w:color="auto"/>
              <w:right w:val="single" w:sz="4" w:space="0" w:color="auto"/>
            </w:tcBorders>
            <w:shd w:val="clear" w:color="auto" w:fill="auto"/>
            <w:vAlign w:val="center"/>
            <w:hideMark/>
          </w:tcPr>
          <w:p w:rsidR="00E4578F" w:rsidRPr="00E4578F" w:rsidRDefault="00E4578F" w:rsidP="00167D24">
            <w:pPr>
              <w:widowControl/>
              <w:jc w:val="left"/>
              <w:rPr>
                <w:rFonts w:ascii="宋体" w:hAnsi="宋体" w:cs="宋体"/>
                <w:color w:val="000000"/>
                <w:kern w:val="0"/>
                <w:szCs w:val="21"/>
              </w:rPr>
            </w:pPr>
            <w:r w:rsidRPr="00E4578F">
              <w:rPr>
                <w:rFonts w:ascii="宋体" w:hAnsi="宋体" w:cs="宋体" w:hint="eastAsia"/>
                <w:color w:val="000000"/>
                <w:kern w:val="0"/>
                <w:szCs w:val="21"/>
              </w:rPr>
              <w:t xml:space="preserve">可选。每一个结果要检索的相似文档数。 　　　　　　　　　</w:t>
            </w:r>
          </w:p>
        </w:tc>
        <w:tc>
          <w:tcPr>
            <w:tcW w:w="2126" w:type="dxa"/>
            <w:tcBorders>
              <w:top w:val="nil"/>
              <w:left w:val="nil"/>
              <w:bottom w:val="single" w:sz="4" w:space="0" w:color="auto"/>
              <w:right w:val="single" w:sz="8" w:space="0" w:color="auto"/>
            </w:tcBorders>
            <w:shd w:val="clear" w:color="auto" w:fill="auto"/>
            <w:vAlign w:val="center"/>
            <w:hideMark/>
          </w:tcPr>
          <w:p w:rsidR="00E4578F" w:rsidRPr="00E4578F" w:rsidRDefault="00E4578F" w:rsidP="00167D24">
            <w:pPr>
              <w:widowControl/>
              <w:jc w:val="left"/>
              <w:rPr>
                <w:rFonts w:ascii="宋体" w:hAnsi="宋体" w:cs="宋体"/>
                <w:color w:val="000000"/>
                <w:kern w:val="0"/>
                <w:szCs w:val="21"/>
              </w:rPr>
            </w:pPr>
            <w:r w:rsidRPr="00E4578F">
              <w:rPr>
                <w:rFonts w:ascii="宋体" w:hAnsi="宋体" w:cs="宋体" w:hint="eastAsia"/>
                <w:color w:val="000000"/>
                <w:kern w:val="0"/>
                <w:szCs w:val="21"/>
              </w:rPr>
              <w:t>&gt; 0</w:t>
            </w:r>
          </w:p>
        </w:tc>
      </w:tr>
      <w:tr w:rsidR="00E4578F" w:rsidRPr="00E4578F" w:rsidTr="00E4578F">
        <w:trPr>
          <w:trHeight w:val="540"/>
        </w:trPr>
        <w:tc>
          <w:tcPr>
            <w:tcW w:w="1306" w:type="dxa"/>
            <w:tcBorders>
              <w:top w:val="nil"/>
              <w:left w:val="single" w:sz="8" w:space="0" w:color="auto"/>
              <w:bottom w:val="single" w:sz="4" w:space="0" w:color="auto"/>
              <w:right w:val="single" w:sz="4" w:space="0" w:color="auto"/>
            </w:tcBorders>
            <w:shd w:val="clear" w:color="auto" w:fill="auto"/>
            <w:vAlign w:val="center"/>
            <w:hideMark/>
          </w:tcPr>
          <w:p w:rsidR="00E4578F" w:rsidRPr="00E4578F" w:rsidRDefault="00E4578F" w:rsidP="00167D24">
            <w:pPr>
              <w:widowControl/>
              <w:jc w:val="left"/>
              <w:rPr>
                <w:rFonts w:ascii="Verdana" w:hAnsi="Verdana" w:cs="宋体"/>
                <w:color w:val="000000"/>
                <w:kern w:val="0"/>
                <w:szCs w:val="21"/>
              </w:rPr>
            </w:pPr>
            <w:r w:rsidRPr="00E4578F">
              <w:rPr>
                <w:rFonts w:ascii="Verdana" w:hAnsi="Verdana" w:cs="宋体"/>
                <w:color w:val="000000"/>
                <w:kern w:val="0"/>
                <w:szCs w:val="21"/>
              </w:rPr>
              <w:t>mlt.fl</w:t>
            </w:r>
            <w:r w:rsidRPr="00E4578F">
              <w:rPr>
                <w:rFonts w:ascii="Verdana" w:hAnsi="Verdana" w:cs="宋体"/>
                <w:color w:val="000000"/>
                <w:kern w:val="0"/>
                <w:szCs w:val="21"/>
              </w:rPr>
              <w:t xml:space="preserve">　　</w:t>
            </w:r>
          </w:p>
        </w:tc>
        <w:tc>
          <w:tcPr>
            <w:tcW w:w="4898" w:type="dxa"/>
            <w:tcBorders>
              <w:top w:val="nil"/>
              <w:left w:val="nil"/>
              <w:bottom w:val="single" w:sz="4" w:space="0" w:color="auto"/>
              <w:right w:val="single" w:sz="4" w:space="0" w:color="auto"/>
            </w:tcBorders>
            <w:shd w:val="clear" w:color="auto" w:fill="auto"/>
            <w:vAlign w:val="center"/>
            <w:hideMark/>
          </w:tcPr>
          <w:p w:rsidR="00E4578F" w:rsidRPr="00E4578F" w:rsidRDefault="00E4578F" w:rsidP="00167D24">
            <w:pPr>
              <w:widowControl/>
              <w:jc w:val="left"/>
              <w:rPr>
                <w:rFonts w:ascii="宋体" w:hAnsi="宋体" w:cs="宋体"/>
                <w:color w:val="000000"/>
                <w:kern w:val="0"/>
                <w:szCs w:val="21"/>
              </w:rPr>
            </w:pPr>
            <w:r w:rsidRPr="00E4578F">
              <w:rPr>
                <w:rFonts w:ascii="宋体" w:hAnsi="宋体" w:cs="宋体" w:hint="eastAsia"/>
                <w:color w:val="000000"/>
                <w:kern w:val="0"/>
                <w:szCs w:val="21"/>
              </w:rPr>
              <w:t xml:space="preserve">用于创建 MLT 查询的字段。 　　　　　　　　　　　　　　</w:t>
            </w:r>
          </w:p>
        </w:tc>
        <w:tc>
          <w:tcPr>
            <w:tcW w:w="2126" w:type="dxa"/>
            <w:tcBorders>
              <w:top w:val="nil"/>
              <w:left w:val="nil"/>
              <w:bottom w:val="single" w:sz="4" w:space="0" w:color="auto"/>
              <w:right w:val="single" w:sz="8" w:space="0" w:color="auto"/>
            </w:tcBorders>
            <w:shd w:val="clear" w:color="auto" w:fill="auto"/>
            <w:vAlign w:val="center"/>
            <w:hideMark/>
          </w:tcPr>
          <w:p w:rsidR="00E4578F" w:rsidRPr="00E4578F" w:rsidRDefault="00E4578F" w:rsidP="00167D24">
            <w:pPr>
              <w:widowControl/>
              <w:jc w:val="left"/>
              <w:rPr>
                <w:rFonts w:ascii="宋体" w:hAnsi="宋体" w:cs="宋体"/>
                <w:color w:val="000000"/>
                <w:kern w:val="0"/>
                <w:szCs w:val="21"/>
              </w:rPr>
            </w:pPr>
            <w:r w:rsidRPr="00E4578F">
              <w:rPr>
                <w:rFonts w:ascii="宋体" w:hAnsi="宋体" w:cs="宋体" w:hint="eastAsia"/>
                <w:color w:val="000000"/>
                <w:kern w:val="0"/>
                <w:szCs w:val="21"/>
              </w:rPr>
              <w:t>任何被储存的或含有检索词向量的字段。</w:t>
            </w:r>
          </w:p>
        </w:tc>
      </w:tr>
      <w:tr w:rsidR="00E4578F" w:rsidRPr="00E4578F" w:rsidTr="00E4578F">
        <w:trPr>
          <w:trHeight w:val="825"/>
        </w:trPr>
        <w:tc>
          <w:tcPr>
            <w:tcW w:w="1306" w:type="dxa"/>
            <w:tcBorders>
              <w:top w:val="nil"/>
              <w:left w:val="single" w:sz="8" w:space="0" w:color="auto"/>
              <w:bottom w:val="single" w:sz="8" w:space="0" w:color="auto"/>
              <w:right w:val="single" w:sz="4" w:space="0" w:color="auto"/>
            </w:tcBorders>
            <w:shd w:val="clear" w:color="auto" w:fill="auto"/>
            <w:vAlign w:val="center"/>
            <w:hideMark/>
          </w:tcPr>
          <w:p w:rsidR="00E4578F" w:rsidRPr="00E4578F" w:rsidRDefault="00E4578F" w:rsidP="00167D24">
            <w:pPr>
              <w:widowControl/>
              <w:jc w:val="left"/>
              <w:rPr>
                <w:rFonts w:ascii="Verdana" w:hAnsi="Verdana" w:cs="宋体"/>
                <w:color w:val="000000"/>
                <w:kern w:val="0"/>
                <w:szCs w:val="21"/>
              </w:rPr>
            </w:pPr>
            <w:r w:rsidRPr="00E4578F">
              <w:rPr>
                <w:rFonts w:ascii="Verdana" w:hAnsi="Verdana" w:cs="宋体"/>
                <w:color w:val="000000"/>
                <w:kern w:val="0"/>
                <w:szCs w:val="21"/>
              </w:rPr>
              <w:t>mlt.maxqt</w:t>
            </w:r>
          </w:p>
        </w:tc>
        <w:tc>
          <w:tcPr>
            <w:tcW w:w="4898" w:type="dxa"/>
            <w:tcBorders>
              <w:top w:val="nil"/>
              <w:left w:val="nil"/>
              <w:bottom w:val="single" w:sz="8" w:space="0" w:color="auto"/>
              <w:right w:val="single" w:sz="4" w:space="0" w:color="auto"/>
            </w:tcBorders>
            <w:shd w:val="clear" w:color="auto" w:fill="auto"/>
            <w:vAlign w:val="center"/>
            <w:hideMark/>
          </w:tcPr>
          <w:p w:rsidR="00E4578F" w:rsidRPr="00E4578F" w:rsidRDefault="00E4578F" w:rsidP="00167D24">
            <w:pPr>
              <w:widowControl/>
              <w:jc w:val="left"/>
              <w:rPr>
                <w:rFonts w:ascii="宋体" w:hAnsi="宋体" w:cs="宋体"/>
                <w:color w:val="000000"/>
                <w:kern w:val="0"/>
                <w:szCs w:val="21"/>
              </w:rPr>
            </w:pPr>
            <w:r w:rsidRPr="00E4578F">
              <w:rPr>
                <w:rFonts w:ascii="宋体" w:hAnsi="宋体" w:cs="宋体" w:hint="eastAsia"/>
                <w:color w:val="000000"/>
                <w:kern w:val="0"/>
                <w:szCs w:val="21"/>
              </w:rPr>
              <w:t>可选。查询词语的最大数量。由于长文档可能会有很多关键词语，这样 MLT 查询可能会很大，从而导致反应缓慢或可怕的 TooManyClausesException</w:t>
            </w:r>
            <w:r w:rsidR="00C06A4A">
              <w:rPr>
                <w:rFonts w:ascii="宋体" w:hAnsi="宋体" w:cs="宋体" w:hint="eastAsia"/>
                <w:color w:val="000000"/>
                <w:kern w:val="0"/>
                <w:szCs w:val="21"/>
              </w:rPr>
              <w:t>，该参数只保留</w:t>
            </w:r>
            <w:r w:rsidRPr="00E4578F">
              <w:rPr>
                <w:rFonts w:ascii="宋体" w:hAnsi="宋体" w:cs="宋体" w:hint="eastAsia"/>
                <w:color w:val="000000"/>
                <w:kern w:val="0"/>
                <w:szCs w:val="21"/>
              </w:rPr>
              <w:t>关键的词语。</w:t>
            </w:r>
          </w:p>
        </w:tc>
        <w:tc>
          <w:tcPr>
            <w:tcW w:w="2126" w:type="dxa"/>
            <w:tcBorders>
              <w:top w:val="nil"/>
              <w:left w:val="nil"/>
              <w:bottom w:val="single" w:sz="8" w:space="0" w:color="auto"/>
              <w:right w:val="single" w:sz="8" w:space="0" w:color="auto"/>
            </w:tcBorders>
            <w:shd w:val="clear" w:color="auto" w:fill="auto"/>
            <w:vAlign w:val="center"/>
            <w:hideMark/>
          </w:tcPr>
          <w:p w:rsidR="00E4578F" w:rsidRPr="00E4578F" w:rsidRDefault="00E4578F" w:rsidP="00167D24">
            <w:pPr>
              <w:widowControl/>
              <w:jc w:val="left"/>
              <w:rPr>
                <w:rFonts w:ascii="宋体" w:hAnsi="宋体" w:cs="宋体"/>
                <w:color w:val="000000"/>
                <w:kern w:val="0"/>
                <w:szCs w:val="21"/>
              </w:rPr>
            </w:pPr>
            <w:r w:rsidRPr="00E4578F">
              <w:rPr>
                <w:rFonts w:ascii="宋体" w:hAnsi="宋体" w:cs="宋体" w:hint="eastAsia"/>
                <w:color w:val="000000"/>
                <w:kern w:val="0"/>
                <w:szCs w:val="21"/>
              </w:rPr>
              <w:t>&gt; 0</w:t>
            </w:r>
          </w:p>
        </w:tc>
      </w:tr>
    </w:tbl>
    <w:p w:rsidR="0014111A" w:rsidRPr="00617A8A" w:rsidRDefault="0094749D" w:rsidP="00167D24">
      <w:pPr>
        <w:spacing w:line="360" w:lineRule="auto"/>
        <w:jc w:val="left"/>
        <w:rPr>
          <w:sz w:val="24"/>
        </w:rPr>
      </w:pPr>
      <w:r w:rsidRPr="00617A8A">
        <w:rPr>
          <w:rFonts w:hint="eastAsia"/>
          <w:sz w:val="24"/>
        </w:rPr>
        <w:t>要想使用匹配相似首先在</w:t>
      </w:r>
      <w:r w:rsidRPr="00617A8A">
        <w:rPr>
          <w:rFonts w:hint="eastAsia"/>
          <w:sz w:val="24"/>
        </w:rPr>
        <w:t xml:space="preserve"> solrconfig.xml </w:t>
      </w:r>
      <w:r w:rsidRPr="00617A8A">
        <w:rPr>
          <w:rFonts w:hint="eastAsia"/>
          <w:sz w:val="24"/>
        </w:rPr>
        <w:t>中配置</w:t>
      </w:r>
      <w:r w:rsidRPr="00617A8A">
        <w:rPr>
          <w:rFonts w:hint="eastAsia"/>
          <w:sz w:val="24"/>
        </w:rPr>
        <w:t xml:space="preserve"> MoreLikeThisHandler</w:t>
      </w:r>
    </w:p>
    <w:p w:rsidR="0094749D" w:rsidRDefault="0094749D" w:rsidP="00167D24">
      <w:pPr>
        <w:jc w:val="left"/>
      </w:pPr>
      <w:r>
        <w:rPr>
          <w:noProof/>
        </w:rPr>
        <mc:AlternateContent>
          <mc:Choice Requires="wps">
            <w:drawing>
              <wp:inline distT="0" distB="0" distL="0" distR="0" wp14:anchorId="61B517F6" wp14:editId="7B652576">
                <wp:extent cx="5191125" cy="551663"/>
                <wp:effectExtent l="0" t="0" r="28575" b="20320"/>
                <wp:docPr id="311" name="文本框 3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1125" cy="551663"/>
                        </a:xfrm>
                        <a:prstGeom prst="rect">
                          <a:avLst/>
                        </a:prstGeom>
                        <a:solidFill>
                          <a:schemeClr val="accent3">
                            <a:lumMod val="40000"/>
                            <a:lumOff val="60000"/>
                          </a:schemeClr>
                        </a:solidFill>
                        <a:ln w="9525">
                          <a:solidFill>
                            <a:srgbClr val="000000"/>
                          </a:solidFill>
                          <a:miter lim="800000"/>
                          <a:headEnd/>
                          <a:tailEnd/>
                        </a:ln>
                      </wps:spPr>
                      <wps:txbx>
                        <w:txbxContent>
                          <w:p w:rsidR="008F5F07" w:rsidRDefault="008F5F07" w:rsidP="0094749D">
                            <w:pPr>
                              <w:jc w:val="left"/>
                              <w:rPr>
                                <w:rFonts w:ascii="Courier New" w:hAnsi="Courier New" w:cs="Courier New"/>
                                <w:color w:val="000000"/>
                                <w:kern w:val="0"/>
                                <w:sz w:val="18"/>
                                <w:szCs w:val="18"/>
                              </w:rPr>
                            </w:pPr>
                            <w:r>
                              <w:rPr>
                                <w:rFonts w:ascii="Courier New" w:hAnsi="Courier New" w:cs="Courier New"/>
                                <w:color w:val="0000FF"/>
                                <w:sz w:val="18"/>
                                <w:szCs w:val="18"/>
                              </w:rPr>
                              <w:t>&lt;</w:t>
                            </w:r>
                            <w:r>
                              <w:rPr>
                                <w:rFonts w:ascii="Courier New" w:hAnsi="Courier New" w:cs="Courier New"/>
                                <w:color w:val="800000"/>
                                <w:sz w:val="18"/>
                                <w:szCs w:val="18"/>
                              </w:rPr>
                              <w:t xml:space="preserve">requestHandler </w:t>
                            </w:r>
                            <w:r>
                              <w:rPr>
                                <w:rFonts w:ascii="Courier New" w:hAnsi="Courier New" w:cs="Courier New"/>
                                <w:color w:val="FF0000"/>
                                <w:sz w:val="18"/>
                                <w:szCs w:val="18"/>
                              </w:rPr>
                              <w:t>name</w:t>
                            </w:r>
                            <w:r>
                              <w:rPr>
                                <w:rFonts w:ascii="Courier New" w:hAnsi="Courier New" w:cs="Courier New"/>
                                <w:color w:val="0000FF"/>
                                <w:sz w:val="18"/>
                                <w:szCs w:val="18"/>
                              </w:rPr>
                              <w:t>="/mlt"</w:t>
                            </w:r>
                            <w:r>
                              <w:rPr>
                                <w:rFonts w:ascii="Courier New" w:hAnsi="Courier New" w:cs="Courier New"/>
                                <w:color w:val="FF0000"/>
                                <w:sz w:val="18"/>
                                <w:szCs w:val="18"/>
                              </w:rPr>
                              <w:t xml:space="preserve"> class</w:t>
                            </w:r>
                            <w:r>
                              <w:rPr>
                                <w:rFonts w:ascii="Courier New" w:hAnsi="Courier New" w:cs="Courier New"/>
                                <w:color w:val="0000FF"/>
                                <w:sz w:val="18"/>
                                <w:szCs w:val="18"/>
                              </w:rPr>
                              <w:t>="solr.MoreLikeThisHandler"&gt;</w:t>
                            </w:r>
                            <w:r>
                              <w:rPr>
                                <w:rFonts w:ascii="Courier New" w:hAnsi="Courier New" w:cs="Courier New"/>
                                <w:color w:val="000000"/>
                                <w:sz w:val="18"/>
                                <w:szCs w:val="18"/>
                              </w:rPr>
                              <w:t xml:space="preserve">  </w:t>
                            </w:r>
                            <w:r>
                              <w:rPr>
                                <w:rFonts w:ascii="Courier New" w:hAnsi="Courier New" w:cs="Courier New"/>
                                <w:color w:val="000000"/>
                                <w:sz w:val="18"/>
                                <w:szCs w:val="18"/>
                              </w:rPr>
                              <w:br/>
                            </w:r>
                            <w:r>
                              <w:rPr>
                                <w:rFonts w:ascii="Courier New" w:hAnsi="Courier New" w:cs="Courier New"/>
                                <w:color w:val="0000FF"/>
                                <w:sz w:val="18"/>
                                <w:szCs w:val="18"/>
                              </w:rPr>
                              <w:t>&lt;/</w:t>
                            </w:r>
                            <w:r>
                              <w:rPr>
                                <w:rFonts w:ascii="Courier New" w:hAnsi="Courier New" w:cs="Courier New"/>
                                <w:color w:val="800000"/>
                                <w:sz w:val="18"/>
                                <w:szCs w:val="18"/>
                              </w:rPr>
                              <w:t>requestHandler</w:t>
                            </w:r>
                            <w:r>
                              <w:rPr>
                                <w:rFonts w:ascii="Courier New" w:hAnsi="Courier New" w:cs="Courier New"/>
                                <w:color w:val="0000FF"/>
                                <w:sz w:val="18"/>
                                <w:szCs w:val="18"/>
                              </w:rPr>
                              <w:t>&gt;</w:t>
                            </w:r>
                          </w:p>
                        </w:txbxContent>
                      </wps:txbx>
                      <wps:bodyPr rot="0" vert="horz" wrap="square" lIns="91440" tIns="45720" rIns="91440" bIns="45720" anchor="t" anchorCtr="0" upright="1">
                        <a:noAutofit/>
                      </wps:bodyPr>
                    </wps:wsp>
                  </a:graphicData>
                </a:graphic>
              </wp:inline>
            </w:drawing>
          </mc:Choice>
          <mc:Fallback>
            <w:pict>
              <v:shape id="文本框 311" o:spid="_x0000_s1076" type="#_x0000_t202" style="width:408.75pt;height:4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" fillcolor="#d6e3bc [1302]">
                <v:textbox>
                  <w:txbxContent>
                    <w:p w:rsidR="008F5F07" w:rsidRDefault="008F5F07" w:rsidP="0094749D">
                      <w:pPr>
                        <w:jc w:val="left"/>
                        <w:rPr>
                          <w:rFonts w:ascii="Courier New" w:hAnsi="Courier New" w:cs="Courier New"/>
                          <w:color w:val="000000"/>
                          <w:kern w:val="0"/>
                          <w:sz w:val="18"/>
                          <w:szCs w:val="18"/>
                        </w:rPr>
                      </w:pPr>
                      <w:r>
                        <w:rPr>
                          <w:rFonts w:ascii="Courier New" w:hAnsi="Courier New" w:cs="Courier New"/>
                          <w:color w:val="0000FF"/>
                          <w:sz w:val="18"/>
                          <w:szCs w:val="18"/>
                        </w:rPr>
                        <w:t>&lt;</w:t>
                      </w:r>
                      <w:r>
                        <w:rPr>
                          <w:rFonts w:ascii="Courier New" w:hAnsi="Courier New" w:cs="Courier New"/>
                          <w:color w:val="800000"/>
                          <w:sz w:val="18"/>
                          <w:szCs w:val="18"/>
                        </w:rPr>
                        <w:t xml:space="preserve">requestHandler </w:t>
                      </w:r>
                      <w:r>
                        <w:rPr>
                          <w:rFonts w:ascii="Courier New" w:hAnsi="Courier New" w:cs="Courier New"/>
                          <w:color w:val="FF0000"/>
                          <w:sz w:val="18"/>
                          <w:szCs w:val="18"/>
                        </w:rPr>
                        <w:t>name</w:t>
                      </w:r>
                      <w:r>
                        <w:rPr>
                          <w:rFonts w:ascii="Courier New" w:hAnsi="Courier New" w:cs="Courier New"/>
                          <w:color w:val="0000FF"/>
                          <w:sz w:val="18"/>
                          <w:szCs w:val="18"/>
                        </w:rPr>
                        <w:t>="/mlt"</w:t>
                      </w:r>
                      <w:r>
                        <w:rPr>
                          <w:rFonts w:ascii="Courier New" w:hAnsi="Courier New" w:cs="Courier New"/>
                          <w:color w:val="FF0000"/>
                          <w:sz w:val="18"/>
                          <w:szCs w:val="18"/>
                        </w:rPr>
                        <w:t xml:space="preserve"> class</w:t>
                      </w:r>
                      <w:r>
                        <w:rPr>
                          <w:rFonts w:ascii="Courier New" w:hAnsi="Courier New" w:cs="Courier New"/>
                          <w:color w:val="0000FF"/>
                          <w:sz w:val="18"/>
                          <w:szCs w:val="18"/>
                        </w:rPr>
                        <w:t>="solr.MoreLikeThisHandler"&gt;</w:t>
                      </w:r>
                      <w:r>
                        <w:rPr>
                          <w:rFonts w:ascii="Courier New" w:hAnsi="Courier New" w:cs="Courier New"/>
                          <w:color w:val="000000"/>
                          <w:sz w:val="18"/>
                          <w:szCs w:val="18"/>
                        </w:rPr>
                        <w:t xml:space="preserve">  </w:t>
                      </w:r>
                      <w:r>
                        <w:rPr>
                          <w:rFonts w:ascii="Courier New" w:hAnsi="Courier New" w:cs="Courier New"/>
                          <w:color w:val="000000"/>
                          <w:sz w:val="18"/>
                          <w:szCs w:val="18"/>
                        </w:rPr>
                        <w:br/>
                      </w:r>
                      <w:r>
                        <w:rPr>
                          <w:rFonts w:ascii="Courier New" w:hAnsi="Courier New" w:cs="Courier New"/>
                          <w:color w:val="0000FF"/>
                          <w:sz w:val="18"/>
                          <w:szCs w:val="18"/>
                        </w:rPr>
                        <w:t>&lt;/</w:t>
                      </w:r>
                      <w:r>
                        <w:rPr>
                          <w:rFonts w:ascii="Courier New" w:hAnsi="Courier New" w:cs="Courier New"/>
                          <w:color w:val="800000"/>
                          <w:sz w:val="18"/>
                          <w:szCs w:val="18"/>
                        </w:rPr>
                        <w:t>requestHandler</w:t>
                      </w:r>
                      <w:r>
                        <w:rPr>
                          <w:rFonts w:ascii="Courier New" w:hAnsi="Courier New" w:cs="Courier New"/>
                          <w:color w:val="0000FF"/>
                          <w:sz w:val="18"/>
                          <w:szCs w:val="18"/>
                        </w:rPr>
                        <w:t>&gt;</w:t>
                      </w:r>
                    </w:p>
                  </w:txbxContent>
                </v:textbox>
                <w10:anchorlock/>
              </v:shape>
            </w:pict>
          </mc:Fallback>
        </mc:AlternateContent>
      </w:r>
    </w:p>
    <w:p w:rsidR="0094749D" w:rsidRPr="00617A8A" w:rsidRDefault="0094749D" w:rsidP="00167D24">
      <w:pPr>
        <w:spacing w:line="360" w:lineRule="auto"/>
        <w:jc w:val="left"/>
        <w:rPr>
          <w:sz w:val="24"/>
        </w:rPr>
      </w:pPr>
      <w:r w:rsidRPr="00617A8A">
        <w:rPr>
          <w:sz w:val="24"/>
        </w:rPr>
        <w:t>然后我就可以请求</w:t>
      </w:r>
      <w:r w:rsidRPr="00617A8A">
        <w:rPr>
          <w:sz w:val="24"/>
        </w:rPr>
        <w:t xml:space="preserve"> </w:t>
      </w:r>
    </w:p>
    <w:p w:rsidR="0094749D" w:rsidRDefault="00C06903" w:rsidP="00167D24">
      <w:pPr>
        <w:jc w:val="left"/>
        <w:rPr>
          <w:rFonts w:ascii="Helvetica" w:hAnsi="Helvetica" w:cs="Helvetica"/>
          <w:color w:val="000000"/>
          <w:shd w:val="clear" w:color="auto" w:fill="FFFFFF"/>
        </w:rPr>
      </w:pPr>
      <w:hyperlink r:id="rId31" w:history="1">
        <w:r w:rsidR="0094749D" w:rsidRPr="008663FA">
          <w:rPr>
            <w:rStyle w:val="a3"/>
            <w:rFonts w:ascii="Helvetica" w:hAnsi="Helvetica" w:cs="Helvetica"/>
            <w:shd w:val="clear" w:color="auto" w:fill="FFFFFF"/>
          </w:rPr>
          <w:t>http://localhost:8983/skyCore/mlt?q=id%3A6F398CCD-2DE0-D3B1-9DD6-D4E532FFC531&amp;mlt.true&amp;mlt.fl=content&amp;wt=xml&amp;indent=true</w:t>
        </w:r>
      </w:hyperlink>
    </w:p>
    <w:p w:rsidR="0094749D" w:rsidRPr="00617A8A" w:rsidRDefault="0094749D" w:rsidP="00167D24">
      <w:pPr>
        <w:spacing w:line="360" w:lineRule="auto"/>
        <w:jc w:val="left"/>
        <w:rPr>
          <w:sz w:val="24"/>
        </w:rPr>
      </w:pPr>
      <w:r w:rsidRPr="00617A8A">
        <w:rPr>
          <w:sz w:val="24"/>
        </w:rPr>
        <w:t>上面请求的意思查找</w:t>
      </w:r>
      <w:r w:rsidRPr="00617A8A">
        <w:rPr>
          <w:sz w:val="24"/>
        </w:rPr>
        <w:t xml:space="preserve"> id </w:t>
      </w:r>
      <w:r w:rsidRPr="00617A8A">
        <w:rPr>
          <w:sz w:val="24"/>
        </w:rPr>
        <w:t>为</w:t>
      </w:r>
      <w:r w:rsidRPr="00617A8A">
        <w:rPr>
          <w:sz w:val="24"/>
        </w:rPr>
        <w:t xml:space="preserve"> 6F398CCD-2DE0-D3B1-9DD6-D4E532FFC531 </w:t>
      </w:r>
      <w:r w:rsidRPr="00617A8A">
        <w:rPr>
          <w:sz w:val="24"/>
        </w:rPr>
        <w:t>的</w:t>
      </w:r>
      <w:r w:rsidRPr="00617A8A">
        <w:rPr>
          <w:sz w:val="24"/>
        </w:rPr>
        <w:t xml:space="preserve"> document ,</w:t>
      </w:r>
      <w:r w:rsidRPr="00617A8A">
        <w:rPr>
          <w:sz w:val="24"/>
        </w:rPr>
        <w:t>然后返回与此</w:t>
      </w:r>
      <w:r w:rsidRPr="00617A8A">
        <w:rPr>
          <w:sz w:val="24"/>
        </w:rPr>
        <w:t xml:space="preserve"> document </w:t>
      </w:r>
      <w:r w:rsidRPr="00617A8A">
        <w:rPr>
          <w:sz w:val="24"/>
        </w:rPr>
        <w:t>在</w:t>
      </w:r>
      <w:r w:rsidRPr="00617A8A">
        <w:rPr>
          <w:sz w:val="24"/>
        </w:rPr>
        <w:t xml:space="preserve"> name </w:t>
      </w:r>
      <w:r w:rsidRPr="00617A8A">
        <w:rPr>
          <w:sz w:val="24"/>
        </w:rPr>
        <w:t>字段上相似的其他</w:t>
      </w:r>
      <w:r w:rsidRPr="00617A8A">
        <w:rPr>
          <w:sz w:val="24"/>
        </w:rPr>
        <w:t xml:space="preserve"> document</w:t>
      </w:r>
      <w:r w:rsidRPr="00617A8A">
        <w:rPr>
          <w:sz w:val="24"/>
        </w:rPr>
        <w:t>。需要注意的是</w:t>
      </w:r>
      <w:r w:rsidRPr="00617A8A">
        <w:rPr>
          <w:sz w:val="24"/>
        </w:rPr>
        <w:t xml:space="preserve"> mlt.fl </w:t>
      </w:r>
      <w:r w:rsidRPr="00617A8A">
        <w:rPr>
          <w:sz w:val="24"/>
        </w:rPr>
        <w:t>中的</w:t>
      </w:r>
      <w:r w:rsidRPr="00617A8A">
        <w:rPr>
          <w:sz w:val="24"/>
        </w:rPr>
        <w:t xml:space="preserve"> field </w:t>
      </w:r>
      <w:r w:rsidRPr="00617A8A">
        <w:rPr>
          <w:sz w:val="24"/>
        </w:rPr>
        <w:t>的</w:t>
      </w:r>
      <w:r w:rsidRPr="00617A8A">
        <w:rPr>
          <w:sz w:val="24"/>
        </w:rPr>
        <w:t xml:space="preserve"> termVector=true </w:t>
      </w:r>
      <w:r w:rsidRPr="00617A8A">
        <w:rPr>
          <w:sz w:val="24"/>
        </w:rPr>
        <w:t>才有效果</w:t>
      </w:r>
    </w:p>
    <w:p w:rsidR="0094749D" w:rsidRDefault="0094749D" w:rsidP="00167D24">
      <w:pPr>
        <w:jc w:val="left"/>
      </w:pPr>
      <w:r>
        <w:rPr>
          <w:noProof/>
        </w:rPr>
        <mc:AlternateContent>
          <mc:Choice Requires="wps">
            <w:drawing>
              <wp:inline distT="0" distB="0" distL="0" distR="0" wp14:anchorId="725B0BB0" wp14:editId="29DC4777">
                <wp:extent cx="5191125" cy="551663"/>
                <wp:effectExtent l="0" t="0" r="28575" b="20320"/>
                <wp:docPr id="312" name="文本框 3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1125" cy="551663"/>
                        </a:xfrm>
                        <a:prstGeom prst="rect">
                          <a:avLst/>
                        </a:prstGeom>
                        <a:solidFill>
                          <a:schemeClr val="accent3">
                            <a:lumMod val="40000"/>
                            <a:lumOff val="60000"/>
                          </a:schemeClr>
                        </a:solidFill>
                        <a:ln w="9525">
                          <a:solidFill>
                            <a:srgbClr val="000000"/>
                          </a:solidFill>
                          <a:miter lim="800000"/>
                          <a:headEnd/>
                          <a:tailEnd/>
                        </a:ln>
                      </wps:spPr>
                      <wps:txbx>
                        <w:txbxContent>
                          <w:p w:rsidR="008F5F07" w:rsidRDefault="008F5F07" w:rsidP="0094749D">
                            <w:pPr>
                              <w:jc w:val="left"/>
                              <w:rPr>
                                <w:rFonts w:ascii="Courier New" w:hAnsi="Courier New" w:cs="Courier New"/>
                                <w:color w:val="000000"/>
                                <w:kern w:val="0"/>
                                <w:sz w:val="18"/>
                                <w:szCs w:val="18"/>
                              </w:rPr>
                            </w:pPr>
                            <w:r w:rsidRPr="0094749D">
                              <w:rPr>
                                <w:rFonts w:ascii="Courier New" w:hAnsi="Courier New" w:cs="Courier New"/>
                                <w:color w:val="0000FF"/>
                                <w:sz w:val="18"/>
                                <w:szCs w:val="18"/>
                              </w:rPr>
                              <w:t>&lt;field name="content" type="text_smartcn" indexed="false" stored="true" multiValued="false" termVector="true"/&gt;</w:t>
                            </w:r>
                          </w:p>
                        </w:txbxContent>
                      </wps:txbx>
                      <wps:bodyPr rot="0" vert="horz" wrap="square" lIns="91440" tIns="45720" rIns="91440" bIns="45720" anchor="t" anchorCtr="0" upright="1">
                        <a:noAutofit/>
                      </wps:bodyPr>
                    </wps:wsp>
                  </a:graphicData>
                </a:graphic>
              </wp:inline>
            </w:drawing>
          </mc:Choice>
          <mc:Fallback>
            <w:pict>
              <v:shape id="文本框 312" o:spid="_x0000_s1077" type="#_x0000_t202" style="width:408.75pt;height:4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" fillcolor="#d6e3bc [1302]">
                <v:textbox>
                  <w:txbxContent>
                    <w:p w:rsidR="008F5F07" w:rsidRDefault="008F5F07" w:rsidP="0094749D">
                      <w:pPr>
                        <w:jc w:val="left"/>
                        <w:rPr>
                          <w:rFonts w:ascii="Courier New" w:hAnsi="Courier New" w:cs="Courier New"/>
                          <w:color w:val="000000"/>
                          <w:kern w:val="0"/>
                          <w:sz w:val="18"/>
                          <w:szCs w:val="18"/>
                        </w:rPr>
                      </w:pPr>
                      <w:r w:rsidRPr="0094749D">
                        <w:rPr>
                          <w:rFonts w:ascii="Courier New" w:hAnsi="Courier New" w:cs="Courier New"/>
                          <w:color w:val="0000FF"/>
                          <w:sz w:val="18"/>
                          <w:szCs w:val="18"/>
                        </w:rPr>
                        <w:t>&lt;field name="content" type="text_smartcn" indexed="false" stored="true" multiValued="false" termVector="true"/&gt;</w:t>
                      </w:r>
                    </w:p>
                  </w:txbxContent>
                </v:textbox>
                <w10:anchorlock/>
              </v:shape>
            </w:pict>
          </mc:Fallback>
        </mc:AlternateContent>
      </w:r>
    </w:p>
    <w:p w:rsidR="00A7138F" w:rsidRPr="00617A8A" w:rsidRDefault="00A7138F" w:rsidP="00167D24">
      <w:pPr>
        <w:spacing w:line="360" w:lineRule="auto"/>
        <w:jc w:val="left"/>
        <w:rPr>
          <w:sz w:val="24"/>
        </w:rPr>
      </w:pPr>
      <w:r w:rsidRPr="00617A8A">
        <w:rPr>
          <w:rFonts w:hint="eastAsia"/>
          <w:sz w:val="24"/>
        </w:rPr>
        <w:t>使用</w:t>
      </w:r>
      <w:r w:rsidRPr="00617A8A">
        <w:rPr>
          <w:rFonts w:hint="eastAsia"/>
          <w:sz w:val="24"/>
        </w:rPr>
        <w:t>SolrJ</w:t>
      </w:r>
      <w:r w:rsidRPr="00617A8A">
        <w:rPr>
          <w:rFonts w:hint="eastAsia"/>
          <w:sz w:val="24"/>
        </w:rPr>
        <w:t>时也同样加入参数就可以</w:t>
      </w:r>
    </w:p>
    <w:p w:rsidR="00A7138F" w:rsidRDefault="00A7138F" w:rsidP="00167D24">
      <w:pPr>
        <w:jc w:val="left"/>
      </w:pPr>
      <w:r>
        <w:rPr>
          <w:noProof/>
        </w:rPr>
        <w:lastRenderedPageBreak/>
        <mc:AlternateContent>
          <mc:Choice Requires="wps">
            <w:drawing>
              <wp:inline distT="0" distB="0" distL="0" distR="0" wp14:anchorId="02AE62B2" wp14:editId="770CFE8F">
                <wp:extent cx="5278120" cy="1859028"/>
                <wp:effectExtent l="0" t="0" r="17780" b="27305"/>
                <wp:docPr id="3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8120" cy="1859028"/>
                        </a:xfrm>
                        <a:prstGeom prst="rect">
                          <a:avLst/>
                        </a:prstGeom>
                        <a:solidFill>
                          <a:schemeClr val="accent3">
                            <a:lumMod val="40000"/>
                            <a:lumOff val="60000"/>
                          </a:schemeClr>
                        </a:solidFill>
                        <a:ln w="9525">
                          <a:solidFill>
                            <a:srgbClr val="000000"/>
                          </a:solidFill>
                          <a:miter lim="800000"/>
                          <a:headEnd/>
                          <a:tailEnd/>
                        </a:ln>
                      </wps:spPr>
                      <wps:txbx>
                        <w:txbxContent>
                          <w:p w:rsidR="008F5F07" w:rsidRPr="00A7138F" w:rsidRDefault="008F5F07" w:rsidP="00A7138F">
                            <w:pPr>
                              <w:jc w:val="left"/>
                              <w:rPr>
                                <w:sz w:val="18"/>
                                <w:szCs w:val="18"/>
                              </w:rPr>
                            </w:pPr>
                            <w:r w:rsidRPr="00A7138F">
                              <w:rPr>
                                <w:sz w:val="18"/>
                                <w:szCs w:val="18"/>
                              </w:rPr>
                              <w:t xml:space="preserve">SolrQuery </w:t>
                            </w:r>
                            <w:r>
                              <w:rPr>
                                <w:rFonts w:hint="eastAsia"/>
                                <w:sz w:val="18"/>
                                <w:szCs w:val="18"/>
                              </w:rPr>
                              <w:t xml:space="preserve"> </w:t>
                            </w:r>
                            <w:r w:rsidRPr="00A7138F">
                              <w:rPr>
                                <w:sz w:val="18"/>
                                <w:szCs w:val="18"/>
                              </w:rPr>
                              <w:t>query = new SolrQuery();</w:t>
                            </w:r>
                          </w:p>
                          <w:p w:rsidR="008F5F07" w:rsidRPr="00A7138F" w:rsidRDefault="008F5F07" w:rsidP="00A7138F">
                            <w:pPr>
                              <w:jc w:val="left"/>
                              <w:rPr>
                                <w:sz w:val="18"/>
                                <w:szCs w:val="18"/>
                              </w:rPr>
                            </w:pPr>
                            <w:r w:rsidRPr="00A7138F">
                              <w:rPr>
                                <w:sz w:val="18"/>
                                <w:szCs w:val="18"/>
                              </w:rPr>
                              <w:t>query.set("qt", "/mlt");</w:t>
                            </w:r>
                          </w:p>
                          <w:p w:rsidR="008F5F07" w:rsidRPr="00A7138F" w:rsidRDefault="008F5F07" w:rsidP="00A7138F">
                            <w:pPr>
                              <w:jc w:val="left"/>
                              <w:rPr>
                                <w:sz w:val="18"/>
                                <w:szCs w:val="18"/>
                              </w:rPr>
                            </w:pPr>
                            <w:r w:rsidRPr="00A7138F">
                              <w:rPr>
                                <w:sz w:val="18"/>
                                <w:szCs w:val="18"/>
                              </w:rPr>
                              <w:t>query.set("mlt.fl","</w:t>
                            </w:r>
                            <w:r>
                              <w:rPr>
                                <w:rFonts w:hint="eastAsia"/>
                                <w:sz w:val="18"/>
                                <w:szCs w:val="18"/>
                              </w:rPr>
                              <w:t>content</w:t>
                            </w:r>
                            <w:r w:rsidRPr="00A7138F">
                              <w:rPr>
                                <w:sz w:val="18"/>
                                <w:szCs w:val="18"/>
                              </w:rPr>
                              <w:t>");</w:t>
                            </w:r>
                          </w:p>
                          <w:p w:rsidR="008F5F07" w:rsidRPr="00A7138F" w:rsidRDefault="008F5F07" w:rsidP="00A7138F">
                            <w:pPr>
                              <w:jc w:val="left"/>
                              <w:rPr>
                                <w:sz w:val="18"/>
                                <w:szCs w:val="18"/>
                              </w:rPr>
                            </w:pPr>
                            <w:r w:rsidRPr="00A7138F">
                              <w:rPr>
                                <w:sz w:val="18"/>
                                <w:szCs w:val="18"/>
                              </w:rPr>
                              <w:t>query.set("fl", "id,");</w:t>
                            </w:r>
                          </w:p>
                          <w:p w:rsidR="008F5F07" w:rsidRPr="00A7138F" w:rsidRDefault="008F5F07" w:rsidP="00A7138F">
                            <w:pPr>
                              <w:jc w:val="left"/>
                              <w:rPr>
                                <w:sz w:val="18"/>
                                <w:szCs w:val="18"/>
                              </w:rPr>
                            </w:pPr>
                            <w:r w:rsidRPr="00A7138F">
                              <w:rPr>
                                <w:sz w:val="18"/>
                                <w:szCs w:val="18"/>
                              </w:rPr>
                              <w:t>query.set("q", "</w:t>
                            </w:r>
                            <w:r>
                              <w:rPr>
                                <w:rFonts w:hint="eastAsia"/>
                                <w:sz w:val="18"/>
                                <w:szCs w:val="18"/>
                              </w:rPr>
                              <w:t>id:</w:t>
                            </w:r>
                            <w:r w:rsidRPr="00D2183F">
                              <w:rPr>
                                <w:rFonts w:ascii="Verdana" w:hAnsi="Verdana"/>
                                <w:color w:val="000000"/>
                              </w:rPr>
                              <w:t xml:space="preserve"> </w:t>
                            </w:r>
                            <w:r w:rsidRPr="008F2531">
                              <w:rPr>
                                <w:rFonts w:ascii="Verdana" w:hAnsi="Verdana"/>
                                <w:color w:val="000000"/>
                                <w:sz w:val="18"/>
                                <w:szCs w:val="18"/>
                              </w:rPr>
                              <w:t>6F398CCD-2DE0-D3B1-9DD6-D4E532FFC531</w:t>
                            </w:r>
                            <w:r w:rsidRPr="00A7138F">
                              <w:rPr>
                                <w:sz w:val="18"/>
                                <w:szCs w:val="18"/>
                              </w:rPr>
                              <w:t>");</w:t>
                            </w:r>
                          </w:p>
                          <w:p w:rsidR="008F5F07" w:rsidRPr="00A7138F" w:rsidRDefault="008F5F07" w:rsidP="00A7138F">
                            <w:pPr>
                              <w:jc w:val="left"/>
                              <w:rPr>
                                <w:sz w:val="18"/>
                                <w:szCs w:val="18"/>
                              </w:rPr>
                            </w:pPr>
                            <w:r w:rsidRPr="00A7138F">
                              <w:rPr>
                                <w:sz w:val="18"/>
                                <w:szCs w:val="18"/>
                              </w:rPr>
                              <w:t>query.setStart(0);</w:t>
                            </w:r>
                          </w:p>
                          <w:p w:rsidR="008F5F07" w:rsidRDefault="008F5F07" w:rsidP="00A7138F">
                            <w:pPr>
                              <w:jc w:val="left"/>
                              <w:rPr>
                                <w:sz w:val="18"/>
                                <w:szCs w:val="18"/>
                              </w:rPr>
                            </w:pPr>
                            <w:r w:rsidRPr="00A7138F">
                              <w:rPr>
                                <w:sz w:val="18"/>
                                <w:szCs w:val="18"/>
                              </w:rPr>
                              <w:t>query.setRows(</w:t>
                            </w:r>
                            <w:r>
                              <w:rPr>
                                <w:rFonts w:hint="eastAsia"/>
                                <w:sz w:val="18"/>
                                <w:szCs w:val="18"/>
                              </w:rPr>
                              <w:t>5</w:t>
                            </w:r>
                            <w:r w:rsidRPr="00A7138F">
                              <w:rPr>
                                <w:sz w:val="18"/>
                                <w:szCs w:val="18"/>
                              </w:rPr>
                              <w:t>);</w:t>
                            </w:r>
                          </w:p>
                          <w:p w:rsidR="008F5F07" w:rsidRDefault="008F5F07" w:rsidP="00A7138F">
                            <w:pPr>
                              <w:jc w:val="left"/>
                              <w:rPr>
                                <w:sz w:val="18"/>
                                <w:szCs w:val="18"/>
                              </w:rPr>
                            </w:pPr>
                            <w:r w:rsidRPr="008F2531">
                              <w:rPr>
                                <w:sz w:val="18"/>
                                <w:szCs w:val="18"/>
                              </w:rPr>
                              <w:t>QueryResponse  rsp = server.query(query);</w:t>
                            </w:r>
                          </w:p>
                          <w:p w:rsidR="008F5F07" w:rsidRPr="00954181" w:rsidRDefault="008F5F07" w:rsidP="00A7138F">
                            <w:pPr>
                              <w:jc w:val="left"/>
                              <w:rPr>
                                <w:sz w:val="18"/>
                                <w:szCs w:val="18"/>
                              </w:rPr>
                            </w:pPr>
                            <w:r w:rsidRPr="008F2531">
                              <w:rPr>
                                <w:sz w:val="18"/>
                                <w:szCs w:val="18"/>
                              </w:rPr>
                              <w:t>SolrDocumentList list = rsp.getResults();</w:t>
                            </w:r>
                          </w:p>
                        </w:txbxContent>
                      </wps:txbx>
                      <wps:bodyPr rot="0" vert="horz" wrap="square" lIns="91440" tIns="45720" rIns="91440" bIns="45720" anchor="t" anchorCtr="0">
                        <a:noAutofit/>
                      </wps:bodyPr>
                    </wps:wsp>
                  </a:graphicData>
                </a:graphic>
              </wp:inline>
            </w:drawing>
          </mc:Choice>
          <mc:Fallback>
            <w:pict>
              <v:shape id="_x0000_s1078" type="#_x0000_t202" style="width:415.6pt;height:14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" fillcolor="#d6e3bc [1302]">
                <v:textbox>
                  <w:txbxContent>
                    <w:p w:rsidR="008F5F07" w:rsidRPr="00A7138F" w:rsidRDefault="008F5F07" w:rsidP="00A7138F">
                      <w:pPr>
                        <w:jc w:val="left"/>
                        <w:rPr>
                          <w:sz w:val="18"/>
                          <w:szCs w:val="18"/>
                        </w:rPr>
                      </w:pPr>
                      <w:r w:rsidRPr="00A7138F">
                        <w:rPr>
                          <w:sz w:val="18"/>
                          <w:szCs w:val="18"/>
                        </w:rPr>
                        <w:t xml:space="preserve">SolrQuery </w:t>
                      </w:r>
                      <w:r>
                        <w:rPr>
                          <w:rFonts w:hint="eastAsia"/>
                          <w:sz w:val="18"/>
                          <w:szCs w:val="18"/>
                        </w:rPr>
                        <w:t xml:space="preserve"> </w:t>
                      </w:r>
                      <w:r w:rsidRPr="00A7138F">
                        <w:rPr>
                          <w:sz w:val="18"/>
                          <w:szCs w:val="18"/>
                        </w:rPr>
                        <w:t>query = new SolrQuery();</w:t>
                      </w:r>
                    </w:p>
                    <w:p w:rsidR="008F5F07" w:rsidRPr="00A7138F" w:rsidRDefault="008F5F07" w:rsidP="00A7138F">
                      <w:pPr>
                        <w:jc w:val="left"/>
                        <w:rPr>
                          <w:sz w:val="18"/>
                          <w:szCs w:val="18"/>
                        </w:rPr>
                      </w:pPr>
                      <w:r w:rsidRPr="00A7138F">
                        <w:rPr>
                          <w:sz w:val="18"/>
                          <w:szCs w:val="18"/>
                        </w:rPr>
                        <w:t>query.set("qt", "/mlt");</w:t>
                      </w:r>
                    </w:p>
                    <w:p w:rsidR="008F5F07" w:rsidRPr="00A7138F" w:rsidRDefault="008F5F07" w:rsidP="00A7138F">
                      <w:pPr>
                        <w:jc w:val="left"/>
                        <w:rPr>
                          <w:sz w:val="18"/>
                          <w:szCs w:val="18"/>
                        </w:rPr>
                      </w:pPr>
                      <w:r w:rsidRPr="00A7138F">
                        <w:rPr>
                          <w:sz w:val="18"/>
                          <w:szCs w:val="18"/>
                        </w:rPr>
                        <w:t>query.set("mlt.fl","</w:t>
                      </w:r>
                      <w:r>
                        <w:rPr>
                          <w:rFonts w:hint="eastAsia"/>
                          <w:sz w:val="18"/>
                          <w:szCs w:val="18"/>
                        </w:rPr>
                        <w:t>content</w:t>
                      </w:r>
                      <w:r w:rsidRPr="00A7138F">
                        <w:rPr>
                          <w:sz w:val="18"/>
                          <w:szCs w:val="18"/>
                        </w:rPr>
                        <w:t>");</w:t>
                      </w:r>
                    </w:p>
                    <w:p w:rsidR="008F5F07" w:rsidRPr="00A7138F" w:rsidRDefault="008F5F07" w:rsidP="00A7138F">
                      <w:pPr>
                        <w:jc w:val="left"/>
                        <w:rPr>
                          <w:sz w:val="18"/>
                          <w:szCs w:val="18"/>
                        </w:rPr>
                      </w:pPr>
                      <w:r w:rsidRPr="00A7138F">
                        <w:rPr>
                          <w:sz w:val="18"/>
                          <w:szCs w:val="18"/>
                        </w:rPr>
                        <w:t>query.set("fl", "id,");</w:t>
                      </w:r>
                    </w:p>
                    <w:p w:rsidR="008F5F07" w:rsidRPr="00A7138F" w:rsidRDefault="008F5F07" w:rsidP="00A7138F">
                      <w:pPr>
                        <w:jc w:val="left"/>
                        <w:rPr>
                          <w:sz w:val="18"/>
                          <w:szCs w:val="18"/>
                        </w:rPr>
                      </w:pPr>
                      <w:r w:rsidRPr="00A7138F">
                        <w:rPr>
                          <w:sz w:val="18"/>
                          <w:szCs w:val="18"/>
                        </w:rPr>
                        <w:t>query.set("q", "</w:t>
                      </w:r>
                      <w:r>
                        <w:rPr>
                          <w:rFonts w:hint="eastAsia"/>
                          <w:sz w:val="18"/>
                          <w:szCs w:val="18"/>
                        </w:rPr>
                        <w:t>id:</w:t>
                      </w:r>
                      <w:r w:rsidRPr="00D2183F">
                        <w:rPr>
                          <w:rFonts w:ascii="Verdana" w:hAnsi="Verdana"/>
                          <w:color w:val="000000"/>
                        </w:rPr>
                        <w:t xml:space="preserve"> </w:t>
                      </w:r>
                      <w:r w:rsidRPr="008F2531">
                        <w:rPr>
                          <w:rFonts w:ascii="Verdana" w:hAnsi="Verdana"/>
                          <w:color w:val="000000"/>
                          <w:sz w:val="18"/>
                          <w:szCs w:val="18"/>
                        </w:rPr>
                        <w:t>6F398CCD-2DE0-D3B1-9DD6-D4E532FFC531</w:t>
                      </w:r>
                      <w:r w:rsidRPr="00A7138F">
                        <w:rPr>
                          <w:sz w:val="18"/>
                          <w:szCs w:val="18"/>
                        </w:rPr>
                        <w:t>");</w:t>
                      </w:r>
                    </w:p>
                    <w:p w:rsidR="008F5F07" w:rsidRPr="00A7138F" w:rsidRDefault="008F5F07" w:rsidP="00A7138F">
                      <w:pPr>
                        <w:jc w:val="left"/>
                        <w:rPr>
                          <w:sz w:val="18"/>
                          <w:szCs w:val="18"/>
                        </w:rPr>
                      </w:pPr>
                      <w:r w:rsidRPr="00A7138F">
                        <w:rPr>
                          <w:sz w:val="18"/>
                          <w:szCs w:val="18"/>
                        </w:rPr>
                        <w:t>query.setStart(0);</w:t>
                      </w:r>
                    </w:p>
                    <w:p w:rsidR="008F5F07" w:rsidRDefault="008F5F07" w:rsidP="00A7138F">
                      <w:pPr>
                        <w:jc w:val="left"/>
                        <w:rPr>
                          <w:sz w:val="18"/>
                          <w:szCs w:val="18"/>
                        </w:rPr>
                      </w:pPr>
                      <w:r w:rsidRPr="00A7138F">
                        <w:rPr>
                          <w:sz w:val="18"/>
                          <w:szCs w:val="18"/>
                        </w:rPr>
                        <w:t>query.setRows(</w:t>
                      </w:r>
                      <w:r>
                        <w:rPr>
                          <w:rFonts w:hint="eastAsia"/>
                          <w:sz w:val="18"/>
                          <w:szCs w:val="18"/>
                        </w:rPr>
                        <w:t>5</w:t>
                      </w:r>
                      <w:r w:rsidRPr="00A7138F">
                        <w:rPr>
                          <w:sz w:val="18"/>
                          <w:szCs w:val="18"/>
                        </w:rPr>
                        <w:t>);</w:t>
                      </w:r>
                    </w:p>
                    <w:p w:rsidR="008F5F07" w:rsidRDefault="008F5F07" w:rsidP="00A7138F">
                      <w:pPr>
                        <w:jc w:val="left"/>
                        <w:rPr>
                          <w:sz w:val="18"/>
                          <w:szCs w:val="18"/>
                        </w:rPr>
                      </w:pPr>
                      <w:r w:rsidRPr="008F2531">
                        <w:rPr>
                          <w:sz w:val="18"/>
                          <w:szCs w:val="18"/>
                        </w:rPr>
                        <w:t>QueryResponse  rsp = server.query(query);</w:t>
                      </w:r>
                    </w:p>
                    <w:p w:rsidR="008F5F07" w:rsidRPr="00954181" w:rsidRDefault="008F5F07" w:rsidP="00A7138F">
                      <w:pPr>
                        <w:jc w:val="left"/>
                        <w:rPr>
                          <w:sz w:val="18"/>
                          <w:szCs w:val="18"/>
                        </w:rPr>
                      </w:pPr>
                      <w:r w:rsidRPr="008F2531">
                        <w:rPr>
                          <w:sz w:val="18"/>
                          <w:szCs w:val="18"/>
                        </w:rPr>
                        <w:t>SolrDocumentList list = rsp.getResults();</w:t>
                      </w:r>
                    </w:p>
                  </w:txbxContent>
                </v:textbox>
                <w10:anchorlock/>
              </v:shape>
            </w:pict>
          </mc:Fallback>
        </mc:AlternateContent>
      </w:r>
    </w:p>
    <w:p w:rsidR="00A7138F" w:rsidRDefault="00B309F6" w:rsidP="00167D24">
      <w:pPr>
        <w:pStyle w:val="3"/>
        <w:jc w:val="left"/>
      </w:pPr>
      <w:r>
        <w:rPr>
          <w:rFonts w:hint="eastAsia"/>
        </w:rPr>
        <w:t>6.</w:t>
      </w:r>
      <w:r w:rsidR="00F0582F">
        <w:rPr>
          <w:rFonts w:hint="eastAsia"/>
        </w:rPr>
        <w:t>9</w:t>
      </w:r>
      <w:r>
        <w:rPr>
          <w:rFonts w:hint="eastAsia"/>
        </w:rPr>
        <w:t>拼音检索</w:t>
      </w:r>
    </w:p>
    <w:p w:rsidR="0056540C" w:rsidRPr="00617A8A" w:rsidRDefault="00B309F6" w:rsidP="00167D24">
      <w:pPr>
        <w:spacing w:line="360" w:lineRule="auto"/>
        <w:jc w:val="left"/>
        <w:rPr>
          <w:sz w:val="24"/>
        </w:rPr>
      </w:pPr>
      <w:r w:rsidRPr="00617A8A">
        <w:rPr>
          <w:rFonts w:hint="eastAsia"/>
          <w:sz w:val="24"/>
        </w:rPr>
        <w:tab/>
      </w:r>
      <w:r w:rsidRPr="00617A8A">
        <w:rPr>
          <w:rFonts w:hint="eastAsia"/>
          <w:sz w:val="24"/>
        </w:rPr>
        <w:t>拼音检索中国人的专用检索</w:t>
      </w:r>
      <w:r w:rsidRPr="00617A8A">
        <w:rPr>
          <w:rFonts w:hint="eastAsia"/>
          <w:sz w:val="24"/>
        </w:rPr>
        <w:t>,</w:t>
      </w:r>
      <w:r w:rsidR="006E666D" w:rsidRPr="00617A8A">
        <w:rPr>
          <w:rFonts w:hint="eastAsia"/>
          <w:sz w:val="24"/>
        </w:rPr>
        <w:t>例如</w:t>
      </w:r>
      <w:r w:rsidR="006E666D" w:rsidRPr="00617A8A">
        <w:rPr>
          <w:rFonts w:hint="eastAsia"/>
          <w:sz w:val="24"/>
        </w:rPr>
        <w:t>:</w:t>
      </w:r>
      <w:r w:rsidR="006E666D" w:rsidRPr="00617A8A">
        <w:rPr>
          <w:rFonts w:hint="eastAsia"/>
          <w:sz w:val="24"/>
        </w:rPr>
        <w:t>中文内容为</w:t>
      </w:r>
      <w:r w:rsidR="00B82904">
        <w:rPr>
          <w:rFonts w:hint="eastAsia"/>
          <w:sz w:val="24"/>
        </w:rPr>
        <w:t xml:space="preserve"> </w:t>
      </w:r>
      <w:r w:rsidR="006E666D" w:rsidRPr="00617A8A">
        <w:rPr>
          <w:rFonts w:hint="eastAsia"/>
          <w:sz w:val="24"/>
        </w:rPr>
        <w:t>中国</w:t>
      </w:r>
      <w:r w:rsidR="00B82904">
        <w:rPr>
          <w:rFonts w:hint="eastAsia"/>
          <w:sz w:val="24"/>
        </w:rPr>
        <w:t xml:space="preserve"> </w:t>
      </w:r>
      <w:r w:rsidR="006E666D" w:rsidRPr="00617A8A">
        <w:rPr>
          <w:rFonts w:hint="eastAsia"/>
          <w:sz w:val="24"/>
        </w:rPr>
        <w:t>的输入</w:t>
      </w:r>
      <w:r w:rsidR="006E666D" w:rsidRPr="00617A8A">
        <w:rPr>
          <w:rFonts w:hint="eastAsia"/>
          <w:sz w:val="24"/>
        </w:rPr>
        <w:t>zhongguo</w:t>
      </w:r>
      <w:r w:rsidR="006E666D" w:rsidRPr="00617A8A">
        <w:rPr>
          <w:rFonts w:hint="eastAsia"/>
          <w:sz w:val="24"/>
        </w:rPr>
        <w:t>、</w:t>
      </w:r>
      <w:r w:rsidR="006E666D" w:rsidRPr="00617A8A">
        <w:rPr>
          <w:rFonts w:hint="eastAsia"/>
          <w:sz w:val="24"/>
        </w:rPr>
        <w:t>zg</w:t>
      </w:r>
      <w:r w:rsidR="006E666D" w:rsidRPr="00617A8A">
        <w:rPr>
          <w:rFonts w:hint="eastAsia"/>
          <w:sz w:val="24"/>
        </w:rPr>
        <w:t>、</w:t>
      </w:r>
      <w:r w:rsidR="006E666D" w:rsidRPr="00617A8A">
        <w:rPr>
          <w:rFonts w:hint="eastAsia"/>
          <w:sz w:val="24"/>
        </w:rPr>
        <w:t xml:space="preserve">zhonggu </w:t>
      </w:r>
      <w:r w:rsidR="006E666D" w:rsidRPr="00617A8A">
        <w:rPr>
          <w:rFonts w:hint="eastAsia"/>
          <w:sz w:val="24"/>
        </w:rPr>
        <w:t>全拼、简拼、拼音的相邻的一部份都应该能检索出</w:t>
      </w:r>
      <w:r w:rsidR="00B82904">
        <w:rPr>
          <w:rFonts w:hint="eastAsia"/>
          <w:sz w:val="24"/>
        </w:rPr>
        <w:t xml:space="preserve"> </w:t>
      </w:r>
      <w:r w:rsidR="006E666D" w:rsidRPr="00617A8A">
        <w:rPr>
          <w:rFonts w:hint="eastAsia"/>
          <w:sz w:val="24"/>
        </w:rPr>
        <w:t>中国</w:t>
      </w:r>
      <w:r w:rsidR="00B82904">
        <w:rPr>
          <w:rFonts w:hint="eastAsia"/>
          <w:sz w:val="24"/>
        </w:rPr>
        <w:t xml:space="preserve"> </w:t>
      </w:r>
      <w:r w:rsidR="006E666D" w:rsidRPr="00617A8A">
        <w:rPr>
          <w:rFonts w:hint="eastAsia"/>
          <w:sz w:val="24"/>
        </w:rPr>
        <w:t>来。</w:t>
      </w:r>
    </w:p>
    <w:p w:rsidR="00CB5367" w:rsidRPr="00617A8A" w:rsidRDefault="0056540C" w:rsidP="00167D24">
      <w:pPr>
        <w:spacing w:line="360" w:lineRule="auto"/>
        <w:jc w:val="left"/>
        <w:rPr>
          <w:sz w:val="24"/>
        </w:rPr>
      </w:pPr>
      <w:r w:rsidRPr="00617A8A">
        <w:rPr>
          <w:rFonts w:hint="eastAsia"/>
          <w:sz w:val="24"/>
        </w:rPr>
        <w:tab/>
      </w:r>
      <w:r w:rsidR="006E666D" w:rsidRPr="00617A8A">
        <w:rPr>
          <w:rFonts w:hint="eastAsia"/>
          <w:sz w:val="24"/>
        </w:rPr>
        <w:t>想要实现拼音检索第一个就是拼音转换我这里用的是</w:t>
      </w:r>
      <w:r w:rsidR="006E666D" w:rsidRPr="00617A8A">
        <w:rPr>
          <w:rFonts w:hint="eastAsia"/>
          <w:sz w:val="24"/>
        </w:rPr>
        <w:t>pinyin4j</w:t>
      </w:r>
      <w:r w:rsidR="006E666D" w:rsidRPr="00617A8A">
        <w:rPr>
          <w:rFonts w:hint="eastAsia"/>
          <w:sz w:val="24"/>
        </w:rPr>
        <w:t>进行拼音转换。第二个就是</w:t>
      </w:r>
      <w:r w:rsidR="006E666D" w:rsidRPr="00617A8A">
        <w:rPr>
          <w:rFonts w:hint="eastAsia"/>
          <w:sz w:val="24"/>
        </w:rPr>
        <w:t>N-Gram</w:t>
      </w:r>
      <w:r w:rsidR="006E666D" w:rsidRPr="00617A8A">
        <w:rPr>
          <w:rFonts w:hint="eastAsia"/>
          <w:sz w:val="24"/>
        </w:rPr>
        <w:t>的题目，推敲到用户可能输入的既不是前缀也不是后缀，所以此处选择的是</w:t>
      </w:r>
      <w:r w:rsidR="006E666D" w:rsidRPr="00617A8A">
        <w:rPr>
          <w:rFonts w:hint="eastAsia"/>
          <w:sz w:val="24"/>
        </w:rPr>
        <w:t>N-Gram</w:t>
      </w:r>
      <w:r w:rsidR="006E666D" w:rsidRPr="00617A8A">
        <w:rPr>
          <w:rFonts w:hint="eastAsia"/>
          <w:sz w:val="24"/>
        </w:rPr>
        <w:t>技巧，但不</w:t>
      </w:r>
      <w:r w:rsidR="00561A34" w:rsidRPr="00617A8A">
        <w:rPr>
          <w:rFonts w:hint="eastAsia"/>
          <w:sz w:val="24"/>
        </w:rPr>
        <w:t>同</w:t>
      </w:r>
      <w:r w:rsidR="006E666D" w:rsidRPr="00617A8A">
        <w:rPr>
          <w:rFonts w:hint="eastAsia"/>
          <w:sz w:val="24"/>
        </w:rPr>
        <w:t>于常用的</w:t>
      </w:r>
      <w:r w:rsidR="006E666D" w:rsidRPr="00617A8A">
        <w:rPr>
          <w:rFonts w:hint="eastAsia"/>
          <w:sz w:val="24"/>
        </w:rPr>
        <w:t>N-Gram</w:t>
      </w:r>
      <w:r w:rsidR="006E666D" w:rsidRPr="00617A8A">
        <w:rPr>
          <w:rFonts w:hint="eastAsia"/>
          <w:sz w:val="24"/>
        </w:rPr>
        <w:t>，我应用的从一边开端的单向的</w:t>
      </w:r>
      <w:r w:rsidR="006E666D" w:rsidRPr="00617A8A">
        <w:rPr>
          <w:rFonts w:hint="eastAsia"/>
          <w:sz w:val="24"/>
        </w:rPr>
        <w:t>N-Gram</w:t>
      </w:r>
      <w:r w:rsidR="006E666D" w:rsidRPr="00617A8A">
        <w:rPr>
          <w:rFonts w:hint="eastAsia"/>
          <w:sz w:val="24"/>
        </w:rPr>
        <w:t>，</w:t>
      </w:r>
      <w:r w:rsidR="006E666D" w:rsidRPr="00617A8A">
        <w:rPr>
          <w:rFonts w:hint="eastAsia"/>
          <w:sz w:val="24"/>
        </w:rPr>
        <w:t>Solr</w:t>
      </w:r>
      <w:r w:rsidR="006E666D" w:rsidRPr="00617A8A">
        <w:rPr>
          <w:rFonts w:hint="eastAsia"/>
          <w:sz w:val="24"/>
        </w:rPr>
        <w:t>里的实现叫</w:t>
      </w:r>
      <w:r w:rsidR="006E666D" w:rsidRPr="00617A8A">
        <w:rPr>
          <w:rFonts w:hint="eastAsia"/>
          <w:sz w:val="24"/>
        </w:rPr>
        <w:t>EdgeNGramTokenFilter</w:t>
      </w:r>
      <w:r w:rsidR="006E666D" w:rsidRPr="00617A8A">
        <w:rPr>
          <w:rFonts w:hint="eastAsia"/>
          <w:sz w:val="24"/>
        </w:rPr>
        <w:t>，但是分的</w:t>
      </w:r>
      <w:r w:rsidR="006E666D" w:rsidRPr="00617A8A">
        <w:rPr>
          <w:sz w:val="24"/>
        </w:rPr>
        <w:t>分的太细了</w:t>
      </w:r>
      <w:r w:rsidRPr="00617A8A">
        <w:rPr>
          <w:rFonts w:hint="eastAsia"/>
          <w:sz w:val="24"/>
        </w:rPr>
        <w:t>，</w:t>
      </w:r>
      <w:r w:rsidRPr="00617A8A">
        <w:rPr>
          <w:sz w:val="24"/>
        </w:rPr>
        <w:t>不需要这么复杂</w:t>
      </w:r>
      <w:r w:rsidRPr="00617A8A">
        <w:rPr>
          <w:sz w:val="24"/>
        </w:rPr>
        <w:t>EdgeNGramTokenFilter</w:t>
      </w:r>
      <w:r w:rsidR="00CB5367" w:rsidRPr="00617A8A">
        <w:rPr>
          <w:rFonts w:hint="eastAsia"/>
          <w:sz w:val="24"/>
        </w:rPr>
        <w:t>,</w:t>
      </w:r>
      <w:r w:rsidR="00CB5367" w:rsidRPr="00617A8A">
        <w:rPr>
          <w:rFonts w:hint="eastAsia"/>
          <w:sz w:val="24"/>
        </w:rPr>
        <w:t>也就是说我们用的</w:t>
      </w:r>
      <w:r w:rsidR="00CB5367" w:rsidRPr="00617A8A">
        <w:rPr>
          <w:rFonts w:hint="eastAsia"/>
          <w:sz w:val="24"/>
        </w:rPr>
        <w:t>N-Gram</w:t>
      </w:r>
      <w:r w:rsidRPr="00617A8A">
        <w:rPr>
          <w:sz w:val="24"/>
        </w:rPr>
        <w:t>不同于传统的</w:t>
      </w:r>
      <w:r w:rsidRPr="00617A8A">
        <w:rPr>
          <w:sz w:val="24"/>
        </w:rPr>
        <w:t>N-Gram</w:t>
      </w:r>
      <w:r w:rsidR="00CB5367" w:rsidRPr="00617A8A">
        <w:rPr>
          <w:rFonts w:hint="eastAsia"/>
          <w:sz w:val="24"/>
        </w:rPr>
        <w:t>。</w:t>
      </w:r>
    </w:p>
    <w:p w:rsidR="006E666D" w:rsidRPr="00617A8A" w:rsidRDefault="00CB5367" w:rsidP="00167D24">
      <w:pPr>
        <w:spacing w:line="360" w:lineRule="auto"/>
        <w:jc w:val="left"/>
        <w:rPr>
          <w:sz w:val="24"/>
        </w:rPr>
      </w:pPr>
      <w:r w:rsidRPr="00617A8A">
        <w:rPr>
          <w:rFonts w:hint="eastAsia"/>
          <w:sz w:val="24"/>
        </w:rPr>
        <w:tab/>
      </w:r>
      <w:r w:rsidR="0056540C" w:rsidRPr="00617A8A">
        <w:rPr>
          <w:sz w:val="24"/>
        </w:rPr>
        <w:t xml:space="preserve"> </w:t>
      </w:r>
      <w:r w:rsidR="0056540C" w:rsidRPr="00617A8A">
        <w:rPr>
          <w:sz w:val="24"/>
        </w:rPr>
        <w:t>同样的例子使用</w:t>
      </w:r>
      <w:r w:rsidR="0056540C" w:rsidRPr="00617A8A">
        <w:rPr>
          <w:sz w:val="24"/>
        </w:rPr>
        <w:t>EdgeNGramTokenFilter</w:t>
      </w:r>
      <w:r w:rsidR="0056540C" w:rsidRPr="00617A8A">
        <w:rPr>
          <w:sz w:val="24"/>
        </w:rPr>
        <w:t>从前往后取</w:t>
      </w:r>
      <w:r w:rsidR="0056540C" w:rsidRPr="00617A8A">
        <w:rPr>
          <w:sz w:val="24"/>
        </w:rPr>
        <w:t>2-Gram</w:t>
      </w:r>
      <w:r w:rsidR="0056540C" w:rsidRPr="00617A8A">
        <w:rPr>
          <w:sz w:val="24"/>
        </w:rPr>
        <w:t>的结果是</w:t>
      </w:r>
      <w:r w:rsidR="0056540C" w:rsidRPr="00617A8A">
        <w:rPr>
          <w:rFonts w:hint="eastAsia"/>
          <w:sz w:val="24"/>
        </w:rPr>
        <w:t>zh</w:t>
      </w:r>
      <w:r w:rsidR="0056540C" w:rsidRPr="00617A8A">
        <w:rPr>
          <w:sz w:val="24"/>
        </w:rPr>
        <w:t xml:space="preserve">, </w:t>
      </w:r>
      <w:r w:rsidR="0056540C" w:rsidRPr="00617A8A">
        <w:rPr>
          <w:sz w:val="24"/>
        </w:rPr>
        <w:t>一般是取</w:t>
      </w:r>
      <w:r w:rsidR="0056540C" w:rsidRPr="00617A8A">
        <w:rPr>
          <w:sz w:val="24"/>
        </w:rPr>
        <w:t>min–max</w:t>
      </w:r>
      <w:r w:rsidR="0056540C" w:rsidRPr="00617A8A">
        <w:rPr>
          <w:sz w:val="24"/>
        </w:rPr>
        <w:t>之间的所有</w:t>
      </w:r>
      <w:r w:rsidR="0056540C" w:rsidRPr="00617A8A">
        <w:rPr>
          <w:sz w:val="24"/>
        </w:rPr>
        <w:t>gram</w:t>
      </w:r>
      <w:r w:rsidR="0056540C" w:rsidRPr="00617A8A">
        <w:rPr>
          <w:sz w:val="24"/>
        </w:rPr>
        <w:t>，所以使用</w:t>
      </w:r>
      <w:r w:rsidR="0056540C" w:rsidRPr="00617A8A">
        <w:rPr>
          <w:sz w:val="24"/>
        </w:rPr>
        <w:t>EdgeNGramTokenFilter</w:t>
      </w:r>
      <w:r w:rsidR="0056540C" w:rsidRPr="00617A8A">
        <w:rPr>
          <w:sz w:val="24"/>
        </w:rPr>
        <w:t>取</w:t>
      </w:r>
      <w:r w:rsidR="0056540C" w:rsidRPr="00617A8A">
        <w:rPr>
          <w:sz w:val="24"/>
        </w:rPr>
        <w:t>2-20</w:t>
      </w:r>
      <w:r w:rsidR="0056540C" w:rsidRPr="00617A8A">
        <w:rPr>
          <w:sz w:val="24"/>
        </w:rPr>
        <w:t>的</w:t>
      </w:r>
      <w:r w:rsidR="0056540C" w:rsidRPr="00617A8A">
        <w:rPr>
          <w:sz w:val="24"/>
        </w:rPr>
        <w:t>gram</w:t>
      </w:r>
      <w:r w:rsidR="0056540C" w:rsidRPr="00617A8A">
        <w:rPr>
          <w:sz w:val="24"/>
        </w:rPr>
        <w:t>结果就是</w:t>
      </w:r>
      <w:r w:rsidR="0056540C" w:rsidRPr="00617A8A">
        <w:rPr>
          <w:rFonts w:hint="eastAsia"/>
          <w:sz w:val="24"/>
        </w:rPr>
        <w:t>zh</w:t>
      </w:r>
      <w:r w:rsidR="0056540C" w:rsidRPr="00617A8A">
        <w:rPr>
          <w:sz w:val="24"/>
        </w:rPr>
        <w:t>,</w:t>
      </w:r>
      <w:r w:rsidR="0056540C" w:rsidRPr="00617A8A">
        <w:rPr>
          <w:rFonts w:hint="eastAsia"/>
          <w:sz w:val="24"/>
        </w:rPr>
        <w:t>zho</w:t>
      </w:r>
      <w:r w:rsidR="0056540C" w:rsidRPr="00617A8A">
        <w:rPr>
          <w:sz w:val="24"/>
        </w:rPr>
        <w:t xml:space="preserve">, </w:t>
      </w:r>
      <w:r w:rsidR="0056540C" w:rsidRPr="00617A8A">
        <w:rPr>
          <w:rFonts w:hint="eastAsia"/>
          <w:sz w:val="24"/>
        </w:rPr>
        <w:t>zhon</w:t>
      </w:r>
      <w:r w:rsidR="0056540C" w:rsidRPr="00617A8A">
        <w:rPr>
          <w:sz w:val="24"/>
        </w:rPr>
        <w:t xml:space="preserve">, </w:t>
      </w:r>
      <w:r w:rsidR="0056540C" w:rsidRPr="00617A8A">
        <w:rPr>
          <w:rFonts w:hint="eastAsia"/>
          <w:sz w:val="24"/>
        </w:rPr>
        <w:t>zhong</w:t>
      </w:r>
      <w:r w:rsidR="0056540C" w:rsidRPr="00617A8A">
        <w:rPr>
          <w:sz w:val="24"/>
        </w:rPr>
        <w:t xml:space="preserve">, </w:t>
      </w:r>
      <w:r w:rsidR="0056540C" w:rsidRPr="00617A8A">
        <w:rPr>
          <w:rFonts w:hint="eastAsia"/>
          <w:sz w:val="24"/>
        </w:rPr>
        <w:t>zhongg</w:t>
      </w:r>
      <w:r w:rsidR="0056540C" w:rsidRPr="00617A8A">
        <w:rPr>
          <w:sz w:val="24"/>
        </w:rPr>
        <w:t xml:space="preserve">, </w:t>
      </w:r>
      <w:r w:rsidR="0056540C" w:rsidRPr="00617A8A">
        <w:rPr>
          <w:rFonts w:hint="eastAsia"/>
          <w:sz w:val="24"/>
        </w:rPr>
        <w:t>zhonggu</w:t>
      </w:r>
      <w:r w:rsidR="0056540C" w:rsidRPr="00617A8A">
        <w:rPr>
          <w:sz w:val="24"/>
        </w:rPr>
        <w:t xml:space="preserve">, </w:t>
      </w:r>
      <w:r w:rsidR="0056540C" w:rsidRPr="00617A8A">
        <w:rPr>
          <w:rFonts w:hint="eastAsia"/>
          <w:sz w:val="24"/>
        </w:rPr>
        <w:t>zhongguo</w:t>
      </w:r>
      <w:r w:rsidR="0056540C" w:rsidRPr="00617A8A">
        <w:rPr>
          <w:sz w:val="24"/>
        </w:rPr>
        <w:t xml:space="preserve">, </w:t>
      </w:r>
      <w:r w:rsidR="0056540C" w:rsidRPr="00617A8A">
        <w:rPr>
          <w:sz w:val="24"/>
        </w:rPr>
        <w:t>从这个例子也不难理解为什么我要选择使用</w:t>
      </w:r>
      <w:r w:rsidR="0056540C" w:rsidRPr="00617A8A">
        <w:rPr>
          <w:sz w:val="24"/>
        </w:rPr>
        <w:t>EdgeNGramTokenFilter</w:t>
      </w:r>
      <w:r w:rsidR="0056540C" w:rsidRPr="00617A8A">
        <w:rPr>
          <w:sz w:val="24"/>
        </w:rPr>
        <w:t>而非一般意义上的</w:t>
      </w:r>
      <w:r w:rsidR="0056540C" w:rsidRPr="00617A8A">
        <w:rPr>
          <w:sz w:val="24"/>
        </w:rPr>
        <w:t>N-Gram</w:t>
      </w:r>
      <w:r w:rsidR="0056540C" w:rsidRPr="00617A8A">
        <w:rPr>
          <w:sz w:val="24"/>
        </w:rPr>
        <w:t>，</w:t>
      </w:r>
      <w:r w:rsidR="0056540C" w:rsidRPr="00617A8A">
        <w:rPr>
          <w:sz w:val="24"/>
        </w:rPr>
        <w:t xml:space="preserve"> </w:t>
      </w:r>
      <w:r w:rsidR="0056540C" w:rsidRPr="00617A8A">
        <w:rPr>
          <w:sz w:val="24"/>
        </w:rPr>
        <w:t>考虑到用户可能输入的不是前缀而是后缀，所以为了照顾这些用户，我选择了从前往后和从后往前使用了两次</w:t>
      </w:r>
      <w:r w:rsidR="0056540C" w:rsidRPr="00617A8A">
        <w:rPr>
          <w:sz w:val="24"/>
        </w:rPr>
        <w:t>EdgeNGramTokenFilter</w:t>
      </w:r>
      <w:r w:rsidR="0056540C" w:rsidRPr="00617A8A">
        <w:rPr>
          <w:sz w:val="24"/>
        </w:rPr>
        <w:t>，这样不</w:t>
      </w:r>
      <w:r w:rsidR="00617A8A" w:rsidRPr="00617A8A">
        <w:rPr>
          <w:rFonts w:hint="eastAsia"/>
          <w:sz w:val="24"/>
        </w:rPr>
        <w:t>只</w:t>
      </w:r>
      <w:r w:rsidR="0056540C" w:rsidRPr="00617A8A">
        <w:rPr>
          <w:sz w:val="24"/>
        </w:rPr>
        <w:t>是前缀、后缀，二十任意的字串都考虑进去了，所以大幅度的提高了搜索体验</w:t>
      </w:r>
      <w:r w:rsidR="0056540C" w:rsidRPr="00617A8A">
        <w:rPr>
          <w:rFonts w:hint="eastAsia"/>
          <w:sz w:val="24"/>
        </w:rPr>
        <w:t>.</w:t>
      </w:r>
    </w:p>
    <w:p w:rsidR="006E666D" w:rsidRPr="00617A8A" w:rsidRDefault="00777C77" w:rsidP="00167D24">
      <w:pPr>
        <w:spacing w:line="360" w:lineRule="auto"/>
        <w:jc w:val="left"/>
        <w:rPr>
          <w:sz w:val="24"/>
        </w:rPr>
      </w:pPr>
      <w:r w:rsidRPr="00617A8A">
        <w:rPr>
          <w:rFonts w:hint="eastAsia"/>
          <w:sz w:val="24"/>
        </w:rPr>
        <w:tab/>
      </w:r>
      <w:r w:rsidRPr="00617A8A">
        <w:rPr>
          <w:rFonts w:hint="eastAsia"/>
          <w:sz w:val="24"/>
        </w:rPr>
        <w:t>现在思路明确了我们把它结合到</w:t>
      </w:r>
      <w:r w:rsidRPr="00617A8A">
        <w:rPr>
          <w:rFonts w:hint="eastAsia"/>
          <w:sz w:val="24"/>
        </w:rPr>
        <w:t>Solr</w:t>
      </w:r>
      <w:r w:rsidRPr="00617A8A">
        <w:rPr>
          <w:rFonts w:hint="eastAsia"/>
          <w:sz w:val="24"/>
        </w:rPr>
        <w:t>中，为了方便使用现在写了两个</w:t>
      </w:r>
      <w:r w:rsidRPr="00617A8A">
        <w:rPr>
          <w:rFonts w:hint="eastAsia"/>
          <w:sz w:val="24"/>
        </w:rPr>
        <w:t>Filter</w:t>
      </w:r>
      <w:r w:rsidRPr="00617A8A">
        <w:rPr>
          <w:rFonts w:hint="eastAsia"/>
          <w:sz w:val="24"/>
        </w:rPr>
        <w:t>进行处理拼音分词问题一个是拼音转换</w:t>
      </w:r>
      <w:r w:rsidRPr="00617A8A">
        <w:rPr>
          <w:rFonts w:hint="eastAsia"/>
          <w:sz w:val="24"/>
        </w:rPr>
        <w:t>Filter</w:t>
      </w:r>
      <w:r w:rsidRPr="00617A8A">
        <w:rPr>
          <w:rFonts w:hint="eastAsia"/>
          <w:sz w:val="24"/>
        </w:rPr>
        <w:t>（</w:t>
      </w:r>
      <w:r w:rsidRPr="00617A8A">
        <w:rPr>
          <w:sz w:val="24"/>
        </w:rPr>
        <w:t>PinyinTransformTokenFilter</w:t>
      </w:r>
      <w:r w:rsidRPr="00617A8A">
        <w:rPr>
          <w:rFonts w:hint="eastAsia"/>
          <w:sz w:val="24"/>
        </w:rPr>
        <w:t>）一个是拼音</w:t>
      </w:r>
      <w:r w:rsidR="005C22F7" w:rsidRPr="00617A8A">
        <w:rPr>
          <w:rFonts w:hint="eastAsia"/>
          <w:sz w:val="24"/>
        </w:rPr>
        <w:t>N-Gram</w:t>
      </w:r>
      <w:r w:rsidR="005C22F7" w:rsidRPr="00617A8A">
        <w:rPr>
          <w:rFonts w:hint="eastAsia"/>
          <w:sz w:val="24"/>
        </w:rPr>
        <w:t>的</w:t>
      </w:r>
      <w:r w:rsidR="005C22F7" w:rsidRPr="00617A8A">
        <w:rPr>
          <w:rFonts w:hint="eastAsia"/>
          <w:sz w:val="24"/>
        </w:rPr>
        <w:t>Filter(</w:t>
      </w:r>
      <w:r w:rsidR="005C22F7" w:rsidRPr="00617A8A">
        <w:rPr>
          <w:sz w:val="24"/>
        </w:rPr>
        <w:t>PinyinNGramTokenFilter</w:t>
      </w:r>
      <w:r w:rsidR="005C22F7" w:rsidRPr="00617A8A">
        <w:rPr>
          <w:rFonts w:hint="eastAsia"/>
          <w:sz w:val="24"/>
        </w:rPr>
        <w:t>),</w:t>
      </w:r>
      <w:r w:rsidR="005C22F7" w:rsidRPr="00617A8A">
        <w:rPr>
          <w:rFonts w:hint="eastAsia"/>
          <w:sz w:val="24"/>
        </w:rPr>
        <w:t>这样一来使用时就不用在添加索引前做拦音的转换了。而且</w:t>
      </w:r>
      <w:r w:rsidR="005C22F7" w:rsidRPr="00617A8A">
        <w:rPr>
          <w:sz w:val="24"/>
        </w:rPr>
        <w:t>PinyinTransformTokenFilter</w:t>
      </w:r>
      <w:r w:rsidR="005C22F7" w:rsidRPr="00617A8A">
        <w:rPr>
          <w:rFonts w:hint="eastAsia"/>
          <w:sz w:val="24"/>
        </w:rPr>
        <w:t>还有个好处就是它只使用中文分词器分过的词，也就是说做转换的词都是有用的不重复的，不会对没用</w:t>
      </w:r>
      <w:r w:rsidR="005C22F7" w:rsidRPr="00617A8A">
        <w:rPr>
          <w:rFonts w:hint="eastAsia"/>
          <w:sz w:val="24"/>
        </w:rPr>
        <w:lastRenderedPageBreak/>
        <w:t>的停词类的做拼音转换和重复拼音转换，这样大大的提高了拼音转换速度。</w:t>
      </w:r>
    </w:p>
    <w:p w:rsidR="005C22F7" w:rsidRPr="00617A8A" w:rsidRDefault="005C22F7" w:rsidP="00167D24">
      <w:pPr>
        <w:spacing w:line="360" w:lineRule="auto"/>
        <w:jc w:val="left"/>
        <w:rPr>
          <w:sz w:val="24"/>
        </w:rPr>
      </w:pPr>
      <w:r w:rsidRPr="00617A8A">
        <w:rPr>
          <w:rFonts w:hint="eastAsia"/>
          <w:sz w:val="24"/>
        </w:rPr>
        <w:tab/>
      </w:r>
      <w:r w:rsidR="00B309F6" w:rsidRPr="00617A8A">
        <w:rPr>
          <w:rFonts w:hint="eastAsia"/>
          <w:sz w:val="24"/>
        </w:rPr>
        <w:t>想要</w:t>
      </w:r>
      <w:r w:rsidR="00B309F6" w:rsidRPr="00617A8A">
        <w:rPr>
          <w:rFonts w:hint="eastAsia"/>
          <w:sz w:val="24"/>
        </w:rPr>
        <w:t>Solr</w:t>
      </w:r>
      <w:r w:rsidR="00B309F6" w:rsidRPr="00617A8A">
        <w:rPr>
          <w:rFonts w:hint="eastAsia"/>
          <w:sz w:val="24"/>
        </w:rPr>
        <w:t>支持拼音检索就</w:t>
      </w:r>
      <w:r w:rsidRPr="00617A8A">
        <w:rPr>
          <w:rFonts w:hint="eastAsia"/>
          <w:sz w:val="24"/>
        </w:rPr>
        <w:t>要先把拼音分词（</w:t>
      </w:r>
      <w:r w:rsidRPr="00617A8A">
        <w:rPr>
          <w:rFonts w:hint="eastAsia"/>
          <w:sz w:val="24"/>
        </w:rPr>
        <w:t>PinyinAnalyzer</w:t>
      </w:r>
      <w:r w:rsidRPr="00617A8A">
        <w:rPr>
          <w:rFonts w:hint="eastAsia"/>
          <w:sz w:val="24"/>
        </w:rPr>
        <w:t>）的</w:t>
      </w:r>
      <w:r w:rsidRPr="00617A8A">
        <w:rPr>
          <w:rFonts w:hint="eastAsia"/>
          <w:sz w:val="24"/>
        </w:rPr>
        <w:t>jar</w:t>
      </w:r>
      <w:r w:rsidRPr="00617A8A">
        <w:rPr>
          <w:rFonts w:hint="eastAsia"/>
          <w:sz w:val="24"/>
        </w:rPr>
        <w:t>复制到</w:t>
      </w:r>
      <w:r w:rsidRPr="00617A8A">
        <w:rPr>
          <w:sz w:val="24"/>
        </w:rPr>
        <w:t>\solr\contrib\analysis-extras\lib</w:t>
      </w:r>
      <w:r w:rsidRPr="00617A8A">
        <w:rPr>
          <w:rFonts w:hint="eastAsia"/>
          <w:sz w:val="24"/>
        </w:rPr>
        <w:t>下，然后</w:t>
      </w:r>
      <w:r w:rsidR="00B309F6" w:rsidRPr="00617A8A">
        <w:rPr>
          <w:rFonts w:hint="eastAsia"/>
          <w:sz w:val="24"/>
        </w:rPr>
        <w:t>在</w:t>
      </w:r>
      <w:r w:rsidRPr="00617A8A">
        <w:rPr>
          <w:sz w:val="24"/>
        </w:rPr>
        <w:t>schema.xml</w:t>
      </w:r>
      <w:r w:rsidR="00B309F6" w:rsidRPr="00617A8A">
        <w:rPr>
          <w:rFonts w:hint="eastAsia"/>
          <w:sz w:val="24"/>
        </w:rPr>
        <w:t>中配置一个拼音字段</w:t>
      </w:r>
      <w:r w:rsidRPr="00617A8A">
        <w:rPr>
          <w:rFonts w:hint="eastAsia"/>
          <w:sz w:val="24"/>
        </w:rPr>
        <w:t>类型：</w:t>
      </w:r>
    </w:p>
    <w:p w:rsidR="005C22F7" w:rsidRDefault="005C22F7" w:rsidP="00167D24">
      <w:pPr>
        <w:jc w:val="left"/>
      </w:pPr>
      <w:r>
        <w:rPr>
          <w:noProof/>
        </w:rPr>
        <mc:AlternateContent>
          <mc:Choice Requires="wps">
            <w:drawing>
              <wp:inline distT="0" distB="0" distL="0" distR="0" wp14:anchorId="488EA11F" wp14:editId="22C805B2">
                <wp:extent cx="5448615" cy="3037924"/>
                <wp:effectExtent l="0" t="0" r="19050" b="10160"/>
                <wp:docPr id="3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615" cy="3037924"/>
                        </a:xfrm>
                        <a:prstGeom prst="rect">
                          <a:avLst/>
                        </a:prstGeom>
                        <a:solidFill>
                          <a:schemeClr val="accent3">
                            <a:lumMod val="40000"/>
                            <a:lumOff val="60000"/>
                          </a:schemeClr>
                        </a:solidFill>
                        <a:ln w="9525">
                          <a:solidFill>
                            <a:srgbClr val="000000"/>
                          </a:solidFill>
                          <a:miter lim="800000"/>
                          <a:headEnd/>
                          <a:tailEnd/>
                        </a:ln>
                      </wps:spPr>
                      <wps:txbx>
                        <w:txbxContent>
                          <w:p w:rsidR="008F5F07" w:rsidRPr="005C22F7" w:rsidRDefault="008F5F07" w:rsidP="005C22F7">
                            <w:pPr>
                              <w:jc w:val="left"/>
                              <w:rPr>
                                <w:sz w:val="18"/>
                                <w:szCs w:val="18"/>
                              </w:rPr>
                            </w:pPr>
                            <w:r w:rsidRPr="005C22F7">
                              <w:rPr>
                                <w:sz w:val="18"/>
                                <w:szCs w:val="18"/>
                              </w:rPr>
                              <w:t>&lt;fieldType name="text_pinyin" class="solr.TextField" positionIncrementGap="0"&gt;</w:t>
                            </w:r>
                          </w:p>
                          <w:p w:rsidR="008F5F07" w:rsidRPr="005C22F7" w:rsidRDefault="008F5F07" w:rsidP="005C22F7">
                            <w:pPr>
                              <w:jc w:val="left"/>
                              <w:rPr>
                                <w:sz w:val="18"/>
                                <w:szCs w:val="18"/>
                              </w:rPr>
                            </w:pPr>
                            <w:r w:rsidRPr="005C22F7">
                              <w:rPr>
                                <w:sz w:val="18"/>
                                <w:szCs w:val="18"/>
                              </w:rPr>
                              <w:t xml:space="preserve">  &lt;analyzer type="index"&gt;</w:t>
                            </w:r>
                          </w:p>
                          <w:p w:rsidR="008F5F07" w:rsidRPr="005C22F7" w:rsidRDefault="008F5F07" w:rsidP="005C22F7">
                            <w:pPr>
                              <w:jc w:val="left"/>
                              <w:rPr>
                                <w:sz w:val="18"/>
                                <w:szCs w:val="18"/>
                              </w:rPr>
                            </w:pPr>
                            <w:r w:rsidRPr="005C22F7">
                              <w:rPr>
                                <w:sz w:val="18"/>
                                <w:szCs w:val="18"/>
                              </w:rPr>
                              <w:t xml:space="preserve">      &lt;tokenizer class="org.apache.lucene.analysis.cn.smart.SmartChineseSentenceTokenizerFactory"/&gt;</w:t>
                            </w:r>
                          </w:p>
                          <w:p w:rsidR="008F5F07" w:rsidRPr="005C22F7" w:rsidRDefault="008F5F07" w:rsidP="005C22F7">
                            <w:pPr>
                              <w:jc w:val="left"/>
                              <w:rPr>
                                <w:sz w:val="18"/>
                                <w:szCs w:val="18"/>
                              </w:rPr>
                            </w:pPr>
                            <w:r w:rsidRPr="005C22F7">
                              <w:rPr>
                                <w:sz w:val="18"/>
                                <w:szCs w:val="18"/>
                              </w:rPr>
                              <w:tab/>
                              <w:t xml:space="preserve"> &lt;filter class="org.apache.lucene.analysis.cn.smart.SmartChineseWordTokenFilterFactory"/&gt;</w:t>
                            </w:r>
                          </w:p>
                          <w:p w:rsidR="008F5F07" w:rsidRPr="005C22F7" w:rsidRDefault="008F5F07" w:rsidP="005C22F7">
                            <w:pPr>
                              <w:jc w:val="left"/>
                              <w:rPr>
                                <w:sz w:val="18"/>
                                <w:szCs w:val="18"/>
                              </w:rPr>
                            </w:pPr>
                            <w:r w:rsidRPr="005C22F7">
                              <w:rPr>
                                <w:sz w:val="18"/>
                                <w:szCs w:val="18"/>
                              </w:rPr>
                              <w:t xml:space="preserve">     &lt;filter class="com.shentong.search.analyzers.PinyinTransformTokenFilterFactory" minTermLenght="2" /&gt;</w:t>
                            </w:r>
                          </w:p>
                          <w:p w:rsidR="008F5F07" w:rsidRPr="005C22F7" w:rsidRDefault="008F5F07" w:rsidP="005C22F7">
                            <w:pPr>
                              <w:jc w:val="left"/>
                              <w:rPr>
                                <w:sz w:val="18"/>
                                <w:szCs w:val="18"/>
                              </w:rPr>
                            </w:pPr>
                            <w:r w:rsidRPr="005C22F7">
                              <w:rPr>
                                <w:sz w:val="18"/>
                                <w:szCs w:val="18"/>
                              </w:rPr>
                              <w:t>&lt;filter class="com.shentong.search.analyzers.PinyinNGramTokenFilterFactory" minGram="1" maxGram="20" /&gt;</w:t>
                            </w:r>
                          </w:p>
                          <w:p w:rsidR="008F5F07" w:rsidRPr="005C22F7" w:rsidRDefault="008F5F07" w:rsidP="005C22F7">
                            <w:pPr>
                              <w:jc w:val="left"/>
                              <w:rPr>
                                <w:sz w:val="18"/>
                                <w:szCs w:val="18"/>
                              </w:rPr>
                            </w:pPr>
                            <w:r w:rsidRPr="005C22F7">
                              <w:rPr>
                                <w:sz w:val="18"/>
                                <w:szCs w:val="18"/>
                              </w:rPr>
                              <w:t xml:space="preserve">      &lt;/analyzer&gt;</w:t>
                            </w:r>
                          </w:p>
                          <w:p w:rsidR="008F5F07" w:rsidRPr="005C22F7" w:rsidRDefault="008F5F07" w:rsidP="005C22F7">
                            <w:pPr>
                              <w:jc w:val="left"/>
                              <w:rPr>
                                <w:sz w:val="18"/>
                                <w:szCs w:val="18"/>
                              </w:rPr>
                            </w:pPr>
                            <w:r w:rsidRPr="005C22F7">
                              <w:rPr>
                                <w:sz w:val="18"/>
                                <w:szCs w:val="18"/>
                              </w:rPr>
                              <w:t xml:space="preserve">  &lt;analyzer type="query"&gt;</w:t>
                            </w:r>
                          </w:p>
                          <w:p w:rsidR="008F5F07" w:rsidRPr="005C22F7" w:rsidRDefault="008F5F07" w:rsidP="005C22F7">
                            <w:pPr>
                              <w:jc w:val="left"/>
                              <w:rPr>
                                <w:sz w:val="18"/>
                                <w:szCs w:val="18"/>
                              </w:rPr>
                            </w:pPr>
                            <w:r w:rsidRPr="005C22F7">
                              <w:rPr>
                                <w:sz w:val="18"/>
                                <w:szCs w:val="18"/>
                              </w:rPr>
                              <w:t xml:space="preserve">      &lt;tokenizer class="org.apache.lucene.analysis.cn.smart.SmartChineseSentenceTokenizerFactory"/&gt;</w:t>
                            </w:r>
                          </w:p>
                          <w:p w:rsidR="008F5F07" w:rsidRPr="005C22F7" w:rsidRDefault="008F5F07" w:rsidP="005C22F7">
                            <w:pPr>
                              <w:jc w:val="left"/>
                              <w:rPr>
                                <w:sz w:val="18"/>
                                <w:szCs w:val="18"/>
                              </w:rPr>
                            </w:pPr>
                            <w:r w:rsidRPr="005C22F7">
                              <w:rPr>
                                <w:sz w:val="18"/>
                                <w:szCs w:val="18"/>
                              </w:rPr>
                              <w:tab/>
                              <w:t>&lt;filter class="org.apache.lucene.analysis.cn.smart.SmartChineseWordTokenFilterFactory"/&gt;</w:t>
                            </w:r>
                          </w:p>
                          <w:p w:rsidR="008F5F07" w:rsidRPr="005C22F7" w:rsidRDefault="008F5F07" w:rsidP="005C22F7">
                            <w:pPr>
                              <w:jc w:val="left"/>
                              <w:rPr>
                                <w:sz w:val="18"/>
                                <w:szCs w:val="18"/>
                              </w:rPr>
                            </w:pPr>
                            <w:r>
                              <w:rPr>
                                <w:sz w:val="18"/>
                                <w:szCs w:val="18"/>
                              </w:rPr>
                              <w:t xml:space="preserve">     </w:t>
                            </w:r>
                            <w:r w:rsidRPr="005C22F7">
                              <w:rPr>
                                <w:sz w:val="18"/>
                                <w:szCs w:val="18"/>
                              </w:rPr>
                              <w:t>&lt;filter class="com.shentong.search.analyzers.PinyinTransformTokenFilterFactory" minTermLenght="2" /&gt;</w:t>
                            </w:r>
                          </w:p>
                          <w:p w:rsidR="008F5F07" w:rsidRPr="005C22F7" w:rsidRDefault="008F5F07" w:rsidP="005C22F7">
                            <w:pPr>
                              <w:jc w:val="left"/>
                              <w:rPr>
                                <w:sz w:val="18"/>
                                <w:szCs w:val="18"/>
                              </w:rPr>
                            </w:pPr>
                            <w:r w:rsidRPr="005C22F7">
                              <w:rPr>
                                <w:sz w:val="18"/>
                                <w:szCs w:val="18"/>
                              </w:rPr>
                              <w:tab/>
                              <w:t>&lt;filter class="com.shentong.search.analyzers.PinyinNGramTokenFilterFactory" minGram="1" maxGram="20" /&gt;</w:t>
                            </w:r>
                          </w:p>
                          <w:p w:rsidR="008F5F07" w:rsidRPr="005C22F7" w:rsidRDefault="008F5F07" w:rsidP="005C22F7">
                            <w:pPr>
                              <w:jc w:val="left"/>
                              <w:rPr>
                                <w:sz w:val="18"/>
                                <w:szCs w:val="18"/>
                              </w:rPr>
                            </w:pPr>
                            <w:r w:rsidRPr="005C22F7">
                              <w:rPr>
                                <w:sz w:val="18"/>
                                <w:szCs w:val="18"/>
                              </w:rPr>
                              <w:t xml:space="preserve">      &lt;/analyzer&gt;</w:t>
                            </w:r>
                          </w:p>
                          <w:p w:rsidR="008F5F07" w:rsidRPr="007337CF" w:rsidRDefault="008F5F07" w:rsidP="005C22F7">
                            <w:pPr>
                              <w:jc w:val="left"/>
                              <w:rPr>
                                <w:sz w:val="18"/>
                                <w:szCs w:val="18"/>
                              </w:rPr>
                            </w:pPr>
                            <w:r w:rsidRPr="005C22F7">
                              <w:rPr>
                                <w:sz w:val="18"/>
                                <w:szCs w:val="18"/>
                              </w:rPr>
                              <w:t xml:space="preserve">    &lt;/fieldType&gt;</w:t>
                            </w:r>
                          </w:p>
                        </w:txbxContent>
                      </wps:txbx>
                      <wps:bodyPr rot="0" vert="horz" wrap="square" lIns="91440" tIns="45720" rIns="91440" bIns="45720" anchor="t" anchorCtr="0">
                        <a:noAutofit/>
                      </wps:bodyPr>
                    </wps:wsp>
                  </a:graphicData>
                </a:graphic>
              </wp:inline>
            </w:drawing>
          </mc:Choice>
          <mc:Fallback>
            <w:pict>
              <v:shape id="_x0000_s1079" type="#_x0000_t202" style="width:429pt;height:23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" fillcolor="#d6e3bc [1302]">
                <v:textbox>
                  <w:txbxContent>
                    <w:p w:rsidR="008F5F07" w:rsidRPr="005C22F7" w:rsidRDefault="008F5F07" w:rsidP="005C22F7">
                      <w:pPr>
                        <w:jc w:val="left"/>
                        <w:rPr>
                          <w:sz w:val="18"/>
                          <w:szCs w:val="18"/>
                        </w:rPr>
                      </w:pPr>
                      <w:r w:rsidRPr="005C22F7">
                        <w:rPr>
                          <w:sz w:val="18"/>
                          <w:szCs w:val="18"/>
                        </w:rPr>
                        <w:t>&lt;fieldType name="text_pinyin" class="solr.TextField" positionIncrementGap="0"&gt;</w:t>
                      </w:r>
                    </w:p>
                    <w:p w:rsidR="008F5F07" w:rsidRPr="005C22F7" w:rsidRDefault="008F5F07" w:rsidP="005C22F7">
                      <w:pPr>
                        <w:jc w:val="left"/>
                        <w:rPr>
                          <w:sz w:val="18"/>
                          <w:szCs w:val="18"/>
                        </w:rPr>
                      </w:pPr>
                      <w:r w:rsidRPr="005C22F7">
                        <w:rPr>
                          <w:sz w:val="18"/>
                          <w:szCs w:val="18"/>
                        </w:rPr>
                        <w:t xml:space="preserve">  &lt;analyzer type="index"&gt;</w:t>
                      </w:r>
                    </w:p>
                    <w:p w:rsidR="008F5F07" w:rsidRPr="005C22F7" w:rsidRDefault="008F5F07" w:rsidP="005C22F7">
                      <w:pPr>
                        <w:jc w:val="left"/>
                        <w:rPr>
                          <w:sz w:val="18"/>
                          <w:szCs w:val="18"/>
                        </w:rPr>
                      </w:pPr>
                      <w:r w:rsidRPr="005C22F7">
                        <w:rPr>
                          <w:sz w:val="18"/>
                          <w:szCs w:val="18"/>
                        </w:rPr>
                        <w:t xml:space="preserve">      &lt;tokenizer class="org.apache.lucene.analysis.cn.smart.SmartChineseSentenceTokenizerFactory"/&gt;</w:t>
                      </w:r>
                    </w:p>
                    <w:p w:rsidR="008F5F07" w:rsidRPr="005C22F7" w:rsidRDefault="008F5F07" w:rsidP="005C22F7">
                      <w:pPr>
                        <w:jc w:val="left"/>
                        <w:rPr>
                          <w:sz w:val="18"/>
                          <w:szCs w:val="18"/>
                        </w:rPr>
                      </w:pPr>
                      <w:r w:rsidRPr="005C22F7">
                        <w:rPr>
                          <w:sz w:val="18"/>
                          <w:szCs w:val="18"/>
                        </w:rPr>
                        <w:tab/>
                        <w:t xml:space="preserve"> &lt;filter class="org.apache.lucene.analysis.cn.smart.SmartChineseWordTokenFilterFactory"/&gt;</w:t>
                      </w:r>
                    </w:p>
                    <w:p w:rsidR="008F5F07" w:rsidRPr="005C22F7" w:rsidRDefault="008F5F07" w:rsidP="005C22F7">
                      <w:pPr>
                        <w:jc w:val="left"/>
                        <w:rPr>
                          <w:sz w:val="18"/>
                          <w:szCs w:val="18"/>
                        </w:rPr>
                      </w:pPr>
                      <w:r w:rsidRPr="005C22F7">
                        <w:rPr>
                          <w:sz w:val="18"/>
                          <w:szCs w:val="18"/>
                        </w:rPr>
                        <w:t xml:space="preserve">     &lt;filter class="com.shentong.search.analyzers.PinyinTransformTokenFilterFactory" minTermLenght="2" /&gt;</w:t>
                      </w:r>
                    </w:p>
                    <w:p w:rsidR="008F5F07" w:rsidRPr="005C22F7" w:rsidRDefault="008F5F07" w:rsidP="005C22F7">
                      <w:pPr>
                        <w:jc w:val="left"/>
                        <w:rPr>
                          <w:sz w:val="18"/>
                          <w:szCs w:val="18"/>
                        </w:rPr>
                      </w:pPr>
                      <w:r w:rsidRPr="005C22F7">
                        <w:rPr>
                          <w:sz w:val="18"/>
                          <w:szCs w:val="18"/>
                        </w:rPr>
                        <w:t>&lt;filter class="com.shentong.search.analyzers.PinyinNGramTokenFilterFactory" minGram="1" maxGram="20" /&gt;</w:t>
                      </w:r>
                    </w:p>
                    <w:p w:rsidR="008F5F07" w:rsidRPr="005C22F7" w:rsidRDefault="008F5F07" w:rsidP="005C22F7">
                      <w:pPr>
                        <w:jc w:val="left"/>
                        <w:rPr>
                          <w:sz w:val="18"/>
                          <w:szCs w:val="18"/>
                        </w:rPr>
                      </w:pPr>
                      <w:r w:rsidRPr="005C22F7">
                        <w:rPr>
                          <w:sz w:val="18"/>
                          <w:szCs w:val="18"/>
                        </w:rPr>
                        <w:t xml:space="preserve">      &lt;/analyzer&gt;</w:t>
                      </w:r>
                    </w:p>
                    <w:p w:rsidR="008F5F07" w:rsidRPr="005C22F7" w:rsidRDefault="008F5F07" w:rsidP="005C22F7">
                      <w:pPr>
                        <w:jc w:val="left"/>
                        <w:rPr>
                          <w:sz w:val="18"/>
                          <w:szCs w:val="18"/>
                        </w:rPr>
                      </w:pPr>
                      <w:r w:rsidRPr="005C22F7">
                        <w:rPr>
                          <w:sz w:val="18"/>
                          <w:szCs w:val="18"/>
                        </w:rPr>
                        <w:t xml:space="preserve">  &lt;analyzer type="query"&gt;</w:t>
                      </w:r>
                    </w:p>
                    <w:p w:rsidR="008F5F07" w:rsidRPr="005C22F7" w:rsidRDefault="008F5F07" w:rsidP="005C22F7">
                      <w:pPr>
                        <w:jc w:val="left"/>
                        <w:rPr>
                          <w:sz w:val="18"/>
                          <w:szCs w:val="18"/>
                        </w:rPr>
                      </w:pPr>
                      <w:r w:rsidRPr="005C22F7">
                        <w:rPr>
                          <w:sz w:val="18"/>
                          <w:szCs w:val="18"/>
                        </w:rPr>
                        <w:t xml:space="preserve">      &lt;tokenizer class="org.apache.lucene.analysis.cn.smart.SmartChineseSentenceTokenizerFactory"/&gt;</w:t>
                      </w:r>
                    </w:p>
                    <w:p w:rsidR="008F5F07" w:rsidRPr="005C22F7" w:rsidRDefault="008F5F07" w:rsidP="005C22F7">
                      <w:pPr>
                        <w:jc w:val="left"/>
                        <w:rPr>
                          <w:sz w:val="18"/>
                          <w:szCs w:val="18"/>
                        </w:rPr>
                      </w:pPr>
                      <w:r w:rsidRPr="005C22F7">
                        <w:rPr>
                          <w:sz w:val="18"/>
                          <w:szCs w:val="18"/>
                        </w:rPr>
                        <w:tab/>
                        <w:t>&lt;filter class="org.apache.lucene.analysis.cn.smart.SmartChineseWordTokenFilterFactory"/&gt;</w:t>
                      </w:r>
                    </w:p>
                    <w:p w:rsidR="008F5F07" w:rsidRPr="005C22F7" w:rsidRDefault="008F5F07" w:rsidP="005C22F7">
                      <w:pPr>
                        <w:jc w:val="left"/>
                        <w:rPr>
                          <w:sz w:val="18"/>
                          <w:szCs w:val="18"/>
                        </w:rPr>
                      </w:pPr>
                      <w:r>
                        <w:rPr>
                          <w:sz w:val="18"/>
                          <w:szCs w:val="18"/>
                        </w:rPr>
                        <w:t xml:space="preserve">     </w:t>
                      </w:r>
                      <w:r w:rsidRPr="005C22F7">
                        <w:rPr>
                          <w:sz w:val="18"/>
                          <w:szCs w:val="18"/>
                        </w:rPr>
                        <w:t>&lt;filter class="com.shentong.search.analyzers.PinyinTransformTokenFilterFactory" minTermLenght="2" /&gt;</w:t>
                      </w:r>
                    </w:p>
                    <w:p w:rsidR="008F5F07" w:rsidRPr="005C22F7" w:rsidRDefault="008F5F07" w:rsidP="005C22F7">
                      <w:pPr>
                        <w:jc w:val="left"/>
                        <w:rPr>
                          <w:sz w:val="18"/>
                          <w:szCs w:val="18"/>
                        </w:rPr>
                      </w:pPr>
                      <w:r w:rsidRPr="005C22F7">
                        <w:rPr>
                          <w:sz w:val="18"/>
                          <w:szCs w:val="18"/>
                        </w:rPr>
                        <w:tab/>
                        <w:t>&lt;filter class="com.shentong.search.analyzers.PinyinNGramTokenFilterFactory" minGram="1" maxGram="20" /&gt;</w:t>
                      </w:r>
                    </w:p>
                    <w:p w:rsidR="008F5F07" w:rsidRPr="005C22F7" w:rsidRDefault="008F5F07" w:rsidP="005C22F7">
                      <w:pPr>
                        <w:jc w:val="left"/>
                        <w:rPr>
                          <w:sz w:val="18"/>
                          <w:szCs w:val="18"/>
                        </w:rPr>
                      </w:pPr>
                      <w:r w:rsidRPr="005C22F7">
                        <w:rPr>
                          <w:sz w:val="18"/>
                          <w:szCs w:val="18"/>
                        </w:rPr>
                        <w:t xml:space="preserve">      &lt;/analyzer&gt;</w:t>
                      </w:r>
                    </w:p>
                    <w:p w:rsidR="008F5F07" w:rsidRPr="007337CF" w:rsidRDefault="008F5F07" w:rsidP="005C22F7">
                      <w:pPr>
                        <w:jc w:val="left"/>
                        <w:rPr>
                          <w:sz w:val="18"/>
                          <w:szCs w:val="18"/>
                        </w:rPr>
                      </w:pPr>
                      <w:r w:rsidRPr="005C22F7">
                        <w:rPr>
                          <w:sz w:val="18"/>
                          <w:szCs w:val="18"/>
                        </w:rPr>
                        <w:t xml:space="preserve">    &lt;/fieldType&gt;</w:t>
                      </w:r>
                    </w:p>
                  </w:txbxContent>
                </v:textbox>
                <w10:anchorlock/>
              </v:shape>
            </w:pict>
          </mc:Fallback>
        </mc:AlternateContent>
      </w:r>
    </w:p>
    <w:p w:rsidR="00607F66" w:rsidRPr="00617A8A" w:rsidRDefault="00607F66" w:rsidP="00167D24">
      <w:pPr>
        <w:spacing w:line="360" w:lineRule="auto"/>
        <w:jc w:val="left"/>
        <w:rPr>
          <w:sz w:val="24"/>
        </w:rPr>
      </w:pPr>
      <w:r w:rsidRPr="00617A8A">
        <w:rPr>
          <w:rFonts w:hint="eastAsia"/>
          <w:sz w:val="24"/>
        </w:rPr>
        <w:t>minTermLenght</w:t>
      </w:r>
      <w:r w:rsidRPr="00617A8A">
        <w:rPr>
          <w:rFonts w:hint="eastAsia"/>
          <w:sz w:val="24"/>
        </w:rPr>
        <w:t>：最小中文词长度，意思是小于这个值的中文词不会做拼音转换。</w:t>
      </w:r>
    </w:p>
    <w:p w:rsidR="00607F66" w:rsidRPr="00617A8A" w:rsidRDefault="00607F66" w:rsidP="00167D24">
      <w:pPr>
        <w:spacing w:line="360" w:lineRule="auto"/>
        <w:jc w:val="left"/>
        <w:rPr>
          <w:sz w:val="24"/>
        </w:rPr>
      </w:pPr>
      <w:r w:rsidRPr="00617A8A">
        <w:rPr>
          <w:rFonts w:hint="eastAsia"/>
          <w:sz w:val="24"/>
        </w:rPr>
        <w:t>minGram</w:t>
      </w:r>
      <w:r w:rsidRPr="00617A8A">
        <w:rPr>
          <w:rFonts w:hint="eastAsia"/>
          <w:sz w:val="24"/>
        </w:rPr>
        <w:t>：最小拼音切分长度。</w:t>
      </w:r>
      <w:r w:rsidR="00982EEB" w:rsidRPr="00617A8A">
        <w:rPr>
          <w:sz w:val="24"/>
        </w:rPr>
        <w:br/>
      </w:r>
      <w:r w:rsidR="00982EEB" w:rsidRPr="00617A8A">
        <w:rPr>
          <w:rFonts w:hint="eastAsia"/>
          <w:sz w:val="24"/>
        </w:rPr>
        <w:t>如果想使用简拼的话在拼音转换</w:t>
      </w:r>
      <w:r w:rsidR="00982EEB" w:rsidRPr="00617A8A">
        <w:rPr>
          <w:rFonts w:hint="eastAsia"/>
          <w:sz w:val="24"/>
        </w:rPr>
        <w:t xml:space="preserve">Filter </w:t>
      </w:r>
      <w:r w:rsidR="00982EEB" w:rsidRPr="00617A8A">
        <w:rPr>
          <w:rFonts w:hint="eastAsia"/>
          <w:sz w:val="24"/>
        </w:rPr>
        <w:t>使用这个参数</w:t>
      </w:r>
      <w:r w:rsidR="00982EEB" w:rsidRPr="00617A8A">
        <w:rPr>
          <w:sz w:val="24"/>
        </w:rPr>
        <w:t>isFirstChar="true"</w:t>
      </w:r>
      <w:r w:rsidR="00982EEB" w:rsidRPr="00617A8A">
        <w:rPr>
          <w:rFonts w:hint="eastAsia"/>
          <w:sz w:val="24"/>
        </w:rPr>
        <w:t>就可以了</w:t>
      </w:r>
    </w:p>
    <w:p w:rsidR="00B309F6" w:rsidRPr="00617A8A" w:rsidRDefault="00607F66" w:rsidP="00167D24">
      <w:pPr>
        <w:spacing w:line="360" w:lineRule="auto"/>
        <w:jc w:val="left"/>
        <w:rPr>
          <w:sz w:val="24"/>
        </w:rPr>
      </w:pPr>
      <w:r w:rsidRPr="00617A8A">
        <w:rPr>
          <w:rFonts w:hint="eastAsia"/>
          <w:sz w:val="24"/>
        </w:rPr>
        <w:tab/>
      </w:r>
      <w:r w:rsidR="005C22F7" w:rsidRPr="00617A8A">
        <w:rPr>
          <w:rFonts w:hint="eastAsia"/>
          <w:sz w:val="24"/>
        </w:rPr>
        <w:t>在这个拼音类型中我们使用了</w:t>
      </w:r>
      <w:r w:rsidR="005C22F7" w:rsidRPr="00617A8A">
        <w:rPr>
          <w:rFonts w:hint="eastAsia"/>
          <w:sz w:val="24"/>
        </w:rPr>
        <w:t>smartcn</w:t>
      </w:r>
      <w:r w:rsidR="005C22F7" w:rsidRPr="00617A8A">
        <w:rPr>
          <w:rFonts w:hint="eastAsia"/>
          <w:sz w:val="24"/>
        </w:rPr>
        <w:t>的中言语分词器，如果想使用其它的自己换掉就行了。现在我们在原来索引中加入一个拼音字段，</w:t>
      </w:r>
      <w:r w:rsidR="00B309F6" w:rsidRPr="00617A8A">
        <w:rPr>
          <w:rFonts w:hint="eastAsia"/>
          <w:sz w:val="24"/>
        </w:rPr>
        <w:t>因为只做索引</w:t>
      </w:r>
      <w:r w:rsidR="00B309F6" w:rsidRPr="00617A8A">
        <w:rPr>
          <w:rFonts w:hint="eastAsia"/>
          <w:sz w:val="24"/>
        </w:rPr>
        <w:t>,</w:t>
      </w:r>
      <w:r w:rsidR="00B309F6" w:rsidRPr="00617A8A">
        <w:rPr>
          <w:rFonts w:hint="eastAsia"/>
          <w:sz w:val="24"/>
        </w:rPr>
        <w:t>我们可以这样配置</w:t>
      </w:r>
      <w:r w:rsidR="00B309F6" w:rsidRPr="00617A8A">
        <w:rPr>
          <w:rFonts w:hint="eastAsia"/>
          <w:sz w:val="24"/>
        </w:rPr>
        <w:t>:</w:t>
      </w:r>
    </w:p>
    <w:p w:rsidR="00B309F6" w:rsidRDefault="00B309F6" w:rsidP="00167D24">
      <w:pPr>
        <w:jc w:val="left"/>
      </w:pPr>
      <w:r>
        <w:rPr>
          <w:noProof/>
        </w:rPr>
        <mc:AlternateContent>
          <mc:Choice Requires="wps">
            <w:drawing>
              <wp:inline distT="0" distB="0" distL="0" distR="0" wp14:anchorId="6E8F3290" wp14:editId="0693A14C">
                <wp:extent cx="5191125" cy="445865"/>
                <wp:effectExtent l="0" t="0" r="28575" b="11430"/>
                <wp:docPr id="314" name="文本框 3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1125" cy="445865"/>
                        </a:xfrm>
                        <a:prstGeom prst="rect">
                          <a:avLst/>
                        </a:prstGeom>
                        <a:solidFill>
                          <a:schemeClr val="accent3">
                            <a:lumMod val="40000"/>
                            <a:lumOff val="60000"/>
                          </a:schemeClr>
                        </a:solidFill>
                        <a:ln w="9525">
                          <a:solidFill>
                            <a:srgbClr val="000000"/>
                          </a:solidFill>
                          <a:miter lim="800000"/>
                          <a:headEnd/>
                          <a:tailEnd/>
                        </a:ln>
                      </wps:spPr>
                      <wps:txbx>
                        <w:txbxContent>
                          <w:p w:rsidR="008F5F07" w:rsidRDefault="008F5F07" w:rsidP="00B309F6">
                            <w:pPr>
                              <w:jc w:val="left"/>
                              <w:rPr>
                                <w:rFonts w:ascii="Courier New" w:hAnsi="Courier New" w:cs="Courier New"/>
                                <w:color w:val="000000"/>
                                <w:kern w:val="0"/>
                                <w:sz w:val="18"/>
                                <w:szCs w:val="18"/>
                              </w:rPr>
                            </w:pPr>
                            <w:r w:rsidRPr="00B309F6">
                              <w:rPr>
                                <w:rFonts w:ascii="Courier New" w:hAnsi="Courier New" w:cs="Courier New"/>
                                <w:color w:val="0000FF"/>
                                <w:sz w:val="18"/>
                                <w:szCs w:val="18"/>
                              </w:rPr>
                              <w:t>&lt;field name ="pinyin" type ="text_pinyin" indexed ="true" stored ="false" multiValued ="false"/&gt;</w:t>
                            </w:r>
                          </w:p>
                        </w:txbxContent>
                      </wps:txbx>
                      <wps:bodyPr rot="0" vert="horz" wrap="square" lIns="91440" tIns="45720" rIns="91440" bIns="45720" anchor="t" anchorCtr="0" upright="1">
                        <a:noAutofit/>
                      </wps:bodyPr>
                    </wps:wsp>
                  </a:graphicData>
                </a:graphic>
              </wp:inline>
            </w:drawing>
          </mc:Choice>
          <mc:Fallback>
            <w:pict>
              <v:shape id="文本框 314" o:spid="_x0000_s1080" type="#_x0000_t202" style="width:408.75pt;height:3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" fillcolor="#d6e3bc [1302]">
                <v:textbox>
                  <w:txbxContent>
                    <w:p w:rsidR="008F5F07" w:rsidRDefault="008F5F07" w:rsidP="00B309F6">
                      <w:pPr>
                        <w:jc w:val="left"/>
                        <w:rPr>
                          <w:rFonts w:ascii="Courier New" w:hAnsi="Courier New" w:cs="Courier New"/>
                          <w:color w:val="000000"/>
                          <w:kern w:val="0"/>
                          <w:sz w:val="18"/>
                          <w:szCs w:val="18"/>
                        </w:rPr>
                      </w:pPr>
                      <w:r w:rsidRPr="00B309F6">
                        <w:rPr>
                          <w:rFonts w:ascii="Courier New" w:hAnsi="Courier New" w:cs="Courier New"/>
                          <w:color w:val="0000FF"/>
                          <w:sz w:val="18"/>
                          <w:szCs w:val="18"/>
                        </w:rPr>
                        <w:t>&lt;field name ="pinyin" type ="text_pinyin" indexed ="true" stored ="false" multiValued ="false"/&gt;</w:t>
                      </w:r>
                    </w:p>
                  </w:txbxContent>
                </v:textbox>
                <w10:anchorlock/>
              </v:shape>
            </w:pict>
          </mc:Fallback>
        </mc:AlternateContent>
      </w:r>
    </w:p>
    <w:p w:rsidR="00590957" w:rsidRPr="00617A8A" w:rsidRDefault="00590957" w:rsidP="00167D24">
      <w:pPr>
        <w:spacing w:line="360" w:lineRule="auto"/>
        <w:jc w:val="left"/>
        <w:rPr>
          <w:sz w:val="24"/>
        </w:rPr>
      </w:pPr>
      <w:r w:rsidRPr="00617A8A">
        <w:rPr>
          <w:rFonts w:hint="eastAsia"/>
          <w:sz w:val="24"/>
        </w:rPr>
        <w:t>加完后我们重新启动</w:t>
      </w:r>
      <w:r w:rsidRPr="00617A8A">
        <w:rPr>
          <w:rFonts w:hint="eastAsia"/>
          <w:sz w:val="24"/>
        </w:rPr>
        <w:t>Solr</w:t>
      </w:r>
      <w:r w:rsidRPr="00617A8A">
        <w:rPr>
          <w:rFonts w:hint="eastAsia"/>
          <w:sz w:val="24"/>
        </w:rPr>
        <w:t>测试一下看看</w:t>
      </w:r>
    </w:p>
    <w:p w:rsidR="00590957" w:rsidRDefault="00607F66" w:rsidP="00167D24">
      <w:pPr>
        <w:jc w:val="left"/>
      </w:pPr>
      <w:r>
        <w:rPr>
          <w:noProof/>
        </w:rPr>
        <w:lastRenderedPageBreak/>
        <w:drawing>
          <wp:inline distT="0" distB="0" distL="0" distR="0" wp14:anchorId="689F9223" wp14:editId="4CB62507">
            <wp:extent cx="5278120" cy="2670216"/>
            <wp:effectExtent l="0" t="0" r="0" b="0"/>
            <wp:docPr id="316" name="图片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8120" cy="2670216"/>
                    </a:xfrm>
                    <a:prstGeom prst="rect">
                      <a:avLst/>
                    </a:prstGeom>
                  </pic:spPr>
                </pic:pic>
              </a:graphicData>
            </a:graphic>
          </wp:inline>
        </w:drawing>
      </w:r>
    </w:p>
    <w:p w:rsidR="00607F66" w:rsidRPr="00617A8A" w:rsidRDefault="00607F66" w:rsidP="00167D24">
      <w:pPr>
        <w:spacing w:line="360" w:lineRule="auto"/>
        <w:jc w:val="left"/>
        <w:rPr>
          <w:sz w:val="24"/>
        </w:rPr>
      </w:pPr>
      <w:r>
        <w:rPr>
          <w:rFonts w:hint="eastAsia"/>
        </w:rPr>
        <w:tab/>
      </w:r>
      <w:r w:rsidRPr="00617A8A">
        <w:rPr>
          <w:rFonts w:hint="eastAsia"/>
          <w:sz w:val="24"/>
        </w:rPr>
        <w:t>由于上面</w:t>
      </w:r>
      <w:r w:rsidRPr="00617A8A">
        <w:rPr>
          <w:rFonts w:hint="eastAsia"/>
          <w:sz w:val="24"/>
        </w:rPr>
        <w:t>minTermLenght</w:t>
      </w:r>
      <w:r w:rsidRPr="00617A8A">
        <w:rPr>
          <w:rFonts w:hint="eastAsia"/>
          <w:sz w:val="24"/>
        </w:rPr>
        <w:t>和</w:t>
      </w:r>
      <w:r w:rsidRPr="00617A8A">
        <w:rPr>
          <w:rFonts w:hint="eastAsia"/>
          <w:sz w:val="24"/>
        </w:rPr>
        <w:t>minGram</w:t>
      </w:r>
      <w:r w:rsidRPr="00617A8A">
        <w:rPr>
          <w:rFonts w:hint="eastAsia"/>
          <w:sz w:val="24"/>
        </w:rPr>
        <w:t>设置的值，现在出现了人没有进行拼音转换并且最小拼音切分是从</w:t>
      </w:r>
      <w:r w:rsidRPr="00617A8A">
        <w:rPr>
          <w:rFonts w:hint="eastAsia"/>
          <w:sz w:val="24"/>
        </w:rPr>
        <w:t>1</w:t>
      </w:r>
      <w:r w:rsidRPr="00617A8A">
        <w:rPr>
          <w:rFonts w:hint="eastAsia"/>
          <w:sz w:val="24"/>
        </w:rPr>
        <w:t>个开始的。</w:t>
      </w:r>
    </w:p>
    <w:p w:rsidR="00607F66" w:rsidRPr="00617A8A" w:rsidRDefault="00607F66" w:rsidP="00167D24">
      <w:pPr>
        <w:spacing w:line="360" w:lineRule="auto"/>
        <w:jc w:val="left"/>
        <w:rPr>
          <w:sz w:val="24"/>
        </w:rPr>
      </w:pPr>
      <w:r w:rsidRPr="00617A8A">
        <w:rPr>
          <w:rFonts w:hint="eastAsia"/>
          <w:sz w:val="24"/>
        </w:rPr>
        <w:tab/>
      </w:r>
      <w:r w:rsidRPr="00617A8A">
        <w:rPr>
          <w:rFonts w:hint="eastAsia"/>
          <w:sz w:val="24"/>
        </w:rPr>
        <w:t>到这里我们的配置还有没完成呢，还要加几个</w:t>
      </w:r>
      <w:r w:rsidRPr="00617A8A">
        <w:rPr>
          <w:rFonts w:hint="eastAsia"/>
          <w:sz w:val="24"/>
        </w:rPr>
        <w:t>copyFiled</w:t>
      </w:r>
      <w:r w:rsidRPr="00617A8A">
        <w:rPr>
          <w:rFonts w:hint="eastAsia"/>
          <w:sz w:val="24"/>
        </w:rPr>
        <w:t>，这样就不用单独处理我们新加的拼音字段了。方便呀</w:t>
      </w:r>
      <w:r w:rsidRPr="00617A8A">
        <w:rPr>
          <w:rFonts w:hint="eastAsia"/>
          <w:sz w:val="24"/>
        </w:rPr>
        <w:t>~~~</w:t>
      </w:r>
    </w:p>
    <w:p w:rsidR="00607F66" w:rsidRDefault="00607F66" w:rsidP="00167D24">
      <w:pPr>
        <w:jc w:val="left"/>
      </w:pPr>
      <w:r>
        <w:rPr>
          <w:noProof/>
        </w:rPr>
        <mc:AlternateContent>
          <mc:Choice Requires="wps">
            <w:drawing>
              <wp:inline distT="0" distB="0" distL="0" distR="0" wp14:anchorId="02B74EFE" wp14:editId="4D5E2AC2">
                <wp:extent cx="5191125" cy="513878"/>
                <wp:effectExtent l="0" t="0" r="28575" b="19685"/>
                <wp:docPr id="317" name="文本框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1125" cy="513878"/>
                        </a:xfrm>
                        <a:prstGeom prst="rect">
                          <a:avLst/>
                        </a:prstGeom>
                        <a:solidFill>
                          <a:schemeClr val="accent3">
                            <a:lumMod val="40000"/>
                            <a:lumOff val="60000"/>
                          </a:schemeClr>
                        </a:solidFill>
                        <a:ln w="9525">
                          <a:solidFill>
                            <a:srgbClr val="000000"/>
                          </a:solidFill>
                          <a:miter lim="800000"/>
                          <a:headEnd/>
                          <a:tailEnd/>
                        </a:ln>
                      </wps:spPr>
                      <wps:txbx>
                        <w:txbxContent>
                          <w:p w:rsidR="008F5F07" w:rsidRPr="00916435" w:rsidRDefault="008F5F07" w:rsidP="00607F66">
                            <w:pPr>
                              <w:jc w:val="left"/>
                              <w:rPr>
                                <w:rFonts w:ascii="Courier New" w:hAnsi="Courier New" w:cs="Courier New"/>
                                <w:color w:val="000000"/>
                                <w:kern w:val="0"/>
                                <w:sz w:val="18"/>
                                <w:szCs w:val="18"/>
                              </w:rPr>
                            </w:pPr>
                            <w:r w:rsidRPr="00916435">
                              <w:rPr>
                                <w:rFonts w:ascii="Courier New" w:hAnsi="Courier New" w:cs="Courier New"/>
                                <w:color w:val="000000"/>
                                <w:kern w:val="0"/>
                                <w:sz w:val="18"/>
                                <w:szCs w:val="18"/>
                              </w:rPr>
                              <w:t>&lt;copyField source="content" dest="pinyin"/&gt;</w:t>
                            </w:r>
                          </w:p>
                          <w:p w:rsidR="008F5F07" w:rsidRDefault="008F5F07" w:rsidP="00916435">
                            <w:pPr>
                              <w:jc w:val="left"/>
                              <w:rPr>
                                <w:rFonts w:ascii="Courier New" w:hAnsi="Courier New" w:cs="Courier New"/>
                                <w:color w:val="000000"/>
                                <w:kern w:val="0"/>
                                <w:sz w:val="18"/>
                                <w:szCs w:val="18"/>
                              </w:rPr>
                            </w:pPr>
                            <w:r w:rsidRPr="00916435">
                              <w:rPr>
                                <w:rFonts w:ascii="Courier New" w:hAnsi="Courier New" w:cs="Courier New"/>
                                <w:color w:val="000000"/>
                                <w:kern w:val="0"/>
                                <w:sz w:val="18"/>
                                <w:szCs w:val="18"/>
                              </w:rPr>
                              <w:t>&lt;copyField source="text" dest="spell"/&gt;</w:t>
                            </w:r>
                          </w:p>
                        </w:txbxContent>
                      </wps:txbx>
                      <wps:bodyPr rot="0" vert="horz" wrap="square" lIns="91440" tIns="45720" rIns="91440" bIns="45720" anchor="t" anchorCtr="0" upright="1">
                        <a:noAutofit/>
                      </wps:bodyPr>
                    </wps:wsp>
                  </a:graphicData>
                </a:graphic>
              </wp:inline>
            </w:drawing>
          </mc:Choice>
          <mc:Fallback>
            <w:pict>
              <v:shape id="文本框 317" o:spid="_x0000_s1081" type="#_x0000_t202" style="width:408.75pt;height:4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" fillcolor="#d6e3bc [1302]">
                <v:textbox>
                  <w:txbxContent>
                    <w:p w:rsidR="008F5F07" w:rsidRPr="00916435" w:rsidRDefault="008F5F07" w:rsidP="00607F66">
                      <w:pPr>
                        <w:jc w:val="left"/>
                        <w:rPr>
                          <w:rFonts w:ascii="Courier New" w:hAnsi="Courier New" w:cs="Courier New"/>
                          <w:color w:val="000000"/>
                          <w:kern w:val="0"/>
                          <w:sz w:val="18"/>
                          <w:szCs w:val="18"/>
                        </w:rPr>
                      </w:pPr>
                      <w:r w:rsidRPr="00916435">
                        <w:rPr>
                          <w:rFonts w:ascii="Courier New" w:hAnsi="Courier New" w:cs="Courier New"/>
                          <w:color w:val="000000"/>
                          <w:kern w:val="0"/>
                          <w:sz w:val="18"/>
                          <w:szCs w:val="18"/>
                        </w:rPr>
                        <w:t>&lt;copyField source="content" dest="pinyin"/&gt;</w:t>
                      </w:r>
                    </w:p>
                    <w:p w:rsidR="008F5F07" w:rsidRDefault="008F5F07" w:rsidP="00916435">
                      <w:pPr>
                        <w:jc w:val="left"/>
                        <w:rPr>
                          <w:rFonts w:ascii="Courier New" w:hAnsi="Courier New" w:cs="Courier New"/>
                          <w:color w:val="000000"/>
                          <w:kern w:val="0"/>
                          <w:sz w:val="18"/>
                          <w:szCs w:val="18"/>
                        </w:rPr>
                      </w:pPr>
                      <w:r w:rsidRPr="00916435">
                        <w:rPr>
                          <w:rFonts w:ascii="Courier New" w:hAnsi="Courier New" w:cs="Courier New"/>
                          <w:color w:val="000000"/>
                          <w:kern w:val="0"/>
                          <w:sz w:val="18"/>
                          <w:szCs w:val="18"/>
                        </w:rPr>
                        <w:t>&lt;copyField source="text" dest="spell"/&gt;</w:t>
                      </w:r>
                    </w:p>
                  </w:txbxContent>
                </v:textbox>
                <w10:anchorlock/>
              </v:shape>
            </w:pict>
          </mc:Fallback>
        </mc:AlternateContent>
      </w:r>
    </w:p>
    <w:p w:rsidR="00982EEB" w:rsidRDefault="00982EEB" w:rsidP="00167D24">
      <w:pPr>
        <w:spacing w:line="360" w:lineRule="auto"/>
        <w:jc w:val="left"/>
        <w:rPr>
          <w:sz w:val="24"/>
        </w:rPr>
      </w:pPr>
      <w:r w:rsidRPr="00617A8A">
        <w:rPr>
          <w:rFonts w:hint="eastAsia"/>
          <w:sz w:val="24"/>
        </w:rPr>
        <w:t>到现在就可以使用拼音检索了。</w:t>
      </w:r>
    </w:p>
    <w:p w:rsidR="00736580" w:rsidRDefault="008F5F07" w:rsidP="008F5F07">
      <w:pPr>
        <w:spacing w:line="360" w:lineRule="auto"/>
        <w:jc w:val="left"/>
        <w:rPr>
          <w:sz w:val="24"/>
        </w:rPr>
      </w:pPr>
      <w:r>
        <w:rPr>
          <w:rFonts w:hint="eastAsia"/>
          <w:sz w:val="24"/>
        </w:rPr>
        <w:t>拼音分词器</w:t>
      </w:r>
      <w:r>
        <w:rPr>
          <w:rFonts w:hint="eastAsia"/>
          <w:sz w:val="24"/>
        </w:rPr>
        <w:t>jar</w:t>
      </w:r>
      <w:r>
        <w:rPr>
          <w:sz w:val="24"/>
        </w:rPr>
        <w:object w:dxaOrig="1905" w:dyaOrig="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42.05pt" o:ole="">
            <v:imagedata r:id="rId33" o:title=""/>
          </v:shape>
          <o:OLEObject Type="Embed" ProgID="Package" ShapeID="_x0000_i1025" DrawAspect="Content" ObjectID="_1432284609" r:id="rId34"/>
        </w:object>
      </w:r>
      <w:r w:rsidR="005C48C8">
        <w:rPr>
          <w:rFonts w:hint="eastAsia"/>
          <w:sz w:val="24"/>
        </w:rPr>
        <w:t>点击并复制就可以粘出去了</w:t>
      </w:r>
      <w:r w:rsidR="005C48C8">
        <w:rPr>
          <w:rFonts w:hint="eastAsia"/>
          <w:sz w:val="24"/>
        </w:rPr>
        <w:t>.</w:t>
      </w:r>
    </w:p>
    <w:p w:rsidR="0052525C" w:rsidRDefault="0052525C" w:rsidP="00736580">
      <w:pPr>
        <w:pStyle w:val="3"/>
      </w:pPr>
      <w:r>
        <w:rPr>
          <w:rFonts w:hint="eastAsia"/>
          <w:sz w:val="24"/>
        </w:rPr>
        <w:t>6.10</w:t>
      </w:r>
      <w:r w:rsidRPr="0052525C">
        <w:t xml:space="preserve"> </w:t>
      </w:r>
      <w:r>
        <w:t>SolrCloud</w:t>
      </w:r>
    </w:p>
    <w:p w:rsidR="0052525C" w:rsidRPr="000F1FF9" w:rsidRDefault="0052525C" w:rsidP="000F1FF9">
      <w:pPr>
        <w:spacing w:line="360" w:lineRule="auto"/>
        <w:rPr>
          <w:sz w:val="24"/>
        </w:rPr>
      </w:pPr>
      <w:r w:rsidRPr="0052525C">
        <w:rPr>
          <w:rFonts w:hint="eastAsia"/>
        </w:rPr>
        <w:t xml:space="preserve"> </w:t>
      </w:r>
      <w:r w:rsidRPr="000F1FF9">
        <w:rPr>
          <w:rFonts w:hint="eastAsia"/>
          <w:sz w:val="24"/>
        </w:rPr>
        <w:t xml:space="preserve"> SolrCloud</w:t>
      </w:r>
      <w:r w:rsidRPr="000F1FF9">
        <w:rPr>
          <w:rFonts w:hint="eastAsia"/>
          <w:sz w:val="24"/>
        </w:rPr>
        <w:t>是基于</w:t>
      </w:r>
      <w:r w:rsidRPr="000F1FF9">
        <w:rPr>
          <w:rFonts w:hint="eastAsia"/>
          <w:sz w:val="24"/>
        </w:rPr>
        <w:t>Solr</w:t>
      </w:r>
      <w:r w:rsidRPr="000F1FF9">
        <w:rPr>
          <w:rFonts w:hint="eastAsia"/>
          <w:sz w:val="24"/>
        </w:rPr>
        <w:t>和</w:t>
      </w:r>
      <w:r w:rsidRPr="000F1FF9">
        <w:rPr>
          <w:rFonts w:hint="eastAsia"/>
          <w:sz w:val="24"/>
        </w:rPr>
        <w:t>Zookeeper</w:t>
      </w:r>
      <w:r w:rsidRPr="000F1FF9">
        <w:rPr>
          <w:rFonts w:hint="eastAsia"/>
          <w:sz w:val="24"/>
        </w:rPr>
        <w:t>的分布式搜索方案，是正在开发中的</w:t>
      </w:r>
      <w:r w:rsidRPr="000F1FF9">
        <w:rPr>
          <w:rFonts w:hint="eastAsia"/>
          <w:sz w:val="24"/>
        </w:rPr>
        <w:t>Solr4.0</w:t>
      </w:r>
      <w:r w:rsidRPr="000F1FF9">
        <w:rPr>
          <w:rFonts w:hint="eastAsia"/>
          <w:sz w:val="24"/>
        </w:rPr>
        <w:t>的核心组件之一，它的主要思想是使用</w:t>
      </w:r>
      <w:r w:rsidRPr="000F1FF9">
        <w:rPr>
          <w:rFonts w:hint="eastAsia"/>
          <w:sz w:val="24"/>
        </w:rPr>
        <w:t>Zookeeper</w:t>
      </w:r>
      <w:r w:rsidRPr="000F1FF9">
        <w:rPr>
          <w:rFonts w:hint="eastAsia"/>
          <w:sz w:val="24"/>
        </w:rPr>
        <w:t>作为集群的配置信息中心。它有几个特色功能</w:t>
      </w:r>
      <w:r w:rsidR="007D12B3" w:rsidRPr="000F1FF9">
        <w:rPr>
          <w:rFonts w:hint="eastAsia"/>
          <w:sz w:val="24"/>
        </w:rPr>
        <w:t>,</w:t>
      </w:r>
      <w:r w:rsidRPr="000F1FF9">
        <w:rPr>
          <w:rFonts w:hint="eastAsia"/>
          <w:sz w:val="24"/>
        </w:rPr>
        <w:t>集中式的配置信息</w:t>
      </w:r>
      <w:r w:rsidR="007D12B3" w:rsidRPr="000F1FF9">
        <w:rPr>
          <w:rFonts w:hint="eastAsia"/>
          <w:sz w:val="24"/>
        </w:rPr>
        <w:t>、</w:t>
      </w:r>
      <w:r w:rsidRPr="000F1FF9">
        <w:rPr>
          <w:rFonts w:hint="eastAsia"/>
          <w:sz w:val="24"/>
        </w:rPr>
        <w:t>自动容错</w:t>
      </w:r>
      <w:r w:rsidRPr="000F1FF9">
        <w:rPr>
          <w:rFonts w:hint="eastAsia"/>
          <w:sz w:val="24"/>
        </w:rPr>
        <w:t xml:space="preserve"> </w:t>
      </w:r>
      <w:r w:rsidR="007D12B3" w:rsidRPr="000F1FF9">
        <w:rPr>
          <w:rFonts w:hint="eastAsia"/>
          <w:sz w:val="24"/>
        </w:rPr>
        <w:t>、</w:t>
      </w:r>
      <w:r w:rsidRPr="000F1FF9">
        <w:rPr>
          <w:rFonts w:hint="eastAsia"/>
          <w:sz w:val="24"/>
        </w:rPr>
        <w:t>近实时搜索</w:t>
      </w:r>
      <w:r w:rsidRPr="000F1FF9">
        <w:rPr>
          <w:rFonts w:hint="eastAsia"/>
          <w:sz w:val="24"/>
        </w:rPr>
        <w:t xml:space="preserve"> </w:t>
      </w:r>
      <w:r w:rsidR="007D12B3" w:rsidRPr="000F1FF9">
        <w:rPr>
          <w:rFonts w:hint="eastAsia"/>
          <w:sz w:val="24"/>
        </w:rPr>
        <w:t>、</w:t>
      </w:r>
      <w:r w:rsidRPr="000F1FF9">
        <w:rPr>
          <w:rFonts w:hint="eastAsia"/>
          <w:sz w:val="24"/>
        </w:rPr>
        <w:t>查询时自动负载均衡</w:t>
      </w:r>
      <w:r w:rsidR="007D12B3" w:rsidRPr="000F1FF9">
        <w:rPr>
          <w:rFonts w:hint="eastAsia"/>
          <w:sz w:val="24"/>
        </w:rPr>
        <w:t>。</w:t>
      </w:r>
    </w:p>
    <w:p w:rsidR="0052525C" w:rsidRDefault="007D12B3" w:rsidP="000F1FF9">
      <w:pPr>
        <w:widowControl/>
        <w:spacing w:before="150" w:after="150"/>
        <w:jc w:val="center"/>
        <w:rPr>
          <w:rFonts w:ascii="宋体" w:hAnsi="宋体" w:cs="宋体"/>
          <w:kern w:val="0"/>
          <w:sz w:val="20"/>
          <w:szCs w:val="20"/>
        </w:rPr>
      </w:pPr>
      <w:r>
        <w:rPr>
          <w:noProof/>
        </w:rPr>
        <w:lastRenderedPageBreak/>
        <w:drawing>
          <wp:inline distT="0" distB="0" distL="0" distR="0" wp14:anchorId="559AE9DC" wp14:editId="330A848C">
            <wp:extent cx="4254605" cy="3222961"/>
            <wp:effectExtent l="0" t="0" r="0" b="0"/>
            <wp:docPr id="2069" name="图片 2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257280" cy="3224988"/>
                    </a:xfrm>
                    <a:prstGeom prst="rect">
                      <a:avLst/>
                    </a:prstGeom>
                  </pic:spPr>
                </pic:pic>
              </a:graphicData>
            </a:graphic>
          </wp:inline>
        </w:drawing>
      </w:r>
    </w:p>
    <w:p w:rsidR="0052525C" w:rsidRPr="000F1FF9" w:rsidRDefault="0052525C" w:rsidP="000F1FF9">
      <w:pPr>
        <w:widowControl/>
        <w:spacing w:before="150" w:after="150" w:line="360" w:lineRule="auto"/>
        <w:ind w:firstLine="420"/>
        <w:jc w:val="left"/>
        <w:rPr>
          <w:rFonts w:ascii="Verdana" w:hAnsi="Verdana" w:cs="宋体"/>
          <w:kern w:val="0"/>
          <w:sz w:val="24"/>
        </w:rPr>
      </w:pPr>
      <w:r w:rsidRPr="000F1FF9">
        <w:rPr>
          <w:rFonts w:ascii="宋体" w:hAnsi="宋体" w:cs="宋体" w:hint="eastAsia"/>
          <w:kern w:val="0"/>
          <w:sz w:val="24"/>
        </w:rPr>
        <w:t>基本可以用上面这幅图来概述，这是一个拥有</w:t>
      </w:r>
      <w:r w:rsidRPr="000F1FF9">
        <w:rPr>
          <w:rFonts w:ascii="Verdana" w:hAnsi="Verdana" w:cs="宋体"/>
          <w:kern w:val="0"/>
          <w:sz w:val="24"/>
        </w:rPr>
        <w:t>4</w:t>
      </w:r>
      <w:r w:rsidRPr="000F1FF9">
        <w:rPr>
          <w:rFonts w:ascii="宋体" w:hAnsi="宋体" w:cs="宋体" w:hint="eastAsia"/>
          <w:kern w:val="0"/>
          <w:sz w:val="24"/>
        </w:rPr>
        <w:t>个</w:t>
      </w:r>
      <w:r w:rsidRPr="000F1FF9">
        <w:rPr>
          <w:rFonts w:ascii="Verdana" w:hAnsi="Verdana" w:cs="宋体"/>
          <w:kern w:val="0"/>
          <w:sz w:val="24"/>
        </w:rPr>
        <w:t>Solr</w:t>
      </w:r>
      <w:r w:rsidRPr="000F1FF9">
        <w:rPr>
          <w:rFonts w:ascii="宋体" w:hAnsi="宋体" w:cs="宋体" w:hint="eastAsia"/>
          <w:kern w:val="0"/>
          <w:sz w:val="24"/>
        </w:rPr>
        <w:t>节点的集群，索引分布在两个</w:t>
      </w:r>
      <w:r w:rsidRPr="000F1FF9">
        <w:rPr>
          <w:rFonts w:ascii="Verdana" w:hAnsi="Verdana" w:cs="宋体"/>
          <w:kern w:val="0"/>
          <w:sz w:val="24"/>
        </w:rPr>
        <w:t>Shard</w:t>
      </w:r>
      <w:r w:rsidRPr="000F1FF9">
        <w:rPr>
          <w:rFonts w:ascii="宋体" w:hAnsi="宋体" w:cs="宋体" w:hint="eastAsia"/>
          <w:kern w:val="0"/>
          <w:sz w:val="24"/>
        </w:rPr>
        <w:t>里面，每个</w:t>
      </w:r>
      <w:r w:rsidRPr="000F1FF9">
        <w:rPr>
          <w:rFonts w:ascii="Verdana" w:hAnsi="Verdana" w:cs="宋体"/>
          <w:kern w:val="0"/>
          <w:sz w:val="24"/>
        </w:rPr>
        <w:t>Shard</w:t>
      </w:r>
      <w:r w:rsidRPr="000F1FF9">
        <w:rPr>
          <w:rFonts w:ascii="宋体" w:hAnsi="宋体" w:cs="宋体" w:hint="eastAsia"/>
          <w:kern w:val="0"/>
          <w:sz w:val="24"/>
        </w:rPr>
        <w:t>包含两个</w:t>
      </w:r>
      <w:r w:rsidRPr="000F1FF9">
        <w:rPr>
          <w:rFonts w:ascii="Verdana" w:hAnsi="Verdana" w:cs="宋体"/>
          <w:kern w:val="0"/>
          <w:sz w:val="24"/>
        </w:rPr>
        <w:t>Solr</w:t>
      </w:r>
      <w:r w:rsidRPr="000F1FF9">
        <w:rPr>
          <w:rFonts w:ascii="宋体" w:hAnsi="宋体" w:cs="宋体" w:hint="eastAsia"/>
          <w:kern w:val="0"/>
          <w:sz w:val="24"/>
        </w:rPr>
        <w:t>节点，一个是</w:t>
      </w:r>
      <w:r w:rsidRPr="000F1FF9">
        <w:rPr>
          <w:rFonts w:ascii="Verdana" w:hAnsi="Verdana" w:cs="宋体"/>
          <w:kern w:val="0"/>
          <w:sz w:val="24"/>
        </w:rPr>
        <w:t>Leader</w:t>
      </w:r>
      <w:r w:rsidRPr="000F1FF9">
        <w:rPr>
          <w:rFonts w:ascii="宋体" w:hAnsi="宋体" w:cs="宋体" w:hint="eastAsia"/>
          <w:kern w:val="0"/>
          <w:sz w:val="24"/>
        </w:rPr>
        <w:t>节点，一个是</w:t>
      </w:r>
      <w:r w:rsidRPr="000F1FF9">
        <w:rPr>
          <w:rFonts w:ascii="Verdana" w:hAnsi="Verdana" w:cs="宋体"/>
          <w:kern w:val="0"/>
          <w:sz w:val="24"/>
        </w:rPr>
        <w:t>Replica</w:t>
      </w:r>
      <w:r w:rsidRPr="000F1FF9">
        <w:rPr>
          <w:rFonts w:ascii="宋体" w:hAnsi="宋体" w:cs="宋体" w:hint="eastAsia"/>
          <w:kern w:val="0"/>
          <w:sz w:val="24"/>
        </w:rPr>
        <w:t>节点，此外集群中有一个负责维护集群状态信息的</w:t>
      </w:r>
      <w:r w:rsidRPr="000F1FF9">
        <w:rPr>
          <w:rFonts w:ascii="Verdana" w:hAnsi="Verdana" w:cs="宋体"/>
          <w:kern w:val="0"/>
          <w:sz w:val="24"/>
        </w:rPr>
        <w:t>Overseer</w:t>
      </w:r>
      <w:r w:rsidRPr="000F1FF9">
        <w:rPr>
          <w:rFonts w:ascii="宋体" w:hAnsi="宋体" w:cs="宋体" w:hint="eastAsia"/>
          <w:kern w:val="0"/>
          <w:sz w:val="24"/>
        </w:rPr>
        <w:t>节点，它是一个总控制器。集群的所有状态信息都放在</w:t>
      </w:r>
      <w:r w:rsidRPr="000F1FF9">
        <w:rPr>
          <w:rFonts w:ascii="Verdana" w:hAnsi="Verdana" w:cs="宋体"/>
          <w:kern w:val="0"/>
          <w:sz w:val="24"/>
        </w:rPr>
        <w:t>Zookeeper</w:t>
      </w:r>
      <w:r w:rsidRPr="000F1FF9">
        <w:rPr>
          <w:rFonts w:ascii="宋体" w:hAnsi="宋体" w:cs="宋体" w:hint="eastAsia"/>
          <w:kern w:val="0"/>
          <w:sz w:val="24"/>
        </w:rPr>
        <w:t>集群中统一维护。从图中还可以看到，任何一个节点都可以接收索引更新的请求，然后再将这个请求转发到文档所应该属于的那个</w:t>
      </w:r>
      <w:r w:rsidRPr="000F1FF9">
        <w:rPr>
          <w:rFonts w:ascii="Verdana" w:hAnsi="Verdana" w:cs="宋体"/>
          <w:kern w:val="0"/>
          <w:sz w:val="24"/>
        </w:rPr>
        <w:t>Shard</w:t>
      </w:r>
      <w:r w:rsidRPr="000F1FF9">
        <w:rPr>
          <w:rFonts w:ascii="宋体" w:hAnsi="宋体" w:cs="宋体" w:hint="eastAsia"/>
          <w:kern w:val="0"/>
          <w:sz w:val="24"/>
        </w:rPr>
        <w:t>的</w:t>
      </w:r>
      <w:r w:rsidRPr="000F1FF9">
        <w:rPr>
          <w:rFonts w:ascii="Verdana" w:hAnsi="Verdana" w:cs="宋体"/>
          <w:kern w:val="0"/>
          <w:sz w:val="24"/>
        </w:rPr>
        <w:t>Leader</w:t>
      </w:r>
      <w:r w:rsidRPr="000F1FF9">
        <w:rPr>
          <w:rFonts w:ascii="宋体" w:hAnsi="宋体" w:cs="宋体" w:hint="eastAsia"/>
          <w:kern w:val="0"/>
          <w:sz w:val="24"/>
        </w:rPr>
        <w:t>节点，</w:t>
      </w:r>
      <w:r w:rsidRPr="000F1FF9">
        <w:rPr>
          <w:rFonts w:ascii="Verdana" w:hAnsi="Verdana" w:cs="宋体"/>
          <w:kern w:val="0"/>
          <w:sz w:val="24"/>
        </w:rPr>
        <w:t>Leader</w:t>
      </w:r>
      <w:r w:rsidRPr="000F1FF9">
        <w:rPr>
          <w:rFonts w:ascii="宋体" w:hAnsi="宋体" w:cs="宋体" w:hint="eastAsia"/>
          <w:kern w:val="0"/>
          <w:sz w:val="24"/>
        </w:rPr>
        <w:t>节点更新结束完成，最后将版本号和文档转发给同属于一个</w:t>
      </w:r>
      <w:r w:rsidRPr="000F1FF9">
        <w:rPr>
          <w:rFonts w:ascii="Verdana" w:hAnsi="Verdana" w:cs="宋体"/>
          <w:kern w:val="0"/>
          <w:sz w:val="24"/>
        </w:rPr>
        <w:t>Shard</w:t>
      </w:r>
      <w:r w:rsidRPr="000F1FF9">
        <w:rPr>
          <w:rFonts w:ascii="宋体" w:hAnsi="宋体" w:cs="宋体" w:hint="eastAsia"/>
          <w:kern w:val="0"/>
          <w:sz w:val="24"/>
        </w:rPr>
        <w:t>的</w:t>
      </w:r>
      <w:r w:rsidRPr="000F1FF9">
        <w:rPr>
          <w:rFonts w:ascii="Verdana" w:hAnsi="Verdana" w:cs="宋体"/>
          <w:kern w:val="0"/>
          <w:sz w:val="24"/>
        </w:rPr>
        <w:t>replicas</w:t>
      </w:r>
      <w:r w:rsidRPr="000F1FF9">
        <w:rPr>
          <w:rFonts w:ascii="宋体" w:hAnsi="宋体" w:cs="宋体" w:hint="eastAsia"/>
          <w:kern w:val="0"/>
          <w:sz w:val="24"/>
        </w:rPr>
        <w:t>节点。</w:t>
      </w:r>
      <w:r w:rsidR="007D12B3" w:rsidRPr="000F1FF9">
        <w:rPr>
          <w:rFonts w:ascii="宋体" w:hAnsi="宋体" w:cs="宋体" w:hint="eastAsia"/>
          <w:kern w:val="0"/>
          <w:sz w:val="24"/>
        </w:rPr>
        <w:t>这里就不多说SolrCloud了，等研究明</w:t>
      </w:r>
      <w:r w:rsidR="000F1FF9">
        <w:rPr>
          <w:rFonts w:ascii="宋体" w:hAnsi="宋体" w:cs="宋体" w:hint="eastAsia"/>
          <w:kern w:val="0"/>
          <w:sz w:val="24"/>
        </w:rPr>
        <w:t>白</w:t>
      </w:r>
      <w:r w:rsidR="007D12B3" w:rsidRPr="000F1FF9">
        <w:rPr>
          <w:rFonts w:ascii="宋体" w:hAnsi="宋体" w:cs="宋体" w:hint="eastAsia"/>
          <w:kern w:val="0"/>
          <w:sz w:val="24"/>
        </w:rPr>
        <w:t>后再单写一个文档。</w:t>
      </w:r>
    </w:p>
    <w:p w:rsidR="0052525C" w:rsidRPr="000F1FF9" w:rsidRDefault="0052525C" w:rsidP="000F1FF9"/>
    <w:p w:rsidR="00E222AC" w:rsidRDefault="00E222AC" w:rsidP="00167D24">
      <w:pPr>
        <w:pStyle w:val="2"/>
        <w:jc w:val="left"/>
      </w:pPr>
      <w:r>
        <w:rPr>
          <w:rFonts w:hint="eastAsia"/>
        </w:rPr>
        <w:lastRenderedPageBreak/>
        <w:t>附</w:t>
      </w:r>
      <w:r>
        <w:rPr>
          <w:rFonts w:hint="eastAsia"/>
        </w:rPr>
        <w:t>1</w:t>
      </w:r>
      <w:r>
        <w:rPr>
          <w:rFonts w:hint="eastAsia"/>
        </w:rPr>
        <w:t>：</w:t>
      </w:r>
      <w:r>
        <w:t>schema.xml</w:t>
      </w:r>
    </w:p>
    <w:p w:rsidR="00E222AC" w:rsidRPr="00E222AC" w:rsidRDefault="00E222AC" w:rsidP="00167D24">
      <w:pPr>
        <w:jc w:val="left"/>
      </w:pPr>
      <w:r>
        <w:rPr>
          <w:noProof/>
        </w:rPr>
        <mc:AlternateContent>
          <mc:Choice Requires="wps">
            <w:drawing>
              <wp:inline distT="0" distB="0" distL="0" distR="0" wp14:anchorId="309B2F12" wp14:editId="4C6980CF">
                <wp:extent cx="5365487" cy="7965104"/>
                <wp:effectExtent l="0" t="0" r="26035" b="17145"/>
                <wp:docPr id="3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487" cy="7965104"/>
                        </a:xfrm>
                        <a:prstGeom prst="rect">
                          <a:avLst/>
                        </a:prstGeom>
                        <a:solidFill>
                          <a:schemeClr val="accent3">
                            <a:lumMod val="40000"/>
                            <a:lumOff val="60000"/>
                          </a:schemeClr>
                        </a:solidFill>
                        <a:ln w="9525">
                          <a:solidFill>
                            <a:srgbClr val="000000"/>
                          </a:solidFill>
                          <a:miter lim="800000"/>
                          <a:headEnd/>
                          <a:tailEnd/>
                        </a:ln>
                      </wps:spPr>
                      <wps:txbx>
                        <w:txbxContent>
                          <w:p w:rsidR="001C6BB4" w:rsidRPr="001C6BB4" w:rsidRDefault="001C6BB4" w:rsidP="001C6BB4">
                            <w:pPr>
                              <w:spacing w:line="240" w:lineRule="atLeast"/>
                              <w:jc w:val="left"/>
                              <w:rPr>
                                <w:sz w:val="18"/>
                                <w:szCs w:val="18"/>
                              </w:rPr>
                            </w:pPr>
                            <w:r w:rsidRPr="001C6BB4">
                              <w:rPr>
                                <w:sz w:val="18"/>
                                <w:szCs w:val="18"/>
                              </w:rPr>
                              <w:t>&lt;?xml version="1.0" encoding="UTF-8" ?&gt;</w:t>
                            </w:r>
                          </w:p>
                          <w:p w:rsidR="001C6BB4" w:rsidRPr="001C6BB4" w:rsidRDefault="001C6BB4" w:rsidP="001C6BB4">
                            <w:pPr>
                              <w:spacing w:line="240" w:lineRule="atLeast"/>
                              <w:jc w:val="left"/>
                              <w:rPr>
                                <w:sz w:val="18"/>
                                <w:szCs w:val="18"/>
                              </w:rPr>
                            </w:pPr>
                            <w:r w:rsidRPr="001C6BB4">
                              <w:rPr>
                                <w:sz w:val="18"/>
                                <w:szCs w:val="18"/>
                              </w:rPr>
                              <w:t>&lt;schema name="example" version="1.5"&gt;</w:t>
                            </w:r>
                          </w:p>
                          <w:p w:rsidR="001C6BB4" w:rsidRPr="001C6BB4" w:rsidRDefault="001C6BB4" w:rsidP="001C6BB4">
                            <w:pPr>
                              <w:spacing w:line="240" w:lineRule="atLeast"/>
                              <w:jc w:val="left"/>
                              <w:rPr>
                                <w:sz w:val="18"/>
                                <w:szCs w:val="18"/>
                              </w:rPr>
                            </w:pPr>
                            <w:r w:rsidRPr="001C6BB4">
                              <w:rPr>
                                <w:sz w:val="18"/>
                                <w:szCs w:val="18"/>
                              </w:rPr>
                              <w:t xml:space="preserve">  &lt;fields&gt;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&lt;field name="id" type="string" indexed="true" stored="true" required="true" multiValued="false"/&gt;</w:t>
                            </w:r>
                          </w:p>
                          <w:p w:rsidR="001C6BB4" w:rsidRPr="001C6BB4" w:rsidRDefault="001C6BB4" w:rsidP="001C6BB4">
                            <w:pPr>
                              <w:spacing w:line="240" w:lineRule="atLeast"/>
                              <w:jc w:val="left"/>
                              <w:rPr>
                                <w:sz w:val="18"/>
                                <w:szCs w:val="18"/>
                              </w:rPr>
                            </w:pPr>
                            <w:r w:rsidRPr="001C6BB4">
                              <w:rPr>
                                <w:sz w:val="18"/>
                                <w:szCs w:val="18"/>
                              </w:rPr>
                              <w:t xml:space="preserve">    &lt;field name="path" type="text_ik" indexed="false" stored="true" multiValued="false"  termVector="true" /&gt;</w:t>
                            </w:r>
                          </w:p>
                          <w:p w:rsidR="001C6BB4" w:rsidRPr="001C6BB4" w:rsidRDefault="001C6BB4" w:rsidP="001C6BB4">
                            <w:pPr>
                              <w:spacing w:line="240" w:lineRule="atLeast"/>
                              <w:jc w:val="left"/>
                              <w:rPr>
                                <w:sz w:val="18"/>
                                <w:szCs w:val="18"/>
                              </w:rPr>
                            </w:pPr>
                            <w:r w:rsidRPr="001C6BB4">
                              <w:rPr>
                                <w:sz w:val="18"/>
                                <w:szCs w:val="18"/>
                              </w:rPr>
                              <w:t xml:space="preserve">    &lt;field name="content" type="text_ik" indexed="false" stored="true" multiValued="false" termVector="true"/&gt;</w:t>
                            </w:r>
                          </w:p>
                          <w:p w:rsidR="001C6BB4" w:rsidRPr="001C6BB4" w:rsidRDefault="001C6BB4" w:rsidP="001C6BB4">
                            <w:pPr>
                              <w:spacing w:line="240" w:lineRule="atLeast"/>
                              <w:jc w:val="left"/>
                              <w:rPr>
                                <w:sz w:val="18"/>
                                <w:szCs w:val="18"/>
                              </w:rPr>
                            </w:pPr>
                            <w:r w:rsidRPr="001C6BB4">
                              <w:rPr>
                                <w:sz w:val="18"/>
                                <w:szCs w:val="18"/>
                              </w:rPr>
                              <w:t xml:space="preserve">    &lt;field name ="text" type ="text_ik" indexed ="true" stored ="false" multiValued ="true"/&gt;</w:t>
                            </w:r>
                          </w:p>
                          <w:p w:rsidR="001C6BB4" w:rsidRPr="001C6BB4" w:rsidRDefault="001C6BB4" w:rsidP="001C6BB4">
                            <w:pPr>
                              <w:spacing w:line="240" w:lineRule="atLeast"/>
                              <w:jc w:val="left"/>
                              <w:rPr>
                                <w:sz w:val="18"/>
                                <w:szCs w:val="18"/>
                              </w:rPr>
                            </w:pPr>
                            <w:r w:rsidRPr="001C6BB4">
                              <w:rPr>
                                <w:sz w:val="18"/>
                                <w:szCs w:val="18"/>
                              </w:rPr>
                              <w:tab/>
                              <w:t>&lt;field name ="pinyin" type ="text_pinyin" indexed ="true" stored ="false" multiValued ="false"/&gt;</w:t>
                            </w:r>
                          </w:p>
                          <w:p w:rsidR="001C6BB4" w:rsidRPr="001C6BB4" w:rsidRDefault="001C6BB4" w:rsidP="001C6BB4">
                            <w:pPr>
                              <w:spacing w:line="240" w:lineRule="atLeast"/>
                              <w:jc w:val="left"/>
                              <w:rPr>
                                <w:sz w:val="18"/>
                                <w:szCs w:val="18"/>
                              </w:rPr>
                            </w:pPr>
                            <w:r w:rsidRPr="001C6BB4">
                              <w:rPr>
                                <w:sz w:val="18"/>
                                <w:szCs w:val="18"/>
                              </w:rPr>
                              <w:tab/>
                              <w:t>&lt;field name ="py" type ="text_py" indexed ="true" stored ="false" multiValued ="false"/&gt;</w:t>
                            </w:r>
                          </w:p>
                          <w:p w:rsidR="001C6BB4" w:rsidRPr="001C6BB4" w:rsidRDefault="001C6BB4" w:rsidP="001C6BB4">
                            <w:pPr>
                              <w:spacing w:line="240" w:lineRule="atLeast"/>
                              <w:jc w:val="left"/>
                              <w:rPr>
                                <w:sz w:val="18"/>
                                <w:szCs w:val="18"/>
                              </w:rPr>
                            </w:pPr>
                            <w:r w:rsidRPr="001C6BB4">
                              <w:rPr>
                                <w:sz w:val="18"/>
                                <w:szCs w:val="18"/>
                              </w:rPr>
                              <w:tab/>
                              <w:t>&lt;field name="spell" type="text_spell" indexed="true" stored="false" multiValued="false" termVector="true"/&gt;</w:t>
                            </w:r>
                          </w:p>
                          <w:p w:rsidR="001C6BB4" w:rsidRPr="001C6BB4" w:rsidRDefault="001C6BB4" w:rsidP="001C6BB4">
                            <w:pPr>
                              <w:spacing w:line="240" w:lineRule="atLeast"/>
                              <w:jc w:val="left"/>
                              <w:rPr>
                                <w:sz w:val="18"/>
                                <w:szCs w:val="18"/>
                              </w:rPr>
                            </w:pPr>
                            <w:r w:rsidRPr="001C6BB4">
                              <w:rPr>
                                <w:sz w:val="18"/>
                                <w:szCs w:val="18"/>
                              </w:rPr>
                              <w:tab/>
                              <w:t>&lt;field name="_version_" type="long" indexed="true" stored="true"/&gt;</w:t>
                            </w:r>
                          </w:p>
                          <w:p w:rsidR="001C6BB4" w:rsidRPr="001C6BB4" w:rsidRDefault="001C6BB4" w:rsidP="001C6BB4">
                            <w:pPr>
                              <w:spacing w:line="240" w:lineRule="atLeast"/>
                              <w:jc w:val="left"/>
                              <w:rPr>
                                <w:sz w:val="18"/>
                                <w:szCs w:val="18"/>
                              </w:rPr>
                            </w:pPr>
                            <w:r w:rsidRPr="001C6BB4">
                              <w:rPr>
                                <w:sz w:val="18"/>
                                <w:szCs w:val="18"/>
                              </w:rPr>
                              <w:t xml:space="preserve">    &lt;dynamicField name="*_i" type="int" indexed="true" stored="true"/&gt;</w:t>
                            </w:r>
                          </w:p>
                          <w:p w:rsidR="001C6BB4" w:rsidRPr="001C6BB4" w:rsidRDefault="001C6BB4" w:rsidP="001C6BB4">
                            <w:pPr>
                              <w:spacing w:line="240" w:lineRule="atLeast"/>
                              <w:jc w:val="left"/>
                              <w:rPr>
                                <w:sz w:val="18"/>
                                <w:szCs w:val="18"/>
                              </w:rPr>
                            </w:pPr>
                            <w:r w:rsidRPr="001C6BB4">
                              <w:rPr>
                                <w:sz w:val="18"/>
                                <w:szCs w:val="18"/>
                              </w:rPr>
                              <w:t xml:space="preserve">    &lt;dynamicField name="*_is" type="int" indexed="true" stored="true" multiValued="true"/&gt;</w:t>
                            </w:r>
                          </w:p>
                          <w:p w:rsidR="001C6BB4" w:rsidRPr="001C6BB4" w:rsidRDefault="001C6BB4" w:rsidP="001C6BB4">
                            <w:pPr>
                              <w:spacing w:line="240" w:lineRule="atLeast"/>
                              <w:jc w:val="left"/>
                              <w:rPr>
                                <w:sz w:val="18"/>
                                <w:szCs w:val="18"/>
                              </w:rPr>
                            </w:pPr>
                            <w:r w:rsidRPr="001C6BB4">
                              <w:rPr>
                                <w:sz w:val="18"/>
                                <w:szCs w:val="18"/>
                              </w:rPr>
                              <w:tab/>
                              <w:t>&lt;dynamicField name="*_s" type="string" indexed="true" stored="true" /&gt;</w:t>
                            </w:r>
                          </w:p>
                          <w:p w:rsidR="001C6BB4" w:rsidRPr="001C6BB4" w:rsidRDefault="001C6BB4" w:rsidP="001C6BB4">
                            <w:pPr>
                              <w:spacing w:line="240" w:lineRule="atLeast"/>
                              <w:jc w:val="left"/>
                              <w:rPr>
                                <w:sz w:val="18"/>
                                <w:szCs w:val="18"/>
                              </w:rPr>
                            </w:pPr>
                            <w:r w:rsidRPr="001C6BB4">
                              <w:rPr>
                                <w:sz w:val="18"/>
                                <w:szCs w:val="18"/>
                              </w:rPr>
                              <w:t xml:space="preserve">    &lt;dynamicField name="*_ss" type="string" indexed="true" stored="true" multiValued="true"/&gt;</w:t>
                            </w:r>
                          </w:p>
                          <w:p w:rsidR="001C6BB4" w:rsidRPr="001C6BB4" w:rsidRDefault="001C6BB4" w:rsidP="001C6BB4">
                            <w:pPr>
                              <w:spacing w:line="240" w:lineRule="atLeast"/>
                              <w:jc w:val="left"/>
                              <w:rPr>
                                <w:sz w:val="18"/>
                                <w:szCs w:val="18"/>
                              </w:rPr>
                            </w:pPr>
                            <w:r w:rsidRPr="001C6BB4">
                              <w:rPr>
                                <w:sz w:val="18"/>
                                <w:szCs w:val="18"/>
                              </w:rPr>
                              <w:t xml:space="preserve">    &lt;dynamicField name="*_l" type="long" indexed="true" stored="true"/&gt;</w:t>
                            </w:r>
                          </w:p>
                          <w:p w:rsidR="001C6BB4" w:rsidRPr="001C6BB4" w:rsidRDefault="001C6BB4" w:rsidP="001C6BB4">
                            <w:pPr>
                              <w:spacing w:line="240" w:lineRule="atLeast"/>
                              <w:jc w:val="left"/>
                              <w:rPr>
                                <w:sz w:val="18"/>
                                <w:szCs w:val="18"/>
                              </w:rPr>
                            </w:pPr>
                            <w:r w:rsidRPr="001C6BB4">
                              <w:rPr>
                                <w:sz w:val="18"/>
                                <w:szCs w:val="18"/>
                              </w:rPr>
                              <w:t xml:space="preserve">    &lt;dynamicField name="*_ls" type="long" indexed="true" stored="true" multiValued="true"/&gt;</w:t>
                            </w:r>
                          </w:p>
                          <w:p w:rsidR="001C6BB4" w:rsidRPr="001C6BB4" w:rsidRDefault="001C6BB4" w:rsidP="001C6BB4">
                            <w:pPr>
                              <w:spacing w:line="240" w:lineRule="atLeast"/>
                              <w:jc w:val="left"/>
                              <w:rPr>
                                <w:sz w:val="18"/>
                                <w:szCs w:val="18"/>
                              </w:rPr>
                            </w:pPr>
                            <w:r w:rsidRPr="001C6BB4">
                              <w:rPr>
                                <w:sz w:val="18"/>
                                <w:szCs w:val="18"/>
                              </w:rPr>
                              <w:t xml:space="preserve">    &lt;dynamicField name="*_t" type="text_general" indexed="true" stored="true"/&gt;</w:t>
                            </w:r>
                          </w:p>
                          <w:p w:rsidR="001C6BB4" w:rsidRPr="001C6BB4" w:rsidRDefault="001C6BB4" w:rsidP="001C6BB4">
                            <w:pPr>
                              <w:spacing w:line="240" w:lineRule="atLeast"/>
                              <w:jc w:val="left"/>
                              <w:rPr>
                                <w:sz w:val="18"/>
                                <w:szCs w:val="18"/>
                              </w:rPr>
                            </w:pPr>
                            <w:r w:rsidRPr="001C6BB4">
                              <w:rPr>
                                <w:sz w:val="18"/>
                                <w:szCs w:val="18"/>
                              </w:rPr>
                              <w:t xml:space="preserve">    &lt;dynamicField name="*_txt" type="text_general" indexed="true" stored="true" multiValued="true"/&gt;</w:t>
                            </w:r>
                          </w:p>
                          <w:p w:rsidR="001C6BB4" w:rsidRPr="001C6BB4" w:rsidRDefault="001C6BB4" w:rsidP="001C6BB4">
                            <w:pPr>
                              <w:spacing w:line="240" w:lineRule="atLeast"/>
                              <w:jc w:val="left"/>
                              <w:rPr>
                                <w:sz w:val="18"/>
                                <w:szCs w:val="18"/>
                              </w:rPr>
                            </w:pPr>
                            <w:r w:rsidRPr="001C6BB4">
                              <w:rPr>
                                <w:sz w:val="18"/>
                                <w:szCs w:val="18"/>
                              </w:rPr>
                              <w:t xml:space="preserve">    &lt;dynamicField name="*_en" type="text_en" indexed="true" stored="true" multiValued="true"/&gt;</w:t>
                            </w:r>
                          </w:p>
                          <w:p w:rsidR="001C6BB4" w:rsidRPr="001C6BB4" w:rsidRDefault="001C6BB4" w:rsidP="001C6BB4">
                            <w:pPr>
                              <w:spacing w:line="240" w:lineRule="atLeast"/>
                              <w:jc w:val="left"/>
                              <w:rPr>
                                <w:sz w:val="18"/>
                                <w:szCs w:val="18"/>
                              </w:rPr>
                            </w:pPr>
                            <w:r w:rsidRPr="001C6BB4">
                              <w:rPr>
                                <w:sz w:val="18"/>
                                <w:szCs w:val="18"/>
                              </w:rPr>
                              <w:t xml:space="preserve">    &lt;dynamicField name="*_b" type="boolean" indexed="true" stored="true"/&gt;</w:t>
                            </w:r>
                          </w:p>
                          <w:p w:rsidR="001C6BB4" w:rsidRPr="001C6BB4" w:rsidRDefault="001C6BB4" w:rsidP="001C6BB4">
                            <w:pPr>
                              <w:spacing w:line="240" w:lineRule="atLeast"/>
                              <w:jc w:val="left"/>
                              <w:rPr>
                                <w:sz w:val="18"/>
                                <w:szCs w:val="18"/>
                              </w:rPr>
                            </w:pPr>
                            <w:r w:rsidRPr="001C6BB4">
                              <w:rPr>
                                <w:sz w:val="18"/>
                                <w:szCs w:val="18"/>
                              </w:rPr>
                              <w:t xml:space="preserve">    &lt;dynamicField name="*_bs" type="boolean" indexed="true" stored="true" multiValued="true"/&gt;</w:t>
                            </w:r>
                          </w:p>
                          <w:p w:rsidR="001C6BB4" w:rsidRPr="001C6BB4" w:rsidRDefault="001C6BB4" w:rsidP="001C6BB4">
                            <w:pPr>
                              <w:spacing w:line="240" w:lineRule="atLeast"/>
                              <w:jc w:val="left"/>
                              <w:rPr>
                                <w:sz w:val="18"/>
                                <w:szCs w:val="18"/>
                              </w:rPr>
                            </w:pPr>
                            <w:r w:rsidRPr="001C6BB4">
                              <w:rPr>
                                <w:sz w:val="18"/>
                                <w:szCs w:val="18"/>
                              </w:rPr>
                              <w:t xml:space="preserve">    &lt;dynamicField name="*_f" type="float" indexed="true" stored="true"/&gt;</w:t>
                            </w:r>
                          </w:p>
                          <w:p w:rsidR="001C6BB4" w:rsidRPr="001C6BB4" w:rsidRDefault="001C6BB4" w:rsidP="001C6BB4">
                            <w:pPr>
                              <w:spacing w:line="240" w:lineRule="atLeast"/>
                              <w:jc w:val="left"/>
                              <w:rPr>
                                <w:sz w:val="18"/>
                                <w:szCs w:val="18"/>
                              </w:rPr>
                            </w:pPr>
                            <w:r w:rsidRPr="001C6BB4">
                              <w:rPr>
                                <w:sz w:val="18"/>
                                <w:szCs w:val="18"/>
                              </w:rPr>
                              <w:t xml:space="preserve">    &lt;dynamicField name="*_fs" type="float" indexed="true" stored="true" multiValued="true"/&gt;</w:t>
                            </w:r>
                          </w:p>
                          <w:p w:rsidR="001C6BB4" w:rsidRPr="001C6BB4" w:rsidRDefault="001C6BB4" w:rsidP="001C6BB4">
                            <w:pPr>
                              <w:spacing w:line="240" w:lineRule="atLeast"/>
                              <w:jc w:val="left"/>
                              <w:rPr>
                                <w:sz w:val="18"/>
                                <w:szCs w:val="18"/>
                              </w:rPr>
                            </w:pPr>
                            <w:r w:rsidRPr="001C6BB4">
                              <w:rPr>
                                <w:sz w:val="18"/>
                                <w:szCs w:val="18"/>
                              </w:rPr>
                              <w:t xml:space="preserve">    &lt;dynamicField name="*_d" type="double" indexed="true" stored="true"/&gt;</w:t>
                            </w:r>
                          </w:p>
                          <w:p w:rsidR="001C6BB4" w:rsidRPr="001C6BB4" w:rsidRDefault="001C6BB4" w:rsidP="001C6BB4">
                            <w:pPr>
                              <w:spacing w:line="240" w:lineRule="atLeast"/>
                              <w:jc w:val="left"/>
                              <w:rPr>
                                <w:sz w:val="18"/>
                                <w:szCs w:val="18"/>
                              </w:rPr>
                            </w:pPr>
                            <w:r w:rsidRPr="001C6BB4">
                              <w:rPr>
                                <w:sz w:val="18"/>
                                <w:szCs w:val="18"/>
                              </w:rPr>
                              <w:t xml:space="preserve">    &lt;dynamicField name="*_ds" type="double" indexed="true" stored="true" multiValued="true"/&gt;</w:t>
                            </w:r>
                          </w:p>
                          <w:p w:rsidR="001C6BB4" w:rsidRPr="001C6BB4" w:rsidRDefault="001C6BB4" w:rsidP="001C6BB4">
                            <w:pPr>
                              <w:spacing w:line="240" w:lineRule="atLeast"/>
                              <w:jc w:val="left"/>
                              <w:rPr>
                                <w:sz w:val="18"/>
                                <w:szCs w:val="18"/>
                              </w:rPr>
                            </w:pPr>
                            <w:r w:rsidRPr="001C6BB4">
                              <w:rPr>
                                <w:sz w:val="18"/>
                                <w:szCs w:val="18"/>
                              </w:rPr>
                              <w:t xml:space="preserve"> </w:t>
                            </w:r>
                          </w:p>
                          <w:p w:rsidR="001C6BB4" w:rsidRPr="001C6BB4" w:rsidRDefault="001C6BB4" w:rsidP="001C6BB4">
                            <w:pPr>
                              <w:spacing w:line="240" w:lineRule="atLeast"/>
                              <w:jc w:val="left"/>
                              <w:rPr>
                                <w:sz w:val="18"/>
                                <w:szCs w:val="18"/>
                              </w:rPr>
                            </w:pPr>
                            <w:r w:rsidRPr="001C6BB4">
                              <w:rPr>
                                <w:sz w:val="18"/>
                                <w:szCs w:val="18"/>
                              </w:rPr>
                              <w:t xml:space="preserve">    &lt;!-- Type used to index the lat and lon components for the "location" FieldType --&gt;</w:t>
                            </w:r>
                          </w:p>
                          <w:p w:rsidR="001C6BB4" w:rsidRPr="001C6BB4" w:rsidRDefault="001C6BB4" w:rsidP="001C6BB4">
                            <w:pPr>
                              <w:spacing w:line="240" w:lineRule="atLeast"/>
                              <w:jc w:val="left"/>
                              <w:rPr>
                                <w:sz w:val="18"/>
                                <w:szCs w:val="18"/>
                              </w:rPr>
                            </w:pPr>
                            <w:r w:rsidRPr="001C6BB4">
                              <w:rPr>
                                <w:sz w:val="18"/>
                                <w:szCs w:val="18"/>
                              </w:rPr>
                              <w:t xml:space="preserve">    &lt;dynamicField name="*_coordinate" type="tdouble" indexed="true" stored="false"/&gt;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&lt;dynamicField name="*_dt" type="date" indexed="true" stored="true"/&gt;</w:t>
                            </w:r>
                          </w:p>
                          <w:p w:rsidR="001C6BB4" w:rsidRPr="001C6BB4" w:rsidRDefault="001C6BB4" w:rsidP="001C6BB4">
                            <w:pPr>
                              <w:spacing w:line="240" w:lineRule="atLeast"/>
                              <w:jc w:val="left"/>
                              <w:rPr>
                                <w:sz w:val="18"/>
                                <w:szCs w:val="18"/>
                              </w:rPr>
                            </w:pPr>
                            <w:r w:rsidRPr="001C6BB4">
                              <w:rPr>
                                <w:sz w:val="18"/>
                                <w:szCs w:val="18"/>
                              </w:rPr>
                              <w:t xml:space="preserve">    &lt;dynamicField name="*_dts" type="date" indexed="true" stored="true" multiValued="true"/&gt;</w:t>
                            </w:r>
                          </w:p>
                          <w:p w:rsidR="001C6BB4" w:rsidRPr="001C6BB4" w:rsidRDefault="001C6BB4" w:rsidP="001C6BB4">
                            <w:pPr>
                              <w:spacing w:line="240" w:lineRule="atLeast"/>
                              <w:jc w:val="left"/>
                              <w:rPr>
                                <w:sz w:val="18"/>
                                <w:szCs w:val="18"/>
                              </w:rPr>
                            </w:pPr>
                            <w:r w:rsidRPr="001C6BB4">
                              <w:rPr>
                                <w:sz w:val="18"/>
                                <w:szCs w:val="18"/>
                              </w:rPr>
                              <w:t xml:space="preserve">    &lt;dynamicField name="*_p" type="location" indexed="true" stored="true"/&gt;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 some trie-coded dynamic fields for faster range queries --&gt;</w:t>
                            </w:r>
                          </w:p>
                          <w:p w:rsidR="001C6BB4" w:rsidRPr="001C6BB4" w:rsidRDefault="001C6BB4" w:rsidP="001C6BB4">
                            <w:pPr>
                              <w:spacing w:line="240" w:lineRule="atLeast"/>
                              <w:jc w:val="left"/>
                              <w:rPr>
                                <w:sz w:val="18"/>
                                <w:szCs w:val="18"/>
                              </w:rPr>
                            </w:pPr>
                            <w:r w:rsidRPr="001C6BB4">
                              <w:rPr>
                                <w:sz w:val="18"/>
                                <w:szCs w:val="18"/>
                              </w:rPr>
                              <w:t xml:space="preserve">    &lt;dynamicField name="*_ti" type="tint" indexed="true" stored="true"/&gt;</w:t>
                            </w:r>
                          </w:p>
                          <w:p w:rsidR="001C6BB4" w:rsidRPr="001C6BB4" w:rsidRDefault="001C6BB4" w:rsidP="001C6BB4">
                            <w:pPr>
                              <w:spacing w:line="240" w:lineRule="atLeast"/>
                              <w:jc w:val="left"/>
                              <w:rPr>
                                <w:sz w:val="18"/>
                                <w:szCs w:val="18"/>
                              </w:rPr>
                            </w:pPr>
                            <w:r w:rsidRPr="001C6BB4">
                              <w:rPr>
                                <w:sz w:val="18"/>
                                <w:szCs w:val="18"/>
                              </w:rPr>
                              <w:t xml:space="preserve">    &lt;dynamicField name="*_tl" type="tlong" indexed="true" stored="true"/&gt;</w:t>
                            </w:r>
                          </w:p>
                          <w:p w:rsidR="001C6BB4" w:rsidRPr="001C6BB4" w:rsidRDefault="001C6BB4" w:rsidP="001C6BB4">
                            <w:pPr>
                              <w:spacing w:line="240" w:lineRule="atLeast"/>
                              <w:jc w:val="left"/>
                              <w:rPr>
                                <w:sz w:val="18"/>
                                <w:szCs w:val="18"/>
                              </w:rPr>
                            </w:pPr>
                            <w:r w:rsidRPr="001C6BB4">
                              <w:rPr>
                                <w:sz w:val="18"/>
                                <w:szCs w:val="18"/>
                              </w:rPr>
                              <w:t xml:space="preserve">    &lt;dynamicField name="*_tf" type="tfloat" indexed="true" stored="true"/&gt;</w:t>
                            </w:r>
                          </w:p>
                          <w:p w:rsidR="001C6BB4" w:rsidRPr="001C6BB4" w:rsidRDefault="001C6BB4" w:rsidP="001C6BB4">
                            <w:pPr>
                              <w:spacing w:line="240" w:lineRule="atLeast"/>
                              <w:jc w:val="left"/>
                              <w:rPr>
                                <w:sz w:val="18"/>
                                <w:szCs w:val="18"/>
                              </w:rPr>
                            </w:pPr>
                            <w:r w:rsidRPr="001C6BB4">
                              <w:rPr>
                                <w:sz w:val="18"/>
                                <w:szCs w:val="18"/>
                              </w:rPr>
                              <w:t xml:space="preserve">    &lt;dynamicField name="*_td" type="tdouble" indexed="true" stored="true"/&gt;</w:t>
                            </w:r>
                          </w:p>
                          <w:p w:rsidR="001C6BB4" w:rsidRPr="001C6BB4" w:rsidRDefault="001C6BB4" w:rsidP="001C6BB4">
                            <w:pPr>
                              <w:spacing w:line="240" w:lineRule="atLeast"/>
                              <w:jc w:val="left"/>
                              <w:rPr>
                                <w:sz w:val="18"/>
                                <w:szCs w:val="18"/>
                              </w:rPr>
                            </w:pPr>
                            <w:r w:rsidRPr="001C6BB4">
                              <w:rPr>
                                <w:sz w:val="18"/>
                                <w:szCs w:val="18"/>
                              </w:rPr>
                              <w:t xml:space="preserve">    &lt;dynamicField name="*_tdt" type="tdate" indexed="true" stored="true"/&gt;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&lt;dynamicField name="*_pi" type="pint" indexed="true" stored="true"/&gt;</w:t>
                            </w:r>
                          </w:p>
                          <w:p w:rsidR="001C6BB4" w:rsidRPr="001C6BB4" w:rsidRDefault="001C6BB4" w:rsidP="001C6BB4">
                            <w:pPr>
                              <w:spacing w:line="240" w:lineRule="atLeast"/>
                              <w:jc w:val="left"/>
                              <w:rPr>
                                <w:sz w:val="18"/>
                                <w:szCs w:val="18"/>
                              </w:rPr>
                            </w:pPr>
                            <w:r w:rsidRPr="001C6BB4">
                              <w:rPr>
                                <w:sz w:val="18"/>
                                <w:szCs w:val="18"/>
                              </w:rPr>
                              <w:t xml:space="preserve">    &lt;dynamicField name="*_c" type="currency" indexed="true" stored="true"/&gt;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&lt;dynamicField name="ignored_*" type="ignored" multiValued="true"/&gt;</w:t>
                            </w:r>
                          </w:p>
                          <w:p w:rsidR="001C6BB4" w:rsidRPr="001C6BB4" w:rsidRDefault="001C6BB4" w:rsidP="001C6BB4">
                            <w:pPr>
                              <w:spacing w:line="240" w:lineRule="atLeast"/>
                              <w:jc w:val="left"/>
                              <w:rPr>
                                <w:sz w:val="18"/>
                                <w:szCs w:val="18"/>
                              </w:rPr>
                            </w:pPr>
                            <w:r w:rsidRPr="001C6BB4">
                              <w:rPr>
                                <w:sz w:val="18"/>
                                <w:szCs w:val="18"/>
                              </w:rPr>
                              <w:t xml:space="preserve">    &lt;dynamicField name="attr_*" type="text_general" indexed="true" stored="true" multiValued="true"/&gt;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&lt;dynamicField name="random_*" type="random"/&gt;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&lt;/fields&gt;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&lt;uniqueKey&gt;id&lt;/uniqueKey&gt;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&lt;copyField source="content" dest="spell"/&gt;</w:t>
                            </w:r>
                          </w:p>
                          <w:p w:rsidR="001C6BB4" w:rsidRPr="001C6BB4" w:rsidRDefault="001C6BB4" w:rsidP="001C6BB4">
                            <w:pPr>
                              <w:spacing w:line="240" w:lineRule="atLeast"/>
                              <w:jc w:val="left"/>
                              <w:rPr>
                                <w:sz w:val="18"/>
                                <w:szCs w:val="18"/>
                              </w:rPr>
                            </w:pPr>
                            <w:r w:rsidRPr="001C6BB4">
                              <w:rPr>
                                <w:sz w:val="18"/>
                                <w:szCs w:val="18"/>
                              </w:rPr>
                              <w:t xml:space="preserve"> </w:t>
                            </w:r>
                          </w:p>
                          <w:p w:rsidR="001C6BB4" w:rsidRPr="001C6BB4" w:rsidRDefault="001C6BB4" w:rsidP="001C6BB4">
                            <w:pPr>
                              <w:spacing w:line="240" w:lineRule="atLeast"/>
                              <w:jc w:val="left"/>
                              <w:rPr>
                                <w:sz w:val="18"/>
                                <w:szCs w:val="18"/>
                              </w:rPr>
                            </w:pPr>
                            <w:r w:rsidRPr="001C6BB4">
                              <w:rPr>
                                <w:sz w:val="18"/>
                                <w:szCs w:val="18"/>
                              </w:rPr>
                              <w:t xml:space="preserve"> &lt;copyField source="content" dest="pinyin"/&gt;</w:t>
                            </w:r>
                          </w:p>
                          <w:p w:rsidR="001C6BB4" w:rsidRPr="001C6BB4" w:rsidRDefault="001C6BB4" w:rsidP="001C6BB4">
                            <w:pPr>
                              <w:spacing w:line="240" w:lineRule="atLeast"/>
                              <w:jc w:val="left"/>
                              <w:rPr>
                                <w:sz w:val="18"/>
                                <w:szCs w:val="18"/>
                              </w:rPr>
                            </w:pPr>
                            <w:r w:rsidRPr="001C6BB4">
                              <w:rPr>
                                <w:sz w:val="18"/>
                                <w:szCs w:val="18"/>
                              </w:rPr>
                              <w:t xml:space="preserve"> &lt;copyField source="content" dest="py"/&gt;</w:t>
                            </w:r>
                          </w:p>
                          <w:p w:rsidR="001C6BB4" w:rsidRPr="001C6BB4" w:rsidRDefault="001C6BB4" w:rsidP="001C6BB4">
                            <w:pPr>
                              <w:spacing w:line="240" w:lineRule="atLeast"/>
                              <w:jc w:val="left"/>
                              <w:rPr>
                                <w:sz w:val="18"/>
                                <w:szCs w:val="18"/>
                              </w:rPr>
                            </w:pPr>
                            <w:r w:rsidRPr="001C6BB4">
                              <w:rPr>
                                <w:sz w:val="18"/>
                                <w:szCs w:val="18"/>
                              </w:rPr>
                              <w:t xml:space="preserve">  &lt;copyField source="path" dest="text"/&gt;</w:t>
                            </w:r>
                          </w:p>
                          <w:p w:rsidR="001C6BB4" w:rsidRPr="001C6BB4" w:rsidRDefault="001C6BB4" w:rsidP="001C6BB4">
                            <w:pPr>
                              <w:spacing w:line="240" w:lineRule="atLeast"/>
                              <w:jc w:val="left"/>
                              <w:rPr>
                                <w:sz w:val="18"/>
                                <w:szCs w:val="18"/>
                              </w:rPr>
                            </w:pPr>
                            <w:r w:rsidRPr="001C6BB4">
                              <w:rPr>
                                <w:sz w:val="18"/>
                                <w:szCs w:val="18"/>
                              </w:rPr>
                              <w:t xml:space="preserve">  &lt;copyField source="content" dest="text"/&gt;</w:t>
                            </w:r>
                          </w:p>
                          <w:p w:rsidR="001C6BB4" w:rsidRPr="001C6BB4" w:rsidRDefault="001C6BB4" w:rsidP="001C6BB4">
                            <w:pPr>
                              <w:spacing w:line="240" w:lineRule="atLeast"/>
                              <w:jc w:val="left"/>
                              <w:rPr>
                                <w:sz w:val="18"/>
                                <w:szCs w:val="18"/>
                              </w:rPr>
                            </w:pPr>
                            <w:r w:rsidRPr="001C6BB4">
                              <w:rPr>
                                <w:sz w:val="18"/>
                                <w:szCs w:val="18"/>
                              </w:rPr>
                              <w:t xml:space="preserve">  &lt;copyField source="pinyin" dest="text"/&gt;</w:t>
                            </w:r>
                          </w:p>
                          <w:p w:rsidR="001C6BB4" w:rsidRPr="001C6BB4" w:rsidRDefault="001C6BB4" w:rsidP="001C6BB4">
                            <w:pPr>
                              <w:spacing w:line="240" w:lineRule="atLeast"/>
                              <w:jc w:val="left"/>
                              <w:rPr>
                                <w:sz w:val="18"/>
                                <w:szCs w:val="18"/>
                              </w:rPr>
                            </w:pPr>
                            <w:r w:rsidRPr="001C6BB4">
                              <w:rPr>
                                <w:sz w:val="18"/>
                                <w:szCs w:val="18"/>
                              </w:rPr>
                              <w:t xml:space="preserve">  &lt;copyField source="py" dest="text"/&gt;</w:t>
                            </w:r>
                          </w:p>
                          <w:p w:rsidR="001C6BB4" w:rsidRPr="001C6BB4" w:rsidRDefault="001C6BB4" w:rsidP="001C6BB4">
                            <w:pPr>
                              <w:spacing w:line="240" w:lineRule="atLeast"/>
                              <w:jc w:val="left"/>
                              <w:rPr>
                                <w:sz w:val="18"/>
                                <w:szCs w:val="18"/>
                              </w:rPr>
                            </w:pPr>
                            <w:r w:rsidRPr="001C6BB4">
                              <w:rPr>
                                <w:sz w:val="18"/>
                                <w:szCs w:val="18"/>
                              </w:rPr>
                              <w:t xml:space="preserve"> </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w:t>
                            </w:r>
                          </w:p>
                          <w:p w:rsidR="001C6BB4" w:rsidRPr="001C6BB4" w:rsidRDefault="001C6BB4" w:rsidP="001C6BB4">
                            <w:pPr>
                              <w:spacing w:line="240" w:lineRule="atLeast"/>
                              <w:jc w:val="left"/>
                              <w:rPr>
                                <w:sz w:val="18"/>
                                <w:szCs w:val="18"/>
                              </w:rPr>
                            </w:pPr>
                            <w:r w:rsidRPr="001C6BB4">
                              <w:rPr>
                                <w:sz w:val="18"/>
                                <w:szCs w:val="18"/>
                              </w:rPr>
                              <w:t xml:space="preserve"> &lt;defaultSearchField&gt;text&lt;/defaultSearchField&gt;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&lt;types&gt;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&lt;fieldType name="string" class="solr.StrField" sortMissingLast="true"/&gt;</w:t>
                            </w:r>
                          </w:p>
                          <w:p w:rsidR="001C6BB4" w:rsidRPr="001C6BB4" w:rsidRDefault="001C6BB4" w:rsidP="001C6BB4">
                            <w:pPr>
                              <w:spacing w:line="240" w:lineRule="atLeast"/>
                              <w:jc w:val="left"/>
                              <w:rPr>
                                <w:sz w:val="18"/>
                                <w:szCs w:val="18"/>
                              </w:rPr>
                            </w:pPr>
                            <w:r w:rsidRPr="001C6BB4">
                              <w:rPr>
                                <w:sz w:val="18"/>
                                <w:szCs w:val="18"/>
                              </w:rPr>
                              <w:t xml:space="preserve">    &lt;fieldType name="boolean" class="solr.BoolField" sortMissingLast="true"/&gt;</w:t>
                            </w:r>
                          </w:p>
                          <w:p w:rsidR="001C6BB4" w:rsidRPr="001C6BB4" w:rsidRDefault="001C6BB4" w:rsidP="001C6BB4">
                            <w:pPr>
                              <w:spacing w:line="240" w:lineRule="atLeast"/>
                              <w:jc w:val="left"/>
                              <w:rPr>
                                <w:sz w:val="18"/>
                                <w:szCs w:val="18"/>
                              </w:rPr>
                            </w:pPr>
                            <w:r w:rsidRPr="001C6BB4">
                              <w:rPr>
                                <w:sz w:val="18"/>
                                <w:szCs w:val="18"/>
                              </w:rPr>
                              <w:t xml:space="preserve">    &lt;fieldType name="int" class="solr.TrieIntField" precisionStep="0" positionIncrementGap="0"/&gt;</w:t>
                            </w:r>
                          </w:p>
                          <w:p w:rsidR="001C6BB4" w:rsidRPr="001C6BB4" w:rsidRDefault="001C6BB4" w:rsidP="001C6BB4">
                            <w:pPr>
                              <w:spacing w:line="240" w:lineRule="atLeast"/>
                              <w:jc w:val="left"/>
                              <w:rPr>
                                <w:sz w:val="18"/>
                                <w:szCs w:val="18"/>
                              </w:rPr>
                            </w:pPr>
                            <w:r w:rsidRPr="001C6BB4">
                              <w:rPr>
                                <w:sz w:val="18"/>
                                <w:szCs w:val="18"/>
                              </w:rPr>
                              <w:t xml:space="preserve">    &lt;fieldType name="float" class="solr.TrieFloatField" precisionStep="0" positionIncrementGap="0"/&gt;</w:t>
                            </w:r>
                          </w:p>
                          <w:p w:rsidR="001C6BB4" w:rsidRPr="001C6BB4" w:rsidRDefault="001C6BB4" w:rsidP="001C6BB4">
                            <w:pPr>
                              <w:spacing w:line="240" w:lineRule="atLeast"/>
                              <w:jc w:val="left"/>
                              <w:rPr>
                                <w:sz w:val="18"/>
                                <w:szCs w:val="18"/>
                              </w:rPr>
                            </w:pPr>
                            <w:r w:rsidRPr="001C6BB4">
                              <w:rPr>
                                <w:sz w:val="18"/>
                                <w:szCs w:val="18"/>
                              </w:rPr>
                              <w:t xml:space="preserve">    &lt;fieldType name="long" class="solr.TrieLongField" precisionStep="0" positionIncrementGap="0"/&gt;</w:t>
                            </w:r>
                          </w:p>
                          <w:p w:rsidR="001C6BB4" w:rsidRPr="001C6BB4" w:rsidRDefault="001C6BB4" w:rsidP="001C6BB4">
                            <w:pPr>
                              <w:spacing w:line="240" w:lineRule="atLeast"/>
                              <w:jc w:val="left"/>
                              <w:rPr>
                                <w:sz w:val="18"/>
                                <w:szCs w:val="18"/>
                              </w:rPr>
                            </w:pPr>
                            <w:r w:rsidRPr="001C6BB4">
                              <w:rPr>
                                <w:sz w:val="18"/>
                                <w:szCs w:val="18"/>
                              </w:rPr>
                              <w:t xml:space="preserve">    &lt;fieldType name="double" class="solr.TrieDoubleField" precisionStep="0" positionIncrementGap="0"/&gt;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&lt;fieldType name="tint" class="solr.TrieIntField" precisionStep="8" positionIncrementGap="0"/&gt;</w:t>
                            </w:r>
                          </w:p>
                          <w:p w:rsidR="001C6BB4" w:rsidRPr="001C6BB4" w:rsidRDefault="001C6BB4" w:rsidP="001C6BB4">
                            <w:pPr>
                              <w:spacing w:line="240" w:lineRule="atLeast"/>
                              <w:jc w:val="left"/>
                              <w:rPr>
                                <w:sz w:val="18"/>
                                <w:szCs w:val="18"/>
                              </w:rPr>
                            </w:pPr>
                            <w:r w:rsidRPr="001C6BB4">
                              <w:rPr>
                                <w:sz w:val="18"/>
                                <w:szCs w:val="18"/>
                              </w:rPr>
                              <w:t xml:space="preserve">    &lt;fieldType name="tfloat" class="solr.TrieFloatField" precisionStep="8" positionIncrementGap="0"/&gt;</w:t>
                            </w:r>
                          </w:p>
                          <w:p w:rsidR="001C6BB4" w:rsidRPr="001C6BB4" w:rsidRDefault="001C6BB4" w:rsidP="001C6BB4">
                            <w:pPr>
                              <w:spacing w:line="240" w:lineRule="atLeast"/>
                              <w:jc w:val="left"/>
                              <w:rPr>
                                <w:sz w:val="18"/>
                                <w:szCs w:val="18"/>
                              </w:rPr>
                            </w:pPr>
                            <w:r w:rsidRPr="001C6BB4">
                              <w:rPr>
                                <w:sz w:val="18"/>
                                <w:szCs w:val="18"/>
                              </w:rPr>
                              <w:t xml:space="preserve">    &lt;fieldType name="tlong" class="solr.TrieLongField" precisionStep="8" positionIncrementGap="0"/&gt;</w:t>
                            </w:r>
                          </w:p>
                          <w:p w:rsidR="001C6BB4" w:rsidRPr="001C6BB4" w:rsidRDefault="001C6BB4" w:rsidP="001C6BB4">
                            <w:pPr>
                              <w:spacing w:line="240" w:lineRule="atLeast"/>
                              <w:jc w:val="left"/>
                              <w:rPr>
                                <w:sz w:val="18"/>
                                <w:szCs w:val="18"/>
                              </w:rPr>
                            </w:pPr>
                            <w:r w:rsidRPr="001C6BB4">
                              <w:rPr>
                                <w:sz w:val="18"/>
                                <w:szCs w:val="18"/>
                              </w:rPr>
                              <w:t xml:space="preserve">    &lt;fieldType name="tdouble" class="solr.TrieDoubleField" precisionStep="8" positionIncrementGap="0"/&gt;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&lt;fieldType name="date" class="solr.TrieDateField" precisionStep="0" positionIncrementGap="0"/&gt;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&lt;fieldType name="tdate" class="solr.TrieDateField" precisionStep="6" positionIncrementGap="0"/&gt;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&lt;fieldtype name="binary" class="solr.BinaryField"/&gt;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&lt;fieldType name="pint" class="solr.IntField"/&gt;</w:t>
                            </w:r>
                          </w:p>
                          <w:p w:rsidR="001C6BB4" w:rsidRPr="001C6BB4" w:rsidRDefault="001C6BB4" w:rsidP="001C6BB4">
                            <w:pPr>
                              <w:spacing w:line="240" w:lineRule="atLeast"/>
                              <w:jc w:val="left"/>
                              <w:rPr>
                                <w:sz w:val="18"/>
                                <w:szCs w:val="18"/>
                              </w:rPr>
                            </w:pPr>
                            <w:r w:rsidRPr="001C6BB4">
                              <w:rPr>
                                <w:sz w:val="18"/>
                                <w:szCs w:val="18"/>
                              </w:rPr>
                              <w:t xml:space="preserve">    &lt;fieldType name="plong" class="solr.LongField"/&gt;</w:t>
                            </w:r>
                          </w:p>
                          <w:p w:rsidR="001C6BB4" w:rsidRPr="001C6BB4" w:rsidRDefault="001C6BB4" w:rsidP="001C6BB4">
                            <w:pPr>
                              <w:spacing w:line="240" w:lineRule="atLeast"/>
                              <w:jc w:val="left"/>
                              <w:rPr>
                                <w:sz w:val="18"/>
                                <w:szCs w:val="18"/>
                              </w:rPr>
                            </w:pPr>
                            <w:r w:rsidRPr="001C6BB4">
                              <w:rPr>
                                <w:sz w:val="18"/>
                                <w:szCs w:val="18"/>
                              </w:rPr>
                              <w:t xml:space="preserve">    &lt;fieldType name="pfloat" class="solr.FloatField"/&gt;</w:t>
                            </w:r>
                          </w:p>
                          <w:p w:rsidR="001C6BB4" w:rsidRPr="001C6BB4" w:rsidRDefault="001C6BB4" w:rsidP="001C6BB4">
                            <w:pPr>
                              <w:spacing w:line="240" w:lineRule="atLeast"/>
                              <w:jc w:val="left"/>
                              <w:rPr>
                                <w:sz w:val="18"/>
                                <w:szCs w:val="18"/>
                              </w:rPr>
                            </w:pPr>
                            <w:r w:rsidRPr="001C6BB4">
                              <w:rPr>
                                <w:sz w:val="18"/>
                                <w:szCs w:val="18"/>
                              </w:rPr>
                              <w:t xml:space="preserve">    &lt;fieldType name="pdouble" class="solr.DoubleField"/&gt;</w:t>
                            </w:r>
                          </w:p>
                          <w:p w:rsidR="001C6BB4" w:rsidRPr="001C6BB4" w:rsidRDefault="001C6BB4" w:rsidP="001C6BB4">
                            <w:pPr>
                              <w:spacing w:line="240" w:lineRule="atLeast"/>
                              <w:jc w:val="left"/>
                              <w:rPr>
                                <w:sz w:val="18"/>
                                <w:szCs w:val="18"/>
                              </w:rPr>
                            </w:pPr>
                            <w:r w:rsidRPr="001C6BB4">
                              <w:rPr>
                                <w:sz w:val="18"/>
                                <w:szCs w:val="18"/>
                              </w:rPr>
                              <w:t xml:space="preserve">    &lt;fieldType name="pdate" class="solr.DateField" sortMissingLast="true"/&gt;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&lt;fieldType name="random" class="solr.RandomSortField" indexed="true"/&gt;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&lt;fieldType name="text_ws" class="solr.TextField" positionIncrementGap="100"&gt;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&lt;tokenizer class="solr.WhitespaceTokenizerFactory"/&gt;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r w:rsidRPr="001C6BB4">
                              <w:rPr>
                                <w:sz w:val="18"/>
                                <w:szCs w:val="18"/>
                              </w:rPr>
                              <w:t xml:space="preserve">     </w:t>
                            </w:r>
                          </w:p>
                          <w:p w:rsidR="001C6BB4" w:rsidRPr="001C6BB4" w:rsidRDefault="001C6BB4" w:rsidP="001C6BB4">
                            <w:pPr>
                              <w:spacing w:line="240" w:lineRule="atLeast"/>
                              <w:jc w:val="left"/>
                              <w:rPr>
                                <w:sz w:val="18"/>
                                <w:szCs w:val="18"/>
                              </w:rPr>
                            </w:pPr>
                            <w:r w:rsidRPr="001C6BB4">
                              <w:rPr>
                                <w:sz w:val="18"/>
                                <w:szCs w:val="18"/>
                              </w:rPr>
                              <w:tab/>
                              <w:t xml:space="preserve"> &lt;fieldType name="text_general" class="solr.TextField" positionIncrementGap="100"&gt;</w:t>
                            </w:r>
                          </w:p>
                          <w:p w:rsidR="001C6BB4" w:rsidRPr="001C6BB4" w:rsidRDefault="001C6BB4" w:rsidP="001C6BB4">
                            <w:pPr>
                              <w:spacing w:line="240" w:lineRule="atLeast"/>
                              <w:jc w:val="left"/>
                              <w:rPr>
                                <w:sz w:val="18"/>
                                <w:szCs w:val="18"/>
                              </w:rPr>
                            </w:pPr>
                            <w:r w:rsidRPr="001C6BB4">
                              <w:rPr>
                                <w:sz w:val="18"/>
                                <w:szCs w:val="18"/>
                              </w:rPr>
                              <w:t xml:space="preserve">      &lt;analyzer type="index"&gt;</w:t>
                            </w:r>
                          </w:p>
                          <w:p w:rsidR="001C6BB4" w:rsidRPr="001C6BB4" w:rsidRDefault="001C6BB4" w:rsidP="001C6BB4">
                            <w:pPr>
                              <w:spacing w:line="240" w:lineRule="atLeast"/>
                              <w:jc w:val="left"/>
                              <w:rPr>
                                <w:sz w:val="18"/>
                                <w:szCs w:val="18"/>
                              </w:rPr>
                            </w:pPr>
                            <w:r w:rsidRPr="001C6BB4">
                              <w:rPr>
                                <w:sz w:val="18"/>
                                <w:szCs w:val="18"/>
                              </w:rPr>
                              <w:t xml:space="preserve">        &lt;tokenizer class="solr.StandardTokenizerFactory"/&gt;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 ignoreCase="true" words="stopwords.txt" enablePositionIncrements="true" /&gt;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&lt;analyzer type="query"&gt;</w:t>
                            </w:r>
                          </w:p>
                          <w:p w:rsidR="001C6BB4" w:rsidRPr="001C6BB4" w:rsidRDefault="001C6BB4" w:rsidP="001C6BB4">
                            <w:pPr>
                              <w:spacing w:line="240" w:lineRule="atLeast"/>
                              <w:jc w:val="left"/>
                              <w:rPr>
                                <w:sz w:val="18"/>
                                <w:szCs w:val="18"/>
                              </w:rPr>
                            </w:pPr>
                            <w:r w:rsidRPr="001C6BB4">
                              <w:rPr>
                                <w:sz w:val="18"/>
                                <w:szCs w:val="18"/>
                              </w:rPr>
                              <w:t xml:space="preserve">        &lt;tokenizer class="solr.StandardTokenizerFactory"/&gt;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 ignoreCase="true" words="stopwords.txt" enablePositionIncrements="true" /&gt;</w:t>
                            </w:r>
                          </w:p>
                          <w:p w:rsidR="001C6BB4" w:rsidRPr="001C6BB4" w:rsidRDefault="001C6BB4" w:rsidP="001C6BB4">
                            <w:pPr>
                              <w:spacing w:line="240" w:lineRule="atLeast"/>
                              <w:jc w:val="left"/>
                              <w:rPr>
                                <w:sz w:val="18"/>
                                <w:szCs w:val="18"/>
                              </w:rPr>
                            </w:pPr>
                            <w:r w:rsidRPr="001C6BB4">
                              <w:rPr>
                                <w:sz w:val="18"/>
                                <w:szCs w:val="18"/>
                              </w:rPr>
                              <w:t xml:space="preserve">        &lt;filter class="solr.SynonymFilterFactory" synonyms="synonyms.txt" ignoreCase="true" expand="true"/&gt;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r w:rsidRPr="001C6BB4">
                              <w:rPr>
                                <w:sz w:val="18"/>
                                <w:szCs w:val="18"/>
                              </w:rPr>
                              <w:tab/>
                              <w:t xml:space="preserve">  </w:t>
                            </w:r>
                          </w:p>
                          <w:p w:rsidR="001C6BB4" w:rsidRPr="001C6BB4" w:rsidRDefault="001C6BB4" w:rsidP="001C6BB4">
                            <w:pPr>
                              <w:spacing w:line="240" w:lineRule="atLeast"/>
                              <w:jc w:val="left"/>
                              <w:rPr>
                                <w:sz w:val="18"/>
                                <w:szCs w:val="18"/>
                              </w:rPr>
                            </w:pPr>
                            <w:r w:rsidRPr="001C6BB4">
                              <w:rPr>
                                <w:sz w:val="18"/>
                                <w:szCs w:val="18"/>
                              </w:rPr>
                              <w:t xml:space="preserve"> </w:t>
                            </w:r>
                          </w:p>
                          <w:p w:rsidR="001C6BB4" w:rsidRPr="001C6BB4" w:rsidRDefault="001C6BB4" w:rsidP="001C6BB4">
                            <w:pPr>
                              <w:spacing w:line="240" w:lineRule="atLeast"/>
                              <w:jc w:val="left"/>
                              <w:rPr>
                                <w:sz w:val="18"/>
                                <w:szCs w:val="18"/>
                              </w:rPr>
                            </w:pPr>
                            <w:r w:rsidRPr="001C6BB4">
                              <w:rPr>
                                <w:sz w:val="18"/>
                                <w:szCs w:val="18"/>
                              </w:rPr>
                              <w:t xml:space="preserve"> </w:t>
                            </w:r>
                          </w:p>
                          <w:p w:rsidR="001C6BB4" w:rsidRPr="001C6BB4" w:rsidRDefault="001C6BB4" w:rsidP="001C6BB4">
                            <w:pPr>
                              <w:spacing w:line="240" w:lineRule="atLeast"/>
                              <w:jc w:val="left"/>
                              <w:rPr>
                                <w:sz w:val="18"/>
                                <w:szCs w:val="18"/>
                              </w:rPr>
                            </w:pPr>
                            <w:r w:rsidRPr="001C6BB4">
                              <w:rPr>
                                <w:sz w:val="18"/>
                                <w:szCs w:val="18"/>
                              </w:rPr>
                              <w:t xml:space="preserve"> </w:t>
                            </w:r>
                          </w:p>
                          <w:p w:rsidR="001C6BB4" w:rsidRPr="001C6BB4" w:rsidRDefault="001C6BB4" w:rsidP="001C6BB4">
                            <w:pPr>
                              <w:spacing w:line="240" w:lineRule="atLeast"/>
                              <w:jc w:val="left"/>
                              <w:rPr>
                                <w:sz w:val="18"/>
                                <w:szCs w:val="18"/>
                              </w:rPr>
                            </w:pPr>
                            <w:r w:rsidRPr="001C6BB4">
                              <w:rPr>
                                <w:sz w:val="18"/>
                                <w:szCs w:val="18"/>
                              </w:rPr>
                              <w:t xml:space="preserve"> </w:t>
                            </w:r>
                          </w:p>
                          <w:p w:rsidR="001C6BB4" w:rsidRPr="001C6BB4" w:rsidRDefault="001C6BB4" w:rsidP="001C6BB4">
                            <w:pPr>
                              <w:spacing w:line="240" w:lineRule="atLeast"/>
                              <w:jc w:val="left"/>
                              <w:rPr>
                                <w:sz w:val="18"/>
                                <w:szCs w:val="18"/>
                              </w:rPr>
                            </w:pPr>
                            <w:r w:rsidRPr="001C6BB4">
                              <w:rPr>
                                <w:sz w:val="18"/>
                                <w:szCs w:val="18"/>
                              </w:rPr>
                              <w:tab/>
                            </w:r>
                          </w:p>
                          <w:p w:rsidR="001C6BB4" w:rsidRPr="001C6BB4" w:rsidRDefault="001C6BB4" w:rsidP="001C6BB4">
                            <w:pPr>
                              <w:spacing w:line="240" w:lineRule="atLeast"/>
                              <w:jc w:val="left"/>
                              <w:rPr>
                                <w:sz w:val="18"/>
                                <w:szCs w:val="18"/>
                              </w:rPr>
                            </w:pPr>
                            <w:r w:rsidRPr="001C6BB4">
                              <w:rPr>
                                <w:sz w:val="18"/>
                                <w:szCs w:val="18"/>
                              </w:rPr>
                              <w:tab/>
                              <w:t>&lt;fieldType name="text_spell" class="solr.TextField" &gt;</w:t>
                            </w:r>
                          </w:p>
                          <w:p w:rsidR="001C6BB4" w:rsidRPr="001C6BB4" w:rsidRDefault="001C6BB4" w:rsidP="001C6BB4">
                            <w:pPr>
                              <w:spacing w:line="240" w:lineRule="atLeast"/>
                              <w:jc w:val="left"/>
                              <w:rPr>
                                <w:sz w:val="18"/>
                                <w:szCs w:val="18"/>
                              </w:rPr>
                            </w:pPr>
                            <w:r w:rsidRPr="001C6BB4">
                              <w:rPr>
                                <w:sz w:val="18"/>
                                <w:szCs w:val="18"/>
                              </w:rPr>
                              <w:t xml:space="preserve">   </w:t>
                            </w:r>
                            <w:r w:rsidRPr="001C6BB4">
                              <w:rPr>
                                <w:sz w:val="18"/>
                                <w:szCs w:val="18"/>
                              </w:rPr>
                              <w:tab/>
                              <w:t xml:space="preserve"> </w:t>
                            </w:r>
                            <w:r w:rsidRPr="001C6BB4">
                              <w:rPr>
                                <w:sz w:val="18"/>
                                <w:szCs w:val="18"/>
                              </w:rPr>
                              <w:tab/>
                              <w:t>&lt;analyzer class="org.wltea.analyzer.lucene.IKAnalyzer"/&gt;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r w:rsidRPr="001C6BB4">
                              <w:rPr>
                                <w:sz w:val="18"/>
                                <w:szCs w:val="18"/>
                              </w:rPr>
                              <w:tab/>
                            </w:r>
                          </w:p>
                          <w:p w:rsidR="001C6BB4" w:rsidRPr="001C6BB4" w:rsidRDefault="001C6BB4" w:rsidP="001C6BB4">
                            <w:pPr>
                              <w:spacing w:line="240" w:lineRule="atLeast"/>
                              <w:jc w:val="left"/>
                              <w:rPr>
                                <w:sz w:val="18"/>
                                <w:szCs w:val="18"/>
                              </w:rPr>
                            </w:pPr>
                            <w:r w:rsidRPr="001C6BB4">
                              <w:rPr>
                                <w:sz w:val="18"/>
                                <w:szCs w:val="18"/>
                              </w:rPr>
                              <w:tab/>
                              <w:t xml:space="preserve">&lt;fieldType name="text_ik" class="solr.TextField"&gt; </w:t>
                            </w:r>
                          </w:p>
                          <w:p w:rsidR="001C6BB4" w:rsidRPr="001C6BB4" w:rsidRDefault="001C6BB4" w:rsidP="001C6BB4">
                            <w:pPr>
                              <w:spacing w:line="240" w:lineRule="atLeast"/>
                              <w:jc w:val="left"/>
                              <w:rPr>
                                <w:sz w:val="18"/>
                                <w:szCs w:val="18"/>
                              </w:rPr>
                            </w:pPr>
                            <w:r w:rsidRPr="001C6BB4">
                              <w:rPr>
                                <w:sz w:val="18"/>
                                <w:szCs w:val="18"/>
                              </w:rPr>
                              <w:tab/>
                            </w:r>
                            <w:r w:rsidRPr="001C6BB4">
                              <w:rPr>
                                <w:sz w:val="18"/>
                                <w:szCs w:val="18"/>
                              </w:rPr>
                              <w:tab/>
                              <w:t xml:space="preserve">&lt;analyzer class="org.wltea.analyzer.lucene.IKAnalyzer"/&gt; </w:t>
                            </w:r>
                          </w:p>
                          <w:p w:rsidR="001C6BB4" w:rsidRPr="001C6BB4" w:rsidRDefault="001C6BB4" w:rsidP="001C6BB4">
                            <w:pPr>
                              <w:spacing w:line="240" w:lineRule="atLeast"/>
                              <w:jc w:val="left"/>
                              <w:rPr>
                                <w:sz w:val="18"/>
                                <w:szCs w:val="18"/>
                              </w:rPr>
                            </w:pPr>
                            <w:r w:rsidRPr="001C6BB4">
                              <w:rPr>
                                <w:sz w:val="18"/>
                                <w:szCs w:val="18"/>
                              </w:rPr>
                              <w:tab/>
                              <w:t>&lt;/fieldType&gt;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&lt;fieldType name="text_smartcn" class="solr.TextField" positionIncrementGap="0"&gt;</w:t>
                            </w:r>
                          </w:p>
                          <w:p w:rsidR="001C6BB4" w:rsidRPr="001C6BB4" w:rsidRDefault="001C6BB4" w:rsidP="001C6BB4">
                            <w:pPr>
                              <w:spacing w:line="240" w:lineRule="atLeast"/>
                              <w:jc w:val="left"/>
                              <w:rPr>
                                <w:sz w:val="18"/>
                                <w:szCs w:val="18"/>
                              </w:rPr>
                            </w:pPr>
                            <w:r w:rsidRPr="001C6BB4">
                              <w:rPr>
                                <w:sz w:val="18"/>
                                <w:szCs w:val="18"/>
                              </w:rPr>
                              <w:t xml:space="preserve">      &lt;analyzer type="index"&gt;</w:t>
                            </w:r>
                          </w:p>
                          <w:p w:rsidR="001C6BB4" w:rsidRPr="001C6BB4" w:rsidRDefault="001C6BB4" w:rsidP="001C6BB4">
                            <w:pPr>
                              <w:spacing w:line="240" w:lineRule="atLeast"/>
                              <w:jc w:val="left"/>
                              <w:rPr>
                                <w:sz w:val="18"/>
                                <w:szCs w:val="18"/>
                              </w:rPr>
                            </w:pPr>
                            <w:r w:rsidRPr="001C6BB4">
                              <w:rPr>
                                <w:sz w:val="18"/>
                                <w:szCs w:val="18"/>
                              </w:rPr>
                              <w:t xml:space="preserve">        &lt;tokenizer class="org.apache.lucene.analysis.cn.smart.SmartChineseSentenceTokenizerFactory"/&gt;</w:t>
                            </w:r>
                          </w:p>
                          <w:p w:rsidR="001C6BB4" w:rsidRPr="001C6BB4" w:rsidRDefault="001C6BB4" w:rsidP="001C6BB4">
                            <w:pPr>
                              <w:spacing w:line="240" w:lineRule="atLeast"/>
                              <w:jc w:val="left"/>
                              <w:rPr>
                                <w:sz w:val="18"/>
                                <w:szCs w:val="18"/>
                              </w:rPr>
                            </w:pPr>
                            <w:r w:rsidRPr="001C6BB4">
                              <w:rPr>
                                <w:sz w:val="18"/>
                                <w:szCs w:val="18"/>
                              </w:rPr>
                              <w:t xml:space="preserve">        &lt;filter class="org.apache.lucene.analysis.cn.smart.SmartChineseWordTokenFilterFactory"/&gt;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&lt;analyzer type="query"&gt;</w:t>
                            </w:r>
                          </w:p>
                          <w:p w:rsidR="001C6BB4" w:rsidRPr="001C6BB4" w:rsidRDefault="001C6BB4" w:rsidP="001C6BB4">
                            <w:pPr>
                              <w:spacing w:line="240" w:lineRule="atLeast"/>
                              <w:jc w:val="left"/>
                              <w:rPr>
                                <w:sz w:val="18"/>
                                <w:szCs w:val="18"/>
                              </w:rPr>
                            </w:pPr>
                            <w:r w:rsidRPr="001C6BB4">
                              <w:rPr>
                                <w:sz w:val="18"/>
                                <w:szCs w:val="18"/>
                              </w:rPr>
                              <w:t xml:space="preserve">         &lt;tokenizer class="org.apache.lucene.analysis.cn.smart.SmartChineseSentenceTokenizerFactory"/&gt;</w:t>
                            </w:r>
                          </w:p>
                          <w:p w:rsidR="001C6BB4" w:rsidRPr="001C6BB4" w:rsidRDefault="001C6BB4" w:rsidP="001C6BB4">
                            <w:pPr>
                              <w:spacing w:line="240" w:lineRule="atLeast"/>
                              <w:jc w:val="left"/>
                              <w:rPr>
                                <w:sz w:val="18"/>
                                <w:szCs w:val="18"/>
                              </w:rPr>
                            </w:pPr>
                            <w:r w:rsidRPr="001C6BB4">
                              <w:rPr>
                                <w:sz w:val="18"/>
                                <w:szCs w:val="18"/>
                              </w:rPr>
                              <w:t xml:space="preserve">        &lt;filter class="org.apache.lucene.analysis.cn.smart.SmartChineseWordTokenFilterFactory"/&gt;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r w:rsidRPr="001C6BB4">
                              <w:rPr>
                                <w:sz w:val="18"/>
                                <w:szCs w:val="18"/>
                              </w:rPr>
                              <w:t xml:space="preserve"> </w:t>
                            </w:r>
                          </w:p>
                          <w:p w:rsidR="001C6BB4" w:rsidRPr="001C6BB4" w:rsidRDefault="001C6BB4" w:rsidP="001C6BB4">
                            <w:pPr>
                              <w:spacing w:line="240" w:lineRule="atLeast"/>
                              <w:jc w:val="left"/>
                              <w:rPr>
                                <w:sz w:val="18"/>
                                <w:szCs w:val="18"/>
                              </w:rPr>
                            </w:pPr>
                            <w:r w:rsidRPr="001C6BB4">
                              <w:rPr>
                                <w:sz w:val="18"/>
                                <w:szCs w:val="18"/>
                              </w:rPr>
                              <w:tab/>
                              <w:t>&lt;fieldType name="text_pinyin" class="solr.TextField" positionIncrementGap="0"&gt;</w:t>
                            </w:r>
                          </w:p>
                          <w:p w:rsidR="001C6BB4" w:rsidRPr="001C6BB4" w:rsidRDefault="001C6BB4" w:rsidP="001C6BB4">
                            <w:pPr>
                              <w:spacing w:line="240" w:lineRule="atLeast"/>
                              <w:jc w:val="left"/>
                              <w:rPr>
                                <w:sz w:val="18"/>
                                <w:szCs w:val="18"/>
                              </w:rPr>
                            </w:pPr>
                            <w:r w:rsidRPr="001C6BB4">
                              <w:rPr>
                                <w:sz w:val="18"/>
                                <w:szCs w:val="18"/>
                              </w:rPr>
                              <w:t xml:space="preserve">      &lt;analyzer type="index"&gt;</w:t>
                            </w:r>
                          </w:p>
                          <w:p w:rsidR="001C6BB4" w:rsidRPr="001C6BB4" w:rsidRDefault="001C6BB4" w:rsidP="001C6BB4">
                            <w:pPr>
                              <w:spacing w:line="240" w:lineRule="atLeast"/>
                              <w:jc w:val="left"/>
                              <w:rPr>
                                <w:sz w:val="18"/>
                                <w:szCs w:val="18"/>
                              </w:rPr>
                            </w:pPr>
                            <w:r w:rsidRPr="001C6BB4">
                              <w:rPr>
                                <w:sz w:val="18"/>
                                <w:szCs w:val="18"/>
                              </w:rPr>
                              <w:t xml:space="preserve">      &lt;tokenizer class="org.apache.lucene.analysis.cn.smart.SmartChineseSentenceTokenizerFactory"/&gt;</w:t>
                            </w:r>
                          </w:p>
                          <w:p w:rsidR="001C6BB4" w:rsidRPr="001C6BB4" w:rsidRDefault="001C6BB4" w:rsidP="001C6BB4">
                            <w:pPr>
                              <w:spacing w:line="240" w:lineRule="atLeast"/>
                              <w:jc w:val="left"/>
                              <w:rPr>
                                <w:sz w:val="18"/>
                                <w:szCs w:val="18"/>
                              </w:rPr>
                            </w:pPr>
                            <w:r w:rsidRPr="001C6BB4">
                              <w:rPr>
                                <w:sz w:val="18"/>
                                <w:szCs w:val="18"/>
                              </w:rPr>
                              <w:tab/>
                              <w:t xml:space="preserve">     &lt;filter class="org.apache.lucene.analysis.cn.smart.SmartChineseWordTokenFilterFactory"/&gt;</w:t>
                            </w:r>
                          </w:p>
                          <w:p w:rsidR="001C6BB4" w:rsidRPr="001C6BB4" w:rsidRDefault="001C6BB4" w:rsidP="001C6BB4">
                            <w:pPr>
                              <w:spacing w:line="240" w:lineRule="atLeast"/>
                              <w:jc w:val="left"/>
                              <w:rPr>
                                <w:sz w:val="18"/>
                                <w:szCs w:val="18"/>
                              </w:rPr>
                            </w:pPr>
                            <w:r w:rsidRPr="001C6BB4">
                              <w:rPr>
                                <w:sz w:val="18"/>
                                <w:szCs w:val="18"/>
                              </w:rPr>
                              <w:t xml:space="preserve">     &lt;filter class="com.shentong.search.analyzers.PinyinTransformTokenFilterFactory" minTermLenght="2" /&gt;</w:t>
                            </w:r>
                          </w:p>
                          <w:p w:rsidR="001C6BB4" w:rsidRPr="001C6BB4" w:rsidRDefault="001C6BB4" w:rsidP="001C6BB4">
                            <w:pPr>
                              <w:spacing w:line="240" w:lineRule="atLeast"/>
                              <w:jc w:val="left"/>
                              <w:rPr>
                                <w:sz w:val="18"/>
                                <w:szCs w:val="18"/>
                              </w:rPr>
                            </w:pPr>
                            <w:r w:rsidRPr="001C6BB4">
                              <w:rPr>
                                <w:sz w:val="18"/>
                                <w:szCs w:val="18"/>
                              </w:rPr>
                              <w:tab/>
                            </w:r>
                            <w:r w:rsidRPr="001C6BB4">
                              <w:rPr>
                                <w:sz w:val="18"/>
                                <w:szCs w:val="18"/>
                              </w:rPr>
                              <w:tab/>
                              <w:t xml:space="preserve">  &lt;filter class="com.shentong.search.analyzers.PinyinNGramTokenFilterFactory" minGram="1" maxGram="20" /&gt;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&lt;analyzer type="query"&gt;</w:t>
                            </w:r>
                          </w:p>
                          <w:p w:rsidR="001C6BB4" w:rsidRPr="001C6BB4" w:rsidRDefault="001C6BB4" w:rsidP="001C6BB4">
                            <w:pPr>
                              <w:spacing w:line="240" w:lineRule="atLeast"/>
                              <w:jc w:val="left"/>
                              <w:rPr>
                                <w:sz w:val="18"/>
                                <w:szCs w:val="18"/>
                              </w:rPr>
                            </w:pPr>
                            <w:r w:rsidRPr="001C6BB4">
                              <w:rPr>
                                <w:sz w:val="18"/>
                                <w:szCs w:val="18"/>
                              </w:rPr>
                              <w:t xml:space="preserve">           &lt;tokenizer class="org.apache.lucene.analysis.cn.smart.SmartChineseSentenceTokenizerFactory"/&gt;</w:t>
                            </w:r>
                          </w:p>
                          <w:p w:rsidR="001C6BB4" w:rsidRPr="001C6BB4" w:rsidRDefault="001C6BB4" w:rsidP="001C6BB4">
                            <w:pPr>
                              <w:spacing w:line="240" w:lineRule="atLeast"/>
                              <w:jc w:val="left"/>
                              <w:rPr>
                                <w:sz w:val="18"/>
                                <w:szCs w:val="18"/>
                              </w:rPr>
                            </w:pPr>
                            <w:r w:rsidRPr="001C6BB4">
                              <w:rPr>
                                <w:sz w:val="18"/>
                                <w:szCs w:val="18"/>
                              </w:rPr>
                              <w:tab/>
                            </w:r>
                            <w:r w:rsidRPr="001C6BB4">
                              <w:rPr>
                                <w:sz w:val="18"/>
                                <w:szCs w:val="18"/>
                              </w:rPr>
                              <w:tab/>
                              <w:t xml:space="preserve">      &lt;filter class="org.apache.lucene.analysis.cn.smart.SmartChineseWordTokenFilterFactory"/&gt;</w:t>
                            </w:r>
                          </w:p>
                          <w:p w:rsidR="001C6BB4" w:rsidRPr="001C6BB4" w:rsidRDefault="001C6BB4" w:rsidP="001C6BB4">
                            <w:pPr>
                              <w:spacing w:line="240" w:lineRule="atLeast"/>
                              <w:jc w:val="left"/>
                              <w:rPr>
                                <w:sz w:val="18"/>
                                <w:szCs w:val="18"/>
                              </w:rPr>
                            </w:pPr>
                            <w:r w:rsidRPr="001C6BB4">
                              <w:rPr>
                                <w:sz w:val="18"/>
                                <w:szCs w:val="18"/>
                              </w:rPr>
                              <w:t xml:space="preserve">        &lt;filter class="com.shentong.search.analyzers.PinyinTransformTokenFilterFactory" minTermLenght="2" /&gt;</w:t>
                            </w:r>
                          </w:p>
                          <w:p w:rsidR="001C6BB4" w:rsidRPr="001C6BB4" w:rsidRDefault="001C6BB4" w:rsidP="001C6BB4">
                            <w:pPr>
                              <w:spacing w:line="240" w:lineRule="atLeast"/>
                              <w:jc w:val="left"/>
                              <w:rPr>
                                <w:sz w:val="18"/>
                                <w:szCs w:val="18"/>
                              </w:rPr>
                            </w:pPr>
                            <w:r w:rsidRPr="001C6BB4">
                              <w:rPr>
                                <w:sz w:val="18"/>
                                <w:szCs w:val="18"/>
                              </w:rPr>
                              <w:tab/>
                            </w:r>
                            <w:r w:rsidRPr="001C6BB4">
                              <w:rPr>
                                <w:sz w:val="18"/>
                                <w:szCs w:val="18"/>
                              </w:rPr>
                              <w:tab/>
                              <w:t xml:space="preserve">  &lt;filter class="com.shentong.search.analyzers.PinyinNGramTokenFilterFactory" minGram="1" maxGram="20" /&gt;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r w:rsidRPr="001C6BB4">
                              <w:rPr>
                                <w:sz w:val="18"/>
                                <w:szCs w:val="18"/>
                              </w:rPr>
                              <w:tab/>
                            </w:r>
                          </w:p>
                          <w:p w:rsidR="001C6BB4" w:rsidRPr="001C6BB4" w:rsidRDefault="001C6BB4" w:rsidP="001C6BB4">
                            <w:pPr>
                              <w:spacing w:line="240" w:lineRule="atLeast"/>
                              <w:jc w:val="left"/>
                              <w:rPr>
                                <w:sz w:val="18"/>
                                <w:szCs w:val="18"/>
                              </w:rPr>
                            </w:pPr>
                            <w:r w:rsidRPr="001C6BB4">
                              <w:rPr>
                                <w:sz w:val="18"/>
                                <w:szCs w:val="18"/>
                              </w:rPr>
                              <w:tab/>
                              <w:t>&lt;fieldType name="text_py" class="solr.TextField" positionIncrementGap="0"&gt;</w:t>
                            </w:r>
                          </w:p>
                          <w:p w:rsidR="001C6BB4" w:rsidRPr="001C6BB4" w:rsidRDefault="001C6BB4" w:rsidP="001C6BB4">
                            <w:pPr>
                              <w:spacing w:line="240" w:lineRule="atLeast"/>
                              <w:jc w:val="left"/>
                              <w:rPr>
                                <w:sz w:val="18"/>
                                <w:szCs w:val="18"/>
                              </w:rPr>
                            </w:pPr>
                            <w:r w:rsidRPr="001C6BB4">
                              <w:rPr>
                                <w:sz w:val="18"/>
                                <w:szCs w:val="18"/>
                              </w:rPr>
                              <w:t xml:space="preserve">      &lt;analyzer type="index"&gt;</w:t>
                            </w:r>
                          </w:p>
                          <w:p w:rsidR="001C6BB4" w:rsidRPr="001C6BB4" w:rsidRDefault="001C6BB4" w:rsidP="001C6BB4">
                            <w:pPr>
                              <w:spacing w:line="240" w:lineRule="atLeast"/>
                              <w:jc w:val="left"/>
                              <w:rPr>
                                <w:sz w:val="18"/>
                                <w:szCs w:val="18"/>
                              </w:rPr>
                            </w:pPr>
                            <w:r w:rsidRPr="001C6BB4">
                              <w:rPr>
                                <w:sz w:val="18"/>
                                <w:szCs w:val="18"/>
                              </w:rPr>
                              <w:t xml:space="preserve">        &lt;tokenizer class="org.apache.lucene.analysis.cn.smart.SmartChineseSentenceTokenizerFactory"/&gt;</w:t>
                            </w:r>
                          </w:p>
                          <w:p w:rsidR="001C6BB4" w:rsidRPr="001C6BB4" w:rsidRDefault="001C6BB4" w:rsidP="001C6BB4">
                            <w:pPr>
                              <w:spacing w:line="240" w:lineRule="atLeast"/>
                              <w:jc w:val="left"/>
                              <w:rPr>
                                <w:sz w:val="18"/>
                                <w:szCs w:val="18"/>
                              </w:rPr>
                            </w:pPr>
                            <w:r w:rsidRPr="001C6BB4">
                              <w:rPr>
                                <w:sz w:val="18"/>
                                <w:szCs w:val="18"/>
                              </w:rPr>
                              <w:tab/>
                            </w:r>
                            <w:r w:rsidRPr="001C6BB4">
                              <w:rPr>
                                <w:sz w:val="18"/>
                                <w:szCs w:val="18"/>
                              </w:rPr>
                              <w:tab/>
                              <w:t xml:space="preserve">   &lt;filter class="org.apache.lucene.analysis.cn.smart.SmartChineseWordTokenFilterFactory"/&gt;</w:t>
                            </w:r>
                          </w:p>
                          <w:p w:rsidR="001C6BB4" w:rsidRPr="001C6BB4" w:rsidRDefault="001C6BB4" w:rsidP="001C6BB4">
                            <w:pPr>
                              <w:spacing w:line="240" w:lineRule="atLeast"/>
                              <w:jc w:val="left"/>
                              <w:rPr>
                                <w:sz w:val="18"/>
                                <w:szCs w:val="18"/>
                              </w:rPr>
                            </w:pPr>
                            <w:r w:rsidRPr="001C6BB4">
                              <w:rPr>
                                <w:sz w:val="18"/>
                                <w:szCs w:val="18"/>
                              </w:rPr>
                              <w:t xml:space="preserve">          &lt;filter class="com.shentong.search.analyzers.PinyinTransformTokenFilterFactory" isFirstChar="true" minTermLenght="2" /&gt;</w:t>
                            </w:r>
                          </w:p>
                          <w:p w:rsidR="001C6BB4" w:rsidRPr="001C6BB4" w:rsidRDefault="001C6BB4" w:rsidP="001C6BB4">
                            <w:pPr>
                              <w:spacing w:line="240" w:lineRule="atLeast"/>
                              <w:jc w:val="left"/>
                              <w:rPr>
                                <w:sz w:val="18"/>
                                <w:szCs w:val="18"/>
                              </w:rPr>
                            </w:pPr>
                            <w:r w:rsidRPr="001C6BB4">
                              <w:rPr>
                                <w:sz w:val="18"/>
                                <w:szCs w:val="18"/>
                              </w:rPr>
                              <w:tab/>
                            </w:r>
                            <w:r w:rsidRPr="001C6BB4">
                              <w:rPr>
                                <w:sz w:val="18"/>
                                <w:szCs w:val="18"/>
                              </w:rPr>
                              <w:tab/>
                              <w:t xml:space="preserve"> </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&lt;analyzer type="query"&gt;</w:t>
                            </w:r>
                          </w:p>
                          <w:p w:rsidR="001C6BB4" w:rsidRPr="001C6BB4" w:rsidRDefault="001C6BB4" w:rsidP="001C6BB4">
                            <w:pPr>
                              <w:spacing w:line="240" w:lineRule="atLeast"/>
                              <w:jc w:val="left"/>
                              <w:rPr>
                                <w:sz w:val="18"/>
                                <w:szCs w:val="18"/>
                              </w:rPr>
                            </w:pPr>
                            <w:r w:rsidRPr="001C6BB4">
                              <w:rPr>
                                <w:sz w:val="18"/>
                                <w:szCs w:val="18"/>
                              </w:rPr>
                              <w:t xml:space="preserve">        &lt;tokenizer class="org.apache.lucene.analysis.cn.smart.SmartChineseSentenceTokenizerFactory"/&gt;</w:t>
                            </w:r>
                          </w:p>
                          <w:p w:rsidR="001C6BB4" w:rsidRPr="001C6BB4" w:rsidRDefault="001C6BB4" w:rsidP="001C6BB4">
                            <w:pPr>
                              <w:spacing w:line="240" w:lineRule="atLeast"/>
                              <w:jc w:val="left"/>
                              <w:rPr>
                                <w:sz w:val="18"/>
                                <w:szCs w:val="18"/>
                              </w:rPr>
                            </w:pPr>
                            <w:r w:rsidRPr="001C6BB4">
                              <w:rPr>
                                <w:sz w:val="18"/>
                                <w:szCs w:val="18"/>
                              </w:rPr>
                              <w:tab/>
                            </w:r>
                            <w:r w:rsidRPr="001C6BB4">
                              <w:rPr>
                                <w:sz w:val="18"/>
                                <w:szCs w:val="18"/>
                              </w:rPr>
                              <w:tab/>
                              <w:t xml:space="preserve">   &lt;filter class="org.apache.lucene.analysis.cn.smart.SmartChineseWordTokenFilterFactory"/&gt;</w:t>
                            </w:r>
                          </w:p>
                          <w:p w:rsidR="001C6BB4" w:rsidRPr="001C6BB4" w:rsidRDefault="001C6BB4" w:rsidP="001C6BB4">
                            <w:pPr>
                              <w:spacing w:line="240" w:lineRule="atLeast"/>
                              <w:jc w:val="left"/>
                              <w:rPr>
                                <w:sz w:val="18"/>
                                <w:szCs w:val="18"/>
                              </w:rPr>
                            </w:pPr>
                            <w:r w:rsidRPr="001C6BB4">
                              <w:rPr>
                                <w:sz w:val="18"/>
                                <w:szCs w:val="18"/>
                              </w:rPr>
                              <w:t xml:space="preserve">       &lt;filter class="com.shentong.search.analyzers.PinyinTransformTokenFilterFactory" isFirstChar="true" minTermLenght="2" /&gt;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r w:rsidRPr="001C6BB4">
                              <w:rPr>
                                <w:sz w:val="18"/>
                                <w:szCs w:val="18"/>
                              </w:rPr>
                              <w:tab/>
                            </w:r>
                          </w:p>
                          <w:p w:rsidR="001C6BB4" w:rsidRPr="001C6BB4" w:rsidRDefault="001C6BB4" w:rsidP="001C6BB4">
                            <w:pPr>
                              <w:spacing w:line="240" w:lineRule="atLeast"/>
                              <w:jc w:val="left"/>
                              <w:rPr>
                                <w:sz w:val="18"/>
                                <w:szCs w:val="18"/>
                              </w:rPr>
                            </w:pPr>
                            <w:r w:rsidRPr="001C6BB4">
                              <w:rPr>
                                <w:sz w:val="18"/>
                                <w:szCs w:val="18"/>
                              </w:rPr>
                              <w:t xml:space="preserve">    &lt;fieldType name="text_en" class="solr.TextField" positionIncrementGap="100"&gt;</w:t>
                            </w:r>
                          </w:p>
                          <w:p w:rsidR="001C6BB4" w:rsidRPr="001C6BB4" w:rsidRDefault="001C6BB4" w:rsidP="001C6BB4">
                            <w:pPr>
                              <w:spacing w:line="240" w:lineRule="atLeast"/>
                              <w:jc w:val="left"/>
                              <w:rPr>
                                <w:sz w:val="18"/>
                                <w:szCs w:val="18"/>
                              </w:rPr>
                            </w:pPr>
                            <w:r w:rsidRPr="001C6BB4">
                              <w:rPr>
                                <w:sz w:val="18"/>
                                <w:szCs w:val="18"/>
                              </w:rPr>
                              <w:t xml:space="preserve">      &lt;analyzer type="index"&gt;</w:t>
                            </w:r>
                          </w:p>
                          <w:p w:rsidR="001C6BB4" w:rsidRPr="001C6BB4" w:rsidRDefault="001C6BB4" w:rsidP="001C6BB4">
                            <w:pPr>
                              <w:spacing w:line="240" w:lineRule="atLeast"/>
                              <w:jc w:val="left"/>
                              <w:rPr>
                                <w:sz w:val="18"/>
                                <w:szCs w:val="18"/>
                              </w:rPr>
                            </w:pPr>
                            <w:r w:rsidRPr="001C6BB4">
                              <w:rPr>
                                <w:sz w:val="18"/>
                                <w:szCs w:val="18"/>
                              </w:rPr>
                              <w:t xml:space="preserve">        &lt;tokenizer class="solr.StandardTokenizerFactory"/&gt;</w:t>
                            </w:r>
                          </w:p>
                          <w:p w:rsidR="001C6BB4" w:rsidRPr="001C6BB4" w:rsidRDefault="001C6BB4" w:rsidP="001C6BB4">
                            <w:pPr>
                              <w:spacing w:line="240" w:lineRule="atLeast"/>
                              <w:jc w:val="left"/>
                              <w:rPr>
                                <w:sz w:val="18"/>
                                <w:szCs w:val="18"/>
                              </w:rPr>
                            </w:pPr>
                            <w:r w:rsidRPr="001C6BB4">
                              <w:rPr>
                                <w:sz w:val="18"/>
                                <w:szCs w:val="18"/>
                              </w:rPr>
                              <w:t xml:space="preserve">        &lt;!-- in this example, we will only use synonyms at query time</w:t>
                            </w:r>
                          </w:p>
                          <w:p w:rsidR="001C6BB4" w:rsidRPr="001C6BB4" w:rsidRDefault="001C6BB4" w:rsidP="001C6BB4">
                            <w:pPr>
                              <w:spacing w:line="240" w:lineRule="atLeast"/>
                              <w:jc w:val="left"/>
                              <w:rPr>
                                <w:sz w:val="18"/>
                                <w:szCs w:val="18"/>
                              </w:rPr>
                            </w:pPr>
                            <w:r w:rsidRPr="001C6BB4">
                              <w:rPr>
                                <w:sz w:val="18"/>
                                <w:szCs w:val="18"/>
                              </w:rPr>
                              <w:t xml:space="preserve">        &lt;filter class="solr.SynonymFilterFactory" synonyms="index_synonyms.txt" ignoreCase="true" expand="false"/&gt;</w:t>
                            </w:r>
                          </w:p>
                          <w:p w:rsidR="001C6BB4" w:rsidRPr="001C6BB4" w:rsidRDefault="001C6BB4" w:rsidP="001C6BB4">
                            <w:pPr>
                              <w:spacing w:line="240" w:lineRule="atLeast"/>
                              <w:jc w:val="left"/>
                              <w:rPr>
                                <w:sz w:val="18"/>
                                <w:szCs w:val="18"/>
                              </w:rPr>
                            </w:pPr>
                            <w:r w:rsidRPr="001C6BB4">
                              <w:rPr>
                                <w:sz w:val="18"/>
                                <w:szCs w:val="18"/>
                              </w:rPr>
                              <w:t xml:space="preserve">        --&gt;</w:t>
                            </w:r>
                          </w:p>
                          <w:p w:rsidR="001C6BB4" w:rsidRPr="001C6BB4" w:rsidRDefault="001C6BB4" w:rsidP="001C6BB4">
                            <w:pPr>
                              <w:spacing w:line="240" w:lineRule="atLeast"/>
                              <w:jc w:val="left"/>
                              <w:rPr>
                                <w:sz w:val="18"/>
                                <w:szCs w:val="18"/>
                              </w:rPr>
                            </w:pPr>
                            <w:r w:rsidRPr="001C6BB4">
                              <w:rPr>
                                <w:sz w:val="18"/>
                                <w:szCs w:val="18"/>
                              </w:rPr>
                              <w:t xml:space="preserve">        &lt;!-- Case insensitive stop word removal.</w:t>
                            </w:r>
                          </w:p>
                          <w:p w:rsidR="001C6BB4" w:rsidRPr="001C6BB4" w:rsidRDefault="001C6BB4" w:rsidP="001C6BB4">
                            <w:pPr>
                              <w:spacing w:line="240" w:lineRule="atLeast"/>
                              <w:jc w:val="left"/>
                              <w:rPr>
                                <w:sz w:val="18"/>
                                <w:szCs w:val="18"/>
                              </w:rPr>
                            </w:pPr>
                            <w:r w:rsidRPr="001C6BB4">
                              <w:rPr>
                                <w:sz w:val="18"/>
                                <w:szCs w:val="18"/>
                              </w:rPr>
                              <w:t xml:space="preserve">          add enablePositionIncrements=true in both the index and query</w:t>
                            </w:r>
                          </w:p>
                          <w:p w:rsidR="001C6BB4" w:rsidRPr="001C6BB4" w:rsidRDefault="001C6BB4" w:rsidP="001C6BB4">
                            <w:pPr>
                              <w:spacing w:line="240" w:lineRule="atLeast"/>
                              <w:jc w:val="left"/>
                              <w:rPr>
                                <w:sz w:val="18"/>
                                <w:szCs w:val="18"/>
                              </w:rPr>
                            </w:pPr>
                            <w:r w:rsidRPr="001C6BB4">
                              <w:rPr>
                                <w:sz w:val="18"/>
                                <w:szCs w:val="18"/>
                              </w:rPr>
                              <w:t xml:space="preserve">          analyzers to leave a 'gap' for more accurate phrase queries.</w:t>
                            </w:r>
                          </w:p>
                          <w:p w:rsidR="001C6BB4" w:rsidRPr="001C6BB4" w:rsidRDefault="001C6BB4" w:rsidP="001C6BB4">
                            <w:pPr>
                              <w:spacing w:line="240" w:lineRule="atLeast"/>
                              <w:jc w:val="left"/>
                              <w:rPr>
                                <w:sz w:val="18"/>
                                <w:szCs w:val="18"/>
                              </w:rPr>
                            </w:pPr>
                            <w:r w:rsidRPr="001C6BB4">
                              <w:rPr>
                                <w:sz w:val="18"/>
                                <w:szCs w:val="18"/>
                              </w:rPr>
                              <w:t xml:space="preserve">        --&gt;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w:t>
                            </w:r>
                          </w:p>
                          <w:p w:rsidR="001C6BB4" w:rsidRPr="001C6BB4" w:rsidRDefault="001C6BB4" w:rsidP="001C6BB4">
                            <w:pPr>
                              <w:spacing w:line="240" w:lineRule="atLeast"/>
                              <w:jc w:val="left"/>
                              <w:rPr>
                                <w:sz w:val="18"/>
                                <w:szCs w:val="18"/>
                              </w:rPr>
                            </w:pPr>
                            <w:r w:rsidRPr="001C6BB4">
                              <w:rPr>
                                <w:sz w:val="18"/>
                                <w:szCs w:val="18"/>
                              </w:rPr>
                              <w:t xml:space="preserve">                ignoreCase="true"</w:t>
                            </w:r>
                          </w:p>
                          <w:p w:rsidR="001C6BB4" w:rsidRPr="001C6BB4" w:rsidRDefault="001C6BB4" w:rsidP="001C6BB4">
                            <w:pPr>
                              <w:spacing w:line="240" w:lineRule="atLeast"/>
                              <w:jc w:val="left"/>
                              <w:rPr>
                                <w:sz w:val="18"/>
                                <w:szCs w:val="18"/>
                              </w:rPr>
                            </w:pPr>
                            <w:r w:rsidRPr="001C6BB4">
                              <w:rPr>
                                <w:sz w:val="18"/>
                                <w:szCs w:val="18"/>
                              </w:rPr>
                              <w:t xml:space="preserve">                words="lang/stopwords_en.txt"</w:t>
                            </w:r>
                          </w:p>
                          <w:p w:rsidR="001C6BB4" w:rsidRPr="001C6BB4" w:rsidRDefault="001C6BB4" w:rsidP="001C6BB4">
                            <w:pPr>
                              <w:spacing w:line="240" w:lineRule="atLeast"/>
                              <w:jc w:val="left"/>
                              <w:rPr>
                                <w:sz w:val="18"/>
                                <w:szCs w:val="18"/>
                              </w:rPr>
                            </w:pPr>
                            <w:r w:rsidRPr="001C6BB4">
                              <w:rPr>
                                <w:sz w:val="18"/>
                                <w:szCs w:val="18"/>
                              </w:rPr>
                              <w:t xml:space="preserve">                enablePositionIncrements="true"</w:t>
                            </w:r>
                          </w:p>
                          <w:p w:rsidR="001C6BB4" w:rsidRPr="001C6BB4" w:rsidRDefault="001C6BB4" w:rsidP="001C6BB4">
                            <w:pPr>
                              <w:spacing w:line="240" w:lineRule="atLeast"/>
                              <w:jc w:val="left"/>
                              <w:rPr>
                                <w:sz w:val="18"/>
                                <w:szCs w:val="18"/>
                              </w:rPr>
                            </w:pPr>
                            <w:r w:rsidRPr="001C6BB4">
                              <w:rPr>
                                <w:sz w:val="18"/>
                                <w:szCs w:val="18"/>
                              </w:rPr>
                              <w:t xml:space="preserve">            /&gt;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class="solr.EnglishPossessiveFilterFactory"/&gt;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class="solr.KeywordMarkerFilterFactory" protected="protwords.txt"/&gt;</w:t>
                            </w:r>
                          </w:p>
                          <w:p w:rsidR="001C6BB4" w:rsidRPr="001C6BB4" w:rsidRDefault="001C6BB4" w:rsidP="001C6BB4">
                            <w:pPr>
                              <w:spacing w:line="240" w:lineRule="atLeast"/>
                              <w:jc w:val="left"/>
                              <w:rPr>
                                <w:sz w:val="18"/>
                                <w:szCs w:val="18"/>
                              </w:rPr>
                            </w:pPr>
                            <w:r w:rsidRPr="001C6BB4">
                              <w:rPr>
                                <w:sz w:val="18"/>
                                <w:szCs w:val="18"/>
                              </w:rPr>
                              <w:t xml:space="preserve">        &lt;!-- Optionally you may want to use this less aggressive stemmer instead of PorterStemFilterFactory:</w:t>
                            </w:r>
                          </w:p>
                          <w:p w:rsidR="001C6BB4" w:rsidRPr="001C6BB4" w:rsidRDefault="001C6BB4" w:rsidP="001C6BB4">
                            <w:pPr>
                              <w:spacing w:line="240" w:lineRule="atLeast"/>
                              <w:jc w:val="left"/>
                              <w:rPr>
                                <w:sz w:val="18"/>
                                <w:szCs w:val="18"/>
                              </w:rPr>
                            </w:pPr>
                            <w:r w:rsidRPr="001C6BB4">
                              <w:rPr>
                                <w:sz w:val="18"/>
                                <w:szCs w:val="18"/>
                              </w:rPr>
                              <w:t xml:space="preserve">              &lt;filter class="solr.EnglishMinimalStemFilterFactory"/&gt;</w:t>
                            </w:r>
                          </w:p>
                          <w:p w:rsidR="001C6BB4" w:rsidRPr="001C6BB4" w:rsidRDefault="001C6BB4" w:rsidP="001C6BB4">
                            <w:pPr>
                              <w:spacing w:line="240" w:lineRule="atLeast"/>
                              <w:jc w:val="left"/>
                              <w:rPr>
                                <w:sz w:val="18"/>
                                <w:szCs w:val="18"/>
                              </w:rPr>
                            </w:pPr>
                            <w:r w:rsidRPr="001C6BB4">
                              <w:rPr>
                                <w:sz w:val="18"/>
                                <w:szCs w:val="18"/>
                              </w:rPr>
                              <w:t xml:space="preserve">        --&gt;</w:t>
                            </w:r>
                          </w:p>
                          <w:p w:rsidR="001C6BB4" w:rsidRPr="001C6BB4" w:rsidRDefault="001C6BB4" w:rsidP="001C6BB4">
                            <w:pPr>
                              <w:spacing w:line="240" w:lineRule="atLeast"/>
                              <w:jc w:val="left"/>
                              <w:rPr>
                                <w:sz w:val="18"/>
                                <w:szCs w:val="18"/>
                              </w:rPr>
                            </w:pPr>
                            <w:r w:rsidRPr="001C6BB4">
                              <w:rPr>
                                <w:sz w:val="18"/>
                                <w:szCs w:val="18"/>
                              </w:rPr>
                              <w:t xml:space="preserve">        &lt;filter class="solr.PorterStemFilterFactory"/&gt;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&lt;analyzer type="query"&gt;</w:t>
                            </w:r>
                          </w:p>
                          <w:p w:rsidR="001C6BB4" w:rsidRPr="001C6BB4" w:rsidRDefault="001C6BB4" w:rsidP="001C6BB4">
                            <w:pPr>
                              <w:spacing w:line="240" w:lineRule="atLeast"/>
                              <w:jc w:val="left"/>
                              <w:rPr>
                                <w:sz w:val="18"/>
                                <w:szCs w:val="18"/>
                              </w:rPr>
                            </w:pPr>
                            <w:r w:rsidRPr="001C6BB4">
                              <w:rPr>
                                <w:sz w:val="18"/>
                                <w:szCs w:val="18"/>
                              </w:rPr>
                              <w:t xml:space="preserve">        &lt;tokenizer class="solr.StandardTokenizerFactory"/&gt;</w:t>
                            </w:r>
                          </w:p>
                          <w:p w:rsidR="001C6BB4" w:rsidRPr="001C6BB4" w:rsidRDefault="001C6BB4" w:rsidP="001C6BB4">
                            <w:pPr>
                              <w:spacing w:line="240" w:lineRule="atLeast"/>
                              <w:jc w:val="left"/>
                              <w:rPr>
                                <w:sz w:val="18"/>
                                <w:szCs w:val="18"/>
                              </w:rPr>
                            </w:pPr>
                            <w:r w:rsidRPr="001C6BB4">
                              <w:rPr>
                                <w:sz w:val="18"/>
                                <w:szCs w:val="18"/>
                              </w:rPr>
                              <w:t xml:space="preserve">        &lt;filter class="solr.SynonymFilterFactory" synonyms="synonyms.txt" ignoreCase="true" expand="true"/&gt;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w:t>
                            </w:r>
                          </w:p>
                          <w:p w:rsidR="001C6BB4" w:rsidRPr="001C6BB4" w:rsidRDefault="001C6BB4" w:rsidP="001C6BB4">
                            <w:pPr>
                              <w:spacing w:line="240" w:lineRule="atLeast"/>
                              <w:jc w:val="left"/>
                              <w:rPr>
                                <w:sz w:val="18"/>
                                <w:szCs w:val="18"/>
                              </w:rPr>
                            </w:pPr>
                            <w:r w:rsidRPr="001C6BB4">
                              <w:rPr>
                                <w:sz w:val="18"/>
                                <w:szCs w:val="18"/>
                              </w:rPr>
                              <w:t xml:space="preserve">                ignoreCase="true"</w:t>
                            </w:r>
                          </w:p>
                          <w:p w:rsidR="001C6BB4" w:rsidRPr="001C6BB4" w:rsidRDefault="001C6BB4" w:rsidP="001C6BB4">
                            <w:pPr>
                              <w:spacing w:line="240" w:lineRule="atLeast"/>
                              <w:jc w:val="left"/>
                              <w:rPr>
                                <w:sz w:val="18"/>
                                <w:szCs w:val="18"/>
                              </w:rPr>
                            </w:pPr>
                            <w:r w:rsidRPr="001C6BB4">
                              <w:rPr>
                                <w:sz w:val="18"/>
                                <w:szCs w:val="18"/>
                              </w:rPr>
                              <w:t xml:space="preserve">                words="lang/stopwords_en.txt"</w:t>
                            </w:r>
                          </w:p>
                          <w:p w:rsidR="001C6BB4" w:rsidRPr="001C6BB4" w:rsidRDefault="001C6BB4" w:rsidP="001C6BB4">
                            <w:pPr>
                              <w:spacing w:line="240" w:lineRule="atLeast"/>
                              <w:jc w:val="left"/>
                              <w:rPr>
                                <w:sz w:val="18"/>
                                <w:szCs w:val="18"/>
                              </w:rPr>
                            </w:pPr>
                            <w:r w:rsidRPr="001C6BB4">
                              <w:rPr>
                                <w:sz w:val="18"/>
                                <w:szCs w:val="18"/>
                              </w:rPr>
                              <w:t xml:space="preserve">                enablePositionIncrements="true"</w:t>
                            </w:r>
                          </w:p>
                          <w:p w:rsidR="001C6BB4" w:rsidRPr="001C6BB4" w:rsidRDefault="001C6BB4" w:rsidP="001C6BB4">
                            <w:pPr>
                              <w:spacing w:line="240" w:lineRule="atLeast"/>
                              <w:jc w:val="left"/>
                              <w:rPr>
                                <w:sz w:val="18"/>
                                <w:szCs w:val="18"/>
                              </w:rPr>
                            </w:pPr>
                            <w:r w:rsidRPr="001C6BB4">
                              <w:rPr>
                                <w:sz w:val="18"/>
                                <w:szCs w:val="18"/>
                              </w:rPr>
                              <w:t xml:space="preserve">            /&gt;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class="solr.EnglishPossessiveFilterFactory"/&gt;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class="solr.KeywordMarkerFilterFactory" protected="protwords.txt"/&gt;</w:t>
                            </w:r>
                          </w:p>
                          <w:p w:rsidR="001C6BB4" w:rsidRPr="001C6BB4" w:rsidRDefault="001C6BB4" w:rsidP="001C6BB4">
                            <w:pPr>
                              <w:spacing w:line="240" w:lineRule="atLeast"/>
                              <w:jc w:val="left"/>
                              <w:rPr>
                                <w:sz w:val="18"/>
                                <w:szCs w:val="18"/>
                              </w:rPr>
                            </w:pPr>
                            <w:r w:rsidRPr="001C6BB4">
                              <w:rPr>
                                <w:sz w:val="18"/>
                                <w:szCs w:val="18"/>
                              </w:rPr>
                              <w:t xml:space="preserve">        &lt;!-- Optionally you may want to use this less aggressive stemmer instead of PorterStemFilterFactory:</w:t>
                            </w:r>
                          </w:p>
                          <w:p w:rsidR="001C6BB4" w:rsidRPr="001C6BB4" w:rsidRDefault="001C6BB4" w:rsidP="001C6BB4">
                            <w:pPr>
                              <w:spacing w:line="240" w:lineRule="atLeast"/>
                              <w:jc w:val="left"/>
                              <w:rPr>
                                <w:sz w:val="18"/>
                                <w:szCs w:val="18"/>
                              </w:rPr>
                            </w:pPr>
                            <w:r w:rsidRPr="001C6BB4">
                              <w:rPr>
                                <w:sz w:val="18"/>
                                <w:szCs w:val="18"/>
                              </w:rPr>
                              <w:t xml:space="preserve">              &lt;filter class="solr.EnglishMinimalStemFilterFactory"/&gt;</w:t>
                            </w:r>
                          </w:p>
                          <w:p w:rsidR="001C6BB4" w:rsidRPr="001C6BB4" w:rsidRDefault="001C6BB4" w:rsidP="001C6BB4">
                            <w:pPr>
                              <w:spacing w:line="240" w:lineRule="atLeast"/>
                              <w:jc w:val="left"/>
                              <w:rPr>
                                <w:sz w:val="18"/>
                                <w:szCs w:val="18"/>
                              </w:rPr>
                            </w:pPr>
                            <w:r w:rsidRPr="001C6BB4">
                              <w:rPr>
                                <w:sz w:val="18"/>
                                <w:szCs w:val="18"/>
                              </w:rPr>
                              <w:t xml:space="preserve">        --&gt;</w:t>
                            </w:r>
                          </w:p>
                          <w:p w:rsidR="001C6BB4" w:rsidRPr="001C6BB4" w:rsidRDefault="001C6BB4" w:rsidP="001C6BB4">
                            <w:pPr>
                              <w:spacing w:line="240" w:lineRule="atLeast"/>
                              <w:jc w:val="left"/>
                              <w:rPr>
                                <w:sz w:val="18"/>
                                <w:szCs w:val="18"/>
                              </w:rPr>
                            </w:pPr>
                            <w:r w:rsidRPr="001C6BB4">
                              <w:rPr>
                                <w:sz w:val="18"/>
                                <w:szCs w:val="18"/>
                              </w:rPr>
                              <w:t xml:space="preserve">        &lt;filter class="solr.PorterStemFilterFactory"/&gt;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&lt;fieldType name="text_en_splitting" class="solr.TextField" positionIncrementGap="100"</w:t>
                            </w:r>
                          </w:p>
                          <w:p w:rsidR="001C6BB4" w:rsidRPr="001C6BB4" w:rsidRDefault="001C6BB4" w:rsidP="001C6BB4">
                            <w:pPr>
                              <w:spacing w:line="240" w:lineRule="atLeast"/>
                              <w:jc w:val="left"/>
                              <w:rPr>
                                <w:sz w:val="18"/>
                                <w:szCs w:val="18"/>
                              </w:rPr>
                            </w:pPr>
                            <w:r w:rsidRPr="001C6BB4">
                              <w:rPr>
                                <w:sz w:val="18"/>
                                <w:szCs w:val="18"/>
                              </w:rPr>
                              <w:t xml:space="preserve">               autoGeneratePhraseQueries="true"&gt;</w:t>
                            </w:r>
                          </w:p>
                          <w:p w:rsidR="001C6BB4" w:rsidRPr="001C6BB4" w:rsidRDefault="001C6BB4" w:rsidP="001C6BB4">
                            <w:pPr>
                              <w:spacing w:line="240" w:lineRule="atLeast"/>
                              <w:jc w:val="left"/>
                              <w:rPr>
                                <w:sz w:val="18"/>
                                <w:szCs w:val="18"/>
                              </w:rPr>
                            </w:pPr>
                            <w:r w:rsidRPr="001C6BB4">
                              <w:rPr>
                                <w:sz w:val="18"/>
                                <w:szCs w:val="18"/>
                              </w:rPr>
                              <w:t xml:space="preserve">      &lt;analyzer type="index"&gt;</w:t>
                            </w:r>
                          </w:p>
                          <w:p w:rsidR="001C6BB4" w:rsidRPr="001C6BB4" w:rsidRDefault="001C6BB4" w:rsidP="001C6BB4">
                            <w:pPr>
                              <w:spacing w:line="240" w:lineRule="atLeast"/>
                              <w:jc w:val="left"/>
                              <w:rPr>
                                <w:sz w:val="18"/>
                                <w:szCs w:val="18"/>
                              </w:rPr>
                            </w:pPr>
                            <w:r w:rsidRPr="001C6BB4">
                              <w:rPr>
                                <w:sz w:val="18"/>
                                <w:szCs w:val="18"/>
                              </w:rPr>
                              <w:t xml:space="preserve">        &lt;tokenizer class="solr.WhitespaceTokenizerFactory"/&gt;</w:t>
                            </w:r>
                          </w:p>
                          <w:p w:rsidR="001C6BB4" w:rsidRPr="001C6BB4" w:rsidRDefault="001C6BB4" w:rsidP="001C6BB4">
                            <w:pPr>
                              <w:spacing w:line="240" w:lineRule="atLeast"/>
                              <w:jc w:val="left"/>
                              <w:rPr>
                                <w:sz w:val="18"/>
                                <w:szCs w:val="18"/>
                              </w:rPr>
                            </w:pPr>
                            <w:r w:rsidRPr="001C6BB4">
                              <w:rPr>
                                <w:sz w:val="18"/>
                                <w:szCs w:val="18"/>
                              </w:rPr>
                              <w:t xml:space="preserve">        &lt;!-- in this example, we will only use synonyms at query time</w:t>
                            </w:r>
                          </w:p>
                          <w:p w:rsidR="001C6BB4" w:rsidRPr="001C6BB4" w:rsidRDefault="001C6BB4" w:rsidP="001C6BB4">
                            <w:pPr>
                              <w:spacing w:line="240" w:lineRule="atLeast"/>
                              <w:jc w:val="left"/>
                              <w:rPr>
                                <w:sz w:val="18"/>
                                <w:szCs w:val="18"/>
                              </w:rPr>
                            </w:pPr>
                            <w:r w:rsidRPr="001C6BB4">
                              <w:rPr>
                                <w:sz w:val="18"/>
                                <w:szCs w:val="18"/>
                              </w:rPr>
                              <w:t xml:space="preserve">        &lt;filter class="solr.SynonymFilterFactory" synonyms="index_synonyms.txt" ignoreCase="true" expand="false"/&gt;</w:t>
                            </w:r>
                          </w:p>
                          <w:p w:rsidR="001C6BB4" w:rsidRPr="001C6BB4" w:rsidRDefault="001C6BB4" w:rsidP="001C6BB4">
                            <w:pPr>
                              <w:spacing w:line="240" w:lineRule="atLeast"/>
                              <w:jc w:val="left"/>
                              <w:rPr>
                                <w:sz w:val="18"/>
                                <w:szCs w:val="18"/>
                              </w:rPr>
                            </w:pPr>
                            <w:r w:rsidRPr="001C6BB4">
                              <w:rPr>
                                <w:sz w:val="18"/>
                                <w:szCs w:val="18"/>
                              </w:rPr>
                              <w:t xml:space="preserve">        --&gt;</w:t>
                            </w:r>
                          </w:p>
                          <w:p w:rsidR="001C6BB4" w:rsidRPr="001C6BB4" w:rsidRDefault="001C6BB4" w:rsidP="001C6BB4">
                            <w:pPr>
                              <w:spacing w:line="240" w:lineRule="atLeast"/>
                              <w:jc w:val="left"/>
                              <w:rPr>
                                <w:sz w:val="18"/>
                                <w:szCs w:val="18"/>
                              </w:rPr>
                            </w:pPr>
                            <w:r w:rsidRPr="001C6BB4">
                              <w:rPr>
                                <w:sz w:val="18"/>
                                <w:szCs w:val="18"/>
                              </w:rPr>
                              <w:t xml:space="preserve">        &lt;!-- Case insensitive stop word removal.</w:t>
                            </w:r>
                          </w:p>
                          <w:p w:rsidR="001C6BB4" w:rsidRPr="001C6BB4" w:rsidRDefault="001C6BB4" w:rsidP="001C6BB4">
                            <w:pPr>
                              <w:spacing w:line="240" w:lineRule="atLeast"/>
                              <w:jc w:val="left"/>
                              <w:rPr>
                                <w:sz w:val="18"/>
                                <w:szCs w:val="18"/>
                              </w:rPr>
                            </w:pPr>
                            <w:r w:rsidRPr="001C6BB4">
                              <w:rPr>
                                <w:sz w:val="18"/>
                                <w:szCs w:val="18"/>
                              </w:rPr>
                              <w:t xml:space="preserve">          add enablePositionIncrements=true in both the index and query</w:t>
                            </w:r>
                          </w:p>
                          <w:p w:rsidR="001C6BB4" w:rsidRPr="001C6BB4" w:rsidRDefault="001C6BB4" w:rsidP="001C6BB4">
                            <w:pPr>
                              <w:spacing w:line="240" w:lineRule="atLeast"/>
                              <w:jc w:val="left"/>
                              <w:rPr>
                                <w:sz w:val="18"/>
                                <w:szCs w:val="18"/>
                              </w:rPr>
                            </w:pPr>
                            <w:r w:rsidRPr="001C6BB4">
                              <w:rPr>
                                <w:sz w:val="18"/>
                                <w:szCs w:val="18"/>
                              </w:rPr>
                              <w:t xml:space="preserve">          analyzers to leave a 'gap' for more accurate phrase queries.</w:t>
                            </w:r>
                          </w:p>
                          <w:p w:rsidR="001C6BB4" w:rsidRPr="001C6BB4" w:rsidRDefault="001C6BB4" w:rsidP="001C6BB4">
                            <w:pPr>
                              <w:spacing w:line="240" w:lineRule="atLeast"/>
                              <w:jc w:val="left"/>
                              <w:rPr>
                                <w:sz w:val="18"/>
                                <w:szCs w:val="18"/>
                              </w:rPr>
                            </w:pPr>
                            <w:r w:rsidRPr="001C6BB4">
                              <w:rPr>
                                <w:sz w:val="18"/>
                                <w:szCs w:val="18"/>
                              </w:rPr>
                              <w:t xml:space="preserve">        --&gt;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w:t>
                            </w:r>
                          </w:p>
                          <w:p w:rsidR="001C6BB4" w:rsidRPr="001C6BB4" w:rsidRDefault="001C6BB4" w:rsidP="001C6BB4">
                            <w:pPr>
                              <w:spacing w:line="240" w:lineRule="atLeast"/>
                              <w:jc w:val="left"/>
                              <w:rPr>
                                <w:sz w:val="18"/>
                                <w:szCs w:val="18"/>
                              </w:rPr>
                            </w:pPr>
                            <w:r w:rsidRPr="001C6BB4">
                              <w:rPr>
                                <w:sz w:val="18"/>
                                <w:szCs w:val="18"/>
                              </w:rPr>
                              <w:t xml:space="preserve">                ignoreCase="true"</w:t>
                            </w:r>
                          </w:p>
                          <w:p w:rsidR="001C6BB4" w:rsidRPr="001C6BB4" w:rsidRDefault="001C6BB4" w:rsidP="001C6BB4">
                            <w:pPr>
                              <w:spacing w:line="240" w:lineRule="atLeast"/>
                              <w:jc w:val="left"/>
                              <w:rPr>
                                <w:sz w:val="18"/>
                                <w:szCs w:val="18"/>
                              </w:rPr>
                            </w:pPr>
                            <w:r w:rsidRPr="001C6BB4">
                              <w:rPr>
                                <w:sz w:val="18"/>
                                <w:szCs w:val="18"/>
                              </w:rPr>
                              <w:t xml:space="preserve">                words="lang/stopwords_en.txt"</w:t>
                            </w:r>
                          </w:p>
                          <w:p w:rsidR="001C6BB4" w:rsidRPr="001C6BB4" w:rsidRDefault="001C6BB4" w:rsidP="001C6BB4">
                            <w:pPr>
                              <w:spacing w:line="240" w:lineRule="atLeast"/>
                              <w:jc w:val="left"/>
                              <w:rPr>
                                <w:sz w:val="18"/>
                                <w:szCs w:val="18"/>
                              </w:rPr>
                            </w:pPr>
                            <w:r w:rsidRPr="001C6BB4">
                              <w:rPr>
                                <w:sz w:val="18"/>
                                <w:szCs w:val="18"/>
                              </w:rPr>
                              <w:t xml:space="preserve">                enablePositionIncrements="true"</w:t>
                            </w:r>
                          </w:p>
                          <w:p w:rsidR="001C6BB4" w:rsidRPr="001C6BB4" w:rsidRDefault="001C6BB4" w:rsidP="001C6BB4">
                            <w:pPr>
                              <w:spacing w:line="240" w:lineRule="atLeast"/>
                              <w:jc w:val="left"/>
                              <w:rPr>
                                <w:sz w:val="18"/>
                                <w:szCs w:val="18"/>
                              </w:rPr>
                            </w:pPr>
                            <w:r w:rsidRPr="001C6BB4">
                              <w:rPr>
                                <w:sz w:val="18"/>
                                <w:szCs w:val="18"/>
                              </w:rPr>
                              <w:t xml:space="preserve">            /&gt;</w:t>
                            </w:r>
                          </w:p>
                          <w:p w:rsidR="001C6BB4" w:rsidRPr="001C6BB4" w:rsidRDefault="001C6BB4" w:rsidP="001C6BB4">
                            <w:pPr>
                              <w:spacing w:line="240" w:lineRule="atLeast"/>
                              <w:jc w:val="left"/>
                              <w:rPr>
                                <w:sz w:val="18"/>
                                <w:szCs w:val="18"/>
                              </w:rPr>
                            </w:pPr>
                            <w:r w:rsidRPr="001C6BB4">
                              <w:rPr>
                                <w:sz w:val="18"/>
                                <w:szCs w:val="18"/>
                              </w:rPr>
                              <w:t xml:space="preserve">        &lt;filter class="solr.WordDelimiterFilterFactory" generateWordParts="1" generateNumberParts="1" catenateWords="1"</w:t>
                            </w:r>
                          </w:p>
                          <w:p w:rsidR="001C6BB4" w:rsidRPr="001C6BB4" w:rsidRDefault="001C6BB4" w:rsidP="001C6BB4">
                            <w:pPr>
                              <w:spacing w:line="240" w:lineRule="atLeast"/>
                              <w:jc w:val="left"/>
                              <w:rPr>
                                <w:sz w:val="18"/>
                                <w:szCs w:val="18"/>
                              </w:rPr>
                            </w:pPr>
                            <w:r w:rsidRPr="001C6BB4">
                              <w:rPr>
                                <w:sz w:val="18"/>
                                <w:szCs w:val="18"/>
                              </w:rPr>
                              <w:t xml:space="preserve">                catenateNumbers="1" catenateAll="0" splitOnCaseChange="1"/&gt;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class="solr.KeywordMarkerFilterFactory" protected="protwords.txt"/&gt;</w:t>
                            </w:r>
                          </w:p>
                          <w:p w:rsidR="001C6BB4" w:rsidRPr="001C6BB4" w:rsidRDefault="001C6BB4" w:rsidP="001C6BB4">
                            <w:pPr>
                              <w:spacing w:line="240" w:lineRule="atLeast"/>
                              <w:jc w:val="left"/>
                              <w:rPr>
                                <w:sz w:val="18"/>
                                <w:szCs w:val="18"/>
                              </w:rPr>
                            </w:pPr>
                            <w:r w:rsidRPr="001C6BB4">
                              <w:rPr>
                                <w:sz w:val="18"/>
                                <w:szCs w:val="18"/>
                              </w:rPr>
                              <w:t xml:space="preserve">        &lt;filter class="solr.PorterStemFilterFactory"/&gt;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&lt;analyzer type="query"&gt;</w:t>
                            </w:r>
                          </w:p>
                          <w:p w:rsidR="001C6BB4" w:rsidRPr="001C6BB4" w:rsidRDefault="001C6BB4" w:rsidP="001C6BB4">
                            <w:pPr>
                              <w:spacing w:line="240" w:lineRule="atLeast"/>
                              <w:jc w:val="left"/>
                              <w:rPr>
                                <w:sz w:val="18"/>
                                <w:szCs w:val="18"/>
                              </w:rPr>
                            </w:pPr>
                            <w:r w:rsidRPr="001C6BB4">
                              <w:rPr>
                                <w:sz w:val="18"/>
                                <w:szCs w:val="18"/>
                              </w:rPr>
                              <w:t xml:space="preserve">        &lt;tokenizer class="solr.WhitespaceTokenizerFactory"/&gt;</w:t>
                            </w:r>
                          </w:p>
                          <w:p w:rsidR="001C6BB4" w:rsidRPr="001C6BB4" w:rsidRDefault="001C6BB4" w:rsidP="001C6BB4">
                            <w:pPr>
                              <w:spacing w:line="240" w:lineRule="atLeast"/>
                              <w:jc w:val="left"/>
                              <w:rPr>
                                <w:sz w:val="18"/>
                                <w:szCs w:val="18"/>
                              </w:rPr>
                            </w:pPr>
                            <w:r w:rsidRPr="001C6BB4">
                              <w:rPr>
                                <w:sz w:val="18"/>
                                <w:szCs w:val="18"/>
                              </w:rPr>
                              <w:t xml:space="preserve">        &lt;filter class="solr.SynonymFilterFactory" synonyms="synonyms.txt" ignoreCase="true" expand="true"/&gt;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w:t>
                            </w:r>
                          </w:p>
                          <w:p w:rsidR="001C6BB4" w:rsidRPr="001C6BB4" w:rsidRDefault="001C6BB4" w:rsidP="001C6BB4">
                            <w:pPr>
                              <w:spacing w:line="240" w:lineRule="atLeast"/>
                              <w:jc w:val="left"/>
                              <w:rPr>
                                <w:sz w:val="18"/>
                                <w:szCs w:val="18"/>
                              </w:rPr>
                            </w:pPr>
                            <w:r w:rsidRPr="001C6BB4">
                              <w:rPr>
                                <w:sz w:val="18"/>
                                <w:szCs w:val="18"/>
                              </w:rPr>
                              <w:t xml:space="preserve">                ignoreCase="true"</w:t>
                            </w:r>
                          </w:p>
                          <w:p w:rsidR="001C6BB4" w:rsidRPr="001C6BB4" w:rsidRDefault="001C6BB4" w:rsidP="001C6BB4">
                            <w:pPr>
                              <w:spacing w:line="240" w:lineRule="atLeast"/>
                              <w:jc w:val="left"/>
                              <w:rPr>
                                <w:sz w:val="18"/>
                                <w:szCs w:val="18"/>
                              </w:rPr>
                            </w:pPr>
                            <w:r w:rsidRPr="001C6BB4">
                              <w:rPr>
                                <w:sz w:val="18"/>
                                <w:szCs w:val="18"/>
                              </w:rPr>
                              <w:t xml:space="preserve">                words="lang/stopwords_en.txt"</w:t>
                            </w:r>
                          </w:p>
                          <w:p w:rsidR="001C6BB4" w:rsidRPr="001C6BB4" w:rsidRDefault="001C6BB4" w:rsidP="001C6BB4">
                            <w:pPr>
                              <w:spacing w:line="240" w:lineRule="atLeast"/>
                              <w:jc w:val="left"/>
                              <w:rPr>
                                <w:sz w:val="18"/>
                                <w:szCs w:val="18"/>
                              </w:rPr>
                            </w:pPr>
                            <w:r w:rsidRPr="001C6BB4">
                              <w:rPr>
                                <w:sz w:val="18"/>
                                <w:szCs w:val="18"/>
                              </w:rPr>
                              <w:t xml:space="preserve">                enablePositionIncrements="true"</w:t>
                            </w:r>
                          </w:p>
                          <w:p w:rsidR="001C6BB4" w:rsidRPr="001C6BB4" w:rsidRDefault="001C6BB4" w:rsidP="001C6BB4">
                            <w:pPr>
                              <w:spacing w:line="240" w:lineRule="atLeast"/>
                              <w:jc w:val="left"/>
                              <w:rPr>
                                <w:sz w:val="18"/>
                                <w:szCs w:val="18"/>
                              </w:rPr>
                            </w:pPr>
                            <w:r w:rsidRPr="001C6BB4">
                              <w:rPr>
                                <w:sz w:val="18"/>
                                <w:szCs w:val="18"/>
                              </w:rPr>
                              <w:t xml:space="preserve">            /&gt;</w:t>
                            </w:r>
                          </w:p>
                          <w:p w:rsidR="001C6BB4" w:rsidRPr="001C6BB4" w:rsidRDefault="001C6BB4" w:rsidP="001C6BB4">
                            <w:pPr>
                              <w:spacing w:line="240" w:lineRule="atLeast"/>
                              <w:jc w:val="left"/>
                              <w:rPr>
                                <w:sz w:val="18"/>
                                <w:szCs w:val="18"/>
                              </w:rPr>
                            </w:pPr>
                            <w:r w:rsidRPr="001C6BB4">
                              <w:rPr>
                                <w:sz w:val="18"/>
                                <w:szCs w:val="18"/>
                              </w:rPr>
                              <w:t xml:space="preserve">        &lt;filter class="solr.WordDelimiterFilterFactory" generateWordParts="1" generateNumberParts="1" catenateWords="0"</w:t>
                            </w:r>
                          </w:p>
                          <w:p w:rsidR="001C6BB4" w:rsidRPr="001C6BB4" w:rsidRDefault="001C6BB4" w:rsidP="001C6BB4">
                            <w:pPr>
                              <w:spacing w:line="240" w:lineRule="atLeast"/>
                              <w:jc w:val="left"/>
                              <w:rPr>
                                <w:sz w:val="18"/>
                                <w:szCs w:val="18"/>
                              </w:rPr>
                            </w:pPr>
                            <w:r w:rsidRPr="001C6BB4">
                              <w:rPr>
                                <w:sz w:val="18"/>
                                <w:szCs w:val="18"/>
                              </w:rPr>
                              <w:t xml:space="preserve">                catenateNumbers="0" catenateAll="0" splitOnCaseChange="1"/&gt;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class="solr.KeywordMarkerFilterFactory" protected="protwords.txt"/&gt;</w:t>
                            </w:r>
                          </w:p>
                          <w:p w:rsidR="001C6BB4" w:rsidRPr="001C6BB4" w:rsidRDefault="001C6BB4" w:rsidP="001C6BB4">
                            <w:pPr>
                              <w:spacing w:line="240" w:lineRule="atLeast"/>
                              <w:jc w:val="left"/>
                              <w:rPr>
                                <w:sz w:val="18"/>
                                <w:szCs w:val="18"/>
                              </w:rPr>
                            </w:pPr>
                            <w:r w:rsidRPr="001C6BB4">
                              <w:rPr>
                                <w:sz w:val="18"/>
                                <w:szCs w:val="18"/>
                              </w:rPr>
                              <w:t xml:space="preserve">        &lt;filter class="solr.PorterStemFilterFactory"/&gt;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&lt;fieldType name="text_en_splitting_tight" class="solr.TextField" positionIncrementGap="100"</w:t>
                            </w:r>
                          </w:p>
                          <w:p w:rsidR="001C6BB4" w:rsidRPr="001C6BB4" w:rsidRDefault="001C6BB4" w:rsidP="001C6BB4">
                            <w:pPr>
                              <w:spacing w:line="240" w:lineRule="atLeast"/>
                              <w:jc w:val="left"/>
                              <w:rPr>
                                <w:sz w:val="18"/>
                                <w:szCs w:val="18"/>
                              </w:rPr>
                            </w:pPr>
                            <w:r w:rsidRPr="001C6BB4">
                              <w:rPr>
                                <w:sz w:val="18"/>
                                <w:szCs w:val="18"/>
                              </w:rPr>
                              <w:t xml:space="preserve">               autoGeneratePhraseQueries="true"&gt;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&lt;tokenizer class="solr.WhitespaceTokenizerFactory"/&gt;</w:t>
                            </w:r>
                          </w:p>
                          <w:p w:rsidR="001C6BB4" w:rsidRPr="001C6BB4" w:rsidRDefault="001C6BB4" w:rsidP="001C6BB4">
                            <w:pPr>
                              <w:spacing w:line="240" w:lineRule="atLeast"/>
                              <w:jc w:val="left"/>
                              <w:rPr>
                                <w:sz w:val="18"/>
                                <w:szCs w:val="18"/>
                              </w:rPr>
                            </w:pPr>
                            <w:r w:rsidRPr="001C6BB4">
                              <w:rPr>
                                <w:sz w:val="18"/>
                                <w:szCs w:val="18"/>
                              </w:rPr>
                              <w:t xml:space="preserve">        &lt;filter class="solr.SynonymFilterFactory" synonyms="synonyms.txt" ignoreCase="true" expand="false"/&gt;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 ignoreCase="true" words="lang/stopwords_en.txt"/&gt;</w:t>
                            </w:r>
                          </w:p>
                          <w:p w:rsidR="001C6BB4" w:rsidRPr="001C6BB4" w:rsidRDefault="001C6BB4" w:rsidP="001C6BB4">
                            <w:pPr>
                              <w:spacing w:line="240" w:lineRule="atLeast"/>
                              <w:jc w:val="left"/>
                              <w:rPr>
                                <w:sz w:val="18"/>
                                <w:szCs w:val="18"/>
                              </w:rPr>
                            </w:pPr>
                            <w:r w:rsidRPr="001C6BB4">
                              <w:rPr>
                                <w:sz w:val="18"/>
                                <w:szCs w:val="18"/>
                              </w:rPr>
                              <w:t xml:space="preserve">        &lt;filter class="solr.WordDelimiterFilterFactory" generateWordParts="0" generateNumberParts="0" catenateWords="1"</w:t>
                            </w:r>
                          </w:p>
                          <w:p w:rsidR="001C6BB4" w:rsidRPr="001C6BB4" w:rsidRDefault="001C6BB4" w:rsidP="001C6BB4">
                            <w:pPr>
                              <w:spacing w:line="240" w:lineRule="atLeast"/>
                              <w:jc w:val="left"/>
                              <w:rPr>
                                <w:sz w:val="18"/>
                                <w:szCs w:val="18"/>
                              </w:rPr>
                            </w:pPr>
                            <w:r w:rsidRPr="001C6BB4">
                              <w:rPr>
                                <w:sz w:val="18"/>
                                <w:szCs w:val="18"/>
                              </w:rPr>
                              <w:t xml:space="preserve">                catenateNumbers="1" catenateAll="0"/&gt;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class="solr.KeywordMarkerFilterFactory" protected="protwords.txt"/&gt;</w:t>
                            </w:r>
                          </w:p>
                          <w:p w:rsidR="001C6BB4" w:rsidRPr="001C6BB4" w:rsidRDefault="001C6BB4" w:rsidP="001C6BB4">
                            <w:pPr>
                              <w:spacing w:line="240" w:lineRule="atLeast"/>
                              <w:jc w:val="left"/>
                              <w:rPr>
                                <w:sz w:val="18"/>
                                <w:szCs w:val="18"/>
                              </w:rPr>
                            </w:pPr>
                            <w:r w:rsidRPr="001C6BB4">
                              <w:rPr>
                                <w:sz w:val="18"/>
                                <w:szCs w:val="18"/>
                              </w:rPr>
                              <w:t xml:space="preserve">        &lt;filter class="solr.EnglishMinimalStemFilterFactory"/&gt;</w:t>
                            </w:r>
                          </w:p>
                          <w:p w:rsidR="001C6BB4" w:rsidRPr="001C6BB4" w:rsidRDefault="001C6BB4" w:rsidP="001C6BB4">
                            <w:pPr>
                              <w:spacing w:line="240" w:lineRule="atLeast"/>
                              <w:jc w:val="left"/>
                              <w:rPr>
                                <w:sz w:val="18"/>
                                <w:szCs w:val="18"/>
                              </w:rPr>
                            </w:pPr>
                            <w:r w:rsidRPr="001C6BB4">
                              <w:rPr>
                                <w:sz w:val="18"/>
                                <w:szCs w:val="18"/>
                              </w:rPr>
                              <w:t xml:space="preserve">        &lt;!-- this filter can remove any duplicate tokens that appear at the same position - sometimes</w:t>
                            </w:r>
                          </w:p>
                          <w:p w:rsidR="001C6BB4" w:rsidRPr="001C6BB4" w:rsidRDefault="001C6BB4" w:rsidP="001C6BB4">
                            <w:pPr>
                              <w:spacing w:line="240" w:lineRule="atLeast"/>
                              <w:jc w:val="left"/>
                              <w:rPr>
                                <w:sz w:val="18"/>
                                <w:szCs w:val="18"/>
                              </w:rPr>
                            </w:pPr>
                            <w:r w:rsidRPr="001C6BB4">
                              <w:rPr>
                                <w:sz w:val="18"/>
                                <w:szCs w:val="18"/>
                              </w:rPr>
                              <w:t xml:space="preserve">             possible with WordDelimiterFilter in conjuncton with stemming. --&gt;</w:t>
                            </w:r>
                          </w:p>
                          <w:p w:rsidR="001C6BB4" w:rsidRPr="001C6BB4" w:rsidRDefault="001C6BB4" w:rsidP="001C6BB4">
                            <w:pPr>
                              <w:spacing w:line="240" w:lineRule="atLeast"/>
                              <w:jc w:val="left"/>
                              <w:rPr>
                                <w:sz w:val="18"/>
                                <w:szCs w:val="18"/>
                              </w:rPr>
                            </w:pPr>
                            <w:r w:rsidRPr="001C6BB4">
                              <w:rPr>
                                <w:sz w:val="18"/>
                                <w:szCs w:val="18"/>
                              </w:rPr>
                              <w:t xml:space="preserve">        &lt;filter class="solr.RemoveDuplicatesTokenFilterFactory"/&gt;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&lt;fieldType name="text_general_rev" class="solr.TextField" positionIncrementGap="100"&gt;</w:t>
                            </w:r>
                          </w:p>
                          <w:p w:rsidR="001C6BB4" w:rsidRPr="001C6BB4" w:rsidRDefault="001C6BB4" w:rsidP="001C6BB4">
                            <w:pPr>
                              <w:spacing w:line="240" w:lineRule="atLeast"/>
                              <w:jc w:val="left"/>
                              <w:rPr>
                                <w:sz w:val="18"/>
                                <w:szCs w:val="18"/>
                              </w:rPr>
                            </w:pPr>
                            <w:r w:rsidRPr="001C6BB4">
                              <w:rPr>
                                <w:sz w:val="18"/>
                                <w:szCs w:val="18"/>
                              </w:rPr>
                              <w:t xml:space="preserve">      &lt;analyzer type="index"&gt;</w:t>
                            </w:r>
                          </w:p>
                          <w:p w:rsidR="001C6BB4" w:rsidRPr="001C6BB4" w:rsidRDefault="001C6BB4" w:rsidP="001C6BB4">
                            <w:pPr>
                              <w:spacing w:line="240" w:lineRule="atLeast"/>
                              <w:jc w:val="left"/>
                              <w:rPr>
                                <w:sz w:val="18"/>
                                <w:szCs w:val="18"/>
                              </w:rPr>
                            </w:pPr>
                            <w:r w:rsidRPr="001C6BB4">
                              <w:rPr>
                                <w:sz w:val="18"/>
                                <w:szCs w:val="18"/>
                              </w:rPr>
                              <w:t xml:space="preserve">        &lt;tokenizer class="solr.StandardTokenizerFactory"/&gt;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 ignoreCase="true" words="stopwords.txt" enablePositionIncrements="true"/&gt;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class="solr.ReversedWildcardFilterFactory" withOriginal="true"</w:t>
                            </w:r>
                          </w:p>
                          <w:p w:rsidR="001C6BB4" w:rsidRPr="001C6BB4" w:rsidRDefault="001C6BB4" w:rsidP="001C6BB4">
                            <w:pPr>
                              <w:spacing w:line="240" w:lineRule="atLeast"/>
                              <w:jc w:val="left"/>
                              <w:rPr>
                                <w:sz w:val="18"/>
                                <w:szCs w:val="18"/>
                              </w:rPr>
                            </w:pPr>
                            <w:r w:rsidRPr="001C6BB4">
                              <w:rPr>
                                <w:sz w:val="18"/>
                                <w:szCs w:val="18"/>
                              </w:rPr>
                              <w:t xml:space="preserve">                maxPosAsterisk="3" maxPosQuestion="2" maxFractionAsterisk="0.33"/&gt;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&lt;analyzer type="query"&gt;</w:t>
                            </w:r>
                          </w:p>
                          <w:p w:rsidR="001C6BB4" w:rsidRPr="001C6BB4" w:rsidRDefault="001C6BB4" w:rsidP="001C6BB4">
                            <w:pPr>
                              <w:spacing w:line="240" w:lineRule="atLeast"/>
                              <w:jc w:val="left"/>
                              <w:rPr>
                                <w:sz w:val="18"/>
                                <w:szCs w:val="18"/>
                              </w:rPr>
                            </w:pPr>
                            <w:r w:rsidRPr="001C6BB4">
                              <w:rPr>
                                <w:sz w:val="18"/>
                                <w:szCs w:val="18"/>
                              </w:rPr>
                              <w:t xml:space="preserve">        &lt;tokenizer class="solr.StandardTokenizerFactory"/&gt;</w:t>
                            </w:r>
                          </w:p>
                          <w:p w:rsidR="001C6BB4" w:rsidRPr="001C6BB4" w:rsidRDefault="001C6BB4" w:rsidP="001C6BB4">
                            <w:pPr>
                              <w:spacing w:line="240" w:lineRule="atLeast"/>
                              <w:jc w:val="left"/>
                              <w:rPr>
                                <w:sz w:val="18"/>
                                <w:szCs w:val="18"/>
                              </w:rPr>
                            </w:pPr>
                            <w:r w:rsidRPr="001C6BB4">
                              <w:rPr>
                                <w:sz w:val="18"/>
                                <w:szCs w:val="18"/>
                              </w:rPr>
                              <w:t xml:space="preserve">        &lt;filter class="solr.SynonymFilterFactory" synonyms="synonyms.txt" ignoreCase="true" expand="true"/&gt;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 ignoreCase="true" words="stopwords.txt" enablePositionIncrements="true"/&gt;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&lt;fieldType name="alphaOnlySort" class="solr.TextField" sortMissingLast="true" omitNorms="true"&gt;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 KeywordTokenizer does no actual tokenizing, so the entire</w:t>
                            </w:r>
                          </w:p>
                          <w:p w:rsidR="001C6BB4" w:rsidRPr="001C6BB4" w:rsidRDefault="001C6BB4" w:rsidP="001C6BB4">
                            <w:pPr>
                              <w:spacing w:line="240" w:lineRule="atLeast"/>
                              <w:jc w:val="left"/>
                              <w:rPr>
                                <w:sz w:val="18"/>
                                <w:szCs w:val="18"/>
                              </w:rPr>
                            </w:pPr>
                            <w:r w:rsidRPr="001C6BB4">
                              <w:rPr>
                                <w:sz w:val="18"/>
                                <w:szCs w:val="18"/>
                              </w:rPr>
                              <w:t xml:space="preserve">             input string is preserved as a single token</w:t>
                            </w:r>
                          </w:p>
                          <w:p w:rsidR="001C6BB4" w:rsidRPr="001C6BB4" w:rsidRDefault="001C6BB4" w:rsidP="001C6BB4">
                            <w:pPr>
                              <w:spacing w:line="240" w:lineRule="atLeast"/>
                              <w:jc w:val="left"/>
                              <w:rPr>
                                <w:sz w:val="18"/>
                                <w:szCs w:val="18"/>
                              </w:rPr>
                            </w:pPr>
                            <w:r w:rsidRPr="001C6BB4">
                              <w:rPr>
                                <w:sz w:val="18"/>
                                <w:szCs w:val="18"/>
                              </w:rPr>
                              <w:t xml:space="preserve">          --&gt;</w:t>
                            </w:r>
                          </w:p>
                          <w:p w:rsidR="001C6BB4" w:rsidRPr="001C6BB4" w:rsidRDefault="001C6BB4" w:rsidP="001C6BB4">
                            <w:pPr>
                              <w:spacing w:line="240" w:lineRule="atLeast"/>
                              <w:jc w:val="left"/>
                              <w:rPr>
                                <w:sz w:val="18"/>
                                <w:szCs w:val="18"/>
                              </w:rPr>
                            </w:pPr>
                            <w:r w:rsidRPr="001C6BB4">
                              <w:rPr>
                                <w:sz w:val="18"/>
                                <w:szCs w:val="18"/>
                              </w:rPr>
                              <w:t xml:space="preserve">        &lt;tokenizer class="solr.KeywordTokenizerFactory"/&gt;</w:t>
                            </w:r>
                          </w:p>
                          <w:p w:rsidR="001C6BB4" w:rsidRPr="001C6BB4" w:rsidRDefault="001C6BB4" w:rsidP="001C6BB4">
                            <w:pPr>
                              <w:spacing w:line="240" w:lineRule="atLeast"/>
                              <w:jc w:val="left"/>
                              <w:rPr>
                                <w:sz w:val="18"/>
                                <w:szCs w:val="18"/>
                              </w:rPr>
                            </w:pPr>
                            <w:r w:rsidRPr="001C6BB4">
                              <w:rPr>
                                <w:sz w:val="18"/>
                                <w:szCs w:val="18"/>
                              </w:rPr>
                              <w:t xml:space="preserve">        &lt;!-- The LowerCase TokenFilter does what you expect, which can be</w:t>
                            </w:r>
                          </w:p>
                          <w:p w:rsidR="001C6BB4" w:rsidRPr="001C6BB4" w:rsidRDefault="001C6BB4" w:rsidP="001C6BB4">
                            <w:pPr>
                              <w:spacing w:line="240" w:lineRule="atLeast"/>
                              <w:jc w:val="left"/>
                              <w:rPr>
                                <w:sz w:val="18"/>
                                <w:szCs w:val="18"/>
                              </w:rPr>
                            </w:pPr>
                            <w:r w:rsidRPr="001C6BB4">
                              <w:rPr>
                                <w:sz w:val="18"/>
                                <w:szCs w:val="18"/>
                              </w:rPr>
                              <w:t xml:space="preserve">             when you want your sorting to be case insensitive</w:t>
                            </w:r>
                          </w:p>
                          <w:p w:rsidR="001C6BB4" w:rsidRPr="001C6BB4" w:rsidRDefault="001C6BB4" w:rsidP="001C6BB4">
                            <w:pPr>
                              <w:spacing w:line="240" w:lineRule="atLeast"/>
                              <w:jc w:val="left"/>
                              <w:rPr>
                                <w:sz w:val="18"/>
                                <w:szCs w:val="18"/>
                              </w:rPr>
                            </w:pPr>
                            <w:r w:rsidRPr="001C6BB4">
                              <w:rPr>
                                <w:sz w:val="18"/>
                                <w:szCs w:val="18"/>
                              </w:rPr>
                              <w:t xml:space="preserve">          --&gt;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 The TrimFilter removes any leading or trailing whitespace --&gt;</w:t>
                            </w:r>
                          </w:p>
                          <w:p w:rsidR="001C6BB4" w:rsidRPr="001C6BB4" w:rsidRDefault="001C6BB4" w:rsidP="001C6BB4">
                            <w:pPr>
                              <w:spacing w:line="240" w:lineRule="atLeast"/>
                              <w:jc w:val="left"/>
                              <w:rPr>
                                <w:sz w:val="18"/>
                                <w:szCs w:val="18"/>
                              </w:rPr>
                            </w:pPr>
                            <w:r w:rsidRPr="001C6BB4">
                              <w:rPr>
                                <w:sz w:val="18"/>
                                <w:szCs w:val="18"/>
                              </w:rPr>
                              <w:t xml:space="preserve">        &lt;filter class="solr.TrimFilterFactory"/&gt;</w:t>
                            </w:r>
                          </w:p>
                          <w:p w:rsidR="001C6BB4" w:rsidRPr="001C6BB4" w:rsidRDefault="001C6BB4" w:rsidP="001C6BB4">
                            <w:pPr>
                              <w:spacing w:line="240" w:lineRule="atLeast"/>
                              <w:jc w:val="left"/>
                              <w:rPr>
                                <w:sz w:val="18"/>
                                <w:szCs w:val="18"/>
                              </w:rPr>
                            </w:pPr>
                            <w:r w:rsidRPr="001C6BB4">
                              <w:rPr>
                                <w:sz w:val="18"/>
                                <w:szCs w:val="18"/>
                              </w:rPr>
                              <w:t xml:space="preserve">        &lt;!-- The PatternReplaceFilter gives you the flexibility to use</w:t>
                            </w:r>
                          </w:p>
                          <w:p w:rsidR="001C6BB4" w:rsidRPr="001C6BB4" w:rsidRDefault="001C6BB4" w:rsidP="001C6BB4">
                            <w:pPr>
                              <w:spacing w:line="240" w:lineRule="atLeast"/>
                              <w:jc w:val="left"/>
                              <w:rPr>
                                <w:sz w:val="18"/>
                                <w:szCs w:val="18"/>
                              </w:rPr>
                            </w:pPr>
                            <w:r w:rsidRPr="001C6BB4">
                              <w:rPr>
                                <w:sz w:val="18"/>
                                <w:szCs w:val="18"/>
                              </w:rPr>
                              <w:t xml:space="preserve">             Java Regular expression to replace any sequence of characters</w:t>
                            </w:r>
                          </w:p>
                          <w:p w:rsidR="001C6BB4" w:rsidRPr="001C6BB4" w:rsidRDefault="001C6BB4" w:rsidP="001C6BB4">
                            <w:pPr>
                              <w:spacing w:line="240" w:lineRule="atLeast"/>
                              <w:jc w:val="left"/>
                              <w:rPr>
                                <w:sz w:val="18"/>
                                <w:szCs w:val="18"/>
                              </w:rPr>
                            </w:pPr>
                            <w:r w:rsidRPr="001C6BB4">
                              <w:rPr>
                                <w:sz w:val="18"/>
                                <w:szCs w:val="18"/>
                              </w:rPr>
                              <w:t xml:space="preserve">             matching a pattern with an arbitrary replacement string, </w:t>
                            </w:r>
                          </w:p>
                          <w:p w:rsidR="001C6BB4" w:rsidRPr="001C6BB4" w:rsidRDefault="001C6BB4" w:rsidP="001C6BB4">
                            <w:pPr>
                              <w:spacing w:line="240" w:lineRule="atLeast"/>
                              <w:jc w:val="left"/>
                              <w:rPr>
                                <w:sz w:val="18"/>
                                <w:szCs w:val="18"/>
                              </w:rPr>
                            </w:pPr>
                            <w:r w:rsidRPr="001C6BB4">
                              <w:rPr>
                                <w:sz w:val="18"/>
                                <w:szCs w:val="18"/>
                              </w:rPr>
                              <w:t xml:space="preserve">             which may include back references to portions of the original</w:t>
                            </w:r>
                          </w:p>
                          <w:p w:rsidR="001C6BB4" w:rsidRPr="001C6BB4" w:rsidRDefault="001C6BB4" w:rsidP="001C6BB4">
                            <w:pPr>
                              <w:spacing w:line="240" w:lineRule="atLeast"/>
                              <w:jc w:val="left"/>
                              <w:rPr>
                                <w:sz w:val="18"/>
                                <w:szCs w:val="18"/>
                              </w:rPr>
                            </w:pPr>
                            <w:r w:rsidRPr="001C6BB4">
                              <w:rPr>
                                <w:sz w:val="18"/>
                                <w:szCs w:val="18"/>
                              </w:rPr>
                              <w:t xml:space="preserve">             string matched by the pattern.</w:t>
                            </w:r>
                          </w:p>
                          <w:p w:rsidR="001C6BB4" w:rsidRPr="001C6BB4" w:rsidRDefault="001C6BB4" w:rsidP="001C6BB4">
                            <w:pPr>
                              <w:spacing w:line="240" w:lineRule="atLeast"/>
                              <w:jc w:val="left"/>
                              <w:rPr>
                                <w:sz w:val="18"/>
                                <w:szCs w:val="18"/>
                              </w:rPr>
                            </w:pPr>
                            <w:r w:rsidRPr="001C6BB4">
                              <w:rPr>
                                <w:sz w:val="18"/>
                                <w:szCs w:val="18"/>
                              </w:rPr>
                              <w:t xml:space="preserve">             </w:t>
                            </w:r>
                          </w:p>
                          <w:p w:rsidR="001C6BB4" w:rsidRPr="001C6BB4" w:rsidRDefault="001C6BB4" w:rsidP="001C6BB4">
                            <w:pPr>
                              <w:spacing w:line="240" w:lineRule="atLeast"/>
                              <w:jc w:val="left"/>
                              <w:rPr>
                                <w:sz w:val="18"/>
                                <w:szCs w:val="18"/>
                              </w:rPr>
                            </w:pPr>
                            <w:r w:rsidRPr="001C6BB4">
                              <w:rPr>
                                <w:sz w:val="18"/>
                                <w:szCs w:val="18"/>
                              </w:rPr>
                              <w:t xml:space="preserve">             See the Java Regular Expression documentation for more</w:t>
                            </w:r>
                          </w:p>
                          <w:p w:rsidR="001C6BB4" w:rsidRPr="001C6BB4" w:rsidRDefault="001C6BB4" w:rsidP="001C6BB4">
                            <w:pPr>
                              <w:spacing w:line="240" w:lineRule="atLeast"/>
                              <w:jc w:val="left"/>
                              <w:rPr>
                                <w:sz w:val="18"/>
                                <w:szCs w:val="18"/>
                              </w:rPr>
                            </w:pPr>
                            <w:r w:rsidRPr="001C6BB4">
                              <w:rPr>
                                <w:sz w:val="18"/>
                                <w:szCs w:val="18"/>
                              </w:rPr>
                              <w:t xml:space="preserve">             information on pattern and replacement string syntax.</w:t>
                            </w:r>
                          </w:p>
                          <w:p w:rsidR="001C6BB4" w:rsidRPr="001C6BB4" w:rsidRDefault="001C6BB4" w:rsidP="001C6BB4">
                            <w:pPr>
                              <w:spacing w:line="240" w:lineRule="atLeast"/>
                              <w:jc w:val="left"/>
                              <w:rPr>
                                <w:sz w:val="18"/>
                                <w:szCs w:val="18"/>
                              </w:rPr>
                            </w:pPr>
                            <w:r w:rsidRPr="001C6BB4">
                              <w:rPr>
                                <w:sz w:val="18"/>
                                <w:szCs w:val="18"/>
                              </w:rPr>
                              <w:t xml:space="preserve">             </w:t>
                            </w:r>
                          </w:p>
                          <w:p w:rsidR="001C6BB4" w:rsidRPr="001C6BB4" w:rsidRDefault="001C6BB4" w:rsidP="001C6BB4">
                            <w:pPr>
                              <w:spacing w:line="240" w:lineRule="atLeast"/>
                              <w:jc w:val="left"/>
                              <w:rPr>
                                <w:sz w:val="18"/>
                                <w:szCs w:val="18"/>
                              </w:rPr>
                            </w:pPr>
                            <w:r w:rsidRPr="001C6BB4">
                              <w:rPr>
                                <w:sz w:val="18"/>
                                <w:szCs w:val="18"/>
                              </w:rPr>
                              <w:t xml:space="preserve">             http://java.sun.com/j2se/1.6.0/docs/api/java/util/regex/package-summary.html</w:t>
                            </w:r>
                          </w:p>
                          <w:p w:rsidR="001C6BB4" w:rsidRPr="001C6BB4" w:rsidRDefault="001C6BB4" w:rsidP="001C6BB4">
                            <w:pPr>
                              <w:spacing w:line="240" w:lineRule="atLeast"/>
                              <w:jc w:val="left"/>
                              <w:rPr>
                                <w:sz w:val="18"/>
                                <w:szCs w:val="18"/>
                              </w:rPr>
                            </w:pPr>
                            <w:r w:rsidRPr="001C6BB4">
                              <w:rPr>
                                <w:sz w:val="18"/>
                                <w:szCs w:val="18"/>
                              </w:rPr>
                              <w:t xml:space="preserve">          --&gt;</w:t>
                            </w:r>
                          </w:p>
                          <w:p w:rsidR="001C6BB4" w:rsidRPr="001C6BB4" w:rsidRDefault="001C6BB4" w:rsidP="001C6BB4">
                            <w:pPr>
                              <w:spacing w:line="240" w:lineRule="atLeast"/>
                              <w:jc w:val="left"/>
                              <w:rPr>
                                <w:sz w:val="18"/>
                                <w:szCs w:val="18"/>
                              </w:rPr>
                            </w:pPr>
                            <w:r w:rsidRPr="001C6BB4">
                              <w:rPr>
                                <w:sz w:val="18"/>
                                <w:szCs w:val="18"/>
                              </w:rPr>
                              <w:t xml:space="preserve">        &lt;filter class="solr.PatternReplaceFilterFactory"</w:t>
                            </w:r>
                          </w:p>
                          <w:p w:rsidR="001C6BB4" w:rsidRPr="001C6BB4" w:rsidRDefault="001C6BB4" w:rsidP="001C6BB4">
                            <w:pPr>
                              <w:spacing w:line="240" w:lineRule="atLeast"/>
                              <w:jc w:val="left"/>
                              <w:rPr>
                                <w:sz w:val="18"/>
                                <w:szCs w:val="18"/>
                              </w:rPr>
                            </w:pPr>
                            <w:r w:rsidRPr="001C6BB4">
                              <w:rPr>
                                <w:sz w:val="18"/>
                                <w:szCs w:val="18"/>
                              </w:rPr>
                              <w:t xml:space="preserve">                pattern="([^a-z])" replacement="" replace="all"</w:t>
                            </w:r>
                          </w:p>
                          <w:p w:rsidR="001C6BB4" w:rsidRPr="001C6BB4" w:rsidRDefault="001C6BB4" w:rsidP="001C6BB4">
                            <w:pPr>
                              <w:spacing w:line="240" w:lineRule="atLeast"/>
                              <w:jc w:val="left"/>
                              <w:rPr>
                                <w:sz w:val="18"/>
                                <w:szCs w:val="18"/>
                              </w:rPr>
                            </w:pPr>
                            <w:r w:rsidRPr="001C6BB4">
                              <w:rPr>
                                <w:sz w:val="18"/>
                                <w:szCs w:val="18"/>
                              </w:rPr>
                              <w:t xml:space="preserve">            /&gt;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&lt;fieldtype name="phonetic" stored="false" indexed="true" class="solr.TextField"&gt;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&lt;tokenizer class="solr.StandardTokenizerFactory"/&gt;</w:t>
                            </w:r>
                          </w:p>
                          <w:p w:rsidR="001C6BB4" w:rsidRPr="001C6BB4" w:rsidRDefault="001C6BB4" w:rsidP="001C6BB4">
                            <w:pPr>
                              <w:spacing w:line="240" w:lineRule="atLeast"/>
                              <w:jc w:val="left"/>
                              <w:rPr>
                                <w:sz w:val="18"/>
                                <w:szCs w:val="18"/>
                              </w:rPr>
                            </w:pPr>
                            <w:r w:rsidRPr="001C6BB4">
                              <w:rPr>
                                <w:sz w:val="18"/>
                                <w:szCs w:val="18"/>
                              </w:rPr>
                              <w:t xml:space="preserve">        &lt;filter class="solr.DoubleMetaphoneFilterFactory" inject="false"/&gt;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&lt;fieldtype name="payloads" stored="false" indexed="true" class="solr.TextField"&gt;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&lt;tokenizer class="solr.WhitespaceTokenizerFactory"/&gt;</w:t>
                            </w:r>
                          </w:p>
                          <w:p w:rsidR="001C6BB4" w:rsidRPr="001C6BB4" w:rsidRDefault="001C6BB4" w:rsidP="001C6BB4">
                            <w:pPr>
                              <w:spacing w:line="240" w:lineRule="atLeast"/>
                              <w:jc w:val="left"/>
                              <w:rPr>
                                <w:sz w:val="18"/>
                                <w:szCs w:val="18"/>
                              </w:rPr>
                            </w:pPr>
                            <w:r w:rsidRPr="001C6BB4">
                              <w:rPr>
                                <w:sz w:val="18"/>
                                <w:szCs w:val="18"/>
                              </w:rPr>
                              <w:t xml:space="preserve">        &lt;!--</w:t>
                            </w:r>
                          </w:p>
                          <w:p w:rsidR="001C6BB4" w:rsidRPr="001C6BB4" w:rsidRDefault="001C6BB4" w:rsidP="001C6BB4">
                            <w:pPr>
                              <w:spacing w:line="240" w:lineRule="atLeast"/>
                              <w:jc w:val="left"/>
                              <w:rPr>
                                <w:sz w:val="18"/>
                                <w:szCs w:val="18"/>
                              </w:rPr>
                            </w:pPr>
                            <w:r w:rsidRPr="001C6BB4">
                              <w:rPr>
                                <w:sz w:val="18"/>
                                <w:szCs w:val="18"/>
                              </w:rPr>
                              <w:t xml:space="preserve">        The DelimitedPayloadTokenFilter can put payloads on tokens... for example,</w:t>
                            </w:r>
                          </w:p>
                          <w:p w:rsidR="001C6BB4" w:rsidRPr="001C6BB4" w:rsidRDefault="001C6BB4" w:rsidP="001C6BB4">
                            <w:pPr>
                              <w:spacing w:line="240" w:lineRule="atLeast"/>
                              <w:jc w:val="left"/>
                              <w:rPr>
                                <w:sz w:val="18"/>
                                <w:szCs w:val="18"/>
                              </w:rPr>
                            </w:pPr>
                            <w:r w:rsidRPr="001C6BB4">
                              <w:rPr>
                                <w:sz w:val="18"/>
                                <w:szCs w:val="18"/>
                              </w:rPr>
                              <w:t xml:space="preserve">        a token of "foo|1.4"  would be indexed as "foo" with a payload of 1.4f</w:t>
                            </w:r>
                          </w:p>
                          <w:p w:rsidR="001C6BB4" w:rsidRPr="001C6BB4" w:rsidRDefault="001C6BB4" w:rsidP="001C6BB4">
                            <w:pPr>
                              <w:spacing w:line="240" w:lineRule="atLeast"/>
                              <w:jc w:val="left"/>
                              <w:rPr>
                                <w:sz w:val="18"/>
                                <w:szCs w:val="18"/>
                              </w:rPr>
                            </w:pPr>
                            <w:r w:rsidRPr="001C6BB4">
                              <w:rPr>
                                <w:sz w:val="18"/>
                                <w:szCs w:val="18"/>
                              </w:rPr>
                              <w:t xml:space="preserve">        Attributes of the DelimitedPayloadTokenFilterFactory : </w:t>
                            </w:r>
                          </w:p>
                          <w:p w:rsidR="001C6BB4" w:rsidRPr="001C6BB4" w:rsidRDefault="001C6BB4" w:rsidP="001C6BB4">
                            <w:pPr>
                              <w:spacing w:line="240" w:lineRule="atLeast"/>
                              <w:jc w:val="left"/>
                              <w:rPr>
                                <w:sz w:val="18"/>
                                <w:szCs w:val="18"/>
                              </w:rPr>
                            </w:pPr>
                            <w:r w:rsidRPr="001C6BB4">
                              <w:rPr>
                                <w:sz w:val="18"/>
                                <w:szCs w:val="18"/>
                              </w:rPr>
                              <w:t xml:space="preserve">         "delimiter" - a one character delimiter. Default is | (pipe)</w:t>
                            </w:r>
                          </w:p>
                          <w:p w:rsidR="001C6BB4" w:rsidRPr="001C6BB4" w:rsidRDefault="001C6BB4" w:rsidP="001C6BB4">
                            <w:pPr>
                              <w:spacing w:line="240" w:lineRule="atLeast"/>
                              <w:jc w:val="left"/>
                              <w:rPr>
                                <w:sz w:val="18"/>
                                <w:szCs w:val="18"/>
                              </w:rPr>
                            </w:pPr>
                            <w:r w:rsidRPr="001C6BB4">
                              <w:rPr>
                                <w:sz w:val="18"/>
                                <w:szCs w:val="18"/>
                              </w:rPr>
                              <w:tab/>
                              <w:t xml:space="preserve"> "encoder" - how to encode the following value into a playload</w:t>
                            </w:r>
                          </w:p>
                          <w:p w:rsidR="001C6BB4" w:rsidRPr="001C6BB4" w:rsidRDefault="001C6BB4" w:rsidP="001C6BB4">
                            <w:pPr>
                              <w:spacing w:line="240" w:lineRule="atLeast"/>
                              <w:jc w:val="left"/>
                              <w:rPr>
                                <w:sz w:val="18"/>
                                <w:szCs w:val="18"/>
                              </w:rPr>
                            </w:pPr>
                            <w:r w:rsidRPr="001C6BB4">
                              <w:rPr>
                                <w:sz w:val="18"/>
                                <w:szCs w:val="18"/>
                              </w:rPr>
                              <w:tab/>
                              <w:t xml:space="preserve">    float -&gt; org.apache.lucene.analysis.payloads.FloatEncoder,</w:t>
                            </w:r>
                          </w:p>
                          <w:p w:rsidR="001C6BB4" w:rsidRPr="001C6BB4" w:rsidRDefault="001C6BB4" w:rsidP="001C6BB4">
                            <w:pPr>
                              <w:spacing w:line="240" w:lineRule="atLeast"/>
                              <w:jc w:val="left"/>
                              <w:rPr>
                                <w:sz w:val="18"/>
                                <w:szCs w:val="18"/>
                              </w:rPr>
                            </w:pPr>
                            <w:r w:rsidRPr="001C6BB4">
                              <w:rPr>
                                <w:sz w:val="18"/>
                                <w:szCs w:val="18"/>
                              </w:rPr>
                              <w:tab/>
                              <w:t xml:space="preserve">    integer -&gt; o.a.l.a.p.IntegerEncoder</w:t>
                            </w:r>
                          </w:p>
                          <w:p w:rsidR="001C6BB4" w:rsidRPr="001C6BB4" w:rsidRDefault="001C6BB4" w:rsidP="001C6BB4">
                            <w:pPr>
                              <w:spacing w:line="240" w:lineRule="atLeast"/>
                              <w:jc w:val="left"/>
                              <w:rPr>
                                <w:sz w:val="18"/>
                                <w:szCs w:val="18"/>
                              </w:rPr>
                            </w:pPr>
                            <w:r w:rsidRPr="001C6BB4">
                              <w:rPr>
                                <w:sz w:val="18"/>
                                <w:szCs w:val="18"/>
                              </w:rPr>
                              <w:tab/>
                              <w:t xml:space="preserve">    identity -&gt; o.a.l.a.p.IdentityEncoder</w:t>
                            </w:r>
                          </w:p>
                          <w:p w:rsidR="001C6BB4" w:rsidRPr="001C6BB4" w:rsidRDefault="001C6BB4" w:rsidP="001C6BB4">
                            <w:pPr>
                              <w:spacing w:line="240" w:lineRule="atLeast"/>
                              <w:jc w:val="left"/>
                              <w:rPr>
                                <w:sz w:val="18"/>
                                <w:szCs w:val="18"/>
                              </w:rPr>
                            </w:pPr>
                            <w:r w:rsidRPr="001C6BB4">
                              <w:rPr>
                                <w:sz w:val="18"/>
                                <w:szCs w:val="18"/>
                              </w:rPr>
                              <w:t xml:space="preserve">            Fully Qualified class name implementing PayloadEncoder, Encoder must have a no arg constructor.</w:t>
                            </w:r>
                          </w:p>
                          <w:p w:rsidR="001C6BB4" w:rsidRPr="001C6BB4" w:rsidRDefault="001C6BB4" w:rsidP="001C6BB4">
                            <w:pPr>
                              <w:spacing w:line="240" w:lineRule="atLeast"/>
                              <w:jc w:val="left"/>
                              <w:rPr>
                                <w:sz w:val="18"/>
                                <w:szCs w:val="18"/>
                              </w:rPr>
                            </w:pPr>
                            <w:r w:rsidRPr="001C6BB4">
                              <w:rPr>
                                <w:sz w:val="18"/>
                                <w:szCs w:val="18"/>
                              </w:rPr>
                              <w:t xml:space="preserve">         --&gt;</w:t>
                            </w:r>
                          </w:p>
                          <w:p w:rsidR="001C6BB4" w:rsidRPr="001C6BB4" w:rsidRDefault="001C6BB4" w:rsidP="001C6BB4">
                            <w:pPr>
                              <w:spacing w:line="240" w:lineRule="atLeast"/>
                              <w:jc w:val="left"/>
                              <w:rPr>
                                <w:sz w:val="18"/>
                                <w:szCs w:val="18"/>
                              </w:rPr>
                            </w:pPr>
                            <w:r w:rsidRPr="001C6BB4">
                              <w:rPr>
                                <w:sz w:val="18"/>
                                <w:szCs w:val="18"/>
                              </w:rPr>
                              <w:t xml:space="preserve">        &lt;filter class="solr.DelimitedPayloadTokenFilterFactory" encoder="float"/&gt;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&lt;fieldType name="lowercase" class="solr.TextField" positionIncrementGap="100"&gt;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&lt;tokenizer class="solr.KeywordTokenizerFactory"/&gt;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r w:rsidRPr="001C6BB4">
                              <w:rPr>
                                <w:sz w:val="18"/>
                                <w:szCs w:val="18"/>
                              </w:rPr>
                              <w:t xml:space="preserve">    &lt;fieldType name="descendent_path" class="solr.TextField"&gt;</w:t>
                            </w:r>
                          </w:p>
                          <w:p w:rsidR="001C6BB4" w:rsidRPr="001C6BB4" w:rsidRDefault="001C6BB4" w:rsidP="001C6BB4">
                            <w:pPr>
                              <w:spacing w:line="240" w:lineRule="atLeast"/>
                              <w:jc w:val="left"/>
                              <w:rPr>
                                <w:sz w:val="18"/>
                                <w:szCs w:val="18"/>
                              </w:rPr>
                            </w:pPr>
                            <w:r w:rsidRPr="001C6BB4">
                              <w:rPr>
                                <w:sz w:val="18"/>
                                <w:szCs w:val="18"/>
                              </w:rPr>
                              <w:t xml:space="preserve">      &lt;analyzer type="index"&gt;</w:t>
                            </w:r>
                          </w:p>
                          <w:p w:rsidR="001C6BB4" w:rsidRPr="001C6BB4" w:rsidRDefault="001C6BB4" w:rsidP="001C6BB4">
                            <w:pPr>
                              <w:spacing w:line="240" w:lineRule="atLeast"/>
                              <w:jc w:val="left"/>
                              <w:rPr>
                                <w:sz w:val="18"/>
                                <w:szCs w:val="18"/>
                              </w:rPr>
                            </w:pPr>
                            <w:r w:rsidRPr="001C6BB4">
                              <w:rPr>
                                <w:sz w:val="18"/>
                                <w:szCs w:val="18"/>
                              </w:rPr>
                              <w:t xml:space="preserve">        &lt;tokenizer class="solr.PathHierarchyTokenizerFactory" delimiter="/"/&gt;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&lt;analyzer type="query"&gt;</w:t>
                            </w:r>
                          </w:p>
                          <w:p w:rsidR="001C6BB4" w:rsidRPr="001C6BB4" w:rsidRDefault="001C6BB4" w:rsidP="001C6BB4">
                            <w:pPr>
                              <w:spacing w:line="240" w:lineRule="atLeast"/>
                              <w:jc w:val="left"/>
                              <w:rPr>
                                <w:sz w:val="18"/>
                                <w:szCs w:val="18"/>
                              </w:rPr>
                            </w:pPr>
                            <w:r w:rsidRPr="001C6BB4">
                              <w:rPr>
                                <w:sz w:val="18"/>
                                <w:szCs w:val="18"/>
                              </w:rPr>
                              <w:t xml:space="preserve">        &lt;tokenizer class="solr.KeywordTokenizerFactory"/&gt;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r w:rsidRPr="001C6BB4">
                              <w:rPr>
                                <w:sz w:val="18"/>
                                <w:szCs w:val="18"/>
                              </w:rPr>
                              <w:t xml:space="preserve">    &lt;fieldType name="ancestor_path" class="solr.TextField"&gt;</w:t>
                            </w:r>
                          </w:p>
                          <w:p w:rsidR="001C6BB4" w:rsidRPr="001C6BB4" w:rsidRDefault="001C6BB4" w:rsidP="001C6BB4">
                            <w:pPr>
                              <w:spacing w:line="240" w:lineRule="atLeast"/>
                              <w:jc w:val="left"/>
                              <w:rPr>
                                <w:sz w:val="18"/>
                                <w:szCs w:val="18"/>
                              </w:rPr>
                            </w:pPr>
                            <w:r w:rsidRPr="001C6BB4">
                              <w:rPr>
                                <w:sz w:val="18"/>
                                <w:szCs w:val="18"/>
                              </w:rPr>
                              <w:t xml:space="preserve">      &lt;analyzer type="index"&gt;</w:t>
                            </w:r>
                          </w:p>
                          <w:p w:rsidR="001C6BB4" w:rsidRPr="001C6BB4" w:rsidRDefault="001C6BB4" w:rsidP="001C6BB4">
                            <w:pPr>
                              <w:spacing w:line="240" w:lineRule="atLeast"/>
                              <w:jc w:val="left"/>
                              <w:rPr>
                                <w:sz w:val="18"/>
                                <w:szCs w:val="18"/>
                              </w:rPr>
                            </w:pPr>
                            <w:r w:rsidRPr="001C6BB4">
                              <w:rPr>
                                <w:sz w:val="18"/>
                                <w:szCs w:val="18"/>
                              </w:rPr>
                              <w:t xml:space="preserve">        &lt;tokenizer class="solr.KeywordTokenizerFactory"/&gt;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&lt;analyzer type="query"&gt;</w:t>
                            </w:r>
                          </w:p>
                          <w:p w:rsidR="001C6BB4" w:rsidRPr="001C6BB4" w:rsidRDefault="001C6BB4" w:rsidP="001C6BB4">
                            <w:pPr>
                              <w:spacing w:line="240" w:lineRule="atLeast"/>
                              <w:jc w:val="left"/>
                              <w:rPr>
                                <w:sz w:val="18"/>
                                <w:szCs w:val="18"/>
                              </w:rPr>
                            </w:pPr>
                            <w:r w:rsidRPr="001C6BB4">
                              <w:rPr>
                                <w:sz w:val="18"/>
                                <w:szCs w:val="18"/>
                              </w:rPr>
                              <w:t xml:space="preserve">        &lt;tokenizer class="solr.PathHierarchyTokenizerFactory" delimiter="/"/&gt;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r w:rsidRPr="001C6BB4">
                              <w:rPr>
                                <w:sz w:val="18"/>
                                <w:szCs w:val="18"/>
                              </w:rPr>
                              <w:t xml:space="preserve">    &lt;fieldtype name="ignored" stored="false" indexed="false" multiValued="true" class="solr.StrField"/&gt;</w:t>
                            </w:r>
                          </w:p>
                          <w:p w:rsidR="001C6BB4" w:rsidRPr="001C6BB4" w:rsidRDefault="001C6BB4" w:rsidP="001C6BB4">
                            <w:pPr>
                              <w:spacing w:line="240" w:lineRule="atLeast"/>
                              <w:jc w:val="left"/>
                              <w:rPr>
                                <w:sz w:val="18"/>
                                <w:szCs w:val="18"/>
                              </w:rPr>
                            </w:pPr>
                            <w:r w:rsidRPr="001C6BB4">
                              <w:rPr>
                                <w:sz w:val="18"/>
                                <w:szCs w:val="18"/>
                              </w:rPr>
                              <w:t xml:space="preserve">    &lt;fieldType name="point" class="solr.PointType" dimension="2" subFieldSuffix="_d"/&gt;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&lt;fieldType name="location" class="solr.LatLonType" subFieldSuffix="_coordinate"/&gt;</w:t>
                            </w:r>
                          </w:p>
                          <w:p w:rsidR="001C6BB4" w:rsidRPr="001C6BB4" w:rsidRDefault="001C6BB4" w:rsidP="001C6BB4">
                            <w:pPr>
                              <w:spacing w:line="240" w:lineRule="atLeast"/>
                              <w:jc w:val="left"/>
                              <w:rPr>
                                <w:sz w:val="18"/>
                                <w:szCs w:val="18"/>
                              </w:rPr>
                            </w:pPr>
                            <w:r w:rsidRPr="001C6BB4">
                              <w:rPr>
                                <w:sz w:val="18"/>
                                <w:szCs w:val="18"/>
                              </w:rPr>
                              <w:t xml:space="preserve">    &lt;fieldType name="location_rpt" class="solr.SpatialRecursivePrefixTreeFieldType"</w:t>
                            </w:r>
                          </w:p>
                          <w:p w:rsidR="001C6BB4" w:rsidRPr="001C6BB4" w:rsidRDefault="001C6BB4" w:rsidP="001C6BB4">
                            <w:pPr>
                              <w:spacing w:line="240" w:lineRule="atLeast"/>
                              <w:jc w:val="left"/>
                              <w:rPr>
                                <w:sz w:val="18"/>
                                <w:szCs w:val="18"/>
                              </w:rPr>
                            </w:pPr>
                            <w:r w:rsidRPr="001C6BB4">
                              <w:rPr>
                                <w:sz w:val="18"/>
                                <w:szCs w:val="18"/>
                              </w:rPr>
                              <w:t xml:space="preserve">               geo="true" distErrPct="0.025" maxDistErr="0.000009" units="degrees"/&gt;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&lt;fieldType name="currency" class="solr.CurrencyField" precisionStep="8" defaultCurrency="USD"</w:t>
                            </w:r>
                          </w:p>
                          <w:p w:rsidR="001C6BB4" w:rsidRPr="001C6BB4" w:rsidRDefault="001C6BB4" w:rsidP="001C6BB4">
                            <w:pPr>
                              <w:spacing w:line="240" w:lineRule="atLeast"/>
                              <w:jc w:val="left"/>
                              <w:rPr>
                                <w:sz w:val="18"/>
                                <w:szCs w:val="18"/>
                              </w:rPr>
                            </w:pPr>
                            <w:r w:rsidRPr="001C6BB4">
                              <w:rPr>
                                <w:sz w:val="18"/>
                                <w:szCs w:val="18"/>
                              </w:rPr>
                              <w:t xml:space="preserve">               currencyConfig="currency.xml"/&gt;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 some examples for different languages (generally ordered by ISO code) --&gt;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 Arabic --&gt;</w:t>
                            </w:r>
                          </w:p>
                          <w:p w:rsidR="001C6BB4" w:rsidRPr="001C6BB4" w:rsidRDefault="001C6BB4" w:rsidP="001C6BB4">
                            <w:pPr>
                              <w:spacing w:line="240" w:lineRule="atLeast"/>
                              <w:jc w:val="left"/>
                              <w:rPr>
                                <w:sz w:val="18"/>
                                <w:szCs w:val="18"/>
                              </w:rPr>
                            </w:pPr>
                            <w:r w:rsidRPr="001C6BB4">
                              <w:rPr>
                                <w:sz w:val="18"/>
                                <w:szCs w:val="18"/>
                              </w:rPr>
                              <w:t xml:space="preserve">    &lt;fieldType name="text_ar" class="solr.TextField" positionIncrementGap="100"&gt;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&lt;tokenizer class="solr.StandardTokenizerFactory"/&gt;</w:t>
                            </w:r>
                          </w:p>
                          <w:p w:rsidR="001C6BB4" w:rsidRPr="001C6BB4" w:rsidRDefault="001C6BB4" w:rsidP="001C6BB4">
                            <w:pPr>
                              <w:spacing w:line="240" w:lineRule="atLeast"/>
                              <w:jc w:val="left"/>
                              <w:rPr>
                                <w:sz w:val="18"/>
                                <w:szCs w:val="18"/>
                              </w:rPr>
                            </w:pPr>
                            <w:r w:rsidRPr="001C6BB4">
                              <w:rPr>
                                <w:sz w:val="18"/>
                                <w:szCs w:val="18"/>
                              </w:rPr>
                              <w:t xml:space="preserve">        &lt;!-- for any non-arabic --&gt;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 ignoreCase="true" words="lang/stopwords_ar.txt"</w:t>
                            </w:r>
                          </w:p>
                          <w:p w:rsidR="001C6BB4" w:rsidRPr="001C6BB4" w:rsidRDefault="001C6BB4" w:rsidP="001C6BB4">
                            <w:pPr>
                              <w:spacing w:line="240" w:lineRule="atLeast"/>
                              <w:jc w:val="left"/>
                              <w:rPr>
                                <w:sz w:val="18"/>
                                <w:szCs w:val="18"/>
                              </w:rPr>
                            </w:pPr>
                            <w:r w:rsidRPr="001C6BB4">
                              <w:rPr>
                                <w:sz w:val="18"/>
                                <w:szCs w:val="18"/>
                              </w:rPr>
                              <w:t xml:space="preserve">                enablePositionIncrements="true"/&gt;</w:t>
                            </w:r>
                          </w:p>
                          <w:p w:rsidR="001C6BB4" w:rsidRPr="001C6BB4" w:rsidRDefault="001C6BB4" w:rsidP="001C6BB4">
                            <w:pPr>
                              <w:spacing w:line="240" w:lineRule="atLeast"/>
                              <w:jc w:val="left"/>
                              <w:rPr>
                                <w:sz w:val="18"/>
                                <w:szCs w:val="18"/>
                              </w:rPr>
                            </w:pPr>
                            <w:r w:rsidRPr="001C6BB4">
                              <w:rPr>
                                <w:sz w:val="18"/>
                                <w:szCs w:val="18"/>
                              </w:rPr>
                              <w:t xml:space="preserve">        &lt;!-- normalizes </w:t>
                            </w:r>
                            <w:r w:rsidRPr="001C6BB4">
                              <w:rPr>
                                <w:rFonts w:hint="cs"/>
                                <w:sz w:val="18"/>
                                <w:szCs w:val="18"/>
                              </w:rPr>
                              <w:t>ﻯ</w:t>
                            </w:r>
                            <w:r w:rsidRPr="001C6BB4">
                              <w:rPr>
                                <w:sz w:val="18"/>
                                <w:szCs w:val="18"/>
                              </w:rPr>
                              <w:t xml:space="preserve"> to </w:t>
                            </w:r>
                            <w:r w:rsidRPr="001C6BB4">
                              <w:rPr>
                                <w:rFonts w:hint="cs"/>
                                <w:sz w:val="18"/>
                                <w:szCs w:val="18"/>
                              </w:rPr>
                              <w:t>ﻱ</w:t>
                            </w:r>
                            <w:r w:rsidRPr="001C6BB4">
                              <w:rPr>
                                <w:sz w:val="18"/>
                                <w:szCs w:val="18"/>
                              </w:rPr>
                              <w:t>, etc --&gt;</w:t>
                            </w:r>
                          </w:p>
                          <w:p w:rsidR="001C6BB4" w:rsidRPr="001C6BB4" w:rsidRDefault="001C6BB4" w:rsidP="001C6BB4">
                            <w:pPr>
                              <w:spacing w:line="240" w:lineRule="atLeast"/>
                              <w:jc w:val="left"/>
                              <w:rPr>
                                <w:sz w:val="18"/>
                                <w:szCs w:val="18"/>
                              </w:rPr>
                            </w:pPr>
                            <w:r w:rsidRPr="001C6BB4">
                              <w:rPr>
                                <w:sz w:val="18"/>
                                <w:szCs w:val="18"/>
                              </w:rPr>
                              <w:t xml:space="preserve">        &lt;filter class="solr.ArabicNormalizationFilterFactory"/&gt;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class="solr.ArabicStemFilterFactory"/&gt;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 Bulgarian --&gt;</w:t>
                            </w:r>
                          </w:p>
                          <w:p w:rsidR="001C6BB4" w:rsidRPr="001C6BB4" w:rsidRDefault="001C6BB4" w:rsidP="001C6BB4">
                            <w:pPr>
                              <w:spacing w:line="240" w:lineRule="atLeast"/>
                              <w:jc w:val="left"/>
                              <w:rPr>
                                <w:sz w:val="18"/>
                                <w:szCs w:val="18"/>
                              </w:rPr>
                            </w:pPr>
                            <w:r w:rsidRPr="001C6BB4">
                              <w:rPr>
                                <w:sz w:val="18"/>
                                <w:szCs w:val="18"/>
                              </w:rPr>
                              <w:t xml:space="preserve">    &lt;fieldType name="text_bg" class="solr.TextField" positionIncrementGap="100"&gt;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&lt;tokenizer class="solr.StandardTokenizerFactory"/&gt;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 ignoreCase="true" words="lang/stopwords_bg.txt"</w:t>
                            </w:r>
                          </w:p>
                          <w:p w:rsidR="001C6BB4" w:rsidRPr="001C6BB4" w:rsidRDefault="001C6BB4" w:rsidP="001C6BB4">
                            <w:pPr>
                              <w:spacing w:line="240" w:lineRule="atLeast"/>
                              <w:jc w:val="left"/>
                              <w:rPr>
                                <w:sz w:val="18"/>
                                <w:szCs w:val="18"/>
                              </w:rPr>
                            </w:pPr>
                            <w:r w:rsidRPr="001C6BB4">
                              <w:rPr>
                                <w:sz w:val="18"/>
                                <w:szCs w:val="18"/>
                              </w:rPr>
                              <w:t xml:space="preserve">                enablePositionIncrements="true"/&gt;</w:t>
                            </w:r>
                          </w:p>
                          <w:p w:rsidR="001C6BB4" w:rsidRPr="001C6BB4" w:rsidRDefault="001C6BB4" w:rsidP="001C6BB4">
                            <w:pPr>
                              <w:spacing w:line="240" w:lineRule="atLeast"/>
                              <w:jc w:val="left"/>
                              <w:rPr>
                                <w:sz w:val="18"/>
                                <w:szCs w:val="18"/>
                              </w:rPr>
                            </w:pPr>
                            <w:r w:rsidRPr="001C6BB4">
                              <w:rPr>
                                <w:sz w:val="18"/>
                                <w:szCs w:val="18"/>
                              </w:rPr>
                              <w:t xml:space="preserve">        &lt;filter class="solr.BulgarianStemFilterFactory"/&gt;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 Catalan --&gt;</w:t>
                            </w:r>
                          </w:p>
                          <w:p w:rsidR="001C6BB4" w:rsidRPr="001C6BB4" w:rsidRDefault="001C6BB4" w:rsidP="001C6BB4">
                            <w:pPr>
                              <w:spacing w:line="240" w:lineRule="atLeast"/>
                              <w:jc w:val="left"/>
                              <w:rPr>
                                <w:sz w:val="18"/>
                                <w:szCs w:val="18"/>
                              </w:rPr>
                            </w:pPr>
                            <w:r w:rsidRPr="001C6BB4">
                              <w:rPr>
                                <w:sz w:val="18"/>
                                <w:szCs w:val="18"/>
                              </w:rPr>
                              <w:t xml:space="preserve">    &lt;fieldType name="text_ca" class="solr.TextField" positionIncrementGap="100"&gt;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&lt;tokenizer class="solr.StandardTokenizerFactory"/&gt;</w:t>
                            </w:r>
                          </w:p>
                          <w:p w:rsidR="001C6BB4" w:rsidRPr="001C6BB4" w:rsidRDefault="001C6BB4" w:rsidP="001C6BB4">
                            <w:pPr>
                              <w:spacing w:line="240" w:lineRule="atLeast"/>
                              <w:jc w:val="left"/>
                              <w:rPr>
                                <w:sz w:val="18"/>
                                <w:szCs w:val="18"/>
                              </w:rPr>
                            </w:pPr>
                            <w:r w:rsidRPr="001C6BB4">
                              <w:rPr>
                                <w:sz w:val="18"/>
                                <w:szCs w:val="18"/>
                              </w:rPr>
                              <w:t xml:space="preserve">        &lt;!-- removes l', etc --&gt;</w:t>
                            </w:r>
                          </w:p>
                          <w:p w:rsidR="001C6BB4" w:rsidRPr="001C6BB4" w:rsidRDefault="001C6BB4" w:rsidP="001C6BB4">
                            <w:pPr>
                              <w:spacing w:line="240" w:lineRule="atLeast"/>
                              <w:jc w:val="left"/>
                              <w:rPr>
                                <w:sz w:val="18"/>
                                <w:szCs w:val="18"/>
                              </w:rPr>
                            </w:pPr>
                            <w:r w:rsidRPr="001C6BB4">
                              <w:rPr>
                                <w:sz w:val="18"/>
                                <w:szCs w:val="18"/>
                              </w:rPr>
                              <w:t xml:space="preserve">        &lt;filter class="solr.ElisionFilterFactory" ignoreCase="true" articles="lang/contractions_ca.txt"/&gt;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 ignoreCase="true" words="lang/stopwords_ca.txt"</w:t>
                            </w:r>
                          </w:p>
                          <w:p w:rsidR="001C6BB4" w:rsidRPr="001C6BB4" w:rsidRDefault="001C6BB4" w:rsidP="001C6BB4">
                            <w:pPr>
                              <w:spacing w:line="240" w:lineRule="atLeast"/>
                              <w:jc w:val="left"/>
                              <w:rPr>
                                <w:sz w:val="18"/>
                                <w:szCs w:val="18"/>
                              </w:rPr>
                            </w:pPr>
                            <w:r w:rsidRPr="001C6BB4">
                              <w:rPr>
                                <w:sz w:val="18"/>
                                <w:szCs w:val="18"/>
                              </w:rPr>
                              <w:t xml:space="preserve">                enablePositionIncrements="true"/&gt;</w:t>
                            </w:r>
                          </w:p>
                          <w:p w:rsidR="001C6BB4" w:rsidRPr="001C6BB4" w:rsidRDefault="001C6BB4" w:rsidP="001C6BB4">
                            <w:pPr>
                              <w:spacing w:line="240" w:lineRule="atLeast"/>
                              <w:jc w:val="left"/>
                              <w:rPr>
                                <w:sz w:val="18"/>
                                <w:szCs w:val="18"/>
                              </w:rPr>
                            </w:pPr>
                            <w:r w:rsidRPr="001C6BB4">
                              <w:rPr>
                                <w:sz w:val="18"/>
                                <w:szCs w:val="18"/>
                              </w:rPr>
                              <w:t xml:space="preserve">        &lt;filter class="solr.SnowballPorterFilterFactory" language="Catalan"/&gt;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 CJK bigram (see text_ja for a Japanese configuration using morphological analysis) --&gt;</w:t>
                            </w:r>
                          </w:p>
                          <w:p w:rsidR="001C6BB4" w:rsidRPr="001C6BB4" w:rsidRDefault="001C6BB4" w:rsidP="001C6BB4">
                            <w:pPr>
                              <w:spacing w:line="240" w:lineRule="atLeast"/>
                              <w:jc w:val="left"/>
                              <w:rPr>
                                <w:sz w:val="18"/>
                                <w:szCs w:val="18"/>
                              </w:rPr>
                            </w:pPr>
                            <w:r w:rsidRPr="001C6BB4">
                              <w:rPr>
                                <w:sz w:val="18"/>
                                <w:szCs w:val="18"/>
                              </w:rPr>
                              <w:t xml:space="preserve">    &lt;fieldType name="text_cjk" class="solr.TextField" positionIncrementGap="100"&gt;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&lt;tokenizer class="solr.StandardTokenizerFactory"/&gt;</w:t>
                            </w:r>
                          </w:p>
                          <w:p w:rsidR="001C6BB4" w:rsidRPr="001C6BB4" w:rsidRDefault="001C6BB4" w:rsidP="001C6BB4">
                            <w:pPr>
                              <w:spacing w:line="240" w:lineRule="atLeast"/>
                              <w:jc w:val="left"/>
                              <w:rPr>
                                <w:sz w:val="18"/>
                                <w:szCs w:val="18"/>
                              </w:rPr>
                            </w:pPr>
                            <w:r w:rsidRPr="001C6BB4">
                              <w:rPr>
                                <w:sz w:val="18"/>
                                <w:szCs w:val="18"/>
                              </w:rPr>
                              <w:t xml:space="preserve">        &lt;!-- normalize width before bigram, as e.g. half-width dakuten combine  --&gt;</w:t>
                            </w:r>
                          </w:p>
                          <w:p w:rsidR="001C6BB4" w:rsidRPr="001C6BB4" w:rsidRDefault="001C6BB4" w:rsidP="001C6BB4">
                            <w:pPr>
                              <w:spacing w:line="240" w:lineRule="atLeast"/>
                              <w:jc w:val="left"/>
                              <w:rPr>
                                <w:sz w:val="18"/>
                                <w:szCs w:val="18"/>
                              </w:rPr>
                            </w:pPr>
                            <w:r w:rsidRPr="001C6BB4">
                              <w:rPr>
                                <w:sz w:val="18"/>
                                <w:szCs w:val="18"/>
                              </w:rPr>
                              <w:t xml:space="preserve">        &lt;filter class="solr.CJKWidthFilterFactory"/&gt;</w:t>
                            </w:r>
                          </w:p>
                          <w:p w:rsidR="001C6BB4" w:rsidRPr="001C6BB4" w:rsidRDefault="001C6BB4" w:rsidP="001C6BB4">
                            <w:pPr>
                              <w:spacing w:line="240" w:lineRule="atLeast"/>
                              <w:jc w:val="left"/>
                              <w:rPr>
                                <w:sz w:val="18"/>
                                <w:szCs w:val="18"/>
                              </w:rPr>
                            </w:pPr>
                            <w:r w:rsidRPr="001C6BB4">
                              <w:rPr>
                                <w:sz w:val="18"/>
                                <w:szCs w:val="18"/>
                              </w:rPr>
                              <w:t xml:space="preserve">        &lt;!-- for any non-CJK --&gt;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class="solr.CJKBigramFilterFactory"/&gt;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 Czech --&gt;</w:t>
                            </w:r>
                          </w:p>
                          <w:p w:rsidR="001C6BB4" w:rsidRPr="001C6BB4" w:rsidRDefault="001C6BB4" w:rsidP="001C6BB4">
                            <w:pPr>
                              <w:spacing w:line="240" w:lineRule="atLeast"/>
                              <w:jc w:val="left"/>
                              <w:rPr>
                                <w:sz w:val="18"/>
                                <w:szCs w:val="18"/>
                              </w:rPr>
                            </w:pPr>
                            <w:r w:rsidRPr="001C6BB4">
                              <w:rPr>
                                <w:sz w:val="18"/>
                                <w:szCs w:val="18"/>
                              </w:rPr>
                              <w:t xml:space="preserve">    &lt;fieldType name="text_cz" class="solr.TextField" positionIncrementGap="100"&gt;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&lt;tokenizer class="solr.StandardTokenizerFactory"/&gt;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 ignoreCase="true" words="lang/stopwords_cz.txt"</w:t>
                            </w:r>
                          </w:p>
                          <w:p w:rsidR="001C6BB4" w:rsidRPr="001C6BB4" w:rsidRDefault="001C6BB4" w:rsidP="001C6BB4">
                            <w:pPr>
                              <w:spacing w:line="240" w:lineRule="atLeast"/>
                              <w:jc w:val="left"/>
                              <w:rPr>
                                <w:sz w:val="18"/>
                                <w:szCs w:val="18"/>
                              </w:rPr>
                            </w:pPr>
                            <w:r w:rsidRPr="001C6BB4">
                              <w:rPr>
                                <w:sz w:val="18"/>
                                <w:szCs w:val="18"/>
                              </w:rPr>
                              <w:t xml:space="preserve">                enablePositionIncrements="true"/&gt;</w:t>
                            </w:r>
                          </w:p>
                          <w:p w:rsidR="001C6BB4" w:rsidRPr="001C6BB4" w:rsidRDefault="001C6BB4" w:rsidP="001C6BB4">
                            <w:pPr>
                              <w:spacing w:line="240" w:lineRule="atLeast"/>
                              <w:jc w:val="left"/>
                              <w:rPr>
                                <w:sz w:val="18"/>
                                <w:szCs w:val="18"/>
                              </w:rPr>
                            </w:pPr>
                            <w:r w:rsidRPr="001C6BB4">
                              <w:rPr>
                                <w:sz w:val="18"/>
                                <w:szCs w:val="18"/>
                              </w:rPr>
                              <w:t xml:space="preserve">        &lt;filter class="solr.CzechStemFilterFactory"/&gt;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 Danish --&gt;</w:t>
                            </w:r>
                          </w:p>
                          <w:p w:rsidR="001C6BB4" w:rsidRPr="001C6BB4" w:rsidRDefault="001C6BB4" w:rsidP="001C6BB4">
                            <w:pPr>
                              <w:spacing w:line="240" w:lineRule="atLeast"/>
                              <w:jc w:val="left"/>
                              <w:rPr>
                                <w:sz w:val="18"/>
                                <w:szCs w:val="18"/>
                              </w:rPr>
                            </w:pPr>
                            <w:r w:rsidRPr="001C6BB4">
                              <w:rPr>
                                <w:sz w:val="18"/>
                                <w:szCs w:val="18"/>
                              </w:rPr>
                              <w:t xml:space="preserve">    &lt;fieldType name="text_da" class="solr.TextField" positionIncrementGap="100"&gt;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&lt;tokenizer class="solr.StandardTokenizerFactory"/&gt;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 ignoreCase="true" words="lang/stopwords_da.txt" format="snowball"</w:t>
                            </w:r>
                          </w:p>
                          <w:p w:rsidR="001C6BB4" w:rsidRPr="001C6BB4" w:rsidRDefault="001C6BB4" w:rsidP="001C6BB4">
                            <w:pPr>
                              <w:spacing w:line="240" w:lineRule="atLeast"/>
                              <w:jc w:val="left"/>
                              <w:rPr>
                                <w:sz w:val="18"/>
                                <w:szCs w:val="18"/>
                              </w:rPr>
                            </w:pPr>
                            <w:r w:rsidRPr="001C6BB4">
                              <w:rPr>
                                <w:sz w:val="18"/>
                                <w:szCs w:val="18"/>
                              </w:rPr>
                              <w:t xml:space="preserve">                enablePositionIncrements="true"/&gt;</w:t>
                            </w:r>
                          </w:p>
                          <w:p w:rsidR="001C6BB4" w:rsidRPr="001C6BB4" w:rsidRDefault="001C6BB4" w:rsidP="001C6BB4">
                            <w:pPr>
                              <w:spacing w:line="240" w:lineRule="atLeast"/>
                              <w:jc w:val="left"/>
                              <w:rPr>
                                <w:sz w:val="18"/>
                                <w:szCs w:val="18"/>
                              </w:rPr>
                            </w:pPr>
                            <w:r w:rsidRPr="001C6BB4">
                              <w:rPr>
                                <w:sz w:val="18"/>
                                <w:szCs w:val="18"/>
                              </w:rPr>
                              <w:t xml:space="preserve">        &lt;filter class="solr.SnowballPorterFilterFactory" language="Danish"/&gt;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 German --&gt;</w:t>
                            </w:r>
                          </w:p>
                          <w:p w:rsidR="001C6BB4" w:rsidRPr="001C6BB4" w:rsidRDefault="001C6BB4" w:rsidP="001C6BB4">
                            <w:pPr>
                              <w:spacing w:line="240" w:lineRule="atLeast"/>
                              <w:jc w:val="left"/>
                              <w:rPr>
                                <w:sz w:val="18"/>
                                <w:szCs w:val="18"/>
                              </w:rPr>
                            </w:pPr>
                            <w:r w:rsidRPr="001C6BB4">
                              <w:rPr>
                                <w:sz w:val="18"/>
                                <w:szCs w:val="18"/>
                              </w:rPr>
                              <w:t xml:space="preserve">    &lt;fieldType name="text_de" class="solr.TextField" positionIncrementGap="100"&gt;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&lt;tokenizer class="solr.StandardTokenizerFactory"/&gt;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 ignoreCase="true" words="lang/stopwords_de.txt" format="snowball"</w:t>
                            </w:r>
                          </w:p>
                          <w:p w:rsidR="001C6BB4" w:rsidRPr="001C6BB4" w:rsidRDefault="001C6BB4" w:rsidP="001C6BB4">
                            <w:pPr>
                              <w:spacing w:line="240" w:lineRule="atLeast"/>
                              <w:jc w:val="left"/>
                              <w:rPr>
                                <w:sz w:val="18"/>
                                <w:szCs w:val="18"/>
                              </w:rPr>
                            </w:pPr>
                            <w:r w:rsidRPr="001C6BB4">
                              <w:rPr>
                                <w:sz w:val="18"/>
                                <w:szCs w:val="18"/>
                              </w:rPr>
                              <w:t xml:space="preserve">                enablePositionIncrements="true"/&gt;</w:t>
                            </w:r>
                          </w:p>
                          <w:p w:rsidR="001C6BB4" w:rsidRPr="001C6BB4" w:rsidRDefault="001C6BB4" w:rsidP="001C6BB4">
                            <w:pPr>
                              <w:spacing w:line="240" w:lineRule="atLeast"/>
                              <w:jc w:val="left"/>
                              <w:rPr>
                                <w:sz w:val="18"/>
                                <w:szCs w:val="18"/>
                              </w:rPr>
                            </w:pPr>
                            <w:r w:rsidRPr="001C6BB4">
                              <w:rPr>
                                <w:sz w:val="18"/>
                                <w:szCs w:val="18"/>
                              </w:rPr>
                              <w:t xml:space="preserve">        &lt;filter class="solr.GermanNormalizationFilterFactory"/&gt;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class="solr.GermanLightStemFilterFactory"/&gt;</w:t>
                            </w:r>
                          </w:p>
                          <w:p w:rsidR="001C6BB4" w:rsidRPr="001C6BB4" w:rsidRDefault="001C6BB4" w:rsidP="001C6BB4">
                            <w:pPr>
                              <w:spacing w:line="240" w:lineRule="atLeast"/>
                              <w:jc w:val="left"/>
                              <w:rPr>
                                <w:sz w:val="18"/>
                                <w:szCs w:val="18"/>
                              </w:rPr>
                            </w:pPr>
                            <w:r w:rsidRPr="001C6BB4">
                              <w:rPr>
                                <w:sz w:val="18"/>
                                <w:szCs w:val="18"/>
                              </w:rPr>
                              <w:t xml:space="preserve">        &lt;!-- less aggressive: &lt;filter class="solr.GermanMinimalStemFilterFactory"/&gt; --&gt;</w:t>
                            </w:r>
                          </w:p>
                          <w:p w:rsidR="001C6BB4" w:rsidRPr="001C6BB4" w:rsidRDefault="001C6BB4" w:rsidP="001C6BB4">
                            <w:pPr>
                              <w:spacing w:line="240" w:lineRule="atLeast"/>
                              <w:jc w:val="left"/>
                              <w:rPr>
                                <w:sz w:val="18"/>
                                <w:szCs w:val="18"/>
                              </w:rPr>
                            </w:pPr>
                            <w:r w:rsidRPr="001C6BB4">
                              <w:rPr>
                                <w:sz w:val="18"/>
                                <w:szCs w:val="18"/>
                              </w:rPr>
                              <w:t xml:space="preserve">        &lt;!-- more aggressive: &lt;filter class="solr.SnowballPorterFilterFactory" language="German2"/&gt; --&gt;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 Greek --&gt;</w:t>
                            </w:r>
                          </w:p>
                          <w:p w:rsidR="001C6BB4" w:rsidRPr="001C6BB4" w:rsidRDefault="001C6BB4" w:rsidP="001C6BB4">
                            <w:pPr>
                              <w:spacing w:line="240" w:lineRule="atLeast"/>
                              <w:jc w:val="left"/>
                              <w:rPr>
                                <w:sz w:val="18"/>
                                <w:szCs w:val="18"/>
                              </w:rPr>
                            </w:pPr>
                            <w:r w:rsidRPr="001C6BB4">
                              <w:rPr>
                                <w:sz w:val="18"/>
                                <w:szCs w:val="18"/>
                              </w:rPr>
                              <w:t xml:space="preserve">    &lt;fieldType name="text_el" class="solr.TextField" positionIncrementGap="100"&gt;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&lt;tokenizer class="solr.StandardTokenizerFactory"/&gt;</w:t>
                            </w:r>
                          </w:p>
                          <w:p w:rsidR="001C6BB4" w:rsidRPr="001C6BB4" w:rsidRDefault="001C6BB4" w:rsidP="001C6BB4">
                            <w:pPr>
                              <w:spacing w:line="240" w:lineRule="atLeast"/>
                              <w:jc w:val="left"/>
                              <w:rPr>
                                <w:sz w:val="18"/>
                                <w:szCs w:val="18"/>
                              </w:rPr>
                            </w:pPr>
                            <w:r w:rsidRPr="001C6BB4">
                              <w:rPr>
                                <w:sz w:val="18"/>
                                <w:szCs w:val="18"/>
                              </w:rPr>
                              <w:t xml:space="preserve">        &lt;!-- greek specific lowercase for sigma --&gt;</w:t>
                            </w:r>
                          </w:p>
                          <w:p w:rsidR="001C6BB4" w:rsidRPr="001C6BB4" w:rsidRDefault="001C6BB4" w:rsidP="001C6BB4">
                            <w:pPr>
                              <w:spacing w:line="240" w:lineRule="atLeast"/>
                              <w:jc w:val="left"/>
                              <w:rPr>
                                <w:sz w:val="18"/>
                                <w:szCs w:val="18"/>
                              </w:rPr>
                            </w:pPr>
                            <w:r w:rsidRPr="001C6BB4">
                              <w:rPr>
                                <w:sz w:val="18"/>
                                <w:szCs w:val="18"/>
                              </w:rPr>
                              <w:t xml:space="preserve">        &lt;filter class="solr.GreekLowerCaseFilterFactory"/&gt;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 ignoreCase="false" words="lang/stopwords_el.txt"</w:t>
                            </w:r>
                          </w:p>
                          <w:p w:rsidR="001C6BB4" w:rsidRPr="001C6BB4" w:rsidRDefault="001C6BB4" w:rsidP="001C6BB4">
                            <w:pPr>
                              <w:spacing w:line="240" w:lineRule="atLeast"/>
                              <w:jc w:val="left"/>
                              <w:rPr>
                                <w:sz w:val="18"/>
                                <w:szCs w:val="18"/>
                              </w:rPr>
                            </w:pPr>
                            <w:r w:rsidRPr="001C6BB4">
                              <w:rPr>
                                <w:sz w:val="18"/>
                                <w:szCs w:val="18"/>
                              </w:rPr>
                              <w:t xml:space="preserve">                enablePositionIncrements="true"/&gt;</w:t>
                            </w:r>
                          </w:p>
                          <w:p w:rsidR="001C6BB4" w:rsidRPr="001C6BB4" w:rsidRDefault="001C6BB4" w:rsidP="001C6BB4">
                            <w:pPr>
                              <w:spacing w:line="240" w:lineRule="atLeast"/>
                              <w:jc w:val="left"/>
                              <w:rPr>
                                <w:sz w:val="18"/>
                                <w:szCs w:val="18"/>
                              </w:rPr>
                            </w:pPr>
                            <w:r w:rsidRPr="001C6BB4">
                              <w:rPr>
                                <w:sz w:val="18"/>
                                <w:szCs w:val="18"/>
                              </w:rPr>
                              <w:t xml:space="preserve">        &lt;filter class="solr.GreekStemFilterFactory"/&gt;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 Spanish --&gt;</w:t>
                            </w:r>
                          </w:p>
                          <w:p w:rsidR="001C6BB4" w:rsidRPr="001C6BB4" w:rsidRDefault="001C6BB4" w:rsidP="001C6BB4">
                            <w:pPr>
                              <w:spacing w:line="240" w:lineRule="atLeast"/>
                              <w:jc w:val="left"/>
                              <w:rPr>
                                <w:sz w:val="18"/>
                                <w:szCs w:val="18"/>
                              </w:rPr>
                            </w:pPr>
                            <w:r w:rsidRPr="001C6BB4">
                              <w:rPr>
                                <w:sz w:val="18"/>
                                <w:szCs w:val="18"/>
                              </w:rPr>
                              <w:t xml:space="preserve">    &lt;fieldType name="text_es" class="solr.TextField" positionIncrementGap="100"&gt;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&lt;tokenizer class="solr.StandardTokenizerFactory"/&gt;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 ignoreCase="true" words="lang/stopwords_es.txt" format="snowball"</w:t>
                            </w:r>
                          </w:p>
                          <w:p w:rsidR="001C6BB4" w:rsidRPr="001C6BB4" w:rsidRDefault="001C6BB4" w:rsidP="001C6BB4">
                            <w:pPr>
                              <w:spacing w:line="240" w:lineRule="atLeast"/>
                              <w:jc w:val="left"/>
                              <w:rPr>
                                <w:sz w:val="18"/>
                                <w:szCs w:val="18"/>
                              </w:rPr>
                            </w:pPr>
                            <w:r w:rsidRPr="001C6BB4">
                              <w:rPr>
                                <w:sz w:val="18"/>
                                <w:szCs w:val="18"/>
                              </w:rPr>
                              <w:t xml:space="preserve">                enablePositionIncrements="true"/&gt;</w:t>
                            </w:r>
                          </w:p>
                          <w:p w:rsidR="001C6BB4" w:rsidRPr="001C6BB4" w:rsidRDefault="001C6BB4" w:rsidP="001C6BB4">
                            <w:pPr>
                              <w:spacing w:line="240" w:lineRule="atLeast"/>
                              <w:jc w:val="left"/>
                              <w:rPr>
                                <w:sz w:val="18"/>
                                <w:szCs w:val="18"/>
                              </w:rPr>
                            </w:pPr>
                            <w:r w:rsidRPr="001C6BB4">
                              <w:rPr>
                                <w:sz w:val="18"/>
                                <w:szCs w:val="18"/>
                              </w:rPr>
                              <w:t xml:space="preserve">        &lt;filter class="solr.SpanishLightStemFilterFactory"/&gt;</w:t>
                            </w:r>
                          </w:p>
                          <w:p w:rsidR="001C6BB4" w:rsidRPr="001C6BB4" w:rsidRDefault="001C6BB4" w:rsidP="001C6BB4">
                            <w:pPr>
                              <w:spacing w:line="240" w:lineRule="atLeast"/>
                              <w:jc w:val="left"/>
                              <w:rPr>
                                <w:sz w:val="18"/>
                                <w:szCs w:val="18"/>
                              </w:rPr>
                            </w:pPr>
                            <w:r w:rsidRPr="001C6BB4">
                              <w:rPr>
                                <w:sz w:val="18"/>
                                <w:szCs w:val="18"/>
                              </w:rPr>
                              <w:t xml:space="preserve">        &lt;!-- more aggressive: &lt;filter class="solr.SnowballPorterFilterFactory" language="Spanish"/&gt; --&gt;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 Basque --&gt;</w:t>
                            </w:r>
                          </w:p>
                          <w:p w:rsidR="001C6BB4" w:rsidRPr="001C6BB4" w:rsidRDefault="001C6BB4" w:rsidP="001C6BB4">
                            <w:pPr>
                              <w:spacing w:line="240" w:lineRule="atLeast"/>
                              <w:jc w:val="left"/>
                              <w:rPr>
                                <w:sz w:val="18"/>
                                <w:szCs w:val="18"/>
                              </w:rPr>
                            </w:pPr>
                            <w:r w:rsidRPr="001C6BB4">
                              <w:rPr>
                                <w:sz w:val="18"/>
                                <w:szCs w:val="18"/>
                              </w:rPr>
                              <w:t xml:space="preserve">    &lt;fieldType name="text_eu" class="solr.TextField" positionIncrementGap="100"&gt;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&lt;tokenizer class="solr.StandardTokenizerFactory"/&gt;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 ignoreCase="true" words="lang/stopwords_eu.txt"</w:t>
                            </w:r>
                          </w:p>
                          <w:p w:rsidR="001C6BB4" w:rsidRPr="001C6BB4" w:rsidRDefault="001C6BB4" w:rsidP="001C6BB4">
                            <w:pPr>
                              <w:spacing w:line="240" w:lineRule="atLeast"/>
                              <w:jc w:val="left"/>
                              <w:rPr>
                                <w:sz w:val="18"/>
                                <w:szCs w:val="18"/>
                              </w:rPr>
                            </w:pPr>
                            <w:r w:rsidRPr="001C6BB4">
                              <w:rPr>
                                <w:sz w:val="18"/>
                                <w:szCs w:val="18"/>
                              </w:rPr>
                              <w:t xml:space="preserve">                enablePositionIncrements="true"/&gt;</w:t>
                            </w:r>
                          </w:p>
                          <w:p w:rsidR="001C6BB4" w:rsidRPr="001C6BB4" w:rsidRDefault="001C6BB4" w:rsidP="001C6BB4">
                            <w:pPr>
                              <w:spacing w:line="240" w:lineRule="atLeast"/>
                              <w:jc w:val="left"/>
                              <w:rPr>
                                <w:sz w:val="18"/>
                                <w:szCs w:val="18"/>
                              </w:rPr>
                            </w:pPr>
                            <w:r w:rsidRPr="001C6BB4">
                              <w:rPr>
                                <w:sz w:val="18"/>
                                <w:szCs w:val="18"/>
                              </w:rPr>
                              <w:t xml:space="preserve">        &lt;filter class="solr.SnowballPorterFilterFactory" language="Basque"/&gt;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 Persian --&gt;</w:t>
                            </w:r>
                          </w:p>
                          <w:p w:rsidR="001C6BB4" w:rsidRPr="001C6BB4" w:rsidRDefault="001C6BB4" w:rsidP="001C6BB4">
                            <w:pPr>
                              <w:spacing w:line="240" w:lineRule="atLeast"/>
                              <w:jc w:val="left"/>
                              <w:rPr>
                                <w:sz w:val="18"/>
                                <w:szCs w:val="18"/>
                              </w:rPr>
                            </w:pPr>
                            <w:r w:rsidRPr="001C6BB4">
                              <w:rPr>
                                <w:sz w:val="18"/>
                                <w:szCs w:val="18"/>
                              </w:rPr>
                              <w:t xml:space="preserve">    &lt;fieldType name="text_fa" class="solr.TextField" positionIncrementGap="100"&gt;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 for ZWNJ --&gt;</w:t>
                            </w:r>
                          </w:p>
                          <w:p w:rsidR="001C6BB4" w:rsidRPr="001C6BB4" w:rsidRDefault="001C6BB4" w:rsidP="001C6BB4">
                            <w:pPr>
                              <w:spacing w:line="240" w:lineRule="atLeast"/>
                              <w:jc w:val="left"/>
                              <w:rPr>
                                <w:sz w:val="18"/>
                                <w:szCs w:val="18"/>
                              </w:rPr>
                            </w:pPr>
                            <w:r w:rsidRPr="001C6BB4">
                              <w:rPr>
                                <w:sz w:val="18"/>
                                <w:szCs w:val="18"/>
                              </w:rPr>
                              <w:t xml:space="preserve">        &lt;charFilter class="solr.PersianCharFilterFactory"/&gt;</w:t>
                            </w:r>
                          </w:p>
                          <w:p w:rsidR="001C6BB4" w:rsidRPr="001C6BB4" w:rsidRDefault="001C6BB4" w:rsidP="001C6BB4">
                            <w:pPr>
                              <w:spacing w:line="240" w:lineRule="atLeast"/>
                              <w:jc w:val="left"/>
                              <w:rPr>
                                <w:sz w:val="18"/>
                                <w:szCs w:val="18"/>
                              </w:rPr>
                            </w:pPr>
                            <w:r w:rsidRPr="001C6BB4">
                              <w:rPr>
                                <w:sz w:val="18"/>
                                <w:szCs w:val="18"/>
                              </w:rPr>
                              <w:t xml:space="preserve">        &lt;tokenizer class="solr.StandardTokenizerFactory"/&gt;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class="solr.ArabicNormalizationFilterFactory"/&gt;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class="solr.PersianNormalizationFilterFactory"/&gt;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 ignoreCase="true" words="lang/stopwords_fa.txt"</w:t>
                            </w:r>
                          </w:p>
                          <w:p w:rsidR="001C6BB4" w:rsidRPr="001C6BB4" w:rsidRDefault="001C6BB4" w:rsidP="001C6BB4">
                            <w:pPr>
                              <w:spacing w:line="240" w:lineRule="atLeast"/>
                              <w:jc w:val="left"/>
                              <w:rPr>
                                <w:sz w:val="18"/>
                                <w:szCs w:val="18"/>
                              </w:rPr>
                            </w:pPr>
                            <w:r w:rsidRPr="001C6BB4">
                              <w:rPr>
                                <w:sz w:val="18"/>
                                <w:szCs w:val="18"/>
                              </w:rPr>
                              <w:t xml:space="preserve">                enablePositionIncrements="true"/&gt;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 Finnish --&gt;</w:t>
                            </w:r>
                          </w:p>
                          <w:p w:rsidR="001C6BB4" w:rsidRPr="001C6BB4" w:rsidRDefault="001C6BB4" w:rsidP="001C6BB4">
                            <w:pPr>
                              <w:spacing w:line="240" w:lineRule="atLeast"/>
                              <w:jc w:val="left"/>
                              <w:rPr>
                                <w:sz w:val="18"/>
                                <w:szCs w:val="18"/>
                              </w:rPr>
                            </w:pPr>
                            <w:r w:rsidRPr="001C6BB4">
                              <w:rPr>
                                <w:sz w:val="18"/>
                                <w:szCs w:val="18"/>
                              </w:rPr>
                              <w:t xml:space="preserve">    &lt;fieldType name="text_fi" class="solr.TextField" positionIncrementGap="100"&gt;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&lt;tokenizer class="solr.StandardTokenizerFactory"/&gt;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 ignoreCase="true" words="lang/stopwords_fi.txt" format="snowball"</w:t>
                            </w:r>
                          </w:p>
                          <w:p w:rsidR="001C6BB4" w:rsidRPr="001C6BB4" w:rsidRDefault="001C6BB4" w:rsidP="001C6BB4">
                            <w:pPr>
                              <w:spacing w:line="240" w:lineRule="atLeast"/>
                              <w:jc w:val="left"/>
                              <w:rPr>
                                <w:sz w:val="18"/>
                                <w:szCs w:val="18"/>
                              </w:rPr>
                            </w:pPr>
                            <w:r w:rsidRPr="001C6BB4">
                              <w:rPr>
                                <w:sz w:val="18"/>
                                <w:szCs w:val="18"/>
                              </w:rPr>
                              <w:t xml:space="preserve">                enablePositionIncrements="true"/&gt;</w:t>
                            </w:r>
                          </w:p>
                          <w:p w:rsidR="001C6BB4" w:rsidRPr="001C6BB4" w:rsidRDefault="001C6BB4" w:rsidP="001C6BB4">
                            <w:pPr>
                              <w:spacing w:line="240" w:lineRule="atLeast"/>
                              <w:jc w:val="left"/>
                              <w:rPr>
                                <w:sz w:val="18"/>
                                <w:szCs w:val="18"/>
                              </w:rPr>
                            </w:pPr>
                            <w:r w:rsidRPr="001C6BB4">
                              <w:rPr>
                                <w:sz w:val="18"/>
                                <w:szCs w:val="18"/>
                              </w:rPr>
                              <w:t xml:space="preserve">        &lt;filter class="solr.SnowballPorterFilterFactory" language="Finnish"/&gt;</w:t>
                            </w:r>
                          </w:p>
                          <w:p w:rsidR="001C6BB4" w:rsidRPr="001C6BB4" w:rsidRDefault="001C6BB4" w:rsidP="001C6BB4">
                            <w:pPr>
                              <w:spacing w:line="240" w:lineRule="atLeast"/>
                              <w:jc w:val="left"/>
                              <w:rPr>
                                <w:sz w:val="18"/>
                                <w:szCs w:val="18"/>
                              </w:rPr>
                            </w:pPr>
                            <w:r w:rsidRPr="001C6BB4">
                              <w:rPr>
                                <w:sz w:val="18"/>
                                <w:szCs w:val="18"/>
                              </w:rPr>
                              <w:t xml:space="preserve">        &lt;!-- less aggressive: &lt;filter class="solr.FinnishLightStemFilterFactory"/&gt; --&gt;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 French --&gt;</w:t>
                            </w:r>
                          </w:p>
                          <w:p w:rsidR="001C6BB4" w:rsidRPr="001C6BB4" w:rsidRDefault="001C6BB4" w:rsidP="001C6BB4">
                            <w:pPr>
                              <w:spacing w:line="240" w:lineRule="atLeast"/>
                              <w:jc w:val="left"/>
                              <w:rPr>
                                <w:sz w:val="18"/>
                                <w:szCs w:val="18"/>
                              </w:rPr>
                            </w:pPr>
                            <w:r w:rsidRPr="001C6BB4">
                              <w:rPr>
                                <w:sz w:val="18"/>
                                <w:szCs w:val="18"/>
                              </w:rPr>
                              <w:t xml:space="preserve">    &lt;fieldType name="text_fr" class="solr.TextField" positionIncrementGap="100"&gt;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&lt;tokenizer class="solr.StandardTokenizerFactory"/&gt;</w:t>
                            </w:r>
                          </w:p>
                          <w:p w:rsidR="001C6BB4" w:rsidRPr="001C6BB4" w:rsidRDefault="001C6BB4" w:rsidP="001C6BB4">
                            <w:pPr>
                              <w:spacing w:line="240" w:lineRule="atLeast"/>
                              <w:jc w:val="left"/>
                              <w:rPr>
                                <w:sz w:val="18"/>
                                <w:szCs w:val="18"/>
                              </w:rPr>
                            </w:pPr>
                            <w:r w:rsidRPr="001C6BB4">
                              <w:rPr>
                                <w:sz w:val="18"/>
                                <w:szCs w:val="18"/>
                              </w:rPr>
                              <w:t xml:space="preserve">        &lt;!-- removes l', etc --&gt;</w:t>
                            </w:r>
                          </w:p>
                          <w:p w:rsidR="001C6BB4" w:rsidRPr="001C6BB4" w:rsidRDefault="001C6BB4" w:rsidP="001C6BB4">
                            <w:pPr>
                              <w:spacing w:line="240" w:lineRule="atLeast"/>
                              <w:jc w:val="left"/>
                              <w:rPr>
                                <w:sz w:val="18"/>
                                <w:szCs w:val="18"/>
                              </w:rPr>
                            </w:pPr>
                            <w:r w:rsidRPr="001C6BB4">
                              <w:rPr>
                                <w:sz w:val="18"/>
                                <w:szCs w:val="18"/>
                              </w:rPr>
                              <w:t xml:space="preserve">        &lt;filter class="solr.ElisionFilterFactory" ignoreCase="true" articles="lang/contractions_fr.txt"/&gt;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 ignoreCase="true" words="lang/stopwords_fr.txt" format="snowball"</w:t>
                            </w:r>
                          </w:p>
                          <w:p w:rsidR="001C6BB4" w:rsidRPr="001C6BB4" w:rsidRDefault="001C6BB4" w:rsidP="001C6BB4">
                            <w:pPr>
                              <w:spacing w:line="240" w:lineRule="atLeast"/>
                              <w:jc w:val="left"/>
                              <w:rPr>
                                <w:sz w:val="18"/>
                                <w:szCs w:val="18"/>
                              </w:rPr>
                            </w:pPr>
                            <w:r w:rsidRPr="001C6BB4">
                              <w:rPr>
                                <w:sz w:val="18"/>
                                <w:szCs w:val="18"/>
                              </w:rPr>
                              <w:t xml:space="preserve">                enablePositionIncrements="true"/&gt;</w:t>
                            </w:r>
                          </w:p>
                          <w:p w:rsidR="001C6BB4" w:rsidRPr="001C6BB4" w:rsidRDefault="001C6BB4" w:rsidP="001C6BB4">
                            <w:pPr>
                              <w:spacing w:line="240" w:lineRule="atLeast"/>
                              <w:jc w:val="left"/>
                              <w:rPr>
                                <w:sz w:val="18"/>
                                <w:szCs w:val="18"/>
                              </w:rPr>
                            </w:pPr>
                            <w:r w:rsidRPr="001C6BB4">
                              <w:rPr>
                                <w:sz w:val="18"/>
                                <w:szCs w:val="18"/>
                              </w:rPr>
                              <w:t xml:space="preserve">        &lt;filter class="solr.FrenchLightStemFilterFactory"/&gt;</w:t>
                            </w:r>
                          </w:p>
                          <w:p w:rsidR="001C6BB4" w:rsidRPr="001C6BB4" w:rsidRDefault="001C6BB4" w:rsidP="001C6BB4">
                            <w:pPr>
                              <w:spacing w:line="240" w:lineRule="atLeast"/>
                              <w:jc w:val="left"/>
                              <w:rPr>
                                <w:sz w:val="18"/>
                                <w:szCs w:val="18"/>
                              </w:rPr>
                            </w:pPr>
                            <w:r w:rsidRPr="001C6BB4">
                              <w:rPr>
                                <w:sz w:val="18"/>
                                <w:szCs w:val="18"/>
                              </w:rPr>
                              <w:t xml:space="preserve">        &lt;!-- less aggressive: &lt;filter class="solr.FrenchMinimalStemFilterFactory"/&gt; --&gt;</w:t>
                            </w:r>
                          </w:p>
                          <w:p w:rsidR="001C6BB4" w:rsidRPr="001C6BB4" w:rsidRDefault="001C6BB4" w:rsidP="001C6BB4">
                            <w:pPr>
                              <w:spacing w:line="240" w:lineRule="atLeast"/>
                              <w:jc w:val="left"/>
                              <w:rPr>
                                <w:sz w:val="18"/>
                                <w:szCs w:val="18"/>
                              </w:rPr>
                            </w:pPr>
                            <w:r w:rsidRPr="001C6BB4">
                              <w:rPr>
                                <w:sz w:val="18"/>
                                <w:szCs w:val="18"/>
                              </w:rPr>
                              <w:t xml:space="preserve">        &lt;!-- more aggressive: &lt;filter class="solr.SnowballPorterFilterFactory" language="French"/&gt; --&gt;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 Irish --&gt;</w:t>
                            </w:r>
                          </w:p>
                          <w:p w:rsidR="001C6BB4" w:rsidRPr="001C6BB4" w:rsidRDefault="001C6BB4" w:rsidP="001C6BB4">
                            <w:pPr>
                              <w:spacing w:line="240" w:lineRule="atLeast"/>
                              <w:jc w:val="left"/>
                              <w:rPr>
                                <w:sz w:val="18"/>
                                <w:szCs w:val="18"/>
                              </w:rPr>
                            </w:pPr>
                            <w:r w:rsidRPr="001C6BB4">
                              <w:rPr>
                                <w:sz w:val="18"/>
                                <w:szCs w:val="18"/>
                              </w:rPr>
                              <w:t xml:space="preserve">    &lt;fieldType name="text_ga" class="solr.TextField" positionIncrementGap="100"&gt;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&lt;tokenizer class="solr.StandardTokenizerFactory"/&gt;</w:t>
                            </w:r>
                          </w:p>
                          <w:p w:rsidR="001C6BB4" w:rsidRPr="001C6BB4" w:rsidRDefault="001C6BB4" w:rsidP="001C6BB4">
                            <w:pPr>
                              <w:spacing w:line="240" w:lineRule="atLeast"/>
                              <w:jc w:val="left"/>
                              <w:rPr>
                                <w:sz w:val="18"/>
                                <w:szCs w:val="18"/>
                              </w:rPr>
                            </w:pPr>
                            <w:r w:rsidRPr="001C6BB4">
                              <w:rPr>
                                <w:sz w:val="18"/>
                                <w:szCs w:val="18"/>
                              </w:rPr>
                              <w:t xml:space="preserve">        &lt;!-- removes d', etc --&gt;</w:t>
                            </w:r>
                          </w:p>
                          <w:p w:rsidR="001C6BB4" w:rsidRPr="001C6BB4" w:rsidRDefault="001C6BB4" w:rsidP="001C6BB4">
                            <w:pPr>
                              <w:spacing w:line="240" w:lineRule="atLeast"/>
                              <w:jc w:val="left"/>
                              <w:rPr>
                                <w:sz w:val="18"/>
                                <w:szCs w:val="18"/>
                              </w:rPr>
                            </w:pPr>
                            <w:r w:rsidRPr="001C6BB4">
                              <w:rPr>
                                <w:sz w:val="18"/>
                                <w:szCs w:val="18"/>
                              </w:rPr>
                              <w:t xml:space="preserve">        &lt;filter class="solr.ElisionFilterFactory" ignoreCase="true" articles="lang/contractions_ga.txt"/&gt;</w:t>
                            </w:r>
                          </w:p>
                          <w:p w:rsidR="001C6BB4" w:rsidRPr="001C6BB4" w:rsidRDefault="001C6BB4" w:rsidP="001C6BB4">
                            <w:pPr>
                              <w:spacing w:line="240" w:lineRule="atLeast"/>
                              <w:jc w:val="left"/>
                              <w:rPr>
                                <w:sz w:val="18"/>
                                <w:szCs w:val="18"/>
                              </w:rPr>
                            </w:pPr>
                            <w:r w:rsidRPr="001C6BB4">
                              <w:rPr>
                                <w:sz w:val="18"/>
                                <w:szCs w:val="18"/>
                              </w:rPr>
                              <w:t xml:space="preserve">        &lt;!-- removes n-, etc. position increments is intentionally false! --&gt;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 ignoreCase="true" words="lang/hyphenations_ga.txt"</w:t>
                            </w:r>
                          </w:p>
                          <w:p w:rsidR="001C6BB4" w:rsidRPr="001C6BB4" w:rsidRDefault="001C6BB4" w:rsidP="001C6BB4">
                            <w:pPr>
                              <w:spacing w:line="240" w:lineRule="atLeast"/>
                              <w:jc w:val="left"/>
                              <w:rPr>
                                <w:sz w:val="18"/>
                                <w:szCs w:val="18"/>
                              </w:rPr>
                            </w:pPr>
                            <w:r w:rsidRPr="001C6BB4">
                              <w:rPr>
                                <w:sz w:val="18"/>
                                <w:szCs w:val="18"/>
                              </w:rPr>
                              <w:t xml:space="preserve">                enablePositionIncrements="false"/&gt;</w:t>
                            </w:r>
                          </w:p>
                          <w:p w:rsidR="001C6BB4" w:rsidRPr="001C6BB4" w:rsidRDefault="001C6BB4" w:rsidP="001C6BB4">
                            <w:pPr>
                              <w:spacing w:line="240" w:lineRule="atLeast"/>
                              <w:jc w:val="left"/>
                              <w:rPr>
                                <w:sz w:val="18"/>
                                <w:szCs w:val="18"/>
                              </w:rPr>
                            </w:pPr>
                            <w:r w:rsidRPr="001C6BB4">
                              <w:rPr>
                                <w:sz w:val="18"/>
                                <w:szCs w:val="18"/>
                              </w:rPr>
                              <w:t xml:space="preserve">        &lt;filter class="solr.IrishLowerCaseFilterFactory"/&gt;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 ignoreCase="true" words="lang/stopwords_ga.txt"</w:t>
                            </w:r>
                          </w:p>
                          <w:p w:rsidR="001C6BB4" w:rsidRPr="001C6BB4" w:rsidRDefault="001C6BB4" w:rsidP="001C6BB4">
                            <w:pPr>
                              <w:spacing w:line="240" w:lineRule="atLeast"/>
                              <w:jc w:val="left"/>
                              <w:rPr>
                                <w:sz w:val="18"/>
                                <w:szCs w:val="18"/>
                              </w:rPr>
                            </w:pPr>
                            <w:r w:rsidRPr="001C6BB4">
                              <w:rPr>
                                <w:sz w:val="18"/>
                                <w:szCs w:val="18"/>
                              </w:rPr>
                              <w:t xml:space="preserve">                enablePositionIncrements="true"/&gt;</w:t>
                            </w:r>
                          </w:p>
                          <w:p w:rsidR="001C6BB4" w:rsidRPr="001C6BB4" w:rsidRDefault="001C6BB4" w:rsidP="001C6BB4">
                            <w:pPr>
                              <w:spacing w:line="240" w:lineRule="atLeast"/>
                              <w:jc w:val="left"/>
                              <w:rPr>
                                <w:sz w:val="18"/>
                                <w:szCs w:val="18"/>
                              </w:rPr>
                            </w:pPr>
                            <w:r w:rsidRPr="001C6BB4">
                              <w:rPr>
                                <w:sz w:val="18"/>
                                <w:szCs w:val="18"/>
                              </w:rPr>
                              <w:t xml:space="preserve">        &lt;filter class="solr.SnowballPorterFilterFactory" language="Irish"/&gt;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 Galician --&gt;</w:t>
                            </w:r>
                          </w:p>
                          <w:p w:rsidR="001C6BB4" w:rsidRPr="001C6BB4" w:rsidRDefault="001C6BB4" w:rsidP="001C6BB4">
                            <w:pPr>
                              <w:spacing w:line="240" w:lineRule="atLeast"/>
                              <w:jc w:val="left"/>
                              <w:rPr>
                                <w:sz w:val="18"/>
                                <w:szCs w:val="18"/>
                              </w:rPr>
                            </w:pPr>
                            <w:r w:rsidRPr="001C6BB4">
                              <w:rPr>
                                <w:sz w:val="18"/>
                                <w:szCs w:val="18"/>
                              </w:rPr>
                              <w:t xml:space="preserve">    &lt;fieldType name="text_gl" class="solr.TextField" positionIncrementGap="100"&gt;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&lt;tokenizer class="solr.StandardTokenizerFactory"/&gt;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 ignoreCase="true" words="lang/stopwords_gl.txt"</w:t>
                            </w:r>
                          </w:p>
                          <w:p w:rsidR="001C6BB4" w:rsidRPr="001C6BB4" w:rsidRDefault="001C6BB4" w:rsidP="001C6BB4">
                            <w:pPr>
                              <w:spacing w:line="240" w:lineRule="atLeast"/>
                              <w:jc w:val="left"/>
                              <w:rPr>
                                <w:sz w:val="18"/>
                                <w:szCs w:val="18"/>
                              </w:rPr>
                            </w:pPr>
                            <w:r w:rsidRPr="001C6BB4">
                              <w:rPr>
                                <w:sz w:val="18"/>
                                <w:szCs w:val="18"/>
                              </w:rPr>
                              <w:t xml:space="preserve">                enablePositionIncrements="true"/&gt;</w:t>
                            </w:r>
                          </w:p>
                          <w:p w:rsidR="001C6BB4" w:rsidRPr="001C6BB4" w:rsidRDefault="001C6BB4" w:rsidP="001C6BB4">
                            <w:pPr>
                              <w:spacing w:line="240" w:lineRule="atLeast"/>
                              <w:jc w:val="left"/>
                              <w:rPr>
                                <w:sz w:val="18"/>
                                <w:szCs w:val="18"/>
                              </w:rPr>
                            </w:pPr>
                            <w:r w:rsidRPr="001C6BB4">
                              <w:rPr>
                                <w:sz w:val="18"/>
                                <w:szCs w:val="18"/>
                              </w:rPr>
                              <w:t xml:space="preserve">        &lt;filter class="solr.GalicianStemFilterFactory"/&gt;</w:t>
                            </w:r>
                          </w:p>
                          <w:p w:rsidR="001C6BB4" w:rsidRPr="001C6BB4" w:rsidRDefault="001C6BB4" w:rsidP="001C6BB4">
                            <w:pPr>
                              <w:spacing w:line="240" w:lineRule="atLeast"/>
                              <w:jc w:val="left"/>
                              <w:rPr>
                                <w:sz w:val="18"/>
                                <w:szCs w:val="18"/>
                              </w:rPr>
                            </w:pPr>
                            <w:r w:rsidRPr="001C6BB4">
                              <w:rPr>
                                <w:sz w:val="18"/>
                                <w:szCs w:val="18"/>
                              </w:rPr>
                              <w:t xml:space="preserve">        &lt;!-- less aggressive: &lt;filter class="solr.GalicianMinimalStemFilterFactory"/&gt; --&gt;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 Hindi --&gt;</w:t>
                            </w:r>
                          </w:p>
                          <w:p w:rsidR="001C6BB4" w:rsidRPr="001C6BB4" w:rsidRDefault="001C6BB4" w:rsidP="001C6BB4">
                            <w:pPr>
                              <w:spacing w:line="240" w:lineRule="atLeast"/>
                              <w:jc w:val="left"/>
                              <w:rPr>
                                <w:sz w:val="18"/>
                                <w:szCs w:val="18"/>
                              </w:rPr>
                            </w:pPr>
                            <w:r w:rsidRPr="001C6BB4">
                              <w:rPr>
                                <w:sz w:val="18"/>
                                <w:szCs w:val="18"/>
                              </w:rPr>
                              <w:t xml:space="preserve">    &lt;fieldType name="text_hi" class="solr.TextField" positionIncrementGap="100"&gt;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&lt;tokenizer class="solr.StandardTokenizerFactory"/&gt;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 normalizes unicode representation --&gt;</w:t>
                            </w:r>
                          </w:p>
                          <w:p w:rsidR="001C6BB4" w:rsidRPr="001C6BB4" w:rsidRDefault="001C6BB4" w:rsidP="001C6BB4">
                            <w:pPr>
                              <w:spacing w:line="240" w:lineRule="atLeast"/>
                              <w:jc w:val="left"/>
                              <w:rPr>
                                <w:sz w:val="18"/>
                                <w:szCs w:val="18"/>
                              </w:rPr>
                            </w:pPr>
                            <w:r w:rsidRPr="001C6BB4">
                              <w:rPr>
                                <w:sz w:val="18"/>
                                <w:szCs w:val="18"/>
                              </w:rPr>
                              <w:t xml:space="preserve">        &lt;filter class="solr.IndicNormalizationFilterFactory"/&gt;</w:t>
                            </w:r>
                          </w:p>
                          <w:p w:rsidR="001C6BB4" w:rsidRPr="001C6BB4" w:rsidRDefault="001C6BB4" w:rsidP="001C6BB4">
                            <w:pPr>
                              <w:spacing w:line="240" w:lineRule="atLeast"/>
                              <w:jc w:val="left"/>
                              <w:rPr>
                                <w:sz w:val="18"/>
                                <w:szCs w:val="18"/>
                              </w:rPr>
                            </w:pPr>
                            <w:r w:rsidRPr="001C6BB4">
                              <w:rPr>
                                <w:sz w:val="18"/>
                                <w:szCs w:val="18"/>
                              </w:rPr>
                              <w:t xml:space="preserve">        &lt;!-- normalizes variation in spelling --&gt;</w:t>
                            </w:r>
                          </w:p>
                          <w:p w:rsidR="001C6BB4" w:rsidRPr="001C6BB4" w:rsidRDefault="001C6BB4" w:rsidP="001C6BB4">
                            <w:pPr>
                              <w:spacing w:line="240" w:lineRule="atLeast"/>
                              <w:jc w:val="left"/>
                              <w:rPr>
                                <w:sz w:val="18"/>
                                <w:szCs w:val="18"/>
                              </w:rPr>
                            </w:pPr>
                            <w:r w:rsidRPr="001C6BB4">
                              <w:rPr>
                                <w:sz w:val="18"/>
                                <w:szCs w:val="18"/>
                              </w:rPr>
                              <w:t xml:space="preserve">        &lt;filter class="solr.HindiNormalizationFilterFactory"/&gt;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 ignoreCase="true" words="lang/stopwords_hi.txt"</w:t>
                            </w:r>
                          </w:p>
                          <w:p w:rsidR="001C6BB4" w:rsidRPr="001C6BB4" w:rsidRDefault="001C6BB4" w:rsidP="001C6BB4">
                            <w:pPr>
                              <w:spacing w:line="240" w:lineRule="atLeast"/>
                              <w:jc w:val="left"/>
                              <w:rPr>
                                <w:sz w:val="18"/>
                                <w:szCs w:val="18"/>
                              </w:rPr>
                            </w:pPr>
                            <w:r w:rsidRPr="001C6BB4">
                              <w:rPr>
                                <w:sz w:val="18"/>
                                <w:szCs w:val="18"/>
                              </w:rPr>
                              <w:t xml:space="preserve">                enablePositionIncrements="true"/&gt;</w:t>
                            </w:r>
                          </w:p>
                          <w:p w:rsidR="001C6BB4" w:rsidRPr="001C6BB4" w:rsidRDefault="001C6BB4" w:rsidP="001C6BB4">
                            <w:pPr>
                              <w:spacing w:line="240" w:lineRule="atLeast"/>
                              <w:jc w:val="left"/>
                              <w:rPr>
                                <w:sz w:val="18"/>
                                <w:szCs w:val="18"/>
                              </w:rPr>
                            </w:pPr>
                            <w:r w:rsidRPr="001C6BB4">
                              <w:rPr>
                                <w:sz w:val="18"/>
                                <w:szCs w:val="18"/>
                              </w:rPr>
                              <w:t xml:space="preserve">        &lt;filter class="solr.HindiStemFilterFactory"/&gt;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 Hungarian --&gt;</w:t>
                            </w:r>
                          </w:p>
                          <w:p w:rsidR="001C6BB4" w:rsidRPr="001C6BB4" w:rsidRDefault="001C6BB4" w:rsidP="001C6BB4">
                            <w:pPr>
                              <w:spacing w:line="240" w:lineRule="atLeast"/>
                              <w:jc w:val="left"/>
                              <w:rPr>
                                <w:sz w:val="18"/>
                                <w:szCs w:val="18"/>
                              </w:rPr>
                            </w:pPr>
                            <w:r w:rsidRPr="001C6BB4">
                              <w:rPr>
                                <w:sz w:val="18"/>
                                <w:szCs w:val="18"/>
                              </w:rPr>
                              <w:t xml:space="preserve">    &lt;fieldType name="text_hu" class="solr.TextField" positionIncrementGap="100"&gt;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&lt;tokenizer class="solr.StandardTokenizerFactory"/&gt;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 ignoreCase="true" words="lang/stopwords_hu.txt" format="snowball"</w:t>
                            </w:r>
                          </w:p>
                          <w:p w:rsidR="001C6BB4" w:rsidRPr="001C6BB4" w:rsidRDefault="001C6BB4" w:rsidP="001C6BB4">
                            <w:pPr>
                              <w:spacing w:line="240" w:lineRule="atLeast"/>
                              <w:jc w:val="left"/>
                              <w:rPr>
                                <w:sz w:val="18"/>
                                <w:szCs w:val="18"/>
                              </w:rPr>
                            </w:pPr>
                            <w:r w:rsidRPr="001C6BB4">
                              <w:rPr>
                                <w:sz w:val="18"/>
                                <w:szCs w:val="18"/>
                              </w:rPr>
                              <w:t xml:space="preserve">                enablePositionIncrements="true"/&gt;</w:t>
                            </w:r>
                          </w:p>
                          <w:p w:rsidR="001C6BB4" w:rsidRPr="001C6BB4" w:rsidRDefault="001C6BB4" w:rsidP="001C6BB4">
                            <w:pPr>
                              <w:spacing w:line="240" w:lineRule="atLeast"/>
                              <w:jc w:val="left"/>
                              <w:rPr>
                                <w:sz w:val="18"/>
                                <w:szCs w:val="18"/>
                              </w:rPr>
                            </w:pPr>
                            <w:r w:rsidRPr="001C6BB4">
                              <w:rPr>
                                <w:sz w:val="18"/>
                                <w:szCs w:val="18"/>
                              </w:rPr>
                              <w:t xml:space="preserve">        &lt;filter class="solr.SnowballPorterFilterFactory" language="Hungarian"/&gt;</w:t>
                            </w:r>
                          </w:p>
                          <w:p w:rsidR="001C6BB4" w:rsidRPr="001C6BB4" w:rsidRDefault="001C6BB4" w:rsidP="001C6BB4">
                            <w:pPr>
                              <w:spacing w:line="240" w:lineRule="atLeast"/>
                              <w:jc w:val="left"/>
                              <w:rPr>
                                <w:sz w:val="18"/>
                                <w:szCs w:val="18"/>
                              </w:rPr>
                            </w:pPr>
                            <w:r w:rsidRPr="001C6BB4">
                              <w:rPr>
                                <w:sz w:val="18"/>
                                <w:szCs w:val="18"/>
                              </w:rPr>
                              <w:t xml:space="preserve">        &lt;!-- less aggressive: &lt;filter class="solr.HungarianLightStemFilterFactory"/&gt; --&gt;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 Armenian --&gt;</w:t>
                            </w:r>
                          </w:p>
                          <w:p w:rsidR="001C6BB4" w:rsidRPr="001C6BB4" w:rsidRDefault="001C6BB4" w:rsidP="001C6BB4">
                            <w:pPr>
                              <w:spacing w:line="240" w:lineRule="atLeast"/>
                              <w:jc w:val="left"/>
                              <w:rPr>
                                <w:sz w:val="18"/>
                                <w:szCs w:val="18"/>
                              </w:rPr>
                            </w:pPr>
                            <w:r w:rsidRPr="001C6BB4">
                              <w:rPr>
                                <w:sz w:val="18"/>
                                <w:szCs w:val="18"/>
                              </w:rPr>
                              <w:t xml:space="preserve">    &lt;fieldType name="text_hy" class="solr.TextField" positionIncrementGap="100"&gt;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&lt;tokenizer class="solr.StandardTokenizerFactory"/&gt;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 ignoreCase="true" words="lang/stopwords_hy.txt"</w:t>
                            </w:r>
                          </w:p>
                          <w:p w:rsidR="001C6BB4" w:rsidRPr="001C6BB4" w:rsidRDefault="001C6BB4" w:rsidP="001C6BB4">
                            <w:pPr>
                              <w:spacing w:line="240" w:lineRule="atLeast"/>
                              <w:jc w:val="left"/>
                              <w:rPr>
                                <w:sz w:val="18"/>
                                <w:szCs w:val="18"/>
                              </w:rPr>
                            </w:pPr>
                            <w:r w:rsidRPr="001C6BB4">
                              <w:rPr>
                                <w:sz w:val="18"/>
                                <w:szCs w:val="18"/>
                              </w:rPr>
                              <w:t xml:space="preserve">                enablePositionIncrements="true"/&gt;</w:t>
                            </w:r>
                          </w:p>
                          <w:p w:rsidR="001C6BB4" w:rsidRPr="001C6BB4" w:rsidRDefault="001C6BB4" w:rsidP="001C6BB4">
                            <w:pPr>
                              <w:spacing w:line="240" w:lineRule="atLeast"/>
                              <w:jc w:val="left"/>
                              <w:rPr>
                                <w:sz w:val="18"/>
                                <w:szCs w:val="18"/>
                              </w:rPr>
                            </w:pPr>
                            <w:r w:rsidRPr="001C6BB4">
                              <w:rPr>
                                <w:sz w:val="18"/>
                                <w:szCs w:val="18"/>
                              </w:rPr>
                              <w:t xml:space="preserve">        &lt;filter class="solr.SnowballPorterFilterFactory" language="Armenian"/&gt;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 Indonesian --&gt;</w:t>
                            </w:r>
                          </w:p>
                          <w:p w:rsidR="001C6BB4" w:rsidRPr="001C6BB4" w:rsidRDefault="001C6BB4" w:rsidP="001C6BB4">
                            <w:pPr>
                              <w:spacing w:line="240" w:lineRule="atLeast"/>
                              <w:jc w:val="left"/>
                              <w:rPr>
                                <w:sz w:val="18"/>
                                <w:szCs w:val="18"/>
                              </w:rPr>
                            </w:pPr>
                            <w:r w:rsidRPr="001C6BB4">
                              <w:rPr>
                                <w:sz w:val="18"/>
                                <w:szCs w:val="18"/>
                              </w:rPr>
                              <w:t xml:space="preserve">    &lt;fieldType name="text_id" class="solr.TextField" positionIncrementGap="100"&gt;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&lt;tokenizer class="solr.StandardTokenizerFactory"/&gt;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 ignoreCase="true" words="lang/stopwords_id.txt"</w:t>
                            </w:r>
                          </w:p>
                          <w:p w:rsidR="001C6BB4" w:rsidRPr="001C6BB4" w:rsidRDefault="001C6BB4" w:rsidP="001C6BB4">
                            <w:pPr>
                              <w:spacing w:line="240" w:lineRule="atLeast"/>
                              <w:jc w:val="left"/>
                              <w:rPr>
                                <w:sz w:val="18"/>
                                <w:szCs w:val="18"/>
                              </w:rPr>
                            </w:pPr>
                            <w:r w:rsidRPr="001C6BB4">
                              <w:rPr>
                                <w:sz w:val="18"/>
                                <w:szCs w:val="18"/>
                              </w:rPr>
                              <w:t xml:space="preserve">                enablePositionIncrements="true"/&gt;</w:t>
                            </w:r>
                          </w:p>
                          <w:p w:rsidR="001C6BB4" w:rsidRPr="001C6BB4" w:rsidRDefault="001C6BB4" w:rsidP="001C6BB4">
                            <w:pPr>
                              <w:spacing w:line="240" w:lineRule="atLeast"/>
                              <w:jc w:val="left"/>
                              <w:rPr>
                                <w:sz w:val="18"/>
                                <w:szCs w:val="18"/>
                              </w:rPr>
                            </w:pPr>
                            <w:r w:rsidRPr="001C6BB4">
                              <w:rPr>
                                <w:sz w:val="18"/>
                                <w:szCs w:val="18"/>
                              </w:rPr>
                              <w:t xml:space="preserve">        &lt;!-- for a less aggressive approach (only inflectional suffixes), set stemDerivational to false --&gt;</w:t>
                            </w:r>
                          </w:p>
                          <w:p w:rsidR="001C6BB4" w:rsidRPr="001C6BB4" w:rsidRDefault="001C6BB4" w:rsidP="001C6BB4">
                            <w:pPr>
                              <w:spacing w:line="240" w:lineRule="atLeast"/>
                              <w:jc w:val="left"/>
                              <w:rPr>
                                <w:sz w:val="18"/>
                                <w:szCs w:val="18"/>
                              </w:rPr>
                            </w:pPr>
                            <w:r w:rsidRPr="001C6BB4">
                              <w:rPr>
                                <w:sz w:val="18"/>
                                <w:szCs w:val="18"/>
                              </w:rPr>
                              <w:t xml:space="preserve">        &lt;filter class="solr.IndonesianStemFilterFactory" stemDerivational="true"/&gt;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 Italian --&gt;</w:t>
                            </w:r>
                          </w:p>
                          <w:p w:rsidR="001C6BB4" w:rsidRPr="001C6BB4" w:rsidRDefault="001C6BB4" w:rsidP="001C6BB4">
                            <w:pPr>
                              <w:spacing w:line="240" w:lineRule="atLeast"/>
                              <w:jc w:val="left"/>
                              <w:rPr>
                                <w:sz w:val="18"/>
                                <w:szCs w:val="18"/>
                              </w:rPr>
                            </w:pPr>
                            <w:r w:rsidRPr="001C6BB4">
                              <w:rPr>
                                <w:sz w:val="18"/>
                                <w:szCs w:val="18"/>
                              </w:rPr>
                              <w:t xml:space="preserve">    &lt;fieldType name="text_it" class="solr.TextField" positionIncrementGap="100"&gt;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&lt;tokenizer class="solr.StandardTokenizerFactory"/&gt;</w:t>
                            </w:r>
                          </w:p>
                          <w:p w:rsidR="001C6BB4" w:rsidRPr="001C6BB4" w:rsidRDefault="001C6BB4" w:rsidP="001C6BB4">
                            <w:pPr>
                              <w:spacing w:line="240" w:lineRule="atLeast"/>
                              <w:jc w:val="left"/>
                              <w:rPr>
                                <w:sz w:val="18"/>
                                <w:szCs w:val="18"/>
                              </w:rPr>
                            </w:pPr>
                            <w:r w:rsidRPr="001C6BB4">
                              <w:rPr>
                                <w:sz w:val="18"/>
                                <w:szCs w:val="18"/>
                              </w:rPr>
                              <w:t xml:space="preserve">        &lt;!-- removes l', etc --&gt;</w:t>
                            </w:r>
                          </w:p>
                          <w:p w:rsidR="001C6BB4" w:rsidRPr="001C6BB4" w:rsidRDefault="001C6BB4" w:rsidP="001C6BB4">
                            <w:pPr>
                              <w:spacing w:line="240" w:lineRule="atLeast"/>
                              <w:jc w:val="left"/>
                              <w:rPr>
                                <w:sz w:val="18"/>
                                <w:szCs w:val="18"/>
                              </w:rPr>
                            </w:pPr>
                            <w:r w:rsidRPr="001C6BB4">
                              <w:rPr>
                                <w:sz w:val="18"/>
                                <w:szCs w:val="18"/>
                              </w:rPr>
                              <w:t xml:space="preserve">        &lt;filter class="solr.ElisionFilterFactory" ignoreCase="true" articles="lang/contractions_it.txt"/&gt;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 ignoreCase="true" words="lang/stopwords_it.txt" format="snowball"</w:t>
                            </w:r>
                          </w:p>
                          <w:p w:rsidR="001C6BB4" w:rsidRPr="001C6BB4" w:rsidRDefault="001C6BB4" w:rsidP="001C6BB4">
                            <w:pPr>
                              <w:spacing w:line="240" w:lineRule="atLeast"/>
                              <w:jc w:val="left"/>
                              <w:rPr>
                                <w:sz w:val="18"/>
                                <w:szCs w:val="18"/>
                              </w:rPr>
                            </w:pPr>
                            <w:r w:rsidRPr="001C6BB4">
                              <w:rPr>
                                <w:sz w:val="18"/>
                                <w:szCs w:val="18"/>
                              </w:rPr>
                              <w:t xml:space="preserve">                enablePositionIncrements="true"/&gt;</w:t>
                            </w:r>
                          </w:p>
                          <w:p w:rsidR="001C6BB4" w:rsidRPr="001C6BB4" w:rsidRDefault="001C6BB4" w:rsidP="001C6BB4">
                            <w:pPr>
                              <w:spacing w:line="240" w:lineRule="atLeast"/>
                              <w:jc w:val="left"/>
                              <w:rPr>
                                <w:sz w:val="18"/>
                                <w:szCs w:val="18"/>
                              </w:rPr>
                            </w:pPr>
                            <w:r w:rsidRPr="001C6BB4">
                              <w:rPr>
                                <w:sz w:val="18"/>
                                <w:szCs w:val="18"/>
                              </w:rPr>
                              <w:t xml:space="preserve">        &lt;filter class="solr.ItalianLightStemFilterFactory"/&gt;</w:t>
                            </w:r>
                          </w:p>
                          <w:p w:rsidR="001C6BB4" w:rsidRPr="001C6BB4" w:rsidRDefault="001C6BB4" w:rsidP="001C6BB4">
                            <w:pPr>
                              <w:spacing w:line="240" w:lineRule="atLeast"/>
                              <w:jc w:val="left"/>
                              <w:rPr>
                                <w:sz w:val="18"/>
                                <w:szCs w:val="18"/>
                              </w:rPr>
                            </w:pPr>
                            <w:r w:rsidRPr="001C6BB4">
                              <w:rPr>
                                <w:sz w:val="18"/>
                                <w:szCs w:val="18"/>
                              </w:rPr>
                              <w:t xml:space="preserve">        &lt;!-- more aggressive: &lt;filter class="solr.SnowballPorterFilterFactory" language="Italian"/&gt; --&gt;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 Japanese using morphological analysis (see text_cjk for a configuration using bigramming)</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NOTE: If you want to optimize search for precision, use default operator AND in your query</w:t>
                            </w:r>
                          </w:p>
                          <w:p w:rsidR="001C6BB4" w:rsidRPr="001C6BB4" w:rsidRDefault="001C6BB4" w:rsidP="001C6BB4">
                            <w:pPr>
                              <w:spacing w:line="240" w:lineRule="atLeast"/>
                              <w:jc w:val="left"/>
                              <w:rPr>
                                <w:sz w:val="18"/>
                                <w:szCs w:val="18"/>
                              </w:rPr>
                            </w:pPr>
                            <w:r w:rsidRPr="001C6BB4">
                              <w:rPr>
                                <w:sz w:val="18"/>
                                <w:szCs w:val="18"/>
                              </w:rPr>
                              <w:t xml:space="preserve">         parser config with &lt;solrQueryParser defaultOperator="AND"/&gt; further down in this file.  Use </w:t>
                            </w:r>
                          </w:p>
                          <w:p w:rsidR="001C6BB4" w:rsidRPr="001C6BB4" w:rsidRDefault="001C6BB4" w:rsidP="001C6BB4">
                            <w:pPr>
                              <w:spacing w:line="240" w:lineRule="atLeast"/>
                              <w:jc w:val="left"/>
                              <w:rPr>
                                <w:sz w:val="18"/>
                                <w:szCs w:val="18"/>
                              </w:rPr>
                            </w:pPr>
                            <w:r w:rsidRPr="001C6BB4">
                              <w:rPr>
                                <w:sz w:val="18"/>
                                <w:szCs w:val="18"/>
                              </w:rPr>
                              <w:t xml:space="preserve">         OR if you would like to optimize for recall (default).</w:t>
                            </w:r>
                          </w:p>
                          <w:p w:rsidR="001C6BB4" w:rsidRPr="001C6BB4" w:rsidRDefault="001C6BB4" w:rsidP="001C6BB4">
                            <w:pPr>
                              <w:spacing w:line="240" w:lineRule="atLeast"/>
                              <w:jc w:val="left"/>
                              <w:rPr>
                                <w:sz w:val="18"/>
                                <w:szCs w:val="18"/>
                              </w:rPr>
                            </w:pPr>
                            <w:r w:rsidRPr="001C6BB4">
                              <w:rPr>
                                <w:sz w:val="18"/>
                                <w:szCs w:val="18"/>
                              </w:rPr>
                              <w:t xml:space="preserve">    --&gt;</w:t>
                            </w:r>
                          </w:p>
                          <w:p w:rsidR="001C6BB4" w:rsidRPr="001C6BB4" w:rsidRDefault="001C6BB4" w:rsidP="001C6BB4">
                            <w:pPr>
                              <w:spacing w:line="240" w:lineRule="atLeast"/>
                              <w:jc w:val="left"/>
                              <w:rPr>
                                <w:sz w:val="18"/>
                                <w:szCs w:val="18"/>
                              </w:rPr>
                            </w:pPr>
                            <w:r w:rsidRPr="001C6BB4">
                              <w:rPr>
                                <w:sz w:val="18"/>
                                <w:szCs w:val="18"/>
                              </w:rPr>
                              <w:t xml:space="preserve">    &lt;fieldType name="text_ja" class="solr.TextField" positionIncrementGap="100" autoGeneratePhraseQueries="false"&gt;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 Kuromoji Japanese morphological analyzer/tokenizer (JapaneseTokenizer)</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Kuromoji has a search mode (default) that does segmentation useful for search.  A heuristic</w:t>
                            </w:r>
                          </w:p>
                          <w:p w:rsidR="001C6BB4" w:rsidRPr="001C6BB4" w:rsidRDefault="001C6BB4" w:rsidP="001C6BB4">
                            <w:pPr>
                              <w:spacing w:line="240" w:lineRule="atLeast"/>
                              <w:jc w:val="left"/>
                              <w:rPr>
                                <w:sz w:val="18"/>
                                <w:szCs w:val="18"/>
                              </w:rPr>
                            </w:pPr>
                            <w:r w:rsidRPr="001C6BB4">
                              <w:rPr>
                                <w:sz w:val="18"/>
                                <w:szCs w:val="18"/>
                              </w:rPr>
                              <w:t xml:space="preserve">             is used to segment compounds into its parts and the compound itself is kept as synonym.</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Valid values for attribute mode are:</w:t>
                            </w:r>
                          </w:p>
                          <w:p w:rsidR="001C6BB4" w:rsidRPr="001C6BB4" w:rsidRDefault="001C6BB4" w:rsidP="001C6BB4">
                            <w:pPr>
                              <w:spacing w:line="240" w:lineRule="atLeast"/>
                              <w:jc w:val="left"/>
                              <w:rPr>
                                <w:sz w:val="18"/>
                                <w:szCs w:val="18"/>
                              </w:rPr>
                            </w:pPr>
                            <w:r w:rsidRPr="001C6BB4">
                              <w:rPr>
                                <w:sz w:val="18"/>
                                <w:szCs w:val="18"/>
                              </w:rPr>
                              <w:t xml:space="preserve">                normal: regular segmentation</w:t>
                            </w:r>
                          </w:p>
                          <w:p w:rsidR="001C6BB4" w:rsidRPr="001C6BB4" w:rsidRDefault="001C6BB4" w:rsidP="001C6BB4">
                            <w:pPr>
                              <w:spacing w:line="240" w:lineRule="atLeast"/>
                              <w:jc w:val="left"/>
                              <w:rPr>
                                <w:sz w:val="18"/>
                                <w:szCs w:val="18"/>
                              </w:rPr>
                            </w:pPr>
                            <w:r w:rsidRPr="001C6BB4">
                              <w:rPr>
                                <w:sz w:val="18"/>
                                <w:szCs w:val="18"/>
                              </w:rPr>
                              <w:t xml:space="preserve">                search: segmentation useful for search with synonyms compounds (default)</w:t>
                            </w:r>
                          </w:p>
                          <w:p w:rsidR="001C6BB4" w:rsidRPr="001C6BB4" w:rsidRDefault="001C6BB4" w:rsidP="001C6BB4">
                            <w:pPr>
                              <w:spacing w:line="240" w:lineRule="atLeast"/>
                              <w:jc w:val="left"/>
                              <w:rPr>
                                <w:sz w:val="18"/>
                                <w:szCs w:val="18"/>
                              </w:rPr>
                            </w:pPr>
                            <w:r w:rsidRPr="001C6BB4">
                              <w:rPr>
                                <w:sz w:val="18"/>
                                <w:szCs w:val="18"/>
                              </w:rPr>
                              <w:t xml:space="preserve">              extended: same as search mode, but unigrams unknown words (experimental)</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For some applications it might be good to use search mode for indexing and normal mode for</w:t>
                            </w:r>
                          </w:p>
                          <w:p w:rsidR="001C6BB4" w:rsidRPr="001C6BB4" w:rsidRDefault="001C6BB4" w:rsidP="001C6BB4">
                            <w:pPr>
                              <w:spacing w:line="240" w:lineRule="atLeast"/>
                              <w:jc w:val="left"/>
                              <w:rPr>
                                <w:sz w:val="18"/>
                                <w:szCs w:val="18"/>
                              </w:rPr>
                            </w:pPr>
                            <w:r w:rsidRPr="001C6BB4">
                              <w:rPr>
                                <w:sz w:val="18"/>
                                <w:szCs w:val="18"/>
                              </w:rPr>
                              <w:t xml:space="preserve">             queries to reduce recall and prevent parts of compounds from being matched and highlighted.</w:t>
                            </w:r>
                          </w:p>
                          <w:p w:rsidR="001C6BB4" w:rsidRPr="001C6BB4" w:rsidRDefault="001C6BB4" w:rsidP="001C6BB4">
                            <w:pPr>
                              <w:spacing w:line="240" w:lineRule="atLeast"/>
                              <w:jc w:val="left"/>
                              <w:rPr>
                                <w:sz w:val="18"/>
                                <w:szCs w:val="18"/>
                              </w:rPr>
                            </w:pPr>
                            <w:r w:rsidRPr="001C6BB4">
                              <w:rPr>
                                <w:sz w:val="18"/>
                                <w:szCs w:val="18"/>
                              </w:rPr>
                              <w:t xml:space="preserve">             Use &lt;analyzer type="index"&gt; and &lt;analyzer type="query"&gt; for this and mode normal in query.</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Kuromoji also has a convenient user dictionary feature that allows overriding the statistical</w:t>
                            </w:r>
                          </w:p>
                          <w:p w:rsidR="001C6BB4" w:rsidRPr="001C6BB4" w:rsidRDefault="001C6BB4" w:rsidP="001C6BB4">
                            <w:pPr>
                              <w:spacing w:line="240" w:lineRule="atLeast"/>
                              <w:jc w:val="left"/>
                              <w:rPr>
                                <w:sz w:val="18"/>
                                <w:szCs w:val="18"/>
                              </w:rPr>
                            </w:pPr>
                            <w:r w:rsidRPr="001C6BB4">
                              <w:rPr>
                                <w:sz w:val="18"/>
                                <w:szCs w:val="18"/>
                              </w:rPr>
                              <w:t xml:space="preserve">             model with your own entries for segmentation, part-of-speech tags and readings without a need</w:t>
                            </w:r>
                          </w:p>
                          <w:p w:rsidR="001C6BB4" w:rsidRPr="001C6BB4" w:rsidRDefault="001C6BB4" w:rsidP="001C6BB4">
                            <w:pPr>
                              <w:spacing w:line="240" w:lineRule="atLeast"/>
                              <w:jc w:val="left"/>
                              <w:rPr>
                                <w:sz w:val="18"/>
                                <w:szCs w:val="18"/>
                              </w:rPr>
                            </w:pPr>
                            <w:r w:rsidRPr="001C6BB4">
                              <w:rPr>
                                <w:sz w:val="18"/>
                                <w:szCs w:val="18"/>
                              </w:rPr>
                              <w:t xml:space="preserve">             to specify weights.  Notice that user dictionaries have not been subject to extensive testing.</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User dictionary attributes are:</w:t>
                            </w:r>
                          </w:p>
                          <w:p w:rsidR="001C6BB4" w:rsidRPr="001C6BB4" w:rsidRDefault="001C6BB4" w:rsidP="001C6BB4">
                            <w:pPr>
                              <w:spacing w:line="240" w:lineRule="atLeast"/>
                              <w:jc w:val="left"/>
                              <w:rPr>
                                <w:sz w:val="18"/>
                                <w:szCs w:val="18"/>
                              </w:rPr>
                            </w:pPr>
                            <w:r w:rsidRPr="001C6BB4">
                              <w:rPr>
                                <w:sz w:val="18"/>
                                <w:szCs w:val="18"/>
                              </w:rPr>
                              <w:t xml:space="preserve">                       userDictionary: user dictionary filename</w:t>
                            </w:r>
                          </w:p>
                          <w:p w:rsidR="001C6BB4" w:rsidRPr="001C6BB4" w:rsidRDefault="001C6BB4" w:rsidP="001C6BB4">
                            <w:pPr>
                              <w:spacing w:line="240" w:lineRule="atLeast"/>
                              <w:jc w:val="left"/>
                              <w:rPr>
                                <w:sz w:val="18"/>
                                <w:szCs w:val="18"/>
                              </w:rPr>
                            </w:pPr>
                            <w:r w:rsidRPr="001C6BB4">
                              <w:rPr>
                                <w:sz w:val="18"/>
                                <w:szCs w:val="18"/>
                              </w:rPr>
                              <w:t xml:space="preserve">               userDictionaryEncoding: user dictionary encoding (default is UTF-8)</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See lang/userdict_ja.txt for a sample user dictionary file.</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Punctuation characters are discarded by default.  Use discardPunctuation="false" to keep them.</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See http://wiki.apache.org/solr/JapaneseLanguageSupport for more on Japanese language support.</w:t>
                            </w:r>
                          </w:p>
                          <w:p w:rsidR="001C6BB4" w:rsidRPr="001C6BB4" w:rsidRDefault="001C6BB4" w:rsidP="001C6BB4">
                            <w:pPr>
                              <w:spacing w:line="240" w:lineRule="atLeast"/>
                              <w:jc w:val="left"/>
                              <w:rPr>
                                <w:sz w:val="18"/>
                                <w:szCs w:val="18"/>
                              </w:rPr>
                            </w:pPr>
                            <w:r w:rsidRPr="001C6BB4">
                              <w:rPr>
                                <w:sz w:val="18"/>
                                <w:szCs w:val="18"/>
                              </w:rPr>
                              <w:t xml:space="preserve">          --&gt;</w:t>
                            </w:r>
                          </w:p>
                          <w:p w:rsidR="001C6BB4" w:rsidRPr="001C6BB4" w:rsidRDefault="001C6BB4" w:rsidP="001C6BB4">
                            <w:pPr>
                              <w:spacing w:line="240" w:lineRule="atLeast"/>
                              <w:jc w:val="left"/>
                              <w:rPr>
                                <w:sz w:val="18"/>
                                <w:szCs w:val="18"/>
                              </w:rPr>
                            </w:pPr>
                            <w:r w:rsidRPr="001C6BB4">
                              <w:rPr>
                                <w:sz w:val="18"/>
                                <w:szCs w:val="18"/>
                              </w:rPr>
                              <w:t xml:space="preserve">        &lt;tokenizer class="solr.JapaneseTokenizerFactory" mode="search"/&gt;</w:t>
                            </w:r>
                          </w:p>
                          <w:p w:rsidR="001C6BB4" w:rsidRPr="001C6BB4" w:rsidRDefault="001C6BB4" w:rsidP="001C6BB4">
                            <w:pPr>
                              <w:spacing w:line="240" w:lineRule="atLeast"/>
                              <w:jc w:val="left"/>
                              <w:rPr>
                                <w:sz w:val="18"/>
                                <w:szCs w:val="18"/>
                              </w:rPr>
                            </w:pPr>
                            <w:r w:rsidRPr="001C6BB4">
                              <w:rPr>
                                <w:sz w:val="18"/>
                                <w:szCs w:val="18"/>
                              </w:rPr>
                              <w:t xml:space="preserve">        &lt;!--&lt;tokenizer class="solr.JapaneseTokenizerFactory" mode="search" userDictionary="lang/userdict_ja.txt"/&gt;--&gt;</w:t>
                            </w:r>
                          </w:p>
                          <w:p w:rsidR="001C6BB4" w:rsidRPr="001C6BB4" w:rsidRDefault="001C6BB4" w:rsidP="001C6BB4">
                            <w:pPr>
                              <w:spacing w:line="240" w:lineRule="atLeast"/>
                              <w:jc w:val="left"/>
                              <w:rPr>
                                <w:rFonts w:hint="eastAsia"/>
                                <w:sz w:val="18"/>
                                <w:szCs w:val="18"/>
                              </w:rPr>
                            </w:pPr>
                            <w:r w:rsidRPr="001C6BB4">
                              <w:rPr>
                                <w:rFonts w:hint="eastAsia"/>
                                <w:sz w:val="18"/>
                                <w:szCs w:val="18"/>
                              </w:rPr>
                              <w:t xml:space="preserve">        &lt;!-- Reduces inflected verbs and adjectives to their base/dictionary forms (</w:t>
                            </w:r>
                            <w:r w:rsidRPr="001C6BB4">
                              <w:rPr>
                                <w:rFonts w:hint="eastAsia"/>
                                <w:sz w:val="18"/>
                                <w:szCs w:val="18"/>
                              </w:rPr>
                              <w:t>辞書形</w:t>
                            </w:r>
                            <w:r w:rsidRPr="001C6BB4">
                              <w:rPr>
                                <w:rFonts w:hint="eastAsia"/>
                                <w:sz w:val="18"/>
                                <w:szCs w:val="18"/>
                              </w:rPr>
                              <w:t>) --&gt;</w:t>
                            </w:r>
                          </w:p>
                          <w:p w:rsidR="001C6BB4" w:rsidRPr="001C6BB4" w:rsidRDefault="001C6BB4" w:rsidP="001C6BB4">
                            <w:pPr>
                              <w:spacing w:line="240" w:lineRule="atLeast"/>
                              <w:jc w:val="left"/>
                              <w:rPr>
                                <w:sz w:val="18"/>
                                <w:szCs w:val="18"/>
                              </w:rPr>
                            </w:pPr>
                            <w:r w:rsidRPr="001C6BB4">
                              <w:rPr>
                                <w:sz w:val="18"/>
                                <w:szCs w:val="18"/>
                              </w:rPr>
                              <w:t xml:space="preserve">        &lt;filter class="solr.JapaneseBaseFormFilterFactory"/&gt;</w:t>
                            </w:r>
                          </w:p>
                          <w:p w:rsidR="001C6BB4" w:rsidRPr="001C6BB4" w:rsidRDefault="001C6BB4" w:rsidP="001C6BB4">
                            <w:pPr>
                              <w:spacing w:line="240" w:lineRule="atLeast"/>
                              <w:jc w:val="left"/>
                              <w:rPr>
                                <w:sz w:val="18"/>
                                <w:szCs w:val="18"/>
                              </w:rPr>
                            </w:pPr>
                            <w:r w:rsidRPr="001C6BB4">
                              <w:rPr>
                                <w:sz w:val="18"/>
                                <w:szCs w:val="18"/>
                              </w:rPr>
                              <w:t xml:space="preserve">        &lt;!-- Removes tokens with certain part-of-speech tags --&gt;</w:t>
                            </w:r>
                          </w:p>
                          <w:p w:rsidR="001C6BB4" w:rsidRPr="001C6BB4" w:rsidRDefault="001C6BB4" w:rsidP="001C6BB4">
                            <w:pPr>
                              <w:spacing w:line="240" w:lineRule="atLeast"/>
                              <w:jc w:val="left"/>
                              <w:rPr>
                                <w:sz w:val="18"/>
                                <w:szCs w:val="18"/>
                              </w:rPr>
                            </w:pPr>
                            <w:r w:rsidRPr="001C6BB4">
                              <w:rPr>
                                <w:sz w:val="18"/>
                                <w:szCs w:val="18"/>
                              </w:rPr>
                              <w:t xml:space="preserve">        &lt;filter class="solr.JapanesePartOfSpeechStopFilterFactory" tags="lang/stoptags_ja.txt"</w:t>
                            </w:r>
                          </w:p>
                          <w:p w:rsidR="001C6BB4" w:rsidRPr="001C6BB4" w:rsidRDefault="001C6BB4" w:rsidP="001C6BB4">
                            <w:pPr>
                              <w:spacing w:line="240" w:lineRule="atLeast"/>
                              <w:jc w:val="left"/>
                              <w:rPr>
                                <w:sz w:val="18"/>
                                <w:szCs w:val="18"/>
                              </w:rPr>
                            </w:pPr>
                            <w:r w:rsidRPr="001C6BB4">
                              <w:rPr>
                                <w:sz w:val="18"/>
                                <w:szCs w:val="18"/>
                              </w:rPr>
                              <w:t xml:space="preserve">                enablePositionIncrements="true"/&gt;</w:t>
                            </w:r>
                          </w:p>
                          <w:p w:rsidR="001C6BB4" w:rsidRPr="001C6BB4" w:rsidRDefault="001C6BB4" w:rsidP="001C6BB4">
                            <w:pPr>
                              <w:spacing w:line="240" w:lineRule="atLeast"/>
                              <w:jc w:val="left"/>
                              <w:rPr>
                                <w:sz w:val="18"/>
                                <w:szCs w:val="18"/>
                              </w:rPr>
                            </w:pPr>
                            <w:r w:rsidRPr="001C6BB4">
                              <w:rPr>
                                <w:sz w:val="18"/>
                                <w:szCs w:val="18"/>
                              </w:rPr>
                              <w:t xml:space="preserve">        &lt;!-- Normalizes full-width romaji to half-width and half-width kana to full-width (Unicode NFKC subset) --&gt;</w:t>
                            </w:r>
                          </w:p>
                          <w:p w:rsidR="001C6BB4" w:rsidRPr="001C6BB4" w:rsidRDefault="001C6BB4" w:rsidP="001C6BB4">
                            <w:pPr>
                              <w:spacing w:line="240" w:lineRule="atLeast"/>
                              <w:jc w:val="left"/>
                              <w:rPr>
                                <w:sz w:val="18"/>
                                <w:szCs w:val="18"/>
                              </w:rPr>
                            </w:pPr>
                            <w:r w:rsidRPr="001C6BB4">
                              <w:rPr>
                                <w:sz w:val="18"/>
                                <w:szCs w:val="18"/>
                              </w:rPr>
                              <w:t xml:space="preserve">        &lt;filter class="solr.CJKWidthFilterFactory"/&gt;</w:t>
                            </w:r>
                          </w:p>
                          <w:p w:rsidR="001C6BB4" w:rsidRPr="001C6BB4" w:rsidRDefault="001C6BB4" w:rsidP="001C6BB4">
                            <w:pPr>
                              <w:spacing w:line="240" w:lineRule="atLeast"/>
                              <w:jc w:val="left"/>
                              <w:rPr>
                                <w:sz w:val="18"/>
                                <w:szCs w:val="18"/>
                              </w:rPr>
                            </w:pPr>
                            <w:r w:rsidRPr="001C6BB4">
                              <w:rPr>
                                <w:sz w:val="18"/>
                                <w:szCs w:val="18"/>
                              </w:rPr>
                              <w:t xml:space="preserve">        &lt;!-- Removes common tokens typically not useful for search, but have a negative effect on ranking --&gt;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 ignoreCase="true" words="lang/stopwords_ja.txt"</w:t>
                            </w:r>
                          </w:p>
                          <w:p w:rsidR="001C6BB4" w:rsidRPr="001C6BB4" w:rsidRDefault="001C6BB4" w:rsidP="001C6BB4">
                            <w:pPr>
                              <w:spacing w:line="240" w:lineRule="atLeast"/>
                              <w:jc w:val="left"/>
                              <w:rPr>
                                <w:sz w:val="18"/>
                                <w:szCs w:val="18"/>
                              </w:rPr>
                            </w:pPr>
                            <w:r w:rsidRPr="001C6BB4">
                              <w:rPr>
                                <w:sz w:val="18"/>
                                <w:szCs w:val="18"/>
                              </w:rPr>
                              <w:t xml:space="preserve">                enablePositionIncrements="true"/&gt;</w:t>
                            </w:r>
                          </w:p>
                          <w:p w:rsidR="001C6BB4" w:rsidRPr="001C6BB4" w:rsidRDefault="001C6BB4" w:rsidP="001C6BB4">
                            <w:pPr>
                              <w:spacing w:line="240" w:lineRule="atLeast"/>
                              <w:jc w:val="left"/>
                              <w:rPr>
                                <w:sz w:val="18"/>
                                <w:szCs w:val="18"/>
                              </w:rPr>
                            </w:pPr>
                            <w:r w:rsidRPr="001C6BB4">
                              <w:rPr>
                                <w:sz w:val="18"/>
                                <w:szCs w:val="18"/>
                              </w:rPr>
                              <w:t xml:space="preserve">        &lt;!-- Normalizes common katakana spelling variations by removing any last long sound character (U+30FC) --&gt;</w:t>
                            </w:r>
                          </w:p>
                          <w:p w:rsidR="001C6BB4" w:rsidRPr="001C6BB4" w:rsidRDefault="001C6BB4" w:rsidP="001C6BB4">
                            <w:pPr>
                              <w:spacing w:line="240" w:lineRule="atLeast"/>
                              <w:jc w:val="left"/>
                              <w:rPr>
                                <w:sz w:val="18"/>
                                <w:szCs w:val="18"/>
                              </w:rPr>
                            </w:pPr>
                            <w:r w:rsidRPr="001C6BB4">
                              <w:rPr>
                                <w:sz w:val="18"/>
                                <w:szCs w:val="18"/>
                              </w:rPr>
                              <w:t xml:space="preserve">        &lt;filter class="solr.JapaneseKatakanaStemFilterFactory" minimumLength="4"/&gt;</w:t>
                            </w:r>
                          </w:p>
                          <w:p w:rsidR="001C6BB4" w:rsidRPr="001C6BB4" w:rsidRDefault="001C6BB4" w:rsidP="001C6BB4">
                            <w:pPr>
                              <w:spacing w:line="240" w:lineRule="atLeast"/>
                              <w:jc w:val="left"/>
                              <w:rPr>
                                <w:sz w:val="18"/>
                                <w:szCs w:val="18"/>
                              </w:rPr>
                            </w:pPr>
                            <w:r w:rsidRPr="001C6BB4">
                              <w:rPr>
                                <w:sz w:val="18"/>
                                <w:szCs w:val="18"/>
                              </w:rPr>
                              <w:t xml:space="preserve">        &lt;!-- Lower-cases romaji characters --&gt;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 Latvian --&gt;</w:t>
                            </w:r>
                          </w:p>
                          <w:p w:rsidR="001C6BB4" w:rsidRPr="001C6BB4" w:rsidRDefault="001C6BB4" w:rsidP="001C6BB4">
                            <w:pPr>
                              <w:spacing w:line="240" w:lineRule="atLeast"/>
                              <w:jc w:val="left"/>
                              <w:rPr>
                                <w:sz w:val="18"/>
                                <w:szCs w:val="18"/>
                              </w:rPr>
                            </w:pPr>
                            <w:r w:rsidRPr="001C6BB4">
                              <w:rPr>
                                <w:sz w:val="18"/>
                                <w:szCs w:val="18"/>
                              </w:rPr>
                              <w:t xml:space="preserve">    &lt;fieldType name="text_lv" class="solr.TextField" positionIncrementGap="100"&gt;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&lt;tokenizer class="solr.StandardTokenizerFactory"/&gt;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 ignoreCase="true" words="lang/stopwords_lv.txt"</w:t>
                            </w:r>
                          </w:p>
                          <w:p w:rsidR="001C6BB4" w:rsidRPr="001C6BB4" w:rsidRDefault="001C6BB4" w:rsidP="001C6BB4">
                            <w:pPr>
                              <w:spacing w:line="240" w:lineRule="atLeast"/>
                              <w:jc w:val="left"/>
                              <w:rPr>
                                <w:sz w:val="18"/>
                                <w:szCs w:val="18"/>
                              </w:rPr>
                            </w:pPr>
                            <w:r w:rsidRPr="001C6BB4">
                              <w:rPr>
                                <w:sz w:val="18"/>
                                <w:szCs w:val="18"/>
                              </w:rPr>
                              <w:t xml:space="preserve">                enablePositionIncrements="true"/&gt;</w:t>
                            </w:r>
                          </w:p>
                          <w:p w:rsidR="001C6BB4" w:rsidRPr="001C6BB4" w:rsidRDefault="001C6BB4" w:rsidP="001C6BB4">
                            <w:pPr>
                              <w:spacing w:line="240" w:lineRule="atLeast"/>
                              <w:jc w:val="left"/>
                              <w:rPr>
                                <w:sz w:val="18"/>
                                <w:szCs w:val="18"/>
                              </w:rPr>
                            </w:pPr>
                            <w:r w:rsidRPr="001C6BB4">
                              <w:rPr>
                                <w:sz w:val="18"/>
                                <w:szCs w:val="18"/>
                              </w:rPr>
                              <w:t xml:space="preserve">        &lt;filter class="solr.LatvianStemFilterFactory"/&gt;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 Dutch --&gt;</w:t>
                            </w:r>
                          </w:p>
                          <w:p w:rsidR="001C6BB4" w:rsidRPr="001C6BB4" w:rsidRDefault="001C6BB4" w:rsidP="001C6BB4">
                            <w:pPr>
                              <w:spacing w:line="240" w:lineRule="atLeast"/>
                              <w:jc w:val="left"/>
                              <w:rPr>
                                <w:sz w:val="18"/>
                                <w:szCs w:val="18"/>
                              </w:rPr>
                            </w:pPr>
                            <w:r w:rsidRPr="001C6BB4">
                              <w:rPr>
                                <w:sz w:val="18"/>
                                <w:szCs w:val="18"/>
                              </w:rPr>
                              <w:t xml:space="preserve">    &lt;fieldType name="text_nl" class="solr.TextField" positionIncrementGap="100"&gt;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&lt;tokenizer class="solr.StandardTokenizerFactory"/&gt;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 ignoreCase="true" words="lang/stopwords_nl.txt" format="snowball"</w:t>
                            </w:r>
                          </w:p>
                          <w:p w:rsidR="001C6BB4" w:rsidRPr="001C6BB4" w:rsidRDefault="001C6BB4" w:rsidP="001C6BB4">
                            <w:pPr>
                              <w:spacing w:line="240" w:lineRule="atLeast"/>
                              <w:jc w:val="left"/>
                              <w:rPr>
                                <w:sz w:val="18"/>
                                <w:szCs w:val="18"/>
                              </w:rPr>
                            </w:pPr>
                            <w:r w:rsidRPr="001C6BB4">
                              <w:rPr>
                                <w:sz w:val="18"/>
                                <w:szCs w:val="18"/>
                              </w:rPr>
                              <w:t xml:space="preserve">                enablePositionIncrements="true"/&gt;</w:t>
                            </w:r>
                          </w:p>
                          <w:p w:rsidR="001C6BB4" w:rsidRPr="001C6BB4" w:rsidRDefault="001C6BB4" w:rsidP="001C6BB4">
                            <w:pPr>
                              <w:spacing w:line="240" w:lineRule="atLeast"/>
                              <w:jc w:val="left"/>
                              <w:rPr>
                                <w:sz w:val="18"/>
                                <w:szCs w:val="18"/>
                              </w:rPr>
                            </w:pPr>
                            <w:r w:rsidRPr="001C6BB4">
                              <w:rPr>
                                <w:sz w:val="18"/>
                                <w:szCs w:val="18"/>
                              </w:rPr>
                              <w:t xml:space="preserve">        &lt;filter class="solr.StemmerOverrideFilterFactory" dictionary="lang/stemdict_nl.txt" ignoreCase="false"/&gt;</w:t>
                            </w:r>
                          </w:p>
                          <w:p w:rsidR="001C6BB4" w:rsidRPr="001C6BB4" w:rsidRDefault="001C6BB4" w:rsidP="001C6BB4">
                            <w:pPr>
                              <w:spacing w:line="240" w:lineRule="atLeast"/>
                              <w:jc w:val="left"/>
                              <w:rPr>
                                <w:sz w:val="18"/>
                                <w:szCs w:val="18"/>
                              </w:rPr>
                            </w:pPr>
                            <w:r w:rsidRPr="001C6BB4">
                              <w:rPr>
                                <w:sz w:val="18"/>
                                <w:szCs w:val="18"/>
                              </w:rPr>
                              <w:t xml:space="preserve">        &lt;filter class="solr.SnowballPorterFilterFactory" language="Dutch"/&gt;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 Norwegian --&gt;</w:t>
                            </w:r>
                          </w:p>
                          <w:p w:rsidR="001C6BB4" w:rsidRPr="001C6BB4" w:rsidRDefault="001C6BB4" w:rsidP="001C6BB4">
                            <w:pPr>
                              <w:spacing w:line="240" w:lineRule="atLeast"/>
                              <w:jc w:val="left"/>
                              <w:rPr>
                                <w:sz w:val="18"/>
                                <w:szCs w:val="18"/>
                              </w:rPr>
                            </w:pPr>
                            <w:r w:rsidRPr="001C6BB4">
                              <w:rPr>
                                <w:sz w:val="18"/>
                                <w:szCs w:val="18"/>
                              </w:rPr>
                              <w:t xml:space="preserve">    &lt;fieldType name="text_no" class="solr.TextField" positionIncrementGap="100"&gt;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&lt;tokenizer class="solr.StandardTokenizerFactory"/&gt;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 ignoreCase="true" words="lang/stopwords_no.txt" format="snowball"</w:t>
                            </w:r>
                          </w:p>
                          <w:p w:rsidR="001C6BB4" w:rsidRPr="001C6BB4" w:rsidRDefault="001C6BB4" w:rsidP="001C6BB4">
                            <w:pPr>
                              <w:spacing w:line="240" w:lineRule="atLeast"/>
                              <w:jc w:val="left"/>
                              <w:rPr>
                                <w:sz w:val="18"/>
                                <w:szCs w:val="18"/>
                              </w:rPr>
                            </w:pPr>
                            <w:r w:rsidRPr="001C6BB4">
                              <w:rPr>
                                <w:sz w:val="18"/>
                                <w:szCs w:val="18"/>
                              </w:rPr>
                              <w:t xml:space="preserve">                enablePositionIncrements="true"/&gt;</w:t>
                            </w:r>
                          </w:p>
                          <w:p w:rsidR="001C6BB4" w:rsidRPr="001C6BB4" w:rsidRDefault="001C6BB4" w:rsidP="001C6BB4">
                            <w:pPr>
                              <w:spacing w:line="240" w:lineRule="atLeast"/>
                              <w:jc w:val="left"/>
                              <w:rPr>
                                <w:sz w:val="18"/>
                                <w:szCs w:val="18"/>
                              </w:rPr>
                            </w:pPr>
                            <w:r w:rsidRPr="001C6BB4">
                              <w:rPr>
                                <w:sz w:val="18"/>
                                <w:szCs w:val="18"/>
                              </w:rPr>
                              <w:t xml:space="preserve">        &lt;filter class="solr.SnowballPorterFilterFactory" language="Norwegian"/&gt;</w:t>
                            </w:r>
                          </w:p>
                          <w:p w:rsidR="001C6BB4" w:rsidRPr="001C6BB4" w:rsidRDefault="001C6BB4" w:rsidP="001C6BB4">
                            <w:pPr>
                              <w:spacing w:line="240" w:lineRule="atLeast"/>
                              <w:jc w:val="left"/>
                              <w:rPr>
                                <w:sz w:val="18"/>
                                <w:szCs w:val="18"/>
                              </w:rPr>
                            </w:pPr>
                            <w:r w:rsidRPr="001C6BB4">
                              <w:rPr>
                                <w:sz w:val="18"/>
                                <w:szCs w:val="18"/>
                              </w:rPr>
                              <w:t xml:space="preserve">        &lt;!-- less aggressive: &lt;filter class="solr.NorwegianLightStemFilterFactory"/&gt; --&gt;</w:t>
                            </w:r>
                          </w:p>
                          <w:p w:rsidR="001C6BB4" w:rsidRPr="001C6BB4" w:rsidRDefault="001C6BB4" w:rsidP="001C6BB4">
                            <w:pPr>
                              <w:spacing w:line="240" w:lineRule="atLeast"/>
                              <w:jc w:val="left"/>
                              <w:rPr>
                                <w:sz w:val="18"/>
                                <w:szCs w:val="18"/>
                              </w:rPr>
                            </w:pPr>
                            <w:r w:rsidRPr="001C6BB4">
                              <w:rPr>
                                <w:sz w:val="18"/>
                                <w:szCs w:val="18"/>
                              </w:rPr>
                              <w:t xml:space="preserve">        &lt;!-- singular/plural: &lt;filter class="solr.NorwegianMinimalStemFilterFactory"/&gt; --&gt;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 Portuguese --&gt;</w:t>
                            </w:r>
                          </w:p>
                          <w:p w:rsidR="001C6BB4" w:rsidRPr="001C6BB4" w:rsidRDefault="001C6BB4" w:rsidP="001C6BB4">
                            <w:pPr>
                              <w:spacing w:line="240" w:lineRule="atLeast"/>
                              <w:jc w:val="left"/>
                              <w:rPr>
                                <w:sz w:val="18"/>
                                <w:szCs w:val="18"/>
                              </w:rPr>
                            </w:pPr>
                            <w:r w:rsidRPr="001C6BB4">
                              <w:rPr>
                                <w:sz w:val="18"/>
                                <w:szCs w:val="18"/>
                              </w:rPr>
                              <w:t xml:space="preserve">    &lt;fieldType name="text_pt" class="solr.TextField" positionIncrementGap="100"&gt;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&lt;tokenizer class="solr.StandardTokenizerFactory"/&gt;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 ignoreCase="true" words="lang/stopwords_pt.txt" format="snowball"</w:t>
                            </w:r>
                          </w:p>
                          <w:p w:rsidR="001C6BB4" w:rsidRPr="001C6BB4" w:rsidRDefault="001C6BB4" w:rsidP="001C6BB4">
                            <w:pPr>
                              <w:spacing w:line="240" w:lineRule="atLeast"/>
                              <w:jc w:val="left"/>
                              <w:rPr>
                                <w:sz w:val="18"/>
                                <w:szCs w:val="18"/>
                              </w:rPr>
                            </w:pPr>
                            <w:r w:rsidRPr="001C6BB4">
                              <w:rPr>
                                <w:sz w:val="18"/>
                                <w:szCs w:val="18"/>
                              </w:rPr>
                              <w:t xml:space="preserve">                enablePositionIncrements="true"/&gt;</w:t>
                            </w:r>
                          </w:p>
                          <w:p w:rsidR="001C6BB4" w:rsidRPr="001C6BB4" w:rsidRDefault="001C6BB4" w:rsidP="001C6BB4">
                            <w:pPr>
                              <w:spacing w:line="240" w:lineRule="atLeast"/>
                              <w:jc w:val="left"/>
                              <w:rPr>
                                <w:sz w:val="18"/>
                                <w:szCs w:val="18"/>
                              </w:rPr>
                            </w:pPr>
                            <w:r w:rsidRPr="001C6BB4">
                              <w:rPr>
                                <w:sz w:val="18"/>
                                <w:szCs w:val="18"/>
                              </w:rPr>
                              <w:t xml:space="preserve">        &lt;filter class="solr.PortugueseLightStemFilterFactory"/&gt;</w:t>
                            </w:r>
                          </w:p>
                          <w:p w:rsidR="001C6BB4" w:rsidRPr="001C6BB4" w:rsidRDefault="001C6BB4" w:rsidP="001C6BB4">
                            <w:pPr>
                              <w:spacing w:line="240" w:lineRule="atLeast"/>
                              <w:jc w:val="left"/>
                              <w:rPr>
                                <w:sz w:val="18"/>
                                <w:szCs w:val="18"/>
                              </w:rPr>
                            </w:pPr>
                            <w:r w:rsidRPr="001C6BB4">
                              <w:rPr>
                                <w:sz w:val="18"/>
                                <w:szCs w:val="18"/>
                              </w:rPr>
                              <w:t xml:space="preserve">        &lt;!-- less aggressive: &lt;filter class="solr.PortugueseMinimalStemFilterFactory"/&gt; --&gt;</w:t>
                            </w:r>
                          </w:p>
                          <w:p w:rsidR="001C6BB4" w:rsidRPr="001C6BB4" w:rsidRDefault="001C6BB4" w:rsidP="001C6BB4">
                            <w:pPr>
                              <w:spacing w:line="240" w:lineRule="atLeast"/>
                              <w:jc w:val="left"/>
                              <w:rPr>
                                <w:sz w:val="18"/>
                                <w:szCs w:val="18"/>
                              </w:rPr>
                            </w:pPr>
                            <w:r w:rsidRPr="001C6BB4">
                              <w:rPr>
                                <w:sz w:val="18"/>
                                <w:szCs w:val="18"/>
                              </w:rPr>
                              <w:t xml:space="preserve">        &lt;!-- more aggressive: &lt;filter class="solr.SnowballPorterFilterFactory" language="Portuguese"/&gt; --&gt;</w:t>
                            </w:r>
                          </w:p>
                          <w:p w:rsidR="001C6BB4" w:rsidRPr="001C6BB4" w:rsidRDefault="001C6BB4" w:rsidP="001C6BB4">
                            <w:pPr>
                              <w:spacing w:line="240" w:lineRule="atLeast"/>
                              <w:jc w:val="left"/>
                              <w:rPr>
                                <w:sz w:val="18"/>
                                <w:szCs w:val="18"/>
                              </w:rPr>
                            </w:pPr>
                            <w:r w:rsidRPr="001C6BB4">
                              <w:rPr>
                                <w:sz w:val="18"/>
                                <w:szCs w:val="18"/>
                              </w:rPr>
                              <w:t xml:space="preserve">        &lt;!-- most aggressive: &lt;filter class="solr.PortugueseStemFilterFactory"/&gt; --&gt;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 Romanian --&gt;</w:t>
                            </w:r>
                          </w:p>
                          <w:p w:rsidR="001C6BB4" w:rsidRPr="001C6BB4" w:rsidRDefault="001C6BB4" w:rsidP="001C6BB4">
                            <w:pPr>
                              <w:spacing w:line="240" w:lineRule="atLeast"/>
                              <w:jc w:val="left"/>
                              <w:rPr>
                                <w:sz w:val="18"/>
                                <w:szCs w:val="18"/>
                              </w:rPr>
                            </w:pPr>
                            <w:r w:rsidRPr="001C6BB4">
                              <w:rPr>
                                <w:sz w:val="18"/>
                                <w:szCs w:val="18"/>
                              </w:rPr>
                              <w:t xml:space="preserve">    &lt;fieldType name="text_ro" class="solr.TextField" positionIncrementGap="100"&gt;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&lt;tokenizer class="solr.StandardTokenizerFactory"/&gt;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 ignoreCase="true" words="lang/stopwords_ro.txt"</w:t>
                            </w:r>
                          </w:p>
                          <w:p w:rsidR="001C6BB4" w:rsidRPr="001C6BB4" w:rsidRDefault="001C6BB4" w:rsidP="001C6BB4">
                            <w:pPr>
                              <w:spacing w:line="240" w:lineRule="atLeast"/>
                              <w:jc w:val="left"/>
                              <w:rPr>
                                <w:sz w:val="18"/>
                                <w:szCs w:val="18"/>
                              </w:rPr>
                            </w:pPr>
                            <w:r w:rsidRPr="001C6BB4">
                              <w:rPr>
                                <w:sz w:val="18"/>
                                <w:szCs w:val="18"/>
                              </w:rPr>
                              <w:t xml:space="preserve">                enablePositionIncrements="true"/&gt;</w:t>
                            </w:r>
                          </w:p>
                          <w:p w:rsidR="001C6BB4" w:rsidRPr="001C6BB4" w:rsidRDefault="001C6BB4" w:rsidP="001C6BB4">
                            <w:pPr>
                              <w:spacing w:line="240" w:lineRule="atLeast"/>
                              <w:jc w:val="left"/>
                              <w:rPr>
                                <w:sz w:val="18"/>
                                <w:szCs w:val="18"/>
                              </w:rPr>
                            </w:pPr>
                            <w:r w:rsidRPr="001C6BB4">
                              <w:rPr>
                                <w:sz w:val="18"/>
                                <w:szCs w:val="18"/>
                              </w:rPr>
                              <w:t xml:space="preserve">        &lt;filter class="solr.SnowballPorterFilterFactory" language="Romanian"/&gt;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 Russian --&gt;</w:t>
                            </w:r>
                          </w:p>
                          <w:p w:rsidR="001C6BB4" w:rsidRPr="001C6BB4" w:rsidRDefault="001C6BB4" w:rsidP="001C6BB4">
                            <w:pPr>
                              <w:spacing w:line="240" w:lineRule="atLeast"/>
                              <w:jc w:val="left"/>
                              <w:rPr>
                                <w:sz w:val="18"/>
                                <w:szCs w:val="18"/>
                              </w:rPr>
                            </w:pPr>
                            <w:r w:rsidRPr="001C6BB4">
                              <w:rPr>
                                <w:sz w:val="18"/>
                                <w:szCs w:val="18"/>
                              </w:rPr>
                              <w:t xml:space="preserve">    &lt;fieldType name="text_ru" class="solr.TextField" positionIncrementGap="100"&gt;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&lt;tokenizer class="solr.StandardTokenizerFactory"/&gt;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 ignoreCase="true" words="lang/stopwords_ru.txt" format="snowball"</w:t>
                            </w:r>
                          </w:p>
                          <w:p w:rsidR="001C6BB4" w:rsidRPr="001C6BB4" w:rsidRDefault="001C6BB4" w:rsidP="001C6BB4">
                            <w:pPr>
                              <w:spacing w:line="240" w:lineRule="atLeast"/>
                              <w:jc w:val="left"/>
                              <w:rPr>
                                <w:sz w:val="18"/>
                                <w:szCs w:val="18"/>
                              </w:rPr>
                            </w:pPr>
                            <w:r w:rsidRPr="001C6BB4">
                              <w:rPr>
                                <w:sz w:val="18"/>
                                <w:szCs w:val="18"/>
                              </w:rPr>
                              <w:t xml:space="preserve">                enablePositionIncrements="true"/&gt;</w:t>
                            </w:r>
                          </w:p>
                          <w:p w:rsidR="001C6BB4" w:rsidRPr="001C6BB4" w:rsidRDefault="001C6BB4" w:rsidP="001C6BB4">
                            <w:pPr>
                              <w:spacing w:line="240" w:lineRule="atLeast"/>
                              <w:jc w:val="left"/>
                              <w:rPr>
                                <w:sz w:val="18"/>
                                <w:szCs w:val="18"/>
                              </w:rPr>
                            </w:pPr>
                            <w:r w:rsidRPr="001C6BB4">
                              <w:rPr>
                                <w:sz w:val="18"/>
                                <w:szCs w:val="18"/>
                              </w:rPr>
                              <w:t xml:space="preserve">        &lt;filter class="solr.SnowballPorterFilterFactory" language="Russian"/&gt;</w:t>
                            </w:r>
                          </w:p>
                          <w:p w:rsidR="001C6BB4" w:rsidRPr="001C6BB4" w:rsidRDefault="001C6BB4" w:rsidP="001C6BB4">
                            <w:pPr>
                              <w:spacing w:line="240" w:lineRule="atLeast"/>
                              <w:jc w:val="left"/>
                              <w:rPr>
                                <w:sz w:val="18"/>
                                <w:szCs w:val="18"/>
                              </w:rPr>
                            </w:pPr>
                            <w:r w:rsidRPr="001C6BB4">
                              <w:rPr>
                                <w:sz w:val="18"/>
                                <w:szCs w:val="18"/>
                              </w:rPr>
                              <w:t xml:space="preserve">        &lt;!-- less aggressive: &lt;filter class="solr.RussianLightStemFilterFactory"/&gt; --&gt;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 Swedish --&gt;</w:t>
                            </w:r>
                          </w:p>
                          <w:p w:rsidR="001C6BB4" w:rsidRPr="001C6BB4" w:rsidRDefault="001C6BB4" w:rsidP="001C6BB4">
                            <w:pPr>
                              <w:spacing w:line="240" w:lineRule="atLeast"/>
                              <w:jc w:val="left"/>
                              <w:rPr>
                                <w:sz w:val="18"/>
                                <w:szCs w:val="18"/>
                              </w:rPr>
                            </w:pPr>
                            <w:r w:rsidRPr="001C6BB4">
                              <w:rPr>
                                <w:sz w:val="18"/>
                                <w:szCs w:val="18"/>
                              </w:rPr>
                              <w:t xml:space="preserve">    &lt;fieldType name="text_sv" class="solr.TextField" positionIncrementGap="100"&gt;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&lt;tokenizer class="solr.StandardTokenizerFactory"/&gt;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 ignoreCase="true" words="lang/stopwords_sv.txt" format="snowball"</w:t>
                            </w:r>
                          </w:p>
                          <w:p w:rsidR="001C6BB4" w:rsidRPr="001C6BB4" w:rsidRDefault="001C6BB4" w:rsidP="001C6BB4">
                            <w:pPr>
                              <w:spacing w:line="240" w:lineRule="atLeast"/>
                              <w:jc w:val="left"/>
                              <w:rPr>
                                <w:sz w:val="18"/>
                                <w:szCs w:val="18"/>
                              </w:rPr>
                            </w:pPr>
                            <w:r w:rsidRPr="001C6BB4">
                              <w:rPr>
                                <w:sz w:val="18"/>
                                <w:szCs w:val="18"/>
                              </w:rPr>
                              <w:t xml:space="preserve">                enablePositionIncrements="true"/&gt;</w:t>
                            </w:r>
                          </w:p>
                          <w:p w:rsidR="001C6BB4" w:rsidRPr="001C6BB4" w:rsidRDefault="001C6BB4" w:rsidP="001C6BB4">
                            <w:pPr>
                              <w:spacing w:line="240" w:lineRule="atLeast"/>
                              <w:jc w:val="left"/>
                              <w:rPr>
                                <w:sz w:val="18"/>
                                <w:szCs w:val="18"/>
                              </w:rPr>
                            </w:pPr>
                            <w:r w:rsidRPr="001C6BB4">
                              <w:rPr>
                                <w:sz w:val="18"/>
                                <w:szCs w:val="18"/>
                              </w:rPr>
                              <w:t xml:space="preserve">        &lt;filter class="solr.SnowballPorterFilterFactory" language="Swedish"/&gt;</w:t>
                            </w:r>
                          </w:p>
                          <w:p w:rsidR="001C6BB4" w:rsidRPr="001C6BB4" w:rsidRDefault="001C6BB4" w:rsidP="001C6BB4">
                            <w:pPr>
                              <w:spacing w:line="240" w:lineRule="atLeast"/>
                              <w:jc w:val="left"/>
                              <w:rPr>
                                <w:sz w:val="18"/>
                                <w:szCs w:val="18"/>
                              </w:rPr>
                            </w:pPr>
                            <w:r w:rsidRPr="001C6BB4">
                              <w:rPr>
                                <w:sz w:val="18"/>
                                <w:szCs w:val="18"/>
                              </w:rPr>
                              <w:t xml:space="preserve">        &lt;!-- less aggressive: &lt;filter class="solr.SwedishLightStemFilterFactory"/&gt; --&gt;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 Thai --&gt;</w:t>
                            </w:r>
                          </w:p>
                          <w:p w:rsidR="001C6BB4" w:rsidRPr="001C6BB4" w:rsidRDefault="001C6BB4" w:rsidP="001C6BB4">
                            <w:pPr>
                              <w:spacing w:line="240" w:lineRule="atLeast"/>
                              <w:jc w:val="left"/>
                              <w:rPr>
                                <w:sz w:val="18"/>
                                <w:szCs w:val="18"/>
                              </w:rPr>
                            </w:pPr>
                            <w:r w:rsidRPr="001C6BB4">
                              <w:rPr>
                                <w:sz w:val="18"/>
                                <w:szCs w:val="18"/>
                              </w:rPr>
                              <w:t xml:space="preserve">    &lt;fieldType name="text_th" class="solr.TextField" positionIncrementGap="100"&gt;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&lt;tokenizer class="solr.StandardTokenizerFactory"/&gt;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class="solr.ThaiWordFilterFactory"/&gt;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 ignoreCase="true" words="lang/stopwords_th.txt"</w:t>
                            </w:r>
                          </w:p>
                          <w:p w:rsidR="001C6BB4" w:rsidRPr="001C6BB4" w:rsidRDefault="001C6BB4" w:rsidP="001C6BB4">
                            <w:pPr>
                              <w:spacing w:line="240" w:lineRule="atLeast"/>
                              <w:jc w:val="left"/>
                              <w:rPr>
                                <w:sz w:val="18"/>
                                <w:szCs w:val="18"/>
                              </w:rPr>
                            </w:pPr>
                            <w:r w:rsidRPr="001C6BB4">
                              <w:rPr>
                                <w:sz w:val="18"/>
                                <w:szCs w:val="18"/>
                              </w:rPr>
                              <w:t xml:space="preserve">                enablePositionIncrements="true"/&gt;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 Turkish --&gt;</w:t>
                            </w:r>
                          </w:p>
                          <w:p w:rsidR="001C6BB4" w:rsidRPr="001C6BB4" w:rsidRDefault="001C6BB4" w:rsidP="001C6BB4">
                            <w:pPr>
                              <w:spacing w:line="240" w:lineRule="atLeast"/>
                              <w:jc w:val="left"/>
                              <w:rPr>
                                <w:sz w:val="18"/>
                                <w:szCs w:val="18"/>
                              </w:rPr>
                            </w:pPr>
                            <w:r w:rsidRPr="001C6BB4">
                              <w:rPr>
                                <w:sz w:val="18"/>
                                <w:szCs w:val="18"/>
                              </w:rPr>
                              <w:t xml:space="preserve">    &lt;fieldType name="text_tr" class="solr.TextField" positionIncrementGap="100"&gt;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&lt;tokenizer class="solr.StandardTokenizerFactory"/&gt;</w:t>
                            </w:r>
                          </w:p>
                          <w:p w:rsidR="001C6BB4" w:rsidRPr="001C6BB4" w:rsidRDefault="001C6BB4" w:rsidP="001C6BB4">
                            <w:pPr>
                              <w:spacing w:line="240" w:lineRule="atLeast"/>
                              <w:jc w:val="left"/>
                              <w:rPr>
                                <w:sz w:val="18"/>
                                <w:szCs w:val="18"/>
                              </w:rPr>
                            </w:pPr>
                            <w:r w:rsidRPr="001C6BB4">
                              <w:rPr>
                                <w:sz w:val="18"/>
                                <w:szCs w:val="18"/>
                              </w:rPr>
                              <w:t xml:space="preserve">        &lt;filter class="solr.TurkishLowerCaseFilterFactory"/&gt;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 ignoreCase="false" words="lang/stopwords_tr.txt"</w:t>
                            </w:r>
                          </w:p>
                          <w:p w:rsidR="001C6BB4" w:rsidRPr="001C6BB4" w:rsidRDefault="001C6BB4" w:rsidP="001C6BB4">
                            <w:pPr>
                              <w:spacing w:line="240" w:lineRule="atLeast"/>
                              <w:jc w:val="left"/>
                              <w:rPr>
                                <w:sz w:val="18"/>
                                <w:szCs w:val="18"/>
                              </w:rPr>
                            </w:pPr>
                            <w:r w:rsidRPr="001C6BB4">
                              <w:rPr>
                                <w:sz w:val="18"/>
                                <w:szCs w:val="18"/>
                              </w:rPr>
                              <w:t xml:space="preserve">                enablePositionIncrements="true"/&gt;</w:t>
                            </w:r>
                          </w:p>
                          <w:p w:rsidR="001C6BB4" w:rsidRPr="001C6BB4" w:rsidRDefault="001C6BB4" w:rsidP="001C6BB4">
                            <w:pPr>
                              <w:spacing w:line="240" w:lineRule="atLeast"/>
                              <w:jc w:val="left"/>
                              <w:rPr>
                                <w:sz w:val="18"/>
                                <w:szCs w:val="18"/>
                              </w:rPr>
                            </w:pPr>
                            <w:r w:rsidRPr="001C6BB4">
                              <w:rPr>
                                <w:sz w:val="18"/>
                                <w:szCs w:val="18"/>
                              </w:rPr>
                              <w:t xml:space="preserve">        &lt;filter class="solr.SnowballPorterFilterFactory" language="Turkish"/&gt;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&lt;/types&gt;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p>
                          <w:p w:rsidR="008F5F07" w:rsidRPr="00E222AC" w:rsidRDefault="001C6BB4" w:rsidP="001C6BB4">
                            <w:pPr>
                              <w:spacing w:line="240" w:lineRule="atLeast"/>
                              <w:jc w:val="left"/>
                              <w:rPr>
                                <w:sz w:val="18"/>
                                <w:szCs w:val="18"/>
                              </w:rPr>
                            </w:pPr>
                            <w:r w:rsidRPr="001C6BB4">
                              <w:rPr>
                                <w:sz w:val="18"/>
                                <w:szCs w:val="18"/>
                              </w:rPr>
                              <w:t>&lt;/schema&gt;</w:t>
                            </w:r>
                            <w:bookmarkStart w:id="13" w:name="_GoBack"/>
                            <w:bookmarkEnd w:id="13"/>
                          </w:p>
                        </w:txbxContent>
                      </wps:txbx>
                      <wps:bodyPr rot="0" vert="horz" wrap="square" lIns="91440" tIns="45720" rIns="91440" bIns="45720" anchor="t" anchorCtr="0">
                        <a:noAutofit/>
                      </wps:bodyPr>
                    </wps:wsp>
                  </a:graphicData>
                </a:graphic>
              </wp:inline>
            </w:drawing>
          </mc:Choice>
          <mc:Fallback>
            <w:pict>
              <v:shape id="_x0000_s1082" type="#_x0000_t202" style="width:422.5pt;height:62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" fillcolor="#d6e3bc [1302]">
                <v:textbox>
                  <w:txbxContent>
                    <w:p w:rsidR="001C6BB4" w:rsidRPr="001C6BB4" w:rsidRDefault="001C6BB4" w:rsidP="001C6BB4">
                      <w:pPr>
                        <w:spacing w:line="240" w:lineRule="atLeast"/>
                        <w:jc w:val="left"/>
                        <w:rPr>
                          <w:sz w:val="18"/>
                          <w:szCs w:val="18"/>
                        </w:rPr>
                      </w:pPr>
                      <w:r w:rsidRPr="001C6BB4">
                        <w:rPr>
                          <w:sz w:val="18"/>
                          <w:szCs w:val="18"/>
                        </w:rPr>
                        <w:t>&lt;?xml version="1.0" encoding="UTF-8" ?&gt;</w:t>
                      </w:r>
                    </w:p>
                    <w:p w:rsidR="001C6BB4" w:rsidRPr="001C6BB4" w:rsidRDefault="001C6BB4" w:rsidP="001C6BB4">
                      <w:pPr>
                        <w:spacing w:line="240" w:lineRule="atLeast"/>
                        <w:jc w:val="left"/>
                        <w:rPr>
                          <w:sz w:val="18"/>
                          <w:szCs w:val="18"/>
                        </w:rPr>
                      </w:pPr>
                      <w:r w:rsidRPr="001C6BB4">
                        <w:rPr>
                          <w:sz w:val="18"/>
                          <w:szCs w:val="18"/>
                        </w:rPr>
                        <w:t>&lt;schema name="example" version="1.5"&gt;</w:t>
                      </w:r>
                    </w:p>
                    <w:p w:rsidR="001C6BB4" w:rsidRPr="001C6BB4" w:rsidRDefault="001C6BB4" w:rsidP="001C6BB4">
                      <w:pPr>
                        <w:spacing w:line="240" w:lineRule="atLeast"/>
                        <w:jc w:val="left"/>
                        <w:rPr>
                          <w:sz w:val="18"/>
                          <w:szCs w:val="18"/>
                        </w:rPr>
                      </w:pPr>
                      <w:r w:rsidRPr="001C6BB4">
                        <w:rPr>
                          <w:sz w:val="18"/>
                          <w:szCs w:val="18"/>
                        </w:rPr>
                        <w:t xml:space="preserve">  &lt;fields&gt;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&lt;field name="id" type="string" indexed="true" stored="true" required="true" multiValued="false"/&gt;</w:t>
                      </w:r>
                    </w:p>
                    <w:p w:rsidR="001C6BB4" w:rsidRPr="001C6BB4" w:rsidRDefault="001C6BB4" w:rsidP="001C6BB4">
                      <w:pPr>
                        <w:spacing w:line="240" w:lineRule="atLeast"/>
                        <w:jc w:val="left"/>
                        <w:rPr>
                          <w:sz w:val="18"/>
                          <w:szCs w:val="18"/>
                        </w:rPr>
                      </w:pPr>
                      <w:r w:rsidRPr="001C6BB4">
                        <w:rPr>
                          <w:sz w:val="18"/>
                          <w:szCs w:val="18"/>
                        </w:rPr>
                        <w:t xml:space="preserve">    &lt;field name="path" type="text_ik" indexed="false" stored="true" multiValued="false"  termVector="true" /&gt;</w:t>
                      </w:r>
                    </w:p>
                    <w:p w:rsidR="001C6BB4" w:rsidRPr="001C6BB4" w:rsidRDefault="001C6BB4" w:rsidP="001C6BB4">
                      <w:pPr>
                        <w:spacing w:line="240" w:lineRule="atLeast"/>
                        <w:jc w:val="left"/>
                        <w:rPr>
                          <w:sz w:val="18"/>
                          <w:szCs w:val="18"/>
                        </w:rPr>
                      </w:pPr>
                      <w:r w:rsidRPr="001C6BB4">
                        <w:rPr>
                          <w:sz w:val="18"/>
                          <w:szCs w:val="18"/>
                        </w:rPr>
                        <w:t xml:space="preserve">    &lt;field name="content" type="text_ik" indexed="false" stored="true" multiValued="false" termVector="true"/&gt;</w:t>
                      </w:r>
                    </w:p>
                    <w:p w:rsidR="001C6BB4" w:rsidRPr="001C6BB4" w:rsidRDefault="001C6BB4" w:rsidP="001C6BB4">
                      <w:pPr>
                        <w:spacing w:line="240" w:lineRule="atLeast"/>
                        <w:jc w:val="left"/>
                        <w:rPr>
                          <w:sz w:val="18"/>
                          <w:szCs w:val="18"/>
                        </w:rPr>
                      </w:pPr>
                      <w:r w:rsidRPr="001C6BB4">
                        <w:rPr>
                          <w:sz w:val="18"/>
                          <w:szCs w:val="18"/>
                        </w:rPr>
                        <w:t xml:space="preserve">    &lt;field name ="text" type ="text_ik" indexed ="true" stored ="false" multiValued ="true"/&gt;</w:t>
                      </w:r>
                    </w:p>
                    <w:p w:rsidR="001C6BB4" w:rsidRPr="001C6BB4" w:rsidRDefault="001C6BB4" w:rsidP="001C6BB4">
                      <w:pPr>
                        <w:spacing w:line="240" w:lineRule="atLeast"/>
                        <w:jc w:val="left"/>
                        <w:rPr>
                          <w:sz w:val="18"/>
                          <w:szCs w:val="18"/>
                        </w:rPr>
                      </w:pPr>
                      <w:r w:rsidRPr="001C6BB4">
                        <w:rPr>
                          <w:sz w:val="18"/>
                          <w:szCs w:val="18"/>
                        </w:rPr>
                        <w:tab/>
                        <w:t>&lt;field name ="pinyin" type ="text_pinyin" indexed ="true" stored ="false" multiValued ="false"/&gt;</w:t>
                      </w:r>
                    </w:p>
                    <w:p w:rsidR="001C6BB4" w:rsidRPr="001C6BB4" w:rsidRDefault="001C6BB4" w:rsidP="001C6BB4">
                      <w:pPr>
                        <w:spacing w:line="240" w:lineRule="atLeast"/>
                        <w:jc w:val="left"/>
                        <w:rPr>
                          <w:sz w:val="18"/>
                          <w:szCs w:val="18"/>
                        </w:rPr>
                      </w:pPr>
                      <w:r w:rsidRPr="001C6BB4">
                        <w:rPr>
                          <w:sz w:val="18"/>
                          <w:szCs w:val="18"/>
                        </w:rPr>
                        <w:tab/>
                        <w:t>&lt;field name ="py" type ="text_py" indexed ="true" stored ="false" multiValued ="false"/&gt;</w:t>
                      </w:r>
                    </w:p>
                    <w:p w:rsidR="001C6BB4" w:rsidRPr="001C6BB4" w:rsidRDefault="001C6BB4" w:rsidP="001C6BB4">
                      <w:pPr>
                        <w:spacing w:line="240" w:lineRule="atLeast"/>
                        <w:jc w:val="left"/>
                        <w:rPr>
                          <w:sz w:val="18"/>
                          <w:szCs w:val="18"/>
                        </w:rPr>
                      </w:pPr>
                      <w:r w:rsidRPr="001C6BB4">
                        <w:rPr>
                          <w:sz w:val="18"/>
                          <w:szCs w:val="18"/>
                        </w:rPr>
                        <w:tab/>
                        <w:t>&lt;field name="spell" type="text_spell" indexed="true" stored="false" multiValued="false" termVector="true"/&gt;</w:t>
                      </w:r>
                    </w:p>
                    <w:p w:rsidR="001C6BB4" w:rsidRPr="001C6BB4" w:rsidRDefault="001C6BB4" w:rsidP="001C6BB4">
                      <w:pPr>
                        <w:spacing w:line="240" w:lineRule="atLeast"/>
                        <w:jc w:val="left"/>
                        <w:rPr>
                          <w:sz w:val="18"/>
                          <w:szCs w:val="18"/>
                        </w:rPr>
                      </w:pPr>
                      <w:r w:rsidRPr="001C6BB4">
                        <w:rPr>
                          <w:sz w:val="18"/>
                          <w:szCs w:val="18"/>
                        </w:rPr>
                        <w:tab/>
                        <w:t>&lt;field name="_version_" type="long" indexed="true" stored="true"/&gt;</w:t>
                      </w:r>
                    </w:p>
                    <w:p w:rsidR="001C6BB4" w:rsidRPr="001C6BB4" w:rsidRDefault="001C6BB4" w:rsidP="001C6BB4">
                      <w:pPr>
                        <w:spacing w:line="240" w:lineRule="atLeast"/>
                        <w:jc w:val="left"/>
                        <w:rPr>
                          <w:sz w:val="18"/>
                          <w:szCs w:val="18"/>
                        </w:rPr>
                      </w:pPr>
                      <w:r w:rsidRPr="001C6BB4">
                        <w:rPr>
                          <w:sz w:val="18"/>
                          <w:szCs w:val="18"/>
                        </w:rPr>
                        <w:t xml:space="preserve">    &lt;dynamicField name="*_i" type="int" indexed="true" stored="true"/&gt;</w:t>
                      </w:r>
                    </w:p>
                    <w:p w:rsidR="001C6BB4" w:rsidRPr="001C6BB4" w:rsidRDefault="001C6BB4" w:rsidP="001C6BB4">
                      <w:pPr>
                        <w:spacing w:line="240" w:lineRule="atLeast"/>
                        <w:jc w:val="left"/>
                        <w:rPr>
                          <w:sz w:val="18"/>
                          <w:szCs w:val="18"/>
                        </w:rPr>
                      </w:pPr>
                      <w:r w:rsidRPr="001C6BB4">
                        <w:rPr>
                          <w:sz w:val="18"/>
                          <w:szCs w:val="18"/>
                        </w:rPr>
                        <w:t xml:space="preserve">    &lt;dynamicField name="*_is" type="int" indexed="true" stored="true" multiValued="true"/&gt;</w:t>
                      </w:r>
                    </w:p>
                    <w:p w:rsidR="001C6BB4" w:rsidRPr="001C6BB4" w:rsidRDefault="001C6BB4" w:rsidP="001C6BB4">
                      <w:pPr>
                        <w:spacing w:line="240" w:lineRule="atLeast"/>
                        <w:jc w:val="left"/>
                        <w:rPr>
                          <w:sz w:val="18"/>
                          <w:szCs w:val="18"/>
                        </w:rPr>
                      </w:pPr>
                      <w:r w:rsidRPr="001C6BB4">
                        <w:rPr>
                          <w:sz w:val="18"/>
                          <w:szCs w:val="18"/>
                        </w:rPr>
                        <w:tab/>
                        <w:t>&lt;dynamicField name="*_s" type="string" indexed="true" stored="true" /&gt;</w:t>
                      </w:r>
                    </w:p>
                    <w:p w:rsidR="001C6BB4" w:rsidRPr="001C6BB4" w:rsidRDefault="001C6BB4" w:rsidP="001C6BB4">
                      <w:pPr>
                        <w:spacing w:line="240" w:lineRule="atLeast"/>
                        <w:jc w:val="left"/>
                        <w:rPr>
                          <w:sz w:val="18"/>
                          <w:szCs w:val="18"/>
                        </w:rPr>
                      </w:pPr>
                      <w:r w:rsidRPr="001C6BB4">
                        <w:rPr>
                          <w:sz w:val="18"/>
                          <w:szCs w:val="18"/>
                        </w:rPr>
                        <w:t xml:space="preserve">    &lt;dynamicField name="*_ss" type="string" indexed="true" stored="true" multiValued="true"/&gt;</w:t>
                      </w:r>
                    </w:p>
                    <w:p w:rsidR="001C6BB4" w:rsidRPr="001C6BB4" w:rsidRDefault="001C6BB4" w:rsidP="001C6BB4">
                      <w:pPr>
                        <w:spacing w:line="240" w:lineRule="atLeast"/>
                        <w:jc w:val="left"/>
                        <w:rPr>
                          <w:sz w:val="18"/>
                          <w:szCs w:val="18"/>
                        </w:rPr>
                      </w:pPr>
                      <w:r w:rsidRPr="001C6BB4">
                        <w:rPr>
                          <w:sz w:val="18"/>
                          <w:szCs w:val="18"/>
                        </w:rPr>
                        <w:t xml:space="preserve">    &lt;dynamicField name="*_l" type="long" indexed="true" stored="true"/&gt;</w:t>
                      </w:r>
                    </w:p>
                    <w:p w:rsidR="001C6BB4" w:rsidRPr="001C6BB4" w:rsidRDefault="001C6BB4" w:rsidP="001C6BB4">
                      <w:pPr>
                        <w:spacing w:line="240" w:lineRule="atLeast"/>
                        <w:jc w:val="left"/>
                        <w:rPr>
                          <w:sz w:val="18"/>
                          <w:szCs w:val="18"/>
                        </w:rPr>
                      </w:pPr>
                      <w:r w:rsidRPr="001C6BB4">
                        <w:rPr>
                          <w:sz w:val="18"/>
                          <w:szCs w:val="18"/>
                        </w:rPr>
                        <w:t xml:space="preserve">    &lt;dynamicField name="*_ls" type="long" indexed="true" stored="true" multiValued="true"/&gt;</w:t>
                      </w:r>
                    </w:p>
                    <w:p w:rsidR="001C6BB4" w:rsidRPr="001C6BB4" w:rsidRDefault="001C6BB4" w:rsidP="001C6BB4">
                      <w:pPr>
                        <w:spacing w:line="240" w:lineRule="atLeast"/>
                        <w:jc w:val="left"/>
                        <w:rPr>
                          <w:sz w:val="18"/>
                          <w:szCs w:val="18"/>
                        </w:rPr>
                      </w:pPr>
                      <w:r w:rsidRPr="001C6BB4">
                        <w:rPr>
                          <w:sz w:val="18"/>
                          <w:szCs w:val="18"/>
                        </w:rPr>
                        <w:t xml:space="preserve">    &lt;dynamicField name="*_t" type="text_general" indexed="true" stored="true"/&gt;</w:t>
                      </w:r>
                    </w:p>
                    <w:p w:rsidR="001C6BB4" w:rsidRPr="001C6BB4" w:rsidRDefault="001C6BB4" w:rsidP="001C6BB4">
                      <w:pPr>
                        <w:spacing w:line="240" w:lineRule="atLeast"/>
                        <w:jc w:val="left"/>
                        <w:rPr>
                          <w:sz w:val="18"/>
                          <w:szCs w:val="18"/>
                        </w:rPr>
                      </w:pPr>
                      <w:r w:rsidRPr="001C6BB4">
                        <w:rPr>
                          <w:sz w:val="18"/>
                          <w:szCs w:val="18"/>
                        </w:rPr>
                        <w:t xml:space="preserve">    &lt;dynamicField name="*_txt" type="text_general" indexed="true" stored="true" multiValued="true"/&gt;</w:t>
                      </w:r>
                    </w:p>
                    <w:p w:rsidR="001C6BB4" w:rsidRPr="001C6BB4" w:rsidRDefault="001C6BB4" w:rsidP="001C6BB4">
                      <w:pPr>
                        <w:spacing w:line="240" w:lineRule="atLeast"/>
                        <w:jc w:val="left"/>
                        <w:rPr>
                          <w:sz w:val="18"/>
                          <w:szCs w:val="18"/>
                        </w:rPr>
                      </w:pPr>
                      <w:r w:rsidRPr="001C6BB4">
                        <w:rPr>
                          <w:sz w:val="18"/>
                          <w:szCs w:val="18"/>
                        </w:rPr>
                        <w:t xml:space="preserve">    &lt;dynamicField name="*_en" type="text_en" indexed="true" stored="true" multiValued="true"/&gt;</w:t>
                      </w:r>
                    </w:p>
                    <w:p w:rsidR="001C6BB4" w:rsidRPr="001C6BB4" w:rsidRDefault="001C6BB4" w:rsidP="001C6BB4">
                      <w:pPr>
                        <w:spacing w:line="240" w:lineRule="atLeast"/>
                        <w:jc w:val="left"/>
                        <w:rPr>
                          <w:sz w:val="18"/>
                          <w:szCs w:val="18"/>
                        </w:rPr>
                      </w:pPr>
                      <w:r w:rsidRPr="001C6BB4">
                        <w:rPr>
                          <w:sz w:val="18"/>
                          <w:szCs w:val="18"/>
                        </w:rPr>
                        <w:t xml:space="preserve">    &lt;dynamicField name="*_b" type="boolean" indexed="true" stored="true"/&gt;</w:t>
                      </w:r>
                    </w:p>
                    <w:p w:rsidR="001C6BB4" w:rsidRPr="001C6BB4" w:rsidRDefault="001C6BB4" w:rsidP="001C6BB4">
                      <w:pPr>
                        <w:spacing w:line="240" w:lineRule="atLeast"/>
                        <w:jc w:val="left"/>
                        <w:rPr>
                          <w:sz w:val="18"/>
                          <w:szCs w:val="18"/>
                        </w:rPr>
                      </w:pPr>
                      <w:r w:rsidRPr="001C6BB4">
                        <w:rPr>
                          <w:sz w:val="18"/>
                          <w:szCs w:val="18"/>
                        </w:rPr>
                        <w:t xml:space="preserve">    &lt;dynamicField name="*_bs" type="boolean" indexed="true" stored="true" multiValued="true"/&gt;</w:t>
                      </w:r>
                    </w:p>
                    <w:p w:rsidR="001C6BB4" w:rsidRPr="001C6BB4" w:rsidRDefault="001C6BB4" w:rsidP="001C6BB4">
                      <w:pPr>
                        <w:spacing w:line="240" w:lineRule="atLeast"/>
                        <w:jc w:val="left"/>
                        <w:rPr>
                          <w:sz w:val="18"/>
                          <w:szCs w:val="18"/>
                        </w:rPr>
                      </w:pPr>
                      <w:r w:rsidRPr="001C6BB4">
                        <w:rPr>
                          <w:sz w:val="18"/>
                          <w:szCs w:val="18"/>
                        </w:rPr>
                        <w:t xml:space="preserve">    &lt;dynamicField name="*_f" type="float" indexed="true" stored="true"/&gt;</w:t>
                      </w:r>
                    </w:p>
                    <w:p w:rsidR="001C6BB4" w:rsidRPr="001C6BB4" w:rsidRDefault="001C6BB4" w:rsidP="001C6BB4">
                      <w:pPr>
                        <w:spacing w:line="240" w:lineRule="atLeast"/>
                        <w:jc w:val="left"/>
                        <w:rPr>
                          <w:sz w:val="18"/>
                          <w:szCs w:val="18"/>
                        </w:rPr>
                      </w:pPr>
                      <w:r w:rsidRPr="001C6BB4">
                        <w:rPr>
                          <w:sz w:val="18"/>
                          <w:szCs w:val="18"/>
                        </w:rPr>
                        <w:t xml:space="preserve">    &lt;dynamicField name="*_fs" type="float" indexed="true" stored="true" multiValued="true"/&gt;</w:t>
                      </w:r>
                    </w:p>
                    <w:p w:rsidR="001C6BB4" w:rsidRPr="001C6BB4" w:rsidRDefault="001C6BB4" w:rsidP="001C6BB4">
                      <w:pPr>
                        <w:spacing w:line="240" w:lineRule="atLeast"/>
                        <w:jc w:val="left"/>
                        <w:rPr>
                          <w:sz w:val="18"/>
                          <w:szCs w:val="18"/>
                        </w:rPr>
                      </w:pPr>
                      <w:r w:rsidRPr="001C6BB4">
                        <w:rPr>
                          <w:sz w:val="18"/>
                          <w:szCs w:val="18"/>
                        </w:rPr>
                        <w:t xml:space="preserve">    &lt;dynamicField name="*_d" type="double" indexed="true" stored="true"/&gt;</w:t>
                      </w:r>
                    </w:p>
                    <w:p w:rsidR="001C6BB4" w:rsidRPr="001C6BB4" w:rsidRDefault="001C6BB4" w:rsidP="001C6BB4">
                      <w:pPr>
                        <w:spacing w:line="240" w:lineRule="atLeast"/>
                        <w:jc w:val="left"/>
                        <w:rPr>
                          <w:sz w:val="18"/>
                          <w:szCs w:val="18"/>
                        </w:rPr>
                      </w:pPr>
                      <w:r w:rsidRPr="001C6BB4">
                        <w:rPr>
                          <w:sz w:val="18"/>
                          <w:szCs w:val="18"/>
                        </w:rPr>
                        <w:t xml:space="preserve">    &lt;dynamicField name="*_ds" type="double" indexed="true" stored="true" multiValued="true"/&gt;</w:t>
                      </w:r>
                    </w:p>
                    <w:p w:rsidR="001C6BB4" w:rsidRPr="001C6BB4" w:rsidRDefault="001C6BB4" w:rsidP="001C6BB4">
                      <w:pPr>
                        <w:spacing w:line="240" w:lineRule="atLeast"/>
                        <w:jc w:val="left"/>
                        <w:rPr>
                          <w:sz w:val="18"/>
                          <w:szCs w:val="18"/>
                        </w:rPr>
                      </w:pPr>
                      <w:r w:rsidRPr="001C6BB4">
                        <w:rPr>
                          <w:sz w:val="18"/>
                          <w:szCs w:val="18"/>
                        </w:rPr>
                        <w:t xml:space="preserve"> </w:t>
                      </w:r>
                    </w:p>
                    <w:p w:rsidR="001C6BB4" w:rsidRPr="001C6BB4" w:rsidRDefault="001C6BB4" w:rsidP="001C6BB4">
                      <w:pPr>
                        <w:spacing w:line="240" w:lineRule="atLeast"/>
                        <w:jc w:val="left"/>
                        <w:rPr>
                          <w:sz w:val="18"/>
                          <w:szCs w:val="18"/>
                        </w:rPr>
                      </w:pPr>
                      <w:r w:rsidRPr="001C6BB4">
                        <w:rPr>
                          <w:sz w:val="18"/>
                          <w:szCs w:val="18"/>
                        </w:rPr>
                        <w:t xml:space="preserve">    &lt;!-- Type used to index the lat and lon components for the "location" FieldType --&gt;</w:t>
                      </w:r>
                    </w:p>
                    <w:p w:rsidR="001C6BB4" w:rsidRPr="001C6BB4" w:rsidRDefault="001C6BB4" w:rsidP="001C6BB4">
                      <w:pPr>
                        <w:spacing w:line="240" w:lineRule="atLeast"/>
                        <w:jc w:val="left"/>
                        <w:rPr>
                          <w:sz w:val="18"/>
                          <w:szCs w:val="18"/>
                        </w:rPr>
                      </w:pPr>
                      <w:r w:rsidRPr="001C6BB4">
                        <w:rPr>
                          <w:sz w:val="18"/>
                          <w:szCs w:val="18"/>
                        </w:rPr>
                        <w:t xml:space="preserve">    &lt;dynamicField name="*_coordinate" type="tdouble" indexed="true" stored="false"/&gt;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&lt;dynamicField name="*_dt" type="date" indexed="true" stored="true"/&gt;</w:t>
                      </w:r>
                    </w:p>
                    <w:p w:rsidR="001C6BB4" w:rsidRPr="001C6BB4" w:rsidRDefault="001C6BB4" w:rsidP="001C6BB4">
                      <w:pPr>
                        <w:spacing w:line="240" w:lineRule="atLeast"/>
                        <w:jc w:val="left"/>
                        <w:rPr>
                          <w:sz w:val="18"/>
                          <w:szCs w:val="18"/>
                        </w:rPr>
                      </w:pPr>
                      <w:r w:rsidRPr="001C6BB4">
                        <w:rPr>
                          <w:sz w:val="18"/>
                          <w:szCs w:val="18"/>
                        </w:rPr>
                        <w:t xml:space="preserve">    &lt;dynamicField name="*_dts" type="date" indexed="true" stored="true" multiValued="true"/&gt;</w:t>
                      </w:r>
                    </w:p>
                    <w:p w:rsidR="001C6BB4" w:rsidRPr="001C6BB4" w:rsidRDefault="001C6BB4" w:rsidP="001C6BB4">
                      <w:pPr>
                        <w:spacing w:line="240" w:lineRule="atLeast"/>
                        <w:jc w:val="left"/>
                        <w:rPr>
                          <w:sz w:val="18"/>
                          <w:szCs w:val="18"/>
                        </w:rPr>
                      </w:pPr>
                      <w:r w:rsidRPr="001C6BB4">
                        <w:rPr>
                          <w:sz w:val="18"/>
                          <w:szCs w:val="18"/>
                        </w:rPr>
                        <w:t xml:space="preserve">    &lt;dynamicField name="*_p" type="location" indexed="true" stored="true"/&gt;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 some trie-coded dynamic fields for faster range queries --&gt;</w:t>
                      </w:r>
                    </w:p>
                    <w:p w:rsidR="001C6BB4" w:rsidRPr="001C6BB4" w:rsidRDefault="001C6BB4" w:rsidP="001C6BB4">
                      <w:pPr>
                        <w:spacing w:line="240" w:lineRule="atLeast"/>
                        <w:jc w:val="left"/>
                        <w:rPr>
                          <w:sz w:val="18"/>
                          <w:szCs w:val="18"/>
                        </w:rPr>
                      </w:pPr>
                      <w:r w:rsidRPr="001C6BB4">
                        <w:rPr>
                          <w:sz w:val="18"/>
                          <w:szCs w:val="18"/>
                        </w:rPr>
                        <w:t xml:space="preserve">    &lt;dynamicField name="*_ti" type="tint" indexed="true" stored="true"/&gt;</w:t>
                      </w:r>
                    </w:p>
                    <w:p w:rsidR="001C6BB4" w:rsidRPr="001C6BB4" w:rsidRDefault="001C6BB4" w:rsidP="001C6BB4">
                      <w:pPr>
                        <w:spacing w:line="240" w:lineRule="atLeast"/>
                        <w:jc w:val="left"/>
                        <w:rPr>
                          <w:sz w:val="18"/>
                          <w:szCs w:val="18"/>
                        </w:rPr>
                      </w:pPr>
                      <w:r w:rsidRPr="001C6BB4">
                        <w:rPr>
                          <w:sz w:val="18"/>
                          <w:szCs w:val="18"/>
                        </w:rPr>
                        <w:t xml:space="preserve">    &lt;dynamicField name="*_tl" type="tlong" indexed="true" stored="true"/&gt;</w:t>
                      </w:r>
                    </w:p>
                    <w:p w:rsidR="001C6BB4" w:rsidRPr="001C6BB4" w:rsidRDefault="001C6BB4" w:rsidP="001C6BB4">
                      <w:pPr>
                        <w:spacing w:line="240" w:lineRule="atLeast"/>
                        <w:jc w:val="left"/>
                        <w:rPr>
                          <w:sz w:val="18"/>
                          <w:szCs w:val="18"/>
                        </w:rPr>
                      </w:pPr>
                      <w:r w:rsidRPr="001C6BB4">
                        <w:rPr>
                          <w:sz w:val="18"/>
                          <w:szCs w:val="18"/>
                        </w:rPr>
                        <w:t xml:space="preserve">    &lt;dynamicField name="*_tf" type="tfloat" indexed="true" stored="true"/&gt;</w:t>
                      </w:r>
                    </w:p>
                    <w:p w:rsidR="001C6BB4" w:rsidRPr="001C6BB4" w:rsidRDefault="001C6BB4" w:rsidP="001C6BB4">
                      <w:pPr>
                        <w:spacing w:line="240" w:lineRule="atLeast"/>
                        <w:jc w:val="left"/>
                        <w:rPr>
                          <w:sz w:val="18"/>
                          <w:szCs w:val="18"/>
                        </w:rPr>
                      </w:pPr>
                      <w:r w:rsidRPr="001C6BB4">
                        <w:rPr>
                          <w:sz w:val="18"/>
                          <w:szCs w:val="18"/>
                        </w:rPr>
                        <w:t xml:space="preserve">    &lt;dynamicField name="*_td" type="tdouble" indexed="true" stored="true"/&gt;</w:t>
                      </w:r>
                    </w:p>
                    <w:p w:rsidR="001C6BB4" w:rsidRPr="001C6BB4" w:rsidRDefault="001C6BB4" w:rsidP="001C6BB4">
                      <w:pPr>
                        <w:spacing w:line="240" w:lineRule="atLeast"/>
                        <w:jc w:val="left"/>
                        <w:rPr>
                          <w:sz w:val="18"/>
                          <w:szCs w:val="18"/>
                        </w:rPr>
                      </w:pPr>
                      <w:r w:rsidRPr="001C6BB4">
                        <w:rPr>
                          <w:sz w:val="18"/>
                          <w:szCs w:val="18"/>
                        </w:rPr>
                        <w:t xml:space="preserve">    &lt;dynamicField name="*_tdt" type="tdate" indexed="true" stored="true"/&gt;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&lt;dynamicField name="*_pi" type="pint" indexed="true" stored="true"/&gt;</w:t>
                      </w:r>
                    </w:p>
                    <w:p w:rsidR="001C6BB4" w:rsidRPr="001C6BB4" w:rsidRDefault="001C6BB4" w:rsidP="001C6BB4">
                      <w:pPr>
                        <w:spacing w:line="240" w:lineRule="atLeast"/>
                        <w:jc w:val="left"/>
                        <w:rPr>
                          <w:sz w:val="18"/>
                          <w:szCs w:val="18"/>
                        </w:rPr>
                      </w:pPr>
                      <w:r w:rsidRPr="001C6BB4">
                        <w:rPr>
                          <w:sz w:val="18"/>
                          <w:szCs w:val="18"/>
                        </w:rPr>
                        <w:t xml:space="preserve">    &lt;dynamicField name="*_c" type="currency" indexed="true" stored="true"/&gt;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&lt;dynamicField name="ignored_*" type="ignored" multiValued="true"/&gt;</w:t>
                      </w:r>
                    </w:p>
                    <w:p w:rsidR="001C6BB4" w:rsidRPr="001C6BB4" w:rsidRDefault="001C6BB4" w:rsidP="001C6BB4">
                      <w:pPr>
                        <w:spacing w:line="240" w:lineRule="atLeast"/>
                        <w:jc w:val="left"/>
                        <w:rPr>
                          <w:sz w:val="18"/>
                          <w:szCs w:val="18"/>
                        </w:rPr>
                      </w:pPr>
                      <w:r w:rsidRPr="001C6BB4">
                        <w:rPr>
                          <w:sz w:val="18"/>
                          <w:szCs w:val="18"/>
                        </w:rPr>
                        <w:t xml:space="preserve">    &lt;dynamicField name="attr_*" type="text_general" indexed="true" stored="true" multiValued="true"/&gt;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&lt;dynamicField name="random_*" type="random"/&gt;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&lt;/fields&gt;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&lt;uniqueKey&gt;id&lt;/uniqueKey&gt;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&lt;copyField source="content" dest="spell"/&gt;</w:t>
                      </w:r>
                    </w:p>
                    <w:p w:rsidR="001C6BB4" w:rsidRPr="001C6BB4" w:rsidRDefault="001C6BB4" w:rsidP="001C6BB4">
                      <w:pPr>
                        <w:spacing w:line="240" w:lineRule="atLeast"/>
                        <w:jc w:val="left"/>
                        <w:rPr>
                          <w:sz w:val="18"/>
                          <w:szCs w:val="18"/>
                        </w:rPr>
                      </w:pPr>
                      <w:r w:rsidRPr="001C6BB4">
                        <w:rPr>
                          <w:sz w:val="18"/>
                          <w:szCs w:val="18"/>
                        </w:rPr>
                        <w:t xml:space="preserve"> </w:t>
                      </w:r>
                    </w:p>
                    <w:p w:rsidR="001C6BB4" w:rsidRPr="001C6BB4" w:rsidRDefault="001C6BB4" w:rsidP="001C6BB4">
                      <w:pPr>
                        <w:spacing w:line="240" w:lineRule="atLeast"/>
                        <w:jc w:val="left"/>
                        <w:rPr>
                          <w:sz w:val="18"/>
                          <w:szCs w:val="18"/>
                        </w:rPr>
                      </w:pPr>
                      <w:r w:rsidRPr="001C6BB4">
                        <w:rPr>
                          <w:sz w:val="18"/>
                          <w:szCs w:val="18"/>
                        </w:rPr>
                        <w:t xml:space="preserve"> &lt;copyField source="content" dest="pinyin"/&gt;</w:t>
                      </w:r>
                    </w:p>
                    <w:p w:rsidR="001C6BB4" w:rsidRPr="001C6BB4" w:rsidRDefault="001C6BB4" w:rsidP="001C6BB4">
                      <w:pPr>
                        <w:spacing w:line="240" w:lineRule="atLeast"/>
                        <w:jc w:val="left"/>
                        <w:rPr>
                          <w:sz w:val="18"/>
                          <w:szCs w:val="18"/>
                        </w:rPr>
                      </w:pPr>
                      <w:r w:rsidRPr="001C6BB4">
                        <w:rPr>
                          <w:sz w:val="18"/>
                          <w:szCs w:val="18"/>
                        </w:rPr>
                        <w:t xml:space="preserve"> &lt;copyField source="content" dest="py"/&gt;</w:t>
                      </w:r>
                    </w:p>
                    <w:p w:rsidR="001C6BB4" w:rsidRPr="001C6BB4" w:rsidRDefault="001C6BB4" w:rsidP="001C6BB4">
                      <w:pPr>
                        <w:spacing w:line="240" w:lineRule="atLeast"/>
                        <w:jc w:val="left"/>
                        <w:rPr>
                          <w:sz w:val="18"/>
                          <w:szCs w:val="18"/>
                        </w:rPr>
                      </w:pPr>
                      <w:r w:rsidRPr="001C6BB4">
                        <w:rPr>
                          <w:sz w:val="18"/>
                          <w:szCs w:val="18"/>
                        </w:rPr>
                        <w:t xml:space="preserve">  &lt;copyField source="path" dest="text"/&gt;</w:t>
                      </w:r>
                    </w:p>
                    <w:p w:rsidR="001C6BB4" w:rsidRPr="001C6BB4" w:rsidRDefault="001C6BB4" w:rsidP="001C6BB4">
                      <w:pPr>
                        <w:spacing w:line="240" w:lineRule="atLeast"/>
                        <w:jc w:val="left"/>
                        <w:rPr>
                          <w:sz w:val="18"/>
                          <w:szCs w:val="18"/>
                        </w:rPr>
                      </w:pPr>
                      <w:r w:rsidRPr="001C6BB4">
                        <w:rPr>
                          <w:sz w:val="18"/>
                          <w:szCs w:val="18"/>
                        </w:rPr>
                        <w:t xml:space="preserve">  &lt;copyField source="content" dest="text"/&gt;</w:t>
                      </w:r>
                    </w:p>
                    <w:p w:rsidR="001C6BB4" w:rsidRPr="001C6BB4" w:rsidRDefault="001C6BB4" w:rsidP="001C6BB4">
                      <w:pPr>
                        <w:spacing w:line="240" w:lineRule="atLeast"/>
                        <w:jc w:val="left"/>
                        <w:rPr>
                          <w:sz w:val="18"/>
                          <w:szCs w:val="18"/>
                        </w:rPr>
                      </w:pPr>
                      <w:r w:rsidRPr="001C6BB4">
                        <w:rPr>
                          <w:sz w:val="18"/>
                          <w:szCs w:val="18"/>
                        </w:rPr>
                        <w:t xml:space="preserve">  &lt;copyField source="pinyin" dest="text"/&gt;</w:t>
                      </w:r>
                    </w:p>
                    <w:p w:rsidR="001C6BB4" w:rsidRPr="001C6BB4" w:rsidRDefault="001C6BB4" w:rsidP="001C6BB4">
                      <w:pPr>
                        <w:spacing w:line="240" w:lineRule="atLeast"/>
                        <w:jc w:val="left"/>
                        <w:rPr>
                          <w:sz w:val="18"/>
                          <w:szCs w:val="18"/>
                        </w:rPr>
                      </w:pPr>
                      <w:r w:rsidRPr="001C6BB4">
                        <w:rPr>
                          <w:sz w:val="18"/>
                          <w:szCs w:val="18"/>
                        </w:rPr>
                        <w:t xml:space="preserve">  &lt;copyField source="py" dest="text"/&gt;</w:t>
                      </w:r>
                    </w:p>
                    <w:p w:rsidR="001C6BB4" w:rsidRPr="001C6BB4" w:rsidRDefault="001C6BB4" w:rsidP="001C6BB4">
                      <w:pPr>
                        <w:spacing w:line="240" w:lineRule="atLeast"/>
                        <w:jc w:val="left"/>
                        <w:rPr>
                          <w:sz w:val="18"/>
                          <w:szCs w:val="18"/>
                        </w:rPr>
                      </w:pPr>
                      <w:r w:rsidRPr="001C6BB4">
                        <w:rPr>
                          <w:sz w:val="18"/>
                          <w:szCs w:val="18"/>
                        </w:rPr>
                        <w:t xml:space="preserve"> </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w:t>
                      </w:r>
                    </w:p>
                    <w:p w:rsidR="001C6BB4" w:rsidRPr="001C6BB4" w:rsidRDefault="001C6BB4" w:rsidP="001C6BB4">
                      <w:pPr>
                        <w:spacing w:line="240" w:lineRule="atLeast"/>
                        <w:jc w:val="left"/>
                        <w:rPr>
                          <w:sz w:val="18"/>
                          <w:szCs w:val="18"/>
                        </w:rPr>
                      </w:pPr>
                      <w:r w:rsidRPr="001C6BB4">
                        <w:rPr>
                          <w:sz w:val="18"/>
                          <w:szCs w:val="18"/>
                        </w:rPr>
                        <w:t xml:space="preserve"> &lt;defaultSearchField&gt;text&lt;/defaultSearchField&gt;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&lt;types&gt;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&lt;fieldType name="string" class="solr.StrField" sortMissingLast="true"/&gt;</w:t>
                      </w:r>
                    </w:p>
                    <w:p w:rsidR="001C6BB4" w:rsidRPr="001C6BB4" w:rsidRDefault="001C6BB4" w:rsidP="001C6BB4">
                      <w:pPr>
                        <w:spacing w:line="240" w:lineRule="atLeast"/>
                        <w:jc w:val="left"/>
                        <w:rPr>
                          <w:sz w:val="18"/>
                          <w:szCs w:val="18"/>
                        </w:rPr>
                      </w:pPr>
                      <w:r w:rsidRPr="001C6BB4">
                        <w:rPr>
                          <w:sz w:val="18"/>
                          <w:szCs w:val="18"/>
                        </w:rPr>
                        <w:t xml:space="preserve">    &lt;fieldType name="boolean" class="solr.BoolField" sortMissingLast="true"/&gt;</w:t>
                      </w:r>
                    </w:p>
                    <w:p w:rsidR="001C6BB4" w:rsidRPr="001C6BB4" w:rsidRDefault="001C6BB4" w:rsidP="001C6BB4">
                      <w:pPr>
                        <w:spacing w:line="240" w:lineRule="atLeast"/>
                        <w:jc w:val="left"/>
                        <w:rPr>
                          <w:sz w:val="18"/>
                          <w:szCs w:val="18"/>
                        </w:rPr>
                      </w:pPr>
                      <w:r w:rsidRPr="001C6BB4">
                        <w:rPr>
                          <w:sz w:val="18"/>
                          <w:szCs w:val="18"/>
                        </w:rPr>
                        <w:t xml:space="preserve">    &lt;fieldType name="int" class="solr.TrieIntField" precisionStep="0" positionIncrementGap="0"/&gt;</w:t>
                      </w:r>
                    </w:p>
                    <w:p w:rsidR="001C6BB4" w:rsidRPr="001C6BB4" w:rsidRDefault="001C6BB4" w:rsidP="001C6BB4">
                      <w:pPr>
                        <w:spacing w:line="240" w:lineRule="atLeast"/>
                        <w:jc w:val="left"/>
                        <w:rPr>
                          <w:sz w:val="18"/>
                          <w:szCs w:val="18"/>
                        </w:rPr>
                      </w:pPr>
                      <w:r w:rsidRPr="001C6BB4">
                        <w:rPr>
                          <w:sz w:val="18"/>
                          <w:szCs w:val="18"/>
                        </w:rPr>
                        <w:t xml:space="preserve">    &lt;fieldType name="float" class="solr.TrieFloatField" precisionStep="0" positionIncrementGap="0"/&gt;</w:t>
                      </w:r>
                    </w:p>
                    <w:p w:rsidR="001C6BB4" w:rsidRPr="001C6BB4" w:rsidRDefault="001C6BB4" w:rsidP="001C6BB4">
                      <w:pPr>
                        <w:spacing w:line="240" w:lineRule="atLeast"/>
                        <w:jc w:val="left"/>
                        <w:rPr>
                          <w:sz w:val="18"/>
                          <w:szCs w:val="18"/>
                        </w:rPr>
                      </w:pPr>
                      <w:r w:rsidRPr="001C6BB4">
                        <w:rPr>
                          <w:sz w:val="18"/>
                          <w:szCs w:val="18"/>
                        </w:rPr>
                        <w:t xml:space="preserve">    &lt;fieldType name="long" class="solr.TrieLongField" precisionStep="0" positionIncrementGap="0"/&gt;</w:t>
                      </w:r>
                    </w:p>
                    <w:p w:rsidR="001C6BB4" w:rsidRPr="001C6BB4" w:rsidRDefault="001C6BB4" w:rsidP="001C6BB4">
                      <w:pPr>
                        <w:spacing w:line="240" w:lineRule="atLeast"/>
                        <w:jc w:val="left"/>
                        <w:rPr>
                          <w:sz w:val="18"/>
                          <w:szCs w:val="18"/>
                        </w:rPr>
                      </w:pPr>
                      <w:r w:rsidRPr="001C6BB4">
                        <w:rPr>
                          <w:sz w:val="18"/>
                          <w:szCs w:val="18"/>
                        </w:rPr>
                        <w:t xml:space="preserve">    &lt;fieldType name="double" class="solr.TrieDoubleField" precisionStep="0" positionIncrementGap="0"/&gt;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&lt;fieldType name="tint" class="solr.TrieIntField" precisionStep="8" positionIncrementGap="0"/&gt;</w:t>
                      </w:r>
                    </w:p>
                    <w:p w:rsidR="001C6BB4" w:rsidRPr="001C6BB4" w:rsidRDefault="001C6BB4" w:rsidP="001C6BB4">
                      <w:pPr>
                        <w:spacing w:line="240" w:lineRule="atLeast"/>
                        <w:jc w:val="left"/>
                        <w:rPr>
                          <w:sz w:val="18"/>
                          <w:szCs w:val="18"/>
                        </w:rPr>
                      </w:pPr>
                      <w:r w:rsidRPr="001C6BB4">
                        <w:rPr>
                          <w:sz w:val="18"/>
                          <w:szCs w:val="18"/>
                        </w:rPr>
                        <w:t xml:space="preserve">    &lt;fieldType name="tfloat" class="solr.TrieFloatField" precisionStep="8" positionIncrementGap="0"/&gt;</w:t>
                      </w:r>
                    </w:p>
                    <w:p w:rsidR="001C6BB4" w:rsidRPr="001C6BB4" w:rsidRDefault="001C6BB4" w:rsidP="001C6BB4">
                      <w:pPr>
                        <w:spacing w:line="240" w:lineRule="atLeast"/>
                        <w:jc w:val="left"/>
                        <w:rPr>
                          <w:sz w:val="18"/>
                          <w:szCs w:val="18"/>
                        </w:rPr>
                      </w:pPr>
                      <w:r w:rsidRPr="001C6BB4">
                        <w:rPr>
                          <w:sz w:val="18"/>
                          <w:szCs w:val="18"/>
                        </w:rPr>
                        <w:t xml:space="preserve">    &lt;fieldType name="tlong" class="solr.TrieLongField" precisionStep="8" positionIncrementGap="0"/&gt;</w:t>
                      </w:r>
                    </w:p>
                    <w:p w:rsidR="001C6BB4" w:rsidRPr="001C6BB4" w:rsidRDefault="001C6BB4" w:rsidP="001C6BB4">
                      <w:pPr>
                        <w:spacing w:line="240" w:lineRule="atLeast"/>
                        <w:jc w:val="left"/>
                        <w:rPr>
                          <w:sz w:val="18"/>
                          <w:szCs w:val="18"/>
                        </w:rPr>
                      </w:pPr>
                      <w:r w:rsidRPr="001C6BB4">
                        <w:rPr>
                          <w:sz w:val="18"/>
                          <w:szCs w:val="18"/>
                        </w:rPr>
                        <w:t xml:space="preserve">    &lt;fieldType name="tdouble" class="solr.TrieDoubleField" precisionStep="8" positionIncrementGap="0"/&gt;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&lt;fieldType name="date" class="solr.TrieDateField" precisionStep="0" positionIncrementGap="0"/&gt;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&lt;fieldType name="tdate" class="solr.TrieDateField" precisionStep="6" positionIncrementGap="0"/&gt;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&lt;fieldtype name="binary" class="solr.BinaryField"/&gt;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&lt;fieldType name="pint" class="solr.IntField"/&gt;</w:t>
                      </w:r>
                    </w:p>
                    <w:p w:rsidR="001C6BB4" w:rsidRPr="001C6BB4" w:rsidRDefault="001C6BB4" w:rsidP="001C6BB4">
                      <w:pPr>
                        <w:spacing w:line="240" w:lineRule="atLeast"/>
                        <w:jc w:val="left"/>
                        <w:rPr>
                          <w:sz w:val="18"/>
                          <w:szCs w:val="18"/>
                        </w:rPr>
                      </w:pPr>
                      <w:r w:rsidRPr="001C6BB4">
                        <w:rPr>
                          <w:sz w:val="18"/>
                          <w:szCs w:val="18"/>
                        </w:rPr>
                        <w:t xml:space="preserve">    &lt;fieldType name="plong" class="solr.LongField"/&gt;</w:t>
                      </w:r>
                    </w:p>
                    <w:p w:rsidR="001C6BB4" w:rsidRPr="001C6BB4" w:rsidRDefault="001C6BB4" w:rsidP="001C6BB4">
                      <w:pPr>
                        <w:spacing w:line="240" w:lineRule="atLeast"/>
                        <w:jc w:val="left"/>
                        <w:rPr>
                          <w:sz w:val="18"/>
                          <w:szCs w:val="18"/>
                        </w:rPr>
                      </w:pPr>
                      <w:r w:rsidRPr="001C6BB4">
                        <w:rPr>
                          <w:sz w:val="18"/>
                          <w:szCs w:val="18"/>
                        </w:rPr>
                        <w:t xml:space="preserve">    &lt;fieldType name="pfloat" class="solr.FloatField"/&gt;</w:t>
                      </w:r>
                    </w:p>
                    <w:p w:rsidR="001C6BB4" w:rsidRPr="001C6BB4" w:rsidRDefault="001C6BB4" w:rsidP="001C6BB4">
                      <w:pPr>
                        <w:spacing w:line="240" w:lineRule="atLeast"/>
                        <w:jc w:val="left"/>
                        <w:rPr>
                          <w:sz w:val="18"/>
                          <w:szCs w:val="18"/>
                        </w:rPr>
                      </w:pPr>
                      <w:r w:rsidRPr="001C6BB4">
                        <w:rPr>
                          <w:sz w:val="18"/>
                          <w:szCs w:val="18"/>
                        </w:rPr>
                        <w:t xml:space="preserve">    &lt;fieldType name="pdouble" class="solr.DoubleField"/&gt;</w:t>
                      </w:r>
                    </w:p>
                    <w:p w:rsidR="001C6BB4" w:rsidRPr="001C6BB4" w:rsidRDefault="001C6BB4" w:rsidP="001C6BB4">
                      <w:pPr>
                        <w:spacing w:line="240" w:lineRule="atLeast"/>
                        <w:jc w:val="left"/>
                        <w:rPr>
                          <w:sz w:val="18"/>
                          <w:szCs w:val="18"/>
                        </w:rPr>
                      </w:pPr>
                      <w:r w:rsidRPr="001C6BB4">
                        <w:rPr>
                          <w:sz w:val="18"/>
                          <w:szCs w:val="18"/>
                        </w:rPr>
                        <w:t xml:space="preserve">    &lt;fieldType name="pdate" class="solr.DateField" sortMissingLast="true"/&gt;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&lt;fieldType name="random" class="solr.RandomSortField" indexed="true"/&gt;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&lt;fieldType name="text_ws" class="solr.TextField" positionIncrementGap="100"&gt;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&lt;tokenizer class="solr.WhitespaceTokenizerFactory"/&gt;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r w:rsidRPr="001C6BB4">
                        <w:rPr>
                          <w:sz w:val="18"/>
                          <w:szCs w:val="18"/>
                        </w:rPr>
                        <w:t xml:space="preserve">     </w:t>
                      </w:r>
                    </w:p>
                    <w:p w:rsidR="001C6BB4" w:rsidRPr="001C6BB4" w:rsidRDefault="001C6BB4" w:rsidP="001C6BB4">
                      <w:pPr>
                        <w:spacing w:line="240" w:lineRule="atLeast"/>
                        <w:jc w:val="left"/>
                        <w:rPr>
                          <w:sz w:val="18"/>
                          <w:szCs w:val="18"/>
                        </w:rPr>
                      </w:pPr>
                      <w:r w:rsidRPr="001C6BB4">
                        <w:rPr>
                          <w:sz w:val="18"/>
                          <w:szCs w:val="18"/>
                        </w:rPr>
                        <w:tab/>
                        <w:t xml:space="preserve"> &lt;fieldType name="text_general" class="solr.TextField" positionIncrementGap="100"&gt;</w:t>
                      </w:r>
                    </w:p>
                    <w:p w:rsidR="001C6BB4" w:rsidRPr="001C6BB4" w:rsidRDefault="001C6BB4" w:rsidP="001C6BB4">
                      <w:pPr>
                        <w:spacing w:line="240" w:lineRule="atLeast"/>
                        <w:jc w:val="left"/>
                        <w:rPr>
                          <w:sz w:val="18"/>
                          <w:szCs w:val="18"/>
                        </w:rPr>
                      </w:pPr>
                      <w:r w:rsidRPr="001C6BB4">
                        <w:rPr>
                          <w:sz w:val="18"/>
                          <w:szCs w:val="18"/>
                        </w:rPr>
                        <w:t xml:space="preserve">      &lt;analyzer type="index"&gt;</w:t>
                      </w:r>
                    </w:p>
                    <w:p w:rsidR="001C6BB4" w:rsidRPr="001C6BB4" w:rsidRDefault="001C6BB4" w:rsidP="001C6BB4">
                      <w:pPr>
                        <w:spacing w:line="240" w:lineRule="atLeast"/>
                        <w:jc w:val="left"/>
                        <w:rPr>
                          <w:sz w:val="18"/>
                          <w:szCs w:val="18"/>
                        </w:rPr>
                      </w:pPr>
                      <w:r w:rsidRPr="001C6BB4">
                        <w:rPr>
                          <w:sz w:val="18"/>
                          <w:szCs w:val="18"/>
                        </w:rPr>
                        <w:t xml:space="preserve">        &lt;tokenizer class="solr.StandardTokenizerFactory"/&gt;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 ignoreCase="true" words="stopwords.txt" enablePositionIncrements="true" /&gt;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&lt;analyzer type="query"&gt;</w:t>
                      </w:r>
                    </w:p>
                    <w:p w:rsidR="001C6BB4" w:rsidRPr="001C6BB4" w:rsidRDefault="001C6BB4" w:rsidP="001C6BB4">
                      <w:pPr>
                        <w:spacing w:line="240" w:lineRule="atLeast"/>
                        <w:jc w:val="left"/>
                        <w:rPr>
                          <w:sz w:val="18"/>
                          <w:szCs w:val="18"/>
                        </w:rPr>
                      </w:pPr>
                      <w:r w:rsidRPr="001C6BB4">
                        <w:rPr>
                          <w:sz w:val="18"/>
                          <w:szCs w:val="18"/>
                        </w:rPr>
                        <w:t xml:space="preserve">        &lt;tokenizer class="solr.StandardTokenizerFactory"/&gt;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 ignoreCase="true" words="stopwords.txt" enablePositionIncrements="true" /&gt;</w:t>
                      </w:r>
                    </w:p>
                    <w:p w:rsidR="001C6BB4" w:rsidRPr="001C6BB4" w:rsidRDefault="001C6BB4" w:rsidP="001C6BB4">
                      <w:pPr>
                        <w:spacing w:line="240" w:lineRule="atLeast"/>
                        <w:jc w:val="left"/>
                        <w:rPr>
                          <w:sz w:val="18"/>
                          <w:szCs w:val="18"/>
                        </w:rPr>
                      </w:pPr>
                      <w:r w:rsidRPr="001C6BB4">
                        <w:rPr>
                          <w:sz w:val="18"/>
                          <w:szCs w:val="18"/>
                        </w:rPr>
                        <w:t xml:space="preserve">        &lt;filter class="solr.SynonymFilterFactory" synonyms="synonyms.txt" ignoreCase="true" expand="true"/&gt;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r w:rsidRPr="001C6BB4">
                        <w:rPr>
                          <w:sz w:val="18"/>
                          <w:szCs w:val="18"/>
                        </w:rPr>
                        <w:tab/>
                        <w:t xml:space="preserve">  </w:t>
                      </w:r>
                    </w:p>
                    <w:p w:rsidR="001C6BB4" w:rsidRPr="001C6BB4" w:rsidRDefault="001C6BB4" w:rsidP="001C6BB4">
                      <w:pPr>
                        <w:spacing w:line="240" w:lineRule="atLeast"/>
                        <w:jc w:val="left"/>
                        <w:rPr>
                          <w:sz w:val="18"/>
                          <w:szCs w:val="18"/>
                        </w:rPr>
                      </w:pPr>
                      <w:r w:rsidRPr="001C6BB4">
                        <w:rPr>
                          <w:sz w:val="18"/>
                          <w:szCs w:val="18"/>
                        </w:rPr>
                        <w:t xml:space="preserve"> </w:t>
                      </w:r>
                    </w:p>
                    <w:p w:rsidR="001C6BB4" w:rsidRPr="001C6BB4" w:rsidRDefault="001C6BB4" w:rsidP="001C6BB4">
                      <w:pPr>
                        <w:spacing w:line="240" w:lineRule="atLeast"/>
                        <w:jc w:val="left"/>
                        <w:rPr>
                          <w:sz w:val="18"/>
                          <w:szCs w:val="18"/>
                        </w:rPr>
                      </w:pPr>
                      <w:r w:rsidRPr="001C6BB4">
                        <w:rPr>
                          <w:sz w:val="18"/>
                          <w:szCs w:val="18"/>
                        </w:rPr>
                        <w:t xml:space="preserve"> </w:t>
                      </w:r>
                    </w:p>
                    <w:p w:rsidR="001C6BB4" w:rsidRPr="001C6BB4" w:rsidRDefault="001C6BB4" w:rsidP="001C6BB4">
                      <w:pPr>
                        <w:spacing w:line="240" w:lineRule="atLeast"/>
                        <w:jc w:val="left"/>
                        <w:rPr>
                          <w:sz w:val="18"/>
                          <w:szCs w:val="18"/>
                        </w:rPr>
                      </w:pPr>
                      <w:r w:rsidRPr="001C6BB4">
                        <w:rPr>
                          <w:sz w:val="18"/>
                          <w:szCs w:val="18"/>
                        </w:rPr>
                        <w:t xml:space="preserve"> </w:t>
                      </w:r>
                    </w:p>
                    <w:p w:rsidR="001C6BB4" w:rsidRPr="001C6BB4" w:rsidRDefault="001C6BB4" w:rsidP="001C6BB4">
                      <w:pPr>
                        <w:spacing w:line="240" w:lineRule="atLeast"/>
                        <w:jc w:val="left"/>
                        <w:rPr>
                          <w:sz w:val="18"/>
                          <w:szCs w:val="18"/>
                        </w:rPr>
                      </w:pPr>
                      <w:r w:rsidRPr="001C6BB4">
                        <w:rPr>
                          <w:sz w:val="18"/>
                          <w:szCs w:val="18"/>
                        </w:rPr>
                        <w:t xml:space="preserve"> </w:t>
                      </w:r>
                    </w:p>
                    <w:p w:rsidR="001C6BB4" w:rsidRPr="001C6BB4" w:rsidRDefault="001C6BB4" w:rsidP="001C6BB4">
                      <w:pPr>
                        <w:spacing w:line="240" w:lineRule="atLeast"/>
                        <w:jc w:val="left"/>
                        <w:rPr>
                          <w:sz w:val="18"/>
                          <w:szCs w:val="18"/>
                        </w:rPr>
                      </w:pPr>
                      <w:r w:rsidRPr="001C6BB4">
                        <w:rPr>
                          <w:sz w:val="18"/>
                          <w:szCs w:val="18"/>
                        </w:rPr>
                        <w:tab/>
                      </w:r>
                    </w:p>
                    <w:p w:rsidR="001C6BB4" w:rsidRPr="001C6BB4" w:rsidRDefault="001C6BB4" w:rsidP="001C6BB4">
                      <w:pPr>
                        <w:spacing w:line="240" w:lineRule="atLeast"/>
                        <w:jc w:val="left"/>
                        <w:rPr>
                          <w:sz w:val="18"/>
                          <w:szCs w:val="18"/>
                        </w:rPr>
                      </w:pPr>
                      <w:r w:rsidRPr="001C6BB4">
                        <w:rPr>
                          <w:sz w:val="18"/>
                          <w:szCs w:val="18"/>
                        </w:rPr>
                        <w:tab/>
                        <w:t>&lt;fieldType name="text_spell" class="solr.TextField" &gt;</w:t>
                      </w:r>
                    </w:p>
                    <w:p w:rsidR="001C6BB4" w:rsidRPr="001C6BB4" w:rsidRDefault="001C6BB4" w:rsidP="001C6BB4">
                      <w:pPr>
                        <w:spacing w:line="240" w:lineRule="atLeast"/>
                        <w:jc w:val="left"/>
                        <w:rPr>
                          <w:sz w:val="18"/>
                          <w:szCs w:val="18"/>
                        </w:rPr>
                      </w:pPr>
                      <w:r w:rsidRPr="001C6BB4">
                        <w:rPr>
                          <w:sz w:val="18"/>
                          <w:szCs w:val="18"/>
                        </w:rPr>
                        <w:t xml:space="preserve">   </w:t>
                      </w:r>
                      <w:r w:rsidRPr="001C6BB4">
                        <w:rPr>
                          <w:sz w:val="18"/>
                          <w:szCs w:val="18"/>
                        </w:rPr>
                        <w:tab/>
                        <w:t xml:space="preserve"> </w:t>
                      </w:r>
                      <w:r w:rsidRPr="001C6BB4">
                        <w:rPr>
                          <w:sz w:val="18"/>
                          <w:szCs w:val="18"/>
                        </w:rPr>
                        <w:tab/>
                        <w:t>&lt;analyzer class="org.wltea.analyzer.lucene.IKAnalyzer"/&gt;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r w:rsidRPr="001C6BB4">
                        <w:rPr>
                          <w:sz w:val="18"/>
                          <w:szCs w:val="18"/>
                        </w:rPr>
                        <w:tab/>
                      </w:r>
                    </w:p>
                    <w:p w:rsidR="001C6BB4" w:rsidRPr="001C6BB4" w:rsidRDefault="001C6BB4" w:rsidP="001C6BB4">
                      <w:pPr>
                        <w:spacing w:line="240" w:lineRule="atLeast"/>
                        <w:jc w:val="left"/>
                        <w:rPr>
                          <w:sz w:val="18"/>
                          <w:szCs w:val="18"/>
                        </w:rPr>
                      </w:pPr>
                      <w:r w:rsidRPr="001C6BB4">
                        <w:rPr>
                          <w:sz w:val="18"/>
                          <w:szCs w:val="18"/>
                        </w:rPr>
                        <w:tab/>
                        <w:t xml:space="preserve">&lt;fieldType name="text_ik" class="solr.TextField"&gt; </w:t>
                      </w:r>
                    </w:p>
                    <w:p w:rsidR="001C6BB4" w:rsidRPr="001C6BB4" w:rsidRDefault="001C6BB4" w:rsidP="001C6BB4">
                      <w:pPr>
                        <w:spacing w:line="240" w:lineRule="atLeast"/>
                        <w:jc w:val="left"/>
                        <w:rPr>
                          <w:sz w:val="18"/>
                          <w:szCs w:val="18"/>
                        </w:rPr>
                      </w:pPr>
                      <w:r w:rsidRPr="001C6BB4">
                        <w:rPr>
                          <w:sz w:val="18"/>
                          <w:szCs w:val="18"/>
                        </w:rPr>
                        <w:tab/>
                      </w:r>
                      <w:r w:rsidRPr="001C6BB4">
                        <w:rPr>
                          <w:sz w:val="18"/>
                          <w:szCs w:val="18"/>
                        </w:rPr>
                        <w:tab/>
                        <w:t xml:space="preserve">&lt;analyzer class="org.wltea.analyzer.lucene.IKAnalyzer"/&gt; </w:t>
                      </w:r>
                    </w:p>
                    <w:p w:rsidR="001C6BB4" w:rsidRPr="001C6BB4" w:rsidRDefault="001C6BB4" w:rsidP="001C6BB4">
                      <w:pPr>
                        <w:spacing w:line="240" w:lineRule="atLeast"/>
                        <w:jc w:val="left"/>
                        <w:rPr>
                          <w:sz w:val="18"/>
                          <w:szCs w:val="18"/>
                        </w:rPr>
                      </w:pPr>
                      <w:r w:rsidRPr="001C6BB4">
                        <w:rPr>
                          <w:sz w:val="18"/>
                          <w:szCs w:val="18"/>
                        </w:rPr>
                        <w:tab/>
                        <w:t>&lt;/fieldType&gt;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&lt;fieldType name="text_smartcn" class="solr.TextField" positionIncrementGap="0"&gt;</w:t>
                      </w:r>
                    </w:p>
                    <w:p w:rsidR="001C6BB4" w:rsidRPr="001C6BB4" w:rsidRDefault="001C6BB4" w:rsidP="001C6BB4">
                      <w:pPr>
                        <w:spacing w:line="240" w:lineRule="atLeast"/>
                        <w:jc w:val="left"/>
                        <w:rPr>
                          <w:sz w:val="18"/>
                          <w:szCs w:val="18"/>
                        </w:rPr>
                      </w:pPr>
                      <w:r w:rsidRPr="001C6BB4">
                        <w:rPr>
                          <w:sz w:val="18"/>
                          <w:szCs w:val="18"/>
                        </w:rPr>
                        <w:t xml:space="preserve">      &lt;analyzer type="index"&gt;</w:t>
                      </w:r>
                    </w:p>
                    <w:p w:rsidR="001C6BB4" w:rsidRPr="001C6BB4" w:rsidRDefault="001C6BB4" w:rsidP="001C6BB4">
                      <w:pPr>
                        <w:spacing w:line="240" w:lineRule="atLeast"/>
                        <w:jc w:val="left"/>
                        <w:rPr>
                          <w:sz w:val="18"/>
                          <w:szCs w:val="18"/>
                        </w:rPr>
                      </w:pPr>
                      <w:r w:rsidRPr="001C6BB4">
                        <w:rPr>
                          <w:sz w:val="18"/>
                          <w:szCs w:val="18"/>
                        </w:rPr>
                        <w:t xml:space="preserve">        &lt;tokenizer class="org.apache.lucene.analysis.cn.smart.SmartChineseSentenceTokenizerFactory"/&gt;</w:t>
                      </w:r>
                    </w:p>
                    <w:p w:rsidR="001C6BB4" w:rsidRPr="001C6BB4" w:rsidRDefault="001C6BB4" w:rsidP="001C6BB4">
                      <w:pPr>
                        <w:spacing w:line="240" w:lineRule="atLeast"/>
                        <w:jc w:val="left"/>
                        <w:rPr>
                          <w:sz w:val="18"/>
                          <w:szCs w:val="18"/>
                        </w:rPr>
                      </w:pPr>
                      <w:r w:rsidRPr="001C6BB4">
                        <w:rPr>
                          <w:sz w:val="18"/>
                          <w:szCs w:val="18"/>
                        </w:rPr>
                        <w:t xml:space="preserve">        &lt;filter class="org.apache.lucene.analysis.cn.smart.SmartChineseWordTokenFilterFactory"/&gt;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&lt;analyzer type="query"&gt;</w:t>
                      </w:r>
                    </w:p>
                    <w:p w:rsidR="001C6BB4" w:rsidRPr="001C6BB4" w:rsidRDefault="001C6BB4" w:rsidP="001C6BB4">
                      <w:pPr>
                        <w:spacing w:line="240" w:lineRule="atLeast"/>
                        <w:jc w:val="left"/>
                        <w:rPr>
                          <w:sz w:val="18"/>
                          <w:szCs w:val="18"/>
                        </w:rPr>
                      </w:pPr>
                      <w:r w:rsidRPr="001C6BB4">
                        <w:rPr>
                          <w:sz w:val="18"/>
                          <w:szCs w:val="18"/>
                        </w:rPr>
                        <w:t xml:space="preserve">         &lt;tokenizer class="org.apache.lucene.analysis.cn.smart.SmartChineseSentenceTokenizerFactory"/&gt;</w:t>
                      </w:r>
                    </w:p>
                    <w:p w:rsidR="001C6BB4" w:rsidRPr="001C6BB4" w:rsidRDefault="001C6BB4" w:rsidP="001C6BB4">
                      <w:pPr>
                        <w:spacing w:line="240" w:lineRule="atLeast"/>
                        <w:jc w:val="left"/>
                        <w:rPr>
                          <w:sz w:val="18"/>
                          <w:szCs w:val="18"/>
                        </w:rPr>
                      </w:pPr>
                      <w:r w:rsidRPr="001C6BB4">
                        <w:rPr>
                          <w:sz w:val="18"/>
                          <w:szCs w:val="18"/>
                        </w:rPr>
                        <w:t xml:space="preserve">        &lt;filter class="org.apache.lucene.analysis.cn.smart.SmartChineseWordTokenFilterFactory"/&gt;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r w:rsidRPr="001C6BB4">
                        <w:rPr>
                          <w:sz w:val="18"/>
                          <w:szCs w:val="18"/>
                        </w:rPr>
                        <w:t xml:space="preserve"> </w:t>
                      </w:r>
                    </w:p>
                    <w:p w:rsidR="001C6BB4" w:rsidRPr="001C6BB4" w:rsidRDefault="001C6BB4" w:rsidP="001C6BB4">
                      <w:pPr>
                        <w:spacing w:line="240" w:lineRule="atLeast"/>
                        <w:jc w:val="left"/>
                        <w:rPr>
                          <w:sz w:val="18"/>
                          <w:szCs w:val="18"/>
                        </w:rPr>
                      </w:pPr>
                      <w:r w:rsidRPr="001C6BB4">
                        <w:rPr>
                          <w:sz w:val="18"/>
                          <w:szCs w:val="18"/>
                        </w:rPr>
                        <w:tab/>
                        <w:t>&lt;fieldType name="text_pinyin" class="solr.TextField" positionIncrementGap="0"&gt;</w:t>
                      </w:r>
                    </w:p>
                    <w:p w:rsidR="001C6BB4" w:rsidRPr="001C6BB4" w:rsidRDefault="001C6BB4" w:rsidP="001C6BB4">
                      <w:pPr>
                        <w:spacing w:line="240" w:lineRule="atLeast"/>
                        <w:jc w:val="left"/>
                        <w:rPr>
                          <w:sz w:val="18"/>
                          <w:szCs w:val="18"/>
                        </w:rPr>
                      </w:pPr>
                      <w:r w:rsidRPr="001C6BB4">
                        <w:rPr>
                          <w:sz w:val="18"/>
                          <w:szCs w:val="18"/>
                        </w:rPr>
                        <w:t xml:space="preserve">      &lt;analyzer type="index"&gt;</w:t>
                      </w:r>
                    </w:p>
                    <w:p w:rsidR="001C6BB4" w:rsidRPr="001C6BB4" w:rsidRDefault="001C6BB4" w:rsidP="001C6BB4">
                      <w:pPr>
                        <w:spacing w:line="240" w:lineRule="atLeast"/>
                        <w:jc w:val="left"/>
                        <w:rPr>
                          <w:sz w:val="18"/>
                          <w:szCs w:val="18"/>
                        </w:rPr>
                      </w:pPr>
                      <w:r w:rsidRPr="001C6BB4">
                        <w:rPr>
                          <w:sz w:val="18"/>
                          <w:szCs w:val="18"/>
                        </w:rPr>
                        <w:t xml:space="preserve">      &lt;tokenizer class="org.apache.lucene.analysis.cn.smart.SmartChineseSentenceTokenizerFactory"/&gt;</w:t>
                      </w:r>
                    </w:p>
                    <w:p w:rsidR="001C6BB4" w:rsidRPr="001C6BB4" w:rsidRDefault="001C6BB4" w:rsidP="001C6BB4">
                      <w:pPr>
                        <w:spacing w:line="240" w:lineRule="atLeast"/>
                        <w:jc w:val="left"/>
                        <w:rPr>
                          <w:sz w:val="18"/>
                          <w:szCs w:val="18"/>
                        </w:rPr>
                      </w:pPr>
                      <w:r w:rsidRPr="001C6BB4">
                        <w:rPr>
                          <w:sz w:val="18"/>
                          <w:szCs w:val="18"/>
                        </w:rPr>
                        <w:tab/>
                        <w:t xml:space="preserve">     &lt;filter class="org.apache.lucene.analysis.cn.smart.SmartChineseWordTokenFilterFactory"/&gt;</w:t>
                      </w:r>
                    </w:p>
                    <w:p w:rsidR="001C6BB4" w:rsidRPr="001C6BB4" w:rsidRDefault="001C6BB4" w:rsidP="001C6BB4">
                      <w:pPr>
                        <w:spacing w:line="240" w:lineRule="atLeast"/>
                        <w:jc w:val="left"/>
                        <w:rPr>
                          <w:sz w:val="18"/>
                          <w:szCs w:val="18"/>
                        </w:rPr>
                      </w:pPr>
                      <w:r w:rsidRPr="001C6BB4">
                        <w:rPr>
                          <w:sz w:val="18"/>
                          <w:szCs w:val="18"/>
                        </w:rPr>
                        <w:t xml:space="preserve">     &lt;filter class="com.shentong.search.analyzers.PinyinTransformTokenFilterFactory" minTermLenght="2" /&gt;</w:t>
                      </w:r>
                    </w:p>
                    <w:p w:rsidR="001C6BB4" w:rsidRPr="001C6BB4" w:rsidRDefault="001C6BB4" w:rsidP="001C6BB4">
                      <w:pPr>
                        <w:spacing w:line="240" w:lineRule="atLeast"/>
                        <w:jc w:val="left"/>
                        <w:rPr>
                          <w:sz w:val="18"/>
                          <w:szCs w:val="18"/>
                        </w:rPr>
                      </w:pPr>
                      <w:r w:rsidRPr="001C6BB4">
                        <w:rPr>
                          <w:sz w:val="18"/>
                          <w:szCs w:val="18"/>
                        </w:rPr>
                        <w:tab/>
                      </w:r>
                      <w:r w:rsidRPr="001C6BB4">
                        <w:rPr>
                          <w:sz w:val="18"/>
                          <w:szCs w:val="18"/>
                        </w:rPr>
                        <w:tab/>
                        <w:t xml:space="preserve">  &lt;filter class="com.shentong.search.analyzers.PinyinNGramTokenFilterFactory" minGram="1" maxGram="20" /&gt;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&lt;analyzer type="query"&gt;</w:t>
                      </w:r>
                    </w:p>
                    <w:p w:rsidR="001C6BB4" w:rsidRPr="001C6BB4" w:rsidRDefault="001C6BB4" w:rsidP="001C6BB4">
                      <w:pPr>
                        <w:spacing w:line="240" w:lineRule="atLeast"/>
                        <w:jc w:val="left"/>
                        <w:rPr>
                          <w:sz w:val="18"/>
                          <w:szCs w:val="18"/>
                        </w:rPr>
                      </w:pPr>
                      <w:r w:rsidRPr="001C6BB4">
                        <w:rPr>
                          <w:sz w:val="18"/>
                          <w:szCs w:val="18"/>
                        </w:rPr>
                        <w:t xml:space="preserve">           &lt;tokenizer class="org.apache.lucene.analysis.cn.smart.SmartChineseSentenceTokenizerFactory"/&gt;</w:t>
                      </w:r>
                    </w:p>
                    <w:p w:rsidR="001C6BB4" w:rsidRPr="001C6BB4" w:rsidRDefault="001C6BB4" w:rsidP="001C6BB4">
                      <w:pPr>
                        <w:spacing w:line="240" w:lineRule="atLeast"/>
                        <w:jc w:val="left"/>
                        <w:rPr>
                          <w:sz w:val="18"/>
                          <w:szCs w:val="18"/>
                        </w:rPr>
                      </w:pPr>
                      <w:r w:rsidRPr="001C6BB4">
                        <w:rPr>
                          <w:sz w:val="18"/>
                          <w:szCs w:val="18"/>
                        </w:rPr>
                        <w:tab/>
                      </w:r>
                      <w:r w:rsidRPr="001C6BB4">
                        <w:rPr>
                          <w:sz w:val="18"/>
                          <w:szCs w:val="18"/>
                        </w:rPr>
                        <w:tab/>
                        <w:t xml:space="preserve">      &lt;filter class="org.apache.lucene.analysis.cn.smart.SmartChineseWordTokenFilterFactory"/&gt;</w:t>
                      </w:r>
                    </w:p>
                    <w:p w:rsidR="001C6BB4" w:rsidRPr="001C6BB4" w:rsidRDefault="001C6BB4" w:rsidP="001C6BB4">
                      <w:pPr>
                        <w:spacing w:line="240" w:lineRule="atLeast"/>
                        <w:jc w:val="left"/>
                        <w:rPr>
                          <w:sz w:val="18"/>
                          <w:szCs w:val="18"/>
                        </w:rPr>
                      </w:pPr>
                      <w:r w:rsidRPr="001C6BB4">
                        <w:rPr>
                          <w:sz w:val="18"/>
                          <w:szCs w:val="18"/>
                        </w:rPr>
                        <w:t xml:space="preserve">        &lt;filter class="com.shentong.search.analyzers.PinyinTransformTokenFilterFactory" minTermLenght="2" /&gt;</w:t>
                      </w:r>
                    </w:p>
                    <w:p w:rsidR="001C6BB4" w:rsidRPr="001C6BB4" w:rsidRDefault="001C6BB4" w:rsidP="001C6BB4">
                      <w:pPr>
                        <w:spacing w:line="240" w:lineRule="atLeast"/>
                        <w:jc w:val="left"/>
                        <w:rPr>
                          <w:sz w:val="18"/>
                          <w:szCs w:val="18"/>
                        </w:rPr>
                      </w:pPr>
                      <w:r w:rsidRPr="001C6BB4">
                        <w:rPr>
                          <w:sz w:val="18"/>
                          <w:szCs w:val="18"/>
                        </w:rPr>
                        <w:tab/>
                      </w:r>
                      <w:r w:rsidRPr="001C6BB4">
                        <w:rPr>
                          <w:sz w:val="18"/>
                          <w:szCs w:val="18"/>
                        </w:rPr>
                        <w:tab/>
                        <w:t xml:space="preserve">  &lt;filter class="com.shentong.search.analyzers.PinyinNGramTokenFilterFactory" minGram="1" maxGram="20" /&gt;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r w:rsidRPr="001C6BB4">
                        <w:rPr>
                          <w:sz w:val="18"/>
                          <w:szCs w:val="18"/>
                        </w:rPr>
                        <w:tab/>
                      </w:r>
                    </w:p>
                    <w:p w:rsidR="001C6BB4" w:rsidRPr="001C6BB4" w:rsidRDefault="001C6BB4" w:rsidP="001C6BB4">
                      <w:pPr>
                        <w:spacing w:line="240" w:lineRule="atLeast"/>
                        <w:jc w:val="left"/>
                        <w:rPr>
                          <w:sz w:val="18"/>
                          <w:szCs w:val="18"/>
                        </w:rPr>
                      </w:pPr>
                      <w:r w:rsidRPr="001C6BB4">
                        <w:rPr>
                          <w:sz w:val="18"/>
                          <w:szCs w:val="18"/>
                        </w:rPr>
                        <w:tab/>
                        <w:t>&lt;fieldType name="text_py" class="solr.TextField" positionIncrementGap="0"&gt;</w:t>
                      </w:r>
                    </w:p>
                    <w:p w:rsidR="001C6BB4" w:rsidRPr="001C6BB4" w:rsidRDefault="001C6BB4" w:rsidP="001C6BB4">
                      <w:pPr>
                        <w:spacing w:line="240" w:lineRule="atLeast"/>
                        <w:jc w:val="left"/>
                        <w:rPr>
                          <w:sz w:val="18"/>
                          <w:szCs w:val="18"/>
                        </w:rPr>
                      </w:pPr>
                      <w:r w:rsidRPr="001C6BB4">
                        <w:rPr>
                          <w:sz w:val="18"/>
                          <w:szCs w:val="18"/>
                        </w:rPr>
                        <w:t xml:space="preserve">      &lt;analyzer type="index"&gt;</w:t>
                      </w:r>
                    </w:p>
                    <w:p w:rsidR="001C6BB4" w:rsidRPr="001C6BB4" w:rsidRDefault="001C6BB4" w:rsidP="001C6BB4">
                      <w:pPr>
                        <w:spacing w:line="240" w:lineRule="atLeast"/>
                        <w:jc w:val="left"/>
                        <w:rPr>
                          <w:sz w:val="18"/>
                          <w:szCs w:val="18"/>
                        </w:rPr>
                      </w:pPr>
                      <w:r w:rsidRPr="001C6BB4">
                        <w:rPr>
                          <w:sz w:val="18"/>
                          <w:szCs w:val="18"/>
                        </w:rPr>
                        <w:t xml:space="preserve">        &lt;tokenizer class="org.apache.lucene.analysis.cn.smart.SmartChineseSentenceTokenizerFactory"/&gt;</w:t>
                      </w:r>
                    </w:p>
                    <w:p w:rsidR="001C6BB4" w:rsidRPr="001C6BB4" w:rsidRDefault="001C6BB4" w:rsidP="001C6BB4">
                      <w:pPr>
                        <w:spacing w:line="240" w:lineRule="atLeast"/>
                        <w:jc w:val="left"/>
                        <w:rPr>
                          <w:sz w:val="18"/>
                          <w:szCs w:val="18"/>
                        </w:rPr>
                      </w:pPr>
                      <w:r w:rsidRPr="001C6BB4">
                        <w:rPr>
                          <w:sz w:val="18"/>
                          <w:szCs w:val="18"/>
                        </w:rPr>
                        <w:tab/>
                      </w:r>
                      <w:r w:rsidRPr="001C6BB4">
                        <w:rPr>
                          <w:sz w:val="18"/>
                          <w:szCs w:val="18"/>
                        </w:rPr>
                        <w:tab/>
                        <w:t xml:space="preserve">   &lt;filter class="org.apache.lucene.analysis.cn.smart.SmartChineseWordTokenFilterFactory"/&gt;</w:t>
                      </w:r>
                    </w:p>
                    <w:p w:rsidR="001C6BB4" w:rsidRPr="001C6BB4" w:rsidRDefault="001C6BB4" w:rsidP="001C6BB4">
                      <w:pPr>
                        <w:spacing w:line="240" w:lineRule="atLeast"/>
                        <w:jc w:val="left"/>
                        <w:rPr>
                          <w:sz w:val="18"/>
                          <w:szCs w:val="18"/>
                        </w:rPr>
                      </w:pPr>
                      <w:r w:rsidRPr="001C6BB4">
                        <w:rPr>
                          <w:sz w:val="18"/>
                          <w:szCs w:val="18"/>
                        </w:rPr>
                        <w:t xml:space="preserve">          &lt;filter class="com.shentong.search.analyzers.PinyinTransformTokenFilterFactory" isFirstChar="true" minTermLenght="2" /&gt;</w:t>
                      </w:r>
                    </w:p>
                    <w:p w:rsidR="001C6BB4" w:rsidRPr="001C6BB4" w:rsidRDefault="001C6BB4" w:rsidP="001C6BB4">
                      <w:pPr>
                        <w:spacing w:line="240" w:lineRule="atLeast"/>
                        <w:jc w:val="left"/>
                        <w:rPr>
                          <w:sz w:val="18"/>
                          <w:szCs w:val="18"/>
                        </w:rPr>
                      </w:pPr>
                      <w:r w:rsidRPr="001C6BB4">
                        <w:rPr>
                          <w:sz w:val="18"/>
                          <w:szCs w:val="18"/>
                        </w:rPr>
                        <w:tab/>
                      </w:r>
                      <w:r w:rsidRPr="001C6BB4">
                        <w:rPr>
                          <w:sz w:val="18"/>
                          <w:szCs w:val="18"/>
                        </w:rPr>
                        <w:tab/>
                        <w:t xml:space="preserve"> </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&lt;analyzer type="query"&gt;</w:t>
                      </w:r>
                    </w:p>
                    <w:p w:rsidR="001C6BB4" w:rsidRPr="001C6BB4" w:rsidRDefault="001C6BB4" w:rsidP="001C6BB4">
                      <w:pPr>
                        <w:spacing w:line="240" w:lineRule="atLeast"/>
                        <w:jc w:val="left"/>
                        <w:rPr>
                          <w:sz w:val="18"/>
                          <w:szCs w:val="18"/>
                        </w:rPr>
                      </w:pPr>
                      <w:r w:rsidRPr="001C6BB4">
                        <w:rPr>
                          <w:sz w:val="18"/>
                          <w:szCs w:val="18"/>
                        </w:rPr>
                        <w:t xml:space="preserve">        &lt;tokenizer class="org.apache.lucene.analysis.cn.smart.SmartChineseSentenceTokenizerFactory"/&gt;</w:t>
                      </w:r>
                    </w:p>
                    <w:p w:rsidR="001C6BB4" w:rsidRPr="001C6BB4" w:rsidRDefault="001C6BB4" w:rsidP="001C6BB4">
                      <w:pPr>
                        <w:spacing w:line="240" w:lineRule="atLeast"/>
                        <w:jc w:val="left"/>
                        <w:rPr>
                          <w:sz w:val="18"/>
                          <w:szCs w:val="18"/>
                        </w:rPr>
                      </w:pPr>
                      <w:r w:rsidRPr="001C6BB4">
                        <w:rPr>
                          <w:sz w:val="18"/>
                          <w:szCs w:val="18"/>
                        </w:rPr>
                        <w:tab/>
                      </w:r>
                      <w:r w:rsidRPr="001C6BB4">
                        <w:rPr>
                          <w:sz w:val="18"/>
                          <w:szCs w:val="18"/>
                        </w:rPr>
                        <w:tab/>
                        <w:t xml:space="preserve">   &lt;filter class="org.apache.lucene.analysis.cn.smart.SmartChineseWordTokenFilterFactory"/&gt;</w:t>
                      </w:r>
                    </w:p>
                    <w:p w:rsidR="001C6BB4" w:rsidRPr="001C6BB4" w:rsidRDefault="001C6BB4" w:rsidP="001C6BB4">
                      <w:pPr>
                        <w:spacing w:line="240" w:lineRule="atLeast"/>
                        <w:jc w:val="left"/>
                        <w:rPr>
                          <w:sz w:val="18"/>
                          <w:szCs w:val="18"/>
                        </w:rPr>
                      </w:pPr>
                      <w:r w:rsidRPr="001C6BB4">
                        <w:rPr>
                          <w:sz w:val="18"/>
                          <w:szCs w:val="18"/>
                        </w:rPr>
                        <w:t xml:space="preserve">       &lt;filter class="com.shentong.search.analyzers.PinyinTransformTokenFilterFactory" isFirstChar="true" minTermLenght="2" /&gt;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r w:rsidRPr="001C6BB4">
                        <w:rPr>
                          <w:sz w:val="18"/>
                          <w:szCs w:val="18"/>
                        </w:rPr>
                        <w:tab/>
                      </w:r>
                    </w:p>
                    <w:p w:rsidR="001C6BB4" w:rsidRPr="001C6BB4" w:rsidRDefault="001C6BB4" w:rsidP="001C6BB4">
                      <w:pPr>
                        <w:spacing w:line="240" w:lineRule="atLeast"/>
                        <w:jc w:val="left"/>
                        <w:rPr>
                          <w:sz w:val="18"/>
                          <w:szCs w:val="18"/>
                        </w:rPr>
                      </w:pPr>
                      <w:r w:rsidRPr="001C6BB4">
                        <w:rPr>
                          <w:sz w:val="18"/>
                          <w:szCs w:val="18"/>
                        </w:rPr>
                        <w:t xml:space="preserve">    &lt;fieldType name="text_en" class="solr.TextField" positionIncrementGap="100"&gt;</w:t>
                      </w:r>
                    </w:p>
                    <w:p w:rsidR="001C6BB4" w:rsidRPr="001C6BB4" w:rsidRDefault="001C6BB4" w:rsidP="001C6BB4">
                      <w:pPr>
                        <w:spacing w:line="240" w:lineRule="atLeast"/>
                        <w:jc w:val="left"/>
                        <w:rPr>
                          <w:sz w:val="18"/>
                          <w:szCs w:val="18"/>
                        </w:rPr>
                      </w:pPr>
                      <w:r w:rsidRPr="001C6BB4">
                        <w:rPr>
                          <w:sz w:val="18"/>
                          <w:szCs w:val="18"/>
                        </w:rPr>
                        <w:t xml:space="preserve">      &lt;analyzer type="index"&gt;</w:t>
                      </w:r>
                    </w:p>
                    <w:p w:rsidR="001C6BB4" w:rsidRPr="001C6BB4" w:rsidRDefault="001C6BB4" w:rsidP="001C6BB4">
                      <w:pPr>
                        <w:spacing w:line="240" w:lineRule="atLeast"/>
                        <w:jc w:val="left"/>
                        <w:rPr>
                          <w:sz w:val="18"/>
                          <w:szCs w:val="18"/>
                        </w:rPr>
                      </w:pPr>
                      <w:r w:rsidRPr="001C6BB4">
                        <w:rPr>
                          <w:sz w:val="18"/>
                          <w:szCs w:val="18"/>
                        </w:rPr>
                        <w:t xml:space="preserve">        &lt;tokenizer class="solr.StandardTokenizerFactory"/&gt;</w:t>
                      </w:r>
                    </w:p>
                    <w:p w:rsidR="001C6BB4" w:rsidRPr="001C6BB4" w:rsidRDefault="001C6BB4" w:rsidP="001C6BB4">
                      <w:pPr>
                        <w:spacing w:line="240" w:lineRule="atLeast"/>
                        <w:jc w:val="left"/>
                        <w:rPr>
                          <w:sz w:val="18"/>
                          <w:szCs w:val="18"/>
                        </w:rPr>
                      </w:pPr>
                      <w:r w:rsidRPr="001C6BB4">
                        <w:rPr>
                          <w:sz w:val="18"/>
                          <w:szCs w:val="18"/>
                        </w:rPr>
                        <w:t xml:space="preserve">        &lt;!-- in this example, we will only use synonyms at query time</w:t>
                      </w:r>
                    </w:p>
                    <w:p w:rsidR="001C6BB4" w:rsidRPr="001C6BB4" w:rsidRDefault="001C6BB4" w:rsidP="001C6BB4">
                      <w:pPr>
                        <w:spacing w:line="240" w:lineRule="atLeast"/>
                        <w:jc w:val="left"/>
                        <w:rPr>
                          <w:sz w:val="18"/>
                          <w:szCs w:val="18"/>
                        </w:rPr>
                      </w:pPr>
                      <w:r w:rsidRPr="001C6BB4">
                        <w:rPr>
                          <w:sz w:val="18"/>
                          <w:szCs w:val="18"/>
                        </w:rPr>
                        <w:t xml:space="preserve">        &lt;filter class="solr.SynonymFilterFactory" synonyms="index_synonyms.txt" ignoreCase="true" expand="false"/&gt;</w:t>
                      </w:r>
                    </w:p>
                    <w:p w:rsidR="001C6BB4" w:rsidRPr="001C6BB4" w:rsidRDefault="001C6BB4" w:rsidP="001C6BB4">
                      <w:pPr>
                        <w:spacing w:line="240" w:lineRule="atLeast"/>
                        <w:jc w:val="left"/>
                        <w:rPr>
                          <w:sz w:val="18"/>
                          <w:szCs w:val="18"/>
                        </w:rPr>
                      </w:pPr>
                      <w:r w:rsidRPr="001C6BB4">
                        <w:rPr>
                          <w:sz w:val="18"/>
                          <w:szCs w:val="18"/>
                        </w:rPr>
                        <w:t xml:space="preserve">        --&gt;</w:t>
                      </w:r>
                    </w:p>
                    <w:p w:rsidR="001C6BB4" w:rsidRPr="001C6BB4" w:rsidRDefault="001C6BB4" w:rsidP="001C6BB4">
                      <w:pPr>
                        <w:spacing w:line="240" w:lineRule="atLeast"/>
                        <w:jc w:val="left"/>
                        <w:rPr>
                          <w:sz w:val="18"/>
                          <w:szCs w:val="18"/>
                        </w:rPr>
                      </w:pPr>
                      <w:r w:rsidRPr="001C6BB4">
                        <w:rPr>
                          <w:sz w:val="18"/>
                          <w:szCs w:val="18"/>
                        </w:rPr>
                        <w:t xml:space="preserve">        &lt;!-- Case insensitive stop word removal.</w:t>
                      </w:r>
                    </w:p>
                    <w:p w:rsidR="001C6BB4" w:rsidRPr="001C6BB4" w:rsidRDefault="001C6BB4" w:rsidP="001C6BB4">
                      <w:pPr>
                        <w:spacing w:line="240" w:lineRule="atLeast"/>
                        <w:jc w:val="left"/>
                        <w:rPr>
                          <w:sz w:val="18"/>
                          <w:szCs w:val="18"/>
                        </w:rPr>
                      </w:pPr>
                      <w:r w:rsidRPr="001C6BB4">
                        <w:rPr>
                          <w:sz w:val="18"/>
                          <w:szCs w:val="18"/>
                        </w:rPr>
                        <w:t xml:space="preserve">          add enablePositionIncrements=true in both the index and query</w:t>
                      </w:r>
                    </w:p>
                    <w:p w:rsidR="001C6BB4" w:rsidRPr="001C6BB4" w:rsidRDefault="001C6BB4" w:rsidP="001C6BB4">
                      <w:pPr>
                        <w:spacing w:line="240" w:lineRule="atLeast"/>
                        <w:jc w:val="left"/>
                        <w:rPr>
                          <w:sz w:val="18"/>
                          <w:szCs w:val="18"/>
                        </w:rPr>
                      </w:pPr>
                      <w:r w:rsidRPr="001C6BB4">
                        <w:rPr>
                          <w:sz w:val="18"/>
                          <w:szCs w:val="18"/>
                        </w:rPr>
                        <w:t xml:space="preserve">          analyzers to leave a 'gap' for more accurate phrase queries.</w:t>
                      </w:r>
                    </w:p>
                    <w:p w:rsidR="001C6BB4" w:rsidRPr="001C6BB4" w:rsidRDefault="001C6BB4" w:rsidP="001C6BB4">
                      <w:pPr>
                        <w:spacing w:line="240" w:lineRule="atLeast"/>
                        <w:jc w:val="left"/>
                        <w:rPr>
                          <w:sz w:val="18"/>
                          <w:szCs w:val="18"/>
                        </w:rPr>
                      </w:pPr>
                      <w:r w:rsidRPr="001C6BB4">
                        <w:rPr>
                          <w:sz w:val="18"/>
                          <w:szCs w:val="18"/>
                        </w:rPr>
                        <w:t xml:space="preserve">        --&gt;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w:t>
                      </w:r>
                    </w:p>
                    <w:p w:rsidR="001C6BB4" w:rsidRPr="001C6BB4" w:rsidRDefault="001C6BB4" w:rsidP="001C6BB4">
                      <w:pPr>
                        <w:spacing w:line="240" w:lineRule="atLeast"/>
                        <w:jc w:val="left"/>
                        <w:rPr>
                          <w:sz w:val="18"/>
                          <w:szCs w:val="18"/>
                        </w:rPr>
                      </w:pPr>
                      <w:r w:rsidRPr="001C6BB4">
                        <w:rPr>
                          <w:sz w:val="18"/>
                          <w:szCs w:val="18"/>
                        </w:rPr>
                        <w:t xml:space="preserve">                ignoreCase="true"</w:t>
                      </w:r>
                    </w:p>
                    <w:p w:rsidR="001C6BB4" w:rsidRPr="001C6BB4" w:rsidRDefault="001C6BB4" w:rsidP="001C6BB4">
                      <w:pPr>
                        <w:spacing w:line="240" w:lineRule="atLeast"/>
                        <w:jc w:val="left"/>
                        <w:rPr>
                          <w:sz w:val="18"/>
                          <w:szCs w:val="18"/>
                        </w:rPr>
                      </w:pPr>
                      <w:r w:rsidRPr="001C6BB4">
                        <w:rPr>
                          <w:sz w:val="18"/>
                          <w:szCs w:val="18"/>
                        </w:rPr>
                        <w:t xml:space="preserve">                words="lang/stopwords_en.txt"</w:t>
                      </w:r>
                    </w:p>
                    <w:p w:rsidR="001C6BB4" w:rsidRPr="001C6BB4" w:rsidRDefault="001C6BB4" w:rsidP="001C6BB4">
                      <w:pPr>
                        <w:spacing w:line="240" w:lineRule="atLeast"/>
                        <w:jc w:val="left"/>
                        <w:rPr>
                          <w:sz w:val="18"/>
                          <w:szCs w:val="18"/>
                        </w:rPr>
                      </w:pPr>
                      <w:r w:rsidRPr="001C6BB4">
                        <w:rPr>
                          <w:sz w:val="18"/>
                          <w:szCs w:val="18"/>
                        </w:rPr>
                        <w:t xml:space="preserve">                enablePositionIncrements="true"</w:t>
                      </w:r>
                    </w:p>
                    <w:p w:rsidR="001C6BB4" w:rsidRPr="001C6BB4" w:rsidRDefault="001C6BB4" w:rsidP="001C6BB4">
                      <w:pPr>
                        <w:spacing w:line="240" w:lineRule="atLeast"/>
                        <w:jc w:val="left"/>
                        <w:rPr>
                          <w:sz w:val="18"/>
                          <w:szCs w:val="18"/>
                        </w:rPr>
                      </w:pPr>
                      <w:r w:rsidRPr="001C6BB4">
                        <w:rPr>
                          <w:sz w:val="18"/>
                          <w:szCs w:val="18"/>
                        </w:rPr>
                        <w:t xml:space="preserve">            /&gt;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class="solr.EnglishPossessiveFilterFactory"/&gt;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class="solr.KeywordMarkerFilterFactory" protected="protwords.txt"/&gt;</w:t>
                      </w:r>
                    </w:p>
                    <w:p w:rsidR="001C6BB4" w:rsidRPr="001C6BB4" w:rsidRDefault="001C6BB4" w:rsidP="001C6BB4">
                      <w:pPr>
                        <w:spacing w:line="240" w:lineRule="atLeast"/>
                        <w:jc w:val="left"/>
                        <w:rPr>
                          <w:sz w:val="18"/>
                          <w:szCs w:val="18"/>
                        </w:rPr>
                      </w:pPr>
                      <w:r w:rsidRPr="001C6BB4">
                        <w:rPr>
                          <w:sz w:val="18"/>
                          <w:szCs w:val="18"/>
                        </w:rPr>
                        <w:t xml:space="preserve">        &lt;!-- Optionally you may want to use this less aggressive stemmer instead of PorterStemFilterFactory:</w:t>
                      </w:r>
                    </w:p>
                    <w:p w:rsidR="001C6BB4" w:rsidRPr="001C6BB4" w:rsidRDefault="001C6BB4" w:rsidP="001C6BB4">
                      <w:pPr>
                        <w:spacing w:line="240" w:lineRule="atLeast"/>
                        <w:jc w:val="left"/>
                        <w:rPr>
                          <w:sz w:val="18"/>
                          <w:szCs w:val="18"/>
                        </w:rPr>
                      </w:pPr>
                      <w:r w:rsidRPr="001C6BB4">
                        <w:rPr>
                          <w:sz w:val="18"/>
                          <w:szCs w:val="18"/>
                        </w:rPr>
                        <w:t xml:space="preserve">              &lt;filter class="solr.EnglishMinimalStemFilterFactory"/&gt;</w:t>
                      </w:r>
                    </w:p>
                    <w:p w:rsidR="001C6BB4" w:rsidRPr="001C6BB4" w:rsidRDefault="001C6BB4" w:rsidP="001C6BB4">
                      <w:pPr>
                        <w:spacing w:line="240" w:lineRule="atLeast"/>
                        <w:jc w:val="left"/>
                        <w:rPr>
                          <w:sz w:val="18"/>
                          <w:szCs w:val="18"/>
                        </w:rPr>
                      </w:pPr>
                      <w:r w:rsidRPr="001C6BB4">
                        <w:rPr>
                          <w:sz w:val="18"/>
                          <w:szCs w:val="18"/>
                        </w:rPr>
                        <w:t xml:space="preserve">        --&gt;</w:t>
                      </w:r>
                    </w:p>
                    <w:p w:rsidR="001C6BB4" w:rsidRPr="001C6BB4" w:rsidRDefault="001C6BB4" w:rsidP="001C6BB4">
                      <w:pPr>
                        <w:spacing w:line="240" w:lineRule="atLeast"/>
                        <w:jc w:val="left"/>
                        <w:rPr>
                          <w:sz w:val="18"/>
                          <w:szCs w:val="18"/>
                        </w:rPr>
                      </w:pPr>
                      <w:r w:rsidRPr="001C6BB4">
                        <w:rPr>
                          <w:sz w:val="18"/>
                          <w:szCs w:val="18"/>
                        </w:rPr>
                        <w:t xml:space="preserve">        &lt;filter class="solr.PorterStemFilterFactory"/&gt;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&lt;analyzer type="query"&gt;</w:t>
                      </w:r>
                    </w:p>
                    <w:p w:rsidR="001C6BB4" w:rsidRPr="001C6BB4" w:rsidRDefault="001C6BB4" w:rsidP="001C6BB4">
                      <w:pPr>
                        <w:spacing w:line="240" w:lineRule="atLeast"/>
                        <w:jc w:val="left"/>
                        <w:rPr>
                          <w:sz w:val="18"/>
                          <w:szCs w:val="18"/>
                        </w:rPr>
                      </w:pPr>
                      <w:r w:rsidRPr="001C6BB4">
                        <w:rPr>
                          <w:sz w:val="18"/>
                          <w:szCs w:val="18"/>
                        </w:rPr>
                        <w:t xml:space="preserve">        &lt;tokenizer class="solr.StandardTokenizerFactory"/&gt;</w:t>
                      </w:r>
                    </w:p>
                    <w:p w:rsidR="001C6BB4" w:rsidRPr="001C6BB4" w:rsidRDefault="001C6BB4" w:rsidP="001C6BB4">
                      <w:pPr>
                        <w:spacing w:line="240" w:lineRule="atLeast"/>
                        <w:jc w:val="left"/>
                        <w:rPr>
                          <w:sz w:val="18"/>
                          <w:szCs w:val="18"/>
                        </w:rPr>
                      </w:pPr>
                      <w:r w:rsidRPr="001C6BB4">
                        <w:rPr>
                          <w:sz w:val="18"/>
                          <w:szCs w:val="18"/>
                        </w:rPr>
                        <w:t xml:space="preserve">        &lt;filter class="solr.SynonymFilterFactory" synonyms="synonyms.txt" ignoreCase="true" expand="true"/&gt;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w:t>
                      </w:r>
                    </w:p>
                    <w:p w:rsidR="001C6BB4" w:rsidRPr="001C6BB4" w:rsidRDefault="001C6BB4" w:rsidP="001C6BB4">
                      <w:pPr>
                        <w:spacing w:line="240" w:lineRule="atLeast"/>
                        <w:jc w:val="left"/>
                        <w:rPr>
                          <w:sz w:val="18"/>
                          <w:szCs w:val="18"/>
                        </w:rPr>
                      </w:pPr>
                      <w:r w:rsidRPr="001C6BB4">
                        <w:rPr>
                          <w:sz w:val="18"/>
                          <w:szCs w:val="18"/>
                        </w:rPr>
                        <w:t xml:space="preserve">                ignoreCase="true"</w:t>
                      </w:r>
                    </w:p>
                    <w:p w:rsidR="001C6BB4" w:rsidRPr="001C6BB4" w:rsidRDefault="001C6BB4" w:rsidP="001C6BB4">
                      <w:pPr>
                        <w:spacing w:line="240" w:lineRule="atLeast"/>
                        <w:jc w:val="left"/>
                        <w:rPr>
                          <w:sz w:val="18"/>
                          <w:szCs w:val="18"/>
                        </w:rPr>
                      </w:pPr>
                      <w:r w:rsidRPr="001C6BB4">
                        <w:rPr>
                          <w:sz w:val="18"/>
                          <w:szCs w:val="18"/>
                        </w:rPr>
                        <w:t xml:space="preserve">                words="lang/stopwords_en.txt"</w:t>
                      </w:r>
                    </w:p>
                    <w:p w:rsidR="001C6BB4" w:rsidRPr="001C6BB4" w:rsidRDefault="001C6BB4" w:rsidP="001C6BB4">
                      <w:pPr>
                        <w:spacing w:line="240" w:lineRule="atLeast"/>
                        <w:jc w:val="left"/>
                        <w:rPr>
                          <w:sz w:val="18"/>
                          <w:szCs w:val="18"/>
                        </w:rPr>
                      </w:pPr>
                      <w:r w:rsidRPr="001C6BB4">
                        <w:rPr>
                          <w:sz w:val="18"/>
                          <w:szCs w:val="18"/>
                        </w:rPr>
                        <w:t xml:space="preserve">                enablePositionIncrements="true"</w:t>
                      </w:r>
                    </w:p>
                    <w:p w:rsidR="001C6BB4" w:rsidRPr="001C6BB4" w:rsidRDefault="001C6BB4" w:rsidP="001C6BB4">
                      <w:pPr>
                        <w:spacing w:line="240" w:lineRule="atLeast"/>
                        <w:jc w:val="left"/>
                        <w:rPr>
                          <w:sz w:val="18"/>
                          <w:szCs w:val="18"/>
                        </w:rPr>
                      </w:pPr>
                      <w:r w:rsidRPr="001C6BB4">
                        <w:rPr>
                          <w:sz w:val="18"/>
                          <w:szCs w:val="18"/>
                        </w:rPr>
                        <w:t xml:space="preserve">            /&gt;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class="solr.EnglishPossessiveFilterFactory"/&gt;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class="solr.KeywordMarkerFilterFactory" protected="protwords.txt"/&gt;</w:t>
                      </w:r>
                    </w:p>
                    <w:p w:rsidR="001C6BB4" w:rsidRPr="001C6BB4" w:rsidRDefault="001C6BB4" w:rsidP="001C6BB4">
                      <w:pPr>
                        <w:spacing w:line="240" w:lineRule="atLeast"/>
                        <w:jc w:val="left"/>
                        <w:rPr>
                          <w:sz w:val="18"/>
                          <w:szCs w:val="18"/>
                        </w:rPr>
                      </w:pPr>
                      <w:r w:rsidRPr="001C6BB4">
                        <w:rPr>
                          <w:sz w:val="18"/>
                          <w:szCs w:val="18"/>
                        </w:rPr>
                        <w:t xml:space="preserve">        &lt;!-- Optionally you may want to use this less aggressive stemmer instead of PorterStemFilterFactory:</w:t>
                      </w:r>
                    </w:p>
                    <w:p w:rsidR="001C6BB4" w:rsidRPr="001C6BB4" w:rsidRDefault="001C6BB4" w:rsidP="001C6BB4">
                      <w:pPr>
                        <w:spacing w:line="240" w:lineRule="atLeast"/>
                        <w:jc w:val="left"/>
                        <w:rPr>
                          <w:sz w:val="18"/>
                          <w:szCs w:val="18"/>
                        </w:rPr>
                      </w:pPr>
                      <w:r w:rsidRPr="001C6BB4">
                        <w:rPr>
                          <w:sz w:val="18"/>
                          <w:szCs w:val="18"/>
                        </w:rPr>
                        <w:t xml:space="preserve">              &lt;filter class="solr.EnglishMinimalStemFilterFactory"/&gt;</w:t>
                      </w:r>
                    </w:p>
                    <w:p w:rsidR="001C6BB4" w:rsidRPr="001C6BB4" w:rsidRDefault="001C6BB4" w:rsidP="001C6BB4">
                      <w:pPr>
                        <w:spacing w:line="240" w:lineRule="atLeast"/>
                        <w:jc w:val="left"/>
                        <w:rPr>
                          <w:sz w:val="18"/>
                          <w:szCs w:val="18"/>
                        </w:rPr>
                      </w:pPr>
                      <w:r w:rsidRPr="001C6BB4">
                        <w:rPr>
                          <w:sz w:val="18"/>
                          <w:szCs w:val="18"/>
                        </w:rPr>
                        <w:t xml:space="preserve">        --&gt;</w:t>
                      </w:r>
                    </w:p>
                    <w:p w:rsidR="001C6BB4" w:rsidRPr="001C6BB4" w:rsidRDefault="001C6BB4" w:rsidP="001C6BB4">
                      <w:pPr>
                        <w:spacing w:line="240" w:lineRule="atLeast"/>
                        <w:jc w:val="left"/>
                        <w:rPr>
                          <w:sz w:val="18"/>
                          <w:szCs w:val="18"/>
                        </w:rPr>
                      </w:pPr>
                      <w:r w:rsidRPr="001C6BB4">
                        <w:rPr>
                          <w:sz w:val="18"/>
                          <w:szCs w:val="18"/>
                        </w:rPr>
                        <w:t xml:space="preserve">        &lt;filter class="solr.PorterStemFilterFactory"/&gt;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&lt;fieldType name="text_en_splitting" class="solr.TextField" positionIncrementGap="100"</w:t>
                      </w:r>
                    </w:p>
                    <w:p w:rsidR="001C6BB4" w:rsidRPr="001C6BB4" w:rsidRDefault="001C6BB4" w:rsidP="001C6BB4">
                      <w:pPr>
                        <w:spacing w:line="240" w:lineRule="atLeast"/>
                        <w:jc w:val="left"/>
                        <w:rPr>
                          <w:sz w:val="18"/>
                          <w:szCs w:val="18"/>
                        </w:rPr>
                      </w:pPr>
                      <w:r w:rsidRPr="001C6BB4">
                        <w:rPr>
                          <w:sz w:val="18"/>
                          <w:szCs w:val="18"/>
                        </w:rPr>
                        <w:t xml:space="preserve">               autoGeneratePhraseQueries="true"&gt;</w:t>
                      </w:r>
                    </w:p>
                    <w:p w:rsidR="001C6BB4" w:rsidRPr="001C6BB4" w:rsidRDefault="001C6BB4" w:rsidP="001C6BB4">
                      <w:pPr>
                        <w:spacing w:line="240" w:lineRule="atLeast"/>
                        <w:jc w:val="left"/>
                        <w:rPr>
                          <w:sz w:val="18"/>
                          <w:szCs w:val="18"/>
                        </w:rPr>
                      </w:pPr>
                      <w:r w:rsidRPr="001C6BB4">
                        <w:rPr>
                          <w:sz w:val="18"/>
                          <w:szCs w:val="18"/>
                        </w:rPr>
                        <w:t xml:space="preserve">      &lt;analyzer type="index"&gt;</w:t>
                      </w:r>
                    </w:p>
                    <w:p w:rsidR="001C6BB4" w:rsidRPr="001C6BB4" w:rsidRDefault="001C6BB4" w:rsidP="001C6BB4">
                      <w:pPr>
                        <w:spacing w:line="240" w:lineRule="atLeast"/>
                        <w:jc w:val="left"/>
                        <w:rPr>
                          <w:sz w:val="18"/>
                          <w:szCs w:val="18"/>
                        </w:rPr>
                      </w:pPr>
                      <w:r w:rsidRPr="001C6BB4">
                        <w:rPr>
                          <w:sz w:val="18"/>
                          <w:szCs w:val="18"/>
                        </w:rPr>
                        <w:t xml:space="preserve">        &lt;tokenizer class="solr.WhitespaceTokenizerFactory"/&gt;</w:t>
                      </w:r>
                    </w:p>
                    <w:p w:rsidR="001C6BB4" w:rsidRPr="001C6BB4" w:rsidRDefault="001C6BB4" w:rsidP="001C6BB4">
                      <w:pPr>
                        <w:spacing w:line="240" w:lineRule="atLeast"/>
                        <w:jc w:val="left"/>
                        <w:rPr>
                          <w:sz w:val="18"/>
                          <w:szCs w:val="18"/>
                        </w:rPr>
                      </w:pPr>
                      <w:r w:rsidRPr="001C6BB4">
                        <w:rPr>
                          <w:sz w:val="18"/>
                          <w:szCs w:val="18"/>
                        </w:rPr>
                        <w:t xml:space="preserve">        &lt;!-- in this example, we will only use synonyms at query time</w:t>
                      </w:r>
                    </w:p>
                    <w:p w:rsidR="001C6BB4" w:rsidRPr="001C6BB4" w:rsidRDefault="001C6BB4" w:rsidP="001C6BB4">
                      <w:pPr>
                        <w:spacing w:line="240" w:lineRule="atLeast"/>
                        <w:jc w:val="left"/>
                        <w:rPr>
                          <w:sz w:val="18"/>
                          <w:szCs w:val="18"/>
                        </w:rPr>
                      </w:pPr>
                      <w:r w:rsidRPr="001C6BB4">
                        <w:rPr>
                          <w:sz w:val="18"/>
                          <w:szCs w:val="18"/>
                        </w:rPr>
                        <w:t xml:space="preserve">        &lt;filter class="solr.SynonymFilterFactory" synonyms="index_synonyms.txt" ignoreCase="true" expand="false"/&gt;</w:t>
                      </w:r>
                    </w:p>
                    <w:p w:rsidR="001C6BB4" w:rsidRPr="001C6BB4" w:rsidRDefault="001C6BB4" w:rsidP="001C6BB4">
                      <w:pPr>
                        <w:spacing w:line="240" w:lineRule="atLeast"/>
                        <w:jc w:val="left"/>
                        <w:rPr>
                          <w:sz w:val="18"/>
                          <w:szCs w:val="18"/>
                        </w:rPr>
                      </w:pPr>
                      <w:r w:rsidRPr="001C6BB4">
                        <w:rPr>
                          <w:sz w:val="18"/>
                          <w:szCs w:val="18"/>
                        </w:rPr>
                        <w:t xml:space="preserve">        --&gt;</w:t>
                      </w:r>
                    </w:p>
                    <w:p w:rsidR="001C6BB4" w:rsidRPr="001C6BB4" w:rsidRDefault="001C6BB4" w:rsidP="001C6BB4">
                      <w:pPr>
                        <w:spacing w:line="240" w:lineRule="atLeast"/>
                        <w:jc w:val="left"/>
                        <w:rPr>
                          <w:sz w:val="18"/>
                          <w:szCs w:val="18"/>
                        </w:rPr>
                      </w:pPr>
                      <w:r w:rsidRPr="001C6BB4">
                        <w:rPr>
                          <w:sz w:val="18"/>
                          <w:szCs w:val="18"/>
                        </w:rPr>
                        <w:t xml:space="preserve">        &lt;!-- Case insensitive stop word removal.</w:t>
                      </w:r>
                    </w:p>
                    <w:p w:rsidR="001C6BB4" w:rsidRPr="001C6BB4" w:rsidRDefault="001C6BB4" w:rsidP="001C6BB4">
                      <w:pPr>
                        <w:spacing w:line="240" w:lineRule="atLeast"/>
                        <w:jc w:val="left"/>
                        <w:rPr>
                          <w:sz w:val="18"/>
                          <w:szCs w:val="18"/>
                        </w:rPr>
                      </w:pPr>
                      <w:r w:rsidRPr="001C6BB4">
                        <w:rPr>
                          <w:sz w:val="18"/>
                          <w:szCs w:val="18"/>
                        </w:rPr>
                        <w:t xml:space="preserve">          add enablePositionIncrements=true in both the index and query</w:t>
                      </w:r>
                    </w:p>
                    <w:p w:rsidR="001C6BB4" w:rsidRPr="001C6BB4" w:rsidRDefault="001C6BB4" w:rsidP="001C6BB4">
                      <w:pPr>
                        <w:spacing w:line="240" w:lineRule="atLeast"/>
                        <w:jc w:val="left"/>
                        <w:rPr>
                          <w:sz w:val="18"/>
                          <w:szCs w:val="18"/>
                        </w:rPr>
                      </w:pPr>
                      <w:r w:rsidRPr="001C6BB4">
                        <w:rPr>
                          <w:sz w:val="18"/>
                          <w:szCs w:val="18"/>
                        </w:rPr>
                        <w:t xml:space="preserve">          analyzers to leave a 'gap' for more accurate phrase queries.</w:t>
                      </w:r>
                    </w:p>
                    <w:p w:rsidR="001C6BB4" w:rsidRPr="001C6BB4" w:rsidRDefault="001C6BB4" w:rsidP="001C6BB4">
                      <w:pPr>
                        <w:spacing w:line="240" w:lineRule="atLeast"/>
                        <w:jc w:val="left"/>
                        <w:rPr>
                          <w:sz w:val="18"/>
                          <w:szCs w:val="18"/>
                        </w:rPr>
                      </w:pPr>
                      <w:r w:rsidRPr="001C6BB4">
                        <w:rPr>
                          <w:sz w:val="18"/>
                          <w:szCs w:val="18"/>
                        </w:rPr>
                        <w:t xml:space="preserve">        --&gt;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w:t>
                      </w:r>
                    </w:p>
                    <w:p w:rsidR="001C6BB4" w:rsidRPr="001C6BB4" w:rsidRDefault="001C6BB4" w:rsidP="001C6BB4">
                      <w:pPr>
                        <w:spacing w:line="240" w:lineRule="atLeast"/>
                        <w:jc w:val="left"/>
                        <w:rPr>
                          <w:sz w:val="18"/>
                          <w:szCs w:val="18"/>
                        </w:rPr>
                      </w:pPr>
                      <w:r w:rsidRPr="001C6BB4">
                        <w:rPr>
                          <w:sz w:val="18"/>
                          <w:szCs w:val="18"/>
                        </w:rPr>
                        <w:t xml:space="preserve">                ignoreCase="true"</w:t>
                      </w:r>
                    </w:p>
                    <w:p w:rsidR="001C6BB4" w:rsidRPr="001C6BB4" w:rsidRDefault="001C6BB4" w:rsidP="001C6BB4">
                      <w:pPr>
                        <w:spacing w:line="240" w:lineRule="atLeast"/>
                        <w:jc w:val="left"/>
                        <w:rPr>
                          <w:sz w:val="18"/>
                          <w:szCs w:val="18"/>
                        </w:rPr>
                      </w:pPr>
                      <w:r w:rsidRPr="001C6BB4">
                        <w:rPr>
                          <w:sz w:val="18"/>
                          <w:szCs w:val="18"/>
                        </w:rPr>
                        <w:t xml:space="preserve">                words="lang/stopwords_en.txt"</w:t>
                      </w:r>
                    </w:p>
                    <w:p w:rsidR="001C6BB4" w:rsidRPr="001C6BB4" w:rsidRDefault="001C6BB4" w:rsidP="001C6BB4">
                      <w:pPr>
                        <w:spacing w:line="240" w:lineRule="atLeast"/>
                        <w:jc w:val="left"/>
                        <w:rPr>
                          <w:sz w:val="18"/>
                          <w:szCs w:val="18"/>
                        </w:rPr>
                      </w:pPr>
                      <w:r w:rsidRPr="001C6BB4">
                        <w:rPr>
                          <w:sz w:val="18"/>
                          <w:szCs w:val="18"/>
                        </w:rPr>
                        <w:t xml:space="preserve">                enablePositionIncrements="true"</w:t>
                      </w:r>
                    </w:p>
                    <w:p w:rsidR="001C6BB4" w:rsidRPr="001C6BB4" w:rsidRDefault="001C6BB4" w:rsidP="001C6BB4">
                      <w:pPr>
                        <w:spacing w:line="240" w:lineRule="atLeast"/>
                        <w:jc w:val="left"/>
                        <w:rPr>
                          <w:sz w:val="18"/>
                          <w:szCs w:val="18"/>
                        </w:rPr>
                      </w:pPr>
                      <w:r w:rsidRPr="001C6BB4">
                        <w:rPr>
                          <w:sz w:val="18"/>
                          <w:szCs w:val="18"/>
                        </w:rPr>
                        <w:t xml:space="preserve">            /&gt;</w:t>
                      </w:r>
                    </w:p>
                    <w:p w:rsidR="001C6BB4" w:rsidRPr="001C6BB4" w:rsidRDefault="001C6BB4" w:rsidP="001C6BB4">
                      <w:pPr>
                        <w:spacing w:line="240" w:lineRule="atLeast"/>
                        <w:jc w:val="left"/>
                        <w:rPr>
                          <w:sz w:val="18"/>
                          <w:szCs w:val="18"/>
                        </w:rPr>
                      </w:pPr>
                      <w:r w:rsidRPr="001C6BB4">
                        <w:rPr>
                          <w:sz w:val="18"/>
                          <w:szCs w:val="18"/>
                        </w:rPr>
                        <w:t xml:space="preserve">        &lt;filter class="solr.WordDelimiterFilterFactory" generateWordParts="1" generateNumberParts="1" catenateWords="1"</w:t>
                      </w:r>
                    </w:p>
                    <w:p w:rsidR="001C6BB4" w:rsidRPr="001C6BB4" w:rsidRDefault="001C6BB4" w:rsidP="001C6BB4">
                      <w:pPr>
                        <w:spacing w:line="240" w:lineRule="atLeast"/>
                        <w:jc w:val="left"/>
                        <w:rPr>
                          <w:sz w:val="18"/>
                          <w:szCs w:val="18"/>
                        </w:rPr>
                      </w:pPr>
                      <w:r w:rsidRPr="001C6BB4">
                        <w:rPr>
                          <w:sz w:val="18"/>
                          <w:szCs w:val="18"/>
                        </w:rPr>
                        <w:t xml:space="preserve">                catenateNumbers="1" catenateAll="0" splitOnCaseChange="1"/&gt;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class="solr.KeywordMarkerFilterFactory" protected="protwords.txt"/&gt;</w:t>
                      </w:r>
                    </w:p>
                    <w:p w:rsidR="001C6BB4" w:rsidRPr="001C6BB4" w:rsidRDefault="001C6BB4" w:rsidP="001C6BB4">
                      <w:pPr>
                        <w:spacing w:line="240" w:lineRule="atLeast"/>
                        <w:jc w:val="left"/>
                        <w:rPr>
                          <w:sz w:val="18"/>
                          <w:szCs w:val="18"/>
                        </w:rPr>
                      </w:pPr>
                      <w:r w:rsidRPr="001C6BB4">
                        <w:rPr>
                          <w:sz w:val="18"/>
                          <w:szCs w:val="18"/>
                        </w:rPr>
                        <w:t xml:space="preserve">        &lt;filter class="solr.PorterStemFilterFactory"/&gt;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&lt;analyzer type="query"&gt;</w:t>
                      </w:r>
                    </w:p>
                    <w:p w:rsidR="001C6BB4" w:rsidRPr="001C6BB4" w:rsidRDefault="001C6BB4" w:rsidP="001C6BB4">
                      <w:pPr>
                        <w:spacing w:line="240" w:lineRule="atLeast"/>
                        <w:jc w:val="left"/>
                        <w:rPr>
                          <w:sz w:val="18"/>
                          <w:szCs w:val="18"/>
                        </w:rPr>
                      </w:pPr>
                      <w:r w:rsidRPr="001C6BB4">
                        <w:rPr>
                          <w:sz w:val="18"/>
                          <w:szCs w:val="18"/>
                        </w:rPr>
                        <w:t xml:space="preserve">        &lt;tokenizer class="solr.WhitespaceTokenizerFactory"/&gt;</w:t>
                      </w:r>
                    </w:p>
                    <w:p w:rsidR="001C6BB4" w:rsidRPr="001C6BB4" w:rsidRDefault="001C6BB4" w:rsidP="001C6BB4">
                      <w:pPr>
                        <w:spacing w:line="240" w:lineRule="atLeast"/>
                        <w:jc w:val="left"/>
                        <w:rPr>
                          <w:sz w:val="18"/>
                          <w:szCs w:val="18"/>
                        </w:rPr>
                      </w:pPr>
                      <w:r w:rsidRPr="001C6BB4">
                        <w:rPr>
                          <w:sz w:val="18"/>
                          <w:szCs w:val="18"/>
                        </w:rPr>
                        <w:t xml:space="preserve">        &lt;filter class="solr.SynonymFilterFactory" synonyms="synonyms.txt" ignoreCase="true" expand="true"/&gt;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w:t>
                      </w:r>
                    </w:p>
                    <w:p w:rsidR="001C6BB4" w:rsidRPr="001C6BB4" w:rsidRDefault="001C6BB4" w:rsidP="001C6BB4">
                      <w:pPr>
                        <w:spacing w:line="240" w:lineRule="atLeast"/>
                        <w:jc w:val="left"/>
                        <w:rPr>
                          <w:sz w:val="18"/>
                          <w:szCs w:val="18"/>
                        </w:rPr>
                      </w:pPr>
                      <w:r w:rsidRPr="001C6BB4">
                        <w:rPr>
                          <w:sz w:val="18"/>
                          <w:szCs w:val="18"/>
                        </w:rPr>
                        <w:t xml:space="preserve">                ignoreCase="true"</w:t>
                      </w:r>
                    </w:p>
                    <w:p w:rsidR="001C6BB4" w:rsidRPr="001C6BB4" w:rsidRDefault="001C6BB4" w:rsidP="001C6BB4">
                      <w:pPr>
                        <w:spacing w:line="240" w:lineRule="atLeast"/>
                        <w:jc w:val="left"/>
                        <w:rPr>
                          <w:sz w:val="18"/>
                          <w:szCs w:val="18"/>
                        </w:rPr>
                      </w:pPr>
                      <w:r w:rsidRPr="001C6BB4">
                        <w:rPr>
                          <w:sz w:val="18"/>
                          <w:szCs w:val="18"/>
                        </w:rPr>
                        <w:t xml:space="preserve">                words="lang/stopwords_en.txt"</w:t>
                      </w:r>
                    </w:p>
                    <w:p w:rsidR="001C6BB4" w:rsidRPr="001C6BB4" w:rsidRDefault="001C6BB4" w:rsidP="001C6BB4">
                      <w:pPr>
                        <w:spacing w:line="240" w:lineRule="atLeast"/>
                        <w:jc w:val="left"/>
                        <w:rPr>
                          <w:sz w:val="18"/>
                          <w:szCs w:val="18"/>
                        </w:rPr>
                      </w:pPr>
                      <w:r w:rsidRPr="001C6BB4">
                        <w:rPr>
                          <w:sz w:val="18"/>
                          <w:szCs w:val="18"/>
                        </w:rPr>
                        <w:t xml:space="preserve">                enablePositionIncrements="true"</w:t>
                      </w:r>
                    </w:p>
                    <w:p w:rsidR="001C6BB4" w:rsidRPr="001C6BB4" w:rsidRDefault="001C6BB4" w:rsidP="001C6BB4">
                      <w:pPr>
                        <w:spacing w:line="240" w:lineRule="atLeast"/>
                        <w:jc w:val="left"/>
                        <w:rPr>
                          <w:sz w:val="18"/>
                          <w:szCs w:val="18"/>
                        </w:rPr>
                      </w:pPr>
                      <w:r w:rsidRPr="001C6BB4">
                        <w:rPr>
                          <w:sz w:val="18"/>
                          <w:szCs w:val="18"/>
                        </w:rPr>
                        <w:t xml:space="preserve">            /&gt;</w:t>
                      </w:r>
                    </w:p>
                    <w:p w:rsidR="001C6BB4" w:rsidRPr="001C6BB4" w:rsidRDefault="001C6BB4" w:rsidP="001C6BB4">
                      <w:pPr>
                        <w:spacing w:line="240" w:lineRule="atLeast"/>
                        <w:jc w:val="left"/>
                        <w:rPr>
                          <w:sz w:val="18"/>
                          <w:szCs w:val="18"/>
                        </w:rPr>
                      </w:pPr>
                      <w:r w:rsidRPr="001C6BB4">
                        <w:rPr>
                          <w:sz w:val="18"/>
                          <w:szCs w:val="18"/>
                        </w:rPr>
                        <w:t xml:space="preserve">        &lt;filter class="solr.WordDelimiterFilterFactory" generateWordParts="1" generateNumberParts="1" catenateWords="0"</w:t>
                      </w:r>
                    </w:p>
                    <w:p w:rsidR="001C6BB4" w:rsidRPr="001C6BB4" w:rsidRDefault="001C6BB4" w:rsidP="001C6BB4">
                      <w:pPr>
                        <w:spacing w:line="240" w:lineRule="atLeast"/>
                        <w:jc w:val="left"/>
                        <w:rPr>
                          <w:sz w:val="18"/>
                          <w:szCs w:val="18"/>
                        </w:rPr>
                      </w:pPr>
                      <w:r w:rsidRPr="001C6BB4">
                        <w:rPr>
                          <w:sz w:val="18"/>
                          <w:szCs w:val="18"/>
                        </w:rPr>
                        <w:t xml:space="preserve">                catenateNumbers="0" catenateAll="0" splitOnCaseChange="1"/&gt;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class="solr.KeywordMarkerFilterFactory" protected="protwords.txt"/&gt;</w:t>
                      </w:r>
                    </w:p>
                    <w:p w:rsidR="001C6BB4" w:rsidRPr="001C6BB4" w:rsidRDefault="001C6BB4" w:rsidP="001C6BB4">
                      <w:pPr>
                        <w:spacing w:line="240" w:lineRule="atLeast"/>
                        <w:jc w:val="left"/>
                        <w:rPr>
                          <w:sz w:val="18"/>
                          <w:szCs w:val="18"/>
                        </w:rPr>
                      </w:pPr>
                      <w:r w:rsidRPr="001C6BB4">
                        <w:rPr>
                          <w:sz w:val="18"/>
                          <w:szCs w:val="18"/>
                        </w:rPr>
                        <w:t xml:space="preserve">        &lt;filter class="solr.PorterStemFilterFactory"/&gt;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&lt;fieldType name="text_en_splitting_tight" class="solr.TextField" positionIncrementGap="100"</w:t>
                      </w:r>
                    </w:p>
                    <w:p w:rsidR="001C6BB4" w:rsidRPr="001C6BB4" w:rsidRDefault="001C6BB4" w:rsidP="001C6BB4">
                      <w:pPr>
                        <w:spacing w:line="240" w:lineRule="atLeast"/>
                        <w:jc w:val="left"/>
                        <w:rPr>
                          <w:sz w:val="18"/>
                          <w:szCs w:val="18"/>
                        </w:rPr>
                      </w:pPr>
                      <w:r w:rsidRPr="001C6BB4">
                        <w:rPr>
                          <w:sz w:val="18"/>
                          <w:szCs w:val="18"/>
                        </w:rPr>
                        <w:t xml:space="preserve">               autoGeneratePhraseQueries="true"&gt;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&lt;tokenizer class="solr.WhitespaceTokenizerFactory"/&gt;</w:t>
                      </w:r>
                    </w:p>
                    <w:p w:rsidR="001C6BB4" w:rsidRPr="001C6BB4" w:rsidRDefault="001C6BB4" w:rsidP="001C6BB4">
                      <w:pPr>
                        <w:spacing w:line="240" w:lineRule="atLeast"/>
                        <w:jc w:val="left"/>
                        <w:rPr>
                          <w:sz w:val="18"/>
                          <w:szCs w:val="18"/>
                        </w:rPr>
                      </w:pPr>
                      <w:r w:rsidRPr="001C6BB4">
                        <w:rPr>
                          <w:sz w:val="18"/>
                          <w:szCs w:val="18"/>
                        </w:rPr>
                        <w:t xml:space="preserve">        &lt;filter class="solr.SynonymFilterFactory" synonyms="synonyms.txt" ignoreCase="true" expand="false"/&gt;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 ignoreCase="true" words="lang/stopwords_en.txt"/&gt;</w:t>
                      </w:r>
                    </w:p>
                    <w:p w:rsidR="001C6BB4" w:rsidRPr="001C6BB4" w:rsidRDefault="001C6BB4" w:rsidP="001C6BB4">
                      <w:pPr>
                        <w:spacing w:line="240" w:lineRule="atLeast"/>
                        <w:jc w:val="left"/>
                        <w:rPr>
                          <w:sz w:val="18"/>
                          <w:szCs w:val="18"/>
                        </w:rPr>
                      </w:pPr>
                      <w:r w:rsidRPr="001C6BB4">
                        <w:rPr>
                          <w:sz w:val="18"/>
                          <w:szCs w:val="18"/>
                        </w:rPr>
                        <w:t xml:space="preserve">        &lt;filter class="solr.WordDelimiterFilterFactory" generateWordParts="0" generateNumberParts="0" catenateWords="1"</w:t>
                      </w:r>
                    </w:p>
                    <w:p w:rsidR="001C6BB4" w:rsidRPr="001C6BB4" w:rsidRDefault="001C6BB4" w:rsidP="001C6BB4">
                      <w:pPr>
                        <w:spacing w:line="240" w:lineRule="atLeast"/>
                        <w:jc w:val="left"/>
                        <w:rPr>
                          <w:sz w:val="18"/>
                          <w:szCs w:val="18"/>
                        </w:rPr>
                      </w:pPr>
                      <w:r w:rsidRPr="001C6BB4">
                        <w:rPr>
                          <w:sz w:val="18"/>
                          <w:szCs w:val="18"/>
                        </w:rPr>
                        <w:t xml:space="preserve">                catenateNumbers="1" catenateAll="0"/&gt;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class="solr.KeywordMarkerFilterFactory" protected="protwords.txt"/&gt;</w:t>
                      </w:r>
                    </w:p>
                    <w:p w:rsidR="001C6BB4" w:rsidRPr="001C6BB4" w:rsidRDefault="001C6BB4" w:rsidP="001C6BB4">
                      <w:pPr>
                        <w:spacing w:line="240" w:lineRule="atLeast"/>
                        <w:jc w:val="left"/>
                        <w:rPr>
                          <w:sz w:val="18"/>
                          <w:szCs w:val="18"/>
                        </w:rPr>
                      </w:pPr>
                      <w:r w:rsidRPr="001C6BB4">
                        <w:rPr>
                          <w:sz w:val="18"/>
                          <w:szCs w:val="18"/>
                        </w:rPr>
                        <w:t xml:space="preserve">        &lt;filter class="solr.EnglishMinimalStemFilterFactory"/&gt;</w:t>
                      </w:r>
                    </w:p>
                    <w:p w:rsidR="001C6BB4" w:rsidRPr="001C6BB4" w:rsidRDefault="001C6BB4" w:rsidP="001C6BB4">
                      <w:pPr>
                        <w:spacing w:line="240" w:lineRule="atLeast"/>
                        <w:jc w:val="left"/>
                        <w:rPr>
                          <w:sz w:val="18"/>
                          <w:szCs w:val="18"/>
                        </w:rPr>
                      </w:pPr>
                      <w:r w:rsidRPr="001C6BB4">
                        <w:rPr>
                          <w:sz w:val="18"/>
                          <w:szCs w:val="18"/>
                        </w:rPr>
                        <w:t xml:space="preserve">        &lt;!-- this filter can remove any duplicate tokens that appear at the same position - sometimes</w:t>
                      </w:r>
                    </w:p>
                    <w:p w:rsidR="001C6BB4" w:rsidRPr="001C6BB4" w:rsidRDefault="001C6BB4" w:rsidP="001C6BB4">
                      <w:pPr>
                        <w:spacing w:line="240" w:lineRule="atLeast"/>
                        <w:jc w:val="left"/>
                        <w:rPr>
                          <w:sz w:val="18"/>
                          <w:szCs w:val="18"/>
                        </w:rPr>
                      </w:pPr>
                      <w:r w:rsidRPr="001C6BB4">
                        <w:rPr>
                          <w:sz w:val="18"/>
                          <w:szCs w:val="18"/>
                        </w:rPr>
                        <w:t xml:space="preserve">             possible with WordDelimiterFilter in conjuncton with stemming. --&gt;</w:t>
                      </w:r>
                    </w:p>
                    <w:p w:rsidR="001C6BB4" w:rsidRPr="001C6BB4" w:rsidRDefault="001C6BB4" w:rsidP="001C6BB4">
                      <w:pPr>
                        <w:spacing w:line="240" w:lineRule="atLeast"/>
                        <w:jc w:val="left"/>
                        <w:rPr>
                          <w:sz w:val="18"/>
                          <w:szCs w:val="18"/>
                        </w:rPr>
                      </w:pPr>
                      <w:r w:rsidRPr="001C6BB4">
                        <w:rPr>
                          <w:sz w:val="18"/>
                          <w:szCs w:val="18"/>
                        </w:rPr>
                        <w:t xml:space="preserve">        &lt;filter class="solr.RemoveDuplicatesTokenFilterFactory"/&gt;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&lt;fieldType name="text_general_rev" class="solr.TextField" positionIncrementGap="100"&gt;</w:t>
                      </w:r>
                    </w:p>
                    <w:p w:rsidR="001C6BB4" w:rsidRPr="001C6BB4" w:rsidRDefault="001C6BB4" w:rsidP="001C6BB4">
                      <w:pPr>
                        <w:spacing w:line="240" w:lineRule="atLeast"/>
                        <w:jc w:val="left"/>
                        <w:rPr>
                          <w:sz w:val="18"/>
                          <w:szCs w:val="18"/>
                        </w:rPr>
                      </w:pPr>
                      <w:r w:rsidRPr="001C6BB4">
                        <w:rPr>
                          <w:sz w:val="18"/>
                          <w:szCs w:val="18"/>
                        </w:rPr>
                        <w:t xml:space="preserve">      &lt;analyzer type="index"&gt;</w:t>
                      </w:r>
                    </w:p>
                    <w:p w:rsidR="001C6BB4" w:rsidRPr="001C6BB4" w:rsidRDefault="001C6BB4" w:rsidP="001C6BB4">
                      <w:pPr>
                        <w:spacing w:line="240" w:lineRule="atLeast"/>
                        <w:jc w:val="left"/>
                        <w:rPr>
                          <w:sz w:val="18"/>
                          <w:szCs w:val="18"/>
                        </w:rPr>
                      </w:pPr>
                      <w:r w:rsidRPr="001C6BB4">
                        <w:rPr>
                          <w:sz w:val="18"/>
                          <w:szCs w:val="18"/>
                        </w:rPr>
                        <w:t xml:space="preserve">        &lt;tokenizer class="solr.StandardTokenizerFactory"/&gt;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 ignoreCase="true" words="stopwords.txt" enablePositionIncrements="true"/&gt;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class="solr.ReversedWildcardFilterFactory" withOriginal="true"</w:t>
                      </w:r>
                    </w:p>
                    <w:p w:rsidR="001C6BB4" w:rsidRPr="001C6BB4" w:rsidRDefault="001C6BB4" w:rsidP="001C6BB4">
                      <w:pPr>
                        <w:spacing w:line="240" w:lineRule="atLeast"/>
                        <w:jc w:val="left"/>
                        <w:rPr>
                          <w:sz w:val="18"/>
                          <w:szCs w:val="18"/>
                        </w:rPr>
                      </w:pPr>
                      <w:r w:rsidRPr="001C6BB4">
                        <w:rPr>
                          <w:sz w:val="18"/>
                          <w:szCs w:val="18"/>
                        </w:rPr>
                        <w:t xml:space="preserve">                maxPosAsterisk="3" maxPosQuestion="2" maxFractionAsterisk="0.33"/&gt;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&lt;analyzer type="query"&gt;</w:t>
                      </w:r>
                    </w:p>
                    <w:p w:rsidR="001C6BB4" w:rsidRPr="001C6BB4" w:rsidRDefault="001C6BB4" w:rsidP="001C6BB4">
                      <w:pPr>
                        <w:spacing w:line="240" w:lineRule="atLeast"/>
                        <w:jc w:val="left"/>
                        <w:rPr>
                          <w:sz w:val="18"/>
                          <w:szCs w:val="18"/>
                        </w:rPr>
                      </w:pPr>
                      <w:r w:rsidRPr="001C6BB4">
                        <w:rPr>
                          <w:sz w:val="18"/>
                          <w:szCs w:val="18"/>
                        </w:rPr>
                        <w:t xml:space="preserve">        &lt;tokenizer class="solr.StandardTokenizerFactory"/&gt;</w:t>
                      </w:r>
                    </w:p>
                    <w:p w:rsidR="001C6BB4" w:rsidRPr="001C6BB4" w:rsidRDefault="001C6BB4" w:rsidP="001C6BB4">
                      <w:pPr>
                        <w:spacing w:line="240" w:lineRule="atLeast"/>
                        <w:jc w:val="left"/>
                        <w:rPr>
                          <w:sz w:val="18"/>
                          <w:szCs w:val="18"/>
                        </w:rPr>
                      </w:pPr>
                      <w:r w:rsidRPr="001C6BB4">
                        <w:rPr>
                          <w:sz w:val="18"/>
                          <w:szCs w:val="18"/>
                        </w:rPr>
                        <w:t xml:space="preserve">        &lt;filter class="solr.SynonymFilterFactory" synonyms="synonyms.txt" ignoreCase="true" expand="true"/&gt;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 ignoreCase="true" words="stopwords.txt" enablePositionIncrements="true"/&gt;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&lt;fieldType name="alphaOnlySort" class="solr.TextField" sortMissingLast="true" omitNorms="true"&gt;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 KeywordTokenizer does no actual tokenizing, so the entire</w:t>
                      </w:r>
                    </w:p>
                    <w:p w:rsidR="001C6BB4" w:rsidRPr="001C6BB4" w:rsidRDefault="001C6BB4" w:rsidP="001C6BB4">
                      <w:pPr>
                        <w:spacing w:line="240" w:lineRule="atLeast"/>
                        <w:jc w:val="left"/>
                        <w:rPr>
                          <w:sz w:val="18"/>
                          <w:szCs w:val="18"/>
                        </w:rPr>
                      </w:pPr>
                      <w:r w:rsidRPr="001C6BB4">
                        <w:rPr>
                          <w:sz w:val="18"/>
                          <w:szCs w:val="18"/>
                        </w:rPr>
                        <w:t xml:space="preserve">             input string is preserved as a single token</w:t>
                      </w:r>
                    </w:p>
                    <w:p w:rsidR="001C6BB4" w:rsidRPr="001C6BB4" w:rsidRDefault="001C6BB4" w:rsidP="001C6BB4">
                      <w:pPr>
                        <w:spacing w:line="240" w:lineRule="atLeast"/>
                        <w:jc w:val="left"/>
                        <w:rPr>
                          <w:sz w:val="18"/>
                          <w:szCs w:val="18"/>
                        </w:rPr>
                      </w:pPr>
                      <w:r w:rsidRPr="001C6BB4">
                        <w:rPr>
                          <w:sz w:val="18"/>
                          <w:szCs w:val="18"/>
                        </w:rPr>
                        <w:t xml:space="preserve">          --&gt;</w:t>
                      </w:r>
                    </w:p>
                    <w:p w:rsidR="001C6BB4" w:rsidRPr="001C6BB4" w:rsidRDefault="001C6BB4" w:rsidP="001C6BB4">
                      <w:pPr>
                        <w:spacing w:line="240" w:lineRule="atLeast"/>
                        <w:jc w:val="left"/>
                        <w:rPr>
                          <w:sz w:val="18"/>
                          <w:szCs w:val="18"/>
                        </w:rPr>
                      </w:pPr>
                      <w:r w:rsidRPr="001C6BB4">
                        <w:rPr>
                          <w:sz w:val="18"/>
                          <w:szCs w:val="18"/>
                        </w:rPr>
                        <w:t xml:space="preserve">        &lt;tokenizer class="solr.KeywordTokenizerFactory"/&gt;</w:t>
                      </w:r>
                    </w:p>
                    <w:p w:rsidR="001C6BB4" w:rsidRPr="001C6BB4" w:rsidRDefault="001C6BB4" w:rsidP="001C6BB4">
                      <w:pPr>
                        <w:spacing w:line="240" w:lineRule="atLeast"/>
                        <w:jc w:val="left"/>
                        <w:rPr>
                          <w:sz w:val="18"/>
                          <w:szCs w:val="18"/>
                        </w:rPr>
                      </w:pPr>
                      <w:r w:rsidRPr="001C6BB4">
                        <w:rPr>
                          <w:sz w:val="18"/>
                          <w:szCs w:val="18"/>
                        </w:rPr>
                        <w:t xml:space="preserve">        &lt;!-- The LowerCase TokenFilter does what you expect, which can be</w:t>
                      </w:r>
                    </w:p>
                    <w:p w:rsidR="001C6BB4" w:rsidRPr="001C6BB4" w:rsidRDefault="001C6BB4" w:rsidP="001C6BB4">
                      <w:pPr>
                        <w:spacing w:line="240" w:lineRule="atLeast"/>
                        <w:jc w:val="left"/>
                        <w:rPr>
                          <w:sz w:val="18"/>
                          <w:szCs w:val="18"/>
                        </w:rPr>
                      </w:pPr>
                      <w:r w:rsidRPr="001C6BB4">
                        <w:rPr>
                          <w:sz w:val="18"/>
                          <w:szCs w:val="18"/>
                        </w:rPr>
                        <w:t xml:space="preserve">             when you want your sorting to be case insensitive</w:t>
                      </w:r>
                    </w:p>
                    <w:p w:rsidR="001C6BB4" w:rsidRPr="001C6BB4" w:rsidRDefault="001C6BB4" w:rsidP="001C6BB4">
                      <w:pPr>
                        <w:spacing w:line="240" w:lineRule="atLeast"/>
                        <w:jc w:val="left"/>
                        <w:rPr>
                          <w:sz w:val="18"/>
                          <w:szCs w:val="18"/>
                        </w:rPr>
                      </w:pPr>
                      <w:r w:rsidRPr="001C6BB4">
                        <w:rPr>
                          <w:sz w:val="18"/>
                          <w:szCs w:val="18"/>
                        </w:rPr>
                        <w:t xml:space="preserve">          --&gt;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 The TrimFilter removes any leading or trailing whitespace --&gt;</w:t>
                      </w:r>
                    </w:p>
                    <w:p w:rsidR="001C6BB4" w:rsidRPr="001C6BB4" w:rsidRDefault="001C6BB4" w:rsidP="001C6BB4">
                      <w:pPr>
                        <w:spacing w:line="240" w:lineRule="atLeast"/>
                        <w:jc w:val="left"/>
                        <w:rPr>
                          <w:sz w:val="18"/>
                          <w:szCs w:val="18"/>
                        </w:rPr>
                      </w:pPr>
                      <w:r w:rsidRPr="001C6BB4">
                        <w:rPr>
                          <w:sz w:val="18"/>
                          <w:szCs w:val="18"/>
                        </w:rPr>
                        <w:t xml:space="preserve">        &lt;filter class="solr.TrimFilterFactory"/&gt;</w:t>
                      </w:r>
                    </w:p>
                    <w:p w:rsidR="001C6BB4" w:rsidRPr="001C6BB4" w:rsidRDefault="001C6BB4" w:rsidP="001C6BB4">
                      <w:pPr>
                        <w:spacing w:line="240" w:lineRule="atLeast"/>
                        <w:jc w:val="left"/>
                        <w:rPr>
                          <w:sz w:val="18"/>
                          <w:szCs w:val="18"/>
                        </w:rPr>
                      </w:pPr>
                      <w:r w:rsidRPr="001C6BB4">
                        <w:rPr>
                          <w:sz w:val="18"/>
                          <w:szCs w:val="18"/>
                        </w:rPr>
                        <w:t xml:space="preserve">        &lt;!-- The PatternReplaceFilter gives you the flexibility to use</w:t>
                      </w:r>
                    </w:p>
                    <w:p w:rsidR="001C6BB4" w:rsidRPr="001C6BB4" w:rsidRDefault="001C6BB4" w:rsidP="001C6BB4">
                      <w:pPr>
                        <w:spacing w:line="240" w:lineRule="atLeast"/>
                        <w:jc w:val="left"/>
                        <w:rPr>
                          <w:sz w:val="18"/>
                          <w:szCs w:val="18"/>
                        </w:rPr>
                      </w:pPr>
                      <w:r w:rsidRPr="001C6BB4">
                        <w:rPr>
                          <w:sz w:val="18"/>
                          <w:szCs w:val="18"/>
                        </w:rPr>
                        <w:t xml:space="preserve">             Java Regular expression to replace any sequence of characters</w:t>
                      </w:r>
                    </w:p>
                    <w:p w:rsidR="001C6BB4" w:rsidRPr="001C6BB4" w:rsidRDefault="001C6BB4" w:rsidP="001C6BB4">
                      <w:pPr>
                        <w:spacing w:line="240" w:lineRule="atLeast"/>
                        <w:jc w:val="left"/>
                        <w:rPr>
                          <w:sz w:val="18"/>
                          <w:szCs w:val="18"/>
                        </w:rPr>
                      </w:pPr>
                      <w:r w:rsidRPr="001C6BB4">
                        <w:rPr>
                          <w:sz w:val="18"/>
                          <w:szCs w:val="18"/>
                        </w:rPr>
                        <w:t xml:space="preserve">             matching a pattern with an arbitrary replacement string, </w:t>
                      </w:r>
                    </w:p>
                    <w:p w:rsidR="001C6BB4" w:rsidRPr="001C6BB4" w:rsidRDefault="001C6BB4" w:rsidP="001C6BB4">
                      <w:pPr>
                        <w:spacing w:line="240" w:lineRule="atLeast"/>
                        <w:jc w:val="left"/>
                        <w:rPr>
                          <w:sz w:val="18"/>
                          <w:szCs w:val="18"/>
                        </w:rPr>
                      </w:pPr>
                      <w:r w:rsidRPr="001C6BB4">
                        <w:rPr>
                          <w:sz w:val="18"/>
                          <w:szCs w:val="18"/>
                        </w:rPr>
                        <w:t xml:space="preserve">             which may include back references to portions of the original</w:t>
                      </w:r>
                    </w:p>
                    <w:p w:rsidR="001C6BB4" w:rsidRPr="001C6BB4" w:rsidRDefault="001C6BB4" w:rsidP="001C6BB4">
                      <w:pPr>
                        <w:spacing w:line="240" w:lineRule="atLeast"/>
                        <w:jc w:val="left"/>
                        <w:rPr>
                          <w:sz w:val="18"/>
                          <w:szCs w:val="18"/>
                        </w:rPr>
                      </w:pPr>
                      <w:r w:rsidRPr="001C6BB4">
                        <w:rPr>
                          <w:sz w:val="18"/>
                          <w:szCs w:val="18"/>
                        </w:rPr>
                        <w:t xml:space="preserve">             string matched by the pattern.</w:t>
                      </w:r>
                    </w:p>
                    <w:p w:rsidR="001C6BB4" w:rsidRPr="001C6BB4" w:rsidRDefault="001C6BB4" w:rsidP="001C6BB4">
                      <w:pPr>
                        <w:spacing w:line="240" w:lineRule="atLeast"/>
                        <w:jc w:val="left"/>
                        <w:rPr>
                          <w:sz w:val="18"/>
                          <w:szCs w:val="18"/>
                        </w:rPr>
                      </w:pPr>
                      <w:r w:rsidRPr="001C6BB4">
                        <w:rPr>
                          <w:sz w:val="18"/>
                          <w:szCs w:val="18"/>
                        </w:rPr>
                        <w:t xml:space="preserve">             </w:t>
                      </w:r>
                    </w:p>
                    <w:p w:rsidR="001C6BB4" w:rsidRPr="001C6BB4" w:rsidRDefault="001C6BB4" w:rsidP="001C6BB4">
                      <w:pPr>
                        <w:spacing w:line="240" w:lineRule="atLeast"/>
                        <w:jc w:val="left"/>
                        <w:rPr>
                          <w:sz w:val="18"/>
                          <w:szCs w:val="18"/>
                        </w:rPr>
                      </w:pPr>
                      <w:r w:rsidRPr="001C6BB4">
                        <w:rPr>
                          <w:sz w:val="18"/>
                          <w:szCs w:val="18"/>
                        </w:rPr>
                        <w:t xml:space="preserve">             See the Java Regular Expression documentation for more</w:t>
                      </w:r>
                    </w:p>
                    <w:p w:rsidR="001C6BB4" w:rsidRPr="001C6BB4" w:rsidRDefault="001C6BB4" w:rsidP="001C6BB4">
                      <w:pPr>
                        <w:spacing w:line="240" w:lineRule="atLeast"/>
                        <w:jc w:val="left"/>
                        <w:rPr>
                          <w:sz w:val="18"/>
                          <w:szCs w:val="18"/>
                        </w:rPr>
                      </w:pPr>
                      <w:r w:rsidRPr="001C6BB4">
                        <w:rPr>
                          <w:sz w:val="18"/>
                          <w:szCs w:val="18"/>
                        </w:rPr>
                        <w:t xml:space="preserve">             information on pattern and replacement string syntax.</w:t>
                      </w:r>
                    </w:p>
                    <w:p w:rsidR="001C6BB4" w:rsidRPr="001C6BB4" w:rsidRDefault="001C6BB4" w:rsidP="001C6BB4">
                      <w:pPr>
                        <w:spacing w:line="240" w:lineRule="atLeast"/>
                        <w:jc w:val="left"/>
                        <w:rPr>
                          <w:sz w:val="18"/>
                          <w:szCs w:val="18"/>
                        </w:rPr>
                      </w:pPr>
                      <w:r w:rsidRPr="001C6BB4">
                        <w:rPr>
                          <w:sz w:val="18"/>
                          <w:szCs w:val="18"/>
                        </w:rPr>
                        <w:t xml:space="preserve">             </w:t>
                      </w:r>
                    </w:p>
                    <w:p w:rsidR="001C6BB4" w:rsidRPr="001C6BB4" w:rsidRDefault="001C6BB4" w:rsidP="001C6BB4">
                      <w:pPr>
                        <w:spacing w:line="240" w:lineRule="atLeast"/>
                        <w:jc w:val="left"/>
                        <w:rPr>
                          <w:sz w:val="18"/>
                          <w:szCs w:val="18"/>
                        </w:rPr>
                      </w:pPr>
                      <w:r w:rsidRPr="001C6BB4">
                        <w:rPr>
                          <w:sz w:val="18"/>
                          <w:szCs w:val="18"/>
                        </w:rPr>
                        <w:t xml:space="preserve">             http://java.sun.com/j2se/1.6.0/docs/api/java/util/regex/package-summary.html</w:t>
                      </w:r>
                    </w:p>
                    <w:p w:rsidR="001C6BB4" w:rsidRPr="001C6BB4" w:rsidRDefault="001C6BB4" w:rsidP="001C6BB4">
                      <w:pPr>
                        <w:spacing w:line="240" w:lineRule="atLeast"/>
                        <w:jc w:val="left"/>
                        <w:rPr>
                          <w:sz w:val="18"/>
                          <w:szCs w:val="18"/>
                        </w:rPr>
                      </w:pPr>
                      <w:r w:rsidRPr="001C6BB4">
                        <w:rPr>
                          <w:sz w:val="18"/>
                          <w:szCs w:val="18"/>
                        </w:rPr>
                        <w:t xml:space="preserve">          --&gt;</w:t>
                      </w:r>
                    </w:p>
                    <w:p w:rsidR="001C6BB4" w:rsidRPr="001C6BB4" w:rsidRDefault="001C6BB4" w:rsidP="001C6BB4">
                      <w:pPr>
                        <w:spacing w:line="240" w:lineRule="atLeast"/>
                        <w:jc w:val="left"/>
                        <w:rPr>
                          <w:sz w:val="18"/>
                          <w:szCs w:val="18"/>
                        </w:rPr>
                      </w:pPr>
                      <w:r w:rsidRPr="001C6BB4">
                        <w:rPr>
                          <w:sz w:val="18"/>
                          <w:szCs w:val="18"/>
                        </w:rPr>
                        <w:t xml:space="preserve">        &lt;filter class="solr.PatternReplaceFilterFactory"</w:t>
                      </w:r>
                    </w:p>
                    <w:p w:rsidR="001C6BB4" w:rsidRPr="001C6BB4" w:rsidRDefault="001C6BB4" w:rsidP="001C6BB4">
                      <w:pPr>
                        <w:spacing w:line="240" w:lineRule="atLeast"/>
                        <w:jc w:val="left"/>
                        <w:rPr>
                          <w:sz w:val="18"/>
                          <w:szCs w:val="18"/>
                        </w:rPr>
                      </w:pPr>
                      <w:r w:rsidRPr="001C6BB4">
                        <w:rPr>
                          <w:sz w:val="18"/>
                          <w:szCs w:val="18"/>
                        </w:rPr>
                        <w:t xml:space="preserve">                pattern="([^a-z])" replacement="" replace="all"</w:t>
                      </w:r>
                    </w:p>
                    <w:p w:rsidR="001C6BB4" w:rsidRPr="001C6BB4" w:rsidRDefault="001C6BB4" w:rsidP="001C6BB4">
                      <w:pPr>
                        <w:spacing w:line="240" w:lineRule="atLeast"/>
                        <w:jc w:val="left"/>
                        <w:rPr>
                          <w:sz w:val="18"/>
                          <w:szCs w:val="18"/>
                        </w:rPr>
                      </w:pPr>
                      <w:r w:rsidRPr="001C6BB4">
                        <w:rPr>
                          <w:sz w:val="18"/>
                          <w:szCs w:val="18"/>
                        </w:rPr>
                        <w:t xml:space="preserve">            /&gt;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&lt;fieldtype name="phonetic" stored="false" indexed="true" class="solr.TextField"&gt;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&lt;tokenizer class="solr.StandardTokenizerFactory"/&gt;</w:t>
                      </w:r>
                    </w:p>
                    <w:p w:rsidR="001C6BB4" w:rsidRPr="001C6BB4" w:rsidRDefault="001C6BB4" w:rsidP="001C6BB4">
                      <w:pPr>
                        <w:spacing w:line="240" w:lineRule="atLeast"/>
                        <w:jc w:val="left"/>
                        <w:rPr>
                          <w:sz w:val="18"/>
                          <w:szCs w:val="18"/>
                        </w:rPr>
                      </w:pPr>
                      <w:r w:rsidRPr="001C6BB4">
                        <w:rPr>
                          <w:sz w:val="18"/>
                          <w:szCs w:val="18"/>
                        </w:rPr>
                        <w:t xml:space="preserve">        &lt;filter class="solr.DoubleMetaphoneFilterFactory" inject="false"/&gt;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&lt;fieldtype name="payloads" stored="false" indexed="true" class="solr.TextField"&gt;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&lt;tokenizer class="solr.WhitespaceTokenizerFactory"/&gt;</w:t>
                      </w:r>
                    </w:p>
                    <w:p w:rsidR="001C6BB4" w:rsidRPr="001C6BB4" w:rsidRDefault="001C6BB4" w:rsidP="001C6BB4">
                      <w:pPr>
                        <w:spacing w:line="240" w:lineRule="atLeast"/>
                        <w:jc w:val="left"/>
                        <w:rPr>
                          <w:sz w:val="18"/>
                          <w:szCs w:val="18"/>
                        </w:rPr>
                      </w:pPr>
                      <w:r w:rsidRPr="001C6BB4">
                        <w:rPr>
                          <w:sz w:val="18"/>
                          <w:szCs w:val="18"/>
                        </w:rPr>
                        <w:t xml:space="preserve">        &lt;!--</w:t>
                      </w:r>
                    </w:p>
                    <w:p w:rsidR="001C6BB4" w:rsidRPr="001C6BB4" w:rsidRDefault="001C6BB4" w:rsidP="001C6BB4">
                      <w:pPr>
                        <w:spacing w:line="240" w:lineRule="atLeast"/>
                        <w:jc w:val="left"/>
                        <w:rPr>
                          <w:sz w:val="18"/>
                          <w:szCs w:val="18"/>
                        </w:rPr>
                      </w:pPr>
                      <w:r w:rsidRPr="001C6BB4">
                        <w:rPr>
                          <w:sz w:val="18"/>
                          <w:szCs w:val="18"/>
                        </w:rPr>
                        <w:t xml:space="preserve">        The DelimitedPayloadTokenFilter can put payloads on tokens... for example,</w:t>
                      </w:r>
                    </w:p>
                    <w:p w:rsidR="001C6BB4" w:rsidRPr="001C6BB4" w:rsidRDefault="001C6BB4" w:rsidP="001C6BB4">
                      <w:pPr>
                        <w:spacing w:line="240" w:lineRule="atLeast"/>
                        <w:jc w:val="left"/>
                        <w:rPr>
                          <w:sz w:val="18"/>
                          <w:szCs w:val="18"/>
                        </w:rPr>
                      </w:pPr>
                      <w:r w:rsidRPr="001C6BB4">
                        <w:rPr>
                          <w:sz w:val="18"/>
                          <w:szCs w:val="18"/>
                        </w:rPr>
                        <w:t xml:space="preserve">        a token of "foo|1.4"  would be indexed as "foo" with a payload of 1.4f</w:t>
                      </w:r>
                    </w:p>
                    <w:p w:rsidR="001C6BB4" w:rsidRPr="001C6BB4" w:rsidRDefault="001C6BB4" w:rsidP="001C6BB4">
                      <w:pPr>
                        <w:spacing w:line="240" w:lineRule="atLeast"/>
                        <w:jc w:val="left"/>
                        <w:rPr>
                          <w:sz w:val="18"/>
                          <w:szCs w:val="18"/>
                        </w:rPr>
                      </w:pPr>
                      <w:r w:rsidRPr="001C6BB4">
                        <w:rPr>
                          <w:sz w:val="18"/>
                          <w:szCs w:val="18"/>
                        </w:rPr>
                        <w:t xml:space="preserve">        Attributes of the DelimitedPayloadTokenFilterFactory : </w:t>
                      </w:r>
                    </w:p>
                    <w:p w:rsidR="001C6BB4" w:rsidRPr="001C6BB4" w:rsidRDefault="001C6BB4" w:rsidP="001C6BB4">
                      <w:pPr>
                        <w:spacing w:line="240" w:lineRule="atLeast"/>
                        <w:jc w:val="left"/>
                        <w:rPr>
                          <w:sz w:val="18"/>
                          <w:szCs w:val="18"/>
                        </w:rPr>
                      </w:pPr>
                      <w:r w:rsidRPr="001C6BB4">
                        <w:rPr>
                          <w:sz w:val="18"/>
                          <w:szCs w:val="18"/>
                        </w:rPr>
                        <w:t xml:space="preserve">         "delimiter" - a one character delimiter. Default is | (pipe)</w:t>
                      </w:r>
                    </w:p>
                    <w:p w:rsidR="001C6BB4" w:rsidRPr="001C6BB4" w:rsidRDefault="001C6BB4" w:rsidP="001C6BB4">
                      <w:pPr>
                        <w:spacing w:line="240" w:lineRule="atLeast"/>
                        <w:jc w:val="left"/>
                        <w:rPr>
                          <w:sz w:val="18"/>
                          <w:szCs w:val="18"/>
                        </w:rPr>
                      </w:pPr>
                      <w:r w:rsidRPr="001C6BB4">
                        <w:rPr>
                          <w:sz w:val="18"/>
                          <w:szCs w:val="18"/>
                        </w:rPr>
                        <w:tab/>
                        <w:t xml:space="preserve"> "encoder" - how to encode the following value into a playload</w:t>
                      </w:r>
                    </w:p>
                    <w:p w:rsidR="001C6BB4" w:rsidRPr="001C6BB4" w:rsidRDefault="001C6BB4" w:rsidP="001C6BB4">
                      <w:pPr>
                        <w:spacing w:line="240" w:lineRule="atLeast"/>
                        <w:jc w:val="left"/>
                        <w:rPr>
                          <w:sz w:val="18"/>
                          <w:szCs w:val="18"/>
                        </w:rPr>
                      </w:pPr>
                      <w:r w:rsidRPr="001C6BB4">
                        <w:rPr>
                          <w:sz w:val="18"/>
                          <w:szCs w:val="18"/>
                        </w:rPr>
                        <w:tab/>
                        <w:t xml:space="preserve">    float -&gt; org.apache.lucene.analysis.payloads.FloatEncoder,</w:t>
                      </w:r>
                    </w:p>
                    <w:p w:rsidR="001C6BB4" w:rsidRPr="001C6BB4" w:rsidRDefault="001C6BB4" w:rsidP="001C6BB4">
                      <w:pPr>
                        <w:spacing w:line="240" w:lineRule="atLeast"/>
                        <w:jc w:val="left"/>
                        <w:rPr>
                          <w:sz w:val="18"/>
                          <w:szCs w:val="18"/>
                        </w:rPr>
                      </w:pPr>
                      <w:r w:rsidRPr="001C6BB4">
                        <w:rPr>
                          <w:sz w:val="18"/>
                          <w:szCs w:val="18"/>
                        </w:rPr>
                        <w:tab/>
                        <w:t xml:space="preserve">    integer -&gt; o.a.l.a.p.IntegerEncoder</w:t>
                      </w:r>
                    </w:p>
                    <w:p w:rsidR="001C6BB4" w:rsidRPr="001C6BB4" w:rsidRDefault="001C6BB4" w:rsidP="001C6BB4">
                      <w:pPr>
                        <w:spacing w:line="240" w:lineRule="atLeast"/>
                        <w:jc w:val="left"/>
                        <w:rPr>
                          <w:sz w:val="18"/>
                          <w:szCs w:val="18"/>
                        </w:rPr>
                      </w:pPr>
                      <w:r w:rsidRPr="001C6BB4">
                        <w:rPr>
                          <w:sz w:val="18"/>
                          <w:szCs w:val="18"/>
                        </w:rPr>
                        <w:tab/>
                        <w:t xml:space="preserve">    identity -&gt; o.a.l.a.p.IdentityEncoder</w:t>
                      </w:r>
                    </w:p>
                    <w:p w:rsidR="001C6BB4" w:rsidRPr="001C6BB4" w:rsidRDefault="001C6BB4" w:rsidP="001C6BB4">
                      <w:pPr>
                        <w:spacing w:line="240" w:lineRule="atLeast"/>
                        <w:jc w:val="left"/>
                        <w:rPr>
                          <w:sz w:val="18"/>
                          <w:szCs w:val="18"/>
                        </w:rPr>
                      </w:pPr>
                      <w:r w:rsidRPr="001C6BB4">
                        <w:rPr>
                          <w:sz w:val="18"/>
                          <w:szCs w:val="18"/>
                        </w:rPr>
                        <w:t xml:space="preserve">            Fully Qualified class name implementing PayloadEncoder, Encoder must have a no arg constructor.</w:t>
                      </w:r>
                    </w:p>
                    <w:p w:rsidR="001C6BB4" w:rsidRPr="001C6BB4" w:rsidRDefault="001C6BB4" w:rsidP="001C6BB4">
                      <w:pPr>
                        <w:spacing w:line="240" w:lineRule="atLeast"/>
                        <w:jc w:val="left"/>
                        <w:rPr>
                          <w:sz w:val="18"/>
                          <w:szCs w:val="18"/>
                        </w:rPr>
                      </w:pPr>
                      <w:r w:rsidRPr="001C6BB4">
                        <w:rPr>
                          <w:sz w:val="18"/>
                          <w:szCs w:val="18"/>
                        </w:rPr>
                        <w:t xml:space="preserve">         --&gt;</w:t>
                      </w:r>
                    </w:p>
                    <w:p w:rsidR="001C6BB4" w:rsidRPr="001C6BB4" w:rsidRDefault="001C6BB4" w:rsidP="001C6BB4">
                      <w:pPr>
                        <w:spacing w:line="240" w:lineRule="atLeast"/>
                        <w:jc w:val="left"/>
                        <w:rPr>
                          <w:sz w:val="18"/>
                          <w:szCs w:val="18"/>
                        </w:rPr>
                      </w:pPr>
                      <w:r w:rsidRPr="001C6BB4">
                        <w:rPr>
                          <w:sz w:val="18"/>
                          <w:szCs w:val="18"/>
                        </w:rPr>
                        <w:t xml:space="preserve">        &lt;filter class="solr.DelimitedPayloadTokenFilterFactory" encoder="float"/&gt;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&lt;fieldType name="lowercase" class="solr.TextField" positionIncrementGap="100"&gt;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&lt;tokenizer class="solr.KeywordTokenizerFactory"/&gt;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r w:rsidRPr="001C6BB4">
                        <w:rPr>
                          <w:sz w:val="18"/>
                          <w:szCs w:val="18"/>
                        </w:rPr>
                        <w:t xml:space="preserve">    &lt;fieldType name="descendent_path" class="solr.TextField"&gt;</w:t>
                      </w:r>
                    </w:p>
                    <w:p w:rsidR="001C6BB4" w:rsidRPr="001C6BB4" w:rsidRDefault="001C6BB4" w:rsidP="001C6BB4">
                      <w:pPr>
                        <w:spacing w:line="240" w:lineRule="atLeast"/>
                        <w:jc w:val="left"/>
                        <w:rPr>
                          <w:sz w:val="18"/>
                          <w:szCs w:val="18"/>
                        </w:rPr>
                      </w:pPr>
                      <w:r w:rsidRPr="001C6BB4">
                        <w:rPr>
                          <w:sz w:val="18"/>
                          <w:szCs w:val="18"/>
                        </w:rPr>
                        <w:t xml:space="preserve">      &lt;analyzer type="index"&gt;</w:t>
                      </w:r>
                    </w:p>
                    <w:p w:rsidR="001C6BB4" w:rsidRPr="001C6BB4" w:rsidRDefault="001C6BB4" w:rsidP="001C6BB4">
                      <w:pPr>
                        <w:spacing w:line="240" w:lineRule="atLeast"/>
                        <w:jc w:val="left"/>
                        <w:rPr>
                          <w:sz w:val="18"/>
                          <w:szCs w:val="18"/>
                        </w:rPr>
                      </w:pPr>
                      <w:r w:rsidRPr="001C6BB4">
                        <w:rPr>
                          <w:sz w:val="18"/>
                          <w:szCs w:val="18"/>
                        </w:rPr>
                        <w:t xml:space="preserve">        &lt;tokenizer class="solr.PathHierarchyTokenizerFactory" delimiter="/"/&gt;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&lt;analyzer type="query"&gt;</w:t>
                      </w:r>
                    </w:p>
                    <w:p w:rsidR="001C6BB4" w:rsidRPr="001C6BB4" w:rsidRDefault="001C6BB4" w:rsidP="001C6BB4">
                      <w:pPr>
                        <w:spacing w:line="240" w:lineRule="atLeast"/>
                        <w:jc w:val="left"/>
                        <w:rPr>
                          <w:sz w:val="18"/>
                          <w:szCs w:val="18"/>
                        </w:rPr>
                      </w:pPr>
                      <w:r w:rsidRPr="001C6BB4">
                        <w:rPr>
                          <w:sz w:val="18"/>
                          <w:szCs w:val="18"/>
                        </w:rPr>
                        <w:t xml:space="preserve">        &lt;tokenizer class="solr.KeywordTokenizerFactory"/&gt;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r w:rsidRPr="001C6BB4">
                        <w:rPr>
                          <w:sz w:val="18"/>
                          <w:szCs w:val="18"/>
                        </w:rPr>
                        <w:t xml:space="preserve">    &lt;fieldType name="ancestor_path" class="solr.TextField"&gt;</w:t>
                      </w:r>
                    </w:p>
                    <w:p w:rsidR="001C6BB4" w:rsidRPr="001C6BB4" w:rsidRDefault="001C6BB4" w:rsidP="001C6BB4">
                      <w:pPr>
                        <w:spacing w:line="240" w:lineRule="atLeast"/>
                        <w:jc w:val="left"/>
                        <w:rPr>
                          <w:sz w:val="18"/>
                          <w:szCs w:val="18"/>
                        </w:rPr>
                      </w:pPr>
                      <w:r w:rsidRPr="001C6BB4">
                        <w:rPr>
                          <w:sz w:val="18"/>
                          <w:szCs w:val="18"/>
                        </w:rPr>
                        <w:t xml:space="preserve">      &lt;analyzer type="index"&gt;</w:t>
                      </w:r>
                    </w:p>
                    <w:p w:rsidR="001C6BB4" w:rsidRPr="001C6BB4" w:rsidRDefault="001C6BB4" w:rsidP="001C6BB4">
                      <w:pPr>
                        <w:spacing w:line="240" w:lineRule="atLeast"/>
                        <w:jc w:val="left"/>
                        <w:rPr>
                          <w:sz w:val="18"/>
                          <w:szCs w:val="18"/>
                        </w:rPr>
                      </w:pPr>
                      <w:r w:rsidRPr="001C6BB4">
                        <w:rPr>
                          <w:sz w:val="18"/>
                          <w:szCs w:val="18"/>
                        </w:rPr>
                        <w:t xml:space="preserve">        &lt;tokenizer class="solr.KeywordTokenizerFactory"/&gt;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&lt;analyzer type="query"&gt;</w:t>
                      </w:r>
                    </w:p>
                    <w:p w:rsidR="001C6BB4" w:rsidRPr="001C6BB4" w:rsidRDefault="001C6BB4" w:rsidP="001C6BB4">
                      <w:pPr>
                        <w:spacing w:line="240" w:lineRule="atLeast"/>
                        <w:jc w:val="left"/>
                        <w:rPr>
                          <w:sz w:val="18"/>
                          <w:szCs w:val="18"/>
                        </w:rPr>
                      </w:pPr>
                      <w:r w:rsidRPr="001C6BB4">
                        <w:rPr>
                          <w:sz w:val="18"/>
                          <w:szCs w:val="18"/>
                        </w:rPr>
                        <w:t xml:space="preserve">        &lt;tokenizer class="solr.PathHierarchyTokenizerFactory" delimiter="/"/&gt;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r w:rsidRPr="001C6BB4">
                        <w:rPr>
                          <w:sz w:val="18"/>
                          <w:szCs w:val="18"/>
                        </w:rPr>
                        <w:t xml:space="preserve">    &lt;fieldtype name="ignored" stored="false" indexed="false" multiValued="true" class="solr.StrField"/&gt;</w:t>
                      </w:r>
                    </w:p>
                    <w:p w:rsidR="001C6BB4" w:rsidRPr="001C6BB4" w:rsidRDefault="001C6BB4" w:rsidP="001C6BB4">
                      <w:pPr>
                        <w:spacing w:line="240" w:lineRule="atLeast"/>
                        <w:jc w:val="left"/>
                        <w:rPr>
                          <w:sz w:val="18"/>
                          <w:szCs w:val="18"/>
                        </w:rPr>
                      </w:pPr>
                      <w:r w:rsidRPr="001C6BB4">
                        <w:rPr>
                          <w:sz w:val="18"/>
                          <w:szCs w:val="18"/>
                        </w:rPr>
                        <w:t xml:space="preserve">    &lt;fieldType name="point" class="solr.PointType" dimension="2" subFieldSuffix="_d"/&gt;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&lt;fieldType name="location" class="solr.LatLonType" subFieldSuffix="_coordinate"/&gt;</w:t>
                      </w:r>
                    </w:p>
                    <w:p w:rsidR="001C6BB4" w:rsidRPr="001C6BB4" w:rsidRDefault="001C6BB4" w:rsidP="001C6BB4">
                      <w:pPr>
                        <w:spacing w:line="240" w:lineRule="atLeast"/>
                        <w:jc w:val="left"/>
                        <w:rPr>
                          <w:sz w:val="18"/>
                          <w:szCs w:val="18"/>
                        </w:rPr>
                      </w:pPr>
                      <w:r w:rsidRPr="001C6BB4">
                        <w:rPr>
                          <w:sz w:val="18"/>
                          <w:szCs w:val="18"/>
                        </w:rPr>
                        <w:t xml:space="preserve">    &lt;fieldType name="location_rpt" class="solr.SpatialRecursivePrefixTreeFieldType"</w:t>
                      </w:r>
                    </w:p>
                    <w:p w:rsidR="001C6BB4" w:rsidRPr="001C6BB4" w:rsidRDefault="001C6BB4" w:rsidP="001C6BB4">
                      <w:pPr>
                        <w:spacing w:line="240" w:lineRule="atLeast"/>
                        <w:jc w:val="left"/>
                        <w:rPr>
                          <w:sz w:val="18"/>
                          <w:szCs w:val="18"/>
                        </w:rPr>
                      </w:pPr>
                      <w:r w:rsidRPr="001C6BB4">
                        <w:rPr>
                          <w:sz w:val="18"/>
                          <w:szCs w:val="18"/>
                        </w:rPr>
                        <w:t xml:space="preserve">               geo="true" distErrPct="0.025" maxDistErr="0.000009" units="degrees"/&gt;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&lt;fieldType name="currency" class="solr.CurrencyField" precisionStep="8" defaultCurrency="USD"</w:t>
                      </w:r>
                    </w:p>
                    <w:p w:rsidR="001C6BB4" w:rsidRPr="001C6BB4" w:rsidRDefault="001C6BB4" w:rsidP="001C6BB4">
                      <w:pPr>
                        <w:spacing w:line="240" w:lineRule="atLeast"/>
                        <w:jc w:val="left"/>
                        <w:rPr>
                          <w:sz w:val="18"/>
                          <w:szCs w:val="18"/>
                        </w:rPr>
                      </w:pPr>
                      <w:r w:rsidRPr="001C6BB4">
                        <w:rPr>
                          <w:sz w:val="18"/>
                          <w:szCs w:val="18"/>
                        </w:rPr>
                        <w:t xml:space="preserve">               currencyConfig="currency.xml"/&gt;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 some examples for different languages (generally ordered by ISO code) --&gt;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 Arabic --&gt;</w:t>
                      </w:r>
                    </w:p>
                    <w:p w:rsidR="001C6BB4" w:rsidRPr="001C6BB4" w:rsidRDefault="001C6BB4" w:rsidP="001C6BB4">
                      <w:pPr>
                        <w:spacing w:line="240" w:lineRule="atLeast"/>
                        <w:jc w:val="left"/>
                        <w:rPr>
                          <w:sz w:val="18"/>
                          <w:szCs w:val="18"/>
                        </w:rPr>
                      </w:pPr>
                      <w:r w:rsidRPr="001C6BB4">
                        <w:rPr>
                          <w:sz w:val="18"/>
                          <w:szCs w:val="18"/>
                        </w:rPr>
                        <w:t xml:space="preserve">    &lt;fieldType name="text_ar" class="solr.TextField" positionIncrementGap="100"&gt;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&lt;tokenizer class="solr.StandardTokenizerFactory"/&gt;</w:t>
                      </w:r>
                    </w:p>
                    <w:p w:rsidR="001C6BB4" w:rsidRPr="001C6BB4" w:rsidRDefault="001C6BB4" w:rsidP="001C6BB4">
                      <w:pPr>
                        <w:spacing w:line="240" w:lineRule="atLeast"/>
                        <w:jc w:val="left"/>
                        <w:rPr>
                          <w:sz w:val="18"/>
                          <w:szCs w:val="18"/>
                        </w:rPr>
                      </w:pPr>
                      <w:r w:rsidRPr="001C6BB4">
                        <w:rPr>
                          <w:sz w:val="18"/>
                          <w:szCs w:val="18"/>
                        </w:rPr>
                        <w:t xml:space="preserve">        &lt;!-- for any non-arabic --&gt;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 ignoreCase="true" words="lang/stopwords_ar.txt"</w:t>
                      </w:r>
                    </w:p>
                    <w:p w:rsidR="001C6BB4" w:rsidRPr="001C6BB4" w:rsidRDefault="001C6BB4" w:rsidP="001C6BB4">
                      <w:pPr>
                        <w:spacing w:line="240" w:lineRule="atLeast"/>
                        <w:jc w:val="left"/>
                        <w:rPr>
                          <w:sz w:val="18"/>
                          <w:szCs w:val="18"/>
                        </w:rPr>
                      </w:pPr>
                      <w:r w:rsidRPr="001C6BB4">
                        <w:rPr>
                          <w:sz w:val="18"/>
                          <w:szCs w:val="18"/>
                        </w:rPr>
                        <w:t xml:space="preserve">                enablePositionIncrements="true"/&gt;</w:t>
                      </w:r>
                    </w:p>
                    <w:p w:rsidR="001C6BB4" w:rsidRPr="001C6BB4" w:rsidRDefault="001C6BB4" w:rsidP="001C6BB4">
                      <w:pPr>
                        <w:spacing w:line="240" w:lineRule="atLeast"/>
                        <w:jc w:val="left"/>
                        <w:rPr>
                          <w:sz w:val="18"/>
                          <w:szCs w:val="18"/>
                        </w:rPr>
                      </w:pPr>
                      <w:r w:rsidRPr="001C6BB4">
                        <w:rPr>
                          <w:sz w:val="18"/>
                          <w:szCs w:val="18"/>
                        </w:rPr>
                        <w:t xml:space="preserve">        &lt;!-- normalizes </w:t>
                      </w:r>
                      <w:r w:rsidRPr="001C6BB4">
                        <w:rPr>
                          <w:rFonts w:hint="cs"/>
                          <w:sz w:val="18"/>
                          <w:szCs w:val="18"/>
                        </w:rPr>
                        <w:t>ﻯ</w:t>
                      </w:r>
                      <w:r w:rsidRPr="001C6BB4">
                        <w:rPr>
                          <w:sz w:val="18"/>
                          <w:szCs w:val="18"/>
                        </w:rPr>
                        <w:t xml:space="preserve"> to </w:t>
                      </w:r>
                      <w:r w:rsidRPr="001C6BB4">
                        <w:rPr>
                          <w:rFonts w:hint="cs"/>
                          <w:sz w:val="18"/>
                          <w:szCs w:val="18"/>
                        </w:rPr>
                        <w:t>ﻱ</w:t>
                      </w:r>
                      <w:r w:rsidRPr="001C6BB4">
                        <w:rPr>
                          <w:sz w:val="18"/>
                          <w:szCs w:val="18"/>
                        </w:rPr>
                        <w:t>, etc --&gt;</w:t>
                      </w:r>
                    </w:p>
                    <w:p w:rsidR="001C6BB4" w:rsidRPr="001C6BB4" w:rsidRDefault="001C6BB4" w:rsidP="001C6BB4">
                      <w:pPr>
                        <w:spacing w:line="240" w:lineRule="atLeast"/>
                        <w:jc w:val="left"/>
                        <w:rPr>
                          <w:sz w:val="18"/>
                          <w:szCs w:val="18"/>
                        </w:rPr>
                      </w:pPr>
                      <w:r w:rsidRPr="001C6BB4">
                        <w:rPr>
                          <w:sz w:val="18"/>
                          <w:szCs w:val="18"/>
                        </w:rPr>
                        <w:t xml:space="preserve">        &lt;filter class="solr.ArabicNormalizationFilterFactory"/&gt;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class="solr.ArabicStemFilterFactory"/&gt;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 Bulgarian --&gt;</w:t>
                      </w:r>
                    </w:p>
                    <w:p w:rsidR="001C6BB4" w:rsidRPr="001C6BB4" w:rsidRDefault="001C6BB4" w:rsidP="001C6BB4">
                      <w:pPr>
                        <w:spacing w:line="240" w:lineRule="atLeast"/>
                        <w:jc w:val="left"/>
                        <w:rPr>
                          <w:sz w:val="18"/>
                          <w:szCs w:val="18"/>
                        </w:rPr>
                      </w:pPr>
                      <w:r w:rsidRPr="001C6BB4">
                        <w:rPr>
                          <w:sz w:val="18"/>
                          <w:szCs w:val="18"/>
                        </w:rPr>
                        <w:t xml:space="preserve">    &lt;fieldType name="text_bg" class="solr.TextField" positionIncrementGap="100"&gt;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&lt;tokenizer class="solr.StandardTokenizerFactory"/&gt;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 ignoreCase="true" words="lang/stopwords_bg.txt"</w:t>
                      </w:r>
                    </w:p>
                    <w:p w:rsidR="001C6BB4" w:rsidRPr="001C6BB4" w:rsidRDefault="001C6BB4" w:rsidP="001C6BB4">
                      <w:pPr>
                        <w:spacing w:line="240" w:lineRule="atLeast"/>
                        <w:jc w:val="left"/>
                        <w:rPr>
                          <w:sz w:val="18"/>
                          <w:szCs w:val="18"/>
                        </w:rPr>
                      </w:pPr>
                      <w:r w:rsidRPr="001C6BB4">
                        <w:rPr>
                          <w:sz w:val="18"/>
                          <w:szCs w:val="18"/>
                        </w:rPr>
                        <w:t xml:space="preserve">                enablePositionIncrements="true"/&gt;</w:t>
                      </w:r>
                    </w:p>
                    <w:p w:rsidR="001C6BB4" w:rsidRPr="001C6BB4" w:rsidRDefault="001C6BB4" w:rsidP="001C6BB4">
                      <w:pPr>
                        <w:spacing w:line="240" w:lineRule="atLeast"/>
                        <w:jc w:val="left"/>
                        <w:rPr>
                          <w:sz w:val="18"/>
                          <w:szCs w:val="18"/>
                        </w:rPr>
                      </w:pPr>
                      <w:r w:rsidRPr="001C6BB4">
                        <w:rPr>
                          <w:sz w:val="18"/>
                          <w:szCs w:val="18"/>
                        </w:rPr>
                        <w:t xml:space="preserve">        &lt;filter class="solr.BulgarianStemFilterFactory"/&gt;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 Catalan --&gt;</w:t>
                      </w:r>
                    </w:p>
                    <w:p w:rsidR="001C6BB4" w:rsidRPr="001C6BB4" w:rsidRDefault="001C6BB4" w:rsidP="001C6BB4">
                      <w:pPr>
                        <w:spacing w:line="240" w:lineRule="atLeast"/>
                        <w:jc w:val="left"/>
                        <w:rPr>
                          <w:sz w:val="18"/>
                          <w:szCs w:val="18"/>
                        </w:rPr>
                      </w:pPr>
                      <w:r w:rsidRPr="001C6BB4">
                        <w:rPr>
                          <w:sz w:val="18"/>
                          <w:szCs w:val="18"/>
                        </w:rPr>
                        <w:t xml:space="preserve">    &lt;fieldType name="text_ca" class="solr.TextField" positionIncrementGap="100"&gt;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&lt;tokenizer class="solr.StandardTokenizerFactory"/&gt;</w:t>
                      </w:r>
                    </w:p>
                    <w:p w:rsidR="001C6BB4" w:rsidRPr="001C6BB4" w:rsidRDefault="001C6BB4" w:rsidP="001C6BB4">
                      <w:pPr>
                        <w:spacing w:line="240" w:lineRule="atLeast"/>
                        <w:jc w:val="left"/>
                        <w:rPr>
                          <w:sz w:val="18"/>
                          <w:szCs w:val="18"/>
                        </w:rPr>
                      </w:pPr>
                      <w:r w:rsidRPr="001C6BB4">
                        <w:rPr>
                          <w:sz w:val="18"/>
                          <w:szCs w:val="18"/>
                        </w:rPr>
                        <w:t xml:space="preserve">        &lt;!-- removes l', etc --&gt;</w:t>
                      </w:r>
                    </w:p>
                    <w:p w:rsidR="001C6BB4" w:rsidRPr="001C6BB4" w:rsidRDefault="001C6BB4" w:rsidP="001C6BB4">
                      <w:pPr>
                        <w:spacing w:line="240" w:lineRule="atLeast"/>
                        <w:jc w:val="left"/>
                        <w:rPr>
                          <w:sz w:val="18"/>
                          <w:szCs w:val="18"/>
                        </w:rPr>
                      </w:pPr>
                      <w:r w:rsidRPr="001C6BB4">
                        <w:rPr>
                          <w:sz w:val="18"/>
                          <w:szCs w:val="18"/>
                        </w:rPr>
                        <w:t xml:space="preserve">        &lt;filter class="solr.ElisionFilterFactory" ignoreCase="true" articles="lang/contractions_ca.txt"/&gt;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 ignoreCase="true" words="lang/stopwords_ca.txt"</w:t>
                      </w:r>
                    </w:p>
                    <w:p w:rsidR="001C6BB4" w:rsidRPr="001C6BB4" w:rsidRDefault="001C6BB4" w:rsidP="001C6BB4">
                      <w:pPr>
                        <w:spacing w:line="240" w:lineRule="atLeast"/>
                        <w:jc w:val="left"/>
                        <w:rPr>
                          <w:sz w:val="18"/>
                          <w:szCs w:val="18"/>
                        </w:rPr>
                      </w:pPr>
                      <w:r w:rsidRPr="001C6BB4">
                        <w:rPr>
                          <w:sz w:val="18"/>
                          <w:szCs w:val="18"/>
                        </w:rPr>
                        <w:t xml:space="preserve">                enablePositionIncrements="true"/&gt;</w:t>
                      </w:r>
                    </w:p>
                    <w:p w:rsidR="001C6BB4" w:rsidRPr="001C6BB4" w:rsidRDefault="001C6BB4" w:rsidP="001C6BB4">
                      <w:pPr>
                        <w:spacing w:line="240" w:lineRule="atLeast"/>
                        <w:jc w:val="left"/>
                        <w:rPr>
                          <w:sz w:val="18"/>
                          <w:szCs w:val="18"/>
                        </w:rPr>
                      </w:pPr>
                      <w:r w:rsidRPr="001C6BB4">
                        <w:rPr>
                          <w:sz w:val="18"/>
                          <w:szCs w:val="18"/>
                        </w:rPr>
                        <w:t xml:space="preserve">        &lt;filter class="solr.SnowballPorterFilterFactory" language="Catalan"/&gt;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 CJK bigram (see text_ja for a Japanese configuration using morphological analysis) --&gt;</w:t>
                      </w:r>
                    </w:p>
                    <w:p w:rsidR="001C6BB4" w:rsidRPr="001C6BB4" w:rsidRDefault="001C6BB4" w:rsidP="001C6BB4">
                      <w:pPr>
                        <w:spacing w:line="240" w:lineRule="atLeast"/>
                        <w:jc w:val="left"/>
                        <w:rPr>
                          <w:sz w:val="18"/>
                          <w:szCs w:val="18"/>
                        </w:rPr>
                      </w:pPr>
                      <w:r w:rsidRPr="001C6BB4">
                        <w:rPr>
                          <w:sz w:val="18"/>
                          <w:szCs w:val="18"/>
                        </w:rPr>
                        <w:t xml:space="preserve">    &lt;fieldType name="text_cjk" class="solr.TextField" positionIncrementGap="100"&gt;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&lt;tokenizer class="solr.StandardTokenizerFactory"/&gt;</w:t>
                      </w:r>
                    </w:p>
                    <w:p w:rsidR="001C6BB4" w:rsidRPr="001C6BB4" w:rsidRDefault="001C6BB4" w:rsidP="001C6BB4">
                      <w:pPr>
                        <w:spacing w:line="240" w:lineRule="atLeast"/>
                        <w:jc w:val="left"/>
                        <w:rPr>
                          <w:sz w:val="18"/>
                          <w:szCs w:val="18"/>
                        </w:rPr>
                      </w:pPr>
                      <w:r w:rsidRPr="001C6BB4">
                        <w:rPr>
                          <w:sz w:val="18"/>
                          <w:szCs w:val="18"/>
                        </w:rPr>
                        <w:t xml:space="preserve">        &lt;!-- normalize width before bigram, as e.g. half-width dakuten combine  --&gt;</w:t>
                      </w:r>
                    </w:p>
                    <w:p w:rsidR="001C6BB4" w:rsidRPr="001C6BB4" w:rsidRDefault="001C6BB4" w:rsidP="001C6BB4">
                      <w:pPr>
                        <w:spacing w:line="240" w:lineRule="atLeast"/>
                        <w:jc w:val="left"/>
                        <w:rPr>
                          <w:sz w:val="18"/>
                          <w:szCs w:val="18"/>
                        </w:rPr>
                      </w:pPr>
                      <w:r w:rsidRPr="001C6BB4">
                        <w:rPr>
                          <w:sz w:val="18"/>
                          <w:szCs w:val="18"/>
                        </w:rPr>
                        <w:t xml:space="preserve">        &lt;filter class="solr.CJKWidthFilterFactory"/&gt;</w:t>
                      </w:r>
                    </w:p>
                    <w:p w:rsidR="001C6BB4" w:rsidRPr="001C6BB4" w:rsidRDefault="001C6BB4" w:rsidP="001C6BB4">
                      <w:pPr>
                        <w:spacing w:line="240" w:lineRule="atLeast"/>
                        <w:jc w:val="left"/>
                        <w:rPr>
                          <w:sz w:val="18"/>
                          <w:szCs w:val="18"/>
                        </w:rPr>
                      </w:pPr>
                      <w:r w:rsidRPr="001C6BB4">
                        <w:rPr>
                          <w:sz w:val="18"/>
                          <w:szCs w:val="18"/>
                        </w:rPr>
                        <w:t xml:space="preserve">        &lt;!-- for any non-CJK --&gt;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class="solr.CJKBigramFilterFactory"/&gt;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 Czech --&gt;</w:t>
                      </w:r>
                    </w:p>
                    <w:p w:rsidR="001C6BB4" w:rsidRPr="001C6BB4" w:rsidRDefault="001C6BB4" w:rsidP="001C6BB4">
                      <w:pPr>
                        <w:spacing w:line="240" w:lineRule="atLeast"/>
                        <w:jc w:val="left"/>
                        <w:rPr>
                          <w:sz w:val="18"/>
                          <w:szCs w:val="18"/>
                        </w:rPr>
                      </w:pPr>
                      <w:r w:rsidRPr="001C6BB4">
                        <w:rPr>
                          <w:sz w:val="18"/>
                          <w:szCs w:val="18"/>
                        </w:rPr>
                        <w:t xml:space="preserve">    &lt;fieldType name="text_cz" class="solr.TextField" positionIncrementGap="100"&gt;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&lt;tokenizer class="solr.StandardTokenizerFactory"/&gt;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 ignoreCase="true" words="lang/stopwords_cz.txt"</w:t>
                      </w:r>
                    </w:p>
                    <w:p w:rsidR="001C6BB4" w:rsidRPr="001C6BB4" w:rsidRDefault="001C6BB4" w:rsidP="001C6BB4">
                      <w:pPr>
                        <w:spacing w:line="240" w:lineRule="atLeast"/>
                        <w:jc w:val="left"/>
                        <w:rPr>
                          <w:sz w:val="18"/>
                          <w:szCs w:val="18"/>
                        </w:rPr>
                      </w:pPr>
                      <w:r w:rsidRPr="001C6BB4">
                        <w:rPr>
                          <w:sz w:val="18"/>
                          <w:szCs w:val="18"/>
                        </w:rPr>
                        <w:t xml:space="preserve">                enablePositionIncrements="true"/&gt;</w:t>
                      </w:r>
                    </w:p>
                    <w:p w:rsidR="001C6BB4" w:rsidRPr="001C6BB4" w:rsidRDefault="001C6BB4" w:rsidP="001C6BB4">
                      <w:pPr>
                        <w:spacing w:line="240" w:lineRule="atLeast"/>
                        <w:jc w:val="left"/>
                        <w:rPr>
                          <w:sz w:val="18"/>
                          <w:szCs w:val="18"/>
                        </w:rPr>
                      </w:pPr>
                      <w:r w:rsidRPr="001C6BB4">
                        <w:rPr>
                          <w:sz w:val="18"/>
                          <w:szCs w:val="18"/>
                        </w:rPr>
                        <w:t xml:space="preserve">        &lt;filter class="solr.CzechStemFilterFactory"/&gt;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 Danish --&gt;</w:t>
                      </w:r>
                    </w:p>
                    <w:p w:rsidR="001C6BB4" w:rsidRPr="001C6BB4" w:rsidRDefault="001C6BB4" w:rsidP="001C6BB4">
                      <w:pPr>
                        <w:spacing w:line="240" w:lineRule="atLeast"/>
                        <w:jc w:val="left"/>
                        <w:rPr>
                          <w:sz w:val="18"/>
                          <w:szCs w:val="18"/>
                        </w:rPr>
                      </w:pPr>
                      <w:r w:rsidRPr="001C6BB4">
                        <w:rPr>
                          <w:sz w:val="18"/>
                          <w:szCs w:val="18"/>
                        </w:rPr>
                        <w:t xml:space="preserve">    &lt;fieldType name="text_da" class="solr.TextField" positionIncrementGap="100"&gt;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&lt;tokenizer class="solr.StandardTokenizerFactory"/&gt;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 ignoreCase="true" words="lang/stopwords_da.txt" format="snowball"</w:t>
                      </w:r>
                    </w:p>
                    <w:p w:rsidR="001C6BB4" w:rsidRPr="001C6BB4" w:rsidRDefault="001C6BB4" w:rsidP="001C6BB4">
                      <w:pPr>
                        <w:spacing w:line="240" w:lineRule="atLeast"/>
                        <w:jc w:val="left"/>
                        <w:rPr>
                          <w:sz w:val="18"/>
                          <w:szCs w:val="18"/>
                        </w:rPr>
                      </w:pPr>
                      <w:r w:rsidRPr="001C6BB4">
                        <w:rPr>
                          <w:sz w:val="18"/>
                          <w:szCs w:val="18"/>
                        </w:rPr>
                        <w:t xml:space="preserve">                enablePositionIncrements="true"/&gt;</w:t>
                      </w:r>
                    </w:p>
                    <w:p w:rsidR="001C6BB4" w:rsidRPr="001C6BB4" w:rsidRDefault="001C6BB4" w:rsidP="001C6BB4">
                      <w:pPr>
                        <w:spacing w:line="240" w:lineRule="atLeast"/>
                        <w:jc w:val="left"/>
                        <w:rPr>
                          <w:sz w:val="18"/>
                          <w:szCs w:val="18"/>
                        </w:rPr>
                      </w:pPr>
                      <w:r w:rsidRPr="001C6BB4">
                        <w:rPr>
                          <w:sz w:val="18"/>
                          <w:szCs w:val="18"/>
                        </w:rPr>
                        <w:t xml:space="preserve">        &lt;filter class="solr.SnowballPorterFilterFactory" language="Danish"/&gt;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 German --&gt;</w:t>
                      </w:r>
                    </w:p>
                    <w:p w:rsidR="001C6BB4" w:rsidRPr="001C6BB4" w:rsidRDefault="001C6BB4" w:rsidP="001C6BB4">
                      <w:pPr>
                        <w:spacing w:line="240" w:lineRule="atLeast"/>
                        <w:jc w:val="left"/>
                        <w:rPr>
                          <w:sz w:val="18"/>
                          <w:szCs w:val="18"/>
                        </w:rPr>
                      </w:pPr>
                      <w:r w:rsidRPr="001C6BB4">
                        <w:rPr>
                          <w:sz w:val="18"/>
                          <w:szCs w:val="18"/>
                        </w:rPr>
                        <w:t xml:space="preserve">    &lt;fieldType name="text_de" class="solr.TextField" positionIncrementGap="100"&gt;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&lt;tokenizer class="solr.StandardTokenizerFactory"/&gt;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 ignoreCase="true" words="lang/stopwords_de.txt" format="snowball"</w:t>
                      </w:r>
                    </w:p>
                    <w:p w:rsidR="001C6BB4" w:rsidRPr="001C6BB4" w:rsidRDefault="001C6BB4" w:rsidP="001C6BB4">
                      <w:pPr>
                        <w:spacing w:line="240" w:lineRule="atLeast"/>
                        <w:jc w:val="left"/>
                        <w:rPr>
                          <w:sz w:val="18"/>
                          <w:szCs w:val="18"/>
                        </w:rPr>
                      </w:pPr>
                      <w:r w:rsidRPr="001C6BB4">
                        <w:rPr>
                          <w:sz w:val="18"/>
                          <w:szCs w:val="18"/>
                        </w:rPr>
                        <w:t xml:space="preserve">                enablePositionIncrements="true"/&gt;</w:t>
                      </w:r>
                    </w:p>
                    <w:p w:rsidR="001C6BB4" w:rsidRPr="001C6BB4" w:rsidRDefault="001C6BB4" w:rsidP="001C6BB4">
                      <w:pPr>
                        <w:spacing w:line="240" w:lineRule="atLeast"/>
                        <w:jc w:val="left"/>
                        <w:rPr>
                          <w:sz w:val="18"/>
                          <w:szCs w:val="18"/>
                        </w:rPr>
                      </w:pPr>
                      <w:r w:rsidRPr="001C6BB4">
                        <w:rPr>
                          <w:sz w:val="18"/>
                          <w:szCs w:val="18"/>
                        </w:rPr>
                        <w:t xml:space="preserve">        &lt;filter class="solr.GermanNormalizationFilterFactory"/&gt;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class="solr.GermanLightStemFilterFactory"/&gt;</w:t>
                      </w:r>
                    </w:p>
                    <w:p w:rsidR="001C6BB4" w:rsidRPr="001C6BB4" w:rsidRDefault="001C6BB4" w:rsidP="001C6BB4">
                      <w:pPr>
                        <w:spacing w:line="240" w:lineRule="atLeast"/>
                        <w:jc w:val="left"/>
                        <w:rPr>
                          <w:sz w:val="18"/>
                          <w:szCs w:val="18"/>
                        </w:rPr>
                      </w:pPr>
                      <w:r w:rsidRPr="001C6BB4">
                        <w:rPr>
                          <w:sz w:val="18"/>
                          <w:szCs w:val="18"/>
                        </w:rPr>
                        <w:t xml:space="preserve">        &lt;!-- less aggressive: &lt;filter class="solr.GermanMinimalStemFilterFactory"/&gt; --&gt;</w:t>
                      </w:r>
                    </w:p>
                    <w:p w:rsidR="001C6BB4" w:rsidRPr="001C6BB4" w:rsidRDefault="001C6BB4" w:rsidP="001C6BB4">
                      <w:pPr>
                        <w:spacing w:line="240" w:lineRule="atLeast"/>
                        <w:jc w:val="left"/>
                        <w:rPr>
                          <w:sz w:val="18"/>
                          <w:szCs w:val="18"/>
                        </w:rPr>
                      </w:pPr>
                      <w:r w:rsidRPr="001C6BB4">
                        <w:rPr>
                          <w:sz w:val="18"/>
                          <w:szCs w:val="18"/>
                        </w:rPr>
                        <w:t xml:space="preserve">        &lt;!-- more aggressive: &lt;filter class="solr.SnowballPorterFilterFactory" language="German2"/&gt; --&gt;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 Greek --&gt;</w:t>
                      </w:r>
                    </w:p>
                    <w:p w:rsidR="001C6BB4" w:rsidRPr="001C6BB4" w:rsidRDefault="001C6BB4" w:rsidP="001C6BB4">
                      <w:pPr>
                        <w:spacing w:line="240" w:lineRule="atLeast"/>
                        <w:jc w:val="left"/>
                        <w:rPr>
                          <w:sz w:val="18"/>
                          <w:szCs w:val="18"/>
                        </w:rPr>
                      </w:pPr>
                      <w:r w:rsidRPr="001C6BB4">
                        <w:rPr>
                          <w:sz w:val="18"/>
                          <w:szCs w:val="18"/>
                        </w:rPr>
                        <w:t xml:space="preserve">    &lt;fieldType name="text_el" class="solr.TextField" positionIncrementGap="100"&gt;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&lt;tokenizer class="solr.StandardTokenizerFactory"/&gt;</w:t>
                      </w:r>
                    </w:p>
                    <w:p w:rsidR="001C6BB4" w:rsidRPr="001C6BB4" w:rsidRDefault="001C6BB4" w:rsidP="001C6BB4">
                      <w:pPr>
                        <w:spacing w:line="240" w:lineRule="atLeast"/>
                        <w:jc w:val="left"/>
                        <w:rPr>
                          <w:sz w:val="18"/>
                          <w:szCs w:val="18"/>
                        </w:rPr>
                      </w:pPr>
                      <w:r w:rsidRPr="001C6BB4">
                        <w:rPr>
                          <w:sz w:val="18"/>
                          <w:szCs w:val="18"/>
                        </w:rPr>
                        <w:t xml:space="preserve">        &lt;!-- greek specific lowercase for sigma --&gt;</w:t>
                      </w:r>
                    </w:p>
                    <w:p w:rsidR="001C6BB4" w:rsidRPr="001C6BB4" w:rsidRDefault="001C6BB4" w:rsidP="001C6BB4">
                      <w:pPr>
                        <w:spacing w:line="240" w:lineRule="atLeast"/>
                        <w:jc w:val="left"/>
                        <w:rPr>
                          <w:sz w:val="18"/>
                          <w:szCs w:val="18"/>
                        </w:rPr>
                      </w:pPr>
                      <w:r w:rsidRPr="001C6BB4">
                        <w:rPr>
                          <w:sz w:val="18"/>
                          <w:szCs w:val="18"/>
                        </w:rPr>
                        <w:t xml:space="preserve">        &lt;filter class="solr.GreekLowerCaseFilterFactory"/&gt;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 ignoreCase="false" words="lang/stopwords_el.txt"</w:t>
                      </w:r>
                    </w:p>
                    <w:p w:rsidR="001C6BB4" w:rsidRPr="001C6BB4" w:rsidRDefault="001C6BB4" w:rsidP="001C6BB4">
                      <w:pPr>
                        <w:spacing w:line="240" w:lineRule="atLeast"/>
                        <w:jc w:val="left"/>
                        <w:rPr>
                          <w:sz w:val="18"/>
                          <w:szCs w:val="18"/>
                        </w:rPr>
                      </w:pPr>
                      <w:r w:rsidRPr="001C6BB4">
                        <w:rPr>
                          <w:sz w:val="18"/>
                          <w:szCs w:val="18"/>
                        </w:rPr>
                        <w:t xml:space="preserve">                enablePositionIncrements="true"/&gt;</w:t>
                      </w:r>
                    </w:p>
                    <w:p w:rsidR="001C6BB4" w:rsidRPr="001C6BB4" w:rsidRDefault="001C6BB4" w:rsidP="001C6BB4">
                      <w:pPr>
                        <w:spacing w:line="240" w:lineRule="atLeast"/>
                        <w:jc w:val="left"/>
                        <w:rPr>
                          <w:sz w:val="18"/>
                          <w:szCs w:val="18"/>
                        </w:rPr>
                      </w:pPr>
                      <w:r w:rsidRPr="001C6BB4">
                        <w:rPr>
                          <w:sz w:val="18"/>
                          <w:szCs w:val="18"/>
                        </w:rPr>
                        <w:t xml:space="preserve">        &lt;filter class="solr.GreekStemFilterFactory"/&gt;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 Spanish --&gt;</w:t>
                      </w:r>
                    </w:p>
                    <w:p w:rsidR="001C6BB4" w:rsidRPr="001C6BB4" w:rsidRDefault="001C6BB4" w:rsidP="001C6BB4">
                      <w:pPr>
                        <w:spacing w:line="240" w:lineRule="atLeast"/>
                        <w:jc w:val="left"/>
                        <w:rPr>
                          <w:sz w:val="18"/>
                          <w:szCs w:val="18"/>
                        </w:rPr>
                      </w:pPr>
                      <w:r w:rsidRPr="001C6BB4">
                        <w:rPr>
                          <w:sz w:val="18"/>
                          <w:szCs w:val="18"/>
                        </w:rPr>
                        <w:t xml:space="preserve">    &lt;fieldType name="text_es" class="solr.TextField" positionIncrementGap="100"&gt;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&lt;tokenizer class="solr.StandardTokenizerFactory"/&gt;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 ignoreCase="true" words="lang/stopwords_es.txt" format="snowball"</w:t>
                      </w:r>
                    </w:p>
                    <w:p w:rsidR="001C6BB4" w:rsidRPr="001C6BB4" w:rsidRDefault="001C6BB4" w:rsidP="001C6BB4">
                      <w:pPr>
                        <w:spacing w:line="240" w:lineRule="atLeast"/>
                        <w:jc w:val="left"/>
                        <w:rPr>
                          <w:sz w:val="18"/>
                          <w:szCs w:val="18"/>
                        </w:rPr>
                      </w:pPr>
                      <w:r w:rsidRPr="001C6BB4">
                        <w:rPr>
                          <w:sz w:val="18"/>
                          <w:szCs w:val="18"/>
                        </w:rPr>
                        <w:t xml:space="preserve">                enablePositionIncrements="true"/&gt;</w:t>
                      </w:r>
                    </w:p>
                    <w:p w:rsidR="001C6BB4" w:rsidRPr="001C6BB4" w:rsidRDefault="001C6BB4" w:rsidP="001C6BB4">
                      <w:pPr>
                        <w:spacing w:line="240" w:lineRule="atLeast"/>
                        <w:jc w:val="left"/>
                        <w:rPr>
                          <w:sz w:val="18"/>
                          <w:szCs w:val="18"/>
                        </w:rPr>
                      </w:pPr>
                      <w:r w:rsidRPr="001C6BB4">
                        <w:rPr>
                          <w:sz w:val="18"/>
                          <w:szCs w:val="18"/>
                        </w:rPr>
                        <w:t xml:space="preserve">        &lt;filter class="solr.SpanishLightStemFilterFactory"/&gt;</w:t>
                      </w:r>
                    </w:p>
                    <w:p w:rsidR="001C6BB4" w:rsidRPr="001C6BB4" w:rsidRDefault="001C6BB4" w:rsidP="001C6BB4">
                      <w:pPr>
                        <w:spacing w:line="240" w:lineRule="atLeast"/>
                        <w:jc w:val="left"/>
                        <w:rPr>
                          <w:sz w:val="18"/>
                          <w:szCs w:val="18"/>
                        </w:rPr>
                      </w:pPr>
                      <w:r w:rsidRPr="001C6BB4">
                        <w:rPr>
                          <w:sz w:val="18"/>
                          <w:szCs w:val="18"/>
                        </w:rPr>
                        <w:t xml:space="preserve">        &lt;!-- more aggressive: &lt;filter class="solr.SnowballPorterFilterFactory" language="Spanish"/&gt; --&gt;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 Basque --&gt;</w:t>
                      </w:r>
                    </w:p>
                    <w:p w:rsidR="001C6BB4" w:rsidRPr="001C6BB4" w:rsidRDefault="001C6BB4" w:rsidP="001C6BB4">
                      <w:pPr>
                        <w:spacing w:line="240" w:lineRule="atLeast"/>
                        <w:jc w:val="left"/>
                        <w:rPr>
                          <w:sz w:val="18"/>
                          <w:szCs w:val="18"/>
                        </w:rPr>
                      </w:pPr>
                      <w:r w:rsidRPr="001C6BB4">
                        <w:rPr>
                          <w:sz w:val="18"/>
                          <w:szCs w:val="18"/>
                        </w:rPr>
                        <w:t xml:space="preserve">    &lt;fieldType name="text_eu" class="solr.TextField" positionIncrementGap="100"&gt;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&lt;tokenizer class="solr.StandardTokenizerFactory"/&gt;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 ignoreCase="true" words="lang/stopwords_eu.txt"</w:t>
                      </w:r>
                    </w:p>
                    <w:p w:rsidR="001C6BB4" w:rsidRPr="001C6BB4" w:rsidRDefault="001C6BB4" w:rsidP="001C6BB4">
                      <w:pPr>
                        <w:spacing w:line="240" w:lineRule="atLeast"/>
                        <w:jc w:val="left"/>
                        <w:rPr>
                          <w:sz w:val="18"/>
                          <w:szCs w:val="18"/>
                        </w:rPr>
                      </w:pPr>
                      <w:r w:rsidRPr="001C6BB4">
                        <w:rPr>
                          <w:sz w:val="18"/>
                          <w:szCs w:val="18"/>
                        </w:rPr>
                        <w:t xml:space="preserve">                enablePositionIncrements="true"/&gt;</w:t>
                      </w:r>
                    </w:p>
                    <w:p w:rsidR="001C6BB4" w:rsidRPr="001C6BB4" w:rsidRDefault="001C6BB4" w:rsidP="001C6BB4">
                      <w:pPr>
                        <w:spacing w:line="240" w:lineRule="atLeast"/>
                        <w:jc w:val="left"/>
                        <w:rPr>
                          <w:sz w:val="18"/>
                          <w:szCs w:val="18"/>
                        </w:rPr>
                      </w:pPr>
                      <w:r w:rsidRPr="001C6BB4">
                        <w:rPr>
                          <w:sz w:val="18"/>
                          <w:szCs w:val="18"/>
                        </w:rPr>
                        <w:t xml:space="preserve">        &lt;filter class="solr.SnowballPorterFilterFactory" language="Basque"/&gt;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 Persian --&gt;</w:t>
                      </w:r>
                    </w:p>
                    <w:p w:rsidR="001C6BB4" w:rsidRPr="001C6BB4" w:rsidRDefault="001C6BB4" w:rsidP="001C6BB4">
                      <w:pPr>
                        <w:spacing w:line="240" w:lineRule="atLeast"/>
                        <w:jc w:val="left"/>
                        <w:rPr>
                          <w:sz w:val="18"/>
                          <w:szCs w:val="18"/>
                        </w:rPr>
                      </w:pPr>
                      <w:r w:rsidRPr="001C6BB4">
                        <w:rPr>
                          <w:sz w:val="18"/>
                          <w:szCs w:val="18"/>
                        </w:rPr>
                        <w:t xml:space="preserve">    &lt;fieldType name="text_fa" class="solr.TextField" positionIncrementGap="100"&gt;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 for ZWNJ --&gt;</w:t>
                      </w:r>
                    </w:p>
                    <w:p w:rsidR="001C6BB4" w:rsidRPr="001C6BB4" w:rsidRDefault="001C6BB4" w:rsidP="001C6BB4">
                      <w:pPr>
                        <w:spacing w:line="240" w:lineRule="atLeast"/>
                        <w:jc w:val="left"/>
                        <w:rPr>
                          <w:sz w:val="18"/>
                          <w:szCs w:val="18"/>
                        </w:rPr>
                      </w:pPr>
                      <w:r w:rsidRPr="001C6BB4">
                        <w:rPr>
                          <w:sz w:val="18"/>
                          <w:szCs w:val="18"/>
                        </w:rPr>
                        <w:t xml:space="preserve">        &lt;charFilter class="solr.PersianCharFilterFactory"/&gt;</w:t>
                      </w:r>
                    </w:p>
                    <w:p w:rsidR="001C6BB4" w:rsidRPr="001C6BB4" w:rsidRDefault="001C6BB4" w:rsidP="001C6BB4">
                      <w:pPr>
                        <w:spacing w:line="240" w:lineRule="atLeast"/>
                        <w:jc w:val="left"/>
                        <w:rPr>
                          <w:sz w:val="18"/>
                          <w:szCs w:val="18"/>
                        </w:rPr>
                      </w:pPr>
                      <w:r w:rsidRPr="001C6BB4">
                        <w:rPr>
                          <w:sz w:val="18"/>
                          <w:szCs w:val="18"/>
                        </w:rPr>
                        <w:t xml:space="preserve">        &lt;tokenizer class="solr.StandardTokenizerFactory"/&gt;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class="solr.ArabicNormalizationFilterFactory"/&gt;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class="solr.PersianNormalizationFilterFactory"/&gt;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 ignoreCase="true" words="lang/stopwords_fa.txt"</w:t>
                      </w:r>
                    </w:p>
                    <w:p w:rsidR="001C6BB4" w:rsidRPr="001C6BB4" w:rsidRDefault="001C6BB4" w:rsidP="001C6BB4">
                      <w:pPr>
                        <w:spacing w:line="240" w:lineRule="atLeast"/>
                        <w:jc w:val="left"/>
                        <w:rPr>
                          <w:sz w:val="18"/>
                          <w:szCs w:val="18"/>
                        </w:rPr>
                      </w:pPr>
                      <w:r w:rsidRPr="001C6BB4">
                        <w:rPr>
                          <w:sz w:val="18"/>
                          <w:szCs w:val="18"/>
                        </w:rPr>
                        <w:t xml:space="preserve">                enablePositionIncrements="true"/&gt;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 Finnish --&gt;</w:t>
                      </w:r>
                    </w:p>
                    <w:p w:rsidR="001C6BB4" w:rsidRPr="001C6BB4" w:rsidRDefault="001C6BB4" w:rsidP="001C6BB4">
                      <w:pPr>
                        <w:spacing w:line="240" w:lineRule="atLeast"/>
                        <w:jc w:val="left"/>
                        <w:rPr>
                          <w:sz w:val="18"/>
                          <w:szCs w:val="18"/>
                        </w:rPr>
                      </w:pPr>
                      <w:r w:rsidRPr="001C6BB4">
                        <w:rPr>
                          <w:sz w:val="18"/>
                          <w:szCs w:val="18"/>
                        </w:rPr>
                        <w:t xml:space="preserve">    &lt;fieldType name="text_fi" class="solr.TextField" positionIncrementGap="100"&gt;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&lt;tokenizer class="solr.StandardTokenizerFactory"/&gt;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 ignoreCase="true" words="lang/stopwords_fi.txt" format="snowball"</w:t>
                      </w:r>
                    </w:p>
                    <w:p w:rsidR="001C6BB4" w:rsidRPr="001C6BB4" w:rsidRDefault="001C6BB4" w:rsidP="001C6BB4">
                      <w:pPr>
                        <w:spacing w:line="240" w:lineRule="atLeast"/>
                        <w:jc w:val="left"/>
                        <w:rPr>
                          <w:sz w:val="18"/>
                          <w:szCs w:val="18"/>
                        </w:rPr>
                      </w:pPr>
                      <w:r w:rsidRPr="001C6BB4">
                        <w:rPr>
                          <w:sz w:val="18"/>
                          <w:szCs w:val="18"/>
                        </w:rPr>
                        <w:t xml:space="preserve">                enablePositionIncrements="true"/&gt;</w:t>
                      </w:r>
                    </w:p>
                    <w:p w:rsidR="001C6BB4" w:rsidRPr="001C6BB4" w:rsidRDefault="001C6BB4" w:rsidP="001C6BB4">
                      <w:pPr>
                        <w:spacing w:line="240" w:lineRule="atLeast"/>
                        <w:jc w:val="left"/>
                        <w:rPr>
                          <w:sz w:val="18"/>
                          <w:szCs w:val="18"/>
                        </w:rPr>
                      </w:pPr>
                      <w:r w:rsidRPr="001C6BB4">
                        <w:rPr>
                          <w:sz w:val="18"/>
                          <w:szCs w:val="18"/>
                        </w:rPr>
                        <w:t xml:space="preserve">        &lt;filter class="solr.SnowballPorterFilterFactory" language="Finnish"/&gt;</w:t>
                      </w:r>
                    </w:p>
                    <w:p w:rsidR="001C6BB4" w:rsidRPr="001C6BB4" w:rsidRDefault="001C6BB4" w:rsidP="001C6BB4">
                      <w:pPr>
                        <w:spacing w:line="240" w:lineRule="atLeast"/>
                        <w:jc w:val="left"/>
                        <w:rPr>
                          <w:sz w:val="18"/>
                          <w:szCs w:val="18"/>
                        </w:rPr>
                      </w:pPr>
                      <w:r w:rsidRPr="001C6BB4">
                        <w:rPr>
                          <w:sz w:val="18"/>
                          <w:szCs w:val="18"/>
                        </w:rPr>
                        <w:t xml:space="preserve">        &lt;!-- less aggressive: &lt;filter class="solr.FinnishLightStemFilterFactory"/&gt; --&gt;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 French --&gt;</w:t>
                      </w:r>
                    </w:p>
                    <w:p w:rsidR="001C6BB4" w:rsidRPr="001C6BB4" w:rsidRDefault="001C6BB4" w:rsidP="001C6BB4">
                      <w:pPr>
                        <w:spacing w:line="240" w:lineRule="atLeast"/>
                        <w:jc w:val="left"/>
                        <w:rPr>
                          <w:sz w:val="18"/>
                          <w:szCs w:val="18"/>
                        </w:rPr>
                      </w:pPr>
                      <w:r w:rsidRPr="001C6BB4">
                        <w:rPr>
                          <w:sz w:val="18"/>
                          <w:szCs w:val="18"/>
                        </w:rPr>
                        <w:t xml:space="preserve">    &lt;fieldType name="text_fr" class="solr.TextField" positionIncrementGap="100"&gt;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&lt;tokenizer class="solr.StandardTokenizerFactory"/&gt;</w:t>
                      </w:r>
                    </w:p>
                    <w:p w:rsidR="001C6BB4" w:rsidRPr="001C6BB4" w:rsidRDefault="001C6BB4" w:rsidP="001C6BB4">
                      <w:pPr>
                        <w:spacing w:line="240" w:lineRule="atLeast"/>
                        <w:jc w:val="left"/>
                        <w:rPr>
                          <w:sz w:val="18"/>
                          <w:szCs w:val="18"/>
                        </w:rPr>
                      </w:pPr>
                      <w:r w:rsidRPr="001C6BB4">
                        <w:rPr>
                          <w:sz w:val="18"/>
                          <w:szCs w:val="18"/>
                        </w:rPr>
                        <w:t xml:space="preserve">        &lt;!-- removes l', etc --&gt;</w:t>
                      </w:r>
                    </w:p>
                    <w:p w:rsidR="001C6BB4" w:rsidRPr="001C6BB4" w:rsidRDefault="001C6BB4" w:rsidP="001C6BB4">
                      <w:pPr>
                        <w:spacing w:line="240" w:lineRule="atLeast"/>
                        <w:jc w:val="left"/>
                        <w:rPr>
                          <w:sz w:val="18"/>
                          <w:szCs w:val="18"/>
                        </w:rPr>
                      </w:pPr>
                      <w:r w:rsidRPr="001C6BB4">
                        <w:rPr>
                          <w:sz w:val="18"/>
                          <w:szCs w:val="18"/>
                        </w:rPr>
                        <w:t xml:space="preserve">        &lt;filter class="solr.ElisionFilterFactory" ignoreCase="true" articles="lang/contractions_fr.txt"/&gt;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 ignoreCase="true" words="lang/stopwords_fr.txt" format="snowball"</w:t>
                      </w:r>
                    </w:p>
                    <w:p w:rsidR="001C6BB4" w:rsidRPr="001C6BB4" w:rsidRDefault="001C6BB4" w:rsidP="001C6BB4">
                      <w:pPr>
                        <w:spacing w:line="240" w:lineRule="atLeast"/>
                        <w:jc w:val="left"/>
                        <w:rPr>
                          <w:sz w:val="18"/>
                          <w:szCs w:val="18"/>
                        </w:rPr>
                      </w:pPr>
                      <w:r w:rsidRPr="001C6BB4">
                        <w:rPr>
                          <w:sz w:val="18"/>
                          <w:szCs w:val="18"/>
                        </w:rPr>
                        <w:t xml:space="preserve">                enablePositionIncrements="true"/&gt;</w:t>
                      </w:r>
                    </w:p>
                    <w:p w:rsidR="001C6BB4" w:rsidRPr="001C6BB4" w:rsidRDefault="001C6BB4" w:rsidP="001C6BB4">
                      <w:pPr>
                        <w:spacing w:line="240" w:lineRule="atLeast"/>
                        <w:jc w:val="left"/>
                        <w:rPr>
                          <w:sz w:val="18"/>
                          <w:szCs w:val="18"/>
                        </w:rPr>
                      </w:pPr>
                      <w:r w:rsidRPr="001C6BB4">
                        <w:rPr>
                          <w:sz w:val="18"/>
                          <w:szCs w:val="18"/>
                        </w:rPr>
                        <w:t xml:space="preserve">        &lt;filter class="solr.FrenchLightStemFilterFactory"/&gt;</w:t>
                      </w:r>
                    </w:p>
                    <w:p w:rsidR="001C6BB4" w:rsidRPr="001C6BB4" w:rsidRDefault="001C6BB4" w:rsidP="001C6BB4">
                      <w:pPr>
                        <w:spacing w:line="240" w:lineRule="atLeast"/>
                        <w:jc w:val="left"/>
                        <w:rPr>
                          <w:sz w:val="18"/>
                          <w:szCs w:val="18"/>
                        </w:rPr>
                      </w:pPr>
                      <w:r w:rsidRPr="001C6BB4">
                        <w:rPr>
                          <w:sz w:val="18"/>
                          <w:szCs w:val="18"/>
                        </w:rPr>
                        <w:t xml:space="preserve">        &lt;!-- less aggressive: &lt;filter class="solr.FrenchMinimalStemFilterFactory"/&gt; --&gt;</w:t>
                      </w:r>
                    </w:p>
                    <w:p w:rsidR="001C6BB4" w:rsidRPr="001C6BB4" w:rsidRDefault="001C6BB4" w:rsidP="001C6BB4">
                      <w:pPr>
                        <w:spacing w:line="240" w:lineRule="atLeast"/>
                        <w:jc w:val="left"/>
                        <w:rPr>
                          <w:sz w:val="18"/>
                          <w:szCs w:val="18"/>
                        </w:rPr>
                      </w:pPr>
                      <w:r w:rsidRPr="001C6BB4">
                        <w:rPr>
                          <w:sz w:val="18"/>
                          <w:szCs w:val="18"/>
                        </w:rPr>
                        <w:t xml:space="preserve">        &lt;!-- more aggressive: &lt;filter class="solr.SnowballPorterFilterFactory" language="French"/&gt; --&gt;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 Irish --&gt;</w:t>
                      </w:r>
                    </w:p>
                    <w:p w:rsidR="001C6BB4" w:rsidRPr="001C6BB4" w:rsidRDefault="001C6BB4" w:rsidP="001C6BB4">
                      <w:pPr>
                        <w:spacing w:line="240" w:lineRule="atLeast"/>
                        <w:jc w:val="left"/>
                        <w:rPr>
                          <w:sz w:val="18"/>
                          <w:szCs w:val="18"/>
                        </w:rPr>
                      </w:pPr>
                      <w:r w:rsidRPr="001C6BB4">
                        <w:rPr>
                          <w:sz w:val="18"/>
                          <w:szCs w:val="18"/>
                        </w:rPr>
                        <w:t xml:space="preserve">    &lt;fieldType name="text_ga" class="solr.TextField" positionIncrementGap="100"&gt;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&lt;tokenizer class="solr.StandardTokenizerFactory"/&gt;</w:t>
                      </w:r>
                    </w:p>
                    <w:p w:rsidR="001C6BB4" w:rsidRPr="001C6BB4" w:rsidRDefault="001C6BB4" w:rsidP="001C6BB4">
                      <w:pPr>
                        <w:spacing w:line="240" w:lineRule="atLeast"/>
                        <w:jc w:val="left"/>
                        <w:rPr>
                          <w:sz w:val="18"/>
                          <w:szCs w:val="18"/>
                        </w:rPr>
                      </w:pPr>
                      <w:r w:rsidRPr="001C6BB4">
                        <w:rPr>
                          <w:sz w:val="18"/>
                          <w:szCs w:val="18"/>
                        </w:rPr>
                        <w:t xml:space="preserve">        &lt;!-- removes d', etc --&gt;</w:t>
                      </w:r>
                    </w:p>
                    <w:p w:rsidR="001C6BB4" w:rsidRPr="001C6BB4" w:rsidRDefault="001C6BB4" w:rsidP="001C6BB4">
                      <w:pPr>
                        <w:spacing w:line="240" w:lineRule="atLeast"/>
                        <w:jc w:val="left"/>
                        <w:rPr>
                          <w:sz w:val="18"/>
                          <w:szCs w:val="18"/>
                        </w:rPr>
                      </w:pPr>
                      <w:r w:rsidRPr="001C6BB4">
                        <w:rPr>
                          <w:sz w:val="18"/>
                          <w:szCs w:val="18"/>
                        </w:rPr>
                        <w:t xml:space="preserve">        &lt;filter class="solr.ElisionFilterFactory" ignoreCase="true" articles="lang/contractions_ga.txt"/&gt;</w:t>
                      </w:r>
                    </w:p>
                    <w:p w:rsidR="001C6BB4" w:rsidRPr="001C6BB4" w:rsidRDefault="001C6BB4" w:rsidP="001C6BB4">
                      <w:pPr>
                        <w:spacing w:line="240" w:lineRule="atLeast"/>
                        <w:jc w:val="left"/>
                        <w:rPr>
                          <w:sz w:val="18"/>
                          <w:szCs w:val="18"/>
                        </w:rPr>
                      </w:pPr>
                      <w:r w:rsidRPr="001C6BB4">
                        <w:rPr>
                          <w:sz w:val="18"/>
                          <w:szCs w:val="18"/>
                        </w:rPr>
                        <w:t xml:space="preserve">        &lt;!-- removes n-, etc. position increments is intentionally false! --&gt;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 ignoreCase="true" words="lang/hyphenations_ga.txt"</w:t>
                      </w:r>
                    </w:p>
                    <w:p w:rsidR="001C6BB4" w:rsidRPr="001C6BB4" w:rsidRDefault="001C6BB4" w:rsidP="001C6BB4">
                      <w:pPr>
                        <w:spacing w:line="240" w:lineRule="atLeast"/>
                        <w:jc w:val="left"/>
                        <w:rPr>
                          <w:sz w:val="18"/>
                          <w:szCs w:val="18"/>
                        </w:rPr>
                      </w:pPr>
                      <w:r w:rsidRPr="001C6BB4">
                        <w:rPr>
                          <w:sz w:val="18"/>
                          <w:szCs w:val="18"/>
                        </w:rPr>
                        <w:t xml:space="preserve">                enablePositionIncrements="false"/&gt;</w:t>
                      </w:r>
                    </w:p>
                    <w:p w:rsidR="001C6BB4" w:rsidRPr="001C6BB4" w:rsidRDefault="001C6BB4" w:rsidP="001C6BB4">
                      <w:pPr>
                        <w:spacing w:line="240" w:lineRule="atLeast"/>
                        <w:jc w:val="left"/>
                        <w:rPr>
                          <w:sz w:val="18"/>
                          <w:szCs w:val="18"/>
                        </w:rPr>
                      </w:pPr>
                      <w:r w:rsidRPr="001C6BB4">
                        <w:rPr>
                          <w:sz w:val="18"/>
                          <w:szCs w:val="18"/>
                        </w:rPr>
                        <w:t xml:space="preserve">        &lt;filter class="solr.IrishLowerCaseFilterFactory"/&gt;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 ignoreCase="true" words="lang/stopwords_ga.txt"</w:t>
                      </w:r>
                    </w:p>
                    <w:p w:rsidR="001C6BB4" w:rsidRPr="001C6BB4" w:rsidRDefault="001C6BB4" w:rsidP="001C6BB4">
                      <w:pPr>
                        <w:spacing w:line="240" w:lineRule="atLeast"/>
                        <w:jc w:val="left"/>
                        <w:rPr>
                          <w:sz w:val="18"/>
                          <w:szCs w:val="18"/>
                        </w:rPr>
                      </w:pPr>
                      <w:r w:rsidRPr="001C6BB4">
                        <w:rPr>
                          <w:sz w:val="18"/>
                          <w:szCs w:val="18"/>
                        </w:rPr>
                        <w:t xml:space="preserve">                enablePositionIncrements="true"/&gt;</w:t>
                      </w:r>
                    </w:p>
                    <w:p w:rsidR="001C6BB4" w:rsidRPr="001C6BB4" w:rsidRDefault="001C6BB4" w:rsidP="001C6BB4">
                      <w:pPr>
                        <w:spacing w:line="240" w:lineRule="atLeast"/>
                        <w:jc w:val="left"/>
                        <w:rPr>
                          <w:sz w:val="18"/>
                          <w:szCs w:val="18"/>
                        </w:rPr>
                      </w:pPr>
                      <w:r w:rsidRPr="001C6BB4">
                        <w:rPr>
                          <w:sz w:val="18"/>
                          <w:szCs w:val="18"/>
                        </w:rPr>
                        <w:t xml:space="preserve">        &lt;filter class="solr.SnowballPorterFilterFactory" language="Irish"/&gt;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 Galician --&gt;</w:t>
                      </w:r>
                    </w:p>
                    <w:p w:rsidR="001C6BB4" w:rsidRPr="001C6BB4" w:rsidRDefault="001C6BB4" w:rsidP="001C6BB4">
                      <w:pPr>
                        <w:spacing w:line="240" w:lineRule="atLeast"/>
                        <w:jc w:val="left"/>
                        <w:rPr>
                          <w:sz w:val="18"/>
                          <w:szCs w:val="18"/>
                        </w:rPr>
                      </w:pPr>
                      <w:r w:rsidRPr="001C6BB4">
                        <w:rPr>
                          <w:sz w:val="18"/>
                          <w:szCs w:val="18"/>
                        </w:rPr>
                        <w:t xml:space="preserve">    &lt;fieldType name="text_gl" class="solr.TextField" positionIncrementGap="100"&gt;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&lt;tokenizer class="solr.StandardTokenizerFactory"/&gt;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 ignoreCase="true" words="lang/stopwords_gl.txt"</w:t>
                      </w:r>
                    </w:p>
                    <w:p w:rsidR="001C6BB4" w:rsidRPr="001C6BB4" w:rsidRDefault="001C6BB4" w:rsidP="001C6BB4">
                      <w:pPr>
                        <w:spacing w:line="240" w:lineRule="atLeast"/>
                        <w:jc w:val="left"/>
                        <w:rPr>
                          <w:sz w:val="18"/>
                          <w:szCs w:val="18"/>
                        </w:rPr>
                      </w:pPr>
                      <w:r w:rsidRPr="001C6BB4">
                        <w:rPr>
                          <w:sz w:val="18"/>
                          <w:szCs w:val="18"/>
                        </w:rPr>
                        <w:t xml:space="preserve">                enablePositionIncrements="true"/&gt;</w:t>
                      </w:r>
                    </w:p>
                    <w:p w:rsidR="001C6BB4" w:rsidRPr="001C6BB4" w:rsidRDefault="001C6BB4" w:rsidP="001C6BB4">
                      <w:pPr>
                        <w:spacing w:line="240" w:lineRule="atLeast"/>
                        <w:jc w:val="left"/>
                        <w:rPr>
                          <w:sz w:val="18"/>
                          <w:szCs w:val="18"/>
                        </w:rPr>
                      </w:pPr>
                      <w:r w:rsidRPr="001C6BB4">
                        <w:rPr>
                          <w:sz w:val="18"/>
                          <w:szCs w:val="18"/>
                        </w:rPr>
                        <w:t xml:space="preserve">        &lt;filter class="solr.GalicianStemFilterFactory"/&gt;</w:t>
                      </w:r>
                    </w:p>
                    <w:p w:rsidR="001C6BB4" w:rsidRPr="001C6BB4" w:rsidRDefault="001C6BB4" w:rsidP="001C6BB4">
                      <w:pPr>
                        <w:spacing w:line="240" w:lineRule="atLeast"/>
                        <w:jc w:val="left"/>
                        <w:rPr>
                          <w:sz w:val="18"/>
                          <w:szCs w:val="18"/>
                        </w:rPr>
                      </w:pPr>
                      <w:r w:rsidRPr="001C6BB4">
                        <w:rPr>
                          <w:sz w:val="18"/>
                          <w:szCs w:val="18"/>
                        </w:rPr>
                        <w:t xml:space="preserve">        &lt;!-- less aggressive: &lt;filter class="solr.GalicianMinimalStemFilterFactory"/&gt; --&gt;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 Hindi --&gt;</w:t>
                      </w:r>
                    </w:p>
                    <w:p w:rsidR="001C6BB4" w:rsidRPr="001C6BB4" w:rsidRDefault="001C6BB4" w:rsidP="001C6BB4">
                      <w:pPr>
                        <w:spacing w:line="240" w:lineRule="atLeast"/>
                        <w:jc w:val="left"/>
                        <w:rPr>
                          <w:sz w:val="18"/>
                          <w:szCs w:val="18"/>
                        </w:rPr>
                      </w:pPr>
                      <w:r w:rsidRPr="001C6BB4">
                        <w:rPr>
                          <w:sz w:val="18"/>
                          <w:szCs w:val="18"/>
                        </w:rPr>
                        <w:t xml:space="preserve">    &lt;fieldType name="text_hi" class="solr.TextField" positionIncrementGap="100"&gt;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&lt;tokenizer class="solr.StandardTokenizerFactory"/&gt;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 normalizes unicode representation --&gt;</w:t>
                      </w:r>
                    </w:p>
                    <w:p w:rsidR="001C6BB4" w:rsidRPr="001C6BB4" w:rsidRDefault="001C6BB4" w:rsidP="001C6BB4">
                      <w:pPr>
                        <w:spacing w:line="240" w:lineRule="atLeast"/>
                        <w:jc w:val="left"/>
                        <w:rPr>
                          <w:sz w:val="18"/>
                          <w:szCs w:val="18"/>
                        </w:rPr>
                      </w:pPr>
                      <w:r w:rsidRPr="001C6BB4">
                        <w:rPr>
                          <w:sz w:val="18"/>
                          <w:szCs w:val="18"/>
                        </w:rPr>
                        <w:t xml:space="preserve">        &lt;filter class="solr.IndicNormalizationFilterFactory"/&gt;</w:t>
                      </w:r>
                    </w:p>
                    <w:p w:rsidR="001C6BB4" w:rsidRPr="001C6BB4" w:rsidRDefault="001C6BB4" w:rsidP="001C6BB4">
                      <w:pPr>
                        <w:spacing w:line="240" w:lineRule="atLeast"/>
                        <w:jc w:val="left"/>
                        <w:rPr>
                          <w:sz w:val="18"/>
                          <w:szCs w:val="18"/>
                        </w:rPr>
                      </w:pPr>
                      <w:r w:rsidRPr="001C6BB4">
                        <w:rPr>
                          <w:sz w:val="18"/>
                          <w:szCs w:val="18"/>
                        </w:rPr>
                        <w:t xml:space="preserve">        &lt;!-- normalizes variation in spelling --&gt;</w:t>
                      </w:r>
                    </w:p>
                    <w:p w:rsidR="001C6BB4" w:rsidRPr="001C6BB4" w:rsidRDefault="001C6BB4" w:rsidP="001C6BB4">
                      <w:pPr>
                        <w:spacing w:line="240" w:lineRule="atLeast"/>
                        <w:jc w:val="left"/>
                        <w:rPr>
                          <w:sz w:val="18"/>
                          <w:szCs w:val="18"/>
                        </w:rPr>
                      </w:pPr>
                      <w:r w:rsidRPr="001C6BB4">
                        <w:rPr>
                          <w:sz w:val="18"/>
                          <w:szCs w:val="18"/>
                        </w:rPr>
                        <w:t xml:space="preserve">        &lt;filter class="solr.HindiNormalizationFilterFactory"/&gt;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 ignoreCase="true" words="lang/stopwords_hi.txt"</w:t>
                      </w:r>
                    </w:p>
                    <w:p w:rsidR="001C6BB4" w:rsidRPr="001C6BB4" w:rsidRDefault="001C6BB4" w:rsidP="001C6BB4">
                      <w:pPr>
                        <w:spacing w:line="240" w:lineRule="atLeast"/>
                        <w:jc w:val="left"/>
                        <w:rPr>
                          <w:sz w:val="18"/>
                          <w:szCs w:val="18"/>
                        </w:rPr>
                      </w:pPr>
                      <w:r w:rsidRPr="001C6BB4">
                        <w:rPr>
                          <w:sz w:val="18"/>
                          <w:szCs w:val="18"/>
                        </w:rPr>
                        <w:t xml:space="preserve">                enablePositionIncrements="true"/&gt;</w:t>
                      </w:r>
                    </w:p>
                    <w:p w:rsidR="001C6BB4" w:rsidRPr="001C6BB4" w:rsidRDefault="001C6BB4" w:rsidP="001C6BB4">
                      <w:pPr>
                        <w:spacing w:line="240" w:lineRule="atLeast"/>
                        <w:jc w:val="left"/>
                        <w:rPr>
                          <w:sz w:val="18"/>
                          <w:szCs w:val="18"/>
                        </w:rPr>
                      </w:pPr>
                      <w:r w:rsidRPr="001C6BB4">
                        <w:rPr>
                          <w:sz w:val="18"/>
                          <w:szCs w:val="18"/>
                        </w:rPr>
                        <w:t xml:space="preserve">        &lt;filter class="solr.HindiStemFilterFactory"/&gt;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 Hungarian --&gt;</w:t>
                      </w:r>
                    </w:p>
                    <w:p w:rsidR="001C6BB4" w:rsidRPr="001C6BB4" w:rsidRDefault="001C6BB4" w:rsidP="001C6BB4">
                      <w:pPr>
                        <w:spacing w:line="240" w:lineRule="atLeast"/>
                        <w:jc w:val="left"/>
                        <w:rPr>
                          <w:sz w:val="18"/>
                          <w:szCs w:val="18"/>
                        </w:rPr>
                      </w:pPr>
                      <w:r w:rsidRPr="001C6BB4">
                        <w:rPr>
                          <w:sz w:val="18"/>
                          <w:szCs w:val="18"/>
                        </w:rPr>
                        <w:t xml:space="preserve">    &lt;fieldType name="text_hu" class="solr.TextField" positionIncrementGap="100"&gt;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&lt;tokenizer class="solr.StandardTokenizerFactory"/&gt;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 ignoreCase="true" words="lang/stopwords_hu.txt" format="snowball"</w:t>
                      </w:r>
                    </w:p>
                    <w:p w:rsidR="001C6BB4" w:rsidRPr="001C6BB4" w:rsidRDefault="001C6BB4" w:rsidP="001C6BB4">
                      <w:pPr>
                        <w:spacing w:line="240" w:lineRule="atLeast"/>
                        <w:jc w:val="left"/>
                        <w:rPr>
                          <w:sz w:val="18"/>
                          <w:szCs w:val="18"/>
                        </w:rPr>
                      </w:pPr>
                      <w:r w:rsidRPr="001C6BB4">
                        <w:rPr>
                          <w:sz w:val="18"/>
                          <w:szCs w:val="18"/>
                        </w:rPr>
                        <w:t xml:space="preserve">                enablePositionIncrements="true"/&gt;</w:t>
                      </w:r>
                    </w:p>
                    <w:p w:rsidR="001C6BB4" w:rsidRPr="001C6BB4" w:rsidRDefault="001C6BB4" w:rsidP="001C6BB4">
                      <w:pPr>
                        <w:spacing w:line="240" w:lineRule="atLeast"/>
                        <w:jc w:val="left"/>
                        <w:rPr>
                          <w:sz w:val="18"/>
                          <w:szCs w:val="18"/>
                        </w:rPr>
                      </w:pPr>
                      <w:r w:rsidRPr="001C6BB4">
                        <w:rPr>
                          <w:sz w:val="18"/>
                          <w:szCs w:val="18"/>
                        </w:rPr>
                        <w:t xml:space="preserve">        &lt;filter class="solr.SnowballPorterFilterFactory" language="Hungarian"/&gt;</w:t>
                      </w:r>
                    </w:p>
                    <w:p w:rsidR="001C6BB4" w:rsidRPr="001C6BB4" w:rsidRDefault="001C6BB4" w:rsidP="001C6BB4">
                      <w:pPr>
                        <w:spacing w:line="240" w:lineRule="atLeast"/>
                        <w:jc w:val="left"/>
                        <w:rPr>
                          <w:sz w:val="18"/>
                          <w:szCs w:val="18"/>
                        </w:rPr>
                      </w:pPr>
                      <w:r w:rsidRPr="001C6BB4">
                        <w:rPr>
                          <w:sz w:val="18"/>
                          <w:szCs w:val="18"/>
                        </w:rPr>
                        <w:t xml:space="preserve">        &lt;!-- less aggressive: &lt;filter class="solr.HungarianLightStemFilterFactory"/&gt; --&gt;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 Armenian --&gt;</w:t>
                      </w:r>
                    </w:p>
                    <w:p w:rsidR="001C6BB4" w:rsidRPr="001C6BB4" w:rsidRDefault="001C6BB4" w:rsidP="001C6BB4">
                      <w:pPr>
                        <w:spacing w:line="240" w:lineRule="atLeast"/>
                        <w:jc w:val="left"/>
                        <w:rPr>
                          <w:sz w:val="18"/>
                          <w:szCs w:val="18"/>
                        </w:rPr>
                      </w:pPr>
                      <w:r w:rsidRPr="001C6BB4">
                        <w:rPr>
                          <w:sz w:val="18"/>
                          <w:szCs w:val="18"/>
                        </w:rPr>
                        <w:t xml:space="preserve">    &lt;fieldType name="text_hy" class="solr.TextField" positionIncrementGap="100"&gt;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&lt;tokenizer class="solr.StandardTokenizerFactory"/&gt;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 ignoreCase="true" words="lang/stopwords_hy.txt"</w:t>
                      </w:r>
                    </w:p>
                    <w:p w:rsidR="001C6BB4" w:rsidRPr="001C6BB4" w:rsidRDefault="001C6BB4" w:rsidP="001C6BB4">
                      <w:pPr>
                        <w:spacing w:line="240" w:lineRule="atLeast"/>
                        <w:jc w:val="left"/>
                        <w:rPr>
                          <w:sz w:val="18"/>
                          <w:szCs w:val="18"/>
                        </w:rPr>
                      </w:pPr>
                      <w:r w:rsidRPr="001C6BB4">
                        <w:rPr>
                          <w:sz w:val="18"/>
                          <w:szCs w:val="18"/>
                        </w:rPr>
                        <w:t xml:space="preserve">                enablePositionIncrements="true"/&gt;</w:t>
                      </w:r>
                    </w:p>
                    <w:p w:rsidR="001C6BB4" w:rsidRPr="001C6BB4" w:rsidRDefault="001C6BB4" w:rsidP="001C6BB4">
                      <w:pPr>
                        <w:spacing w:line="240" w:lineRule="atLeast"/>
                        <w:jc w:val="left"/>
                        <w:rPr>
                          <w:sz w:val="18"/>
                          <w:szCs w:val="18"/>
                        </w:rPr>
                      </w:pPr>
                      <w:r w:rsidRPr="001C6BB4">
                        <w:rPr>
                          <w:sz w:val="18"/>
                          <w:szCs w:val="18"/>
                        </w:rPr>
                        <w:t xml:space="preserve">        &lt;filter class="solr.SnowballPorterFilterFactory" language="Armenian"/&gt;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 Indonesian --&gt;</w:t>
                      </w:r>
                    </w:p>
                    <w:p w:rsidR="001C6BB4" w:rsidRPr="001C6BB4" w:rsidRDefault="001C6BB4" w:rsidP="001C6BB4">
                      <w:pPr>
                        <w:spacing w:line="240" w:lineRule="atLeast"/>
                        <w:jc w:val="left"/>
                        <w:rPr>
                          <w:sz w:val="18"/>
                          <w:szCs w:val="18"/>
                        </w:rPr>
                      </w:pPr>
                      <w:r w:rsidRPr="001C6BB4">
                        <w:rPr>
                          <w:sz w:val="18"/>
                          <w:szCs w:val="18"/>
                        </w:rPr>
                        <w:t xml:space="preserve">    &lt;fieldType name="text_id" class="solr.TextField" positionIncrementGap="100"&gt;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&lt;tokenizer class="solr.StandardTokenizerFactory"/&gt;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 ignoreCase="true" words="lang/stopwords_id.txt"</w:t>
                      </w:r>
                    </w:p>
                    <w:p w:rsidR="001C6BB4" w:rsidRPr="001C6BB4" w:rsidRDefault="001C6BB4" w:rsidP="001C6BB4">
                      <w:pPr>
                        <w:spacing w:line="240" w:lineRule="atLeast"/>
                        <w:jc w:val="left"/>
                        <w:rPr>
                          <w:sz w:val="18"/>
                          <w:szCs w:val="18"/>
                        </w:rPr>
                      </w:pPr>
                      <w:r w:rsidRPr="001C6BB4">
                        <w:rPr>
                          <w:sz w:val="18"/>
                          <w:szCs w:val="18"/>
                        </w:rPr>
                        <w:t xml:space="preserve">                enablePositionIncrements="true"/&gt;</w:t>
                      </w:r>
                    </w:p>
                    <w:p w:rsidR="001C6BB4" w:rsidRPr="001C6BB4" w:rsidRDefault="001C6BB4" w:rsidP="001C6BB4">
                      <w:pPr>
                        <w:spacing w:line="240" w:lineRule="atLeast"/>
                        <w:jc w:val="left"/>
                        <w:rPr>
                          <w:sz w:val="18"/>
                          <w:szCs w:val="18"/>
                        </w:rPr>
                      </w:pPr>
                      <w:r w:rsidRPr="001C6BB4">
                        <w:rPr>
                          <w:sz w:val="18"/>
                          <w:szCs w:val="18"/>
                        </w:rPr>
                        <w:t xml:space="preserve">        &lt;!-- for a less aggressive approach (only inflectional suffixes), set stemDerivational to false --&gt;</w:t>
                      </w:r>
                    </w:p>
                    <w:p w:rsidR="001C6BB4" w:rsidRPr="001C6BB4" w:rsidRDefault="001C6BB4" w:rsidP="001C6BB4">
                      <w:pPr>
                        <w:spacing w:line="240" w:lineRule="atLeast"/>
                        <w:jc w:val="left"/>
                        <w:rPr>
                          <w:sz w:val="18"/>
                          <w:szCs w:val="18"/>
                        </w:rPr>
                      </w:pPr>
                      <w:r w:rsidRPr="001C6BB4">
                        <w:rPr>
                          <w:sz w:val="18"/>
                          <w:szCs w:val="18"/>
                        </w:rPr>
                        <w:t xml:space="preserve">        &lt;filter class="solr.IndonesianStemFilterFactory" stemDerivational="true"/&gt;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 Italian --&gt;</w:t>
                      </w:r>
                    </w:p>
                    <w:p w:rsidR="001C6BB4" w:rsidRPr="001C6BB4" w:rsidRDefault="001C6BB4" w:rsidP="001C6BB4">
                      <w:pPr>
                        <w:spacing w:line="240" w:lineRule="atLeast"/>
                        <w:jc w:val="left"/>
                        <w:rPr>
                          <w:sz w:val="18"/>
                          <w:szCs w:val="18"/>
                        </w:rPr>
                      </w:pPr>
                      <w:r w:rsidRPr="001C6BB4">
                        <w:rPr>
                          <w:sz w:val="18"/>
                          <w:szCs w:val="18"/>
                        </w:rPr>
                        <w:t xml:space="preserve">    &lt;fieldType name="text_it" class="solr.TextField" positionIncrementGap="100"&gt;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&lt;tokenizer class="solr.StandardTokenizerFactory"/&gt;</w:t>
                      </w:r>
                    </w:p>
                    <w:p w:rsidR="001C6BB4" w:rsidRPr="001C6BB4" w:rsidRDefault="001C6BB4" w:rsidP="001C6BB4">
                      <w:pPr>
                        <w:spacing w:line="240" w:lineRule="atLeast"/>
                        <w:jc w:val="left"/>
                        <w:rPr>
                          <w:sz w:val="18"/>
                          <w:szCs w:val="18"/>
                        </w:rPr>
                      </w:pPr>
                      <w:r w:rsidRPr="001C6BB4">
                        <w:rPr>
                          <w:sz w:val="18"/>
                          <w:szCs w:val="18"/>
                        </w:rPr>
                        <w:t xml:space="preserve">        &lt;!-- removes l', etc --&gt;</w:t>
                      </w:r>
                    </w:p>
                    <w:p w:rsidR="001C6BB4" w:rsidRPr="001C6BB4" w:rsidRDefault="001C6BB4" w:rsidP="001C6BB4">
                      <w:pPr>
                        <w:spacing w:line="240" w:lineRule="atLeast"/>
                        <w:jc w:val="left"/>
                        <w:rPr>
                          <w:sz w:val="18"/>
                          <w:szCs w:val="18"/>
                        </w:rPr>
                      </w:pPr>
                      <w:r w:rsidRPr="001C6BB4">
                        <w:rPr>
                          <w:sz w:val="18"/>
                          <w:szCs w:val="18"/>
                        </w:rPr>
                        <w:t xml:space="preserve">        &lt;filter class="solr.ElisionFilterFactory" ignoreCase="true" articles="lang/contractions_it.txt"/&gt;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 ignoreCase="true" words="lang/stopwords_it.txt" format="snowball"</w:t>
                      </w:r>
                    </w:p>
                    <w:p w:rsidR="001C6BB4" w:rsidRPr="001C6BB4" w:rsidRDefault="001C6BB4" w:rsidP="001C6BB4">
                      <w:pPr>
                        <w:spacing w:line="240" w:lineRule="atLeast"/>
                        <w:jc w:val="left"/>
                        <w:rPr>
                          <w:sz w:val="18"/>
                          <w:szCs w:val="18"/>
                        </w:rPr>
                      </w:pPr>
                      <w:r w:rsidRPr="001C6BB4">
                        <w:rPr>
                          <w:sz w:val="18"/>
                          <w:szCs w:val="18"/>
                        </w:rPr>
                        <w:t xml:space="preserve">                enablePositionIncrements="true"/&gt;</w:t>
                      </w:r>
                    </w:p>
                    <w:p w:rsidR="001C6BB4" w:rsidRPr="001C6BB4" w:rsidRDefault="001C6BB4" w:rsidP="001C6BB4">
                      <w:pPr>
                        <w:spacing w:line="240" w:lineRule="atLeast"/>
                        <w:jc w:val="left"/>
                        <w:rPr>
                          <w:sz w:val="18"/>
                          <w:szCs w:val="18"/>
                        </w:rPr>
                      </w:pPr>
                      <w:r w:rsidRPr="001C6BB4">
                        <w:rPr>
                          <w:sz w:val="18"/>
                          <w:szCs w:val="18"/>
                        </w:rPr>
                        <w:t xml:space="preserve">        &lt;filter class="solr.ItalianLightStemFilterFactory"/&gt;</w:t>
                      </w:r>
                    </w:p>
                    <w:p w:rsidR="001C6BB4" w:rsidRPr="001C6BB4" w:rsidRDefault="001C6BB4" w:rsidP="001C6BB4">
                      <w:pPr>
                        <w:spacing w:line="240" w:lineRule="atLeast"/>
                        <w:jc w:val="left"/>
                        <w:rPr>
                          <w:sz w:val="18"/>
                          <w:szCs w:val="18"/>
                        </w:rPr>
                      </w:pPr>
                      <w:r w:rsidRPr="001C6BB4">
                        <w:rPr>
                          <w:sz w:val="18"/>
                          <w:szCs w:val="18"/>
                        </w:rPr>
                        <w:t xml:space="preserve">        &lt;!-- more aggressive: &lt;filter class="solr.SnowballPorterFilterFactory" language="Italian"/&gt; --&gt;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 Japanese using morphological analysis (see text_cjk for a configuration using bigramming)</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NOTE: If you want to optimize search for precision, use default operator AND in your query</w:t>
                      </w:r>
                    </w:p>
                    <w:p w:rsidR="001C6BB4" w:rsidRPr="001C6BB4" w:rsidRDefault="001C6BB4" w:rsidP="001C6BB4">
                      <w:pPr>
                        <w:spacing w:line="240" w:lineRule="atLeast"/>
                        <w:jc w:val="left"/>
                        <w:rPr>
                          <w:sz w:val="18"/>
                          <w:szCs w:val="18"/>
                        </w:rPr>
                      </w:pPr>
                      <w:r w:rsidRPr="001C6BB4">
                        <w:rPr>
                          <w:sz w:val="18"/>
                          <w:szCs w:val="18"/>
                        </w:rPr>
                        <w:t xml:space="preserve">         parser config with &lt;solrQueryParser defaultOperator="AND"/&gt; further down in this file.  Use </w:t>
                      </w:r>
                    </w:p>
                    <w:p w:rsidR="001C6BB4" w:rsidRPr="001C6BB4" w:rsidRDefault="001C6BB4" w:rsidP="001C6BB4">
                      <w:pPr>
                        <w:spacing w:line="240" w:lineRule="atLeast"/>
                        <w:jc w:val="left"/>
                        <w:rPr>
                          <w:sz w:val="18"/>
                          <w:szCs w:val="18"/>
                        </w:rPr>
                      </w:pPr>
                      <w:r w:rsidRPr="001C6BB4">
                        <w:rPr>
                          <w:sz w:val="18"/>
                          <w:szCs w:val="18"/>
                        </w:rPr>
                        <w:t xml:space="preserve">         OR if you would like to optimize for recall (default).</w:t>
                      </w:r>
                    </w:p>
                    <w:p w:rsidR="001C6BB4" w:rsidRPr="001C6BB4" w:rsidRDefault="001C6BB4" w:rsidP="001C6BB4">
                      <w:pPr>
                        <w:spacing w:line="240" w:lineRule="atLeast"/>
                        <w:jc w:val="left"/>
                        <w:rPr>
                          <w:sz w:val="18"/>
                          <w:szCs w:val="18"/>
                        </w:rPr>
                      </w:pPr>
                      <w:r w:rsidRPr="001C6BB4">
                        <w:rPr>
                          <w:sz w:val="18"/>
                          <w:szCs w:val="18"/>
                        </w:rPr>
                        <w:t xml:space="preserve">    --&gt;</w:t>
                      </w:r>
                    </w:p>
                    <w:p w:rsidR="001C6BB4" w:rsidRPr="001C6BB4" w:rsidRDefault="001C6BB4" w:rsidP="001C6BB4">
                      <w:pPr>
                        <w:spacing w:line="240" w:lineRule="atLeast"/>
                        <w:jc w:val="left"/>
                        <w:rPr>
                          <w:sz w:val="18"/>
                          <w:szCs w:val="18"/>
                        </w:rPr>
                      </w:pPr>
                      <w:r w:rsidRPr="001C6BB4">
                        <w:rPr>
                          <w:sz w:val="18"/>
                          <w:szCs w:val="18"/>
                        </w:rPr>
                        <w:t xml:space="preserve">    &lt;fieldType name="text_ja" class="solr.TextField" positionIncrementGap="100" autoGeneratePhraseQueries="false"&gt;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 Kuromoji Japanese morphological analyzer/tokenizer (JapaneseTokenizer)</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Kuromoji has a search mode (default) that does segmentation useful for search.  A heuristic</w:t>
                      </w:r>
                    </w:p>
                    <w:p w:rsidR="001C6BB4" w:rsidRPr="001C6BB4" w:rsidRDefault="001C6BB4" w:rsidP="001C6BB4">
                      <w:pPr>
                        <w:spacing w:line="240" w:lineRule="atLeast"/>
                        <w:jc w:val="left"/>
                        <w:rPr>
                          <w:sz w:val="18"/>
                          <w:szCs w:val="18"/>
                        </w:rPr>
                      </w:pPr>
                      <w:r w:rsidRPr="001C6BB4">
                        <w:rPr>
                          <w:sz w:val="18"/>
                          <w:szCs w:val="18"/>
                        </w:rPr>
                        <w:t xml:space="preserve">             is used to segment compounds into its parts and the compound itself is kept as synonym.</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Valid values for attribute mode are:</w:t>
                      </w:r>
                    </w:p>
                    <w:p w:rsidR="001C6BB4" w:rsidRPr="001C6BB4" w:rsidRDefault="001C6BB4" w:rsidP="001C6BB4">
                      <w:pPr>
                        <w:spacing w:line="240" w:lineRule="atLeast"/>
                        <w:jc w:val="left"/>
                        <w:rPr>
                          <w:sz w:val="18"/>
                          <w:szCs w:val="18"/>
                        </w:rPr>
                      </w:pPr>
                      <w:r w:rsidRPr="001C6BB4">
                        <w:rPr>
                          <w:sz w:val="18"/>
                          <w:szCs w:val="18"/>
                        </w:rPr>
                        <w:t xml:space="preserve">                normal: regular segmentation</w:t>
                      </w:r>
                    </w:p>
                    <w:p w:rsidR="001C6BB4" w:rsidRPr="001C6BB4" w:rsidRDefault="001C6BB4" w:rsidP="001C6BB4">
                      <w:pPr>
                        <w:spacing w:line="240" w:lineRule="atLeast"/>
                        <w:jc w:val="left"/>
                        <w:rPr>
                          <w:sz w:val="18"/>
                          <w:szCs w:val="18"/>
                        </w:rPr>
                      </w:pPr>
                      <w:r w:rsidRPr="001C6BB4">
                        <w:rPr>
                          <w:sz w:val="18"/>
                          <w:szCs w:val="18"/>
                        </w:rPr>
                        <w:t xml:space="preserve">                search: segmentation useful for search with synonyms compounds (default)</w:t>
                      </w:r>
                    </w:p>
                    <w:p w:rsidR="001C6BB4" w:rsidRPr="001C6BB4" w:rsidRDefault="001C6BB4" w:rsidP="001C6BB4">
                      <w:pPr>
                        <w:spacing w:line="240" w:lineRule="atLeast"/>
                        <w:jc w:val="left"/>
                        <w:rPr>
                          <w:sz w:val="18"/>
                          <w:szCs w:val="18"/>
                        </w:rPr>
                      </w:pPr>
                      <w:r w:rsidRPr="001C6BB4">
                        <w:rPr>
                          <w:sz w:val="18"/>
                          <w:szCs w:val="18"/>
                        </w:rPr>
                        <w:t xml:space="preserve">              extended: same as search mode, but unigrams unknown words (experimental)</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For some applications it might be good to use search mode for indexing and normal mode for</w:t>
                      </w:r>
                    </w:p>
                    <w:p w:rsidR="001C6BB4" w:rsidRPr="001C6BB4" w:rsidRDefault="001C6BB4" w:rsidP="001C6BB4">
                      <w:pPr>
                        <w:spacing w:line="240" w:lineRule="atLeast"/>
                        <w:jc w:val="left"/>
                        <w:rPr>
                          <w:sz w:val="18"/>
                          <w:szCs w:val="18"/>
                        </w:rPr>
                      </w:pPr>
                      <w:r w:rsidRPr="001C6BB4">
                        <w:rPr>
                          <w:sz w:val="18"/>
                          <w:szCs w:val="18"/>
                        </w:rPr>
                        <w:t xml:space="preserve">             queries to reduce recall and prevent parts of compounds from being matched and highlighted.</w:t>
                      </w:r>
                    </w:p>
                    <w:p w:rsidR="001C6BB4" w:rsidRPr="001C6BB4" w:rsidRDefault="001C6BB4" w:rsidP="001C6BB4">
                      <w:pPr>
                        <w:spacing w:line="240" w:lineRule="atLeast"/>
                        <w:jc w:val="left"/>
                        <w:rPr>
                          <w:sz w:val="18"/>
                          <w:szCs w:val="18"/>
                        </w:rPr>
                      </w:pPr>
                      <w:r w:rsidRPr="001C6BB4">
                        <w:rPr>
                          <w:sz w:val="18"/>
                          <w:szCs w:val="18"/>
                        </w:rPr>
                        <w:t xml:space="preserve">             Use &lt;analyzer type="index"&gt; and &lt;analyzer type="query"&gt; for this and mode normal in query.</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Kuromoji also has a convenient user dictionary feature that allows overriding the statistical</w:t>
                      </w:r>
                    </w:p>
                    <w:p w:rsidR="001C6BB4" w:rsidRPr="001C6BB4" w:rsidRDefault="001C6BB4" w:rsidP="001C6BB4">
                      <w:pPr>
                        <w:spacing w:line="240" w:lineRule="atLeast"/>
                        <w:jc w:val="left"/>
                        <w:rPr>
                          <w:sz w:val="18"/>
                          <w:szCs w:val="18"/>
                        </w:rPr>
                      </w:pPr>
                      <w:r w:rsidRPr="001C6BB4">
                        <w:rPr>
                          <w:sz w:val="18"/>
                          <w:szCs w:val="18"/>
                        </w:rPr>
                        <w:t xml:space="preserve">             model with your own entries for segmentation, part-of-speech tags and readings without a need</w:t>
                      </w:r>
                    </w:p>
                    <w:p w:rsidR="001C6BB4" w:rsidRPr="001C6BB4" w:rsidRDefault="001C6BB4" w:rsidP="001C6BB4">
                      <w:pPr>
                        <w:spacing w:line="240" w:lineRule="atLeast"/>
                        <w:jc w:val="left"/>
                        <w:rPr>
                          <w:sz w:val="18"/>
                          <w:szCs w:val="18"/>
                        </w:rPr>
                      </w:pPr>
                      <w:r w:rsidRPr="001C6BB4">
                        <w:rPr>
                          <w:sz w:val="18"/>
                          <w:szCs w:val="18"/>
                        </w:rPr>
                        <w:t xml:space="preserve">             to specify weights.  Notice that user dictionaries have not been subject to extensive testing.</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User dictionary attributes are:</w:t>
                      </w:r>
                    </w:p>
                    <w:p w:rsidR="001C6BB4" w:rsidRPr="001C6BB4" w:rsidRDefault="001C6BB4" w:rsidP="001C6BB4">
                      <w:pPr>
                        <w:spacing w:line="240" w:lineRule="atLeast"/>
                        <w:jc w:val="left"/>
                        <w:rPr>
                          <w:sz w:val="18"/>
                          <w:szCs w:val="18"/>
                        </w:rPr>
                      </w:pPr>
                      <w:r w:rsidRPr="001C6BB4">
                        <w:rPr>
                          <w:sz w:val="18"/>
                          <w:szCs w:val="18"/>
                        </w:rPr>
                        <w:t xml:space="preserve">                       userDictionary: user dictionary filename</w:t>
                      </w:r>
                    </w:p>
                    <w:p w:rsidR="001C6BB4" w:rsidRPr="001C6BB4" w:rsidRDefault="001C6BB4" w:rsidP="001C6BB4">
                      <w:pPr>
                        <w:spacing w:line="240" w:lineRule="atLeast"/>
                        <w:jc w:val="left"/>
                        <w:rPr>
                          <w:sz w:val="18"/>
                          <w:szCs w:val="18"/>
                        </w:rPr>
                      </w:pPr>
                      <w:r w:rsidRPr="001C6BB4">
                        <w:rPr>
                          <w:sz w:val="18"/>
                          <w:szCs w:val="18"/>
                        </w:rPr>
                        <w:t xml:space="preserve">               userDictionaryEncoding: user dictionary encoding (default is UTF-8)</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See lang/userdict_ja.txt for a sample user dictionary file.</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Punctuation characters are discarded by default.  Use discardPunctuation="false" to keep them.</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See http://wiki.apache.org/solr/JapaneseLanguageSupport for more on Japanese language support.</w:t>
                      </w:r>
                    </w:p>
                    <w:p w:rsidR="001C6BB4" w:rsidRPr="001C6BB4" w:rsidRDefault="001C6BB4" w:rsidP="001C6BB4">
                      <w:pPr>
                        <w:spacing w:line="240" w:lineRule="atLeast"/>
                        <w:jc w:val="left"/>
                        <w:rPr>
                          <w:sz w:val="18"/>
                          <w:szCs w:val="18"/>
                        </w:rPr>
                      </w:pPr>
                      <w:r w:rsidRPr="001C6BB4">
                        <w:rPr>
                          <w:sz w:val="18"/>
                          <w:szCs w:val="18"/>
                        </w:rPr>
                        <w:t xml:space="preserve">          --&gt;</w:t>
                      </w:r>
                    </w:p>
                    <w:p w:rsidR="001C6BB4" w:rsidRPr="001C6BB4" w:rsidRDefault="001C6BB4" w:rsidP="001C6BB4">
                      <w:pPr>
                        <w:spacing w:line="240" w:lineRule="atLeast"/>
                        <w:jc w:val="left"/>
                        <w:rPr>
                          <w:sz w:val="18"/>
                          <w:szCs w:val="18"/>
                        </w:rPr>
                      </w:pPr>
                      <w:r w:rsidRPr="001C6BB4">
                        <w:rPr>
                          <w:sz w:val="18"/>
                          <w:szCs w:val="18"/>
                        </w:rPr>
                        <w:t xml:space="preserve">        &lt;tokenizer class="solr.JapaneseTokenizerFactory" mode="search"/&gt;</w:t>
                      </w:r>
                    </w:p>
                    <w:p w:rsidR="001C6BB4" w:rsidRPr="001C6BB4" w:rsidRDefault="001C6BB4" w:rsidP="001C6BB4">
                      <w:pPr>
                        <w:spacing w:line="240" w:lineRule="atLeast"/>
                        <w:jc w:val="left"/>
                        <w:rPr>
                          <w:sz w:val="18"/>
                          <w:szCs w:val="18"/>
                        </w:rPr>
                      </w:pPr>
                      <w:r w:rsidRPr="001C6BB4">
                        <w:rPr>
                          <w:sz w:val="18"/>
                          <w:szCs w:val="18"/>
                        </w:rPr>
                        <w:t xml:space="preserve">        &lt;!--&lt;tokenizer class="solr.JapaneseTokenizerFactory" mode="search" userDictionary="lang/userdict_ja.txt"/&gt;--&gt;</w:t>
                      </w:r>
                    </w:p>
                    <w:p w:rsidR="001C6BB4" w:rsidRPr="001C6BB4" w:rsidRDefault="001C6BB4" w:rsidP="001C6BB4">
                      <w:pPr>
                        <w:spacing w:line="240" w:lineRule="atLeast"/>
                        <w:jc w:val="left"/>
                        <w:rPr>
                          <w:rFonts w:hint="eastAsia"/>
                          <w:sz w:val="18"/>
                          <w:szCs w:val="18"/>
                        </w:rPr>
                      </w:pPr>
                      <w:r w:rsidRPr="001C6BB4">
                        <w:rPr>
                          <w:rFonts w:hint="eastAsia"/>
                          <w:sz w:val="18"/>
                          <w:szCs w:val="18"/>
                        </w:rPr>
                        <w:t xml:space="preserve">        &lt;!-- Reduces inflected verbs and adjectives to their base/dictionary forms (</w:t>
                      </w:r>
                      <w:r w:rsidRPr="001C6BB4">
                        <w:rPr>
                          <w:rFonts w:hint="eastAsia"/>
                          <w:sz w:val="18"/>
                          <w:szCs w:val="18"/>
                        </w:rPr>
                        <w:t>辞書形</w:t>
                      </w:r>
                      <w:r w:rsidRPr="001C6BB4">
                        <w:rPr>
                          <w:rFonts w:hint="eastAsia"/>
                          <w:sz w:val="18"/>
                          <w:szCs w:val="18"/>
                        </w:rPr>
                        <w:t>) --&gt;</w:t>
                      </w:r>
                    </w:p>
                    <w:p w:rsidR="001C6BB4" w:rsidRPr="001C6BB4" w:rsidRDefault="001C6BB4" w:rsidP="001C6BB4">
                      <w:pPr>
                        <w:spacing w:line="240" w:lineRule="atLeast"/>
                        <w:jc w:val="left"/>
                        <w:rPr>
                          <w:sz w:val="18"/>
                          <w:szCs w:val="18"/>
                        </w:rPr>
                      </w:pPr>
                      <w:r w:rsidRPr="001C6BB4">
                        <w:rPr>
                          <w:sz w:val="18"/>
                          <w:szCs w:val="18"/>
                        </w:rPr>
                        <w:t xml:space="preserve">        &lt;filter class="solr.JapaneseBaseFormFilterFactory"/&gt;</w:t>
                      </w:r>
                    </w:p>
                    <w:p w:rsidR="001C6BB4" w:rsidRPr="001C6BB4" w:rsidRDefault="001C6BB4" w:rsidP="001C6BB4">
                      <w:pPr>
                        <w:spacing w:line="240" w:lineRule="atLeast"/>
                        <w:jc w:val="left"/>
                        <w:rPr>
                          <w:sz w:val="18"/>
                          <w:szCs w:val="18"/>
                        </w:rPr>
                      </w:pPr>
                      <w:r w:rsidRPr="001C6BB4">
                        <w:rPr>
                          <w:sz w:val="18"/>
                          <w:szCs w:val="18"/>
                        </w:rPr>
                        <w:t xml:space="preserve">        &lt;!-- Removes tokens with certain part-of-speech tags --&gt;</w:t>
                      </w:r>
                    </w:p>
                    <w:p w:rsidR="001C6BB4" w:rsidRPr="001C6BB4" w:rsidRDefault="001C6BB4" w:rsidP="001C6BB4">
                      <w:pPr>
                        <w:spacing w:line="240" w:lineRule="atLeast"/>
                        <w:jc w:val="left"/>
                        <w:rPr>
                          <w:sz w:val="18"/>
                          <w:szCs w:val="18"/>
                        </w:rPr>
                      </w:pPr>
                      <w:r w:rsidRPr="001C6BB4">
                        <w:rPr>
                          <w:sz w:val="18"/>
                          <w:szCs w:val="18"/>
                        </w:rPr>
                        <w:t xml:space="preserve">        &lt;filter class="solr.JapanesePartOfSpeechStopFilterFactory" tags="lang/stoptags_ja.txt"</w:t>
                      </w:r>
                    </w:p>
                    <w:p w:rsidR="001C6BB4" w:rsidRPr="001C6BB4" w:rsidRDefault="001C6BB4" w:rsidP="001C6BB4">
                      <w:pPr>
                        <w:spacing w:line="240" w:lineRule="atLeast"/>
                        <w:jc w:val="left"/>
                        <w:rPr>
                          <w:sz w:val="18"/>
                          <w:szCs w:val="18"/>
                        </w:rPr>
                      </w:pPr>
                      <w:r w:rsidRPr="001C6BB4">
                        <w:rPr>
                          <w:sz w:val="18"/>
                          <w:szCs w:val="18"/>
                        </w:rPr>
                        <w:t xml:space="preserve">                enablePositionIncrements="true"/&gt;</w:t>
                      </w:r>
                    </w:p>
                    <w:p w:rsidR="001C6BB4" w:rsidRPr="001C6BB4" w:rsidRDefault="001C6BB4" w:rsidP="001C6BB4">
                      <w:pPr>
                        <w:spacing w:line="240" w:lineRule="atLeast"/>
                        <w:jc w:val="left"/>
                        <w:rPr>
                          <w:sz w:val="18"/>
                          <w:szCs w:val="18"/>
                        </w:rPr>
                      </w:pPr>
                      <w:r w:rsidRPr="001C6BB4">
                        <w:rPr>
                          <w:sz w:val="18"/>
                          <w:szCs w:val="18"/>
                        </w:rPr>
                        <w:t xml:space="preserve">        &lt;!-- Normalizes full-width romaji to half-width and half-width kana to full-width (Unicode NFKC subset) --&gt;</w:t>
                      </w:r>
                    </w:p>
                    <w:p w:rsidR="001C6BB4" w:rsidRPr="001C6BB4" w:rsidRDefault="001C6BB4" w:rsidP="001C6BB4">
                      <w:pPr>
                        <w:spacing w:line="240" w:lineRule="atLeast"/>
                        <w:jc w:val="left"/>
                        <w:rPr>
                          <w:sz w:val="18"/>
                          <w:szCs w:val="18"/>
                        </w:rPr>
                      </w:pPr>
                      <w:r w:rsidRPr="001C6BB4">
                        <w:rPr>
                          <w:sz w:val="18"/>
                          <w:szCs w:val="18"/>
                        </w:rPr>
                        <w:t xml:space="preserve">        &lt;filter class="solr.CJKWidthFilterFactory"/&gt;</w:t>
                      </w:r>
                    </w:p>
                    <w:p w:rsidR="001C6BB4" w:rsidRPr="001C6BB4" w:rsidRDefault="001C6BB4" w:rsidP="001C6BB4">
                      <w:pPr>
                        <w:spacing w:line="240" w:lineRule="atLeast"/>
                        <w:jc w:val="left"/>
                        <w:rPr>
                          <w:sz w:val="18"/>
                          <w:szCs w:val="18"/>
                        </w:rPr>
                      </w:pPr>
                      <w:r w:rsidRPr="001C6BB4">
                        <w:rPr>
                          <w:sz w:val="18"/>
                          <w:szCs w:val="18"/>
                        </w:rPr>
                        <w:t xml:space="preserve">        &lt;!-- Removes common tokens typically not useful for search, but have a negative effect on ranking --&gt;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 ignoreCase="true" words="lang/stopwords_ja.txt"</w:t>
                      </w:r>
                    </w:p>
                    <w:p w:rsidR="001C6BB4" w:rsidRPr="001C6BB4" w:rsidRDefault="001C6BB4" w:rsidP="001C6BB4">
                      <w:pPr>
                        <w:spacing w:line="240" w:lineRule="atLeast"/>
                        <w:jc w:val="left"/>
                        <w:rPr>
                          <w:sz w:val="18"/>
                          <w:szCs w:val="18"/>
                        </w:rPr>
                      </w:pPr>
                      <w:r w:rsidRPr="001C6BB4">
                        <w:rPr>
                          <w:sz w:val="18"/>
                          <w:szCs w:val="18"/>
                        </w:rPr>
                        <w:t xml:space="preserve">                enablePositionIncrements="true"/&gt;</w:t>
                      </w:r>
                    </w:p>
                    <w:p w:rsidR="001C6BB4" w:rsidRPr="001C6BB4" w:rsidRDefault="001C6BB4" w:rsidP="001C6BB4">
                      <w:pPr>
                        <w:spacing w:line="240" w:lineRule="atLeast"/>
                        <w:jc w:val="left"/>
                        <w:rPr>
                          <w:sz w:val="18"/>
                          <w:szCs w:val="18"/>
                        </w:rPr>
                      </w:pPr>
                      <w:r w:rsidRPr="001C6BB4">
                        <w:rPr>
                          <w:sz w:val="18"/>
                          <w:szCs w:val="18"/>
                        </w:rPr>
                        <w:t xml:space="preserve">        &lt;!-- Normalizes common katakana spelling variations by removing any last long sound character (U+30FC) --&gt;</w:t>
                      </w:r>
                    </w:p>
                    <w:p w:rsidR="001C6BB4" w:rsidRPr="001C6BB4" w:rsidRDefault="001C6BB4" w:rsidP="001C6BB4">
                      <w:pPr>
                        <w:spacing w:line="240" w:lineRule="atLeast"/>
                        <w:jc w:val="left"/>
                        <w:rPr>
                          <w:sz w:val="18"/>
                          <w:szCs w:val="18"/>
                        </w:rPr>
                      </w:pPr>
                      <w:r w:rsidRPr="001C6BB4">
                        <w:rPr>
                          <w:sz w:val="18"/>
                          <w:szCs w:val="18"/>
                        </w:rPr>
                        <w:t xml:space="preserve">        &lt;filter class="solr.JapaneseKatakanaStemFilterFactory" minimumLength="4"/&gt;</w:t>
                      </w:r>
                    </w:p>
                    <w:p w:rsidR="001C6BB4" w:rsidRPr="001C6BB4" w:rsidRDefault="001C6BB4" w:rsidP="001C6BB4">
                      <w:pPr>
                        <w:spacing w:line="240" w:lineRule="atLeast"/>
                        <w:jc w:val="left"/>
                        <w:rPr>
                          <w:sz w:val="18"/>
                          <w:szCs w:val="18"/>
                        </w:rPr>
                      </w:pPr>
                      <w:r w:rsidRPr="001C6BB4">
                        <w:rPr>
                          <w:sz w:val="18"/>
                          <w:szCs w:val="18"/>
                        </w:rPr>
                        <w:t xml:space="preserve">        &lt;!-- Lower-cases romaji characters --&gt;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 Latvian --&gt;</w:t>
                      </w:r>
                    </w:p>
                    <w:p w:rsidR="001C6BB4" w:rsidRPr="001C6BB4" w:rsidRDefault="001C6BB4" w:rsidP="001C6BB4">
                      <w:pPr>
                        <w:spacing w:line="240" w:lineRule="atLeast"/>
                        <w:jc w:val="left"/>
                        <w:rPr>
                          <w:sz w:val="18"/>
                          <w:szCs w:val="18"/>
                        </w:rPr>
                      </w:pPr>
                      <w:r w:rsidRPr="001C6BB4">
                        <w:rPr>
                          <w:sz w:val="18"/>
                          <w:szCs w:val="18"/>
                        </w:rPr>
                        <w:t xml:space="preserve">    &lt;fieldType name="text_lv" class="solr.TextField" positionIncrementGap="100"&gt;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&lt;tokenizer class="solr.StandardTokenizerFactory"/&gt;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 ignoreCase="true" words="lang/stopwords_lv.txt"</w:t>
                      </w:r>
                    </w:p>
                    <w:p w:rsidR="001C6BB4" w:rsidRPr="001C6BB4" w:rsidRDefault="001C6BB4" w:rsidP="001C6BB4">
                      <w:pPr>
                        <w:spacing w:line="240" w:lineRule="atLeast"/>
                        <w:jc w:val="left"/>
                        <w:rPr>
                          <w:sz w:val="18"/>
                          <w:szCs w:val="18"/>
                        </w:rPr>
                      </w:pPr>
                      <w:r w:rsidRPr="001C6BB4">
                        <w:rPr>
                          <w:sz w:val="18"/>
                          <w:szCs w:val="18"/>
                        </w:rPr>
                        <w:t xml:space="preserve">                enablePositionIncrements="true"/&gt;</w:t>
                      </w:r>
                    </w:p>
                    <w:p w:rsidR="001C6BB4" w:rsidRPr="001C6BB4" w:rsidRDefault="001C6BB4" w:rsidP="001C6BB4">
                      <w:pPr>
                        <w:spacing w:line="240" w:lineRule="atLeast"/>
                        <w:jc w:val="left"/>
                        <w:rPr>
                          <w:sz w:val="18"/>
                          <w:szCs w:val="18"/>
                        </w:rPr>
                      </w:pPr>
                      <w:r w:rsidRPr="001C6BB4">
                        <w:rPr>
                          <w:sz w:val="18"/>
                          <w:szCs w:val="18"/>
                        </w:rPr>
                        <w:t xml:space="preserve">        &lt;filter class="solr.LatvianStemFilterFactory"/&gt;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 Dutch --&gt;</w:t>
                      </w:r>
                    </w:p>
                    <w:p w:rsidR="001C6BB4" w:rsidRPr="001C6BB4" w:rsidRDefault="001C6BB4" w:rsidP="001C6BB4">
                      <w:pPr>
                        <w:spacing w:line="240" w:lineRule="atLeast"/>
                        <w:jc w:val="left"/>
                        <w:rPr>
                          <w:sz w:val="18"/>
                          <w:szCs w:val="18"/>
                        </w:rPr>
                      </w:pPr>
                      <w:r w:rsidRPr="001C6BB4">
                        <w:rPr>
                          <w:sz w:val="18"/>
                          <w:szCs w:val="18"/>
                        </w:rPr>
                        <w:t xml:space="preserve">    &lt;fieldType name="text_nl" class="solr.TextField" positionIncrementGap="100"&gt;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&lt;tokenizer class="solr.StandardTokenizerFactory"/&gt;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 ignoreCase="true" words="lang/stopwords_nl.txt" format="snowball"</w:t>
                      </w:r>
                    </w:p>
                    <w:p w:rsidR="001C6BB4" w:rsidRPr="001C6BB4" w:rsidRDefault="001C6BB4" w:rsidP="001C6BB4">
                      <w:pPr>
                        <w:spacing w:line="240" w:lineRule="atLeast"/>
                        <w:jc w:val="left"/>
                        <w:rPr>
                          <w:sz w:val="18"/>
                          <w:szCs w:val="18"/>
                        </w:rPr>
                      </w:pPr>
                      <w:r w:rsidRPr="001C6BB4">
                        <w:rPr>
                          <w:sz w:val="18"/>
                          <w:szCs w:val="18"/>
                        </w:rPr>
                        <w:t xml:space="preserve">                enablePositionIncrements="true"/&gt;</w:t>
                      </w:r>
                    </w:p>
                    <w:p w:rsidR="001C6BB4" w:rsidRPr="001C6BB4" w:rsidRDefault="001C6BB4" w:rsidP="001C6BB4">
                      <w:pPr>
                        <w:spacing w:line="240" w:lineRule="atLeast"/>
                        <w:jc w:val="left"/>
                        <w:rPr>
                          <w:sz w:val="18"/>
                          <w:szCs w:val="18"/>
                        </w:rPr>
                      </w:pPr>
                      <w:r w:rsidRPr="001C6BB4">
                        <w:rPr>
                          <w:sz w:val="18"/>
                          <w:szCs w:val="18"/>
                        </w:rPr>
                        <w:t xml:space="preserve">        &lt;filter class="solr.StemmerOverrideFilterFactory" dictionary="lang/stemdict_nl.txt" ignoreCase="false"/&gt;</w:t>
                      </w:r>
                    </w:p>
                    <w:p w:rsidR="001C6BB4" w:rsidRPr="001C6BB4" w:rsidRDefault="001C6BB4" w:rsidP="001C6BB4">
                      <w:pPr>
                        <w:spacing w:line="240" w:lineRule="atLeast"/>
                        <w:jc w:val="left"/>
                        <w:rPr>
                          <w:sz w:val="18"/>
                          <w:szCs w:val="18"/>
                        </w:rPr>
                      </w:pPr>
                      <w:r w:rsidRPr="001C6BB4">
                        <w:rPr>
                          <w:sz w:val="18"/>
                          <w:szCs w:val="18"/>
                        </w:rPr>
                        <w:t xml:space="preserve">        &lt;filter class="solr.SnowballPorterFilterFactory" language="Dutch"/&gt;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 Norwegian --&gt;</w:t>
                      </w:r>
                    </w:p>
                    <w:p w:rsidR="001C6BB4" w:rsidRPr="001C6BB4" w:rsidRDefault="001C6BB4" w:rsidP="001C6BB4">
                      <w:pPr>
                        <w:spacing w:line="240" w:lineRule="atLeast"/>
                        <w:jc w:val="left"/>
                        <w:rPr>
                          <w:sz w:val="18"/>
                          <w:szCs w:val="18"/>
                        </w:rPr>
                      </w:pPr>
                      <w:r w:rsidRPr="001C6BB4">
                        <w:rPr>
                          <w:sz w:val="18"/>
                          <w:szCs w:val="18"/>
                        </w:rPr>
                        <w:t xml:space="preserve">    &lt;fieldType name="text_no" class="solr.TextField" positionIncrementGap="100"&gt;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&lt;tokenizer class="solr.StandardTokenizerFactory"/&gt;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 ignoreCase="true" words="lang/stopwords_no.txt" format="snowball"</w:t>
                      </w:r>
                    </w:p>
                    <w:p w:rsidR="001C6BB4" w:rsidRPr="001C6BB4" w:rsidRDefault="001C6BB4" w:rsidP="001C6BB4">
                      <w:pPr>
                        <w:spacing w:line="240" w:lineRule="atLeast"/>
                        <w:jc w:val="left"/>
                        <w:rPr>
                          <w:sz w:val="18"/>
                          <w:szCs w:val="18"/>
                        </w:rPr>
                      </w:pPr>
                      <w:r w:rsidRPr="001C6BB4">
                        <w:rPr>
                          <w:sz w:val="18"/>
                          <w:szCs w:val="18"/>
                        </w:rPr>
                        <w:t xml:space="preserve">                enablePositionIncrements="true"/&gt;</w:t>
                      </w:r>
                    </w:p>
                    <w:p w:rsidR="001C6BB4" w:rsidRPr="001C6BB4" w:rsidRDefault="001C6BB4" w:rsidP="001C6BB4">
                      <w:pPr>
                        <w:spacing w:line="240" w:lineRule="atLeast"/>
                        <w:jc w:val="left"/>
                        <w:rPr>
                          <w:sz w:val="18"/>
                          <w:szCs w:val="18"/>
                        </w:rPr>
                      </w:pPr>
                      <w:r w:rsidRPr="001C6BB4">
                        <w:rPr>
                          <w:sz w:val="18"/>
                          <w:szCs w:val="18"/>
                        </w:rPr>
                        <w:t xml:space="preserve">        &lt;filter class="solr.SnowballPorterFilterFactory" language="Norwegian"/&gt;</w:t>
                      </w:r>
                    </w:p>
                    <w:p w:rsidR="001C6BB4" w:rsidRPr="001C6BB4" w:rsidRDefault="001C6BB4" w:rsidP="001C6BB4">
                      <w:pPr>
                        <w:spacing w:line="240" w:lineRule="atLeast"/>
                        <w:jc w:val="left"/>
                        <w:rPr>
                          <w:sz w:val="18"/>
                          <w:szCs w:val="18"/>
                        </w:rPr>
                      </w:pPr>
                      <w:r w:rsidRPr="001C6BB4">
                        <w:rPr>
                          <w:sz w:val="18"/>
                          <w:szCs w:val="18"/>
                        </w:rPr>
                        <w:t xml:space="preserve">        &lt;!-- less aggressive: &lt;filter class="solr.NorwegianLightStemFilterFactory"/&gt; --&gt;</w:t>
                      </w:r>
                    </w:p>
                    <w:p w:rsidR="001C6BB4" w:rsidRPr="001C6BB4" w:rsidRDefault="001C6BB4" w:rsidP="001C6BB4">
                      <w:pPr>
                        <w:spacing w:line="240" w:lineRule="atLeast"/>
                        <w:jc w:val="left"/>
                        <w:rPr>
                          <w:sz w:val="18"/>
                          <w:szCs w:val="18"/>
                        </w:rPr>
                      </w:pPr>
                      <w:r w:rsidRPr="001C6BB4">
                        <w:rPr>
                          <w:sz w:val="18"/>
                          <w:szCs w:val="18"/>
                        </w:rPr>
                        <w:t xml:space="preserve">        &lt;!-- singular/plural: &lt;filter class="solr.NorwegianMinimalStemFilterFactory"/&gt; --&gt;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 Portuguese --&gt;</w:t>
                      </w:r>
                    </w:p>
                    <w:p w:rsidR="001C6BB4" w:rsidRPr="001C6BB4" w:rsidRDefault="001C6BB4" w:rsidP="001C6BB4">
                      <w:pPr>
                        <w:spacing w:line="240" w:lineRule="atLeast"/>
                        <w:jc w:val="left"/>
                        <w:rPr>
                          <w:sz w:val="18"/>
                          <w:szCs w:val="18"/>
                        </w:rPr>
                      </w:pPr>
                      <w:r w:rsidRPr="001C6BB4">
                        <w:rPr>
                          <w:sz w:val="18"/>
                          <w:szCs w:val="18"/>
                        </w:rPr>
                        <w:t xml:space="preserve">    &lt;fieldType name="text_pt" class="solr.TextField" positionIncrementGap="100"&gt;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&lt;tokenizer class="solr.StandardTokenizerFactory"/&gt;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 ignoreCase="true" words="lang/stopwords_pt.txt" format="snowball"</w:t>
                      </w:r>
                    </w:p>
                    <w:p w:rsidR="001C6BB4" w:rsidRPr="001C6BB4" w:rsidRDefault="001C6BB4" w:rsidP="001C6BB4">
                      <w:pPr>
                        <w:spacing w:line="240" w:lineRule="atLeast"/>
                        <w:jc w:val="left"/>
                        <w:rPr>
                          <w:sz w:val="18"/>
                          <w:szCs w:val="18"/>
                        </w:rPr>
                      </w:pPr>
                      <w:r w:rsidRPr="001C6BB4">
                        <w:rPr>
                          <w:sz w:val="18"/>
                          <w:szCs w:val="18"/>
                        </w:rPr>
                        <w:t xml:space="preserve">                enablePositionIncrements="true"/&gt;</w:t>
                      </w:r>
                    </w:p>
                    <w:p w:rsidR="001C6BB4" w:rsidRPr="001C6BB4" w:rsidRDefault="001C6BB4" w:rsidP="001C6BB4">
                      <w:pPr>
                        <w:spacing w:line="240" w:lineRule="atLeast"/>
                        <w:jc w:val="left"/>
                        <w:rPr>
                          <w:sz w:val="18"/>
                          <w:szCs w:val="18"/>
                        </w:rPr>
                      </w:pPr>
                      <w:r w:rsidRPr="001C6BB4">
                        <w:rPr>
                          <w:sz w:val="18"/>
                          <w:szCs w:val="18"/>
                        </w:rPr>
                        <w:t xml:space="preserve">        &lt;filter class="solr.PortugueseLightStemFilterFactory"/&gt;</w:t>
                      </w:r>
                    </w:p>
                    <w:p w:rsidR="001C6BB4" w:rsidRPr="001C6BB4" w:rsidRDefault="001C6BB4" w:rsidP="001C6BB4">
                      <w:pPr>
                        <w:spacing w:line="240" w:lineRule="atLeast"/>
                        <w:jc w:val="left"/>
                        <w:rPr>
                          <w:sz w:val="18"/>
                          <w:szCs w:val="18"/>
                        </w:rPr>
                      </w:pPr>
                      <w:r w:rsidRPr="001C6BB4">
                        <w:rPr>
                          <w:sz w:val="18"/>
                          <w:szCs w:val="18"/>
                        </w:rPr>
                        <w:t xml:space="preserve">        &lt;!-- less aggressive: &lt;filter class="solr.PortugueseMinimalStemFilterFactory"/&gt; --&gt;</w:t>
                      </w:r>
                    </w:p>
                    <w:p w:rsidR="001C6BB4" w:rsidRPr="001C6BB4" w:rsidRDefault="001C6BB4" w:rsidP="001C6BB4">
                      <w:pPr>
                        <w:spacing w:line="240" w:lineRule="atLeast"/>
                        <w:jc w:val="left"/>
                        <w:rPr>
                          <w:sz w:val="18"/>
                          <w:szCs w:val="18"/>
                        </w:rPr>
                      </w:pPr>
                      <w:r w:rsidRPr="001C6BB4">
                        <w:rPr>
                          <w:sz w:val="18"/>
                          <w:szCs w:val="18"/>
                        </w:rPr>
                        <w:t xml:space="preserve">        &lt;!-- more aggressive: &lt;filter class="solr.SnowballPorterFilterFactory" language="Portuguese"/&gt; --&gt;</w:t>
                      </w:r>
                    </w:p>
                    <w:p w:rsidR="001C6BB4" w:rsidRPr="001C6BB4" w:rsidRDefault="001C6BB4" w:rsidP="001C6BB4">
                      <w:pPr>
                        <w:spacing w:line="240" w:lineRule="atLeast"/>
                        <w:jc w:val="left"/>
                        <w:rPr>
                          <w:sz w:val="18"/>
                          <w:szCs w:val="18"/>
                        </w:rPr>
                      </w:pPr>
                      <w:r w:rsidRPr="001C6BB4">
                        <w:rPr>
                          <w:sz w:val="18"/>
                          <w:szCs w:val="18"/>
                        </w:rPr>
                        <w:t xml:space="preserve">        &lt;!-- most aggressive: &lt;filter class="solr.PortugueseStemFilterFactory"/&gt; --&gt;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 Romanian --&gt;</w:t>
                      </w:r>
                    </w:p>
                    <w:p w:rsidR="001C6BB4" w:rsidRPr="001C6BB4" w:rsidRDefault="001C6BB4" w:rsidP="001C6BB4">
                      <w:pPr>
                        <w:spacing w:line="240" w:lineRule="atLeast"/>
                        <w:jc w:val="left"/>
                        <w:rPr>
                          <w:sz w:val="18"/>
                          <w:szCs w:val="18"/>
                        </w:rPr>
                      </w:pPr>
                      <w:r w:rsidRPr="001C6BB4">
                        <w:rPr>
                          <w:sz w:val="18"/>
                          <w:szCs w:val="18"/>
                        </w:rPr>
                        <w:t xml:space="preserve">    &lt;fieldType name="text_ro" class="solr.TextField" positionIncrementGap="100"&gt;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&lt;tokenizer class="solr.StandardTokenizerFactory"/&gt;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 ignoreCase="true" words="lang/stopwords_ro.txt"</w:t>
                      </w:r>
                    </w:p>
                    <w:p w:rsidR="001C6BB4" w:rsidRPr="001C6BB4" w:rsidRDefault="001C6BB4" w:rsidP="001C6BB4">
                      <w:pPr>
                        <w:spacing w:line="240" w:lineRule="atLeast"/>
                        <w:jc w:val="left"/>
                        <w:rPr>
                          <w:sz w:val="18"/>
                          <w:szCs w:val="18"/>
                        </w:rPr>
                      </w:pPr>
                      <w:r w:rsidRPr="001C6BB4">
                        <w:rPr>
                          <w:sz w:val="18"/>
                          <w:szCs w:val="18"/>
                        </w:rPr>
                        <w:t xml:space="preserve">                enablePositionIncrements="true"/&gt;</w:t>
                      </w:r>
                    </w:p>
                    <w:p w:rsidR="001C6BB4" w:rsidRPr="001C6BB4" w:rsidRDefault="001C6BB4" w:rsidP="001C6BB4">
                      <w:pPr>
                        <w:spacing w:line="240" w:lineRule="atLeast"/>
                        <w:jc w:val="left"/>
                        <w:rPr>
                          <w:sz w:val="18"/>
                          <w:szCs w:val="18"/>
                        </w:rPr>
                      </w:pPr>
                      <w:r w:rsidRPr="001C6BB4">
                        <w:rPr>
                          <w:sz w:val="18"/>
                          <w:szCs w:val="18"/>
                        </w:rPr>
                        <w:t xml:space="preserve">        &lt;filter class="solr.SnowballPorterFilterFactory" language="Romanian"/&gt;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 Russian --&gt;</w:t>
                      </w:r>
                    </w:p>
                    <w:p w:rsidR="001C6BB4" w:rsidRPr="001C6BB4" w:rsidRDefault="001C6BB4" w:rsidP="001C6BB4">
                      <w:pPr>
                        <w:spacing w:line="240" w:lineRule="atLeast"/>
                        <w:jc w:val="left"/>
                        <w:rPr>
                          <w:sz w:val="18"/>
                          <w:szCs w:val="18"/>
                        </w:rPr>
                      </w:pPr>
                      <w:r w:rsidRPr="001C6BB4">
                        <w:rPr>
                          <w:sz w:val="18"/>
                          <w:szCs w:val="18"/>
                        </w:rPr>
                        <w:t xml:space="preserve">    &lt;fieldType name="text_ru" class="solr.TextField" positionIncrementGap="100"&gt;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&lt;tokenizer class="solr.StandardTokenizerFactory"/&gt;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 ignoreCase="true" words="lang/stopwords_ru.txt" format="snowball"</w:t>
                      </w:r>
                    </w:p>
                    <w:p w:rsidR="001C6BB4" w:rsidRPr="001C6BB4" w:rsidRDefault="001C6BB4" w:rsidP="001C6BB4">
                      <w:pPr>
                        <w:spacing w:line="240" w:lineRule="atLeast"/>
                        <w:jc w:val="left"/>
                        <w:rPr>
                          <w:sz w:val="18"/>
                          <w:szCs w:val="18"/>
                        </w:rPr>
                      </w:pPr>
                      <w:r w:rsidRPr="001C6BB4">
                        <w:rPr>
                          <w:sz w:val="18"/>
                          <w:szCs w:val="18"/>
                        </w:rPr>
                        <w:t xml:space="preserve">                enablePositionIncrements="true"/&gt;</w:t>
                      </w:r>
                    </w:p>
                    <w:p w:rsidR="001C6BB4" w:rsidRPr="001C6BB4" w:rsidRDefault="001C6BB4" w:rsidP="001C6BB4">
                      <w:pPr>
                        <w:spacing w:line="240" w:lineRule="atLeast"/>
                        <w:jc w:val="left"/>
                        <w:rPr>
                          <w:sz w:val="18"/>
                          <w:szCs w:val="18"/>
                        </w:rPr>
                      </w:pPr>
                      <w:r w:rsidRPr="001C6BB4">
                        <w:rPr>
                          <w:sz w:val="18"/>
                          <w:szCs w:val="18"/>
                        </w:rPr>
                        <w:t xml:space="preserve">        &lt;filter class="solr.SnowballPorterFilterFactory" language="Russian"/&gt;</w:t>
                      </w:r>
                    </w:p>
                    <w:p w:rsidR="001C6BB4" w:rsidRPr="001C6BB4" w:rsidRDefault="001C6BB4" w:rsidP="001C6BB4">
                      <w:pPr>
                        <w:spacing w:line="240" w:lineRule="atLeast"/>
                        <w:jc w:val="left"/>
                        <w:rPr>
                          <w:sz w:val="18"/>
                          <w:szCs w:val="18"/>
                        </w:rPr>
                      </w:pPr>
                      <w:r w:rsidRPr="001C6BB4">
                        <w:rPr>
                          <w:sz w:val="18"/>
                          <w:szCs w:val="18"/>
                        </w:rPr>
                        <w:t xml:space="preserve">        &lt;!-- less aggressive: &lt;filter class="solr.RussianLightStemFilterFactory"/&gt; --&gt;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 Swedish --&gt;</w:t>
                      </w:r>
                    </w:p>
                    <w:p w:rsidR="001C6BB4" w:rsidRPr="001C6BB4" w:rsidRDefault="001C6BB4" w:rsidP="001C6BB4">
                      <w:pPr>
                        <w:spacing w:line="240" w:lineRule="atLeast"/>
                        <w:jc w:val="left"/>
                        <w:rPr>
                          <w:sz w:val="18"/>
                          <w:szCs w:val="18"/>
                        </w:rPr>
                      </w:pPr>
                      <w:r w:rsidRPr="001C6BB4">
                        <w:rPr>
                          <w:sz w:val="18"/>
                          <w:szCs w:val="18"/>
                        </w:rPr>
                        <w:t xml:space="preserve">    &lt;fieldType name="text_sv" class="solr.TextField" positionIncrementGap="100"&gt;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&lt;tokenizer class="solr.StandardTokenizerFactory"/&gt;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 ignoreCase="true" words="lang/stopwords_sv.txt" format="snowball"</w:t>
                      </w:r>
                    </w:p>
                    <w:p w:rsidR="001C6BB4" w:rsidRPr="001C6BB4" w:rsidRDefault="001C6BB4" w:rsidP="001C6BB4">
                      <w:pPr>
                        <w:spacing w:line="240" w:lineRule="atLeast"/>
                        <w:jc w:val="left"/>
                        <w:rPr>
                          <w:sz w:val="18"/>
                          <w:szCs w:val="18"/>
                        </w:rPr>
                      </w:pPr>
                      <w:r w:rsidRPr="001C6BB4">
                        <w:rPr>
                          <w:sz w:val="18"/>
                          <w:szCs w:val="18"/>
                        </w:rPr>
                        <w:t xml:space="preserve">                enablePositionIncrements="true"/&gt;</w:t>
                      </w:r>
                    </w:p>
                    <w:p w:rsidR="001C6BB4" w:rsidRPr="001C6BB4" w:rsidRDefault="001C6BB4" w:rsidP="001C6BB4">
                      <w:pPr>
                        <w:spacing w:line="240" w:lineRule="atLeast"/>
                        <w:jc w:val="left"/>
                        <w:rPr>
                          <w:sz w:val="18"/>
                          <w:szCs w:val="18"/>
                        </w:rPr>
                      </w:pPr>
                      <w:r w:rsidRPr="001C6BB4">
                        <w:rPr>
                          <w:sz w:val="18"/>
                          <w:szCs w:val="18"/>
                        </w:rPr>
                        <w:t xml:space="preserve">        &lt;filter class="solr.SnowballPorterFilterFactory" language="Swedish"/&gt;</w:t>
                      </w:r>
                    </w:p>
                    <w:p w:rsidR="001C6BB4" w:rsidRPr="001C6BB4" w:rsidRDefault="001C6BB4" w:rsidP="001C6BB4">
                      <w:pPr>
                        <w:spacing w:line="240" w:lineRule="atLeast"/>
                        <w:jc w:val="left"/>
                        <w:rPr>
                          <w:sz w:val="18"/>
                          <w:szCs w:val="18"/>
                        </w:rPr>
                      </w:pPr>
                      <w:r w:rsidRPr="001C6BB4">
                        <w:rPr>
                          <w:sz w:val="18"/>
                          <w:szCs w:val="18"/>
                        </w:rPr>
                        <w:t xml:space="preserve">        &lt;!-- less aggressive: &lt;filter class="solr.SwedishLightStemFilterFactory"/&gt; --&gt;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 Thai --&gt;</w:t>
                      </w:r>
                    </w:p>
                    <w:p w:rsidR="001C6BB4" w:rsidRPr="001C6BB4" w:rsidRDefault="001C6BB4" w:rsidP="001C6BB4">
                      <w:pPr>
                        <w:spacing w:line="240" w:lineRule="atLeast"/>
                        <w:jc w:val="left"/>
                        <w:rPr>
                          <w:sz w:val="18"/>
                          <w:szCs w:val="18"/>
                        </w:rPr>
                      </w:pPr>
                      <w:r w:rsidRPr="001C6BB4">
                        <w:rPr>
                          <w:sz w:val="18"/>
                          <w:szCs w:val="18"/>
                        </w:rPr>
                        <w:t xml:space="preserve">    &lt;fieldType name="text_th" class="solr.TextField" positionIncrementGap="100"&gt;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&lt;tokenizer class="solr.StandardTokenizerFactory"/&gt;</w:t>
                      </w:r>
                    </w:p>
                    <w:p w:rsidR="001C6BB4" w:rsidRPr="001C6BB4" w:rsidRDefault="001C6BB4" w:rsidP="001C6BB4">
                      <w:pPr>
                        <w:spacing w:line="240" w:lineRule="atLeast"/>
                        <w:jc w:val="left"/>
                        <w:rPr>
                          <w:sz w:val="18"/>
                          <w:szCs w:val="18"/>
                        </w:rPr>
                      </w:pPr>
                      <w:r w:rsidRPr="001C6BB4">
                        <w:rPr>
                          <w:sz w:val="18"/>
                          <w:szCs w:val="18"/>
                        </w:rPr>
                        <w:t xml:space="preserve">        &lt;filter class="solr.LowerCaseFilterFactory"/&gt;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class="solr.ThaiWordFilterFactory"/&gt;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 ignoreCase="true" words="lang/stopwords_th.txt"</w:t>
                      </w:r>
                    </w:p>
                    <w:p w:rsidR="001C6BB4" w:rsidRPr="001C6BB4" w:rsidRDefault="001C6BB4" w:rsidP="001C6BB4">
                      <w:pPr>
                        <w:spacing w:line="240" w:lineRule="atLeast"/>
                        <w:jc w:val="left"/>
                        <w:rPr>
                          <w:sz w:val="18"/>
                          <w:szCs w:val="18"/>
                        </w:rPr>
                      </w:pPr>
                      <w:r w:rsidRPr="001C6BB4">
                        <w:rPr>
                          <w:sz w:val="18"/>
                          <w:szCs w:val="18"/>
                        </w:rPr>
                        <w:t xml:space="preserve">                enablePositionIncrements="true"/&gt;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 Turkish --&gt;</w:t>
                      </w:r>
                    </w:p>
                    <w:p w:rsidR="001C6BB4" w:rsidRPr="001C6BB4" w:rsidRDefault="001C6BB4" w:rsidP="001C6BB4">
                      <w:pPr>
                        <w:spacing w:line="240" w:lineRule="atLeast"/>
                        <w:jc w:val="left"/>
                        <w:rPr>
                          <w:sz w:val="18"/>
                          <w:szCs w:val="18"/>
                        </w:rPr>
                      </w:pPr>
                      <w:r w:rsidRPr="001C6BB4">
                        <w:rPr>
                          <w:sz w:val="18"/>
                          <w:szCs w:val="18"/>
                        </w:rPr>
                        <w:t xml:space="preserve">    &lt;fieldType name="text_tr" class="solr.TextField" positionIncrementGap="100"&gt;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&lt;tokenizer class="solr.StandardTokenizerFactory"/&gt;</w:t>
                      </w:r>
                    </w:p>
                    <w:p w:rsidR="001C6BB4" w:rsidRPr="001C6BB4" w:rsidRDefault="001C6BB4" w:rsidP="001C6BB4">
                      <w:pPr>
                        <w:spacing w:line="240" w:lineRule="atLeast"/>
                        <w:jc w:val="left"/>
                        <w:rPr>
                          <w:sz w:val="18"/>
                          <w:szCs w:val="18"/>
                        </w:rPr>
                      </w:pPr>
                      <w:r w:rsidRPr="001C6BB4">
                        <w:rPr>
                          <w:sz w:val="18"/>
                          <w:szCs w:val="18"/>
                        </w:rPr>
                        <w:t xml:space="preserve">        &lt;filter class="solr.TurkishLowerCaseFilterFactory"/&gt;</w:t>
                      </w:r>
                    </w:p>
                    <w:p w:rsidR="001C6BB4" w:rsidRPr="001C6BB4" w:rsidRDefault="001C6BB4" w:rsidP="001C6BB4">
                      <w:pPr>
                        <w:spacing w:line="240" w:lineRule="atLeast"/>
                        <w:jc w:val="left"/>
                        <w:rPr>
                          <w:sz w:val="18"/>
                          <w:szCs w:val="18"/>
                        </w:rPr>
                      </w:pPr>
                      <w:r w:rsidRPr="001C6BB4">
                        <w:rPr>
                          <w:sz w:val="18"/>
                          <w:szCs w:val="18"/>
                        </w:rPr>
                        <w:t xml:space="preserve">        &lt;filter class="solr.StopFilterFactory" ignoreCase="false" words="lang/stopwords_tr.txt"</w:t>
                      </w:r>
                    </w:p>
                    <w:p w:rsidR="001C6BB4" w:rsidRPr="001C6BB4" w:rsidRDefault="001C6BB4" w:rsidP="001C6BB4">
                      <w:pPr>
                        <w:spacing w:line="240" w:lineRule="atLeast"/>
                        <w:jc w:val="left"/>
                        <w:rPr>
                          <w:sz w:val="18"/>
                          <w:szCs w:val="18"/>
                        </w:rPr>
                      </w:pPr>
                      <w:r w:rsidRPr="001C6BB4">
                        <w:rPr>
                          <w:sz w:val="18"/>
                          <w:szCs w:val="18"/>
                        </w:rPr>
                        <w:t xml:space="preserve">                enablePositionIncrements="true"/&gt;</w:t>
                      </w:r>
                    </w:p>
                    <w:p w:rsidR="001C6BB4" w:rsidRPr="001C6BB4" w:rsidRDefault="001C6BB4" w:rsidP="001C6BB4">
                      <w:pPr>
                        <w:spacing w:line="240" w:lineRule="atLeast"/>
                        <w:jc w:val="left"/>
                        <w:rPr>
                          <w:sz w:val="18"/>
                          <w:szCs w:val="18"/>
                        </w:rPr>
                      </w:pPr>
                      <w:r w:rsidRPr="001C6BB4">
                        <w:rPr>
                          <w:sz w:val="18"/>
                          <w:szCs w:val="18"/>
                        </w:rPr>
                        <w:t xml:space="preserve">        &lt;filter class="solr.SnowballPorterFilterFactory" language="Turkish"/&gt;</w:t>
                      </w:r>
                    </w:p>
                    <w:p w:rsidR="001C6BB4" w:rsidRPr="001C6BB4" w:rsidRDefault="001C6BB4" w:rsidP="001C6BB4">
                      <w:pPr>
                        <w:spacing w:line="240" w:lineRule="atLeast"/>
                        <w:jc w:val="left"/>
                        <w:rPr>
                          <w:sz w:val="18"/>
                          <w:szCs w:val="18"/>
                        </w:rPr>
                      </w:pPr>
                      <w:r w:rsidRPr="001C6BB4">
                        <w:rPr>
                          <w:sz w:val="18"/>
                          <w:szCs w:val="18"/>
                        </w:rPr>
                        <w:t xml:space="preserve">      &lt;/analyzer&gt;</w:t>
                      </w:r>
                    </w:p>
                    <w:p w:rsidR="001C6BB4" w:rsidRPr="001C6BB4" w:rsidRDefault="001C6BB4" w:rsidP="001C6BB4">
                      <w:pPr>
                        <w:spacing w:line="240" w:lineRule="atLeast"/>
                        <w:jc w:val="left"/>
                        <w:rPr>
                          <w:sz w:val="18"/>
                          <w:szCs w:val="18"/>
                        </w:rPr>
                      </w:pPr>
                      <w:r w:rsidRPr="001C6BB4">
                        <w:rPr>
                          <w:sz w:val="18"/>
                          <w:szCs w:val="18"/>
                        </w:rPr>
                        <w:t xml:space="preserve">    &lt;/fieldType&gt;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r w:rsidRPr="001C6BB4">
                        <w:rPr>
                          <w:sz w:val="18"/>
                          <w:szCs w:val="18"/>
                        </w:rPr>
                        <w:t xml:space="preserve">  &lt;/types&gt;</w:t>
                      </w:r>
                    </w:p>
                    <w:p w:rsidR="001C6BB4" w:rsidRPr="001C6BB4" w:rsidRDefault="001C6BB4" w:rsidP="001C6BB4">
                      <w:pPr>
                        <w:spacing w:line="240" w:lineRule="atLeast"/>
                        <w:jc w:val="left"/>
                        <w:rPr>
                          <w:sz w:val="18"/>
                          <w:szCs w:val="18"/>
                        </w:rPr>
                      </w:pPr>
                    </w:p>
                    <w:p w:rsidR="001C6BB4" w:rsidRPr="001C6BB4" w:rsidRDefault="001C6BB4" w:rsidP="001C6BB4">
                      <w:pPr>
                        <w:spacing w:line="240" w:lineRule="atLeast"/>
                        <w:jc w:val="left"/>
                        <w:rPr>
                          <w:sz w:val="18"/>
                          <w:szCs w:val="18"/>
                        </w:rPr>
                      </w:pPr>
                    </w:p>
                    <w:p w:rsidR="008F5F07" w:rsidRPr="00E222AC" w:rsidRDefault="001C6BB4" w:rsidP="001C6BB4">
                      <w:pPr>
                        <w:spacing w:line="240" w:lineRule="atLeast"/>
                        <w:jc w:val="left"/>
                        <w:rPr>
                          <w:sz w:val="18"/>
                          <w:szCs w:val="18"/>
                        </w:rPr>
                      </w:pPr>
                      <w:r w:rsidRPr="001C6BB4">
                        <w:rPr>
                          <w:sz w:val="18"/>
                          <w:szCs w:val="18"/>
                        </w:rPr>
                        <w:t>&lt;/schema&gt;</w:t>
                      </w:r>
                      <w:bookmarkStart w:id="14" w:name="_GoBack"/>
                      <w:bookmarkEnd w:id="14"/>
                    </w:p>
                  </w:txbxContent>
                </v:textbox>
                <w10:anchorlock/>
              </v:shape>
            </w:pict>
          </mc:Fallback>
        </mc:AlternateContent>
      </w:r>
    </w:p>
    <w:p w:rsidR="00E222AC" w:rsidRDefault="00E222AC" w:rsidP="00167D24">
      <w:pPr>
        <w:pStyle w:val="2"/>
        <w:jc w:val="left"/>
        <w:rPr>
          <w:sz w:val="21"/>
          <w:szCs w:val="21"/>
        </w:rPr>
      </w:pPr>
      <w:r>
        <w:rPr>
          <w:rFonts w:hint="eastAsia"/>
        </w:rPr>
        <w:lastRenderedPageBreak/>
        <w:t>附</w:t>
      </w:r>
      <w:r>
        <w:rPr>
          <w:rFonts w:hint="eastAsia"/>
        </w:rPr>
        <w:t>2</w:t>
      </w:r>
      <w:r>
        <w:rPr>
          <w:rFonts w:hint="eastAsia"/>
        </w:rPr>
        <w:t>：</w:t>
      </w:r>
      <w:r w:rsidRPr="003702B3">
        <w:t>solrconfig</w:t>
      </w:r>
      <w:r>
        <w:rPr>
          <w:sz w:val="21"/>
          <w:szCs w:val="21"/>
        </w:rPr>
        <w:t>.xml</w:t>
      </w:r>
    </w:p>
    <w:p w:rsidR="00E222AC" w:rsidRDefault="00E222AC" w:rsidP="00167D24">
      <w:pPr>
        <w:jc w:val="left"/>
      </w:pPr>
      <w:r>
        <w:rPr>
          <w:noProof/>
        </w:rPr>
        <mc:AlternateContent>
          <mc:Choice Requires="wps">
            <w:drawing>
              <wp:inline distT="0" distB="0" distL="0" distR="0" wp14:anchorId="067F52AE" wp14:editId="5D9389A4">
                <wp:extent cx="5365115" cy="8176701"/>
                <wp:effectExtent l="0" t="0" r="26035" b="15240"/>
                <wp:docPr id="3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115" cy="8176701"/>
                        </a:xfrm>
                        <a:prstGeom prst="rect">
                          <a:avLst/>
                        </a:prstGeom>
                        <a:solidFill>
                          <a:schemeClr val="accent3">
                            <a:lumMod val="40000"/>
                            <a:lumOff val="60000"/>
                          </a:schemeClr>
                        </a:solidFill>
                        <a:ln w="9525">
                          <a:solidFill>
                            <a:srgbClr val="000000"/>
                          </a:solidFill>
                          <a:miter lim="800000"/>
                          <a:headEnd/>
                          <a:tailEnd/>
                        </a:ln>
                      </wps:spPr>
                      <wps:txbx>
                        <w:txbxContent>
                          <w:p w:rsidR="001C6BB4" w:rsidRPr="001C6BB4" w:rsidRDefault="001C6BB4" w:rsidP="001C6BB4">
                            <w:pPr>
                              <w:jc w:val="left"/>
                              <w:rPr>
                                <w:sz w:val="18"/>
                                <w:szCs w:val="18"/>
                              </w:rPr>
                            </w:pPr>
                            <w:r w:rsidRPr="001C6BB4">
                              <w:rPr>
                                <w:sz w:val="18"/>
                                <w:szCs w:val="18"/>
                              </w:rPr>
                              <w:t>&lt;?xml version="1.0" encoding="UTF-8" ?&gt;</w:t>
                            </w:r>
                          </w:p>
                          <w:p w:rsidR="001C6BB4" w:rsidRPr="001C6BB4" w:rsidRDefault="001C6BB4" w:rsidP="001C6BB4">
                            <w:pPr>
                              <w:jc w:val="left"/>
                              <w:rPr>
                                <w:sz w:val="18"/>
                                <w:szCs w:val="18"/>
                              </w:rPr>
                            </w:pPr>
                            <w:r w:rsidRPr="001C6BB4">
                              <w:rPr>
                                <w:sz w:val="18"/>
                                <w:szCs w:val="18"/>
                              </w:rPr>
                              <w:t>&lt;config&gt;</w:t>
                            </w:r>
                          </w:p>
                          <w:p w:rsidR="001C6BB4" w:rsidRPr="001C6BB4" w:rsidRDefault="001C6BB4" w:rsidP="001C6BB4">
                            <w:pPr>
                              <w:jc w:val="left"/>
                              <w:rPr>
                                <w:sz w:val="18"/>
                                <w:szCs w:val="18"/>
                              </w:rPr>
                            </w:pPr>
                            <w:r w:rsidRPr="001C6BB4">
                              <w:rPr>
                                <w:sz w:val="18"/>
                                <w:szCs w:val="18"/>
                              </w:rPr>
                              <w:t xml:space="preserve">  &lt;luceneMatchVersion&gt;LUCENE_42&lt;/luceneMatchVersion&gt;</w:t>
                            </w:r>
                          </w:p>
                          <w:p w:rsidR="001C6BB4" w:rsidRPr="001C6BB4" w:rsidRDefault="001C6BB4" w:rsidP="001C6BB4">
                            <w:pPr>
                              <w:jc w:val="left"/>
                              <w:rPr>
                                <w:sz w:val="18"/>
                                <w:szCs w:val="18"/>
                              </w:rPr>
                            </w:pPr>
                            <w:r w:rsidRPr="001C6BB4">
                              <w:rPr>
                                <w:sz w:val="18"/>
                                <w:szCs w:val="18"/>
                              </w:rPr>
                              <w:t>&lt;lib dir="../../../contrib/analysis-extras/lib" regex=".*\.jar" /&gt;</w:t>
                            </w:r>
                          </w:p>
                          <w:p w:rsidR="001C6BB4" w:rsidRPr="001C6BB4" w:rsidRDefault="001C6BB4" w:rsidP="001C6BB4">
                            <w:pPr>
                              <w:jc w:val="left"/>
                              <w:rPr>
                                <w:sz w:val="18"/>
                                <w:szCs w:val="18"/>
                              </w:rPr>
                            </w:pPr>
                            <w:r w:rsidRPr="001C6BB4">
                              <w:rPr>
                                <w:sz w:val="18"/>
                                <w:szCs w:val="18"/>
                              </w:rPr>
                              <w:t xml:space="preserve">  &lt;lib dir="../../../contrib/extraction/lib" regex=".*\.jar" /&gt;</w:t>
                            </w:r>
                          </w:p>
                          <w:p w:rsidR="001C6BB4" w:rsidRPr="001C6BB4" w:rsidRDefault="001C6BB4" w:rsidP="001C6BB4">
                            <w:pPr>
                              <w:jc w:val="left"/>
                              <w:rPr>
                                <w:sz w:val="18"/>
                                <w:szCs w:val="18"/>
                              </w:rPr>
                            </w:pPr>
                            <w:r w:rsidRPr="001C6BB4">
                              <w:rPr>
                                <w:sz w:val="18"/>
                                <w:szCs w:val="18"/>
                              </w:rPr>
                              <w:t xml:space="preserve">  &lt;lib dir="../../../dist/" regex="solr-cell-\d.*\.jar" /&gt;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&lt;lib dir="../../../contrib/clustering/lib/" regex=".*\.jar" /&gt;</w:t>
                            </w:r>
                          </w:p>
                          <w:p w:rsidR="001C6BB4" w:rsidRPr="001C6BB4" w:rsidRDefault="001C6BB4" w:rsidP="001C6BB4">
                            <w:pPr>
                              <w:jc w:val="left"/>
                              <w:rPr>
                                <w:sz w:val="18"/>
                                <w:szCs w:val="18"/>
                              </w:rPr>
                            </w:pPr>
                            <w:r w:rsidRPr="001C6BB4">
                              <w:rPr>
                                <w:sz w:val="18"/>
                                <w:szCs w:val="18"/>
                              </w:rPr>
                              <w:t xml:space="preserve">  &lt;lib dir="../../../dist/" regex="solr-clustering-\d.*\.jar" /&gt;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&lt;lib dir="../../../contrib/langid/lib/" regex=".*\.jar" /&gt;</w:t>
                            </w:r>
                          </w:p>
                          <w:p w:rsidR="001C6BB4" w:rsidRPr="001C6BB4" w:rsidRDefault="001C6BB4" w:rsidP="001C6BB4">
                            <w:pPr>
                              <w:jc w:val="left"/>
                              <w:rPr>
                                <w:sz w:val="18"/>
                                <w:szCs w:val="18"/>
                              </w:rPr>
                            </w:pPr>
                            <w:r w:rsidRPr="001C6BB4">
                              <w:rPr>
                                <w:sz w:val="18"/>
                                <w:szCs w:val="18"/>
                              </w:rPr>
                              <w:t xml:space="preserve">  &lt;lib dir="../../../dist/" regex="solr-langid-\d.*\.jar" /&gt;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&lt;lib dir="../../../contrib/velocity/lib" regex=".*\.jar" /&gt;</w:t>
                            </w:r>
                          </w:p>
                          <w:p w:rsidR="001C6BB4" w:rsidRPr="001C6BB4" w:rsidRDefault="001C6BB4" w:rsidP="001C6BB4">
                            <w:pPr>
                              <w:jc w:val="left"/>
                              <w:rPr>
                                <w:sz w:val="18"/>
                                <w:szCs w:val="18"/>
                              </w:rPr>
                            </w:pPr>
                            <w:r w:rsidRPr="001C6BB4">
                              <w:rPr>
                                <w:sz w:val="18"/>
                                <w:szCs w:val="18"/>
                              </w:rPr>
                              <w:t xml:space="preserve">  &lt;lib dir="../../../dist/" regex="solr-velocity-\d.*\.jar" /&gt;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&lt;lib dir="/total/crap/dir/ignored" /&gt; </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&lt;dataDir&gt;${solr.data.dir:}&lt;/dataDir&gt;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&lt;directoryFactory name="DirectoryFactory" </w:t>
                            </w:r>
                          </w:p>
                          <w:p w:rsidR="001C6BB4" w:rsidRPr="001C6BB4" w:rsidRDefault="001C6BB4" w:rsidP="001C6BB4">
                            <w:pPr>
                              <w:jc w:val="left"/>
                              <w:rPr>
                                <w:sz w:val="18"/>
                                <w:szCs w:val="18"/>
                              </w:rPr>
                            </w:pPr>
                            <w:r w:rsidRPr="001C6BB4">
                              <w:rPr>
                                <w:sz w:val="18"/>
                                <w:szCs w:val="18"/>
                              </w:rPr>
                              <w:t xml:space="preserve">                    class="${solr.directoryFactory:solr.NRTCachingDirectoryFactory}"/&gt; </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&lt;codecFactory class="solr.SchemaCodecFactory"/&gt;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&lt;indexConfig&gt;</w:t>
                            </w:r>
                          </w:p>
                          <w:p w:rsidR="001C6BB4" w:rsidRPr="001C6BB4" w:rsidRDefault="001C6BB4" w:rsidP="001C6BB4">
                            <w:pPr>
                              <w:jc w:val="left"/>
                              <w:rPr>
                                <w:sz w:val="18"/>
                                <w:szCs w:val="18"/>
                              </w:rPr>
                            </w:pPr>
                            <w:r w:rsidRPr="001C6BB4">
                              <w:rPr>
                                <w:sz w:val="18"/>
                                <w:szCs w:val="18"/>
                              </w:rPr>
                              <w:t xml:space="preserve">    &lt;!-- maxFieldLength was removed in 4.0. To get similar behavior, include a </w:t>
                            </w:r>
                          </w:p>
                          <w:p w:rsidR="001C6BB4" w:rsidRPr="001C6BB4" w:rsidRDefault="001C6BB4" w:rsidP="001C6BB4">
                            <w:pPr>
                              <w:jc w:val="left"/>
                              <w:rPr>
                                <w:sz w:val="18"/>
                                <w:szCs w:val="18"/>
                              </w:rPr>
                            </w:pPr>
                            <w:r w:rsidRPr="001C6BB4">
                              <w:rPr>
                                <w:sz w:val="18"/>
                                <w:szCs w:val="18"/>
                              </w:rPr>
                              <w:t xml:space="preserve">         LimitTokenCountFilterFactory in your fieldType definition. E.g. </w:t>
                            </w:r>
                          </w:p>
                          <w:p w:rsidR="001C6BB4" w:rsidRPr="001C6BB4" w:rsidRDefault="001C6BB4" w:rsidP="001C6BB4">
                            <w:pPr>
                              <w:jc w:val="left"/>
                              <w:rPr>
                                <w:sz w:val="18"/>
                                <w:szCs w:val="18"/>
                              </w:rPr>
                            </w:pPr>
                            <w:r w:rsidRPr="001C6BB4">
                              <w:rPr>
                                <w:sz w:val="18"/>
                                <w:szCs w:val="18"/>
                              </w:rPr>
                              <w:t xml:space="preserve">     &lt;filter class="solr.LimitTokenCountFilterFactory" maxTokenCount="10000"/&gt;</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r w:rsidRPr="001C6BB4">
                              <w:rPr>
                                <w:sz w:val="18"/>
                                <w:szCs w:val="18"/>
                              </w:rPr>
                              <w:t xml:space="preserve">    &lt;!-- Maximum time to wait for a write lock (ms) for an IndexWriter. Default: 1000 --&gt;</w:t>
                            </w:r>
                          </w:p>
                          <w:p w:rsidR="001C6BB4" w:rsidRPr="001C6BB4" w:rsidRDefault="001C6BB4" w:rsidP="001C6BB4">
                            <w:pPr>
                              <w:jc w:val="left"/>
                              <w:rPr>
                                <w:sz w:val="18"/>
                                <w:szCs w:val="18"/>
                              </w:rPr>
                            </w:pPr>
                            <w:r w:rsidRPr="001C6BB4">
                              <w:rPr>
                                <w:sz w:val="18"/>
                                <w:szCs w:val="18"/>
                              </w:rPr>
                              <w:t xml:space="preserve">    &lt;!-- &lt;writeLockTimeout&gt;1000&lt;/writeLockTimeout&gt;  --&gt;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 The maximum number of simultaneous threads that may be</w:t>
                            </w:r>
                          </w:p>
                          <w:p w:rsidR="001C6BB4" w:rsidRPr="001C6BB4" w:rsidRDefault="001C6BB4" w:rsidP="001C6BB4">
                            <w:pPr>
                              <w:jc w:val="left"/>
                              <w:rPr>
                                <w:sz w:val="18"/>
                                <w:szCs w:val="18"/>
                              </w:rPr>
                            </w:pPr>
                            <w:r w:rsidRPr="001C6BB4">
                              <w:rPr>
                                <w:sz w:val="18"/>
                                <w:szCs w:val="18"/>
                              </w:rPr>
                              <w:t xml:space="preserve">         indexing documents at once in IndexWriter; if more than this</w:t>
                            </w:r>
                          </w:p>
                          <w:p w:rsidR="001C6BB4" w:rsidRPr="001C6BB4" w:rsidRDefault="001C6BB4" w:rsidP="001C6BB4">
                            <w:pPr>
                              <w:jc w:val="left"/>
                              <w:rPr>
                                <w:sz w:val="18"/>
                                <w:szCs w:val="18"/>
                              </w:rPr>
                            </w:pPr>
                            <w:r w:rsidRPr="001C6BB4">
                              <w:rPr>
                                <w:sz w:val="18"/>
                                <w:szCs w:val="18"/>
                              </w:rPr>
                              <w:t xml:space="preserve">         many threads arrive they will wait for others to finish.</w:t>
                            </w:r>
                          </w:p>
                          <w:p w:rsidR="001C6BB4" w:rsidRPr="001C6BB4" w:rsidRDefault="001C6BB4" w:rsidP="001C6BB4">
                            <w:pPr>
                              <w:jc w:val="left"/>
                              <w:rPr>
                                <w:sz w:val="18"/>
                                <w:szCs w:val="18"/>
                              </w:rPr>
                            </w:pPr>
                            <w:r w:rsidRPr="001C6BB4">
                              <w:rPr>
                                <w:sz w:val="18"/>
                                <w:szCs w:val="18"/>
                              </w:rPr>
                              <w:t xml:space="preserve">         Default in Solr/Lucene is 8. --&gt;</w:t>
                            </w:r>
                          </w:p>
                          <w:p w:rsidR="001C6BB4" w:rsidRPr="001C6BB4" w:rsidRDefault="001C6BB4" w:rsidP="001C6BB4">
                            <w:pPr>
                              <w:jc w:val="left"/>
                              <w:rPr>
                                <w:sz w:val="18"/>
                                <w:szCs w:val="18"/>
                              </w:rPr>
                            </w:pPr>
                            <w:r w:rsidRPr="001C6BB4">
                              <w:rPr>
                                <w:sz w:val="18"/>
                                <w:szCs w:val="18"/>
                              </w:rPr>
                              <w:t xml:space="preserve">    &lt;!-- &lt;maxIndexingThreads&gt;8&lt;/maxIndexingThreads&gt;  --&gt;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 Expert: Enabling compound file will use less files for the index, </w:t>
                            </w:r>
                          </w:p>
                          <w:p w:rsidR="001C6BB4" w:rsidRPr="001C6BB4" w:rsidRDefault="001C6BB4" w:rsidP="001C6BB4">
                            <w:pPr>
                              <w:jc w:val="left"/>
                              <w:rPr>
                                <w:sz w:val="18"/>
                                <w:szCs w:val="18"/>
                              </w:rPr>
                            </w:pPr>
                            <w:r w:rsidRPr="001C6BB4">
                              <w:rPr>
                                <w:sz w:val="18"/>
                                <w:szCs w:val="18"/>
                              </w:rPr>
                              <w:t xml:space="preserve">         using fewer file descriptors on the expense of performance decrease. </w:t>
                            </w:r>
                          </w:p>
                          <w:p w:rsidR="001C6BB4" w:rsidRPr="001C6BB4" w:rsidRDefault="001C6BB4" w:rsidP="001C6BB4">
                            <w:pPr>
                              <w:jc w:val="left"/>
                              <w:rPr>
                                <w:sz w:val="18"/>
                                <w:szCs w:val="18"/>
                              </w:rPr>
                            </w:pPr>
                            <w:r w:rsidRPr="001C6BB4">
                              <w:rPr>
                                <w:sz w:val="18"/>
                                <w:szCs w:val="18"/>
                              </w:rPr>
                              <w:t xml:space="preserve">         Default in Lucene is "true". Default in Solr is "false" (since 3.6) --&gt;</w:t>
                            </w:r>
                          </w:p>
                          <w:p w:rsidR="001C6BB4" w:rsidRPr="001C6BB4" w:rsidRDefault="001C6BB4" w:rsidP="001C6BB4">
                            <w:pPr>
                              <w:jc w:val="left"/>
                              <w:rPr>
                                <w:sz w:val="18"/>
                                <w:szCs w:val="18"/>
                              </w:rPr>
                            </w:pPr>
                            <w:r w:rsidRPr="001C6BB4">
                              <w:rPr>
                                <w:sz w:val="18"/>
                                <w:szCs w:val="18"/>
                              </w:rPr>
                              <w:t xml:space="preserve">    &lt;!-- &lt;useCompoundFile&gt;false&lt;/useCompoundFile&gt; --&gt;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 ramBufferSizeMB sets the amount of RAM that may be used by Lucene</w:t>
                            </w:r>
                          </w:p>
                          <w:p w:rsidR="001C6BB4" w:rsidRPr="001C6BB4" w:rsidRDefault="001C6BB4" w:rsidP="001C6BB4">
                            <w:pPr>
                              <w:jc w:val="left"/>
                              <w:rPr>
                                <w:sz w:val="18"/>
                                <w:szCs w:val="18"/>
                              </w:rPr>
                            </w:pPr>
                            <w:r w:rsidRPr="001C6BB4">
                              <w:rPr>
                                <w:sz w:val="18"/>
                                <w:szCs w:val="18"/>
                              </w:rPr>
                              <w:t xml:space="preserve">         indexing for buffering added documents and deletions before they are</w:t>
                            </w:r>
                          </w:p>
                          <w:p w:rsidR="001C6BB4" w:rsidRPr="001C6BB4" w:rsidRDefault="001C6BB4" w:rsidP="001C6BB4">
                            <w:pPr>
                              <w:jc w:val="left"/>
                              <w:rPr>
                                <w:sz w:val="18"/>
                                <w:szCs w:val="18"/>
                              </w:rPr>
                            </w:pPr>
                            <w:r w:rsidRPr="001C6BB4">
                              <w:rPr>
                                <w:sz w:val="18"/>
                                <w:szCs w:val="18"/>
                              </w:rPr>
                              <w:t xml:space="preserve">         flushed to the Directory.</w:t>
                            </w:r>
                          </w:p>
                          <w:p w:rsidR="001C6BB4" w:rsidRPr="001C6BB4" w:rsidRDefault="001C6BB4" w:rsidP="001C6BB4">
                            <w:pPr>
                              <w:jc w:val="left"/>
                              <w:rPr>
                                <w:sz w:val="18"/>
                                <w:szCs w:val="18"/>
                              </w:rPr>
                            </w:pPr>
                            <w:r w:rsidRPr="001C6BB4">
                              <w:rPr>
                                <w:sz w:val="18"/>
                                <w:szCs w:val="18"/>
                              </w:rPr>
                              <w:t xml:space="preserve">         maxBufferedDocs sets a limit on the number of documents buffered</w:t>
                            </w:r>
                          </w:p>
                          <w:p w:rsidR="001C6BB4" w:rsidRPr="001C6BB4" w:rsidRDefault="001C6BB4" w:rsidP="001C6BB4">
                            <w:pPr>
                              <w:jc w:val="left"/>
                              <w:rPr>
                                <w:sz w:val="18"/>
                                <w:szCs w:val="18"/>
                              </w:rPr>
                            </w:pPr>
                            <w:r w:rsidRPr="001C6BB4">
                              <w:rPr>
                                <w:sz w:val="18"/>
                                <w:szCs w:val="18"/>
                              </w:rPr>
                              <w:t xml:space="preserve">         before flushing.</w:t>
                            </w:r>
                          </w:p>
                          <w:p w:rsidR="001C6BB4" w:rsidRPr="001C6BB4" w:rsidRDefault="001C6BB4" w:rsidP="001C6BB4">
                            <w:pPr>
                              <w:jc w:val="left"/>
                              <w:rPr>
                                <w:sz w:val="18"/>
                                <w:szCs w:val="18"/>
                              </w:rPr>
                            </w:pPr>
                            <w:r w:rsidRPr="001C6BB4">
                              <w:rPr>
                                <w:sz w:val="18"/>
                                <w:szCs w:val="18"/>
                              </w:rPr>
                              <w:t xml:space="preserve">         If both ramBufferSizeMB and maxBufferedDocs is set, then</w:t>
                            </w:r>
                          </w:p>
                          <w:p w:rsidR="001C6BB4" w:rsidRPr="001C6BB4" w:rsidRDefault="001C6BB4" w:rsidP="001C6BB4">
                            <w:pPr>
                              <w:jc w:val="left"/>
                              <w:rPr>
                                <w:sz w:val="18"/>
                                <w:szCs w:val="18"/>
                              </w:rPr>
                            </w:pPr>
                            <w:r w:rsidRPr="001C6BB4">
                              <w:rPr>
                                <w:sz w:val="18"/>
                                <w:szCs w:val="18"/>
                              </w:rPr>
                              <w:t xml:space="preserve">         Lucene will flush based on whichever limit is hit first.  --&gt;</w:t>
                            </w:r>
                          </w:p>
                          <w:p w:rsidR="001C6BB4" w:rsidRPr="001C6BB4" w:rsidRDefault="001C6BB4" w:rsidP="001C6BB4">
                            <w:pPr>
                              <w:jc w:val="left"/>
                              <w:rPr>
                                <w:sz w:val="18"/>
                                <w:szCs w:val="18"/>
                              </w:rPr>
                            </w:pPr>
                            <w:r w:rsidRPr="001C6BB4">
                              <w:rPr>
                                <w:sz w:val="18"/>
                                <w:szCs w:val="18"/>
                              </w:rPr>
                              <w:t xml:space="preserve">   &lt;ramBufferSizeMB&gt;100&lt;/ramBufferSizeMB&gt;</w:t>
                            </w:r>
                          </w:p>
                          <w:p w:rsidR="001C6BB4" w:rsidRPr="001C6BB4" w:rsidRDefault="001C6BB4" w:rsidP="001C6BB4">
                            <w:pPr>
                              <w:jc w:val="left"/>
                              <w:rPr>
                                <w:sz w:val="18"/>
                                <w:szCs w:val="18"/>
                              </w:rPr>
                            </w:pPr>
                            <w:r w:rsidRPr="001C6BB4">
                              <w:rPr>
                                <w:sz w:val="18"/>
                                <w:szCs w:val="18"/>
                              </w:rPr>
                              <w:t xml:space="preserve">    &lt;maxBufferedDocs&gt;1000&lt;/maxBufferedDocs&gt; </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 Expert: Merge Policy </w:t>
                            </w:r>
                          </w:p>
                          <w:p w:rsidR="001C6BB4" w:rsidRPr="001C6BB4" w:rsidRDefault="001C6BB4" w:rsidP="001C6BB4">
                            <w:pPr>
                              <w:jc w:val="left"/>
                              <w:rPr>
                                <w:sz w:val="18"/>
                                <w:szCs w:val="18"/>
                              </w:rPr>
                            </w:pPr>
                            <w:r w:rsidRPr="001C6BB4">
                              <w:rPr>
                                <w:sz w:val="18"/>
                                <w:szCs w:val="18"/>
                              </w:rPr>
                              <w:t xml:space="preserve">         The Merge Policy in Lucene controls how merging of segments is done.</w:t>
                            </w:r>
                          </w:p>
                          <w:p w:rsidR="001C6BB4" w:rsidRPr="001C6BB4" w:rsidRDefault="001C6BB4" w:rsidP="001C6BB4">
                            <w:pPr>
                              <w:jc w:val="left"/>
                              <w:rPr>
                                <w:sz w:val="18"/>
                                <w:szCs w:val="18"/>
                              </w:rPr>
                            </w:pPr>
                            <w:r w:rsidRPr="001C6BB4">
                              <w:rPr>
                                <w:sz w:val="18"/>
                                <w:szCs w:val="18"/>
                              </w:rPr>
                              <w:t xml:space="preserve">         The default since Solr/Lucene 3.3 is TieredMergePolicy.</w:t>
                            </w:r>
                          </w:p>
                          <w:p w:rsidR="001C6BB4" w:rsidRPr="001C6BB4" w:rsidRDefault="001C6BB4" w:rsidP="001C6BB4">
                            <w:pPr>
                              <w:jc w:val="left"/>
                              <w:rPr>
                                <w:sz w:val="18"/>
                                <w:szCs w:val="18"/>
                              </w:rPr>
                            </w:pPr>
                            <w:r w:rsidRPr="001C6BB4">
                              <w:rPr>
                                <w:sz w:val="18"/>
                                <w:szCs w:val="18"/>
                              </w:rPr>
                              <w:t xml:space="preserve">         The default since Lucene 2.3 was the LogByteSizeMergePolicy,</w:t>
                            </w:r>
                          </w:p>
                          <w:p w:rsidR="001C6BB4" w:rsidRPr="001C6BB4" w:rsidRDefault="001C6BB4" w:rsidP="001C6BB4">
                            <w:pPr>
                              <w:jc w:val="left"/>
                              <w:rPr>
                                <w:sz w:val="18"/>
                                <w:szCs w:val="18"/>
                              </w:rPr>
                            </w:pPr>
                            <w:r w:rsidRPr="001C6BB4">
                              <w:rPr>
                                <w:sz w:val="18"/>
                                <w:szCs w:val="18"/>
                              </w:rPr>
                              <w:t xml:space="preserve">         Even older versions of Lucene used LogDocMergePolicy.</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&lt;mergePolicy class="org.apache.lucene.index.TieredMergePolicy"&gt;</w:t>
                            </w:r>
                          </w:p>
                          <w:p w:rsidR="001C6BB4" w:rsidRPr="001C6BB4" w:rsidRDefault="001C6BB4" w:rsidP="001C6BB4">
                            <w:pPr>
                              <w:jc w:val="left"/>
                              <w:rPr>
                                <w:sz w:val="18"/>
                                <w:szCs w:val="18"/>
                              </w:rPr>
                            </w:pPr>
                            <w:r w:rsidRPr="001C6BB4">
                              <w:rPr>
                                <w:sz w:val="18"/>
                                <w:szCs w:val="18"/>
                              </w:rPr>
                              <w:t xml:space="preserve">          &lt;int name="maxMergeAtOnce"&gt;100&lt;/int&gt;</w:t>
                            </w:r>
                          </w:p>
                          <w:p w:rsidR="001C6BB4" w:rsidRPr="001C6BB4" w:rsidRDefault="001C6BB4" w:rsidP="001C6BB4">
                            <w:pPr>
                              <w:jc w:val="left"/>
                              <w:rPr>
                                <w:sz w:val="18"/>
                                <w:szCs w:val="18"/>
                              </w:rPr>
                            </w:pPr>
                            <w:r w:rsidRPr="001C6BB4">
                              <w:rPr>
                                <w:sz w:val="18"/>
                                <w:szCs w:val="18"/>
                              </w:rPr>
                              <w:t xml:space="preserve">          &lt;int name="segmentsPerTier"&gt;100&lt;/int&gt;</w:t>
                            </w:r>
                          </w:p>
                          <w:p w:rsidR="001C6BB4" w:rsidRPr="001C6BB4" w:rsidRDefault="001C6BB4" w:rsidP="001C6BB4">
                            <w:pPr>
                              <w:jc w:val="left"/>
                              <w:rPr>
                                <w:sz w:val="18"/>
                                <w:szCs w:val="18"/>
                              </w:rPr>
                            </w:pPr>
                            <w:r w:rsidRPr="001C6BB4">
                              <w:rPr>
                                <w:sz w:val="18"/>
                                <w:szCs w:val="18"/>
                              </w:rPr>
                              <w:t xml:space="preserve">        &lt;/mergePolicy&gt;</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&lt;!-- Merge Factor</w:t>
                            </w:r>
                          </w:p>
                          <w:p w:rsidR="001C6BB4" w:rsidRPr="001C6BB4" w:rsidRDefault="001C6BB4" w:rsidP="001C6BB4">
                            <w:pPr>
                              <w:jc w:val="left"/>
                              <w:rPr>
                                <w:sz w:val="18"/>
                                <w:szCs w:val="18"/>
                              </w:rPr>
                            </w:pPr>
                            <w:r w:rsidRPr="001C6BB4">
                              <w:rPr>
                                <w:sz w:val="18"/>
                                <w:szCs w:val="18"/>
                              </w:rPr>
                              <w:t xml:space="preserve">         The merge factor controls how many segments will get merged at a time.</w:t>
                            </w:r>
                          </w:p>
                          <w:p w:rsidR="001C6BB4" w:rsidRPr="001C6BB4" w:rsidRDefault="001C6BB4" w:rsidP="001C6BB4">
                            <w:pPr>
                              <w:jc w:val="left"/>
                              <w:rPr>
                                <w:sz w:val="18"/>
                                <w:szCs w:val="18"/>
                              </w:rPr>
                            </w:pPr>
                            <w:r w:rsidRPr="001C6BB4">
                              <w:rPr>
                                <w:sz w:val="18"/>
                                <w:szCs w:val="18"/>
                              </w:rPr>
                              <w:t xml:space="preserve">         For TieredMergePolicy, mergeFactor is a convenience parameter which</w:t>
                            </w:r>
                          </w:p>
                          <w:p w:rsidR="001C6BB4" w:rsidRPr="001C6BB4" w:rsidRDefault="001C6BB4" w:rsidP="001C6BB4">
                            <w:pPr>
                              <w:jc w:val="left"/>
                              <w:rPr>
                                <w:sz w:val="18"/>
                                <w:szCs w:val="18"/>
                              </w:rPr>
                            </w:pPr>
                            <w:r w:rsidRPr="001C6BB4">
                              <w:rPr>
                                <w:sz w:val="18"/>
                                <w:szCs w:val="18"/>
                              </w:rPr>
                              <w:t xml:space="preserve">         will set both MaxMergeAtOnce and SegmentsPerTier at once.</w:t>
                            </w:r>
                          </w:p>
                          <w:p w:rsidR="001C6BB4" w:rsidRPr="001C6BB4" w:rsidRDefault="001C6BB4" w:rsidP="001C6BB4">
                            <w:pPr>
                              <w:jc w:val="left"/>
                              <w:rPr>
                                <w:sz w:val="18"/>
                                <w:szCs w:val="18"/>
                              </w:rPr>
                            </w:pPr>
                            <w:r w:rsidRPr="001C6BB4">
                              <w:rPr>
                                <w:sz w:val="18"/>
                                <w:szCs w:val="18"/>
                              </w:rPr>
                              <w:t xml:space="preserve">         For LogByteSizeMergePolicy, mergeFactor decides how many new segments</w:t>
                            </w:r>
                          </w:p>
                          <w:p w:rsidR="001C6BB4" w:rsidRPr="001C6BB4" w:rsidRDefault="001C6BB4" w:rsidP="001C6BB4">
                            <w:pPr>
                              <w:jc w:val="left"/>
                              <w:rPr>
                                <w:sz w:val="18"/>
                                <w:szCs w:val="18"/>
                              </w:rPr>
                            </w:pPr>
                            <w:r w:rsidRPr="001C6BB4">
                              <w:rPr>
                                <w:sz w:val="18"/>
                                <w:szCs w:val="18"/>
                              </w:rPr>
                              <w:t xml:space="preserve">         will be allowed before they are merged into one.</w:t>
                            </w:r>
                          </w:p>
                          <w:p w:rsidR="001C6BB4" w:rsidRPr="001C6BB4" w:rsidRDefault="001C6BB4" w:rsidP="001C6BB4">
                            <w:pPr>
                              <w:jc w:val="left"/>
                              <w:rPr>
                                <w:sz w:val="18"/>
                                <w:szCs w:val="18"/>
                              </w:rPr>
                            </w:pPr>
                            <w:r w:rsidRPr="001C6BB4">
                              <w:rPr>
                                <w:sz w:val="18"/>
                                <w:szCs w:val="18"/>
                              </w:rPr>
                              <w:t xml:space="preserve">         Default is 10 for both merge policies.</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r w:rsidRPr="001C6BB4">
                              <w:rPr>
                                <w:sz w:val="18"/>
                                <w:szCs w:val="18"/>
                              </w:rPr>
                              <w:t xml:space="preserve">    &lt;mergeFactor&gt;50&lt;/mergeFactor&gt;</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 Expert: Merge Scheduler</w:t>
                            </w:r>
                          </w:p>
                          <w:p w:rsidR="001C6BB4" w:rsidRPr="001C6BB4" w:rsidRDefault="001C6BB4" w:rsidP="001C6BB4">
                            <w:pPr>
                              <w:jc w:val="left"/>
                              <w:rPr>
                                <w:sz w:val="18"/>
                                <w:szCs w:val="18"/>
                              </w:rPr>
                            </w:pPr>
                            <w:r w:rsidRPr="001C6BB4">
                              <w:rPr>
                                <w:sz w:val="18"/>
                                <w:szCs w:val="18"/>
                              </w:rPr>
                              <w:t xml:space="preserve">         The Merge Scheduler in Lucene controls how merges are</w:t>
                            </w:r>
                          </w:p>
                          <w:p w:rsidR="001C6BB4" w:rsidRPr="001C6BB4" w:rsidRDefault="001C6BB4" w:rsidP="001C6BB4">
                            <w:pPr>
                              <w:jc w:val="left"/>
                              <w:rPr>
                                <w:sz w:val="18"/>
                                <w:szCs w:val="18"/>
                              </w:rPr>
                            </w:pPr>
                            <w:r w:rsidRPr="001C6BB4">
                              <w:rPr>
                                <w:sz w:val="18"/>
                                <w:szCs w:val="18"/>
                              </w:rPr>
                              <w:t xml:space="preserve">         performed.  The ConcurrentMergeScheduler (Lucene 2.3 default)</w:t>
                            </w:r>
                          </w:p>
                          <w:p w:rsidR="001C6BB4" w:rsidRPr="001C6BB4" w:rsidRDefault="001C6BB4" w:rsidP="001C6BB4">
                            <w:pPr>
                              <w:jc w:val="left"/>
                              <w:rPr>
                                <w:sz w:val="18"/>
                                <w:szCs w:val="18"/>
                              </w:rPr>
                            </w:pPr>
                            <w:r w:rsidRPr="001C6BB4">
                              <w:rPr>
                                <w:sz w:val="18"/>
                                <w:szCs w:val="18"/>
                              </w:rPr>
                              <w:t xml:space="preserve">         can perform merges in the background using separate threads.</w:t>
                            </w:r>
                          </w:p>
                          <w:p w:rsidR="001C6BB4" w:rsidRPr="001C6BB4" w:rsidRDefault="001C6BB4" w:rsidP="001C6BB4">
                            <w:pPr>
                              <w:jc w:val="left"/>
                              <w:rPr>
                                <w:sz w:val="18"/>
                                <w:szCs w:val="18"/>
                              </w:rPr>
                            </w:pPr>
                            <w:r w:rsidRPr="001C6BB4">
                              <w:rPr>
                                <w:sz w:val="18"/>
                                <w:szCs w:val="18"/>
                              </w:rPr>
                              <w:t xml:space="preserve">         The SerialMergeScheduler (Lucene 2.2 default) does not.</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r w:rsidRPr="001C6BB4">
                              <w:rPr>
                                <w:sz w:val="18"/>
                                <w:szCs w:val="18"/>
                              </w:rPr>
                              <w:t xml:space="preserve">    &lt;!-- </w:t>
                            </w:r>
                          </w:p>
                          <w:p w:rsidR="001C6BB4" w:rsidRPr="001C6BB4" w:rsidRDefault="001C6BB4" w:rsidP="001C6BB4">
                            <w:pPr>
                              <w:jc w:val="left"/>
                              <w:rPr>
                                <w:sz w:val="18"/>
                                <w:szCs w:val="18"/>
                              </w:rPr>
                            </w:pPr>
                            <w:r w:rsidRPr="001C6BB4">
                              <w:rPr>
                                <w:sz w:val="18"/>
                                <w:szCs w:val="18"/>
                              </w:rPr>
                              <w:t xml:space="preserve">       &lt;mergeScheduler class="org.apache.lucene.index.ConcurrentMergeScheduler"/&gt;</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 LockFactory </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This option specifies which Lucene LockFactory implementation</w:t>
                            </w:r>
                          </w:p>
                          <w:p w:rsidR="001C6BB4" w:rsidRPr="001C6BB4" w:rsidRDefault="001C6BB4" w:rsidP="001C6BB4">
                            <w:pPr>
                              <w:jc w:val="left"/>
                              <w:rPr>
                                <w:sz w:val="18"/>
                                <w:szCs w:val="18"/>
                              </w:rPr>
                            </w:pPr>
                            <w:r w:rsidRPr="001C6BB4">
                              <w:rPr>
                                <w:sz w:val="18"/>
                                <w:szCs w:val="18"/>
                              </w:rPr>
                              <w:t xml:space="preserve">         to use.</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single = SingleInstanceLockFactory - suggested for a</w:t>
                            </w:r>
                          </w:p>
                          <w:p w:rsidR="001C6BB4" w:rsidRPr="001C6BB4" w:rsidRDefault="001C6BB4" w:rsidP="001C6BB4">
                            <w:pPr>
                              <w:jc w:val="left"/>
                              <w:rPr>
                                <w:sz w:val="18"/>
                                <w:szCs w:val="18"/>
                              </w:rPr>
                            </w:pPr>
                            <w:r w:rsidRPr="001C6BB4">
                              <w:rPr>
                                <w:sz w:val="18"/>
                                <w:szCs w:val="18"/>
                              </w:rPr>
                              <w:t xml:space="preserve">                  read-only index or when there is no possibility of</w:t>
                            </w:r>
                          </w:p>
                          <w:p w:rsidR="001C6BB4" w:rsidRPr="001C6BB4" w:rsidRDefault="001C6BB4" w:rsidP="001C6BB4">
                            <w:pPr>
                              <w:jc w:val="left"/>
                              <w:rPr>
                                <w:sz w:val="18"/>
                                <w:szCs w:val="18"/>
                              </w:rPr>
                            </w:pPr>
                            <w:r w:rsidRPr="001C6BB4">
                              <w:rPr>
                                <w:sz w:val="18"/>
                                <w:szCs w:val="18"/>
                              </w:rPr>
                              <w:t xml:space="preserve">                  another process trying to modify the index.</w:t>
                            </w:r>
                          </w:p>
                          <w:p w:rsidR="001C6BB4" w:rsidRPr="001C6BB4" w:rsidRDefault="001C6BB4" w:rsidP="001C6BB4">
                            <w:pPr>
                              <w:jc w:val="left"/>
                              <w:rPr>
                                <w:sz w:val="18"/>
                                <w:szCs w:val="18"/>
                              </w:rPr>
                            </w:pPr>
                            <w:r w:rsidRPr="001C6BB4">
                              <w:rPr>
                                <w:sz w:val="18"/>
                                <w:szCs w:val="18"/>
                              </w:rPr>
                              <w:t xml:space="preserve">         native = NativeFSLockFactory - uses OS native file locking.</w:t>
                            </w:r>
                          </w:p>
                          <w:p w:rsidR="001C6BB4" w:rsidRPr="001C6BB4" w:rsidRDefault="001C6BB4" w:rsidP="001C6BB4">
                            <w:pPr>
                              <w:jc w:val="left"/>
                              <w:rPr>
                                <w:sz w:val="18"/>
                                <w:szCs w:val="18"/>
                              </w:rPr>
                            </w:pPr>
                            <w:r w:rsidRPr="001C6BB4">
                              <w:rPr>
                                <w:sz w:val="18"/>
                                <w:szCs w:val="18"/>
                              </w:rPr>
                              <w:t xml:space="preserve">                  Do not use when multiple solr webapps in the same</w:t>
                            </w:r>
                          </w:p>
                          <w:p w:rsidR="001C6BB4" w:rsidRPr="001C6BB4" w:rsidRDefault="001C6BB4" w:rsidP="001C6BB4">
                            <w:pPr>
                              <w:jc w:val="left"/>
                              <w:rPr>
                                <w:sz w:val="18"/>
                                <w:szCs w:val="18"/>
                              </w:rPr>
                            </w:pPr>
                            <w:r w:rsidRPr="001C6BB4">
                              <w:rPr>
                                <w:sz w:val="18"/>
                                <w:szCs w:val="18"/>
                              </w:rPr>
                              <w:t xml:space="preserve">                  JVM are attempting to share a single index.</w:t>
                            </w:r>
                          </w:p>
                          <w:p w:rsidR="001C6BB4" w:rsidRPr="001C6BB4" w:rsidRDefault="001C6BB4" w:rsidP="001C6BB4">
                            <w:pPr>
                              <w:jc w:val="left"/>
                              <w:rPr>
                                <w:sz w:val="18"/>
                                <w:szCs w:val="18"/>
                              </w:rPr>
                            </w:pPr>
                            <w:r w:rsidRPr="001C6BB4">
                              <w:rPr>
                                <w:sz w:val="18"/>
                                <w:szCs w:val="18"/>
                              </w:rPr>
                              <w:t xml:space="preserve">         simple = SimpleFSLockFactory  - uses a plain file for locking</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Defaults: 'native' is default for Solr3.6 and later, otherwise</w:t>
                            </w:r>
                          </w:p>
                          <w:p w:rsidR="001C6BB4" w:rsidRPr="001C6BB4" w:rsidRDefault="001C6BB4" w:rsidP="001C6BB4">
                            <w:pPr>
                              <w:jc w:val="left"/>
                              <w:rPr>
                                <w:sz w:val="18"/>
                                <w:szCs w:val="18"/>
                              </w:rPr>
                            </w:pPr>
                            <w:r w:rsidRPr="001C6BB4">
                              <w:rPr>
                                <w:sz w:val="18"/>
                                <w:szCs w:val="18"/>
                              </w:rPr>
                              <w:t xml:space="preserve">                   'simple' is the default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More details on the nuances of each LockFactory...</w:t>
                            </w:r>
                          </w:p>
                          <w:p w:rsidR="001C6BB4" w:rsidRPr="001C6BB4" w:rsidRDefault="001C6BB4" w:rsidP="001C6BB4">
                            <w:pPr>
                              <w:jc w:val="left"/>
                              <w:rPr>
                                <w:sz w:val="18"/>
                                <w:szCs w:val="18"/>
                              </w:rPr>
                            </w:pPr>
                            <w:r w:rsidRPr="001C6BB4">
                              <w:rPr>
                                <w:sz w:val="18"/>
                                <w:szCs w:val="18"/>
                              </w:rPr>
                              <w:t xml:space="preserve">         http://wiki.apache.org/lucene-java/AvailableLockFactories</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r w:rsidRPr="001C6BB4">
                              <w:rPr>
                                <w:sz w:val="18"/>
                                <w:szCs w:val="18"/>
                              </w:rPr>
                              <w:t xml:space="preserve">    &lt;lockType&gt;${solr.lock.type:native}&lt;/lockType&gt;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 Unlock On Startup</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If true, unlock any held write or commit locks on startup.</w:t>
                            </w:r>
                          </w:p>
                          <w:p w:rsidR="001C6BB4" w:rsidRPr="001C6BB4" w:rsidRDefault="001C6BB4" w:rsidP="001C6BB4">
                            <w:pPr>
                              <w:jc w:val="left"/>
                              <w:rPr>
                                <w:sz w:val="18"/>
                                <w:szCs w:val="18"/>
                              </w:rPr>
                            </w:pPr>
                            <w:r w:rsidRPr="001C6BB4">
                              <w:rPr>
                                <w:sz w:val="18"/>
                                <w:szCs w:val="18"/>
                              </w:rPr>
                              <w:t xml:space="preserve">         This defeats the locking mechanism that allows multiple</w:t>
                            </w:r>
                          </w:p>
                          <w:p w:rsidR="001C6BB4" w:rsidRPr="001C6BB4" w:rsidRDefault="001C6BB4" w:rsidP="001C6BB4">
                            <w:pPr>
                              <w:jc w:val="left"/>
                              <w:rPr>
                                <w:sz w:val="18"/>
                                <w:szCs w:val="18"/>
                              </w:rPr>
                            </w:pPr>
                            <w:r w:rsidRPr="001C6BB4">
                              <w:rPr>
                                <w:sz w:val="18"/>
                                <w:szCs w:val="18"/>
                              </w:rPr>
                              <w:t xml:space="preserve">         processes to safely access a lucene index, and should be used</w:t>
                            </w:r>
                          </w:p>
                          <w:p w:rsidR="001C6BB4" w:rsidRPr="001C6BB4" w:rsidRDefault="001C6BB4" w:rsidP="001C6BB4">
                            <w:pPr>
                              <w:jc w:val="left"/>
                              <w:rPr>
                                <w:sz w:val="18"/>
                                <w:szCs w:val="18"/>
                              </w:rPr>
                            </w:pPr>
                            <w:r w:rsidRPr="001C6BB4">
                              <w:rPr>
                                <w:sz w:val="18"/>
                                <w:szCs w:val="18"/>
                              </w:rPr>
                              <w:t xml:space="preserve">         with care. Default is "false".</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This is not needed if lock type is 'single'</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r w:rsidRPr="001C6BB4">
                              <w:rPr>
                                <w:sz w:val="18"/>
                                <w:szCs w:val="18"/>
                              </w:rPr>
                              <w:t xml:space="preserve">    &lt;!--</w:t>
                            </w:r>
                          </w:p>
                          <w:p w:rsidR="001C6BB4" w:rsidRPr="001C6BB4" w:rsidRDefault="001C6BB4" w:rsidP="001C6BB4">
                            <w:pPr>
                              <w:jc w:val="left"/>
                              <w:rPr>
                                <w:sz w:val="18"/>
                                <w:szCs w:val="18"/>
                              </w:rPr>
                            </w:pPr>
                            <w:r w:rsidRPr="001C6BB4">
                              <w:rPr>
                                <w:sz w:val="18"/>
                                <w:szCs w:val="18"/>
                              </w:rPr>
                              <w:t xml:space="preserve">    &lt;unlockOnStartup&gt;false&lt;/unlockOnStartup&gt;</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&lt;!-- Expert: Controls how often Lucene loads terms into memory</w:t>
                            </w:r>
                          </w:p>
                          <w:p w:rsidR="001C6BB4" w:rsidRPr="001C6BB4" w:rsidRDefault="001C6BB4" w:rsidP="001C6BB4">
                            <w:pPr>
                              <w:jc w:val="left"/>
                              <w:rPr>
                                <w:sz w:val="18"/>
                                <w:szCs w:val="18"/>
                              </w:rPr>
                            </w:pPr>
                            <w:r w:rsidRPr="001C6BB4">
                              <w:rPr>
                                <w:sz w:val="18"/>
                                <w:szCs w:val="18"/>
                              </w:rPr>
                              <w:t xml:space="preserve">         Default is 128 and is likely good for most everyone.</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r w:rsidRPr="001C6BB4">
                              <w:rPr>
                                <w:sz w:val="18"/>
                                <w:szCs w:val="18"/>
                              </w:rPr>
                              <w:t xml:space="preserve">    &lt;!-- &lt;termIndexInterval&gt;128&lt;/termIndexInterval&gt; --&gt;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 If true, IndexReaders will be reopened (often more efficient)</w:t>
                            </w:r>
                          </w:p>
                          <w:p w:rsidR="001C6BB4" w:rsidRPr="001C6BB4" w:rsidRDefault="001C6BB4" w:rsidP="001C6BB4">
                            <w:pPr>
                              <w:jc w:val="left"/>
                              <w:rPr>
                                <w:sz w:val="18"/>
                                <w:szCs w:val="18"/>
                              </w:rPr>
                            </w:pPr>
                            <w:r w:rsidRPr="001C6BB4">
                              <w:rPr>
                                <w:sz w:val="18"/>
                                <w:szCs w:val="18"/>
                              </w:rPr>
                              <w:t xml:space="preserve">         instead of closed and then opened. Default: true</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r w:rsidRPr="001C6BB4">
                              <w:rPr>
                                <w:sz w:val="18"/>
                                <w:szCs w:val="18"/>
                              </w:rPr>
                              <w:t xml:space="preserve">    &lt;!-- </w:t>
                            </w:r>
                          </w:p>
                          <w:p w:rsidR="001C6BB4" w:rsidRPr="001C6BB4" w:rsidRDefault="001C6BB4" w:rsidP="001C6BB4">
                            <w:pPr>
                              <w:jc w:val="left"/>
                              <w:rPr>
                                <w:sz w:val="18"/>
                                <w:szCs w:val="18"/>
                              </w:rPr>
                            </w:pPr>
                            <w:r w:rsidRPr="001C6BB4">
                              <w:rPr>
                                <w:sz w:val="18"/>
                                <w:szCs w:val="18"/>
                              </w:rPr>
                              <w:t xml:space="preserve">    &lt;reopenReaders&gt;true&lt;/reopenReaders&gt;</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 Commit Deletion Policy</w:t>
                            </w:r>
                          </w:p>
                          <w:p w:rsidR="001C6BB4" w:rsidRPr="001C6BB4" w:rsidRDefault="001C6BB4" w:rsidP="001C6BB4">
                            <w:pPr>
                              <w:jc w:val="left"/>
                              <w:rPr>
                                <w:sz w:val="18"/>
                                <w:szCs w:val="18"/>
                              </w:rPr>
                            </w:pPr>
                            <w:r w:rsidRPr="001C6BB4">
                              <w:rPr>
                                <w:sz w:val="18"/>
                                <w:szCs w:val="18"/>
                              </w:rPr>
                              <w:t xml:space="preserve">         Custom deletion policies can be specified here. The class must</w:t>
                            </w:r>
                          </w:p>
                          <w:p w:rsidR="001C6BB4" w:rsidRPr="001C6BB4" w:rsidRDefault="001C6BB4" w:rsidP="001C6BB4">
                            <w:pPr>
                              <w:jc w:val="left"/>
                              <w:rPr>
                                <w:sz w:val="18"/>
                                <w:szCs w:val="18"/>
                              </w:rPr>
                            </w:pPr>
                            <w:r w:rsidRPr="001C6BB4">
                              <w:rPr>
                                <w:sz w:val="18"/>
                                <w:szCs w:val="18"/>
                              </w:rPr>
                              <w:t xml:space="preserve">         implement org.apache.lucene.index.IndexDeletionPolicy.</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The default Solr IndexDeletionPolicy implementation supports</w:t>
                            </w:r>
                          </w:p>
                          <w:p w:rsidR="001C6BB4" w:rsidRPr="001C6BB4" w:rsidRDefault="001C6BB4" w:rsidP="001C6BB4">
                            <w:pPr>
                              <w:jc w:val="left"/>
                              <w:rPr>
                                <w:sz w:val="18"/>
                                <w:szCs w:val="18"/>
                              </w:rPr>
                            </w:pPr>
                            <w:r w:rsidRPr="001C6BB4">
                              <w:rPr>
                                <w:sz w:val="18"/>
                                <w:szCs w:val="18"/>
                              </w:rPr>
                              <w:t xml:space="preserve">         deleting index commit points on number of commits, age of</w:t>
                            </w:r>
                          </w:p>
                          <w:p w:rsidR="001C6BB4" w:rsidRPr="001C6BB4" w:rsidRDefault="001C6BB4" w:rsidP="001C6BB4">
                            <w:pPr>
                              <w:jc w:val="left"/>
                              <w:rPr>
                                <w:sz w:val="18"/>
                                <w:szCs w:val="18"/>
                              </w:rPr>
                            </w:pPr>
                            <w:r w:rsidRPr="001C6BB4">
                              <w:rPr>
                                <w:sz w:val="18"/>
                                <w:szCs w:val="18"/>
                              </w:rPr>
                              <w:t xml:space="preserve">         commit point and optimized status.</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The latest commit point should always be preserved regardless</w:t>
                            </w:r>
                          </w:p>
                          <w:p w:rsidR="001C6BB4" w:rsidRPr="001C6BB4" w:rsidRDefault="001C6BB4" w:rsidP="001C6BB4">
                            <w:pPr>
                              <w:jc w:val="left"/>
                              <w:rPr>
                                <w:sz w:val="18"/>
                                <w:szCs w:val="18"/>
                              </w:rPr>
                            </w:pPr>
                            <w:r w:rsidRPr="001C6BB4">
                              <w:rPr>
                                <w:sz w:val="18"/>
                                <w:szCs w:val="18"/>
                              </w:rPr>
                              <w:t xml:space="preserve">         of the criteria.</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r w:rsidRPr="001C6BB4">
                              <w:rPr>
                                <w:sz w:val="18"/>
                                <w:szCs w:val="18"/>
                              </w:rPr>
                              <w:t xml:space="preserve">    &lt;!-- </w:t>
                            </w:r>
                          </w:p>
                          <w:p w:rsidR="001C6BB4" w:rsidRPr="001C6BB4" w:rsidRDefault="001C6BB4" w:rsidP="001C6BB4">
                            <w:pPr>
                              <w:jc w:val="left"/>
                              <w:rPr>
                                <w:sz w:val="18"/>
                                <w:szCs w:val="18"/>
                              </w:rPr>
                            </w:pPr>
                            <w:r w:rsidRPr="001C6BB4">
                              <w:rPr>
                                <w:sz w:val="18"/>
                                <w:szCs w:val="18"/>
                              </w:rPr>
                              <w:t xml:space="preserve">    &lt;deletionPolicy class="solr.SolrDeletionPolicy"&gt;</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r w:rsidRPr="001C6BB4">
                              <w:rPr>
                                <w:sz w:val="18"/>
                                <w:szCs w:val="18"/>
                              </w:rPr>
                              <w:t xml:space="preserve">      &lt;!-- The number of commit points to be kept --&gt;</w:t>
                            </w:r>
                          </w:p>
                          <w:p w:rsidR="001C6BB4" w:rsidRPr="001C6BB4" w:rsidRDefault="001C6BB4" w:rsidP="001C6BB4">
                            <w:pPr>
                              <w:jc w:val="left"/>
                              <w:rPr>
                                <w:sz w:val="18"/>
                                <w:szCs w:val="18"/>
                              </w:rPr>
                            </w:pPr>
                            <w:r w:rsidRPr="001C6BB4">
                              <w:rPr>
                                <w:sz w:val="18"/>
                                <w:szCs w:val="18"/>
                              </w:rPr>
                              <w:t xml:space="preserve">      &lt;!-- &lt;str name="maxCommitsToKeep"&gt;1&lt;/str&gt; --&gt;</w:t>
                            </w:r>
                          </w:p>
                          <w:p w:rsidR="001C6BB4" w:rsidRPr="001C6BB4" w:rsidRDefault="001C6BB4" w:rsidP="001C6BB4">
                            <w:pPr>
                              <w:jc w:val="left"/>
                              <w:rPr>
                                <w:sz w:val="18"/>
                                <w:szCs w:val="18"/>
                              </w:rPr>
                            </w:pPr>
                            <w:r w:rsidRPr="001C6BB4">
                              <w:rPr>
                                <w:sz w:val="18"/>
                                <w:szCs w:val="18"/>
                              </w:rPr>
                              <w:t xml:space="preserve">      &lt;!-- The number of optimized commit points to be kept --&gt;</w:t>
                            </w:r>
                          </w:p>
                          <w:p w:rsidR="001C6BB4" w:rsidRPr="001C6BB4" w:rsidRDefault="001C6BB4" w:rsidP="001C6BB4">
                            <w:pPr>
                              <w:jc w:val="left"/>
                              <w:rPr>
                                <w:sz w:val="18"/>
                                <w:szCs w:val="18"/>
                              </w:rPr>
                            </w:pPr>
                            <w:r w:rsidRPr="001C6BB4">
                              <w:rPr>
                                <w:sz w:val="18"/>
                                <w:szCs w:val="18"/>
                              </w:rPr>
                              <w:t xml:space="preserve">      &lt;!-- &lt;str name="maxOptimizedCommitsToKeep"&gt;0&lt;/str&gt; --&gt;</w:t>
                            </w:r>
                          </w:p>
                          <w:p w:rsidR="001C6BB4" w:rsidRPr="001C6BB4" w:rsidRDefault="001C6BB4" w:rsidP="001C6BB4">
                            <w:pPr>
                              <w:jc w:val="left"/>
                              <w:rPr>
                                <w:sz w:val="18"/>
                                <w:szCs w:val="18"/>
                              </w:rPr>
                            </w:pPr>
                            <w:r w:rsidRPr="001C6BB4">
                              <w:rPr>
                                <w:sz w:val="18"/>
                                <w:szCs w:val="18"/>
                              </w:rPr>
                              <w:t xml:space="preserve">      &lt;!--</w:t>
                            </w:r>
                          </w:p>
                          <w:p w:rsidR="001C6BB4" w:rsidRPr="001C6BB4" w:rsidRDefault="001C6BB4" w:rsidP="001C6BB4">
                            <w:pPr>
                              <w:jc w:val="left"/>
                              <w:rPr>
                                <w:sz w:val="18"/>
                                <w:szCs w:val="18"/>
                              </w:rPr>
                            </w:pPr>
                            <w:r w:rsidRPr="001C6BB4">
                              <w:rPr>
                                <w:sz w:val="18"/>
                                <w:szCs w:val="18"/>
                              </w:rPr>
                              <w:t xml:space="preserve">          Delete all commit points once they have reached the given age.</w:t>
                            </w:r>
                          </w:p>
                          <w:p w:rsidR="001C6BB4" w:rsidRPr="001C6BB4" w:rsidRDefault="001C6BB4" w:rsidP="001C6BB4">
                            <w:pPr>
                              <w:jc w:val="left"/>
                              <w:rPr>
                                <w:sz w:val="18"/>
                                <w:szCs w:val="18"/>
                              </w:rPr>
                            </w:pPr>
                            <w:r w:rsidRPr="001C6BB4">
                              <w:rPr>
                                <w:sz w:val="18"/>
                                <w:szCs w:val="18"/>
                              </w:rPr>
                              <w:t xml:space="preserve">          Supports DateMathParser syntax e.g.</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r w:rsidRPr="001C6BB4">
                              <w:rPr>
                                <w:sz w:val="18"/>
                                <w:szCs w:val="18"/>
                              </w:rPr>
                              <w:t xml:space="preserve">      &lt;!--</w:t>
                            </w:r>
                          </w:p>
                          <w:p w:rsidR="001C6BB4" w:rsidRPr="001C6BB4" w:rsidRDefault="001C6BB4" w:rsidP="001C6BB4">
                            <w:pPr>
                              <w:jc w:val="left"/>
                              <w:rPr>
                                <w:sz w:val="18"/>
                                <w:szCs w:val="18"/>
                              </w:rPr>
                            </w:pPr>
                            <w:r w:rsidRPr="001C6BB4">
                              <w:rPr>
                                <w:sz w:val="18"/>
                                <w:szCs w:val="18"/>
                              </w:rPr>
                              <w:t xml:space="preserve">         &lt;str name="maxCommitAge"&gt;30MINUTES&lt;/str&gt;</w:t>
                            </w:r>
                          </w:p>
                          <w:p w:rsidR="001C6BB4" w:rsidRPr="001C6BB4" w:rsidRDefault="001C6BB4" w:rsidP="001C6BB4">
                            <w:pPr>
                              <w:jc w:val="left"/>
                              <w:rPr>
                                <w:sz w:val="18"/>
                                <w:szCs w:val="18"/>
                              </w:rPr>
                            </w:pPr>
                            <w:r w:rsidRPr="001C6BB4">
                              <w:rPr>
                                <w:sz w:val="18"/>
                                <w:szCs w:val="18"/>
                              </w:rPr>
                              <w:t xml:space="preserve">         &lt;str name="maxCommitAge"&gt;1DAY&lt;/str&gt;</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r w:rsidRPr="001C6BB4">
                              <w:rPr>
                                <w:sz w:val="18"/>
                                <w:szCs w:val="18"/>
                              </w:rPr>
                              <w:t xml:space="preserve">    &lt;!-- </w:t>
                            </w:r>
                          </w:p>
                          <w:p w:rsidR="001C6BB4" w:rsidRPr="001C6BB4" w:rsidRDefault="001C6BB4" w:rsidP="001C6BB4">
                            <w:pPr>
                              <w:jc w:val="left"/>
                              <w:rPr>
                                <w:sz w:val="18"/>
                                <w:szCs w:val="18"/>
                              </w:rPr>
                            </w:pPr>
                            <w:r w:rsidRPr="001C6BB4">
                              <w:rPr>
                                <w:sz w:val="18"/>
                                <w:szCs w:val="18"/>
                              </w:rPr>
                              <w:t xml:space="preserve">    &lt;/deletionPolicy&gt;</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 Lucene Infostream</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To aid in advanced debugging, Lucene provides an "InfoStream"</w:t>
                            </w:r>
                          </w:p>
                          <w:p w:rsidR="001C6BB4" w:rsidRPr="001C6BB4" w:rsidRDefault="001C6BB4" w:rsidP="001C6BB4">
                            <w:pPr>
                              <w:jc w:val="left"/>
                              <w:rPr>
                                <w:sz w:val="18"/>
                                <w:szCs w:val="18"/>
                              </w:rPr>
                            </w:pPr>
                            <w:r w:rsidRPr="001C6BB4">
                              <w:rPr>
                                <w:sz w:val="18"/>
                                <w:szCs w:val="18"/>
                              </w:rPr>
                              <w:t xml:space="preserve">         of detailed information when indexing.</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Setting The value to true will instruct the underlying Lucene</w:t>
                            </w:r>
                          </w:p>
                          <w:p w:rsidR="001C6BB4" w:rsidRPr="001C6BB4" w:rsidRDefault="001C6BB4" w:rsidP="001C6BB4">
                            <w:pPr>
                              <w:jc w:val="left"/>
                              <w:rPr>
                                <w:sz w:val="18"/>
                                <w:szCs w:val="18"/>
                              </w:rPr>
                            </w:pPr>
                            <w:r w:rsidRPr="001C6BB4">
                              <w:rPr>
                                <w:sz w:val="18"/>
                                <w:szCs w:val="18"/>
                              </w:rPr>
                              <w:t xml:space="preserve">         IndexWriter to write its debugging info the specified file</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r w:rsidRPr="001C6BB4">
                              <w:rPr>
                                <w:sz w:val="18"/>
                                <w:szCs w:val="18"/>
                              </w:rPr>
                              <w:t xml:space="preserve">     &lt;!-- &lt;infoStream file="INFOSTREAM.txt"&gt;false&lt;/infoStream&gt; --&gt; </w:t>
                            </w:r>
                          </w:p>
                          <w:p w:rsidR="001C6BB4" w:rsidRPr="001C6BB4" w:rsidRDefault="001C6BB4" w:rsidP="001C6BB4">
                            <w:pPr>
                              <w:jc w:val="left"/>
                              <w:rPr>
                                <w:sz w:val="18"/>
                                <w:szCs w:val="18"/>
                              </w:rPr>
                            </w:pPr>
                            <w:r w:rsidRPr="001C6BB4">
                              <w:rPr>
                                <w:sz w:val="18"/>
                                <w:szCs w:val="18"/>
                              </w:rPr>
                              <w:t xml:space="preserve">  &lt;/indexConfig&gt;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&lt;jmx /&gt;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&lt;updateHandler class="solr.DirectUpdateHandler2"&gt;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&lt;updateLog&gt;</w:t>
                            </w:r>
                          </w:p>
                          <w:p w:rsidR="001C6BB4" w:rsidRPr="001C6BB4" w:rsidRDefault="001C6BB4" w:rsidP="001C6BB4">
                            <w:pPr>
                              <w:jc w:val="left"/>
                              <w:rPr>
                                <w:sz w:val="18"/>
                                <w:szCs w:val="18"/>
                              </w:rPr>
                            </w:pPr>
                            <w:r w:rsidRPr="001C6BB4">
                              <w:rPr>
                                <w:sz w:val="18"/>
                                <w:szCs w:val="18"/>
                              </w:rPr>
                              <w:t xml:space="preserve">      &lt;str name="dir"&gt;${solr.ulog.dir:}&lt;/str&gt;</w:t>
                            </w:r>
                          </w:p>
                          <w:p w:rsidR="001C6BB4" w:rsidRPr="001C6BB4" w:rsidRDefault="001C6BB4" w:rsidP="001C6BB4">
                            <w:pPr>
                              <w:jc w:val="left"/>
                              <w:rPr>
                                <w:sz w:val="18"/>
                                <w:szCs w:val="18"/>
                              </w:rPr>
                            </w:pPr>
                            <w:r w:rsidRPr="001C6BB4">
                              <w:rPr>
                                <w:sz w:val="18"/>
                                <w:szCs w:val="18"/>
                              </w:rPr>
                              <w:t xml:space="preserve">    &lt;/updateLog&gt;</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&lt;autoCommit&gt; </w:t>
                            </w:r>
                          </w:p>
                          <w:p w:rsidR="001C6BB4" w:rsidRPr="001C6BB4" w:rsidRDefault="001C6BB4" w:rsidP="001C6BB4">
                            <w:pPr>
                              <w:jc w:val="left"/>
                              <w:rPr>
                                <w:sz w:val="18"/>
                                <w:szCs w:val="18"/>
                              </w:rPr>
                            </w:pPr>
                            <w:r w:rsidRPr="001C6BB4">
                              <w:rPr>
                                <w:sz w:val="18"/>
                                <w:szCs w:val="18"/>
                              </w:rPr>
                              <w:tab/>
                              <w:t xml:space="preserve"> &lt;maxDocs&gt;1000&lt;/maxDocs&gt;</w:t>
                            </w:r>
                          </w:p>
                          <w:p w:rsidR="001C6BB4" w:rsidRPr="001C6BB4" w:rsidRDefault="001C6BB4" w:rsidP="001C6BB4">
                            <w:pPr>
                              <w:jc w:val="left"/>
                              <w:rPr>
                                <w:sz w:val="18"/>
                                <w:szCs w:val="18"/>
                              </w:rPr>
                            </w:pPr>
                            <w:r w:rsidRPr="001C6BB4">
                              <w:rPr>
                                <w:sz w:val="18"/>
                                <w:szCs w:val="18"/>
                              </w:rPr>
                              <w:t xml:space="preserve">       &lt;maxTime&gt;15000&lt;/maxTime&gt; </w:t>
                            </w:r>
                          </w:p>
                          <w:p w:rsidR="001C6BB4" w:rsidRPr="001C6BB4" w:rsidRDefault="001C6BB4" w:rsidP="001C6BB4">
                            <w:pPr>
                              <w:jc w:val="left"/>
                              <w:rPr>
                                <w:sz w:val="18"/>
                                <w:szCs w:val="18"/>
                              </w:rPr>
                            </w:pPr>
                            <w:r w:rsidRPr="001C6BB4">
                              <w:rPr>
                                <w:sz w:val="18"/>
                                <w:szCs w:val="18"/>
                              </w:rPr>
                              <w:t xml:space="preserve">       &lt;openSearcher&gt;false&lt;/openSearcher&gt; </w:t>
                            </w:r>
                          </w:p>
                          <w:p w:rsidR="001C6BB4" w:rsidRPr="001C6BB4" w:rsidRDefault="001C6BB4" w:rsidP="001C6BB4">
                            <w:pPr>
                              <w:jc w:val="left"/>
                              <w:rPr>
                                <w:sz w:val="18"/>
                                <w:szCs w:val="18"/>
                              </w:rPr>
                            </w:pPr>
                            <w:r w:rsidRPr="001C6BB4">
                              <w:rPr>
                                <w:sz w:val="18"/>
                                <w:szCs w:val="18"/>
                              </w:rPr>
                              <w:t xml:space="preserve">     &lt;/autoCommit&gt;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&lt;/updateHandler&gt;</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&lt;query&gt;</w:t>
                            </w:r>
                          </w:p>
                          <w:p w:rsidR="001C6BB4" w:rsidRPr="001C6BB4" w:rsidRDefault="001C6BB4" w:rsidP="001C6BB4">
                            <w:pPr>
                              <w:jc w:val="left"/>
                              <w:rPr>
                                <w:sz w:val="18"/>
                                <w:szCs w:val="18"/>
                              </w:rPr>
                            </w:pPr>
                            <w:r w:rsidRPr="001C6BB4">
                              <w:rPr>
                                <w:sz w:val="18"/>
                                <w:szCs w:val="18"/>
                              </w:rPr>
                              <w:t xml:space="preserve">    &lt;!-- Max Boolean Clauses</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Maximum number of clauses in each BooleanQuery,  an exception</w:t>
                            </w:r>
                          </w:p>
                          <w:p w:rsidR="001C6BB4" w:rsidRPr="001C6BB4" w:rsidRDefault="001C6BB4" w:rsidP="001C6BB4">
                            <w:pPr>
                              <w:jc w:val="left"/>
                              <w:rPr>
                                <w:sz w:val="18"/>
                                <w:szCs w:val="18"/>
                              </w:rPr>
                            </w:pPr>
                            <w:r w:rsidRPr="001C6BB4">
                              <w:rPr>
                                <w:sz w:val="18"/>
                                <w:szCs w:val="18"/>
                              </w:rPr>
                              <w:t xml:space="preserve">         is thrown if exceeded.</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 WARNING **</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This option actually modifies a global Lucene property that</w:t>
                            </w:r>
                          </w:p>
                          <w:p w:rsidR="001C6BB4" w:rsidRPr="001C6BB4" w:rsidRDefault="001C6BB4" w:rsidP="001C6BB4">
                            <w:pPr>
                              <w:jc w:val="left"/>
                              <w:rPr>
                                <w:sz w:val="18"/>
                                <w:szCs w:val="18"/>
                              </w:rPr>
                            </w:pPr>
                            <w:r w:rsidRPr="001C6BB4">
                              <w:rPr>
                                <w:sz w:val="18"/>
                                <w:szCs w:val="18"/>
                              </w:rPr>
                              <w:t xml:space="preserve">         will affect all SolrCores.  If multiple solrconfig.xml files</w:t>
                            </w:r>
                          </w:p>
                          <w:p w:rsidR="001C6BB4" w:rsidRPr="001C6BB4" w:rsidRDefault="001C6BB4" w:rsidP="001C6BB4">
                            <w:pPr>
                              <w:jc w:val="left"/>
                              <w:rPr>
                                <w:sz w:val="18"/>
                                <w:szCs w:val="18"/>
                              </w:rPr>
                            </w:pPr>
                            <w:r w:rsidRPr="001C6BB4">
                              <w:rPr>
                                <w:sz w:val="18"/>
                                <w:szCs w:val="18"/>
                              </w:rPr>
                              <w:t xml:space="preserve">         disagree on this property, the value at any given moment will</w:t>
                            </w:r>
                          </w:p>
                          <w:p w:rsidR="001C6BB4" w:rsidRPr="001C6BB4" w:rsidRDefault="001C6BB4" w:rsidP="001C6BB4">
                            <w:pPr>
                              <w:jc w:val="left"/>
                              <w:rPr>
                                <w:sz w:val="18"/>
                                <w:szCs w:val="18"/>
                              </w:rPr>
                            </w:pPr>
                            <w:r w:rsidRPr="001C6BB4">
                              <w:rPr>
                                <w:sz w:val="18"/>
                                <w:szCs w:val="18"/>
                              </w:rPr>
                              <w:t xml:space="preserve">         be based on the last SolrCore to be initialized.</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r w:rsidRPr="001C6BB4">
                              <w:rPr>
                                <w:sz w:val="18"/>
                                <w:szCs w:val="18"/>
                              </w:rPr>
                              <w:t xml:space="preserve">    &lt;maxBooleanClauses&gt;1024&lt;/maxBooleanClauses&gt;</w:t>
                            </w:r>
                          </w:p>
                          <w:p w:rsidR="001C6BB4" w:rsidRPr="001C6BB4" w:rsidRDefault="001C6BB4" w:rsidP="001C6BB4">
                            <w:pPr>
                              <w:jc w:val="left"/>
                              <w:rPr>
                                <w:sz w:val="18"/>
                                <w:szCs w:val="18"/>
                              </w:rPr>
                            </w:pP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 Solr Internal Query Caches</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There are two implementations of cache available for Solr,</w:t>
                            </w:r>
                          </w:p>
                          <w:p w:rsidR="001C6BB4" w:rsidRPr="001C6BB4" w:rsidRDefault="001C6BB4" w:rsidP="001C6BB4">
                            <w:pPr>
                              <w:jc w:val="left"/>
                              <w:rPr>
                                <w:sz w:val="18"/>
                                <w:szCs w:val="18"/>
                              </w:rPr>
                            </w:pPr>
                            <w:r w:rsidRPr="001C6BB4">
                              <w:rPr>
                                <w:sz w:val="18"/>
                                <w:szCs w:val="18"/>
                              </w:rPr>
                              <w:t xml:space="preserve">         LRUCache, based on a synchronized LinkedHashMap, and</w:t>
                            </w:r>
                          </w:p>
                          <w:p w:rsidR="001C6BB4" w:rsidRPr="001C6BB4" w:rsidRDefault="001C6BB4" w:rsidP="001C6BB4">
                            <w:pPr>
                              <w:jc w:val="left"/>
                              <w:rPr>
                                <w:sz w:val="18"/>
                                <w:szCs w:val="18"/>
                              </w:rPr>
                            </w:pPr>
                            <w:r w:rsidRPr="001C6BB4">
                              <w:rPr>
                                <w:sz w:val="18"/>
                                <w:szCs w:val="18"/>
                              </w:rPr>
                              <w:t xml:space="preserve">         FastLRUCache, based on a ConcurrentHashMap.  </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FastLRUCache has faster gets and slower puts in single</w:t>
                            </w:r>
                          </w:p>
                          <w:p w:rsidR="001C6BB4" w:rsidRPr="001C6BB4" w:rsidRDefault="001C6BB4" w:rsidP="001C6BB4">
                            <w:pPr>
                              <w:jc w:val="left"/>
                              <w:rPr>
                                <w:sz w:val="18"/>
                                <w:szCs w:val="18"/>
                              </w:rPr>
                            </w:pPr>
                            <w:r w:rsidRPr="001C6BB4">
                              <w:rPr>
                                <w:sz w:val="18"/>
                                <w:szCs w:val="18"/>
                              </w:rPr>
                              <w:t xml:space="preserve">         threaded operation and thus is generally faster than LRUCache</w:t>
                            </w:r>
                          </w:p>
                          <w:p w:rsidR="001C6BB4" w:rsidRPr="001C6BB4" w:rsidRDefault="001C6BB4" w:rsidP="001C6BB4">
                            <w:pPr>
                              <w:jc w:val="left"/>
                              <w:rPr>
                                <w:sz w:val="18"/>
                                <w:szCs w:val="18"/>
                              </w:rPr>
                            </w:pPr>
                            <w:r w:rsidRPr="001C6BB4">
                              <w:rPr>
                                <w:sz w:val="18"/>
                                <w:szCs w:val="18"/>
                              </w:rPr>
                              <w:t xml:space="preserve">         when the hit ratio of the cache is high (&gt; 75%), and may be</w:t>
                            </w:r>
                          </w:p>
                          <w:p w:rsidR="001C6BB4" w:rsidRPr="001C6BB4" w:rsidRDefault="001C6BB4" w:rsidP="001C6BB4">
                            <w:pPr>
                              <w:jc w:val="left"/>
                              <w:rPr>
                                <w:sz w:val="18"/>
                                <w:szCs w:val="18"/>
                              </w:rPr>
                            </w:pPr>
                            <w:r w:rsidRPr="001C6BB4">
                              <w:rPr>
                                <w:sz w:val="18"/>
                                <w:szCs w:val="18"/>
                              </w:rPr>
                              <w:t xml:space="preserve">         faster under other scenarios on multi-cpu systems.</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 Filter Cache</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Cache used by SolrIndexSearcher for filters (DocSets),</w:t>
                            </w:r>
                          </w:p>
                          <w:p w:rsidR="001C6BB4" w:rsidRPr="001C6BB4" w:rsidRDefault="001C6BB4" w:rsidP="001C6BB4">
                            <w:pPr>
                              <w:jc w:val="left"/>
                              <w:rPr>
                                <w:sz w:val="18"/>
                                <w:szCs w:val="18"/>
                              </w:rPr>
                            </w:pPr>
                            <w:r w:rsidRPr="001C6BB4">
                              <w:rPr>
                                <w:sz w:val="18"/>
                                <w:szCs w:val="18"/>
                              </w:rPr>
                              <w:t xml:space="preserve">         unordered sets of *all* documents that match a query.  When a</w:t>
                            </w:r>
                          </w:p>
                          <w:p w:rsidR="001C6BB4" w:rsidRPr="001C6BB4" w:rsidRDefault="001C6BB4" w:rsidP="001C6BB4">
                            <w:pPr>
                              <w:jc w:val="left"/>
                              <w:rPr>
                                <w:sz w:val="18"/>
                                <w:szCs w:val="18"/>
                              </w:rPr>
                            </w:pPr>
                            <w:r w:rsidRPr="001C6BB4">
                              <w:rPr>
                                <w:sz w:val="18"/>
                                <w:szCs w:val="18"/>
                              </w:rPr>
                              <w:t xml:space="preserve">         new searcher is opened, its caches may be prepopulated or</w:t>
                            </w:r>
                          </w:p>
                          <w:p w:rsidR="001C6BB4" w:rsidRPr="001C6BB4" w:rsidRDefault="001C6BB4" w:rsidP="001C6BB4">
                            <w:pPr>
                              <w:jc w:val="left"/>
                              <w:rPr>
                                <w:sz w:val="18"/>
                                <w:szCs w:val="18"/>
                              </w:rPr>
                            </w:pPr>
                            <w:r w:rsidRPr="001C6BB4">
                              <w:rPr>
                                <w:sz w:val="18"/>
                                <w:szCs w:val="18"/>
                              </w:rPr>
                              <w:t xml:space="preserve">         "autowarmed" using data from caches in the old searcher.</w:t>
                            </w:r>
                          </w:p>
                          <w:p w:rsidR="001C6BB4" w:rsidRPr="001C6BB4" w:rsidRDefault="001C6BB4" w:rsidP="001C6BB4">
                            <w:pPr>
                              <w:jc w:val="left"/>
                              <w:rPr>
                                <w:sz w:val="18"/>
                                <w:szCs w:val="18"/>
                              </w:rPr>
                            </w:pPr>
                            <w:r w:rsidRPr="001C6BB4">
                              <w:rPr>
                                <w:sz w:val="18"/>
                                <w:szCs w:val="18"/>
                              </w:rPr>
                              <w:t xml:space="preserve">         autowarmCount is the number of items to prepopulate.  For</w:t>
                            </w:r>
                          </w:p>
                          <w:p w:rsidR="001C6BB4" w:rsidRPr="001C6BB4" w:rsidRDefault="001C6BB4" w:rsidP="001C6BB4">
                            <w:pPr>
                              <w:jc w:val="left"/>
                              <w:rPr>
                                <w:sz w:val="18"/>
                                <w:szCs w:val="18"/>
                              </w:rPr>
                            </w:pPr>
                            <w:r w:rsidRPr="001C6BB4">
                              <w:rPr>
                                <w:sz w:val="18"/>
                                <w:szCs w:val="18"/>
                              </w:rPr>
                              <w:t xml:space="preserve">         LRUCache, the autowarmed items will be the most recently</w:t>
                            </w:r>
                          </w:p>
                          <w:p w:rsidR="001C6BB4" w:rsidRPr="001C6BB4" w:rsidRDefault="001C6BB4" w:rsidP="001C6BB4">
                            <w:pPr>
                              <w:jc w:val="left"/>
                              <w:rPr>
                                <w:sz w:val="18"/>
                                <w:szCs w:val="18"/>
                              </w:rPr>
                            </w:pPr>
                            <w:r w:rsidRPr="001C6BB4">
                              <w:rPr>
                                <w:sz w:val="18"/>
                                <w:szCs w:val="18"/>
                              </w:rPr>
                              <w:t xml:space="preserve">         accessed items.</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Parameters:</w:t>
                            </w:r>
                          </w:p>
                          <w:p w:rsidR="001C6BB4" w:rsidRPr="001C6BB4" w:rsidRDefault="001C6BB4" w:rsidP="001C6BB4">
                            <w:pPr>
                              <w:jc w:val="left"/>
                              <w:rPr>
                                <w:sz w:val="18"/>
                                <w:szCs w:val="18"/>
                              </w:rPr>
                            </w:pPr>
                            <w:r w:rsidRPr="001C6BB4">
                              <w:rPr>
                                <w:sz w:val="18"/>
                                <w:szCs w:val="18"/>
                              </w:rPr>
                              <w:t xml:space="preserve">           class - the SolrCache implementation LRUCache or</w:t>
                            </w:r>
                          </w:p>
                          <w:p w:rsidR="001C6BB4" w:rsidRPr="001C6BB4" w:rsidRDefault="001C6BB4" w:rsidP="001C6BB4">
                            <w:pPr>
                              <w:jc w:val="left"/>
                              <w:rPr>
                                <w:sz w:val="18"/>
                                <w:szCs w:val="18"/>
                              </w:rPr>
                            </w:pPr>
                            <w:r w:rsidRPr="001C6BB4">
                              <w:rPr>
                                <w:sz w:val="18"/>
                                <w:szCs w:val="18"/>
                              </w:rPr>
                              <w:t xml:space="preserve">               (LRUCache or FastLRUCache)</w:t>
                            </w:r>
                          </w:p>
                          <w:p w:rsidR="001C6BB4" w:rsidRPr="001C6BB4" w:rsidRDefault="001C6BB4" w:rsidP="001C6BB4">
                            <w:pPr>
                              <w:jc w:val="left"/>
                              <w:rPr>
                                <w:sz w:val="18"/>
                                <w:szCs w:val="18"/>
                              </w:rPr>
                            </w:pPr>
                            <w:r w:rsidRPr="001C6BB4">
                              <w:rPr>
                                <w:sz w:val="18"/>
                                <w:szCs w:val="18"/>
                              </w:rPr>
                              <w:t xml:space="preserve">           size - the maximum number of entries in the cache</w:t>
                            </w:r>
                          </w:p>
                          <w:p w:rsidR="001C6BB4" w:rsidRPr="001C6BB4" w:rsidRDefault="001C6BB4" w:rsidP="001C6BB4">
                            <w:pPr>
                              <w:jc w:val="left"/>
                              <w:rPr>
                                <w:sz w:val="18"/>
                                <w:szCs w:val="18"/>
                              </w:rPr>
                            </w:pPr>
                            <w:r w:rsidRPr="001C6BB4">
                              <w:rPr>
                                <w:sz w:val="18"/>
                                <w:szCs w:val="18"/>
                              </w:rPr>
                              <w:t xml:space="preserve">           initialSize - the initial capacity (number of entries) of</w:t>
                            </w:r>
                          </w:p>
                          <w:p w:rsidR="001C6BB4" w:rsidRPr="001C6BB4" w:rsidRDefault="001C6BB4" w:rsidP="001C6BB4">
                            <w:pPr>
                              <w:jc w:val="left"/>
                              <w:rPr>
                                <w:sz w:val="18"/>
                                <w:szCs w:val="18"/>
                              </w:rPr>
                            </w:pPr>
                            <w:r w:rsidRPr="001C6BB4">
                              <w:rPr>
                                <w:sz w:val="18"/>
                                <w:szCs w:val="18"/>
                              </w:rPr>
                              <w:t xml:space="preserve">               the cache.  (see java.util.HashMap)</w:t>
                            </w:r>
                          </w:p>
                          <w:p w:rsidR="001C6BB4" w:rsidRPr="001C6BB4" w:rsidRDefault="001C6BB4" w:rsidP="001C6BB4">
                            <w:pPr>
                              <w:jc w:val="left"/>
                              <w:rPr>
                                <w:sz w:val="18"/>
                                <w:szCs w:val="18"/>
                              </w:rPr>
                            </w:pPr>
                            <w:r w:rsidRPr="001C6BB4">
                              <w:rPr>
                                <w:sz w:val="18"/>
                                <w:szCs w:val="18"/>
                              </w:rPr>
                              <w:t xml:space="preserve">           autowarmCount - the number of entries to prepopulate from</w:t>
                            </w:r>
                          </w:p>
                          <w:p w:rsidR="001C6BB4" w:rsidRPr="001C6BB4" w:rsidRDefault="001C6BB4" w:rsidP="001C6BB4">
                            <w:pPr>
                              <w:jc w:val="left"/>
                              <w:rPr>
                                <w:sz w:val="18"/>
                                <w:szCs w:val="18"/>
                              </w:rPr>
                            </w:pPr>
                            <w:r w:rsidRPr="001C6BB4">
                              <w:rPr>
                                <w:sz w:val="18"/>
                                <w:szCs w:val="18"/>
                              </w:rPr>
                              <w:t xml:space="preserve">               and old cache.  </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r w:rsidRPr="001C6BB4">
                              <w:rPr>
                                <w:sz w:val="18"/>
                                <w:szCs w:val="18"/>
                              </w:rPr>
                              <w:t xml:space="preserve">    &lt;filterCache class="solr.FastLRUCache"</w:t>
                            </w:r>
                          </w:p>
                          <w:p w:rsidR="001C6BB4" w:rsidRPr="001C6BB4" w:rsidRDefault="001C6BB4" w:rsidP="001C6BB4">
                            <w:pPr>
                              <w:jc w:val="left"/>
                              <w:rPr>
                                <w:sz w:val="18"/>
                                <w:szCs w:val="18"/>
                              </w:rPr>
                            </w:pPr>
                            <w:r w:rsidRPr="001C6BB4">
                              <w:rPr>
                                <w:sz w:val="18"/>
                                <w:szCs w:val="18"/>
                              </w:rPr>
                              <w:t xml:space="preserve">                 size="512"</w:t>
                            </w:r>
                          </w:p>
                          <w:p w:rsidR="001C6BB4" w:rsidRPr="001C6BB4" w:rsidRDefault="001C6BB4" w:rsidP="001C6BB4">
                            <w:pPr>
                              <w:jc w:val="left"/>
                              <w:rPr>
                                <w:sz w:val="18"/>
                                <w:szCs w:val="18"/>
                              </w:rPr>
                            </w:pPr>
                            <w:r w:rsidRPr="001C6BB4">
                              <w:rPr>
                                <w:sz w:val="18"/>
                                <w:szCs w:val="18"/>
                              </w:rPr>
                              <w:t xml:space="preserve">                 initialSize="512"</w:t>
                            </w:r>
                          </w:p>
                          <w:p w:rsidR="001C6BB4" w:rsidRPr="001C6BB4" w:rsidRDefault="001C6BB4" w:rsidP="001C6BB4">
                            <w:pPr>
                              <w:jc w:val="left"/>
                              <w:rPr>
                                <w:sz w:val="18"/>
                                <w:szCs w:val="18"/>
                              </w:rPr>
                            </w:pPr>
                            <w:r w:rsidRPr="001C6BB4">
                              <w:rPr>
                                <w:sz w:val="18"/>
                                <w:szCs w:val="18"/>
                              </w:rPr>
                              <w:t xml:space="preserve">                 autowarmCount="0"/&gt;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 Query Result Cache</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Caches results of searches - ordered lists of document ids</w:t>
                            </w:r>
                          </w:p>
                          <w:p w:rsidR="001C6BB4" w:rsidRPr="001C6BB4" w:rsidRDefault="001C6BB4" w:rsidP="001C6BB4">
                            <w:pPr>
                              <w:jc w:val="left"/>
                              <w:rPr>
                                <w:sz w:val="18"/>
                                <w:szCs w:val="18"/>
                              </w:rPr>
                            </w:pPr>
                            <w:r w:rsidRPr="001C6BB4">
                              <w:rPr>
                                <w:sz w:val="18"/>
                                <w:szCs w:val="18"/>
                              </w:rPr>
                              <w:t xml:space="preserve">         (DocList) based on a query, a sort, and the range of documents requested.  </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r w:rsidRPr="001C6BB4">
                              <w:rPr>
                                <w:sz w:val="18"/>
                                <w:szCs w:val="18"/>
                              </w:rPr>
                              <w:t xml:space="preserve">    &lt;queryResultCache class="solr.LRUCache"</w:t>
                            </w:r>
                          </w:p>
                          <w:p w:rsidR="001C6BB4" w:rsidRPr="001C6BB4" w:rsidRDefault="001C6BB4" w:rsidP="001C6BB4">
                            <w:pPr>
                              <w:jc w:val="left"/>
                              <w:rPr>
                                <w:sz w:val="18"/>
                                <w:szCs w:val="18"/>
                              </w:rPr>
                            </w:pPr>
                            <w:r w:rsidRPr="001C6BB4">
                              <w:rPr>
                                <w:sz w:val="18"/>
                                <w:szCs w:val="18"/>
                              </w:rPr>
                              <w:t xml:space="preserve">                     size="512"</w:t>
                            </w:r>
                          </w:p>
                          <w:p w:rsidR="001C6BB4" w:rsidRPr="001C6BB4" w:rsidRDefault="001C6BB4" w:rsidP="001C6BB4">
                            <w:pPr>
                              <w:jc w:val="left"/>
                              <w:rPr>
                                <w:sz w:val="18"/>
                                <w:szCs w:val="18"/>
                              </w:rPr>
                            </w:pPr>
                            <w:r w:rsidRPr="001C6BB4">
                              <w:rPr>
                                <w:sz w:val="18"/>
                                <w:szCs w:val="18"/>
                              </w:rPr>
                              <w:t xml:space="preserve">                     initialSize="512"</w:t>
                            </w:r>
                          </w:p>
                          <w:p w:rsidR="001C6BB4" w:rsidRPr="001C6BB4" w:rsidRDefault="001C6BB4" w:rsidP="001C6BB4">
                            <w:pPr>
                              <w:jc w:val="left"/>
                              <w:rPr>
                                <w:sz w:val="18"/>
                                <w:szCs w:val="18"/>
                              </w:rPr>
                            </w:pPr>
                            <w:r w:rsidRPr="001C6BB4">
                              <w:rPr>
                                <w:sz w:val="18"/>
                                <w:szCs w:val="18"/>
                              </w:rPr>
                              <w:t xml:space="preserve">                     autowarmCount="0"/&gt;</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&lt;!-- Document Cache</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Caches Lucene Document objects (the stored fields for each</w:t>
                            </w:r>
                          </w:p>
                          <w:p w:rsidR="001C6BB4" w:rsidRPr="001C6BB4" w:rsidRDefault="001C6BB4" w:rsidP="001C6BB4">
                            <w:pPr>
                              <w:jc w:val="left"/>
                              <w:rPr>
                                <w:sz w:val="18"/>
                                <w:szCs w:val="18"/>
                              </w:rPr>
                            </w:pPr>
                            <w:r w:rsidRPr="001C6BB4">
                              <w:rPr>
                                <w:sz w:val="18"/>
                                <w:szCs w:val="18"/>
                              </w:rPr>
                              <w:t xml:space="preserve">         document).  Since Lucene internal document ids are transient,</w:t>
                            </w:r>
                          </w:p>
                          <w:p w:rsidR="001C6BB4" w:rsidRPr="001C6BB4" w:rsidRDefault="001C6BB4" w:rsidP="001C6BB4">
                            <w:pPr>
                              <w:jc w:val="left"/>
                              <w:rPr>
                                <w:sz w:val="18"/>
                                <w:szCs w:val="18"/>
                              </w:rPr>
                            </w:pPr>
                            <w:r w:rsidRPr="001C6BB4">
                              <w:rPr>
                                <w:sz w:val="18"/>
                                <w:szCs w:val="18"/>
                              </w:rPr>
                              <w:t xml:space="preserve">         this cache will not be autowarmed.  </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r w:rsidRPr="001C6BB4">
                              <w:rPr>
                                <w:sz w:val="18"/>
                                <w:szCs w:val="18"/>
                              </w:rPr>
                              <w:t xml:space="preserve">    &lt;documentCache class="solr.LRUCache"</w:t>
                            </w:r>
                          </w:p>
                          <w:p w:rsidR="001C6BB4" w:rsidRPr="001C6BB4" w:rsidRDefault="001C6BB4" w:rsidP="001C6BB4">
                            <w:pPr>
                              <w:jc w:val="left"/>
                              <w:rPr>
                                <w:sz w:val="18"/>
                                <w:szCs w:val="18"/>
                              </w:rPr>
                            </w:pPr>
                            <w:r w:rsidRPr="001C6BB4">
                              <w:rPr>
                                <w:sz w:val="18"/>
                                <w:szCs w:val="18"/>
                              </w:rPr>
                              <w:t xml:space="preserve">                   size="512"</w:t>
                            </w:r>
                          </w:p>
                          <w:p w:rsidR="001C6BB4" w:rsidRPr="001C6BB4" w:rsidRDefault="001C6BB4" w:rsidP="001C6BB4">
                            <w:pPr>
                              <w:jc w:val="left"/>
                              <w:rPr>
                                <w:sz w:val="18"/>
                                <w:szCs w:val="18"/>
                              </w:rPr>
                            </w:pPr>
                            <w:r w:rsidRPr="001C6BB4">
                              <w:rPr>
                                <w:sz w:val="18"/>
                                <w:szCs w:val="18"/>
                              </w:rPr>
                              <w:t xml:space="preserve">                   initialSize="512"</w:t>
                            </w:r>
                          </w:p>
                          <w:p w:rsidR="001C6BB4" w:rsidRPr="001C6BB4" w:rsidRDefault="001C6BB4" w:rsidP="001C6BB4">
                            <w:pPr>
                              <w:jc w:val="left"/>
                              <w:rPr>
                                <w:sz w:val="18"/>
                                <w:szCs w:val="18"/>
                              </w:rPr>
                            </w:pPr>
                            <w:r w:rsidRPr="001C6BB4">
                              <w:rPr>
                                <w:sz w:val="18"/>
                                <w:szCs w:val="18"/>
                              </w:rPr>
                              <w:t xml:space="preserve">                   autowarmCount="0"/&gt;</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&lt;!-- Field Value Cache</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Cache used to hold field values that are quickly accessible</w:t>
                            </w:r>
                          </w:p>
                          <w:p w:rsidR="001C6BB4" w:rsidRPr="001C6BB4" w:rsidRDefault="001C6BB4" w:rsidP="001C6BB4">
                            <w:pPr>
                              <w:jc w:val="left"/>
                              <w:rPr>
                                <w:sz w:val="18"/>
                                <w:szCs w:val="18"/>
                              </w:rPr>
                            </w:pPr>
                            <w:r w:rsidRPr="001C6BB4">
                              <w:rPr>
                                <w:sz w:val="18"/>
                                <w:szCs w:val="18"/>
                              </w:rPr>
                              <w:t xml:space="preserve">         by document id.  The fieldValueCache is created by default</w:t>
                            </w:r>
                          </w:p>
                          <w:p w:rsidR="001C6BB4" w:rsidRPr="001C6BB4" w:rsidRDefault="001C6BB4" w:rsidP="001C6BB4">
                            <w:pPr>
                              <w:jc w:val="left"/>
                              <w:rPr>
                                <w:sz w:val="18"/>
                                <w:szCs w:val="18"/>
                              </w:rPr>
                            </w:pPr>
                            <w:r w:rsidRPr="001C6BB4">
                              <w:rPr>
                                <w:sz w:val="18"/>
                                <w:szCs w:val="18"/>
                              </w:rPr>
                              <w:t xml:space="preserve">         even if not configured here.</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r w:rsidRPr="001C6BB4">
                              <w:rPr>
                                <w:sz w:val="18"/>
                                <w:szCs w:val="18"/>
                              </w:rPr>
                              <w:t xml:space="preserve">    &lt;!--</w:t>
                            </w:r>
                          </w:p>
                          <w:p w:rsidR="001C6BB4" w:rsidRPr="001C6BB4" w:rsidRDefault="001C6BB4" w:rsidP="001C6BB4">
                            <w:pPr>
                              <w:jc w:val="left"/>
                              <w:rPr>
                                <w:sz w:val="18"/>
                                <w:szCs w:val="18"/>
                              </w:rPr>
                            </w:pPr>
                            <w:r w:rsidRPr="001C6BB4">
                              <w:rPr>
                                <w:sz w:val="18"/>
                                <w:szCs w:val="18"/>
                              </w:rPr>
                              <w:t xml:space="preserve">       &lt;fieldValueCache class="solr.FastLRUCache"</w:t>
                            </w:r>
                          </w:p>
                          <w:p w:rsidR="001C6BB4" w:rsidRPr="001C6BB4" w:rsidRDefault="001C6BB4" w:rsidP="001C6BB4">
                            <w:pPr>
                              <w:jc w:val="left"/>
                              <w:rPr>
                                <w:sz w:val="18"/>
                                <w:szCs w:val="18"/>
                              </w:rPr>
                            </w:pPr>
                            <w:r w:rsidRPr="001C6BB4">
                              <w:rPr>
                                <w:sz w:val="18"/>
                                <w:szCs w:val="18"/>
                              </w:rPr>
                              <w:t xml:space="preserve">                        size="512"</w:t>
                            </w:r>
                          </w:p>
                          <w:p w:rsidR="001C6BB4" w:rsidRPr="001C6BB4" w:rsidRDefault="001C6BB4" w:rsidP="001C6BB4">
                            <w:pPr>
                              <w:jc w:val="left"/>
                              <w:rPr>
                                <w:sz w:val="18"/>
                                <w:szCs w:val="18"/>
                              </w:rPr>
                            </w:pPr>
                            <w:r w:rsidRPr="001C6BB4">
                              <w:rPr>
                                <w:sz w:val="18"/>
                                <w:szCs w:val="18"/>
                              </w:rPr>
                              <w:t xml:space="preserve">                        autowarmCount="128"</w:t>
                            </w:r>
                          </w:p>
                          <w:p w:rsidR="001C6BB4" w:rsidRPr="001C6BB4" w:rsidRDefault="001C6BB4" w:rsidP="001C6BB4">
                            <w:pPr>
                              <w:jc w:val="left"/>
                              <w:rPr>
                                <w:sz w:val="18"/>
                                <w:szCs w:val="18"/>
                              </w:rPr>
                            </w:pPr>
                            <w:r w:rsidRPr="001C6BB4">
                              <w:rPr>
                                <w:sz w:val="18"/>
                                <w:szCs w:val="18"/>
                              </w:rPr>
                              <w:t xml:space="preserve">                        showItems="32" /&gt;</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 Custom Cache</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Example of a generic cache.  These caches may be accessed by</w:t>
                            </w:r>
                          </w:p>
                          <w:p w:rsidR="001C6BB4" w:rsidRPr="001C6BB4" w:rsidRDefault="001C6BB4" w:rsidP="001C6BB4">
                            <w:pPr>
                              <w:jc w:val="left"/>
                              <w:rPr>
                                <w:sz w:val="18"/>
                                <w:szCs w:val="18"/>
                              </w:rPr>
                            </w:pPr>
                            <w:r w:rsidRPr="001C6BB4">
                              <w:rPr>
                                <w:sz w:val="18"/>
                                <w:szCs w:val="18"/>
                              </w:rPr>
                              <w:t xml:space="preserve">         name through SolrIndexSearcher.getCache(),cacheLookup(), and</w:t>
                            </w:r>
                          </w:p>
                          <w:p w:rsidR="001C6BB4" w:rsidRPr="001C6BB4" w:rsidRDefault="001C6BB4" w:rsidP="001C6BB4">
                            <w:pPr>
                              <w:jc w:val="left"/>
                              <w:rPr>
                                <w:sz w:val="18"/>
                                <w:szCs w:val="18"/>
                              </w:rPr>
                            </w:pPr>
                            <w:r w:rsidRPr="001C6BB4">
                              <w:rPr>
                                <w:sz w:val="18"/>
                                <w:szCs w:val="18"/>
                              </w:rPr>
                              <w:t xml:space="preserve">         cacheInsert().  The purpose is to enable easy caching of</w:t>
                            </w:r>
                          </w:p>
                          <w:p w:rsidR="001C6BB4" w:rsidRPr="001C6BB4" w:rsidRDefault="001C6BB4" w:rsidP="001C6BB4">
                            <w:pPr>
                              <w:jc w:val="left"/>
                              <w:rPr>
                                <w:sz w:val="18"/>
                                <w:szCs w:val="18"/>
                              </w:rPr>
                            </w:pPr>
                            <w:r w:rsidRPr="001C6BB4">
                              <w:rPr>
                                <w:sz w:val="18"/>
                                <w:szCs w:val="18"/>
                              </w:rPr>
                              <w:t xml:space="preserve">         user/application level data.  The regenerator argument should</w:t>
                            </w:r>
                          </w:p>
                          <w:p w:rsidR="001C6BB4" w:rsidRPr="001C6BB4" w:rsidRDefault="001C6BB4" w:rsidP="001C6BB4">
                            <w:pPr>
                              <w:jc w:val="left"/>
                              <w:rPr>
                                <w:sz w:val="18"/>
                                <w:szCs w:val="18"/>
                              </w:rPr>
                            </w:pPr>
                            <w:r w:rsidRPr="001C6BB4">
                              <w:rPr>
                                <w:sz w:val="18"/>
                                <w:szCs w:val="18"/>
                              </w:rPr>
                              <w:t xml:space="preserve">         be specified as an implementation of solr.CacheRegenerator </w:t>
                            </w:r>
                          </w:p>
                          <w:p w:rsidR="001C6BB4" w:rsidRPr="001C6BB4" w:rsidRDefault="001C6BB4" w:rsidP="001C6BB4">
                            <w:pPr>
                              <w:jc w:val="left"/>
                              <w:rPr>
                                <w:sz w:val="18"/>
                                <w:szCs w:val="18"/>
                              </w:rPr>
                            </w:pPr>
                            <w:r w:rsidRPr="001C6BB4">
                              <w:rPr>
                                <w:sz w:val="18"/>
                                <w:szCs w:val="18"/>
                              </w:rPr>
                              <w:t xml:space="preserve">         if autowarming is desired.  </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r w:rsidRPr="001C6BB4">
                              <w:rPr>
                                <w:sz w:val="18"/>
                                <w:szCs w:val="18"/>
                              </w:rPr>
                              <w:t xml:space="preserve">    &lt;!--</w:t>
                            </w:r>
                          </w:p>
                          <w:p w:rsidR="001C6BB4" w:rsidRPr="001C6BB4" w:rsidRDefault="001C6BB4" w:rsidP="001C6BB4">
                            <w:pPr>
                              <w:jc w:val="left"/>
                              <w:rPr>
                                <w:sz w:val="18"/>
                                <w:szCs w:val="18"/>
                              </w:rPr>
                            </w:pPr>
                            <w:r w:rsidRPr="001C6BB4">
                              <w:rPr>
                                <w:sz w:val="18"/>
                                <w:szCs w:val="18"/>
                              </w:rPr>
                              <w:t xml:space="preserve">       &lt;cache name="myUserCache"</w:t>
                            </w:r>
                          </w:p>
                          <w:p w:rsidR="001C6BB4" w:rsidRPr="001C6BB4" w:rsidRDefault="001C6BB4" w:rsidP="001C6BB4">
                            <w:pPr>
                              <w:jc w:val="left"/>
                              <w:rPr>
                                <w:sz w:val="18"/>
                                <w:szCs w:val="18"/>
                              </w:rPr>
                            </w:pPr>
                            <w:r w:rsidRPr="001C6BB4">
                              <w:rPr>
                                <w:sz w:val="18"/>
                                <w:szCs w:val="18"/>
                              </w:rPr>
                              <w:t xml:space="preserve">              class="solr.LRUCache"</w:t>
                            </w:r>
                          </w:p>
                          <w:p w:rsidR="001C6BB4" w:rsidRPr="001C6BB4" w:rsidRDefault="001C6BB4" w:rsidP="001C6BB4">
                            <w:pPr>
                              <w:jc w:val="left"/>
                              <w:rPr>
                                <w:sz w:val="18"/>
                                <w:szCs w:val="18"/>
                              </w:rPr>
                            </w:pPr>
                            <w:r w:rsidRPr="001C6BB4">
                              <w:rPr>
                                <w:sz w:val="18"/>
                                <w:szCs w:val="18"/>
                              </w:rPr>
                              <w:t xml:space="preserve">              size="4096"</w:t>
                            </w:r>
                          </w:p>
                          <w:p w:rsidR="001C6BB4" w:rsidRPr="001C6BB4" w:rsidRDefault="001C6BB4" w:rsidP="001C6BB4">
                            <w:pPr>
                              <w:jc w:val="left"/>
                              <w:rPr>
                                <w:sz w:val="18"/>
                                <w:szCs w:val="18"/>
                              </w:rPr>
                            </w:pPr>
                            <w:r w:rsidRPr="001C6BB4">
                              <w:rPr>
                                <w:sz w:val="18"/>
                                <w:szCs w:val="18"/>
                              </w:rPr>
                              <w:t xml:space="preserve">              initialSize="1024"</w:t>
                            </w:r>
                          </w:p>
                          <w:p w:rsidR="001C6BB4" w:rsidRPr="001C6BB4" w:rsidRDefault="001C6BB4" w:rsidP="001C6BB4">
                            <w:pPr>
                              <w:jc w:val="left"/>
                              <w:rPr>
                                <w:sz w:val="18"/>
                                <w:szCs w:val="18"/>
                              </w:rPr>
                            </w:pPr>
                            <w:r w:rsidRPr="001C6BB4">
                              <w:rPr>
                                <w:sz w:val="18"/>
                                <w:szCs w:val="18"/>
                              </w:rPr>
                              <w:t xml:space="preserve">              autowarmCount="1024"</w:t>
                            </w:r>
                          </w:p>
                          <w:p w:rsidR="001C6BB4" w:rsidRPr="001C6BB4" w:rsidRDefault="001C6BB4" w:rsidP="001C6BB4">
                            <w:pPr>
                              <w:jc w:val="left"/>
                              <w:rPr>
                                <w:sz w:val="18"/>
                                <w:szCs w:val="18"/>
                              </w:rPr>
                            </w:pPr>
                            <w:r w:rsidRPr="001C6BB4">
                              <w:rPr>
                                <w:sz w:val="18"/>
                                <w:szCs w:val="18"/>
                              </w:rPr>
                              <w:t xml:space="preserve">              regenerator="com.mycompany.MyRegenerator"</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 Lazy Field Loading</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If true, stored fields that are not requested will be loaded</w:t>
                            </w:r>
                          </w:p>
                          <w:p w:rsidR="001C6BB4" w:rsidRPr="001C6BB4" w:rsidRDefault="001C6BB4" w:rsidP="001C6BB4">
                            <w:pPr>
                              <w:jc w:val="left"/>
                              <w:rPr>
                                <w:sz w:val="18"/>
                                <w:szCs w:val="18"/>
                              </w:rPr>
                            </w:pPr>
                            <w:r w:rsidRPr="001C6BB4">
                              <w:rPr>
                                <w:sz w:val="18"/>
                                <w:szCs w:val="18"/>
                              </w:rPr>
                              <w:t xml:space="preserve">         lazily.  This can result in a significant speed improvement</w:t>
                            </w:r>
                          </w:p>
                          <w:p w:rsidR="001C6BB4" w:rsidRPr="001C6BB4" w:rsidRDefault="001C6BB4" w:rsidP="001C6BB4">
                            <w:pPr>
                              <w:jc w:val="left"/>
                              <w:rPr>
                                <w:sz w:val="18"/>
                                <w:szCs w:val="18"/>
                              </w:rPr>
                            </w:pPr>
                            <w:r w:rsidRPr="001C6BB4">
                              <w:rPr>
                                <w:sz w:val="18"/>
                                <w:szCs w:val="18"/>
                              </w:rPr>
                              <w:t xml:space="preserve">         if the usual case is to not load all stored fields,</w:t>
                            </w:r>
                          </w:p>
                          <w:p w:rsidR="001C6BB4" w:rsidRPr="001C6BB4" w:rsidRDefault="001C6BB4" w:rsidP="001C6BB4">
                            <w:pPr>
                              <w:jc w:val="left"/>
                              <w:rPr>
                                <w:sz w:val="18"/>
                                <w:szCs w:val="18"/>
                              </w:rPr>
                            </w:pPr>
                            <w:r w:rsidRPr="001C6BB4">
                              <w:rPr>
                                <w:sz w:val="18"/>
                                <w:szCs w:val="18"/>
                              </w:rPr>
                              <w:t xml:space="preserve">         especially if the skipped fields are large compressed text</w:t>
                            </w:r>
                          </w:p>
                          <w:p w:rsidR="001C6BB4" w:rsidRPr="001C6BB4" w:rsidRDefault="001C6BB4" w:rsidP="001C6BB4">
                            <w:pPr>
                              <w:jc w:val="left"/>
                              <w:rPr>
                                <w:sz w:val="18"/>
                                <w:szCs w:val="18"/>
                              </w:rPr>
                            </w:pPr>
                            <w:r w:rsidRPr="001C6BB4">
                              <w:rPr>
                                <w:sz w:val="18"/>
                                <w:szCs w:val="18"/>
                              </w:rPr>
                              <w:t xml:space="preserve">         fields.</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r w:rsidRPr="001C6BB4">
                              <w:rPr>
                                <w:sz w:val="18"/>
                                <w:szCs w:val="18"/>
                              </w:rPr>
                              <w:t xml:space="preserve">    &lt;enableLazyFieldLoading&gt;true&lt;/enableLazyFieldLoading&gt;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 Use Filter For Sorted Query</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A possible optimization that attempts to use a filter to</w:t>
                            </w:r>
                          </w:p>
                          <w:p w:rsidR="001C6BB4" w:rsidRPr="001C6BB4" w:rsidRDefault="001C6BB4" w:rsidP="001C6BB4">
                            <w:pPr>
                              <w:jc w:val="left"/>
                              <w:rPr>
                                <w:sz w:val="18"/>
                                <w:szCs w:val="18"/>
                              </w:rPr>
                            </w:pPr>
                            <w:r w:rsidRPr="001C6BB4">
                              <w:rPr>
                                <w:sz w:val="18"/>
                                <w:szCs w:val="18"/>
                              </w:rPr>
                              <w:t xml:space="preserve">        satisfy a search.  If the requested sort does not include</w:t>
                            </w:r>
                          </w:p>
                          <w:p w:rsidR="001C6BB4" w:rsidRPr="001C6BB4" w:rsidRDefault="001C6BB4" w:rsidP="001C6BB4">
                            <w:pPr>
                              <w:jc w:val="left"/>
                              <w:rPr>
                                <w:sz w:val="18"/>
                                <w:szCs w:val="18"/>
                              </w:rPr>
                            </w:pPr>
                            <w:r w:rsidRPr="001C6BB4">
                              <w:rPr>
                                <w:sz w:val="18"/>
                                <w:szCs w:val="18"/>
                              </w:rPr>
                              <w:t xml:space="preserve">        score, then the filterCache will be checked for a filter</w:t>
                            </w:r>
                          </w:p>
                          <w:p w:rsidR="001C6BB4" w:rsidRPr="001C6BB4" w:rsidRDefault="001C6BB4" w:rsidP="001C6BB4">
                            <w:pPr>
                              <w:jc w:val="left"/>
                              <w:rPr>
                                <w:sz w:val="18"/>
                                <w:szCs w:val="18"/>
                              </w:rPr>
                            </w:pPr>
                            <w:r w:rsidRPr="001C6BB4">
                              <w:rPr>
                                <w:sz w:val="18"/>
                                <w:szCs w:val="18"/>
                              </w:rPr>
                              <w:t xml:space="preserve">        matching the query. If found, the filter will be used as the</w:t>
                            </w:r>
                          </w:p>
                          <w:p w:rsidR="001C6BB4" w:rsidRPr="001C6BB4" w:rsidRDefault="001C6BB4" w:rsidP="001C6BB4">
                            <w:pPr>
                              <w:jc w:val="left"/>
                              <w:rPr>
                                <w:sz w:val="18"/>
                                <w:szCs w:val="18"/>
                              </w:rPr>
                            </w:pPr>
                            <w:r w:rsidRPr="001C6BB4">
                              <w:rPr>
                                <w:sz w:val="18"/>
                                <w:szCs w:val="18"/>
                              </w:rPr>
                              <w:t xml:space="preserve">        source of document ids, and then the sort will be applied to</w:t>
                            </w:r>
                          </w:p>
                          <w:p w:rsidR="001C6BB4" w:rsidRPr="001C6BB4" w:rsidRDefault="001C6BB4" w:rsidP="001C6BB4">
                            <w:pPr>
                              <w:jc w:val="left"/>
                              <w:rPr>
                                <w:sz w:val="18"/>
                                <w:szCs w:val="18"/>
                              </w:rPr>
                            </w:pPr>
                            <w:r w:rsidRPr="001C6BB4">
                              <w:rPr>
                                <w:sz w:val="18"/>
                                <w:szCs w:val="18"/>
                              </w:rPr>
                              <w:t xml:space="preserve">        that.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For most situations, this will not be useful unless you</w:t>
                            </w:r>
                          </w:p>
                          <w:p w:rsidR="001C6BB4" w:rsidRPr="001C6BB4" w:rsidRDefault="001C6BB4" w:rsidP="001C6BB4">
                            <w:pPr>
                              <w:jc w:val="left"/>
                              <w:rPr>
                                <w:sz w:val="18"/>
                                <w:szCs w:val="18"/>
                              </w:rPr>
                            </w:pPr>
                            <w:r w:rsidRPr="001C6BB4">
                              <w:rPr>
                                <w:sz w:val="18"/>
                                <w:szCs w:val="18"/>
                              </w:rPr>
                              <w:t xml:space="preserve">        frequently get the same search repeatedly with different sort</w:t>
                            </w:r>
                          </w:p>
                          <w:p w:rsidR="001C6BB4" w:rsidRPr="001C6BB4" w:rsidRDefault="001C6BB4" w:rsidP="001C6BB4">
                            <w:pPr>
                              <w:jc w:val="left"/>
                              <w:rPr>
                                <w:sz w:val="18"/>
                                <w:szCs w:val="18"/>
                              </w:rPr>
                            </w:pPr>
                            <w:r w:rsidRPr="001C6BB4">
                              <w:rPr>
                                <w:sz w:val="18"/>
                                <w:szCs w:val="18"/>
                              </w:rPr>
                              <w:t xml:space="preserve">        options, and none of them ever use "score"</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r w:rsidRPr="001C6BB4">
                              <w:rPr>
                                <w:sz w:val="18"/>
                                <w:szCs w:val="18"/>
                              </w:rPr>
                              <w:t xml:space="preserve">   &lt;!--</w:t>
                            </w:r>
                          </w:p>
                          <w:p w:rsidR="001C6BB4" w:rsidRPr="001C6BB4" w:rsidRDefault="001C6BB4" w:rsidP="001C6BB4">
                            <w:pPr>
                              <w:jc w:val="left"/>
                              <w:rPr>
                                <w:sz w:val="18"/>
                                <w:szCs w:val="18"/>
                              </w:rPr>
                            </w:pPr>
                            <w:r w:rsidRPr="001C6BB4">
                              <w:rPr>
                                <w:sz w:val="18"/>
                                <w:szCs w:val="18"/>
                              </w:rPr>
                              <w:t xml:space="preserve">      &lt;useFilterForSortedQuery&gt;true&lt;/useFilterForSortedQuery&gt;</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 Result Window Size</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An optimization for use with the queryResultCache.  When a search</w:t>
                            </w:r>
                          </w:p>
                          <w:p w:rsidR="001C6BB4" w:rsidRPr="001C6BB4" w:rsidRDefault="001C6BB4" w:rsidP="001C6BB4">
                            <w:pPr>
                              <w:jc w:val="left"/>
                              <w:rPr>
                                <w:sz w:val="18"/>
                                <w:szCs w:val="18"/>
                              </w:rPr>
                            </w:pPr>
                            <w:r w:rsidRPr="001C6BB4">
                              <w:rPr>
                                <w:sz w:val="18"/>
                                <w:szCs w:val="18"/>
                              </w:rPr>
                              <w:t xml:space="preserve">        is requested, a superset of the requested number of document ids</w:t>
                            </w:r>
                          </w:p>
                          <w:p w:rsidR="001C6BB4" w:rsidRPr="001C6BB4" w:rsidRDefault="001C6BB4" w:rsidP="001C6BB4">
                            <w:pPr>
                              <w:jc w:val="left"/>
                              <w:rPr>
                                <w:sz w:val="18"/>
                                <w:szCs w:val="18"/>
                              </w:rPr>
                            </w:pPr>
                            <w:r w:rsidRPr="001C6BB4">
                              <w:rPr>
                                <w:sz w:val="18"/>
                                <w:szCs w:val="18"/>
                              </w:rPr>
                              <w:t xml:space="preserve">        are collected.  For example, if a search for a particular query</w:t>
                            </w:r>
                          </w:p>
                          <w:p w:rsidR="001C6BB4" w:rsidRPr="001C6BB4" w:rsidRDefault="001C6BB4" w:rsidP="001C6BB4">
                            <w:pPr>
                              <w:jc w:val="left"/>
                              <w:rPr>
                                <w:sz w:val="18"/>
                                <w:szCs w:val="18"/>
                              </w:rPr>
                            </w:pPr>
                            <w:r w:rsidRPr="001C6BB4">
                              <w:rPr>
                                <w:sz w:val="18"/>
                                <w:szCs w:val="18"/>
                              </w:rPr>
                              <w:t xml:space="preserve">        requests matching documents 10 through 19, and queryWindowSize is 50,</w:t>
                            </w:r>
                          </w:p>
                          <w:p w:rsidR="001C6BB4" w:rsidRPr="001C6BB4" w:rsidRDefault="001C6BB4" w:rsidP="001C6BB4">
                            <w:pPr>
                              <w:jc w:val="left"/>
                              <w:rPr>
                                <w:sz w:val="18"/>
                                <w:szCs w:val="18"/>
                              </w:rPr>
                            </w:pPr>
                            <w:r w:rsidRPr="001C6BB4">
                              <w:rPr>
                                <w:sz w:val="18"/>
                                <w:szCs w:val="18"/>
                              </w:rPr>
                              <w:t xml:space="preserve">        then documents 0 through 49 will be collected and cached.  Any further</w:t>
                            </w:r>
                          </w:p>
                          <w:p w:rsidR="001C6BB4" w:rsidRPr="001C6BB4" w:rsidRDefault="001C6BB4" w:rsidP="001C6BB4">
                            <w:pPr>
                              <w:jc w:val="left"/>
                              <w:rPr>
                                <w:sz w:val="18"/>
                                <w:szCs w:val="18"/>
                              </w:rPr>
                            </w:pPr>
                            <w:r w:rsidRPr="001C6BB4">
                              <w:rPr>
                                <w:sz w:val="18"/>
                                <w:szCs w:val="18"/>
                              </w:rPr>
                              <w:t xml:space="preserve">        requests in that range can be satisfied via the cache.  </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r w:rsidRPr="001C6BB4">
                              <w:rPr>
                                <w:sz w:val="18"/>
                                <w:szCs w:val="18"/>
                              </w:rPr>
                              <w:t xml:space="preserve">   &lt;queryResultWindowSize&gt;20&lt;/queryResultWindowSize&gt;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 Maximum number of documents to cache for any entry in the</w:t>
                            </w:r>
                          </w:p>
                          <w:p w:rsidR="001C6BB4" w:rsidRPr="001C6BB4" w:rsidRDefault="001C6BB4" w:rsidP="001C6BB4">
                            <w:pPr>
                              <w:jc w:val="left"/>
                              <w:rPr>
                                <w:sz w:val="18"/>
                                <w:szCs w:val="18"/>
                              </w:rPr>
                            </w:pPr>
                            <w:r w:rsidRPr="001C6BB4">
                              <w:rPr>
                                <w:sz w:val="18"/>
                                <w:szCs w:val="18"/>
                              </w:rPr>
                              <w:t xml:space="preserve">        queryResultCache. </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r w:rsidRPr="001C6BB4">
                              <w:rPr>
                                <w:sz w:val="18"/>
                                <w:szCs w:val="18"/>
                              </w:rPr>
                              <w:t xml:space="preserve">   &lt;queryResultMaxDocsCached&gt;200&lt;/queryResultMaxDocsCached&gt;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 Query Related Event Listeners</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Various IndexSearcher related events can trigger Listeners to</w:t>
                            </w:r>
                          </w:p>
                          <w:p w:rsidR="001C6BB4" w:rsidRPr="001C6BB4" w:rsidRDefault="001C6BB4" w:rsidP="001C6BB4">
                            <w:pPr>
                              <w:jc w:val="left"/>
                              <w:rPr>
                                <w:sz w:val="18"/>
                                <w:szCs w:val="18"/>
                              </w:rPr>
                            </w:pPr>
                            <w:r w:rsidRPr="001C6BB4">
                              <w:rPr>
                                <w:sz w:val="18"/>
                                <w:szCs w:val="18"/>
                              </w:rPr>
                              <w:t xml:space="preserve">        take actions.</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newSearcher - fired whenever a new searcher is being prepared</w:t>
                            </w:r>
                          </w:p>
                          <w:p w:rsidR="001C6BB4" w:rsidRPr="001C6BB4" w:rsidRDefault="001C6BB4" w:rsidP="001C6BB4">
                            <w:pPr>
                              <w:jc w:val="left"/>
                              <w:rPr>
                                <w:sz w:val="18"/>
                                <w:szCs w:val="18"/>
                              </w:rPr>
                            </w:pPr>
                            <w:r w:rsidRPr="001C6BB4">
                              <w:rPr>
                                <w:sz w:val="18"/>
                                <w:szCs w:val="18"/>
                              </w:rPr>
                              <w:t xml:space="preserve">        and there is a current searcher handling requests (aka</w:t>
                            </w:r>
                          </w:p>
                          <w:p w:rsidR="001C6BB4" w:rsidRPr="001C6BB4" w:rsidRDefault="001C6BB4" w:rsidP="001C6BB4">
                            <w:pPr>
                              <w:jc w:val="left"/>
                              <w:rPr>
                                <w:sz w:val="18"/>
                                <w:szCs w:val="18"/>
                              </w:rPr>
                            </w:pPr>
                            <w:r w:rsidRPr="001C6BB4">
                              <w:rPr>
                                <w:sz w:val="18"/>
                                <w:szCs w:val="18"/>
                              </w:rPr>
                              <w:t xml:space="preserve">        registered).  It can be used to prime certain caches to</w:t>
                            </w:r>
                          </w:p>
                          <w:p w:rsidR="001C6BB4" w:rsidRPr="001C6BB4" w:rsidRDefault="001C6BB4" w:rsidP="001C6BB4">
                            <w:pPr>
                              <w:jc w:val="left"/>
                              <w:rPr>
                                <w:sz w:val="18"/>
                                <w:szCs w:val="18"/>
                              </w:rPr>
                            </w:pPr>
                            <w:r w:rsidRPr="001C6BB4">
                              <w:rPr>
                                <w:sz w:val="18"/>
                                <w:szCs w:val="18"/>
                              </w:rPr>
                              <w:t xml:space="preserve">        prevent long request times for certain requests.</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firstSearcher - fired whenever a new searcher is being</w:t>
                            </w:r>
                          </w:p>
                          <w:p w:rsidR="001C6BB4" w:rsidRPr="001C6BB4" w:rsidRDefault="001C6BB4" w:rsidP="001C6BB4">
                            <w:pPr>
                              <w:jc w:val="left"/>
                              <w:rPr>
                                <w:sz w:val="18"/>
                                <w:szCs w:val="18"/>
                              </w:rPr>
                            </w:pPr>
                            <w:r w:rsidRPr="001C6BB4">
                              <w:rPr>
                                <w:sz w:val="18"/>
                                <w:szCs w:val="18"/>
                              </w:rPr>
                              <w:t xml:space="preserve">        prepared but there is no current registered searcher to handle</w:t>
                            </w:r>
                          </w:p>
                          <w:p w:rsidR="001C6BB4" w:rsidRPr="001C6BB4" w:rsidRDefault="001C6BB4" w:rsidP="001C6BB4">
                            <w:pPr>
                              <w:jc w:val="left"/>
                              <w:rPr>
                                <w:sz w:val="18"/>
                                <w:szCs w:val="18"/>
                              </w:rPr>
                            </w:pPr>
                            <w:r w:rsidRPr="001C6BB4">
                              <w:rPr>
                                <w:sz w:val="18"/>
                                <w:szCs w:val="18"/>
                              </w:rPr>
                              <w:t xml:space="preserve">        requests or to gain autowarming data from.</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r w:rsidRPr="001C6BB4">
                              <w:rPr>
                                <w:sz w:val="18"/>
                                <w:szCs w:val="18"/>
                              </w:rPr>
                              <w:t xml:space="preserve">    &lt;!-- QuerySenderListener takes an array of NamedList and executes a</w:t>
                            </w:r>
                          </w:p>
                          <w:p w:rsidR="001C6BB4" w:rsidRPr="001C6BB4" w:rsidRDefault="001C6BB4" w:rsidP="001C6BB4">
                            <w:pPr>
                              <w:jc w:val="left"/>
                              <w:rPr>
                                <w:sz w:val="18"/>
                                <w:szCs w:val="18"/>
                              </w:rPr>
                            </w:pPr>
                            <w:r w:rsidRPr="001C6BB4">
                              <w:rPr>
                                <w:sz w:val="18"/>
                                <w:szCs w:val="18"/>
                              </w:rPr>
                              <w:t xml:space="preserve">         local query request for each NamedList in sequence. </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r w:rsidRPr="001C6BB4">
                              <w:rPr>
                                <w:sz w:val="18"/>
                                <w:szCs w:val="18"/>
                              </w:rPr>
                              <w:t xml:space="preserve">    &lt;listener event="newSearcher" class="solr.QuerySenderListener"&gt;</w:t>
                            </w:r>
                          </w:p>
                          <w:p w:rsidR="001C6BB4" w:rsidRPr="001C6BB4" w:rsidRDefault="001C6BB4" w:rsidP="001C6BB4">
                            <w:pPr>
                              <w:jc w:val="left"/>
                              <w:rPr>
                                <w:sz w:val="18"/>
                                <w:szCs w:val="18"/>
                              </w:rPr>
                            </w:pPr>
                            <w:r w:rsidRPr="001C6BB4">
                              <w:rPr>
                                <w:sz w:val="18"/>
                                <w:szCs w:val="18"/>
                              </w:rPr>
                              <w:t xml:space="preserve">      &lt;arr name="queries"&gt;</w:t>
                            </w:r>
                          </w:p>
                          <w:p w:rsidR="001C6BB4" w:rsidRPr="001C6BB4" w:rsidRDefault="001C6BB4" w:rsidP="001C6BB4">
                            <w:pPr>
                              <w:jc w:val="left"/>
                              <w:rPr>
                                <w:sz w:val="18"/>
                                <w:szCs w:val="18"/>
                              </w:rPr>
                            </w:pPr>
                            <w:r w:rsidRPr="001C6BB4">
                              <w:rPr>
                                <w:sz w:val="18"/>
                                <w:szCs w:val="18"/>
                              </w:rPr>
                              <w:t xml:space="preserve">        &lt;!--</w:t>
                            </w:r>
                          </w:p>
                          <w:p w:rsidR="001C6BB4" w:rsidRPr="001C6BB4" w:rsidRDefault="001C6BB4" w:rsidP="001C6BB4">
                            <w:pPr>
                              <w:jc w:val="left"/>
                              <w:rPr>
                                <w:sz w:val="18"/>
                                <w:szCs w:val="18"/>
                              </w:rPr>
                            </w:pPr>
                            <w:r w:rsidRPr="001C6BB4">
                              <w:rPr>
                                <w:sz w:val="18"/>
                                <w:szCs w:val="18"/>
                              </w:rPr>
                              <w:t xml:space="preserve">           &lt;lst&gt;&lt;str name="q"&gt;solr&lt;/str&gt;&lt;str name="sort"&gt;price asc&lt;/str&gt;&lt;/lst&gt;</w:t>
                            </w:r>
                          </w:p>
                          <w:p w:rsidR="001C6BB4" w:rsidRPr="001C6BB4" w:rsidRDefault="001C6BB4" w:rsidP="001C6BB4">
                            <w:pPr>
                              <w:jc w:val="left"/>
                              <w:rPr>
                                <w:sz w:val="18"/>
                                <w:szCs w:val="18"/>
                              </w:rPr>
                            </w:pPr>
                            <w:r w:rsidRPr="001C6BB4">
                              <w:rPr>
                                <w:sz w:val="18"/>
                                <w:szCs w:val="18"/>
                              </w:rPr>
                              <w:t xml:space="preserve">           &lt;lst&gt;&lt;str name="q"&gt;rocks&lt;/str&gt;&lt;str name="sort"&gt;weight asc&lt;/str&gt;&lt;/lst&gt;</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r w:rsidRPr="001C6BB4">
                              <w:rPr>
                                <w:sz w:val="18"/>
                                <w:szCs w:val="18"/>
                              </w:rPr>
                              <w:t xml:space="preserve">      &lt;/arr&gt;</w:t>
                            </w:r>
                          </w:p>
                          <w:p w:rsidR="001C6BB4" w:rsidRPr="001C6BB4" w:rsidRDefault="001C6BB4" w:rsidP="001C6BB4">
                            <w:pPr>
                              <w:jc w:val="left"/>
                              <w:rPr>
                                <w:sz w:val="18"/>
                                <w:szCs w:val="18"/>
                              </w:rPr>
                            </w:pPr>
                            <w:r w:rsidRPr="001C6BB4">
                              <w:rPr>
                                <w:sz w:val="18"/>
                                <w:szCs w:val="18"/>
                              </w:rPr>
                              <w:t xml:space="preserve">    &lt;/listener&gt;</w:t>
                            </w:r>
                          </w:p>
                          <w:p w:rsidR="001C6BB4" w:rsidRPr="001C6BB4" w:rsidRDefault="001C6BB4" w:rsidP="001C6BB4">
                            <w:pPr>
                              <w:jc w:val="left"/>
                              <w:rPr>
                                <w:sz w:val="18"/>
                                <w:szCs w:val="18"/>
                              </w:rPr>
                            </w:pPr>
                            <w:r w:rsidRPr="001C6BB4">
                              <w:rPr>
                                <w:sz w:val="18"/>
                                <w:szCs w:val="18"/>
                              </w:rPr>
                              <w:t xml:space="preserve">    &lt;listener event="firstSearcher" class="solr.QuerySenderListener"&gt;</w:t>
                            </w:r>
                          </w:p>
                          <w:p w:rsidR="001C6BB4" w:rsidRPr="001C6BB4" w:rsidRDefault="001C6BB4" w:rsidP="001C6BB4">
                            <w:pPr>
                              <w:jc w:val="left"/>
                              <w:rPr>
                                <w:sz w:val="18"/>
                                <w:szCs w:val="18"/>
                              </w:rPr>
                            </w:pPr>
                            <w:r w:rsidRPr="001C6BB4">
                              <w:rPr>
                                <w:sz w:val="18"/>
                                <w:szCs w:val="18"/>
                              </w:rPr>
                              <w:t xml:space="preserve">      &lt;arr name="queries"&gt;</w:t>
                            </w:r>
                          </w:p>
                          <w:p w:rsidR="001C6BB4" w:rsidRPr="001C6BB4" w:rsidRDefault="001C6BB4" w:rsidP="001C6BB4">
                            <w:pPr>
                              <w:jc w:val="left"/>
                              <w:rPr>
                                <w:sz w:val="18"/>
                                <w:szCs w:val="18"/>
                              </w:rPr>
                            </w:pPr>
                            <w:r w:rsidRPr="001C6BB4">
                              <w:rPr>
                                <w:sz w:val="18"/>
                                <w:szCs w:val="18"/>
                              </w:rPr>
                              <w:t xml:space="preserve">        &lt;lst&gt;</w:t>
                            </w:r>
                          </w:p>
                          <w:p w:rsidR="001C6BB4" w:rsidRPr="001C6BB4" w:rsidRDefault="001C6BB4" w:rsidP="001C6BB4">
                            <w:pPr>
                              <w:jc w:val="left"/>
                              <w:rPr>
                                <w:sz w:val="18"/>
                                <w:szCs w:val="18"/>
                              </w:rPr>
                            </w:pPr>
                            <w:r w:rsidRPr="001C6BB4">
                              <w:rPr>
                                <w:sz w:val="18"/>
                                <w:szCs w:val="18"/>
                              </w:rPr>
                              <w:t xml:space="preserve">          &lt;str name="q"&gt;static firstSearcher warming in solrconfig.xml&lt;/str&gt;</w:t>
                            </w:r>
                          </w:p>
                          <w:p w:rsidR="001C6BB4" w:rsidRPr="001C6BB4" w:rsidRDefault="001C6BB4" w:rsidP="001C6BB4">
                            <w:pPr>
                              <w:jc w:val="left"/>
                              <w:rPr>
                                <w:sz w:val="18"/>
                                <w:szCs w:val="18"/>
                              </w:rPr>
                            </w:pPr>
                            <w:r w:rsidRPr="001C6BB4">
                              <w:rPr>
                                <w:sz w:val="18"/>
                                <w:szCs w:val="18"/>
                              </w:rPr>
                              <w:t xml:space="preserve">        &lt;/lst&gt;</w:t>
                            </w:r>
                          </w:p>
                          <w:p w:rsidR="001C6BB4" w:rsidRPr="001C6BB4" w:rsidRDefault="001C6BB4" w:rsidP="001C6BB4">
                            <w:pPr>
                              <w:jc w:val="left"/>
                              <w:rPr>
                                <w:sz w:val="18"/>
                                <w:szCs w:val="18"/>
                              </w:rPr>
                            </w:pPr>
                            <w:r w:rsidRPr="001C6BB4">
                              <w:rPr>
                                <w:sz w:val="18"/>
                                <w:szCs w:val="18"/>
                              </w:rPr>
                              <w:t xml:space="preserve">      &lt;/arr&gt;</w:t>
                            </w:r>
                          </w:p>
                          <w:p w:rsidR="001C6BB4" w:rsidRPr="001C6BB4" w:rsidRDefault="001C6BB4" w:rsidP="001C6BB4">
                            <w:pPr>
                              <w:jc w:val="left"/>
                              <w:rPr>
                                <w:sz w:val="18"/>
                                <w:szCs w:val="18"/>
                              </w:rPr>
                            </w:pPr>
                            <w:r w:rsidRPr="001C6BB4">
                              <w:rPr>
                                <w:sz w:val="18"/>
                                <w:szCs w:val="18"/>
                              </w:rPr>
                              <w:t xml:space="preserve">    &lt;/listener&gt;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 Use Cold Searcher</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If a search request comes in and there is no current</w:t>
                            </w:r>
                          </w:p>
                          <w:p w:rsidR="001C6BB4" w:rsidRPr="001C6BB4" w:rsidRDefault="001C6BB4" w:rsidP="001C6BB4">
                            <w:pPr>
                              <w:jc w:val="left"/>
                              <w:rPr>
                                <w:sz w:val="18"/>
                                <w:szCs w:val="18"/>
                              </w:rPr>
                            </w:pPr>
                            <w:r w:rsidRPr="001C6BB4">
                              <w:rPr>
                                <w:sz w:val="18"/>
                                <w:szCs w:val="18"/>
                              </w:rPr>
                              <w:t xml:space="preserve">         registered searcher, then immediately register the still</w:t>
                            </w:r>
                          </w:p>
                          <w:p w:rsidR="001C6BB4" w:rsidRPr="001C6BB4" w:rsidRDefault="001C6BB4" w:rsidP="001C6BB4">
                            <w:pPr>
                              <w:jc w:val="left"/>
                              <w:rPr>
                                <w:sz w:val="18"/>
                                <w:szCs w:val="18"/>
                              </w:rPr>
                            </w:pPr>
                            <w:r w:rsidRPr="001C6BB4">
                              <w:rPr>
                                <w:sz w:val="18"/>
                                <w:szCs w:val="18"/>
                              </w:rPr>
                              <w:t xml:space="preserve">         warming searcher and use it.  If "false" then all requests</w:t>
                            </w:r>
                          </w:p>
                          <w:p w:rsidR="001C6BB4" w:rsidRPr="001C6BB4" w:rsidRDefault="001C6BB4" w:rsidP="001C6BB4">
                            <w:pPr>
                              <w:jc w:val="left"/>
                              <w:rPr>
                                <w:sz w:val="18"/>
                                <w:szCs w:val="18"/>
                              </w:rPr>
                            </w:pPr>
                            <w:r w:rsidRPr="001C6BB4">
                              <w:rPr>
                                <w:sz w:val="18"/>
                                <w:szCs w:val="18"/>
                              </w:rPr>
                              <w:t xml:space="preserve">         will block until the first searcher is done warming.</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r w:rsidRPr="001C6BB4">
                              <w:rPr>
                                <w:sz w:val="18"/>
                                <w:szCs w:val="18"/>
                              </w:rPr>
                              <w:t xml:space="preserve">    &lt;useColdSearcher&gt;false&lt;/useColdSearcher&gt;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 Max Warming Searchers</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Maximum number of searchers that may be warming in the</w:t>
                            </w:r>
                          </w:p>
                          <w:p w:rsidR="001C6BB4" w:rsidRPr="001C6BB4" w:rsidRDefault="001C6BB4" w:rsidP="001C6BB4">
                            <w:pPr>
                              <w:jc w:val="left"/>
                              <w:rPr>
                                <w:sz w:val="18"/>
                                <w:szCs w:val="18"/>
                              </w:rPr>
                            </w:pPr>
                            <w:r w:rsidRPr="001C6BB4">
                              <w:rPr>
                                <w:sz w:val="18"/>
                                <w:szCs w:val="18"/>
                              </w:rPr>
                              <w:t xml:space="preserve">         background concurrently.  An error is returned if this limit</w:t>
                            </w:r>
                          </w:p>
                          <w:p w:rsidR="001C6BB4" w:rsidRPr="001C6BB4" w:rsidRDefault="001C6BB4" w:rsidP="001C6BB4">
                            <w:pPr>
                              <w:jc w:val="left"/>
                              <w:rPr>
                                <w:sz w:val="18"/>
                                <w:szCs w:val="18"/>
                              </w:rPr>
                            </w:pPr>
                            <w:r w:rsidRPr="001C6BB4">
                              <w:rPr>
                                <w:sz w:val="18"/>
                                <w:szCs w:val="18"/>
                              </w:rPr>
                              <w:t xml:space="preserve">         is exceeded.</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Recommend values of 1-2 for read-only slaves, higher for</w:t>
                            </w:r>
                          </w:p>
                          <w:p w:rsidR="001C6BB4" w:rsidRPr="001C6BB4" w:rsidRDefault="001C6BB4" w:rsidP="001C6BB4">
                            <w:pPr>
                              <w:jc w:val="left"/>
                              <w:rPr>
                                <w:sz w:val="18"/>
                                <w:szCs w:val="18"/>
                              </w:rPr>
                            </w:pPr>
                            <w:r w:rsidRPr="001C6BB4">
                              <w:rPr>
                                <w:sz w:val="18"/>
                                <w:szCs w:val="18"/>
                              </w:rPr>
                              <w:t xml:space="preserve">         masters w/o cache warming.</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r w:rsidRPr="001C6BB4">
                              <w:rPr>
                                <w:sz w:val="18"/>
                                <w:szCs w:val="18"/>
                              </w:rPr>
                              <w:t xml:space="preserve">    &lt;maxWarmingSearchers&gt;2&lt;/maxWarmingSearchers&gt;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&lt;/query&gt;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&lt;requestDispatcher handleSelect="false" &gt;</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&lt;requestParsers enableRemoteStreaming="true" </w:t>
                            </w:r>
                          </w:p>
                          <w:p w:rsidR="001C6BB4" w:rsidRPr="001C6BB4" w:rsidRDefault="001C6BB4" w:rsidP="001C6BB4">
                            <w:pPr>
                              <w:jc w:val="left"/>
                              <w:rPr>
                                <w:sz w:val="18"/>
                                <w:szCs w:val="18"/>
                              </w:rPr>
                            </w:pPr>
                            <w:r w:rsidRPr="001C6BB4">
                              <w:rPr>
                                <w:sz w:val="18"/>
                                <w:szCs w:val="18"/>
                              </w:rPr>
                              <w:t xml:space="preserve">                    multipartUploadLimitInKB="2048000"</w:t>
                            </w:r>
                          </w:p>
                          <w:p w:rsidR="001C6BB4" w:rsidRPr="001C6BB4" w:rsidRDefault="001C6BB4" w:rsidP="001C6BB4">
                            <w:pPr>
                              <w:jc w:val="left"/>
                              <w:rPr>
                                <w:sz w:val="18"/>
                                <w:szCs w:val="18"/>
                              </w:rPr>
                            </w:pPr>
                            <w:r w:rsidRPr="001C6BB4">
                              <w:rPr>
                                <w:sz w:val="18"/>
                                <w:szCs w:val="18"/>
                              </w:rPr>
                              <w:t xml:space="preserve">                    formdataUploadLimitInKB="2048"/&gt;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&lt;httpCaching never304="true" /&gt;</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&lt;/requestDispatcher&gt;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&lt;requestHandler name="/select" class="solr.SearchHandler"&gt;</w:t>
                            </w:r>
                          </w:p>
                          <w:p w:rsidR="001C6BB4" w:rsidRPr="001C6BB4" w:rsidRDefault="001C6BB4" w:rsidP="001C6BB4">
                            <w:pPr>
                              <w:jc w:val="left"/>
                              <w:rPr>
                                <w:sz w:val="18"/>
                                <w:szCs w:val="18"/>
                              </w:rPr>
                            </w:pPr>
                            <w:r w:rsidRPr="001C6BB4">
                              <w:rPr>
                                <w:sz w:val="18"/>
                                <w:szCs w:val="18"/>
                              </w:rPr>
                              <w:t xml:space="preserve">      &lt;lst name="defaults"&gt;</w:t>
                            </w:r>
                          </w:p>
                          <w:p w:rsidR="001C6BB4" w:rsidRPr="001C6BB4" w:rsidRDefault="001C6BB4" w:rsidP="001C6BB4">
                            <w:pPr>
                              <w:jc w:val="left"/>
                              <w:rPr>
                                <w:sz w:val="18"/>
                                <w:szCs w:val="18"/>
                              </w:rPr>
                            </w:pPr>
                            <w:r w:rsidRPr="001C6BB4">
                              <w:rPr>
                                <w:sz w:val="18"/>
                                <w:szCs w:val="18"/>
                              </w:rPr>
                              <w:t xml:space="preserve">       &lt;str name="echoParams"&gt;explicit&lt;/str&gt;</w:t>
                            </w:r>
                          </w:p>
                          <w:p w:rsidR="001C6BB4" w:rsidRPr="001C6BB4" w:rsidRDefault="001C6BB4" w:rsidP="001C6BB4">
                            <w:pPr>
                              <w:jc w:val="left"/>
                              <w:rPr>
                                <w:sz w:val="18"/>
                                <w:szCs w:val="18"/>
                              </w:rPr>
                            </w:pPr>
                            <w:r w:rsidRPr="001C6BB4">
                              <w:rPr>
                                <w:sz w:val="18"/>
                                <w:szCs w:val="18"/>
                              </w:rPr>
                              <w:t xml:space="preserve">       &lt;int name="rows"&gt;10&lt;/int&gt;</w:t>
                            </w:r>
                          </w:p>
                          <w:p w:rsidR="001C6BB4" w:rsidRPr="001C6BB4" w:rsidRDefault="001C6BB4" w:rsidP="001C6BB4">
                            <w:pPr>
                              <w:jc w:val="left"/>
                              <w:rPr>
                                <w:sz w:val="18"/>
                                <w:szCs w:val="18"/>
                              </w:rPr>
                            </w:pPr>
                            <w:r w:rsidRPr="001C6BB4">
                              <w:rPr>
                                <w:sz w:val="18"/>
                                <w:szCs w:val="18"/>
                              </w:rPr>
                              <w:t xml:space="preserve">       &lt;str name="df"&gt;text&lt;/str&gt;</w:t>
                            </w:r>
                          </w:p>
                          <w:p w:rsidR="001C6BB4" w:rsidRPr="001C6BB4" w:rsidRDefault="001C6BB4" w:rsidP="001C6BB4">
                            <w:pPr>
                              <w:jc w:val="left"/>
                              <w:rPr>
                                <w:sz w:val="18"/>
                                <w:szCs w:val="18"/>
                              </w:rPr>
                            </w:pPr>
                            <w:r w:rsidRPr="001C6BB4">
                              <w:rPr>
                                <w:sz w:val="18"/>
                                <w:szCs w:val="18"/>
                              </w:rPr>
                              <w:t xml:space="preserve">     &lt;/lst&gt;</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&lt;/requestHandler&gt;</w:t>
                            </w:r>
                          </w:p>
                          <w:p w:rsidR="001C6BB4" w:rsidRPr="001C6BB4" w:rsidRDefault="001C6BB4" w:rsidP="001C6BB4">
                            <w:pPr>
                              <w:jc w:val="left"/>
                              <w:rPr>
                                <w:sz w:val="18"/>
                                <w:szCs w:val="18"/>
                              </w:rPr>
                            </w:pPr>
                            <w:r w:rsidRPr="001C6BB4">
                              <w:rPr>
                                <w:sz w:val="18"/>
                                <w:szCs w:val="18"/>
                              </w:rPr>
                              <w:t xml:space="preserve">  &lt;requestHandler name="/query" class="solr.SearchHandler"&gt;</w:t>
                            </w:r>
                          </w:p>
                          <w:p w:rsidR="001C6BB4" w:rsidRPr="001C6BB4" w:rsidRDefault="001C6BB4" w:rsidP="001C6BB4">
                            <w:pPr>
                              <w:jc w:val="left"/>
                              <w:rPr>
                                <w:sz w:val="18"/>
                                <w:szCs w:val="18"/>
                              </w:rPr>
                            </w:pPr>
                            <w:r w:rsidRPr="001C6BB4">
                              <w:rPr>
                                <w:sz w:val="18"/>
                                <w:szCs w:val="18"/>
                              </w:rPr>
                              <w:t xml:space="preserve">     &lt;lst name="defaults"&gt;</w:t>
                            </w:r>
                          </w:p>
                          <w:p w:rsidR="001C6BB4" w:rsidRPr="001C6BB4" w:rsidRDefault="001C6BB4" w:rsidP="001C6BB4">
                            <w:pPr>
                              <w:jc w:val="left"/>
                              <w:rPr>
                                <w:sz w:val="18"/>
                                <w:szCs w:val="18"/>
                              </w:rPr>
                            </w:pPr>
                            <w:r w:rsidRPr="001C6BB4">
                              <w:rPr>
                                <w:sz w:val="18"/>
                                <w:szCs w:val="18"/>
                              </w:rPr>
                              <w:t xml:space="preserve">       &lt;str name="echoParams"&gt;explicit&lt;/str&gt;</w:t>
                            </w:r>
                          </w:p>
                          <w:p w:rsidR="001C6BB4" w:rsidRPr="001C6BB4" w:rsidRDefault="001C6BB4" w:rsidP="001C6BB4">
                            <w:pPr>
                              <w:jc w:val="left"/>
                              <w:rPr>
                                <w:sz w:val="18"/>
                                <w:szCs w:val="18"/>
                              </w:rPr>
                            </w:pPr>
                            <w:r w:rsidRPr="001C6BB4">
                              <w:rPr>
                                <w:sz w:val="18"/>
                                <w:szCs w:val="18"/>
                              </w:rPr>
                              <w:t xml:space="preserve">       &lt;str name="wt"&gt;json&lt;/str&gt;</w:t>
                            </w:r>
                          </w:p>
                          <w:p w:rsidR="001C6BB4" w:rsidRPr="001C6BB4" w:rsidRDefault="001C6BB4" w:rsidP="001C6BB4">
                            <w:pPr>
                              <w:jc w:val="left"/>
                              <w:rPr>
                                <w:sz w:val="18"/>
                                <w:szCs w:val="18"/>
                              </w:rPr>
                            </w:pPr>
                            <w:r w:rsidRPr="001C6BB4">
                              <w:rPr>
                                <w:sz w:val="18"/>
                                <w:szCs w:val="18"/>
                              </w:rPr>
                              <w:t xml:space="preserve">       &lt;str name="indent"&gt;true&lt;/str&gt;</w:t>
                            </w:r>
                          </w:p>
                          <w:p w:rsidR="001C6BB4" w:rsidRPr="001C6BB4" w:rsidRDefault="001C6BB4" w:rsidP="001C6BB4">
                            <w:pPr>
                              <w:jc w:val="left"/>
                              <w:rPr>
                                <w:sz w:val="18"/>
                                <w:szCs w:val="18"/>
                              </w:rPr>
                            </w:pPr>
                            <w:r w:rsidRPr="001C6BB4">
                              <w:rPr>
                                <w:sz w:val="18"/>
                                <w:szCs w:val="18"/>
                              </w:rPr>
                              <w:t xml:space="preserve">       &lt;str name="df"&gt;text&lt;/str&gt;</w:t>
                            </w:r>
                          </w:p>
                          <w:p w:rsidR="001C6BB4" w:rsidRPr="001C6BB4" w:rsidRDefault="001C6BB4" w:rsidP="001C6BB4">
                            <w:pPr>
                              <w:jc w:val="left"/>
                              <w:rPr>
                                <w:sz w:val="18"/>
                                <w:szCs w:val="18"/>
                              </w:rPr>
                            </w:pPr>
                            <w:r w:rsidRPr="001C6BB4">
                              <w:rPr>
                                <w:sz w:val="18"/>
                                <w:szCs w:val="18"/>
                              </w:rPr>
                              <w:t xml:space="preserve">     &lt;/lst&gt;</w:t>
                            </w:r>
                          </w:p>
                          <w:p w:rsidR="001C6BB4" w:rsidRPr="001C6BB4" w:rsidRDefault="001C6BB4" w:rsidP="001C6BB4">
                            <w:pPr>
                              <w:jc w:val="left"/>
                              <w:rPr>
                                <w:sz w:val="18"/>
                                <w:szCs w:val="18"/>
                              </w:rPr>
                            </w:pPr>
                            <w:r w:rsidRPr="001C6BB4">
                              <w:rPr>
                                <w:sz w:val="18"/>
                                <w:szCs w:val="18"/>
                              </w:rPr>
                              <w:t xml:space="preserve">  &lt;/requestHandler&gt;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&lt;requestHandler name="/get" class="solr.RealTimeGetHandler"&gt;</w:t>
                            </w:r>
                          </w:p>
                          <w:p w:rsidR="001C6BB4" w:rsidRPr="001C6BB4" w:rsidRDefault="001C6BB4" w:rsidP="001C6BB4">
                            <w:pPr>
                              <w:jc w:val="left"/>
                              <w:rPr>
                                <w:sz w:val="18"/>
                                <w:szCs w:val="18"/>
                              </w:rPr>
                            </w:pPr>
                            <w:r w:rsidRPr="001C6BB4">
                              <w:rPr>
                                <w:sz w:val="18"/>
                                <w:szCs w:val="18"/>
                              </w:rPr>
                              <w:t xml:space="preserve">     &lt;lst name="defaults"&gt;</w:t>
                            </w:r>
                          </w:p>
                          <w:p w:rsidR="001C6BB4" w:rsidRPr="001C6BB4" w:rsidRDefault="001C6BB4" w:rsidP="001C6BB4">
                            <w:pPr>
                              <w:jc w:val="left"/>
                              <w:rPr>
                                <w:sz w:val="18"/>
                                <w:szCs w:val="18"/>
                              </w:rPr>
                            </w:pPr>
                            <w:r w:rsidRPr="001C6BB4">
                              <w:rPr>
                                <w:sz w:val="18"/>
                                <w:szCs w:val="18"/>
                              </w:rPr>
                              <w:t xml:space="preserve">       &lt;str name="omitHeader"&gt;true&lt;/str&gt;</w:t>
                            </w:r>
                          </w:p>
                          <w:p w:rsidR="001C6BB4" w:rsidRPr="001C6BB4" w:rsidRDefault="001C6BB4" w:rsidP="001C6BB4">
                            <w:pPr>
                              <w:jc w:val="left"/>
                              <w:rPr>
                                <w:sz w:val="18"/>
                                <w:szCs w:val="18"/>
                              </w:rPr>
                            </w:pPr>
                            <w:r w:rsidRPr="001C6BB4">
                              <w:rPr>
                                <w:sz w:val="18"/>
                                <w:szCs w:val="18"/>
                              </w:rPr>
                              <w:t xml:space="preserve">       &lt;str name="wt"&gt;json&lt;/str&gt;</w:t>
                            </w:r>
                          </w:p>
                          <w:p w:rsidR="001C6BB4" w:rsidRPr="001C6BB4" w:rsidRDefault="001C6BB4" w:rsidP="001C6BB4">
                            <w:pPr>
                              <w:jc w:val="left"/>
                              <w:rPr>
                                <w:sz w:val="18"/>
                                <w:szCs w:val="18"/>
                              </w:rPr>
                            </w:pPr>
                            <w:r w:rsidRPr="001C6BB4">
                              <w:rPr>
                                <w:sz w:val="18"/>
                                <w:szCs w:val="18"/>
                              </w:rPr>
                              <w:t xml:space="preserve">       &lt;str name="indent"&gt;true&lt;/str&gt;</w:t>
                            </w:r>
                          </w:p>
                          <w:p w:rsidR="001C6BB4" w:rsidRPr="001C6BB4" w:rsidRDefault="001C6BB4" w:rsidP="001C6BB4">
                            <w:pPr>
                              <w:jc w:val="left"/>
                              <w:rPr>
                                <w:sz w:val="18"/>
                                <w:szCs w:val="18"/>
                              </w:rPr>
                            </w:pPr>
                            <w:r w:rsidRPr="001C6BB4">
                              <w:rPr>
                                <w:sz w:val="18"/>
                                <w:szCs w:val="18"/>
                              </w:rPr>
                              <w:t xml:space="preserve">     &lt;/lst&gt;</w:t>
                            </w:r>
                          </w:p>
                          <w:p w:rsidR="001C6BB4" w:rsidRPr="001C6BB4" w:rsidRDefault="001C6BB4" w:rsidP="001C6BB4">
                            <w:pPr>
                              <w:jc w:val="left"/>
                              <w:rPr>
                                <w:sz w:val="18"/>
                                <w:szCs w:val="18"/>
                              </w:rPr>
                            </w:pPr>
                            <w:r w:rsidRPr="001C6BB4">
                              <w:rPr>
                                <w:sz w:val="18"/>
                                <w:szCs w:val="18"/>
                              </w:rPr>
                              <w:t xml:space="preserve">  &lt;/requestHandler&gt;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&lt;requestHandler name="/browse" class="solr.SearchHandler"&gt;</w:t>
                            </w:r>
                          </w:p>
                          <w:p w:rsidR="001C6BB4" w:rsidRPr="001C6BB4" w:rsidRDefault="001C6BB4" w:rsidP="001C6BB4">
                            <w:pPr>
                              <w:jc w:val="left"/>
                              <w:rPr>
                                <w:sz w:val="18"/>
                                <w:szCs w:val="18"/>
                              </w:rPr>
                            </w:pPr>
                            <w:r w:rsidRPr="001C6BB4">
                              <w:rPr>
                                <w:sz w:val="18"/>
                                <w:szCs w:val="18"/>
                              </w:rPr>
                              <w:t xml:space="preserve">     &lt;lst name="defaults"&gt;</w:t>
                            </w:r>
                          </w:p>
                          <w:p w:rsidR="001C6BB4" w:rsidRPr="001C6BB4" w:rsidRDefault="001C6BB4" w:rsidP="001C6BB4">
                            <w:pPr>
                              <w:jc w:val="left"/>
                              <w:rPr>
                                <w:sz w:val="18"/>
                                <w:szCs w:val="18"/>
                              </w:rPr>
                            </w:pPr>
                            <w:r w:rsidRPr="001C6BB4">
                              <w:rPr>
                                <w:sz w:val="18"/>
                                <w:szCs w:val="18"/>
                              </w:rPr>
                              <w:t xml:space="preserve">       &lt;str name="echoParams"&gt;explicit&lt;/str&gt;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 VelocityResponseWriter settings --&gt;</w:t>
                            </w:r>
                          </w:p>
                          <w:p w:rsidR="001C6BB4" w:rsidRPr="001C6BB4" w:rsidRDefault="001C6BB4" w:rsidP="001C6BB4">
                            <w:pPr>
                              <w:jc w:val="left"/>
                              <w:rPr>
                                <w:sz w:val="18"/>
                                <w:szCs w:val="18"/>
                              </w:rPr>
                            </w:pPr>
                            <w:r w:rsidRPr="001C6BB4">
                              <w:rPr>
                                <w:sz w:val="18"/>
                                <w:szCs w:val="18"/>
                              </w:rPr>
                              <w:t xml:space="preserve">       &lt;str name="wt"&gt;velocity&lt;/str&gt;</w:t>
                            </w:r>
                          </w:p>
                          <w:p w:rsidR="001C6BB4" w:rsidRPr="001C6BB4" w:rsidRDefault="001C6BB4" w:rsidP="001C6BB4">
                            <w:pPr>
                              <w:jc w:val="left"/>
                              <w:rPr>
                                <w:sz w:val="18"/>
                                <w:szCs w:val="18"/>
                              </w:rPr>
                            </w:pPr>
                            <w:r w:rsidRPr="001C6BB4">
                              <w:rPr>
                                <w:sz w:val="18"/>
                                <w:szCs w:val="18"/>
                              </w:rPr>
                              <w:t xml:space="preserve">       &lt;str name="v.template"&gt;browse&lt;/str&gt;</w:t>
                            </w:r>
                          </w:p>
                          <w:p w:rsidR="001C6BB4" w:rsidRPr="001C6BB4" w:rsidRDefault="001C6BB4" w:rsidP="001C6BB4">
                            <w:pPr>
                              <w:jc w:val="left"/>
                              <w:rPr>
                                <w:sz w:val="18"/>
                                <w:szCs w:val="18"/>
                              </w:rPr>
                            </w:pPr>
                            <w:r w:rsidRPr="001C6BB4">
                              <w:rPr>
                                <w:sz w:val="18"/>
                                <w:szCs w:val="18"/>
                              </w:rPr>
                              <w:t xml:space="preserve">       &lt;str name="v.layout"&gt;layout&lt;/str&gt;</w:t>
                            </w:r>
                          </w:p>
                          <w:p w:rsidR="001C6BB4" w:rsidRPr="001C6BB4" w:rsidRDefault="001C6BB4" w:rsidP="001C6BB4">
                            <w:pPr>
                              <w:jc w:val="left"/>
                              <w:rPr>
                                <w:sz w:val="18"/>
                                <w:szCs w:val="18"/>
                              </w:rPr>
                            </w:pPr>
                            <w:r w:rsidRPr="001C6BB4">
                              <w:rPr>
                                <w:sz w:val="18"/>
                                <w:szCs w:val="18"/>
                              </w:rPr>
                              <w:t xml:space="preserve">       &lt;str name="title"&gt;Solritas&lt;/str&gt;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 Query settings --&gt;</w:t>
                            </w:r>
                          </w:p>
                          <w:p w:rsidR="001C6BB4" w:rsidRPr="001C6BB4" w:rsidRDefault="001C6BB4" w:rsidP="001C6BB4">
                            <w:pPr>
                              <w:jc w:val="left"/>
                              <w:rPr>
                                <w:sz w:val="18"/>
                                <w:szCs w:val="18"/>
                              </w:rPr>
                            </w:pPr>
                            <w:r w:rsidRPr="001C6BB4">
                              <w:rPr>
                                <w:sz w:val="18"/>
                                <w:szCs w:val="18"/>
                              </w:rPr>
                              <w:t xml:space="preserve">       &lt;str name="defType"&gt;edismax&lt;/str&gt;</w:t>
                            </w:r>
                          </w:p>
                          <w:p w:rsidR="001C6BB4" w:rsidRPr="001C6BB4" w:rsidRDefault="001C6BB4" w:rsidP="001C6BB4">
                            <w:pPr>
                              <w:jc w:val="left"/>
                              <w:rPr>
                                <w:sz w:val="18"/>
                                <w:szCs w:val="18"/>
                              </w:rPr>
                            </w:pPr>
                            <w:r w:rsidRPr="001C6BB4">
                              <w:rPr>
                                <w:sz w:val="18"/>
                                <w:szCs w:val="18"/>
                              </w:rPr>
                              <w:t xml:space="preserve">       &lt;str name="qf"&gt;</w:t>
                            </w:r>
                          </w:p>
                          <w:p w:rsidR="001C6BB4" w:rsidRPr="001C6BB4" w:rsidRDefault="001C6BB4" w:rsidP="001C6BB4">
                            <w:pPr>
                              <w:jc w:val="left"/>
                              <w:rPr>
                                <w:sz w:val="18"/>
                                <w:szCs w:val="18"/>
                              </w:rPr>
                            </w:pPr>
                            <w:r w:rsidRPr="001C6BB4">
                              <w:rPr>
                                <w:sz w:val="18"/>
                                <w:szCs w:val="18"/>
                              </w:rPr>
                              <w:t xml:space="preserve">          text^0.5 features^1.0 name^1.2 sku^1.5 id^10.0 manu^1.1 cat^1.4</w:t>
                            </w:r>
                          </w:p>
                          <w:p w:rsidR="001C6BB4" w:rsidRPr="001C6BB4" w:rsidRDefault="001C6BB4" w:rsidP="001C6BB4">
                            <w:pPr>
                              <w:jc w:val="left"/>
                              <w:rPr>
                                <w:sz w:val="18"/>
                                <w:szCs w:val="18"/>
                              </w:rPr>
                            </w:pPr>
                            <w:r w:rsidRPr="001C6BB4">
                              <w:rPr>
                                <w:sz w:val="18"/>
                                <w:szCs w:val="18"/>
                              </w:rPr>
                              <w:t xml:space="preserve">          title^10.0 description^5.0 keywords^5.0 author^2.0 resourcename^1.0</w:t>
                            </w:r>
                          </w:p>
                          <w:p w:rsidR="001C6BB4" w:rsidRPr="001C6BB4" w:rsidRDefault="001C6BB4" w:rsidP="001C6BB4">
                            <w:pPr>
                              <w:jc w:val="left"/>
                              <w:rPr>
                                <w:sz w:val="18"/>
                                <w:szCs w:val="18"/>
                              </w:rPr>
                            </w:pPr>
                            <w:r w:rsidRPr="001C6BB4">
                              <w:rPr>
                                <w:sz w:val="18"/>
                                <w:szCs w:val="18"/>
                              </w:rPr>
                              <w:t xml:space="preserve">       &lt;/str&gt;</w:t>
                            </w:r>
                          </w:p>
                          <w:p w:rsidR="001C6BB4" w:rsidRPr="001C6BB4" w:rsidRDefault="001C6BB4" w:rsidP="001C6BB4">
                            <w:pPr>
                              <w:jc w:val="left"/>
                              <w:rPr>
                                <w:sz w:val="18"/>
                                <w:szCs w:val="18"/>
                              </w:rPr>
                            </w:pPr>
                            <w:r w:rsidRPr="001C6BB4">
                              <w:rPr>
                                <w:sz w:val="18"/>
                                <w:szCs w:val="18"/>
                              </w:rPr>
                              <w:t xml:space="preserve">       &lt;str name="df"&gt;text&lt;/str&gt;</w:t>
                            </w:r>
                          </w:p>
                          <w:p w:rsidR="001C6BB4" w:rsidRPr="001C6BB4" w:rsidRDefault="001C6BB4" w:rsidP="001C6BB4">
                            <w:pPr>
                              <w:jc w:val="left"/>
                              <w:rPr>
                                <w:sz w:val="18"/>
                                <w:szCs w:val="18"/>
                              </w:rPr>
                            </w:pPr>
                            <w:r w:rsidRPr="001C6BB4">
                              <w:rPr>
                                <w:sz w:val="18"/>
                                <w:szCs w:val="18"/>
                              </w:rPr>
                              <w:t xml:space="preserve">       &lt;str name="mm"&gt;100%&lt;/str&gt;</w:t>
                            </w:r>
                          </w:p>
                          <w:p w:rsidR="001C6BB4" w:rsidRPr="001C6BB4" w:rsidRDefault="001C6BB4" w:rsidP="001C6BB4">
                            <w:pPr>
                              <w:jc w:val="left"/>
                              <w:rPr>
                                <w:sz w:val="18"/>
                                <w:szCs w:val="18"/>
                              </w:rPr>
                            </w:pPr>
                            <w:r w:rsidRPr="001C6BB4">
                              <w:rPr>
                                <w:sz w:val="18"/>
                                <w:szCs w:val="18"/>
                              </w:rPr>
                              <w:t xml:space="preserve">       &lt;str name="q.alt"&gt;*:*&lt;/str&gt;</w:t>
                            </w:r>
                          </w:p>
                          <w:p w:rsidR="001C6BB4" w:rsidRPr="001C6BB4" w:rsidRDefault="001C6BB4" w:rsidP="001C6BB4">
                            <w:pPr>
                              <w:jc w:val="left"/>
                              <w:rPr>
                                <w:sz w:val="18"/>
                                <w:szCs w:val="18"/>
                              </w:rPr>
                            </w:pPr>
                            <w:r w:rsidRPr="001C6BB4">
                              <w:rPr>
                                <w:sz w:val="18"/>
                                <w:szCs w:val="18"/>
                              </w:rPr>
                              <w:t xml:space="preserve">       &lt;str name="rows"&gt;10&lt;/str&gt;</w:t>
                            </w:r>
                          </w:p>
                          <w:p w:rsidR="001C6BB4" w:rsidRPr="001C6BB4" w:rsidRDefault="001C6BB4" w:rsidP="001C6BB4">
                            <w:pPr>
                              <w:jc w:val="left"/>
                              <w:rPr>
                                <w:sz w:val="18"/>
                                <w:szCs w:val="18"/>
                              </w:rPr>
                            </w:pPr>
                            <w:r w:rsidRPr="001C6BB4">
                              <w:rPr>
                                <w:sz w:val="18"/>
                                <w:szCs w:val="18"/>
                              </w:rPr>
                              <w:t xml:space="preserve">       &lt;str name="fl"&gt;*,score&lt;/str&gt;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&lt;str name="mlt.qf"&gt;</w:t>
                            </w:r>
                          </w:p>
                          <w:p w:rsidR="001C6BB4" w:rsidRPr="001C6BB4" w:rsidRDefault="001C6BB4" w:rsidP="001C6BB4">
                            <w:pPr>
                              <w:jc w:val="left"/>
                              <w:rPr>
                                <w:sz w:val="18"/>
                                <w:szCs w:val="18"/>
                              </w:rPr>
                            </w:pPr>
                            <w:r w:rsidRPr="001C6BB4">
                              <w:rPr>
                                <w:sz w:val="18"/>
                                <w:szCs w:val="18"/>
                              </w:rPr>
                              <w:t xml:space="preserve">         text^0.5 features^1.0 name^1.2 sku^1.5 id^10.0 manu^1.1 cat^1.4</w:t>
                            </w:r>
                          </w:p>
                          <w:p w:rsidR="001C6BB4" w:rsidRPr="001C6BB4" w:rsidRDefault="001C6BB4" w:rsidP="001C6BB4">
                            <w:pPr>
                              <w:jc w:val="left"/>
                              <w:rPr>
                                <w:sz w:val="18"/>
                                <w:szCs w:val="18"/>
                              </w:rPr>
                            </w:pPr>
                            <w:r w:rsidRPr="001C6BB4">
                              <w:rPr>
                                <w:sz w:val="18"/>
                                <w:szCs w:val="18"/>
                              </w:rPr>
                              <w:t xml:space="preserve">         title^10.0 description^5.0 keywords^5.0 author^2.0 resourcename^1.0</w:t>
                            </w:r>
                          </w:p>
                          <w:p w:rsidR="001C6BB4" w:rsidRPr="001C6BB4" w:rsidRDefault="001C6BB4" w:rsidP="001C6BB4">
                            <w:pPr>
                              <w:jc w:val="left"/>
                              <w:rPr>
                                <w:sz w:val="18"/>
                                <w:szCs w:val="18"/>
                              </w:rPr>
                            </w:pPr>
                            <w:r w:rsidRPr="001C6BB4">
                              <w:rPr>
                                <w:sz w:val="18"/>
                                <w:szCs w:val="18"/>
                              </w:rPr>
                              <w:t xml:space="preserve">       &lt;/str&gt;</w:t>
                            </w:r>
                          </w:p>
                          <w:p w:rsidR="001C6BB4" w:rsidRPr="001C6BB4" w:rsidRDefault="001C6BB4" w:rsidP="001C6BB4">
                            <w:pPr>
                              <w:jc w:val="left"/>
                              <w:rPr>
                                <w:sz w:val="18"/>
                                <w:szCs w:val="18"/>
                              </w:rPr>
                            </w:pPr>
                            <w:r w:rsidRPr="001C6BB4">
                              <w:rPr>
                                <w:sz w:val="18"/>
                                <w:szCs w:val="18"/>
                              </w:rPr>
                              <w:t xml:space="preserve">       &lt;str name="mlt.fl"&gt;text,features,name,sku,id,manu,cat,title,description,keywords,author,resourcename&lt;/str&gt;</w:t>
                            </w:r>
                          </w:p>
                          <w:p w:rsidR="001C6BB4" w:rsidRPr="001C6BB4" w:rsidRDefault="001C6BB4" w:rsidP="001C6BB4">
                            <w:pPr>
                              <w:jc w:val="left"/>
                              <w:rPr>
                                <w:sz w:val="18"/>
                                <w:szCs w:val="18"/>
                              </w:rPr>
                            </w:pPr>
                            <w:r w:rsidRPr="001C6BB4">
                              <w:rPr>
                                <w:sz w:val="18"/>
                                <w:szCs w:val="18"/>
                              </w:rPr>
                              <w:t xml:space="preserve">       &lt;int name="mlt.count"&gt;3&lt;/int&gt;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 Faceting defaults --&gt;</w:t>
                            </w:r>
                          </w:p>
                          <w:p w:rsidR="001C6BB4" w:rsidRPr="001C6BB4" w:rsidRDefault="001C6BB4" w:rsidP="001C6BB4">
                            <w:pPr>
                              <w:jc w:val="left"/>
                              <w:rPr>
                                <w:sz w:val="18"/>
                                <w:szCs w:val="18"/>
                              </w:rPr>
                            </w:pPr>
                            <w:r w:rsidRPr="001C6BB4">
                              <w:rPr>
                                <w:sz w:val="18"/>
                                <w:szCs w:val="18"/>
                              </w:rPr>
                              <w:t xml:space="preserve">       &lt;str name="facet"&gt;on&lt;/str&gt;</w:t>
                            </w:r>
                          </w:p>
                          <w:p w:rsidR="001C6BB4" w:rsidRPr="001C6BB4" w:rsidRDefault="001C6BB4" w:rsidP="001C6BB4">
                            <w:pPr>
                              <w:jc w:val="left"/>
                              <w:rPr>
                                <w:sz w:val="18"/>
                                <w:szCs w:val="18"/>
                              </w:rPr>
                            </w:pPr>
                            <w:r w:rsidRPr="001C6BB4">
                              <w:rPr>
                                <w:sz w:val="18"/>
                                <w:szCs w:val="18"/>
                              </w:rPr>
                              <w:t xml:space="preserve">       &lt;str name="facet.field"&gt;cat&lt;/str&gt;</w:t>
                            </w:r>
                          </w:p>
                          <w:p w:rsidR="001C6BB4" w:rsidRPr="001C6BB4" w:rsidRDefault="001C6BB4" w:rsidP="001C6BB4">
                            <w:pPr>
                              <w:jc w:val="left"/>
                              <w:rPr>
                                <w:sz w:val="18"/>
                                <w:szCs w:val="18"/>
                              </w:rPr>
                            </w:pPr>
                            <w:r w:rsidRPr="001C6BB4">
                              <w:rPr>
                                <w:sz w:val="18"/>
                                <w:szCs w:val="18"/>
                              </w:rPr>
                              <w:t xml:space="preserve">       &lt;str name="facet.field"&gt;manu_exact&lt;/str&gt;</w:t>
                            </w:r>
                          </w:p>
                          <w:p w:rsidR="001C6BB4" w:rsidRPr="001C6BB4" w:rsidRDefault="001C6BB4" w:rsidP="001C6BB4">
                            <w:pPr>
                              <w:jc w:val="left"/>
                              <w:rPr>
                                <w:sz w:val="18"/>
                                <w:szCs w:val="18"/>
                              </w:rPr>
                            </w:pPr>
                            <w:r w:rsidRPr="001C6BB4">
                              <w:rPr>
                                <w:sz w:val="18"/>
                                <w:szCs w:val="18"/>
                              </w:rPr>
                              <w:t xml:space="preserve">       &lt;str name="facet.field"&gt;content_type&lt;/str&gt;</w:t>
                            </w:r>
                          </w:p>
                          <w:p w:rsidR="001C6BB4" w:rsidRPr="001C6BB4" w:rsidRDefault="001C6BB4" w:rsidP="001C6BB4">
                            <w:pPr>
                              <w:jc w:val="left"/>
                              <w:rPr>
                                <w:sz w:val="18"/>
                                <w:szCs w:val="18"/>
                              </w:rPr>
                            </w:pPr>
                            <w:r w:rsidRPr="001C6BB4">
                              <w:rPr>
                                <w:sz w:val="18"/>
                                <w:szCs w:val="18"/>
                              </w:rPr>
                              <w:t xml:space="preserve">       &lt;str name="facet.field"&gt;author_s&lt;/str&gt;</w:t>
                            </w:r>
                          </w:p>
                          <w:p w:rsidR="001C6BB4" w:rsidRPr="001C6BB4" w:rsidRDefault="001C6BB4" w:rsidP="001C6BB4">
                            <w:pPr>
                              <w:jc w:val="left"/>
                              <w:rPr>
                                <w:sz w:val="18"/>
                                <w:szCs w:val="18"/>
                              </w:rPr>
                            </w:pPr>
                            <w:r w:rsidRPr="001C6BB4">
                              <w:rPr>
                                <w:sz w:val="18"/>
                                <w:szCs w:val="18"/>
                              </w:rPr>
                              <w:t xml:space="preserve">       &lt;str name="facet.query"&gt;ipod&lt;/str&gt;</w:t>
                            </w:r>
                          </w:p>
                          <w:p w:rsidR="001C6BB4" w:rsidRPr="001C6BB4" w:rsidRDefault="001C6BB4" w:rsidP="001C6BB4">
                            <w:pPr>
                              <w:jc w:val="left"/>
                              <w:rPr>
                                <w:sz w:val="18"/>
                                <w:szCs w:val="18"/>
                              </w:rPr>
                            </w:pPr>
                            <w:r w:rsidRPr="001C6BB4">
                              <w:rPr>
                                <w:sz w:val="18"/>
                                <w:szCs w:val="18"/>
                              </w:rPr>
                              <w:t xml:space="preserve">       &lt;str name="facet.query"&gt;GB&lt;/str&gt;</w:t>
                            </w:r>
                          </w:p>
                          <w:p w:rsidR="001C6BB4" w:rsidRPr="001C6BB4" w:rsidRDefault="001C6BB4" w:rsidP="001C6BB4">
                            <w:pPr>
                              <w:jc w:val="left"/>
                              <w:rPr>
                                <w:sz w:val="18"/>
                                <w:szCs w:val="18"/>
                              </w:rPr>
                            </w:pPr>
                            <w:r w:rsidRPr="001C6BB4">
                              <w:rPr>
                                <w:sz w:val="18"/>
                                <w:szCs w:val="18"/>
                              </w:rPr>
                              <w:t xml:space="preserve">       &lt;str name="facet.mincount"&gt;1&lt;/str&gt;</w:t>
                            </w:r>
                          </w:p>
                          <w:p w:rsidR="001C6BB4" w:rsidRPr="001C6BB4" w:rsidRDefault="001C6BB4" w:rsidP="001C6BB4">
                            <w:pPr>
                              <w:jc w:val="left"/>
                              <w:rPr>
                                <w:sz w:val="18"/>
                                <w:szCs w:val="18"/>
                              </w:rPr>
                            </w:pPr>
                            <w:r w:rsidRPr="001C6BB4">
                              <w:rPr>
                                <w:sz w:val="18"/>
                                <w:szCs w:val="18"/>
                              </w:rPr>
                              <w:t xml:space="preserve">       &lt;str name="facet.pivot"&gt;cat,inStock&lt;/str&gt;</w:t>
                            </w:r>
                          </w:p>
                          <w:p w:rsidR="001C6BB4" w:rsidRPr="001C6BB4" w:rsidRDefault="001C6BB4" w:rsidP="001C6BB4">
                            <w:pPr>
                              <w:jc w:val="left"/>
                              <w:rPr>
                                <w:sz w:val="18"/>
                                <w:szCs w:val="18"/>
                              </w:rPr>
                            </w:pPr>
                            <w:r w:rsidRPr="001C6BB4">
                              <w:rPr>
                                <w:sz w:val="18"/>
                                <w:szCs w:val="18"/>
                              </w:rPr>
                              <w:t xml:space="preserve">       &lt;str name="facet.range.other"&gt;after&lt;/str&gt;</w:t>
                            </w:r>
                          </w:p>
                          <w:p w:rsidR="001C6BB4" w:rsidRPr="001C6BB4" w:rsidRDefault="001C6BB4" w:rsidP="001C6BB4">
                            <w:pPr>
                              <w:jc w:val="left"/>
                              <w:rPr>
                                <w:sz w:val="18"/>
                                <w:szCs w:val="18"/>
                              </w:rPr>
                            </w:pPr>
                            <w:r w:rsidRPr="001C6BB4">
                              <w:rPr>
                                <w:sz w:val="18"/>
                                <w:szCs w:val="18"/>
                              </w:rPr>
                              <w:t xml:space="preserve">       &lt;str name="facet.range"&gt;price&lt;/str&gt;</w:t>
                            </w:r>
                          </w:p>
                          <w:p w:rsidR="001C6BB4" w:rsidRPr="001C6BB4" w:rsidRDefault="001C6BB4" w:rsidP="001C6BB4">
                            <w:pPr>
                              <w:jc w:val="left"/>
                              <w:rPr>
                                <w:sz w:val="18"/>
                                <w:szCs w:val="18"/>
                              </w:rPr>
                            </w:pPr>
                            <w:r w:rsidRPr="001C6BB4">
                              <w:rPr>
                                <w:sz w:val="18"/>
                                <w:szCs w:val="18"/>
                              </w:rPr>
                              <w:t xml:space="preserve">       &lt;int name="f.price.facet.range.start"&gt;0&lt;/int&gt;</w:t>
                            </w:r>
                          </w:p>
                          <w:p w:rsidR="001C6BB4" w:rsidRPr="001C6BB4" w:rsidRDefault="001C6BB4" w:rsidP="001C6BB4">
                            <w:pPr>
                              <w:jc w:val="left"/>
                              <w:rPr>
                                <w:sz w:val="18"/>
                                <w:szCs w:val="18"/>
                              </w:rPr>
                            </w:pPr>
                            <w:r w:rsidRPr="001C6BB4">
                              <w:rPr>
                                <w:sz w:val="18"/>
                                <w:szCs w:val="18"/>
                              </w:rPr>
                              <w:t xml:space="preserve">       &lt;int name="f.price.facet.range.end"&gt;600&lt;/int&gt;</w:t>
                            </w:r>
                          </w:p>
                          <w:p w:rsidR="001C6BB4" w:rsidRPr="001C6BB4" w:rsidRDefault="001C6BB4" w:rsidP="001C6BB4">
                            <w:pPr>
                              <w:jc w:val="left"/>
                              <w:rPr>
                                <w:sz w:val="18"/>
                                <w:szCs w:val="18"/>
                              </w:rPr>
                            </w:pPr>
                            <w:r w:rsidRPr="001C6BB4">
                              <w:rPr>
                                <w:sz w:val="18"/>
                                <w:szCs w:val="18"/>
                              </w:rPr>
                              <w:t xml:space="preserve">       &lt;int name="f.price.facet.range.gap"&gt;50&lt;/int&gt;</w:t>
                            </w:r>
                          </w:p>
                          <w:p w:rsidR="001C6BB4" w:rsidRPr="001C6BB4" w:rsidRDefault="001C6BB4" w:rsidP="001C6BB4">
                            <w:pPr>
                              <w:jc w:val="left"/>
                              <w:rPr>
                                <w:sz w:val="18"/>
                                <w:szCs w:val="18"/>
                              </w:rPr>
                            </w:pPr>
                            <w:r w:rsidRPr="001C6BB4">
                              <w:rPr>
                                <w:sz w:val="18"/>
                                <w:szCs w:val="18"/>
                              </w:rPr>
                              <w:t xml:space="preserve">       &lt;str name="facet.range"&gt;popularity&lt;/str&gt;</w:t>
                            </w:r>
                          </w:p>
                          <w:p w:rsidR="001C6BB4" w:rsidRPr="001C6BB4" w:rsidRDefault="001C6BB4" w:rsidP="001C6BB4">
                            <w:pPr>
                              <w:jc w:val="left"/>
                              <w:rPr>
                                <w:sz w:val="18"/>
                                <w:szCs w:val="18"/>
                              </w:rPr>
                            </w:pPr>
                            <w:r w:rsidRPr="001C6BB4">
                              <w:rPr>
                                <w:sz w:val="18"/>
                                <w:szCs w:val="18"/>
                              </w:rPr>
                              <w:t xml:space="preserve">       &lt;int name="f.popularity.facet.range.start"&gt;0&lt;/int&gt;</w:t>
                            </w:r>
                          </w:p>
                          <w:p w:rsidR="001C6BB4" w:rsidRPr="001C6BB4" w:rsidRDefault="001C6BB4" w:rsidP="001C6BB4">
                            <w:pPr>
                              <w:jc w:val="left"/>
                              <w:rPr>
                                <w:sz w:val="18"/>
                                <w:szCs w:val="18"/>
                              </w:rPr>
                            </w:pPr>
                            <w:r w:rsidRPr="001C6BB4">
                              <w:rPr>
                                <w:sz w:val="18"/>
                                <w:szCs w:val="18"/>
                              </w:rPr>
                              <w:t xml:space="preserve">       &lt;int name="f.popularity.facet.range.end"&gt;10&lt;/int&gt;</w:t>
                            </w:r>
                          </w:p>
                          <w:p w:rsidR="001C6BB4" w:rsidRPr="001C6BB4" w:rsidRDefault="001C6BB4" w:rsidP="001C6BB4">
                            <w:pPr>
                              <w:jc w:val="left"/>
                              <w:rPr>
                                <w:sz w:val="18"/>
                                <w:szCs w:val="18"/>
                              </w:rPr>
                            </w:pPr>
                            <w:r w:rsidRPr="001C6BB4">
                              <w:rPr>
                                <w:sz w:val="18"/>
                                <w:szCs w:val="18"/>
                              </w:rPr>
                              <w:t xml:space="preserve">       &lt;int name="f.popularity.facet.range.gap"&gt;3&lt;/int&gt;</w:t>
                            </w:r>
                          </w:p>
                          <w:p w:rsidR="001C6BB4" w:rsidRPr="001C6BB4" w:rsidRDefault="001C6BB4" w:rsidP="001C6BB4">
                            <w:pPr>
                              <w:jc w:val="left"/>
                              <w:rPr>
                                <w:sz w:val="18"/>
                                <w:szCs w:val="18"/>
                              </w:rPr>
                            </w:pPr>
                            <w:r w:rsidRPr="001C6BB4">
                              <w:rPr>
                                <w:sz w:val="18"/>
                                <w:szCs w:val="18"/>
                              </w:rPr>
                              <w:t xml:space="preserve">       &lt;str name="facet.range"&gt;manufacturedate_dt&lt;/str&gt;</w:t>
                            </w:r>
                          </w:p>
                          <w:p w:rsidR="001C6BB4" w:rsidRPr="001C6BB4" w:rsidRDefault="001C6BB4" w:rsidP="001C6BB4">
                            <w:pPr>
                              <w:jc w:val="left"/>
                              <w:rPr>
                                <w:sz w:val="18"/>
                                <w:szCs w:val="18"/>
                              </w:rPr>
                            </w:pPr>
                            <w:r w:rsidRPr="001C6BB4">
                              <w:rPr>
                                <w:sz w:val="18"/>
                                <w:szCs w:val="18"/>
                              </w:rPr>
                              <w:t xml:space="preserve">       &lt;str name="f.manufacturedate_dt.facet.range.start"&gt;NOW/YEAR-10YEARS&lt;/str&gt;</w:t>
                            </w:r>
                          </w:p>
                          <w:p w:rsidR="001C6BB4" w:rsidRPr="001C6BB4" w:rsidRDefault="001C6BB4" w:rsidP="001C6BB4">
                            <w:pPr>
                              <w:jc w:val="left"/>
                              <w:rPr>
                                <w:sz w:val="18"/>
                                <w:szCs w:val="18"/>
                              </w:rPr>
                            </w:pPr>
                            <w:r w:rsidRPr="001C6BB4">
                              <w:rPr>
                                <w:sz w:val="18"/>
                                <w:szCs w:val="18"/>
                              </w:rPr>
                              <w:t xml:space="preserve">       &lt;str name="f.manufacturedate_dt.facet.range.end"&gt;NOW&lt;/str&gt;</w:t>
                            </w:r>
                          </w:p>
                          <w:p w:rsidR="001C6BB4" w:rsidRPr="001C6BB4" w:rsidRDefault="001C6BB4" w:rsidP="001C6BB4">
                            <w:pPr>
                              <w:jc w:val="left"/>
                              <w:rPr>
                                <w:sz w:val="18"/>
                                <w:szCs w:val="18"/>
                              </w:rPr>
                            </w:pPr>
                            <w:r w:rsidRPr="001C6BB4">
                              <w:rPr>
                                <w:sz w:val="18"/>
                                <w:szCs w:val="18"/>
                              </w:rPr>
                              <w:t xml:space="preserve">       &lt;str name="f.manufacturedate_dt.facet.range.gap"&gt;+1YEAR&lt;/str&gt;</w:t>
                            </w:r>
                          </w:p>
                          <w:p w:rsidR="001C6BB4" w:rsidRPr="001C6BB4" w:rsidRDefault="001C6BB4" w:rsidP="001C6BB4">
                            <w:pPr>
                              <w:jc w:val="left"/>
                              <w:rPr>
                                <w:sz w:val="18"/>
                                <w:szCs w:val="18"/>
                              </w:rPr>
                            </w:pPr>
                            <w:r w:rsidRPr="001C6BB4">
                              <w:rPr>
                                <w:sz w:val="18"/>
                                <w:szCs w:val="18"/>
                              </w:rPr>
                              <w:t xml:space="preserve">       &lt;str name="f.manufacturedate_dt.facet.range.other"&gt;before&lt;/str&gt;</w:t>
                            </w:r>
                          </w:p>
                          <w:p w:rsidR="001C6BB4" w:rsidRPr="001C6BB4" w:rsidRDefault="001C6BB4" w:rsidP="001C6BB4">
                            <w:pPr>
                              <w:jc w:val="left"/>
                              <w:rPr>
                                <w:sz w:val="18"/>
                                <w:szCs w:val="18"/>
                              </w:rPr>
                            </w:pPr>
                            <w:r w:rsidRPr="001C6BB4">
                              <w:rPr>
                                <w:sz w:val="18"/>
                                <w:szCs w:val="18"/>
                              </w:rPr>
                              <w:t xml:space="preserve">       &lt;str name="f.manufacturedate_dt.facet.range.other"&gt;after&lt;/str&gt;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 Highlighting defaults --&gt;</w:t>
                            </w:r>
                          </w:p>
                          <w:p w:rsidR="001C6BB4" w:rsidRPr="001C6BB4" w:rsidRDefault="001C6BB4" w:rsidP="001C6BB4">
                            <w:pPr>
                              <w:jc w:val="left"/>
                              <w:rPr>
                                <w:sz w:val="18"/>
                                <w:szCs w:val="18"/>
                              </w:rPr>
                            </w:pPr>
                            <w:r w:rsidRPr="001C6BB4">
                              <w:rPr>
                                <w:sz w:val="18"/>
                                <w:szCs w:val="18"/>
                              </w:rPr>
                              <w:t xml:space="preserve">       &lt;str name="hl"&gt;on&lt;/str&gt;</w:t>
                            </w:r>
                          </w:p>
                          <w:p w:rsidR="001C6BB4" w:rsidRPr="001C6BB4" w:rsidRDefault="001C6BB4" w:rsidP="001C6BB4">
                            <w:pPr>
                              <w:jc w:val="left"/>
                              <w:rPr>
                                <w:sz w:val="18"/>
                                <w:szCs w:val="18"/>
                              </w:rPr>
                            </w:pPr>
                            <w:r w:rsidRPr="001C6BB4">
                              <w:rPr>
                                <w:sz w:val="18"/>
                                <w:szCs w:val="18"/>
                              </w:rPr>
                              <w:t xml:space="preserve">       &lt;str name="hl.fl"&gt;content features title name&lt;/str&gt;</w:t>
                            </w:r>
                          </w:p>
                          <w:p w:rsidR="001C6BB4" w:rsidRPr="001C6BB4" w:rsidRDefault="001C6BB4" w:rsidP="001C6BB4">
                            <w:pPr>
                              <w:jc w:val="left"/>
                              <w:rPr>
                                <w:sz w:val="18"/>
                                <w:szCs w:val="18"/>
                              </w:rPr>
                            </w:pPr>
                            <w:r w:rsidRPr="001C6BB4">
                              <w:rPr>
                                <w:sz w:val="18"/>
                                <w:szCs w:val="18"/>
                              </w:rPr>
                              <w:t xml:space="preserve">       &lt;str name="hl.encoder"&gt;html&lt;/str&gt;</w:t>
                            </w:r>
                          </w:p>
                          <w:p w:rsidR="001C6BB4" w:rsidRPr="001C6BB4" w:rsidRDefault="001C6BB4" w:rsidP="001C6BB4">
                            <w:pPr>
                              <w:jc w:val="left"/>
                              <w:rPr>
                                <w:sz w:val="18"/>
                                <w:szCs w:val="18"/>
                              </w:rPr>
                            </w:pPr>
                            <w:r w:rsidRPr="001C6BB4">
                              <w:rPr>
                                <w:sz w:val="18"/>
                                <w:szCs w:val="18"/>
                              </w:rPr>
                              <w:t xml:space="preserve">       &lt;str name="hl.simple.pre"&gt;&amp;lt;b&amp;gt;&lt;/str&gt;</w:t>
                            </w:r>
                          </w:p>
                          <w:p w:rsidR="001C6BB4" w:rsidRPr="001C6BB4" w:rsidRDefault="001C6BB4" w:rsidP="001C6BB4">
                            <w:pPr>
                              <w:jc w:val="left"/>
                              <w:rPr>
                                <w:sz w:val="18"/>
                                <w:szCs w:val="18"/>
                              </w:rPr>
                            </w:pPr>
                            <w:r w:rsidRPr="001C6BB4">
                              <w:rPr>
                                <w:sz w:val="18"/>
                                <w:szCs w:val="18"/>
                              </w:rPr>
                              <w:t xml:space="preserve">       &lt;str name="hl.simple.post"&gt;&amp;lt;/b&amp;gt;&lt;/str&gt;</w:t>
                            </w:r>
                          </w:p>
                          <w:p w:rsidR="001C6BB4" w:rsidRPr="001C6BB4" w:rsidRDefault="001C6BB4" w:rsidP="001C6BB4">
                            <w:pPr>
                              <w:jc w:val="left"/>
                              <w:rPr>
                                <w:sz w:val="18"/>
                                <w:szCs w:val="18"/>
                              </w:rPr>
                            </w:pPr>
                            <w:r w:rsidRPr="001C6BB4">
                              <w:rPr>
                                <w:sz w:val="18"/>
                                <w:szCs w:val="18"/>
                              </w:rPr>
                              <w:t xml:space="preserve">       &lt;str name="f.title.hl.fragsize"&gt;0&lt;/str&gt;</w:t>
                            </w:r>
                          </w:p>
                          <w:p w:rsidR="001C6BB4" w:rsidRPr="001C6BB4" w:rsidRDefault="001C6BB4" w:rsidP="001C6BB4">
                            <w:pPr>
                              <w:jc w:val="left"/>
                              <w:rPr>
                                <w:sz w:val="18"/>
                                <w:szCs w:val="18"/>
                              </w:rPr>
                            </w:pPr>
                            <w:r w:rsidRPr="001C6BB4">
                              <w:rPr>
                                <w:sz w:val="18"/>
                                <w:szCs w:val="18"/>
                              </w:rPr>
                              <w:t xml:space="preserve">       &lt;str name="f.title.hl.alternateField"&gt;title&lt;/str&gt;</w:t>
                            </w:r>
                          </w:p>
                          <w:p w:rsidR="001C6BB4" w:rsidRPr="001C6BB4" w:rsidRDefault="001C6BB4" w:rsidP="001C6BB4">
                            <w:pPr>
                              <w:jc w:val="left"/>
                              <w:rPr>
                                <w:sz w:val="18"/>
                                <w:szCs w:val="18"/>
                              </w:rPr>
                            </w:pPr>
                            <w:r w:rsidRPr="001C6BB4">
                              <w:rPr>
                                <w:sz w:val="18"/>
                                <w:szCs w:val="18"/>
                              </w:rPr>
                              <w:t xml:space="preserve">       &lt;str name="f.name.hl.fragsize"&gt;0&lt;/str&gt;</w:t>
                            </w:r>
                          </w:p>
                          <w:p w:rsidR="001C6BB4" w:rsidRPr="001C6BB4" w:rsidRDefault="001C6BB4" w:rsidP="001C6BB4">
                            <w:pPr>
                              <w:jc w:val="left"/>
                              <w:rPr>
                                <w:sz w:val="18"/>
                                <w:szCs w:val="18"/>
                              </w:rPr>
                            </w:pPr>
                            <w:r w:rsidRPr="001C6BB4">
                              <w:rPr>
                                <w:sz w:val="18"/>
                                <w:szCs w:val="18"/>
                              </w:rPr>
                              <w:t xml:space="preserve">       &lt;str name="f.name.hl.alternateField"&gt;name&lt;/str&gt;</w:t>
                            </w:r>
                          </w:p>
                          <w:p w:rsidR="001C6BB4" w:rsidRPr="001C6BB4" w:rsidRDefault="001C6BB4" w:rsidP="001C6BB4">
                            <w:pPr>
                              <w:jc w:val="left"/>
                              <w:rPr>
                                <w:sz w:val="18"/>
                                <w:szCs w:val="18"/>
                              </w:rPr>
                            </w:pPr>
                            <w:r w:rsidRPr="001C6BB4">
                              <w:rPr>
                                <w:sz w:val="18"/>
                                <w:szCs w:val="18"/>
                              </w:rPr>
                              <w:t xml:space="preserve">       &lt;str name="f.content.hl.snippets"&gt;3&lt;/str&gt;</w:t>
                            </w:r>
                          </w:p>
                          <w:p w:rsidR="001C6BB4" w:rsidRPr="001C6BB4" w:rsidRDefault="001C6BB4" w:rsidP="001C6BB4">
                            <w:pPr>
                              <w:jc w:val="left"/>
                              <w:rPr>
                                <w:sz w:val="18"/>
                                <w:szCs w:val="18"/>
                              </w:rPr>
                            </w:pPr>
                            <w:r w:rsidRPr="001C6BB4">
                              <w:rPr>
                                <w:sz w:val="18"/>
                                <w:szCs w:val="18"/>
                              </w:rPr>
                              <w:t xml:space="preserve">       &lt;str name="f.content.hl.fragsize"&gt;200&lt;/str&gt;</w:t>
                            </w:r>
                          </w:p>
                          <w:p w:rsidR="001C6BB4" w:rsidRPr="001C6BB4" w:rsidRDefault="001C6BB4" w:rsidP="001C6BB4">
                            <w:pPr>
                              <w:jc w:val="left"/>
                              <w:rPr>
                                <w:sz w:val="18"/>
                                <w:szCs w:val="18"/>
                              </w:rPr>
                            </w:pPr>
                            <w:r w:rsidRPr="001C6BB4">
                              <w:rPr>
                                <w:sz w:val="18"/>
                                <w:szCs w:val="18"/>
                              </w:rPr>
                              <w:t xml:space="preserve">       &lt;str name="f.content.hl.alternateField"&gt;content&lt;/str&gt;</w:t>
                            </w:r>
                          </w:p>
                          <w:p w:rsidR="001C6BB4" w:rsidRPr="001C6BB4" w:rsidRDefault="001C6BB4" w:rsidP="001C6BB4">
                            <w:pPr>
                              <w:jc w:val="left"/>
                              <w:rPr>
                                <w:sz w:val="18"/>
                                <w:szCs w:val="18"/>
                              </w:rPr>
                            </w:pPr>
                            <w:r w:rsidRPr="001C6BB4">
                              <w:rPr>
                                <w:sz w:val="18"/>
                                <w:szCs w:val="18"/>
                              </w:rPr>
                              <w:t xml:space="preserve">       &lt;str name="f.content.hl.maxAlternateFieldLength"&gt;750&lt;/str&gt;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 Spell checking defaults --&gt;</w:t>
                            </w:r>
                          </w:p>
                          <w:p w:rsidR="001C6BB4" w:rsidRPr="001C6BB4" w:rsidRDefault="001C6BB4" w:rsidP="001C6BB4">
                            <w:pPr>
                              <w:jc w:val="left"/>
                              <w:rPr>
                                <w:sz w:val="18"/>
                                <w:szCs w:val="18"/>
                              </w:rPr>
                            </w:pPr>
                            <w:r w:rsidRPr="001C6BB4">
                              <w:rPr>
                                <w:sz w:val="18"/>
                                <w:szCs w:val="18"/>
                              </w:rPr>
                              <w:t xml:space="preserve">       &lt;str name="spellcheck"&gt;on&lt;/str&gt;</w:t>
                            </w:r>
                          </w:p>
                          <w:p w:rsidR="001C6BB4" w:rsidRPr="001C6BB4" w:rsidRDefault="001C6BB4" w:rsidP="001C6BB4">
                            <w:pPr>
                              <w:jc w:val="left"/>
                              <w:rPr>
                                <w:sz w:val="18"/>
                                <w:szCs w:val="18"/>
                              </w:rPr>
                            </w:pPr>
                            <w:r w:rsidRPr="001C6BB4">
                              <w:rPr>
                                <w:sz w:val="18"/>
                                <w:szCs w:val="18"/>
                              </w:rPr>
                              <w:t xml:space="preserve">       &lt;str name="spellcheck.extendedResults"&gt;false&lt;/str&gt;       </w:t>
                            </w:r>
                          </w:p>
                          <w:p w:rsidR="001C6BB4" w:rsidRPr="001C6BB4" w:rsidRDefault="001C6BB4" w:rsidP="001C6BB4">
                            <w:pPr>
                              <w:jc w:val="left"/>
                              <w:rPr>
                                <w:sz w:val="18"/>
                                <w:szCs w:val="18"/>
                              </w:rPr>
                            </w:pPr>
                            <w:r w:rsidRPr="001C6BB4">
                              <w:rPr>
                                <w:sz w:val="18"/>
                                <w:szCs w:val="18"/>
                              </w:rPr>
                              <w:t xml:space="preserve">       &lt;str name="spellcheck.count"&gt;5&lt;/str&gt;</w:t>
                            </w:r>
                          </w:p>
                          <w:p w:rsidR="001C6BB4" w:rsidRPr="001C6BB4" w:rsidRDefault="001C6BB4" w:rsidP="001C6BB4">
                            <w:pPr>
                              <w:jc w:val="left"/>
                              <w:rPr>
                                <w:sz w:val="18"/>
                                <w:szCs w:val="18"/>
                              </w:rPr>
                            </w:pPr>
                            <w:r w:rsidRPr="001C6BB4">
                              <w:rPr>
                                <w:sz w:val="18"/>
                                <w:szCs w:val="18"/>
                              </w:rPr>
                              <w:t xml:space="preserve">       &lt;str name="spellcheck.alternativeTermCount"&gt;2&lt;/str&gt;</w:t>
                            </w:r>
                          </w:p>
                          <w:p w:rsidR="001C6BB4" w:rsidRPr="001C6BB4" w:rsidRDefault="001C6BB4" w:rsidP="001C6BB4">
                            <w:pPr>
                              <w:jc w:val="left"/>
                              <w:rPr>
                                <w:sz w:val="18"/>
                                <w:szCs w:val="18"/>
                              </w:rPr>
                            </w:pPr>
                            <w:r w:rsidRPr="001C6BB4">
                              <w:rPr>
                                <w:sz w:val="18"/>
                                <w:szCs w:val="18"/>
                              </w:rPr>
                              <w:t xml:space="preserve">       &lt;str name="spellcheck.maxResultsForSuggest"&gt;5&lt;/str&gt;       </w:t>
                            </w:r>
                          </w:p>
                          <w:p w:rsidR="001C6BB4" w:rsidRPr="001C6BB4" w:rsidRDefault="001C6BB4" w:rsidP="001C6BB4">
                            <w:pPr>
                              <w:jc w:val="left"/>
                              <w:rPr>
                                <w:sz w:val="18"/>
                                <w:szCs w:val="18"/>
                              </w:rPr>
                            </w:pPr>
                            <w:r w:rsidRPr="001C6BB4">
                              <w:rPr>
                                <w:sz w:val="18"/>
                                <w:szCs w:val="18"/>
                              </w:rPr>
                              <w:t xml:space="preserve">       &lt;str name="spellcheck.collate"&gt;true&lt;/str&gt;</w:t>
                            </w:r>
                          </w:p>
                          <w:p w:rsidR="001C6BB4" w:rsidRPr="001C6BB4" w:rsidRDefault="001C6BB4" w:rsidP="001C6BB4">
                            <w:pPr>
                              <w:jc w:val="left"/>
                              <w:rPr>
                                <w:sz w:val="18"/>
                                <w:szCs w:val="18"/>
                              </w:rPr>
                            </w:pPr>
                            <w:r w:rsidRPr="001C6BB4">
                              <w:rPr>
                                <w:sz w:val="18"/>
                                <w:szCs w:val="18"/>
                              </w:rPr>
                              <w:t xml:space="preserve">       &lt;str name="spellcheck.collateExtendedResults"&gt;true&lt;/str&gt;  </w:t>
                            </w:r>
                          </w:p>
                          <w:p w:rsidR="001C6BB4" w:rsidRPr="001C6BB4" w:rsidRDefault="001C6BB4" w:rsidP="001C6BB4">
                            <w:pPr>
                              <w:jc w:val="left"/>
                              <w:rPr>
                                <w:sz w:val="18"/>
                                <w:szCs w:val="18"/>
                              </w:rPr>
                            </w:pPr>
                            <w:r w:rsidRPr="001C6BB4">
                              <w:rPr>
                                <w:sz w:val="18"/>
                                <w:szCs w:val="18"/>
                              </w:rPr>
                              <w:t xml:space="preserve">       &lt;str name="spellcheck.maxCollationTries"&gt;5&lt;/str&gt;</w:t>
                            </w:r>
                          </w:p>
                          <w:p w:rsidR="001C6BB4" w:rsidRPr="001C6BB4" w:rsidRDefault="001C6BB4" w:rsidP="001C6BB4">
                            <w:pPr>
                              <w:jc w:val="left"/>
                              <w:rPr>
                                <w:sz w:val="18"/>
                                <w:szCs w:val="18"/>
                              </w:rPr>
                            </w:pPr>
                            <w:r w:rsidRPr="001C6BB4">
                              <w:rPr>
                                <w:sz w:val="18"/>
                                <w:szCs w:val="18"/>
                              </w:rPr>
                              <w:t xml:space="preserve">       &lt;str name="spellcheck.maxCollations"&gt;3&lt;/str&gt;           </w:t>
                            </w:r>
                          </w:p>
                          <w:p w:rsidR="001C6BB4" w:rsidRPr="001C6BB4" w:rsidRDefault="001C6BB4" w:rsidP="001C6BB4">
                            <w:pPr>
                              <w:jc w:val="left"/>
                              <w:rPr>
                                <w:sz w:val="18"/>
                                <w:szCs w:val="18"/>
                              </w:rPr>
                            </w:pPr>
                            <w:r w:rsidRPr="001C6BB4">
                              <w:rPr>
                                <w:sz w:val="18"/>
                                <w:szCs w:val="18"/>
                              </w:rPr>
                              <w:t xml:space="preserve">     &lt;/lst&gt;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 append spellchecking to our list of components --&gt;</w:t>
                            </w:r>
                          </w:p>
                          <w:p w:rsidR="001C6BB4" w:rsidRPr="001C6BB4" w:rsidRDefault="001C6BB4" w:rsidP="001C6BB4">
                            <w:pPr>
                              <w:jc w:val="left"/>
                              <w:rPr>
                                <w:sz w:val="18"/>
                                <w:szCs w:val="18"/>
                              </w:rPr>
                            </w:pPr>
                            <w:r w:rsidRPr="001C6BB4">
                              <w:rPr>
                                <w:sz w:val="18"/>
                                <w:szCs w:val="18"/>
                              </w:rPr>
                              <w:t xml:space="preserve">     &lt;arr name="last-components"&gt;</w:t>
                            </w:r>
                          </w:p>
                          <w:p w:rsidR="001C6BB4" w:rsidRPr="001C6BB4" w:rsidRDefault="001C6BB4" w:rsidP="001C6BB4">
                            <w:pPr>
                              <w:jc w:val="left"/>
                              <w:rPr>
                                <w:sz w:val="18"/>
                                <w:szCs w:val="18"/>
                              </w:rPr>
                            </w:pPr>
                            <w:r w:rsidRPr="001C6BB4">
                              <w:rPr>
                                <w:sz w:val="18"/>
                                <w:szCs w:val="18"/>
                              </w:rPr>
                              <w:t xml:space="preserve">       &lt;str&gt;spellcheck&lt;/str&gt;</w:t>
                            </w:r>
                          </w:p>
                          <w:p w:rsidR="001C6BB4" w:rsidRPr="001C6BB4" w:rsidRDefault="001C6BB4" w:rsidP="001C6BB4">
                            <w:pPr>
                              <w:jc w:val="left"/>
                              <w:rPr>
                                <w:sz w:val="18"/>
                                <w:szCs w:val="18"/>
                              </w:rPr>
                            </w:pPr>
                            <w:r w:rsidRPr="001C6BB4">
                              <w:rPr>
                                <w:sz w:val="18"/>
                                <w:szCs w:val="18"/>
                              </w:rPr>
                              <w:t xml:space="preserve">     &lt;/arr&gt;</w:t>
                            </w:r>
                          </w:p>
                          <w:p w:rsidR="001C6BB4" w:rsidRPr="001C6BB4" w:rsidRDefault="001C6BB4" w:rsidP="001C6BB4">
                            <w:pPr>
                              <w:jc w:val="left"/>
                              <w:rPr>
                                <w:sz w:val="18"/>
                                <w:szCs w:val="18"/>
                              </w:rPr>
                            </w:pPr>
                            <w:r w:rsidRPr="001C6BB4">
                              <w:rPr>
                                <w:sz w:val="18"/>
                                <w:szCs w:val="18"/>
                              </w:rPr>
                              <w:t xml:space="preserve">  &lt;/requestHandler&gt;</w:t>
                            </w:r>
                          </w:p>
                          <w:p w:rsidR="001C6BB4" w:rsidRPr="001C6BB4" w:rsidRDefault="001C6BB4" w:rsidP="001C6BB4">
                            <w:pPr>
                              <w:jc w:val="left"/>
                              <w:rPr>
                                <w:sz w:val="18"/>
                                <w:szCs w:val="18"/>
                              </w:rPr>
                            </w:pP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&lt;requestHandler name="/update" class="solr.UpdateRequestHandler"&gt;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&lt;/requestHandler&gt;</w:t>
                            </w:r>
                          </w:p>
                          <w:p w:rsidR="001C6BB4" w:rsidRPr="001C6BB4" w:rsidRDefault="001C6BB4" w:rsidP="001C6BB4">
                            <w:pPr>
                              <w:jc w:val="left"/>
                              <w:rPr>
                                <w:sz w:val="18"/>
                                <w:szCs w:val="18"/>
                              </w:rPr>
                            </w:pPr>
                            <w:r w:rsidRPr="001C6BB4">
                              <w:rPr>
                                <w:sz w:val="18"/>
                                <w:szCs w:val="18"/>
                              </w:rPr>
                              <w:t xml:space="preserve"> &lt;requestHandler name="/update/json" class="solr.JsonUpdateRequestHandler"&gt;</w:t>
                            </w:r>
                          </w:p>
                          <w:p w:rsidR="001C6BB4" w:rsidRPr="001C6BB4" w:rsidRDefault="001C6BB4" w:rsidP="001C6BB4">
                            <w:pPr>
                              <w:jc w:val="left"/>
                              <w:rPr>
                                <w:sz w:val="18"/>
                                <w:szCs w:val="18"/>
                              </w:rPr>
                            </w:pPr>
                            <w:r w:rsidRPr="001C6BB4">
                              <w:rPr>
                                <w:sz w:val="18"/>
                                <w:szCs w:val="18"/>
                              </w:rPr>
                              <w:t xml:space="preserve">        &lt;lst name="defaults"&gt;</w:t>
                            </w:r>
                          </w:p>
                          <w:p w:rsidR="001C6BB4" w:rsidRPr="001C6BB4" w:rsidRDefault="001C6BB4" w:rsidP="001C6BB4">
                            <w:pPr>
                              <w:jc w:val="left"/>
                              <w:rPr>
                                <w:sz w:val="18"/>
                                <w:szCs w:val="18"/>
                              </w:rPr>
                            </w:pPr>
                            <w:r w:rsidRPr="001C6BB4">
                              <w:rPr>
                                <w:sz w:val="18"/>
                                <w:szCs w:val="18"/>
                              </w:rPr>
                              <w:t xml:space="preserve">         &lt;str name="stream.contentType"&gt;application/json&lt;/str&gt;</w:t>
                            </w:r>
                          </w:p>
                          <w:p w:rsidR="001C6BB4" w:rsidRPr="001C6BB4" w:rsidRDefault="001C6BB4" w:rsidP="001C6BB4">
                            <w:pPr>
                              <w:jc w:val="left"/>
                              <w:rPr>
                                <w:sz w:val="18"/>
                                <w:szCs w:val="18"/>
                              </w:rPr>
                            </w:pPr>
                            <w:r w:rsidRPr="001C6BB4">
                              <w:rPr>
                                <w:sz w:val="18"/>
                                <w:szCs w:val="18"/>
                              </w:rPr>
                              <w:t xml:space="preserve">       &lt;/lst&gt;</w:t>
                            </w:r>
                          </w:p>
                          <w:p w:rsidR="001C6BB4" w:rsidRPr="001C6BB4" w:rsidRDefault="001C6BB4" w:rsidP="001C6BB4">
                            <w:pPr>
                              <w:jc w:val="left"/>
                              <w:rPr>
                                <w:sz w:val="18"/>
                                <w:szCs w:val="18"/>
                              </w:rPr>
                            </w:pPr>
                            <w:r w:rsidRPr="001C6BB4">
                              <w:rPr>
                                <w:sz w:val="18"/>
                                <w:szCs w:val="18"/>
                              </w:rPr>
                              <w:t xml:space="preserve">  &lt;/requestHandler&gt;</w:t>
                            </w:r>
                          </w:p>
                          <w:p w:rsidR="001C6BB4" w:rsidRPr="001C6BB4" w:rsidRDefault="001C6BB4" w:rsidP="001C6BB4">
                            <w:pPr>
                              <w:jc w:val="left"/>
                              <w:rPr>
                                <w:sz w:val="18"/>
                                <w:szCs w:val="18"/>
                              </w:rPr>
                            </w:pPr>
                            <w:r w:rsidRPr="001C6BB4">
                              <w:rPr>
                                <w:sz w:val="18"/>
                                <w:szCs w:val="18"/>
                              </w:rPr>
                              <w:t xml:space="preserve">  &lt;requestHandler name="/update/csv" class="solr.CSVRequestHandler"&gt;</w:t>
                            </w:r>
                          </w:p>
                          <w:p w:rsidR="001C6BB4" w:rsidRPr="001C6BB4" w:rsidRDefault="001C6BB4" w:rsidP="001C6BB4">
                            <w:pPr>
                              <w:jc w:val="left"/>
                              <w:rPr>
                                <w:sz w:val="18"/>
                                <w:szCs w:val="18"/>
                              </w:rPr>
                            </w:pPr>
                            <w:r w:rsidRPr="001C6BB4">
                              <w:rPr>
                                <w:sz w:val="18"/>
                                <w:szCs w:val="18"/>
                              </w:rPr>
                              <w:t xml:space="preserve">        &lt;lst name="defaults"&gt;</w:t>
                            </w:r>
                          </w:p>
                          <w:p w:rsidR="001C6BB4" w:rsidRPr="001C6BB4" w:rsidRDefault="001C6BB4" w:rsidP="001C6BB4">
                            <w:pPr>
                              <w:jc w:val="left"/>
                              <w:rPr>
                                <w:sz w:val="18"/>
                                <w:szCs w:val="18"/>
                              </w:rPr>
                            </w:pPr>
                            <w:r w:rsidRPr="001C6BB4">
                              <w:rPr>
                                <w:sz w:val="18"/>
                                <w:szCs w:val="18"/>
                              </w:rPr>
                              <w:t xml:space="preserve">         &lt;str name="stream.contentType"&gt;application/csv&lt;/str&gt;</w:t>
                            </w:r>
                          </w:p>
                          <w:p w:rsidR="001C6BB4" w:rsidRPr="001C6BB4" w:rsidRDefault="001C6BB4" w:rsidP="001C6BB4">
                            <w:pPr>
                              <w:jc w:val="left"/>
                              <w:rPr>
                                <w:sz w:val="18"/>
                                <w:szCs w:val="18"/>
                              </w:rPr>
                            </w:pPr>
                            <w:r w:rsidRPr="001C6BB4">
                              <w:rPr>
                                <w:sz w:val="18"/>
                                <w:szCs w:val="18"/>
                              </w:rPr>
                              <w:t xml:space="preserve">       &lt;/lst&gt;</w:t>
                            </w:r>
                          </w:p>
                          <w:p w:rsidR="001C6BB4" w:rsidRPr="001C6BB4" w:rsidRDefault="001C6BB4" w:rsidP="001C6BB4">
                            <w:pPr>
                              <w:jc w:val="left"/>
                              <w:rPr>
                                <w:sz w:val="18"/>
                                <w:szCs w:val="18"/>
                              </w:rPr>
                            </w:pPr>
                            <w:r w:rsidRPr="001C6BB4">
                              <w:rPr>
                                <w:sz w:val="18"/>
                                <w:szCs w:val="18"/>
                              </w:rPr>
                              <w:t xml:space="preserve">  &lt;/requestHandler&gt;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&lt;requestHandler name="/update/extract" </w:t>
                            </w:r>
                          </w:p>
                          <w:p w:rsidR="001C6BB4" w:rsidRPr="001C6BB4" w:rsidRDefault="001C6BB4" w:rsidP="001C6BB4">
                            <w:pPr>
                              <w:jc w:val="left"/>
                              <w:rPr>
                                <w:sz w:val="18"/>
                                <w:szCs w:val="18"/>
                              </w:rPr>
                            </w:pPr>
                            <w:r w:rsidRPr="001C6BB4">
                              <w:rPr>
                                <w:sz w:val="18"/>
                                <w:szCs w:val="18"/>
                              </w:rPr>
                              <w:t xml:space="preserve">                  startup="lazy"</w:t>
                            </w:r>
                          </w:p>
                          <w:p w:rsidR="001C6BB4" w:rsidRPr="001C6BB4" w:rsidRDefault="001C6BB4" w:rsidP="001C6BB4">
                            <w:pPr>
                              <w:jc w:val="left"/>
                              <w:rPr>
                                <w:sz w:val="18"/>
                                <w:szCs w:val="18"/>
                              </w:rPr>
                            </w:pPr>
                            <w:r w:rsidRPr="001C6BB4">
                              <w:rPr>
                                <w:sz w:val="18"/>
                                <w:szCs w:val="18"/>
                              </w:rPr>
                              <w:t xml:space="preserve">                  class="solr.extraction.ExtractingRequestHandler" &gt;</w:t>
                            </w:r>
                          </w:p>
                          <w:p w:rsidR="001C6BB4" w:rsidRPr="001C6BB4" w:rsidRDefault="001C6BB4" w:rsidP="001C6BB4">
                            <w:pPr>
                              <w:jc w:val="left"/>
                              <w:rPr>
                                <w:sz w:val="18"/>
                                <w:szCs w:val="18"/>
                              </w:rPr>
                            </w:pPr>
                            <w:r w:rsidRPr="001C6BB4">
                              <w:rPr>
                                <w:sz w:val="18"/>
                                <w:szCs w:val="18"/>
                              </w:rPr>
                              <w:t xml:space="preserve">    &lt;lst name="defaults"&gt;</w:t>
                            </w:r>
                          </w:p>
                          <w:p w:rsidR="001C6BB4" w:rsidRPr="001C6BB4" w:rsidRDefault="001C6BB4" w:rsidP="001C6BB4">
                            <w:pPr>
                              <w:jc w:val="left"/>
                              <w:rPr>
                                <w:sz w:val="18"/>
                                <w:szCs w:val="18"/>
                              </w:rPr>
                            </w:pPr>
                            <w:r w:rsidRPr="001C6BB4">
                              <w:rPr>
                                <w:sz w:val="18"/>
                                <w:szCs w:val="18"/>
                              </w:rPr>
                              <w:t xml:space="preserve">      &lt;str name="lowernames"&gt;true&lt;/str&gt;</w:t>
                            </w:r>
                          </w:p>
                          <w:p w:rsidR="001C6BB4" w:rsidRPr="001C6BB4" w:rsidRDefault="001C6BB4" w:rsidP="001C6BB4">
                            <w:pPr>
                              <w:jc w:val="left"/>
                              <w:rPr>
                                <w:sz w:val="18"/>
                                <w:szCs w:val="18"/>
                              </w:rPr>
                            </w:pPr>
                            <w:r w:rsidRPr="001C6BB4">
                              <w:rPr>
                                <w:sz w:val="18"/>
                                <w:szCs w:val="18"/>
                              </w:rPr>
                              <w:t xml:space="preserve">      &lt;str name="uprefix"&gt;ignored_&lt;/str&gt;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 capture link hrefs but ignore div attributes --&gt;</w:t>
                            </w:r>
                          </w:p>
                          <w:p w:rsidR="001C6BB4" w:rsidRPr="001C6BB4" w:rsidRDefault="001C6BB4" w:rsidP="001C6BB4">
                            <w:pPr>
                              <w:jc w:val="left"/>
                              <w:rPr>
                                <w:sz w:val="18"/>
                                <w:szCs w:val="18"/>
                              </w:rPr>
                            </w:pPr>
                            <w:r w:rsidRPr="001C6BB4">
                              <w:rPr>
                                <w:sz w:val="18"/>
                                <w:szCs w:val="18"/>
                              </w:rPr>
                              <w:t xml:space="preserve">      &lt;str name="captureAttr"&gt;true&lt;/str&gt;</w:t>
                            </w:r>
                          </w:p>
                          <w:p w:rsidR="001C6BB4" w:rsidRPr="001C6BB4" w:rsidRDefault="001C6BB4" w:rsidP="001C6BB4">
                            <w:pPr>
                              <w:jc w:val="left"/>
                              <w:rPr>
                                <w:sz w:val="18"/>
                                <w:szCs w:val="18"/>
                              </w:rPr>
                            </w:pPr>
                            <w:r w:rsidRPr="001C6BB4">
                              <w:rPr>
                                <w:sz w:val="18"/>
                                <w:szCs w:val="18"/>
                              </w:rPr>
                              <w:t xml:space="preserve">      &lt;str name="fmap.a"&gt;links&lt;/str&gt;</w:t>
                            </w:r>
                          </w:p>
                          <w:p w:rsidR="001C6BB4" w:rsidRPr="001C6BB4" w:rsidRDefault="001C6BB4" w:rsidP="001C6BB4">
                            <w:pPr>
                              <w:jc w:val="left"/>
                              <w:rPr>
                                <w:sz w:val="18"/>
                                <w:szCs w:val="18"/>
                              </w:rPr>
                            </w:pPr>
                            <w:r w:rsidRPr="001C6BB4">
                              <w:rPr>
                                <w:sz w:val="18"/>
                                <w:szCs w:val="18"/>
                              </w:rPr>
                              <w:t xml:space="preserve">      &lt;str name="fmap.div"&gt;ignored_&lt;/str&gt;</w:t>
                            </w:r>
                          </w:p>
                          <w:p w:rsidR="001C6BB4" w:rsidRPr="001C6BB4" w:rsidRDefault="001C6BB4" w:rsidP="001C6BB4">
                            <w:pPr>
                              <w:jc w:val="left"/>
                              <w:rPr>
                                <w:sz w:val="18"/>
                                <w:szCs w:val="18"/>
                              </w:rPr>
                            </w:pPr>
                            <w:r w:rsidRPr="001C6BB4">
                              <w:rPr>
                                <w:sz w:val="18"/>
                                <w:szCs w:val="18"/>
                              </w:rPr>
                              <w:t xml:space="preserve">    &lt;/lst&gt;</w:t>
                            </w:r>
                          </w:p>
                          <w:p w:rsidR="001C6BB4" w:rsidRPr="001C6BB4" w:rsidRDefault="001C6BB4" w:rsidP="001C6BB4">
                            <w:pPr>
                              <w:jc w:val="left"/>
                              <w:rPr>
                                <w:sz w:val="18"/>
                                <w:szCs w:val="18"/>
                              </w:rPr>
                            </w:pPr>
                            <w:r w:rsidRPr="001C6BB4">
                              <w:rPr>
                                <w:sz w:val="18"/>
                                <w:szCs w:val="18"/>
                              </w:rPr>
                              <w:t xml:space="preserve">  &lt;/requestHandler&gt;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&lt;requestHandler name="/analysis/field" </w:t>
                            </w:r>
                          </w:p>
                          <w:p w:rsidR="001C6BB4" w:rsidRPr="001C6BB4" w:rsidRDefault="001C6BB4" w:rsidP="001C6BB4">
                            <w:pPr>
                              <w:jc w:val="left"/>
                              <w:rPr>
                                <w:sz w:val="18"/>
                                <w:szCs w:val="18"/>
                              </w:rPr>
                            </w:pPr>
                            <w:r w:rsidRPr="001C6BB4">
                              <w:rPr>
                                <w:sz w:val="18"/>
                                <w:szCs w:val="18"/>
                              </w:rPr>
                              <w:t xml:space="preserve">                  startup="lazy"</w:t>
                            </w:r>
                          </w:p>
                          <w:p w:rsidR="001C6BB4" w:rsidRPr="001C6BB4" w:rsidRDefault="001C6BB4" w:rsidP="001C6BB4">
                            <w:pPr>
                              <w:jc w:val="left"/>
                              <w:rPr>
                                <w:sz w:val="18"/>
                                <w:szCs w:val="18"/>
                              </w:rPr>
                            </w:pPr>
                            <w:r w:rsidRPr="001C6BB4">
                              <w:rPr>
                                <w:sz w:val="18"/>
                                <w:szCs w:val="18"/>
                              </w:rPr>
                              <w:t xml:space="preserve">                  class="solr.FieldAnalysisRequestHandler" /&gt;</w:t>
                            </w:r>
                          </w:p>
                          <w:p w:rsidR="001C6BB4" w:rsidRPr="001C6BB4" w:rsidRDefault="001C6BB4" w:rsidP="001C6BB4">
                            <w:pPr>
                              <w:jc w:val="left"/>
                              <w:rPr>
                                <w:sz w:val="18"/>
                                <w:szCs w:val="18"/>
                              </w:rPr>
                            </w:pP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&lt;requestHandler name="/analysis/document" </w:t>
                            </w:r>
                          </w:p>
                          <w:p w:rsidR="001C6BB4" w:rsidRPr="001C6BB4" w:rsidRDefault="001C6BB4" w:rsidP="001C6BB4">
                            <w:pPr>
                              <w:jc w:val="left"/>
                              <w:rPr>
                                <w:sz w:val="18"/>
                                <w:szCs w:val="18"/>
                              </w:rPr>
                            </w:pPr>
                            <w:r w:rsidRPr="001C6BB4">
                              <w:rPr>
                                <w:sz w:val="18"/>
                                <w:szCs w:val="18"/>
                              </w:rPr>
                              <w:t xml:space="preserve">                  class="solr.DocumentAnalysisRequestHandler" </w:t>
                            </w:r>
                          </w:p>
                          <w:p w:rsidR="001C6BB4" w:rsidRPr="001C6BB4" w:rsidRDefault="001C6BB4" w:rsidP="001C6BB4">
                            <w:pPr>
                              <w:jc w:val="left"/>
                              <w:rPr>
                                <w:sz w:val="18"/>
                                <w:szCs w:val="18"/>
                              </w:rPr>
                            </w:pPr>
                            <w:r w:rsidRPr="001C6BB4">
                              <w:rPr>
                                <w:sz w:val="18"/>
                                <w:szCs w:val="18"/>
                              </w:rPr>
                              <w:t xml:space="preserve">                  startup="lazy" /&gt;</w:t>
                            </w:r>
                          </w:p>
                          <w:p w:rsidR="001C6BB4" w:rsidRPr="001C6BB4" w:rsidRDefault="001C6BB4" w:rsidP="001C6BB4">
                            <w:pPr>
                              <w:jc w:val="left"/>
                              <w:rPr>
                                <w:sz w:val="18"/>
                                <w:szCs w:val="18"/>
                              </w:rPr>
                            </w:pP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&lt;requestHandler name="/admin/" </w:t>
                            </w:r>
                          </w:p>
                          <w:p w:rsidR="001C6BB4" w:rsidRPr="001C6BB4" w:rsidRDefault="001C6BB4" w:rsidP="001C6BB4">
                            <w:pPr>
                              <w:jc w:val="left"/>
                              <w:rPr>
                                <w:sz w:val="18"/>
                                <w:szCs w:val="18"/>
                              </w:rPr>
                            </w:pPr>
                            <w:r w:rsidRPr="001C6BB4">
                              <w:rPr>
                                <w:sz w:val="18"/>
                                <w:szCs w:val="18"/>
                              </w:rPr>
                              <w:t xml:space="preserve">                  class="solr.admin.AdminHandlers" /&gt;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&lt;requestHandler name="/admin/ping" class="solr.PingRequestHandler"&gt;</w:t>
                            </w:r>
                          </w:p>
                          <w:p w:rsidR="001C6BB4" w:rsidRPr="001C6BB4" w:rsidRDefault="001C6BB4" w:rsidP="001C6BB4">
                            <w:pPr>
                              <w:jc w:val="left"/>
                              <w:rPr>
                                <w:sz w:val="18"/>
                                <w:szCs w:val="18"/>
                              </w:rPr>
                            </w:pPr>
                            <w:r w:rsidRPr="001C6BB4">
                              <w:rPr>
                                <w:sz w:val="18"/>
                                <w:szCs w:val="18"/>
                              </w:rPr>
                              <w:t xml:space="preserve">    &lt;lst name="invariants"&gt;</w:t>
                            </w:r>
                          </w:p>
                          <w:p w:rsidR="001C6BB4" w:rsidRPr="001C6BB4" w:rsidRDefault="001C6BB4" w:rsidP="001C6BB4">
                            <w:pPr>
                              <w:jc w:val="left"/>
                              <w:rPr>
                                <w:sz w:val="18"/>
                                <w:szCs w:val="18"/>
                              </w:rPr>
                            </w:pPr>
                            <w:r w:rsidRPr="001C6BB4">
                              <w:rPr>
                                <w:sz w:val="18"/>
                                <w:szCs w:val="18"/>
                              </w:rPr>
                              <w:t xml:space="preserve">      &lt;str name="q"&gt;solrpingquery&lt;/str&gt;</w:t>
                            </w:r>
                          </w:p>
                          <w:p w:rsidR="001C6BB4" w:rsidRPr="001C6BB4" w:rsidRDefault="001C6BB4" w:rsidP="001C6BB4">
                            <w:pPr>
                              <w:jc w:val="left"/>
                              <w:rPr>
                                <w:sz w:val="18"/>
                                <w:szCs w:val="18"/>
                              </w:rPr>
                            </w:pPr>
                            <w:r w:rsidRPr="001C6BB4">
                              <w:rPr>
                                <w:sz w:val="18"/>
                                <w:szCs w:val="18"/>
                              </w:rPr>
                              <w:t xml:space="preserve">    &lt;/lst&gt;</w:t>
                            </w:r>
                          </w:p>
                          <w:p w:rsidR="001C6BB4" w:rsidRPr="001C6BB4" w:rsidRDefault="001C6BB4" w:rsidP="001C6BB4">
                            <w:pPr>
                              <w:jc w:val="left"/>
                              <w:rPr>
                                <w:sz w:val="18"/>
                                <w:szCs w:val="18"/>
                              </w:rPr>
                            </w:pPr>
                            <w:r w:rsidRPr="001C6BB4">
                              <w:rPr>
                                <w:sz w:val="18"/>
                                <w:szCs w:val="18"/>
                              </w:rPr>
                              <w:t xml:space="preserve">    &lt;lst name="defaults"&gt;</w:t>
                            </w:r>
                          </w:p>
                          <w:p w:rsidR="001C6BB4" w:rsidRPr="001C6BB4" w:rsidRDefault="001C6BB4" w:rsidP="001C6BB4">
                            <w:pPr>
                              <w:jc w:val="left"/>
                              <w:rPr>
                                <w:sz w:val="18"/>
                                <w:szCs w:val="18"/>
                              </w:rPr>
                            </w:pPr>
                            <w:r w:rsidRPr="001C6BB4">
                              <w:rPr>
                                <w:sz w:val="18"/>
                                <w:szCs w:val="18"/>
                              </w:rPr>
                              <w:t xml:space="preserve">      &lt;str name="echoParams"&gt;all&lt;/str&gt;</w:t>
                            </w:r>
                          </w:p>
                          <w:p w:rsidR="001C6BB4" w:rsidRPr="001C6BB4" w:rsidRDefault="001C6BB4" w:rsidP="001C6BB4">
                            <w:pPr>
                              <w:jc w:val="left"/>
                              <w:rPr>
                                <w:sz w:val="18"/>
                                <w:szCs w:val="18"/>
                              </w:rPr>
                            </w:pPr>
                            <w:r w:rsidRPr="001C6BB4">
                              <w:rPr>
                                <w:sz w:val="18"/>
                                <w:szCs w:val="18"/>
                              </w:rPr>
                              <w:t xml:space="preserve">    &lt;/lst&gt;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&lt;/requestHandler&gt;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 Echo the request contents back to the client --&gt;</w:t>
                            </w:r>
                          </w:p>
                          <w:p w:rsidR="001C6BB4" w:rsidRPr="001C6BB4" w:rsidRDefault="001C6BB4" w:rsidP="001C6BB4">
                            <w:pPr>
                              <w:jc w:val="left"/>
                              <w:rPr>
                                <w:sz w:val="18"/>
                                <w:szCs w:val="18"/>
                              </w:rPr>
                            </w:pPr>
                            <w:r w:rsidRPr="001C6BB4">
                              <w:rPr>
                                <w:sz w:val="18"/>
                                <w:szCs w:val="18"/>
                              </w:rPr>
                              <w:t xml:space="preserve">  &lt;requestHandler name="/debug/dump" class="solr.DumpRequestHandler" &gt;</w:t>
                            </w:r>
                          </w:p>
                          <w:p w:rsidR="001C6BB4" w:rsidRPr="001C6BB4" w:rsidRDefault="001C6BB4" w:rsidP="001C6BB4">
                            <w:pPr>
                              <w:jc w:val="left"/>
                              <w:rPr>
                                <w:sz w:val="18"/>
                                <w:szCs w:val="18"/>
                              </w:rPr>
                            </w:pPr>
                            <w:r w:rsidRPr="001C6BB4">
                              <w:rPr>
                                <w:sz w:val="18"/>
                                <w:szCs w:val="18"/>
                              </w:rPr>
                              <w:t xml:space="preserve">    &lt;lst name="defaults"&gt;</w:t>
                            </w:r>
                          </w:p>
                          <w:p w:rsidR="001C6BB4" w:rsidRPr="001C6BB4" w:rsidRDefault="001C6BB4" w:rsidP="001C6BB4">
                            <w:pPr>
                              <w:jc w:val="left"/>
                              <w:rPr>
                                <w:sz w:val="18"/>
                                <w:szCs w:val="18"/>
                              </w:rPr>
                            </w:pPr>
                            <w:r w:rsidRPr="001C6BB4">
                              <w:rPr>
                                <w:sz w:val="18"/>
                                <w:szCs w:val="18"/>
                              </w:rPr>
                              <w:t xml:space="preserve">     &lt;str name="echoParams"&gt;explicit&lt;/str&gt; </w:t>
                            </w:r>
                          </w:p>
                          <w:p w:rsidR="001C6BB4" w:rsidRPr="001C6BB4" w:rsidRDefault="001C6BB4" w:rsidP="001C6BB4">
                            <w:pPr>
                              <w:jc w:val="left"/>
                              <w:rPr>
                                <w:sz w:val="18"/>
                                <w:szCs w:val="18"/>
                              </w:rPr>
                            </w:pPr>
                            <w:r w:rsidRPr="001C6BB4">
                              <w:rPr>
                                <w:sz w:val="18"/>
                                <w:szCs w:val="18"/>
                              </w:rPr>
                              <w:t xml:space="preserve">     &lt;str name="echoHandler"&gt;true&lt;/str&gt;</w:t>
                            </w:r>
                          </w:p>
                          <w:p w:rsidR="001C6BB4" w:rsidRPr="001C6BB4" w:rsidRDefault="001C6BB4" w:rsidP="001C6BB4">
                            <w:pPr>
                              <w:jc w:val="left"/>
                              <w:rPr>
                                <w:sz w:val="18"/>
                                <w:szCs w:val="18"/>
                              </w:rPr>
                            </w:pPr>
                            <w:r w:rsidRPr="001C6BB4">
                              <w:rPr>
                                <w:sz w:val="18"/>
                                <w:szCs w:val="18"/>
                              </w:rPr>
                              <w:t xml:space="preserve">    &lt;/lst&gt;</w:t>
                            </w:r>
                          </w:p>
                          <w:p w:rsidR="001C6BB4" w:rsidRPr="001C6BB4" w:rsidRDefault="001C6BB4" w:rsidP="001C6BB4">
                            <w:pPr>
                              <w:jc w:val="left"/>
                              <w:rPr>
                                <w:sz w:val="18"/>
                                <w:szCs w:val="18"/>
                              </w:rPr>
                            </w:pPr>
                            <w:r w:rsidRPr="001C6BB4">
                              <w:rPr>
                                <w:sz w:val="18"/>
                                <w:szCs w:val="18"/>
                              </w:rPr>
                              <w:t xml:space="preserve">  &lt;/requestHandler&gt;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&lt;requestHandler name="/replication" class="solr.ReplicationHandler" &gt; </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&lt;/requestHandler&gt;</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&lt;!-- spell --&gt;</w:t>
                            </w:r>
                          </w:p>
                          <w:p w:rsidR="001C6BB4" w:rsidRPr="001C6BB4" w:rsidRDefault="001C6BB4" w:rsidP="001C6BB4">
                            <w:pPr>
                              <w:jc w:val="left"/>
                              <w:rPr>
                                <w:sz w:val="18"/>
                                <w:szCs w:val="18"/>
                              </w:rPr>
                            </w:pPr>
                            <w:r w:rsidRPr="001C6BB4">
                              <w:rPr>
                                <w:sz w:val="18"/>
                                <w:szCs w:val="18"/>
                              </w:rPr>
                              <w:t xml:space="preserve"> &lt;searchComponent name="spellcheck" class="solr.SpellCheckComponent"&gt;</w:t>
                            </w:r>
                          </w:p>
                          <w:p w:rsidR="001C6BB4" w:rsidRPr="001C6BB4" w:rsidRDefault="001C6BB4" w:rsidP="001C6BB4">
                            <w:pPr>
                              <w:jc w:val="left"/>
                              <w:rPr>
                                <w:sz w:val="18"/>
                                <w:szCs w:val="18"/>
                              </w:rPr>
                            </w:pPr>
                            <w:r w:rsidRPr="001C6BB4">
                              <w:rPr>
                                <w:sz w:val="18"/>
                                <w:szCs w:val="18"/>
                              </w:rPr>
                              <w:t xml:space="preserve">     &lt;lst name="spellchecker"&gt; </w:t>
                            </w:r>
                          </w:p>
                          <w:p w:rsidR="001C6BB4" w:rsidRPr="001C6BB4" w:rsidRDefault="001C6BB4" w:rsidP="001C6BB4">
                            <w:pPr>
                              <w:jc w:val="left"/>
                              <w:rPr>
                                <w:sz w:val="18"/>
                                <w:szCs w:val="18"/>
                              </w:rPr>
                            </w:pPr>
                            <w:r w:rsidRPr="001C6BB4">
                              <w:rPr>
                                <w:sz w:val="18"/>
                                <w:szCs w:val="18"/>
                              </w:rPr>
                              <w:t xml:space="preserve">       &lt;str name="name"&gt;direct&lt;/str&gt; </w:t>
                            </w:r>
                          </w:p>
                          <w:p w:rsidR="001C6BB4" w:rsidRPr="001C6BB4" w:rsidRDefault="001C6BB4" w:rsidP="001C6BB4">
                            <w:pPr>
                              <w:jc w:val="left"/>
                              <w:rPr>
                                <w:sz w:val="18"/>
                                <w:szCs w:val="18"/>
                              </w:rPr>
                            </w:pPr>
                            <w:r w:rsidRPr="001C6BB4">
                              <w:rPr>
                                <w:sz w:val="18"/>
                                <w:szCs w:val="18"/>
                              </w:rPr>
                              <w:t xml:space="preserve">       &lt;str name="field"&gt;spell&lt;/str&gt; </w:t>
                            </w:r>
                          </w:p>
                          <w:p w:rsidR="001C6BB4" w:rsidRPr="001C6BB4" w:rsidRDefault="001C6BB4" w:rsidP="001C6BB4">
                            <w:pPr>
                              <w:jc w:val="left"/>
                              <w:rPr>
                                <w:sz w:val="18"/>
                                <w:szCs w:val="18"/>
                              </w:rPr>
                            </w:pPr>
                            <w:r w:rsidRPr="001C6BB4">
                              <w:rPr>
                                <w:sz w:val="18"/>
                                <w:szCs w:val="18"/>
                              </w:rPr>
                              <w:t xml:space="preserve">       &lt;str name="classname"&gt;solr.DirectSolrSpellChecker&lt;/str&gt; </w:t>
                            </w:r>
                          </w:p>
                          <w:p w:rsidR="001C6BB4" w:rsidRPr="001C6BB4" w:rsidRDefault="001C6BB4" w:rsidP="001C6BB4">
                            <w:pPr>
                              <w:jc w:val="left"/>
                              <w:rPr>
                                <w:sz w:val="18"/>
                                <w:szCs w:val="18"/>
                              </w:rPr>
                            </w:pPr>
                            <w:r w:rsidRPr="001C6BB4">
                              <w:rPr>
                                <w:sz w:val="18"/>
                                <w:szCs w:val="18"/>
                              </w:rPr>
                              <w:t xml:space="preserve">       &lt;str name="distanceMeasure"&gt;internal&lt;/str&gt; </w:t>
                            </w:r>
                          </w:p>
                          <w:p w:rsidR="001C6BB4" w:rsidRPr="001C6BB4" w:rsidRDefault="001C6BB4" w:rsidP="001C6BB4">
                            <w:pPr>
                              <w:jc w:val="left"/>
                              <w:rPr>
                                <w:sz w:val="18"/>
                                <w:szCs w:val="18"/>
                              </w:rPr>
                            </w:pPr>
                            <w:r w:rsidRPr="001C6BB4">
                              <w:rPr>
                                <w:sz w:val="18"/>
                                <w:szCs w:val="18"/>
                              </w:rPr>
                              <w:t xml:space="preserve">       &lt;float name="accuracy"&gt;0.5&lt;/float&gt; </w:t>
                            </w:r>
                          </w:p>
                          <w:p w:rsidR="001C6BB4" w:rsidRPr="001C6BB4" w:rsidRDefault="001C6BB4" w:rsidP="001C6BB4">
                            <w:pPr>
                              <w:jc w:val="left"/>
                              <w:rPr>
                                <w:sz w:val="18"/>
                                <w:szCs w:val="18"/>
                              </w:rPr>
                            </w:pPr>
                            <w:r w:rsidRPr="001C6BB4">
                              <w:rPr>
                                <w:sz w:val="18"/>
                                <w:szCs w:val="18"/>
                              </w:rPr>
                              <w:t xml:space="preserve">       &lt;int name="maxEdits"&gt;2&lt;/int&gt; </w:t>
                            </w:r>
                          </w:p>
                          <w:p w:rsidR="001C6BB4" w:rsidRPr="001C6BB4" w:rsidRDefault="001C6BB4" w:rsidP="001C6BB4">
                            <w:pPr>
                              <w:jc w:val="left"/>
                              <w:rPr>
                                <w:sz w:val="18"/>
                                <w:szCs w:val="18"/>
                              </w:rPr>
                            </w:pPr>
                            <w:r w:rsidRPr="001C6BB4">
                              <w:rPr>
                                <w:sz w:val="18"/>
                                <w:szCs w:val="18"/>
                              </w:rPr>
                              <w:t xml:space="preserve">       &lt;int name="minPrefix"&gt;1&lt;/int&gt; </w:t>
                            </w:r>
                          </w:p>
                          <w:p w:rsidR="001C6BB4" w:rsidRPr="001C6BB4" w:rsidRDefault="001C6BB4" w:rsidP="001C6BB4">
                            <w:pPr>
                              <w:jc w:val="left"/>
                              <w:rPr>
                                <w:sz w:val="18"/>
                                <w:szCs w:val="18"/>
                              </w:rPr>
                            </w:pPr>
                            <w:r w:rsidRPr="001C6BB4">
                              <w:rPr>
                                <w:sz w:val="18"/>
                                <w:szCs w:val="18"/>
                              </w:rPr>
                              <w:t xml:space="preserve">       &lt;int name="maxInspections"&gt;5&lt;/int&gt; </w:t>
                            </w:r>
                          </w:p>
                          <w:p w:rsidR="001C6BB4" w:rsidRPr="001C6BB4" w:rsidRDefault="001C6BB4" w:rsidP="001C6BB4">
                            <w:pPr>
                              <w:jc w:val="left"/>
                              <w:rPr>
                                <w:sz w:val="18"/>
                                <w:szCs w:val="18"/>
                              </w:rPr>
                            </w:pPr>
                            <w:r w:rsidRPr="001C6BB4">
                              <w:rPr>
                                <w:sz w:val="18"/>
                                <w:szCs w:val="18"/>
                              </w:rPr>
                              <w:t xml:space="preserve">       &lt;int name="minQueryLength"&gt;2&lt;/int&gt; </w:t>
                            </w:r>
                          </w:p>
                          <w:p w:rsidR="001C6BB4" w:rsidRPr="001C6BB4" w:rsidRDefault="001C6BB4" w:rsidP="001C6BB4">
                            <w:pPr>
                              <w:jc w:val="left"/>
                              <w:rPr>
                                <w:sz w:val="18"/>
                                <w:szCs w:val="18"/>
                              </w:rPr>
                            </w:pPr>
                            <w:r w:rsidRPr="001C6BB4">
                              <w:rPr>
                                <w:sz w:val="18"/>
                                <w:szCs w:val="18"/>
                              </w:rPr>
                              <w:t xml:space="preserve">       &lt;float name="maxQueryFrequency"&gt;0.001&lt;/float&gt; </w:t>
                            </w:r>
                          </w:p>
                          <w:p w:rsidR="001C6BB4" w:rsidRPr="001C6BB4" w:rsidRDefault="001C6BB4" w:rsidP="001C6BB4">
                            <w:pPr>
                              <w:jc w:val="left"/>
                              <w:rPr>
                                <w:sz w:val="18"/>
                                <w:szCs w:val="18"/>
                              </w:rPr>
                            </w:pPr>
                            <w:r w:rsidRPr="001C6BB4">
                              <w:rPr>
                                <w:sz w:val="18"/>
                                <w:szCs w:val="18"/>
                              </w:rPr>
                              <w:tab/>
                              <w:t xml:space="preserve">    &lt;str name="buildOnCommit"&gt;true&lt;/str&gt;</w:t>
                            </w:r>
                          </w:p>
                          <w:p w:rsidR="001C6BB4" w:rsidRPr="001C6BB4" w:rsidRDefault="001C6BB4" w:rsidP="001C6BB4">
                            <w:pPr>
                              <w:jc w:val="left"/>
                              <w:rPr>
                                <w:sz w:val="18"/>
                                <w:szCs w:val="18"/>
                              </w:rPr>
                            </w:pPr>
                            <w:r w:rsidRPr="001C6BB4">
                              <w:rPr>
                                <w:sz w:val="18"/>
                                <w:szCs w:val="18"/>
                              </w:rPr>
                              <w:t xml:space="preserve">    &lt;/lst&gt; </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ab/>
                              <w:t xml:space="preserve"> &lt;lst name="spellchecker"&gt;</w:t>
                            </w:r>
                          </w:p>
                          <w:p w:rsidR="001C6BB4" w:rsidRPr="001C6BB4" w:rsidRDefault="001C6BB4" w:rsidP="001C6BB4">
                            <w:pPr>
                              <w:jc w:val="left"/>
                              <w:rPr>
                                <w:sz w:val="18"/>
                                <w:szCs w:val="18"/>
                              </w:rPr>
                            </w:pPr>
                            <w:r w:rsidRPr="001C6BB4">
                              <w:rPr>
                                <w:sz w:val="18"/>
                                <w:szCs w:val="18"/>
                              </w:rPr>
                              <w:t xml:space="preserve">      &lt;!--</w:t>
                            </w:r>
                          </w:p>
                          <w:p w:rsidR="001C6BB4" w:rsidRPr="001C6BB4" w:rsidRDefault="001C6BB4" w:rsidP="001C6BB4">
                            <w:pPr>
                              <w:jc w:val="left"/>
                              <w:rPr>
                                <w:sz w:val="18"/>
                                <w:szCs w:val="18"/>
                              </w:rPr>
                            </w:pPr>
                            <w:r w:rsidRPr="001C6BB4">
                              <w:rPr>
                                <w:sz w:val="18"/>
                                <w:szCs w:val="18"/>
                              </w:rPr>
                              <w:t xml:space="preserve">           Optional, it is required when more than one spellchecker is configured.</w:t>
                            </w:r>
                          </w:p>
                          <w:p w:rsidR="001C6BB4" w:rsidRPr="001C6BB4" w:rsidRDefault="001C6BB4" w:rsidP="001C6BB4">
                            <w:pPr>
                              <w:jc w:val="left"/>
                              <w:rPr>
                                <w:sz w:val="18"/>
                                <w:szCs w:val="18"/>
                              </w:rPr>
                            </w:pPr>
                            <w:r w:rsidRPr="001C6BB4">
                              <w:rPr>
                                <w:sz w:val="18"/>
                                <w:szCs w:val="18"/>
                              </w:rPr>
                              <w:t xml:space="preserve">           Select non-default name with spellcheck.dictionary in request handler.</w:t>
                            </w:r>
                          </w:p>
                          <w:p w:rsidR="001C6BB4" w:rsidRPr="001C6BB4" w:rsidRDefault="001C6BB4" w:rsidP="001C6BB4">
                            <w:pPr>
                              <w:jc w:val="left"/>
                              <w:rPr>
                                <w:rFonts w:hint="eastAsia"/>
                                <w:sz w:val="18"/>
                                <w:szCs w:val="18"/>
                              </w:rPr>
                            </w:pPr>
                            <w:r w:rsidRPr="001C6BB4">
                              <w:rPr>
                                <w:rFonts w:hint="eastAsia"/>
                                <w:sz w:val="18"/>
                                <w:szCs w:val="18"/>
                              </w:rPr>
                              <w:t>name</w:t>
                            </w:r>
                            <w:r w:rsidRPr="001C6BB4">
                              <w:rPr>
                                <w:rFonts w:hint="eastAsia"/>
                                <w:sz w:val="18"/>
                                <w:szCs w:val="18"/>
                              </w:rPr>
                              <w:t>是可选的，如果只有一个</w:t>
                            </w:r>
                            <w:r w:rsidRPr="001C6BB4">
                              <w:rPr>
                                <w:rFonts w:hint="eastAsia"/>
                                <w:sz w:val="18"/>
                                <w:szCs w:val="18"/>
                              </w:rPr>
                              <w:t>spellchecker</w:t>
                            </w:r>
                            <w:r w:rsidRPr="001C6BB4">
                              <w:rPr>
                                <w:rFonts w:hint="eastAsia"/>
                                <w:sz w:val="18"/>
                                <w:szCs w:val="18"/>
                              </w:rPr>
                              <w:t>可以不写</w:t>
                            </w:r>
                            <w:r w:rsidRPr="001C6BB4">
                              <w:rPr>
                                <w:rFonts w:hint="eastAsia"/>
                                <w:sz w:val="18"/>
                                <w:szCs w:val="18"/>
                              </w:rPr>
                              <w:t>name</w:t>
                            </w:r>
                          </w:p>
                          <w:p w:rsidR="001C6BB4" w:rsidRPr="001C6BB4" w:rsidRDefault="001C6BB4" w:rsidP="001C6BB4">
                            <w:pPr>
                              <w:jc w:val="left"/>
                              <w:rPr>
                                <w:rFonts w:hint="eastAsia"/>
                                <w:sz w:val="18"/>
                                <w:szCs w:val="18"/>
                              </w:rPr>
                            </w:pPr>
                            <w:r w:rsidRPr="001C6BB4">
                              <w:rPr>
                                <w:rFonts w:hint="eastAsia"/>
                                <w:sz w:val="18"/>
                                <w:szCs w:val="18"/>
                              </w:rPr>
                              <w:t>如果有多个</w:t>
                            </w:r>
                            <w:r w:rsidRPr="001C6BB4">
                              <w:rPr>
                                <w:rFonts w:hint="eastAsia"/>
                                <w:sz w:val="18"/>
                                <w:szCs w:val="18"/>
                              </w:rPr>
                              <w:t>spellchecker</w:t>
                            </w:r>
                            <w:r w:rsidRPr="001C6BB4">
                              <w:rPr>
                                <w:rFonts w:hint="eastAsia"/>
                                <w:sz w:val="18"/>
                                <w:szCs w:val="18"/>
                              </w:rPr>
                              <w:t>，需要在</w:t>
                            </w:r>
                            <w:r w:rsidRPr="001C6BB4">
                              <w:rPr>
                                <w:rFonts w:hint="eastAsia"/>
                                <w:sz w:val="18"/>
                                <w:szCs w:val="18"/>
                              </w:rPr>
                              <w:t>Request Handler</w:t>
                            </w:r>
                            <w:r w:rsidRPr="001C6BB4">
                              <w:rPr>
                                <w:rFonts w:hint="eastAsia"/>
                                <w:sz w:val="18"/>
                                <w:szCs w:val="18"/>
                              </w:rPr>
                              <w:t>中指定</w:t>
                            </w:r>
                            <w:r w:rsidRPr="001C6BB4">
                              <w:rPr>
                                <w:rFonts w:hint="eastAsia"/>
                                <w:sz w:val="18"/>
                                <w:szCs w:val="18"/>
                              </w:rPr>
                              <w:t>spellcheck.dictionary</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r w:rsidRPr="001C6BB4">
                              <w:rPr>
                                <w:sz w:val="18"/>
                                <w:szCs w:val="18"/>
                              </w:rPr>
                              <w:t xml:space="preserve">      &lt;str name="name"&gt;default&lt;/str&gt;</w:t>
                            </w:r>
                          </w:p>
                          <w:p w:rsidR="001C6BB4" w:rsidRPr="001C6BB4" w:rsidRDefault="001C6BB4" w:rsidP="001C6BB4">
                            <w:pPr>
                              <w:jc w:val="left"/>
                              <w:rPr>
                                <w:sz w:val="18"/>
                                <w:szCs w:val="18"/>
                              </w:rPr>
                            </w:pPr>
                            <w:r w:rsidRPr="001C6BB4">
                              <w:rPr>
                                <w:sz w:val="18"/>
                                <w:szCs w:val="18"/>
                              </w:rPr>
                              <w:t xml:space="preserve">      &lt;!-- The classname is optional, defaults to IndexBasedSpellChecker --&gt;</w:t>
                            </w:r>
                          </w:p>
                          <w:p w:rsidR="001C6BB4" w:rsidRPr="001C6BB4" w:rsidRDefault="001C6BB4" w:rsidP="001C6BB4">
                            <w:pPr>
                              <w:jc w:val="left"/>
                              <w:rPr>
                                <w:sz w:val="18"/>
                                <w:szCs w:val="18"/>
                              </w:rPr>
                            </w:pPr>
                            <w:r w:rsidRPr="001C6BB4">
                              <w:rPr>
                                <w:sz w:val="18"/>
                                <w:szCs w:val="18"/>
                              </w:rPr>
                              <w:t xml:space="preserve">      &lt;str name="classname"&gt;solr.IndexBasedSpellChecker&lt;/str&gt;</w:t>
                            </w:r>
                          </w:p>
                          <w:p w:rsidR="001C6BB4" w:rsidRPr="001C6BB4" w:rsidRDefault="001C6BB4" w:rsidP="001C6BB4">
                            <w:pPr>
                              <w:jc w:val="left"/>
                              <w:rPr>
                                <w:sz w:val="18"/>
                                <w:szCs w:val="18"/>
                              </w:rPr>
                            </w:pPr>
                            <w:r w:rsidRPr="001C6BB4">
                              <w:rPr>
                                <w:sz w:val="18"/>
                                <w:szCs w:val="18"/>
                              </w:rPr>
                              <w:t xml:space="preserve">      &lt;!--</w:t>
                            </w:r>
                          </w:p>
                          <w:p w:rsidR="001C6BB4" w:rsidRPr="001C6BB4" w:rsidRDefault="001C6BB4" w:rsidP="001C6BB4">
                            <w:pPr>
                              <w:jc w:val="left"/>
                              <w:rPr>
                                <w:sz w:val="18"/>
                                <w:szCs w:val="18"/>
                              </w:rPr>
                            </w:pPr>
                            <w:r w:rsidRPr="001C6BB4">
                              <w:rPr>
                                <w:sz w:val="18"/>
                                <w:szCs w:val="18"/>
                              </w:rPr>
                              <w:t xml:space="preserve">               Load tokens from the following field for spell checking,</w:t>
                            </w:r>
                          </w:p>
                          <w:p w:rsidR="001C6BB4" w:rsidRPr="001C6BB4" w:rsidRDefault="001C6BB4" w:rsidP="001C6BB4">
                            <w:pPr>
                              <w:jc w:val="left"/>
                              <w:rPr>
                                <w:sz w:val="18"/>
                                <w:szCs w:val="18"/>
                              </w:rPr>
                            </w:pPr>
                            <w:r w:rsidRPr="001C6BB4">
                              <w:rPr>
                                <w:sz w:val="18"/>
                                <w:szCs w:val="18"/>
                              </w:rPr>
                              <w:t xml:space="preserve">               analyzer for the field's type as defined in schema.xml are used</w:t>
                            </w:r>
                          </w:p>
                          <w:p w:rsidR="001C6BB4" w:rsidRPr="001C6BB4" w:rsidRDefault="001C6BB4" w:rsidP="001C6BB4">
                            <w:pPr>
                              <w:jc w:val="left"/>
                              <w:rPr>
                                <w:rFonts w:hint="eastAsia"/>
                                <w:sz w:val="18"/>
                                <w:szCs w:val="18"/>
                              </w:rPr>
                            </w:pPr>
                            <w:r w:rsidRPr="001C6BB4">
                              <w:rPr>
                                <w:rFonts w:hint="eastAsia"/>
                                <w:sz w:val="18"/>
                                <w:szCs w:val="18"/>
                              </w:rPr>
                              <w:t>下面这个</w:t>
                            </w:r>
                            <w:r w:rsidRPr="001C6BB4">
                              <w:rPr>
                                <w:rFonts w:hint="eastAsia"/>
                                <w:sz w:val="18"/>
                                <w:szCs w:val="18"/>
                              </w:rPr>
                              <w:t>field</w:t>
                            </w:r>
                            <w:r w:rsidRPr="001C6BB4">
                              <w:rPr>
                                <w:rFonts w:hint="eastAsia"/>
                                <w:sz w:val="18"/>
                                <w:szCs w:val="18"/>
                              </w:rPr>
                              <w:t>名字指的是拼写检查的依据，也就是说要根据哪个</w:t>
                            </w:r>
                            <w:r w:rsidRPr="001C6BB4">
                              <w:rPr>
                                <w:rFonts w:hint="eastAsia"/>
                                <w:sz w:val="18"/>
                                <w:szCs w:val="18"/>
                              </w:rPr>
                              <w:t>Field</w:t>
                            </w:r>
                            <w:r w:rsidRPr="001C6BB4">
                              <w:rPr>
                                <w:rFonts w:hint="eastAsia"/>
                                <w:sz w:val="18"/>
                                <w:szCs w:val="18"/>
                              </w:rPr>
                              <w:t>来检查用户输入。</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r w:rsidRPr="001C6BB4">
                              <w:rPr>
                                <w:sz w:val="18"/>
                                <w:szCs w:val="18"/>
                              </w:rPr>
                              <w:t xml:space="preserve">      &lt;str name="field"&gt;spell&lt;/str&gt;</w:t>
                            </w:r>
                          </w:p>
                          <w:p w:rsidR="001C6BB4" w:rsidRPr="001C6BB4" w:rsidRDefault="001C6BB4" w:rsidP="001C6BB4">
                            <w:pPr>
                              <w:jc w:val="left"/>
                              <w:rPr>
                                <w:sz w:val="18"/>
                                <w:szCs w:val="18"/>
                              </w:rPr>
                            </w:pPr>
                            <w:r w:rsidRPr="001C6BB4">
                              <w:rPr>
                                <w:sz w:val="18"/>
                                <w:szCs w:val="18"/>
                              </w:rPr>
                              <w:t xml:space="preserve">      &lt;!-- Optional, by default use in-memory index (RAMDirectory) </w:t>
                            </w:r>
                          </w:p>
                          <w:p w:rsidR="001C6BB4" w:rsidRPr="001C6BB4" w:rsidRDefault="001C6BB4" w:rsidP="001C6BB4">
                            <w:pPr>
                              <w:jc w:val="left"/>
                              <w:rPr>
                                <w:rFonts w:hint="eastAsia"/>
                                <w:sz w:val="18"/>
                                <w:szCs w:val="18"/>
                              </w:rPr>
                            </w:pPr>
                            <w:r w:rsidRPr="001C6BB4">
                              <w:rPr>
                                <w:rFonts w:hint="eastAsia"/>
                                <w:sz w:val="18"/>
                                <w:szCs w:val="18"/>
                              </w:rPr>
                              <w:t>SpellCheck</w:t>
                            </w:r>
                            <w:r w:rsidRPr="001C6BB4">
                              <w:rPr>
                                <w:rFonts w:hint="eastAsia"/>
                                <w:sz w:val="18"/>
                                <w:szCs w:val="18"/>
                              </w:rPr>
                              <w:t>索引文件的存放位置，是可选的，如果不写默认使用内存模式</w:t>
                            </w:r>
                            <w:r w:rsidRPr="001C6BB4">
                              <w:rPr>
                                <w:rFonts w:hint="eastAsia"/>
                                <w:sz w:val="18"/>
                                <w:szCs w:val="18"/>
                              </w:rPr>
                              <w:t>RAMDirectory</w:t>
                            </w:r>
                            <w:r w:rsidRPr="001C6BB4">
                              <w:rPr>
                                <w:rFonts w:hint="eastAsia"/>
                                <w:sz w:val="18"/>
                                <w:szCs w:val="18"/>
                              </w:rPr>
                              <w:t>。</w:t>
                            </w:r>
                          </w:p>
                          <w:p w:rsidR="001C6BB4" w:rsidRPr="001C6BB4" w:rsidRDefault="001C6BB4" w:rsidP="001C6BB4">
                            <w:pPr>
                              <w:jc w:val="left"/>
                              <w:rPr>
                                <w:rFonts w:hint="eastAsia"/>
                                <w:sz w:val="18"/>
                                <w:szCs w:val="18"/>
                              </w:rPr>
                            </w:pPr>
                            <w:r w:rsidRPr="001C6BB4">
                              <w:rPr>
                                <w:rFonts w:hint="eastAsia"/>
                                <w:sz w:val="18"/>
                                <w:szCs w:val="18"/>
                              </w:rPr>
                              <w:t>./spellchecker1</w:t>
                            </w:r>
                            <w:r w:rsidRPr="001C6BB4">
                              <w:rPr>
                                <w:rFonts w:hint="eastAsia"/>
                                <w:sz w:val="18"/>
                                <w:szCs w:val="18"/>
                              </w:rPr>
                              <w:t>指的是：</w:t>
                            </w:r>
                            <w:r w:rsidRPr="001C6BB4">
                              <w:rPr>
                                <w:rFonts w:hint="eastAsia"/>
                                <w:sz w:val="18"/>
                                <w:szCs w:val="18"/>
                              </w:rPr>
                              <w:t>corex\data\spellchecker1</w:t>
                            </w:r>
                          </w:p>
                          <w:p w:rsidR="001C6BB4" w:rsidRPr="001C6BB4" w:rsidRDefault="001C6BB4" w:rsidP="001C6BB4">
                            <w:pPr>
                              <w:jc w:val="left"/>
                              <w:rPr>
                                <w:sz w:val="18"/>
                                <w:szCs w:val="18"/>
                              </w:rPr>
                            </w:pPr>
                            <w:r w:rsidRPr="001C6BB4">
                              <w:rPr>
                                <w:sz w:val="18"/>
                                <w:szCs w:val="18"/>
                              </w:rPr>
                              <w:t>--&gt;</w:t>
                            </w:r>
                          </w:p>
                          <w:p w:rsidR="001C6BB4" w:rsidRPr="001C6BB4" w:rsidRDefault="001C6BB4" w:rsidP="001C6BB4">
                            <w:pPr>
                              <w:jc w:val="left"/>
                              <w:rPr>
                                <w:sz w:val="18"/>
                                <w:szCs w:val="18"/>
                              </w:rPr>
                            </w:pPr>
                            <w:r w:rsidRPr="001C6BB4">
                              <w:rPr>
                                <w:sz w:val="18"/>
                                <w:szCs w:val="18"/>
                              </w:rPr>
                              <w:t xml:space="preserve">      &lt;str name="spellcheckIndexDir"&gt;./spellchecker1&lt;/str&gt;</w:t>
                            </w:r>
                          </w:p>
                          <w:p w:rsidR="001C6BB4" w:rsidRPr="001C6BB4" w:rsidRDefault="001C6BB4" w:rsidP="001C6BB4">
                            <w:pPr>
                              <w:jc w:val="left"/>
                              <w:rPr>
                                <w:sz w:val="18"/>
                                <w:szCs w:val="18"/>
                              </w:rPr>
                            </w:pPr>
                            <w:r w:rsidRPr="001C6BB4">
                              <w:rPr>
                                <w:sz w:val="18"/>
                                <w:szCs w:val="18"/>
                              </w:rPr>
                              <w:t xml:space="preserve">      &lt;!-- Set the accuracy (float) to be used for the suggestions. Default is 0.5 --&gt;</w:t>
                            </w:r>
                          </w:p>
                          <w:p w:rsidR="001C6BB4" w:rsidRPr="001C6BB4" w:rsidRDefault="001C6BB4" w:rsidP="001C6BB4">
                            <w:pPr>
                              <w:jc w:val="left"/>
                              <w:rPr>
                                <w:sz w:val="18"/>
                                <w:szCs w:val="18"/>
                              </w:rPr>
                            </w:pPr>
                            <w:r w:rsidRPr="001C6BB4">
                              <w:rPr>
                                <w:sz w:val="18"/>
                                <w:szCs w:val="18"/>
                              </w:rPr>
                              <w:t xml:space="preserve">      &lt;str name="accuracy"&gt;0.7&lt;/str&gt;</w:t>
                            </w:r>
                          </w:p>
                          <w:p w:rsidR="001C6BB4" w:rsidRPr="001C6BB4" w:rsidRDefault="001C6BB4" w:rsidP="001C6BB4">
                            <w:pPr>
                              <w:jc w:val="left"/>
                              <w:rPr>
                                <w:rFonts w:hint="eastAsia"/>
                                <w:sz w:val="18"/>
                                <w:szCs w:val="18"/>
                              </w:rPr>
                            </w:pPr>
                            <w:r w:rsidRPr="001C6BB4">
                              <w:rPr>
                                <w:rFonts w:hint="eastAsia"/>
                                <w:sz w:val="18"/>
                                <w:szCs w:val="18"/>
                              </w:rPr>
                              <w:t>&lt;!--</w:t>
                            </w:r>
                            <w:r w:rsidRPr="001C6BB4">
                              <w:rPr>
                                <w:rFonts w:hint="eastAsia"/>
                                <w:sz w:val="18"/>
                                <w:szCs w:val="18"/>
                              </w:rPr>
                              <w:t>何时创建拼写索引：</w:t>
                            </w:r>
                            <w:r w:rsidRPr="001C6BB4">
                              <w:rPr>
                                <w:rFonts w:hint="eastAsia"/>
                                <w:sz w:val="18"/>
                                <w:szCs w:val="18"/>
                              </w:rPr>
                              <w:t>buildOnCommit/buildOnOptimize --&gt;</w:t>
                            </w:r>
                          </w:p>
                          <w:p w:rsidR="001C6BB4" w:rsidRPr="001C6BB4" w:rsidRDefault="001C6BB4" w:rsidP="001C6BB4">
                            <w:pPr>
                              <w:jc w:val="left"/>
                              <w:rPr>
                                <w:sz w:val="18"/>
                                <w:szCs w:val="18"/>
                              </w:rPr>
                            </w:pPr>
                            <w:r w:rsidRPr="001C6BB4">
                              <w:rPr>
                                <w:sz w:val="18"/>
                                <w:szCs w:val="18"/>
                              </w:rPr>
                              <w:tab/>
                              <w:t xml:space="preserve"> &lt;str name="buildOnCommit"&gt;true&lt;/str&gt;</w:t>
                            </w:r>
                          </w:p>
                          <w:p w:rsidR="001C6BB4" w:rsidRPr="001C6BB4" w:rsidRDefault="001C6BB4" w:rsidP="001C6BB4">
                            <w:pPr>
                              <w:jc w:val="left"/>
                              <w:rPr>
                                <w:sz w:val="18"/>
                                <w:szCs w:val="18"/>
                              </w:rPr>
                            </w:pPr>
                            <w:r w:rsidRPr="001C6BB4">
                              <w:rPr>
                                <w:sz w:val="18"/>
                                <w:szCs w:val="18"/>
                              </w:rPr>
                              <w:t xml:space="preserve">    &lt;/lst&gt;</w:t>
                            </w:r>
                          </w:p>
                          <w:p w:rsidR="001C6BB4" w:rsidRPr="001C6BB4" w:rsidRDefault="001C6BB4" w:rsidP="001C6BB4">
                            <w:pPr>
                              <w:jc w:val="left"/>
                              <w:rPr>
                                <w:rFonts w:hint="eastAsia"/>
                                <w:sz w:val="18"/>
                                <w:szCs w:val="18"/>
                              </w:rPr>
                            </w:pPr>
                            <w:r w:rsidRPr="001C6BB4">
                              <w:rPr>
                                <w:rFonts w:hint="eastAsia"/>
                                <w:sz w:val="18"/>
                                <w:szCs w:val="18"/>
                              </w:rPr>
                              <w:t xml:space="preserve">&lt;!-- </w:t>
                            </w:r>
                            <w:r w:rsidRPr="001C6BB4">
                              <w:rPr>
                                <w:rFonts w:hint="eastAsia"/>
                                <w:sz w:val="18"/>
                                <w:szCs w:val="18"/>
                              </w:rPr>
                              <w:t>另一个拼写检查器，使用</w:t>
                            </w:r>
                            <w:r w:rsidRPr="001C6BB4">
                              <w:rPr>
                                <w:rFonts w:hint="eastAsia"/>
                                <w:sz w:val="18"/>
                                <w:szCs w:val="18"/>
                              </w:rPr>
                              <w:t>JaroWinklerDistance</w:t>
                            </w:r>
                            <w:r w:rsidRPr="001C6BB4">
                              <w:rPr>
                                <w:rFonts w:hint="eastAsia"/>
                                <w:sz w:val="18"/>
                                <w:szCs w:val="18"/>
                              </w:rPr>
                              <w:t>距离算法</w:t>
                            </w:r>
                            <w:r w:rsidRPr="001C6BB4">
                              <w:rPr>
                                <w:rFonts w:hint="eastAsia"/>
                                <w:sz w:val="18"/>
                                <w:szCs w:val="18"/>
                              </w:rPr>
                              <w:t xml:space="preserve"> --&gt;</w:t>
                            </w:r>
                          </w:p>
                          <w:p w:rsidR="001C6BB4" w:rsidRPr="001C6BB4" w:rsidRDefault="001C6BB4" w:rsidP="001C6BB4">
                            <w:pPr>
                              <w:jc w:val="left"/>
                              <w:rPr>
                                <w:sz w:val="18"/>
                                <w:szCs w:val="18"/>
                              </w:rPr>
                            </w:pPr>
                            <w:r w:rsidRPr="001C6BB4">
                              <w:rPr>
                                <w:sz w:val="18"/>
                                <w:szCs w:val="18"/>
                              </w:rPr>
                              <w:tab/>
                              <w:t>&lt;lst name="spellchecker"&gt;</w:t>
                            </w:r>
                          </w:p>
                          <w:p w:rsidR="001C6BB4" w:rsidRPr="001C6BB4" w:rsidRDefault="001C6BB4" w:rsidP="001C6BB4">
                            <w:pPr>
                              <w:jc w:val="left"/>
                              <w:rPr>
                                <w:sz w:val="18"/>
                                <w:szCs w:val="18"/>
                              </w:rPr>
                            </w:pPr>
                            <w:r w:rsidRPr="001C6BB4">
                              <w:rPr>
                                <w:sz w:val="18"/>
                                <w:szCs w:val="18"/>
                              </w:rPr>
                              <w:t xml:space="preserve">       &lt;str name="name"&gt;jarowinkler&lt;/str&gt;</w:t>
                            </w:r>
                          </w:p>
                          <w:p w:rsidR="001C6BB4" w:rsidRPr="001C6BB4" w:rsidRDefault="001C6BB4" w:rsidP="001C6BB4">
                            <w:pPr>
                              <w:jc w:val="left"/>
                              <w:rPr>
                                <w:sz w:val="18"/>
                                <w:szCs w:val="18"/>
                              </w:rPr>
                            </w:pPr>
                            <w:r w:rsidRPr="001C6BB4">
                              <w:rPr>
                                <w:sz w:val="18"/>
                                <w:szCs w:val="18"/>
                              </w:rPr>
                              <w:t xml:space="preserve">       &lt;str name="classname"&gt;solr.IndexBasedSpellChecker&lt;/str&gt;</w:t>
                            </w:r>
                          </w:p>
                          <w:p w:rsidR="001C6BB4" w:rsidRPr="001C6BB4" w:rsidRDefault="001C6BB4" w:rsidP="001C6BB4">
                            <w:pPr>
                              <w:jc w:val="left"/>
                              <w:rPr>
                                <w:sz w:val="18"/>
                                <w:szCs w:val="18"/>
                              </w:rPr>
                            </w:pPr>
                            <w:r w:rsidRPr="001C6BB4">
                              <w:rPr>
                                <w:sz w:val="18"/>
                                <w:szCs w:val="18"/>
                              </w:rPr>
                              <w:t xml:space="preserve">       &lt;str name="field"&gt;spell&lt;/str&gt;</w:t>
                            </w:r>
                          </w:p>
                          <w:p w:rsidR="001C6BB4" w:rsidRPr="001C6BB4" w:rsidRDefault="001C6BB4" w:rsidP="001C6BB4">
                            <w:pPr>
                              <w:jc w:val="left"/>
                              <w:rPr>
                                <w:sz w:val="18"/>
                                <w:szCs w:val="18"/>
                              </w:rPr>
                            </w:pPr>
                            <w:r w:rsidRPr="001C6BB4">
                              <w:rPr>
                                <w:sz w:val="18"/>
                                <w:szCs w:val="18"/>
                              </w:rPr>
                              <w:t xml:space="preserve">       &lt;str name="distanceMeasure"&gt;org.apache.lucene.search.spell.JaroWinklerDistance&lt;/str&gt;</w:t>
                            </w:r>
                          </w:p>
                          <w:p w:rsidR="001C6BB4" w:rsidRPr="001C6BB4" w:rsidRDefault="001C6BB4" w:rsidP="001C6BB4">
                            <w:pPr>
                              <w:jc w:val="left"/>
                              <w:rPr>
                                <w:sz w:val="18"/>
                                <w:szCs w:val="18"/>
                              </w:rPr>
                            </w:pPr>
                            <w:r w:rsidRPr="001C6BB4">
                              <w:rPr>
                                <w:sz w:val="18"/>
                                <w:szCs w:val="18"/>
                              </w:rPr>
                              <w:t xml:space="preserve">       &lt;str name="spellcheckIndexDir"&gt;./spellchecker2&lt;/str&gt;</w:t>
                            </w:r>
                          </w:p>
                          <w:p w:rsidR="001C6BB4" w:rsidRPr="001C6BB4" w:rsidRDefault="001C6BB4" w:rsidP="001C6BB4">
                            <w:pPr>
                              <w:jc w:val="left"/>
                              <w:rPr>
                                <w:sz w:val="18"/>
                                <w:szCs w:val="18"/>
                              </w:rPr>
                            </w:pPr>
                            <w:r w:rsidRPr="001C6BB4">
                              <w:rPr>
                                <w:sz w:val="18"/>
                                <w:szCs w:val="18"/>
                              </w:rPr>
                              <w:t xml:space="preserve">       &lt;str name="buildOnCommit"&gt;true&lt;/str&gt;</w:t>
                            </w:r>
                          </w:p>
                          <w:p w:rsidR="001C6BB4" w:rsidRPr="001C6BB4" w:rsidRDefault="001C6BB4" w:rsidP="001C6BB4">
                            <w:pPr>
                              <w:jc w:val="left"/>
                              <w:rPr>
                                <w:sz w:val="18"/>
                                <w:szCs w:val="18"/>
                              </w:rPr>
                            </w:pPr>
                            <w:r w:rsidRPr="001C6BB4">
                              <w:rPr>
                                <w:sz w:val="18"/>
                                <w:szCs w:val="18"/>
                              </w:rPr>
                              <w:t xml:space="preserve">    &lt;/lst&gt;</w:t>
                            </w:r>
                          </w:p>
                          <w:p w:rsidR="001C6BB4" w:rsidRPr="001C6BB4" w:rsidRDefault="001C6BB4" w:rsidP="001C6BB4">
                            <w:pPr>
                              <w:jc w:val="left"/>
                              <w:rPr>
                                <w:rFonts w:hint="eastAsia"/>
                                <w:sz w:val="18"/>
                                <w:szCs w:val="18"/>
                              </w:rPr>
                            </w:pPr>
                            <w:r w:rsidRPr="001C6BB4">
                              <w:rPr>
                                <w:rFonts w:hint="eastAsia"/>
                                <w:sz w:val="18"/>
                                <w:szCs w:val="18"/>
                              </w:rPr>
                              <w:t xml:space="preserve">&lt;!-- </w:t>
                            </w:r>
                            <w:r w:rsidRPr="001C6BB4">
                              <w:rPr>
                                <w:rFonts w:hint="eastAsia"/>
                                <w:sz w:val="18"/>
                                <w:szCs w:val="18"/>
                              </w:rPr>
                              <w:t>另一个拼写检查器，使用文件内容为检查依据</w:t>
                            </w:r>
                            <w:r w:rsidRPr="001C6BB4">
                              <w:rPr>
                                <w:rFonts w:hint="eastAsia"/>
                                <w:sz w:val="18"/>
                                <w:szCs w:val="18"/>
                              </w:rPr>
                              <w:t xml:space="preserve"> </w:t>
                            </w:r>
                          </w:p>
                          <w:p w:rsidR="001C6BB4" w:rsidRPr="001C6BB4" w:rsidRDefault="001C6BB4" w:rsidP="001C6BB4">
                            <w:pPr>
                              <w:jc w:val="left"/>
                              <w:rPr>
                                <w:sz w:val="18"/>
                                <w:szCs w:val="18"/>
                              </w:rPr>
                            </w:pPr>
                            <w:r w:rsidRPr="001C6BB4">
                              <w:rPr>
                                <w:sz w:val="18"/>
                                <w:szCs w:val="18"/>
                              </w:rPr>
                              <w:t xml:space="preserve">     &lt;lst name="spellchecker"&gt;</w:t>
                            </w:r>
                          </w:p>
                          <w:p w:rsidR="001C6BB4" w:rsidRPr="001C6BB4" w:rsidRDefault="001C6BB4" w:rsidP="001C6BB4">
                            <w:pPr>
                              <w:jc w:val="left"/>
                              <w:rPr>
                                <w:sz w:val="18"/>
                                <w:szCs w:val="18"/>
                              </w:rPr>
                            </w:pPr>
                            <w:r w:rsidRPr="001C6BB4">
                              <w:rPr>
                                <w:sz w:val="18"/>
                                <w:szCs w:val="18"/>
                              </w:rPr>
                              <w:t xml:space="preserve">       &lt;str name="classname"&gt;solr.FileBasedSpellChecker&lt;/str&gt;</w:t>
                            </w:r>
                          </w:p>
                          <w:p w:rsidR="001C6BB4" w:rsidRPr="001C6BB4" w:rsidRDefault="001C6BB4" w:rsidP="001C6BB4">
                            <w:pPr>
                              <w:jc w:val="left"/>
                              <w:rPr>
                                <w:sz w:val="18"/>
                                <w:szCs w:val="18"/>
                              </w:rPr>
                            </w:pPr>
                            <w:r w:rsidRPr="001C6BB4">
                              <w:rPr>
                                <w:sz w:val="18"/>
                                <w:szCs w:val="18"/>
                              </w:rPr>
                              <w:t xml:space="preserve">       &lt;str name="name"&gt;file&lt;/str&gt;</w:t>
                            </w:r>
                          </w:p>
                          <w:p w:rsidR="001C6BB4" w:rsidRPr="001C6BB4" w:rsidRDefault="001C6BB4" w:rsidP="001C6BB4">
                            <w:pPr>
                              <w:jc w:val="left"/>
                              <w:rPr>
                                <w:sz w:val="18"/>
                                <w:szCs w:val="18"/>
                              </w:rPr>
                            </w:pPr>
                            <w:r w:rsidRPr="001C6BB4">
                              <w:rPr>
                                <w:sz w:val="18"/>
                                <w:szCs w:val="18"/>
                              </w:rPr>
                              <w:t xml:space="preserve">       &lt;str name="sourceLocation"&gt;spellings.txt&lt;/str&gt;</w:t>
                            </w:r>
                          </w:p>
                          <w:p w:rsidR="001C6BB4" w:rsidRPr="001C6BB4" w:rsidRDefault="001C6BB4" w:rsidP="001C6BB4">
                            <w:pPr>
                              <w:jc w:val="left"/>
                              <w:rPr>
                                <w:sz w:val="18"/>
                                <w:szCs w:val="18"/>
                              </w:rPr>
                            </w:pPr>
                            <w:r w:rsidRPr="001C6BB4">
                              <w:rPr>
                                <w:sz w:val="18"/>
                                <w:szCs w:val="18"/>
                              </w:rPr>
                              <w:t xml:space="preserve">       &lt;str name="characterEncoding"&gt;UTF-8&lt;/str&gt;</w:t>
                            </w:r>
                          </w:p>
                          <w:p w:rsidR="001C6BB4" w:rsidRPr="001C6BB4" w:rsidRDefault="001C6BB4" w:rsidP="001C6BB4">
                            <w:pPr>
                              <w:jc w:val="left"/>
                              <w:rPr>
                                <w:sz w:val="18"/>
                                <w:szCs w:val="18"/>
                              </w:rPr>
                            </w:pPr>
                            <w:r w:rsidRPr="001C6BB4">
                              <w:rPr>
                                <w:sz w:val="18"/>
                                <w:szCs w:val="18"/>
                              </w:rPr>
                              <w:t xml:space="preserve">       &lt;str name="spellcheckIndexDir"&gt;./spellcheckerFile&lt;/str&gt;</w:t>
                            </w:r>
                          </w:p>
                          <w:p w:rsidR="001C6BB4" w:rsidRPr="001C6BB4" w:rsidRDefault="001C6BB4" w:rsidP="001C6BB4">
                            <w:pPr>
                              <w:jc w:val="left"/>
                              <w:rPr>
                                <w:sz w:val="18"/>
                                <w:szCs w:val="18"/>
                              </w:rPr>
                            </w:pPr>
                            <w:r w:rsidRPr="001C6BB4">
                              <w:rPr>
                                <w:sz w:val="18"/>
                                <w:szCs w:val="18"/>
                              </w:rPr>
                              <w:t xml:space="preserve">       &lt;str name="buildOnCommit"&gt;true&lt;/str&gt;</w:t>
                            </w:r>
                          </w:p>
                          <w:p w:rsidR="001C6BB4" w:rsidRPr="001C6BB4" w:rsidRDefault="001C6BB4" w:rsidP="001C6BB4">
                            <w:pPr>
                              <w:jc w:val="left"/>
                              <w:rPr>
                                <w:sz w:val="18"/>
                                <w:szCs w:val="18"/>
                              </w:rPr>
                            </w:pPr>
                            <w:r w:rsidRPr="001C6BB4">
                              <w:rPr>
                                <w:sz w:val="18"/>
                                <w:szCs w:val="18"/>
                              </w:rPr>
                              <w:t xml:space="preserve">     &lt;/lst&gt;--&gt; </w:t>
                            </w:r>
                          </w:p>
                          <w:p w:rsidR="001C6BB4" w:rsidRPr="001C6BB4" w:rsidRDefault="001C6BB4" w:rsidP="001C6BB4">
                            <w:pPr>
                              <w:jc w:val="left"/>
                              <w:rPr>
                                <w:sz w:val="18"/>
                                <w:szCs w:val="18"/>
                              </w:rPr>
                            </w:pPr>
                            <w:r w:rsidRPr="001C6BB4">
                              <w:rPr>
                                <w:sz w:val="18"/>
                                <w:szCs w:val="18"/>
                              </w:rPr>
                              <w:t xml:space="preserve"> &lt;str name="queryAnalyzerFieldType"&gt;text_spell&lt;/str&gt;</w:t>
                            </w:r>
                          </w:p>
                          <w:p w:rsidR="001C6BB4" w:rsidRPr="001C6BB4" w:rsidRDefault="001C6BB4" w:rsidP="001C6BB4">
                            <w:pPr>
                              <w:jc w:val="left"/>
                              <w:rPr>
                                <w:sz w:val="18"/>
                                <w:szCs w:val="18"/>
                              </w:rPr>
                            </w:pPr>
                            <w:r w:rsidRPr="001C6BB4">
                              <w:rPr>
                                <w:sz w:val="18"/>
                                <w:szCs w:val="18"/>
                              </w:rPr>
                              <w:t>&lt;/searchComponent&gt;</w:t>
                            </w:r>
                          </w:p>
                          <w:p w:rsidR="001C6BB4" w:rsidRPr="001C6BB4" w:rsidRDefault="001C6BB4" w:rsidP="001C6BB4">
                            <w:pPr>
                              <w:jc w:val="left"/>
                              <w:rPr>
                                <w:sz w:val="18"/>
                                <w:szCs w:val="18"/>
                              </w:rPr>
                            </w:pPr>
                            <w:r w:rsidRPr="001C6BB4">
                              <w:rPr>
                                <w:sz w:val="18"/>
                                <w:szCs w:val="18"/>
                              </w:rPr>
                              <w:t>&lt;queryConverter name="queryConverter" class="solr.SpellingQueryConverter"/&gt;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&lt;requestHandler name="/spell" class="solr.SearchHandler"&gt;</w:t>
                            </w:r>
                          </w:p>
                          <w:p w:rsidR="001C6BB4" w:rsidRPr="001C6BB4" w:rsidRDefault="001C6BB4" w:rsidP="001C6BB4">
                            <w:pPr>
                              <w:jc w:val="left"/>
                              <w:rPr>
                                <w:sz w:val="18"/>
                                <w:szCs w:val="18"/>
                              </w:rPr>
                            </w:pPr>
                            <w:r w:rsidRPr="001C6BB4">
                              <w:rPr>
                                <w:sz w:val="18"/>
                                <w:szCs w:val="18"/>
                              </w:rPr>
                              <w:t xml:space="preserve">  &lt;lst name="defaults"&gt;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&lt;str name="spellcheck.dictionary"&gt;default&lt;/str&gt; </w:t>
                            </w:r>
                          </w:p>
                          <w:p w:rsidR="001C6BB4" w:rsidRPr="001C6BB4" w:rsidRDefault="001C6BB4" w:rsidP="001C6BB4">
                            <w:pPr>
                              <w:jc w:val="left"/>
                              <w:rPr>
                                <w:sz w:val="18"/>
                                <w:szCs w:val="18"/>
                              </w:rPr>
                            </w:pPr>
                            <w:r w:rsidRPr="001C6BB4">
                              <w:rPr>
                                <w:sz w:val="18"/>
                                <w:szCs w:val="18"/>
                              </w:rPr>
                              <w:tab/>
                              <w:t>&lt;str name="spellcheck.collate"&gt;true&lt;/str&gt;</w:t>
                            </w:r>
                          </w:p>
                          <w:p w:rsidR="001C6BB4" w:rsidRPr="001C6BB4" w:rsidRDefault="001C6BB4" w:rsidP="001C6BB4">
                            <w:pPr>
                              <w:jc w:val="left"/>
                              <w:rPr>
                                <w:sz w:val="18"/>
                                <w:szCs w:val="18"/>
                              </w:rPr>
                            </w:pPr>
                            <w:r w:rsidRPr="001C6BB4">
                              <w:rPr>
                                <w:sz w:val="18"/>
                                <w:szCs w:val="18"/>
                              </w:rPr>
                              <w:t xml:space="preserve">    &lt;str name="spellcheck.onlyMorePopular"&gt;true&lt;/str&gt;</w:t>
                            </w:r>
                          </w:p>
                          <w:p w:rsidR="001C6BB4" w:rsidRPr="001C6BB4" w:rsidRDefault="001C6BB4" w:rsidP="001C6BB4">
                            <w:pPr>
                              <w:jc w:val="left"/>
                              <w:rPr>
                                <w:sz w:val="18"/>
                                <w:szCs w:val="18"/>
                              </w:rPr>
                            </w:pPr>
                            <w:r w:rsidRPr="001C6BB4">
                              <w:rPr>
                                <w:sz w:val="18"/>
                                <w:szCs w:val="18"/>
                              </w:rPr>
                              <w:t xml:space="preserve">    &lt;str name="spellcheck.extendedResults"&gt;false&lt;/str&gt;</w:t>
                            </w:r>
                          </w:p>
                          <w:p w:rsidR="001C6BB4" w:rsidRPr="001C6BB4" w:rsidRDefault="001C6BB4" w:rsidP="001C6BB4">
                            <w:pPr>
                              <w:jc w:val="left"/>
                              <w:rPr>
                                <w:sz w:val="18"/>
                                <w:szCs w:val="18"/>
                              </w:rPr>
                            </w:pPr>
                            <w:r w:rsidRPr="001C6BB4">
                              <w:rPr>
                                <w:sz w:val="18"/>
                                <w:szCs w:val="18"/>
                              </w:rPr>
                              <w:t xml:space="preserve">    &lt;str name="spellcheck.count"&gt;10&lt;/str&gt;</w:t>
                            </w:r>
                          </w:p>
                          <w:p w:rsidR="001C6BB4" w:rsidRPr="001C6BB4" w:rsidRDefault="001C6BB4" w:rsidP="001C6BB4">
                            <w:pPr>
                              <w:jc w:val="left"/>
                              <w:rPr>
                                <w:sz w:val="18"/>
                                <w:szCs w:val="18"/>
                              </w:rPr>
                            </w:pPr>
                            <w:r w:rsidRPr="001C6BB4">
                              <w:rPr>
                                <w:sz w:val="18"/>
                                <w:szCs w:val="18"/>
                              </w:rPr>
                              <w:t xml:space="preserve">  &lt;/lst&gt;</w:t>
                            </w:r>
                          </w:p>
                          <w:p w:rsidR="001C6BB4" w:rsidRPr="001C6BB4" w:rsidRDefault="001C6BB4" w:rsidP="001C6BB4">
                            <w:pPr>
                              <w:jc w:val="left"/>
                              <w:rPr>
                                <w:sz w:val="18"/>
                                <w:szCs w:val="18"/>
                              </w:rPr>
                            </w:pPr>
                            <w:r w:rsidRPr="001C6BB4">
                              <w:rPr>
                                <w:sz w:val="18"/>
                                <w:szCs w:val="18"/>
                              </w:rPr>
                              <w:t xml:space="preserve">  &lt;arr name="last-components"&gt;</w:t>
                            </w:r>
                          </w:p>
                          <w:p w:rsidR="001C6BB4" w:rsidRPr="001C6BB4" w:rsidRDefault="001C6BB4" w:rsidP="001C6BB4">
                            <w:pPr>
                              <w:jc w:val="left"/>
                              <w:rPr>
                                <w:sz w:val="18"/>
                                <w:szCs w:val="18"/>
                              </w:rPr>
                            </w:pPr>
                            <w:r w:rsidRPr="001C6BB4">
                              <w:rPr>
                                <w:sz w:val="18"/>
                                <w:szCs w:val="18"/>
                              </w:rPr>
                              <w:t xml:space="preserve">    &lt;str&gt;spellcheck&lt;/str&gt;</w:t>
                            </w:r>
                          </w:p>
                          <w:p w:rsidR="001C6BB4" w:rsidRPr="001C6BB4" w:rsidRDefault="001C6BB4" w:rsidP="001C6BB4">
                            <w:pPr>
                              <w:jc w:val="left"/>
                              <w:rPr>
                                <w:sz w:val="18"/>
                                <w:szCs w:val="18"/>
                              </w:rPr>
                            </w:pPr>
                            <w:r w:rsidRPr="001C6BB4">
                              <w:rPr>
                                <w:sz w:val="18"/>
                                <w:szCs w:val="18"/>
                              </w:rPr>
                              <w:t xml:space="preserve">  &lt;/arr&gt;</w:t>
                            </w:r>
                          </w:p>
                          <w:p w:rsidR="001C6BB4" w:rsidRPr="001C6BB4" w:rsidRDefault="001C6BB4" w:rsidP="001C6BB4">
                            <w:pPr>
                              <w:jc w:val="left"/>
                              <w:rPr>
                                <w:sz w:val="18"/>
                                <w:szCs w:val="18"/>
                              </w:rPr>
                            </w:pPr>
                            <w:r w:rsidRPr="001C6BB4">
                              <w:rPr>
                                <w:sz w:val="18"/>
                                <w:szCs w:val="18"/>
                              </w:rPr>
                              <w:t>&lt;/requestHandler&gt;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&lt;searchComponent  name="suggest" class="solr.SpellCheckComponent"&gt;</w:t>
                            </w:r>
                          </w:p>
                          <w:p w:rsidR="001C6BB4" w:rsidRPr="001C6BB4" w:rsidRDefault="001C6BB4" w:rsidP="001C6BB4">
                            <w:pPr>
                              <w:jc w:val="left"/>
                              <w:rPr>
                                <w:sz w:val="18"/>
                                <w:szCs w:val="18"/>
                              </w:rPr>
                            </w:pPr>
                            <w:r w:rsidRPr="001C6BB4">
                              <w:rPr>
                                <w:sz w:val="18"/>
                                <w:szCs w:val="18"/>
                              </w:rPr>
                              <w:t xml:space="preserve">    &lt;str name="queryAnalyzerFieldType"&gt;string&lt;/str&gt;</w:t>
                            </w:r>
                          </w:p>
                          <w:p w:rsidR="001C6BB4" w:rsidRPr="001C6BB4" w:rsidRDefault="001C6BB4" w:rsidP="001C6BB4">
                            <w:pPr>
                              <w:jc w:val="left"/>
                              <w:rPr>
                                <w:sz w:val="18"/>
                                <w:szCs w:val="18"/>
                              </w:rPr>
                            </w:pPr>
                            <w:r w:rsidRPr="001C6BB4">
                              <w:rPr>
                                <w:sz w:val="18"/>
                                <w:szCs w:val="18"/>
                              </w:rPr>
                              <w:t xml:space="preserve">    &lt;lst name="spellchecker"&gt;</w:t>
                            </w:r>
                          </w:p>
                          <w:p w:rsidR="001C6BB4" w:rsidRPr="001C6BB4" w:rsidRDefault="001C6BB4" w:rsidP="001C6BB4">
                            <w:pPr>
                              <w:jc w:val="left"/>
                              <w:rPr>
                                <w:sz w:val="18"/>
                                <w:szCs w:val="18"/>
                              </w:rPr>
                            </w:pPr>
                            <w:r w:rsidRPr="001C6BB4">
                              <w:rPr>
                                <w:sz w:val="18"/>
                                <w:szCs w:val="18"/>
                              </w:rPr>
                              <w:t xml:space="preserve">        &lt;str name="name"&gt;suggest&lt;/str&gt;</w:t>
                            </w:r>
                          </w:p>
                          <w:p w:rsidR="001C6BB4" w:rsidRPr="001C6BB4" w:rsidRDefault="001C6BB4" w:rsidP="001C6BB4">
                            <w:pPr>
                              <w:jc w:val="left"/>
                              <w:rPr>
                                <w:sz w:val="18"/>
                                <w:szCs w:val="18"/>
                              </w:rPr>
                            </w:pPr>
                            <w:r w:rsidRPr="001C6BB4">
                              <w:rPr>
                                <w:sz w:val="18"/>
                                <w:szCs w:val="18"/>
                              </w:rPr>
                              <w:t xml:space="preserve">        &lt;str name="classname"&gt;org.apache.solr.spelling.suggest.Suggester&lt;/str&gt;</w:t>
                            </w:r>
                          </w:p>
                          <w:p w:rsidR="001C6BB4" w:rsidRPr="001C6BB4" w:rsidRDefault="001C6BB4" w:rsidP="001C6BB4">
                            <w:pPr>
                              <w:jc w:val="left"/>
                              <w:rPr>
                                <w:sz w:val="18"/>
                                <w:szCs w:val="18"/>
                              </w:rPr>
                            </w:pPr>
                            <w:r w:rsidRPr="001C6BB4">
                              <w:rPr>
                                <w:sz w:val="18"/>
                                <w:szCs w:val="18"/>
                              </w:rPr>
                              <w:t xml:space="preserve">        &lt;str name="lookupImpl"&gt;org.apache.solr.spelling.suggest.tst.TSTLookup&lt;/str&gt;</w:t>
                            </w:r>
                          </w:p>
                          <w:p w:rsidR="001C6BB4" w:rsidRPr="001C6BB4" w:rsidRDefault="001C6BB4" w:rsidP="001C6BB4">
                            <w:pPr>
                              <w:jc w:val="left"/>
                              <w:rPr>
                                <w:sz w:val="18"/>
                                <w:szCs w:val="18"/>
                              </w:rPr>
                            </w:pPr>
                            <w:r w:rsidRPr="001C6BB4">
                              <w:rPr>
                                <w:sz w:val="18"/>
                                <w:szCs w:val="18"/>
                              </w:rPr>
                              <w:t xml:space="preserve">        &lt;str name="field"&gt;text&lt;/str&gt;</w:t>
                            </w:r>
                          </w:p>
                          <w:p w:rsidR="001C6BB4" w:rsidRPr="001C6BB4" w:rsidRDefault="001C6BB4" w:rsidP="001C6BB4">
                            <w:pPr>
                              <w:jc w:val="left"/>
                              <w:rPr>
                                <w:sz w:val="18"/>
                                <w:szCs w:val="18"/>
                              </w:rPr>
                            </w:pPr>
                            <w:r w:rsidRPr="001C6BB4">
                              <w:rPr>
                                <w:sz w:val="18"/>
                                <w:szCs w:val="18"/>
                              </w:rPr>
                              <w:t xml:space="preserve">        &lt;float name="threshold"&gt;0.0001&lt;/float&gt;</w:t>
                            </w:r>
                          </w:p>
                          <w:p w:rsidR="001C6BB4" w:rsidRPr="001C6BB4" w:rsidRDefault="001C6BB4" w:rsidP="001C6BB4">
                            <w:pPr>
                              <w:jc w:val="left"/>
                              <w:rPr>
                                <w:sz w:val="18"/>
                                <w:szCs w:val="18"/>
                              </w:rPr>
                            </w:pPr>
                            <w:r w:rsidRPr="001C6BB4">
                              <w:rPr>
                                <w:sz w:val="18"/>
                                <w:szCs w:val="18"/>
                              </w:rPr>
                              <w:t xml:space="preserve">        &lt;str name="comparatorClass"&gt;freq&lt;/str&gt;</w:t>
                            </w:r>
                          </w:p>
                          <w:p w:rsidR="001C6BB4" w:rsidRPr="001C6BB4" w:rsidRDefault="001C6BB4" w:rsidP="001C6BB4">
                            <w:pPr>
                              <w:jc w:val="left"/>
                              <w:rPr>
                                <w:sz w:val="18"/>
                                <w:szCs w:val="18"/>
                              </w:rPr>
                            </w:pPr>
                            <w:r w:rsidRPr="001C6BB4">
                              <w:rPr>
                                <w:sz w:val="18"/>
                                <w:szCs w:val="18"/>
                              </w:rPr>
                              <w:t xml:space="preserve">        &lt;str name="buildOnOptimize"&gt;true&lt;/str&gt;</w:t>
                            </w:r>
                          </w:p>
                          <w:p w:rsidR="001C6BB4" w:rsidRPr="001C6BB4" w:rsidRDefault="001C6BB4" w:rsidP="001C6BB4">
                            <w:pPr>
                              <w:jc w:val="left"/>
                              <w:rPr>
                                <w:sz w:val="18"/>
                                <w:szCs w:val="18"/>
                              </w:rPr>
                            </w:pPr>
                            <w:r w:rsidRPr="001C6BB4">
                              <w:rPr>
                                <w:sz w:val="18"/>
                                <w:szCs w:val="18"/>
                              </w:rPr>
                              <w:t xml:space="preserve">        &lt;!--&lt;str name="buildOnCommit"&gt;true&lt;/str&gt;--&gt;</w:t>
                            </w:r>
                          </w:p>
                          <w:p w:rsidR="001C6BB4" w:rsidRPr="001C6BB4" w:rsidRDefault="001C6BB4" w:rsidP="001C6BB4">
                            <w:pPr>
                              <w:jc w:val="left"/>
                              <w:rPr>
                                <w:sz w:val="18"/>
                                <w:szCs w:val="18"/>
                              </w:rPr>
                            </w:pPr>
                            <w:r w:rsidRPr="001C6BB4">
                              <w:rPr>
                                <w:sz w:val="18"/>
                                <w:szCs w:val="18"/>
                              </w:rPr>
                              <w:t xml:space="preserve">    &lt;/lst&gt;</w:t>
                            </w:r>
                          </w:p>
                          <w:p w:rsidR="001C6BB4" w:rsidRPr="001C6BB4" w:rsidRDefault="001C6BB4" w:rsidP="001C6BB4">
                            <w:pPr>
                              <w:jc w:val="left"/>
                              <w:rPr>
                                <w:sz w:val="18"/>
                                <w:szCs w:val="18"/>
                              </w:rPr>
                            </w:pPr>
                            <w:r w:rsidRPr="001C6BB4">
                              <w:rPr>
                                <w:sz w:val="18"/>
                                <w:szCs w:val="18"/>
                              </w:rPr>
                              <w:t>&lt;/searchComponent&gt;</w:t>
                            </w:r>
                          </w:p>
                          <w:p w:rsidR="001C6BB4" w:rsidRPr="001C6BB4" w:rsidRDefault="001C6BB4" w:rsidP="001C6BB4">
                            <w:pPr>
                              <w:jc w:val="left"/>
                              <w:rPr>
                                <w:sz w:val="18"/>
                                <w:szCs w:val="18"/>
                              </w:rPr>
                            </w:pPr>
                            <w:r w:rsidRPr="001C6BB4">
                              <w:rPr>
                                <w:sz w:val="18"/>
                                <w:szCs w:val="18"/>
                              </w:rPr>
                              <w:tab/>
                            </w:r>
                          </w:p>
                          <w:p w:rsidR="001C6BB4" w:rsidRPr="001C6BB4" w:rsidRDefault="001C6BB4" w:rsidP="001C6BB4">
                            <w:pPr>
                              <w:jc w:val="left"/>
                              <w:rPr>
                                <w:sz w:val="18"/>
                                <w:szCs w:val="18"/>
                              </w:rPr>
                            </w:pPr>
                            <w:r w:rsidRPr="001C6BB4">
                              <w:rPr>
                                <w:sz w:val="18"/>
                                <w:szCs w:val="18"/>
                              </w:rPr>
                              <w:t>&lt;requestHandler  name="/suggest" class="solr.SearchHandler" startup="lazy"&gt;</w:t>
                            </w:r>
                          </w:p>
                          <w:p w:rsidR="001C6BB4" w:rsidRPr="001C6BB4" w:rsidRDefault="001C6BB4" w:rsidP="001C6BB4">
                            <w:pPr>
                              <w:jc w:val="left"/>
                              <w:rPr>
                                <w:sz w:val="18"/>
                                <w:szCs w:val="18"/>
                              </w:rPr>
                            </w:pPr>
                            <w:r w:rsidRPr="001C6BB4">
                              <w:rPr>
                                <w:sz w:val="18"/>
                                <w:szCs w:val="18"/>
                              </w:rPr>
                              <w:t xml:space="preserve">    &lt;lst name="defaults"&gt;</w:t>
                            </w:r>
                          </w:p>
                          <w:p w:rsidR="001C6BB4" w:rsidRPr="001C6BB4" w:rsidRDefault="001C6BB4" w:rsidP="001C6BB4">
                            <w:pPr>
                              <w:jc w:val="left"/>
                              <w:rPr>
                                <w:sz w:val="18"/>
                                <w:szCs w:val="18"/>
                              </w:rPr>
                            </w:pPr>
                            <w:r w:rsidRPr="001C6BB4">
                              <w:rPr>
                                <w:sz w:val="18"/>
                                <w:szCs w:val="18"/>
                              </w:rPr>
                              <w:t xml:space="preserve">        &lt;str name="spellcheck"&gt;true&lt;/str&gt;</w:t>
                            </w:r>
                          </w:p>
                          <w:p w:rsidR="001C6BB4" w:rsidRPr="001C6BB4" w:rsidRDefault="001C6BB4" w:rsidP="001C6BB4">
                            <w:pPr>
                              <w:jc w:val="left"/>
                              <w:rPr>
                                <w:sz w:val="18"/>
                                <w:szCs w:val="18"/>
                              </w:rPr>
                            </w:pPr>
                            <w:r w:rsidRPr="001C6BB4">
                              <w:rPr>
                                <w:sz w:val="18"/>
                                <w:szCs w:val="18"/>
                              </w:rPr>
                              <w:t xml:space="preserve">        &lt;str name="spellcheck.dictionary"&gt;suggest&lt;/str&gt;</w:t>
                            </w:r>
                          </w:p>
                          <w:p w:rsidR="001C6BB4" w:rsidRPr="001C6BB4" w:rsidRDefault="001C6BB4" w:rsidP="001C6BB4">
                            <w:pPr>
                              <w:jc w:val="left"/>
                              <w:rPr>
                                <w:sz w:val="18"/>
                                <w:szCs w:val="18"/>
                              </w:rPr>
                            </w:pPr>
                            <w:r w:rsidRPr="001C6BB4">
                              <w:rPr>
                                <w:sz w:val="18"/>
                                <w:szCs w:val="18"/>
                              </w:rPr>
                              <w:t xml:space="preserve">        &lt;str name="spellcheck.onlyMorePopular"&gt;true&lt;/str&gt;</w:t>
                            </w:r>
                          </w:p>
                          <w:p w:rsidR="001C6BB4" w:rsidRPr="001C6BB4" w:rsidRDefault="001C6BB4" w:rsidP="001C6BB4">
                            <w:pPr>
                              <w:jc w:val="left"/>
                              <w:rPr>
                                <w:sz w:val="18"/>
                                <w:szCs w:val="18"/>
                              </w:rPr>
                            </w:pPr>
                            <w:r w:rsidRPr="001C6BB4">
                              <w:rPr>
                                <w:sz w:val="18"/>
                                <w:szCs w:val="18"/>
                              </w:rPr>
                              <w:tab/>
                            </w:r>
                            <w:r w:rsidRPr="001C6BB4">
                              <w:rPr>
                                <w:sz w:val="18"/>
                                <w:szCs w:val="18"/>
                              </w:rPr>
                              <w:tab/>
                              <w:t>&lt;str name="spellcheck.extendedResults"&gt;false&lt;/str&gt;</w:t>
                            </w:r>
                          </w:p>
                          <w:p w:rsidR="001C6BB4" w:rsidRPr="001C6BB4" w:rsidRDefault="001C6BB4" w:rsidP="001C6BB4">
                            <w:pPr>
                              <w:jc w:val="left"/>
                              <w:rPr>
                                <w:sz w:val="18"/>
                                <w:szCs w:val="18"/>
                              </w:rPr>
                            </w:pPr>
                            <w:r w:rsidRPr="001C6BB4">
                              <w:rPr>
                                <w:sz w:val="18"/>
                                <w:szCs w:val="18"/>
                              </w:rPr>
                              <w:t xml:space="preserve">        &lt;str name="spellcheck.count"&gt;10&lt;/str&gt;</w:t>
                            </w:r>
                          </w:p>
                          <w:p w:rsidR="001C6BB4" w:rsidRPr="001C6BB4" w:rsidRDefault="001C6BB4" w:rsidP="001C6BB4">
                            <w:pPr>
                              <w:jc w:val="left"/>
                              <w:rPr>
                                <w:sz w:val="18"/>
                                <w:szCs w:val="18"/>
                              </w:rPr>
                            </w:pPr>
                            <w:r w:rsidRPr="001C6BB4">
                              <w:rPr>
                                <w:sz w:val="18"/>
                                <w:szCs w:val="18"/>
                              </w:rPr>
                              <w:t xml:space="preserve">        &lt;!--&lt;str name="spellcheck.collate"&gt;true&lt;/str&gt;--&gt;</w:t>
                            </w:r>
                          </w:p>
                          <w:p w:rsidR="001C6BB4" w:rsidRPr="001C6BB4" w:rsidRDefault="001C6BB4" w:rsidP="001C6BB4">
                            <w:pPr>
                              <w:jc w:val="left"/>
                              <w:rPr>
                                <w:sz w:val="18"/>
                                <w:szCs w:val="18"/>
                              </w:rPr>
                            </w:pPr>
                            <w:r w:rsidRPr="001C6BB4">
                              <w:rPr>
                                <w:sz w:val="18"/>
                                <w:szCs w:val="18"/>
                              </w:rPr>
                              <w:t xml:space="preserve">    &lt;/lst&gt;</w:t>
                            </w:r>
                          </w:p>
                          <w:p w:rsidR="001C6BB4" w:rsidRPr="001C6BB4" w:rsidRDefault="001C6BB4" w:rsidP="001C6BB4">
                            <w:pPr>
                              <w:jc w:val="left"/>
                              <w:rPr>
                                <w:sz w:val="18"/>
                                <w:szCs w:val="18"/>
                              </w:rPr>
                            </w:pPr>
                            <w:r w:rsidRPr="001C6BB4">
                              <w:rPr>
                                <w:sz w:val="18"/>
                                <w:szCs w:val="18"/>
                              </w:rPr>
                              <w:t xml:space="preserve">    &lt;arr name="components"&gt;</w:t>
                            </w:r>
                          </w:p>
                          <w:p w:rsidR="001C6BB4" w:rsidRPr="001C6BB4" w:rsidRDefault="001C6BB4" w:rsidP="001C6BB4">
                            <w:pPr>
                              <w:jc w:val="left"/>
                              <w:rPr>
                                <w:sz w:val="18"/>
                                <w:szCs w:val="18"/>
                              </w:rPr>
                            </w:pPr>
                            <w:r w:rsidRPr="001C6BB4">
                              <w:rPr>
                                <w:sz w:val="18"/>
                                <w:szCs w:val="18"/>
                              </w:rPr>
                              <w:t xml:space="preserve">            &lt;str&gt;suggest&lt;/str&gt;</w:t>
                            </w:r>
                          </w:p>
                          <w:p w:rsidR="001C6BB4" w:rsidRPr="001C6BB4" w:rsidRDefault="001C6BB4" w:rsidP="001C6BB4">
                            <w:pPr>
                              <w:jc w:val="left"/>
                              <w:rPr>
                                <w:sz w:val="18"/>
                                <w:szCs w:val="18"/>
                              </w:rPr>
                            </w:pPr>
                            <w:r w:rsidRPr="001C6BB4">
                              <w:rPr>
                                <w:sz w:val="18"/>
                                <w:szCs w:val="18"/>
                              </w:rPr>
                              <w:t xml:space="preserve">    &lt;/arr&gt;</w:t>
                            </w:r>
                          </w:p>
                          <w:p w:rsidR="001C6BB4" w:rsidRPr="001C6BB4" w:rsidRDefault="001C6BB4" w:rsidP="001C6BB4">
                            <w:pPr>
                              <w:jc w:val="left"/>
                              <w:rPr>
                                <w:sz w:val="18"/>
                                <w:szCs w:val="18"/>
                              </w:rPr>
                            </w:pPr>
                            <w:r w:rsidRPr="001C6BB4">
                              <w:rPr>
                                <w:sz w:val="18"/>
                                <w:szCs w:val="18"/>
                              </w:rPr>
                              <w:t xml:space="preserve"> &lt;/requestHandler&gt;</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&lt;requestHandler name="/mlt" class="solr.MoreLikeThisHandler"&gt;</w:t>
                            </w:r>
                          </w:p>
                          <w:p w:rsidR="001C6BB4" w:rsidRPr="001C6BB4" w:rsidRDefault="001C6BB4" w:rsidP="001C6BB4">
                            <w:pPr>
                              <w:jc w:val="left"/>
                              <w:rPr>
                                <w:sz w:val="18"/>
                                <w:szCs w:val="18"/>
                              </w:rPr>
                            </w:pPr>
                            <w:r w:rsidRPr="001C6BB4">
                              <w:rPr>
                                <w:sz w:val="18"/>
                                <w:szCs w:val="18"/>
                              </w:rPr>
                              <w:t>&lt;/requestHandler&gt;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&lt;searchComponent name="tvComponent" class="solr.TermVectorComponent"/&gt;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&lt;requestHandler name="/tvrh" class="solr.SearchHandler" startup="lazy"&gt;</w:t>
                            </w:r>
                          </w:p>
                          <w:p w:rsidR="001C6BB4" w:rsidRPr="001C6BB4" w:rsidRDefault="001C6BB4" w:rsidP="001C6BB4">
                            <w:pPr>
                              <w:jc w:val="left"/>
                              <w:rPr>
                                <w:sz w:val="18"/>
                                <w:szCs w:val="18"/>
                              </w:rPr>
                            </w:pPr>
                            <w:r w:rsidRPr="001C6BB4">
                              <w:rPr>
                                <w:sz w:val="18"/>
                                <w:szCs w:val="18"/>
                              </w:rPr>
                              <w:t xml:space="preserve">    &lt;lst name="defaults"&gt;</w:t>
                            </w:r>
                          </w:p>
                          <w:p w:rsidR="001C6BB4" w:rsidRPr="001C6BB4" w:rsidRDefault="001C6BB4" w:rsidP="001C6BB4">
                            <w:pPr>
                              <w:jc w:val="left"/>
                              <w:rPr>
                                <w:sz w:val="18"/>
                                <w:szCs w:val="18"/>
                              </w:rPr>
                            </w:pPr>
                            <w:r w:rsidRPr="001C6BB4">
                              <w:rPr>
                                <w:sz w:val="18"/>
                                <w:szCs w:val="18"/>
                              </w:rPr>
                              <w:t xml:space="preserve">      &lt;str name="df"&gt;text&lt;/str&gt;</w:t>
                            </w:r>
                          </w:p>
                          <w:p w:rsidR="001C6BB4" w:rsidRPr="001C6BB4" w:rsidRDefault="001C6BB4" w:rsidP="001C6BB4">
                            <w:pPr>
                              <w:jc w:val="left"/>
                              <w:rPr>
                                <w:sz w:val="18"/>
                                <w:szCs w:val="18"/>
                              </w:rPr>
                            </w:pPr>
                            <w:r w:rsidRPr="001C6BB4">
                              <w:rPr>
                                <w:sz w:val="18"/>
                                <w:szCs w:val="18"/>
                              </w:rPr>
                              <w:t xml:space="preserve">      &lt;bool name="tv"&gt;true&lt;/bool&gt;</w:t>
                            </w:r>
                          </w:p>
                          <w:p w:rsidR="001C6BB4" w:rsidRPr="001C6BB4" w:rsidRDefault="001C6BB4" w:rsidP="001C6BB4">
                            <w:pPr>
                              <w:jc w:val="left"/>
                              <w:rPr>
                                <w:sz w:val="18"/>
                                <w:szCs w:val="18"/>
                              </w:rPr>
                            </w:pPr>
                            <w:r w:rsidRPr="001C6BB4">
                              <w:rPr>
                                <w:sz w:val="18"/>
                                <w:szCs w:val="18"/>
                              </w:rPr>
                              <w:t xml:space="preserve">    &lt;/lst&gt;</w:t>
                            </w:r>
                          </w:p>
                          <w:p w:rsidR="001C6BB4" w:rsidRPr="001C6BB4" w:rsidRDefault="001C6BB4" w:rsidP="001C6BB4">
                            <w:pPr>
                              <w:jc w:val="left"/>
                              <w:rPr>
                                <w:sz w:val="18"/>
                                <w:szCs w:val="18"/>
                              </w:rPr>
                            </w:pPr>
                            <w:r w:rsidRPr="001C6BB4">
                              <w:rPr>
                                <w:sz w:val="18"/>
                                <w:szCs w:val="18"/>
                              </w:rPr>
                              <w:t xml:space="preserve">    &lt;arr name="last-components"&gt;</w:t>
                            </w:r>
                          </w:p>
                          <w:p w:rsidR="001C6BB4" w:rsidRPr="001C6BB4" w:rsidRDefault="001C6BB4" w:rsidP="001C6BB4">
                            <w:pPr>
                              <w:jc w:val="left"/>
                              <w:rPr>
                                <w:sz w:val="18"/>
                                <w:szCs w:val="18"/>
                              </w:rPr>
                            </w:pPr>
                            <w:r w:rsidRPr="001C6BB4">
                              <w:rPr>
                                <w:sz w:val="18"/>
                                <w:szCs w:val="18"/>
                              </w:rPr>
                              <w:t xml:space="preserve">      &lt;str&gt;tvComponent&lt;/str&gt;</w:t>
                            </w:r>
                          </w:p>
                          <w:p w:rsidR="001C6BB4" w:rsidRPr="001C6BB4" w:rsidRDefault="001C6BB4" w:rsidP="001C6BB4">
                            <w:pPr>
                              <w:jc w:val="left"/>
                              <w:rPr>
                                <w:sz w:val="18"/>
                                <w:szCs w:val="18"/>
                              </w:rPr>
                            </w:pPr>
                            <w:r w:rsidRPr="001C6BB4">
                              <w:rPr>
                                <w:sz w:val="18"/>
                                <w:szCs w:val="18"/>
                              </w:rPr>
                              <w:t xml:space="preserve">    &lt;/arr&gt;</w:t>
                            </w:r>
                          </w:p>
                          <w:p w:rsidR="001C6BB4" w:rsidRPr="001C6BB4" w:rsidRDefault="001C6BB4" w:rsidP="001C6BB4">
                            <w:pPr>
                              <w:jc w:val="left"/>
                              <w:rPr>
                                <w:sz w:val="18"/>
                                <w:szCs w:val="18"/>
                              </w:rPr>
                            </w:pPr>
                            <w:r w:rsidRPr="001C6BB4">
                              <w:rPr>
                                <w:sz w:val="18"/>
                                <w:szCs w:val="18"/>
                              </w:rPr>
                              <w:t xml:space="preserve">  &lt;/requestHandler&gt;</w:t>
                            </w:r>
                          </w:p>
                          <w:p w:rsidR="001C6BB4" w:rsidRPr="001C6BB4" w:rsidRDefault="001C6BB4" w:rsidP="001C6BB4">
                            <w:pPr>
                              <w:jc w:val="left"/>
                              <w:rPr>
                                <w:sz w:val="18"/>
                                <w:szCs w:val="18"/>
                              </w:rPr>
                            </w:pP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&lt;searchComponent name="clustering"</w:t>
                            </w:r>
                          </w:p>
                          <w:p w:rsidR="001C6BB4" w:rsidRPr="001C6BB4" w:rsidRDefault="001C6BB4" w:rsidP="001C6BB4">
                            <w:pPr>
                              <w:jc w:val="left"/>
                              <w:rPr>
                                <w:sz w:val="18"/>
                                <w:szCs w:val="18"/>
                              </w:rPr>
                            </w:pPr>
                            <w:r w:rsidRPr="001C6BB4">
                              <w:rPr>
                                <w:sz w:val="18"/>
                                <w:szCs w:val="18"/>
                              </w:rPr>
                              <w:t xml:space="preserve">                   enable="${solr.clustering.enabled:true}"</w:t>
                            </w:r>
                          </w:p>
                          <w:p w:rsidR="001C6BB4" w:rsidRPr="001C6BB4" w:rsidRDefault="001C6BB4" w:rsidP="001C6BB4">
                            <w:pPr>
                              <w:jc w:val="left"/>
                              <w:rPr>
                                <w:sz w:val="18"/>
                                <w:szCs w:val="18"/>
                              </w:rPr>
                            </w:pPr>
                            <w:r w:rsidRPr="001C6BB4">
                              <w:rPr>
                                <w:sz w:val="18"/>
                                <w:szCs w:val="18"/>
                              </w:rPr>
                              <w:t xml:space="preserve">                   class="solr.clustering.ClusteringComponent" &gt;</w:t>
                            </w:r>
                          </w:p>
                          <w:p w:rsidR="001C6BB4" w:rsidRPr="001C6BB4" w:rsidRDefault="001C6BB4" w:rsidP="001C6BB4">
                            <w:pPr>
                              <w:jc w:val="left"/>
                              <w:rPr>
                                <w:sz w:val="18"/>
                                <w:szCs w:val="18"/>
                              </w:rPr>
                            </w:pPr>
                            <w:r w:rsidRPr="001C6BB4">
                              <w:rPr>
                                <w:sz w:val="18"/>
                                <w:szCs w:val="18"/>
                              </w:rPr>
                              <w:t xml:space="preserve">    &lt;lst name="engine"&gt;</w:t>
                            </w:r>
                          </w:p>
                          <w:p w:rsidR="001C6BB4" w:rsidRPr="001C6BB4" w:rsidRDefault="001C6BB4" w:rsidP="001C6BB4">
                            <w:pPr>
                              <w:jc w:val="left"/>
                              <w:rPr>
                                <w:sz w:val="18"/>
                                <w:szCs w:val="18"/>
                              </w:rPr>
                            </w:pPr>
                            <w:r w:rsidRPr="001C6BB4">
                              <w:rPr>
                                <w:sz w:val="18"/>
                                <w:szCs w:val="18"/>
                              </w:rPr>
                              <w:t xml:space="preserve">        &lt;str name="name"&gt;default&lt;/str&gt;</w:t>
                            </w:r>
                          </w:p>
                          <w:p w:rsidR="001C6BB4" w:rsidRPr="001C6BB4" w:rsidRDefault="001C6BB4" w:rsidP="001C6BB4">
                            <w:pPr>
                              <w:jc w:val="left"/>
                              <w:rPr>
                                <w:sz w:val="18"/>
                                <w:szCs w:val="18"/>
                              </w:rPr>
                            </w:pPr>
                            <w:r w:rsidRPr="001C6BB4">
                              <w:rPr>
                                <w:sz w:val="18"/>
                                <w:szCs w:val="18"/>
                              </w:rPr>
                              <w:t xml:space="preserve">        &lt;str name="carrot.algorithm"&gt;org.carrot2.clustering.lingo.LingoClusteringAlgorithm&lt;/str&gt;</w:t>
                            </w:r>
                          </w:p>
                          <w:p w:rsidR="001C6BB4" w:rsidRPr="001C6BB4" w:rsidRDefault="001C6BB4" w:rsidP="001C6BB4">
                            <w:pPr>
                              <w:jc w:val="left"/>
                              <w:rPr>
                                <w:sz w:val="18"/>
                                <w:szCs w:val="18"/>
                              </w:rPr>
                            </w:pPr>
                            <w:r w:rsidRPr="001C6BB4">
                              <w:rPr>
                                <w:sz w:val="18"/>
                                <w:szCs w:val="18"/>
                              </w:rPr>
                              <w:t xml:space="preserve">        &lt;str name="LingoClusteringAlgorithm.desiredClusterCountBase"&gt;30&lt;/str&gt;&lt;!--2~100--&gt;</w:t>
                            </w:r>
                          </w:p>
                          <w:p w:rsidR="001C6BB4" w:rsidRPr="001C6BB4" w:rsidRDefault="001C6BB4" w:rsidP="001C6BB4">
                            <w:pPr>
                              <w:jc w:val="left"/>
                              <w:rPr>
                                <w:sz w:val="18"/>
                                <w:szCs w:val="18"/>
                              </w:rPr>
                            </w:pPr>
                            <w:r w:rsidRPr="001C6BB4">
                              <w:rPr>
                                <w:sz w:val="18"/>
                                <w:szCs w:val="18"/>
                              </w:rPr>
                              <w:tab/>
                              <w:t xml:space="preserve">    &lt;str name="LingoClusteringAlgorithm.clusterMergingThreshold"&gt;0.70&lt;/str&gt;&lt;!--0~1--&gt;</w:t>
                            </w:r>
                          </w:p>
                          <w:p w:rsidR="001C6BB4" w:rsidRPr="001C6BB4" w:rsidRDefault="001C6BB4" w:rsidP="001C6BB4">
                            <w:pPr>
                              <w:jc w:val="left"/>
                              <w:rPr>
                                <w:sz w:val="18"/>
                                <w:szCs w:val="18"/>
                              </w:rPr>
                            </w:pPr>
                            <w:r w:rsidRPr="001C6BB4">
                              <w:rPr>
                                <w:sz w:val="18"/>
                                <w:szCs w:val="18"/>
                              </w:rPr>
                              <w:tab/>
                              <w:t xml:space="preserve">    &lt;str name="LingoClusteringAlgorithm.scoreWeight"&gt;0&lt;/str&gt;&lt;!--0~1--&gt;</w:t>
                            </w:r>
                          </w:p>
                          <w:p w:rsidR="001C6BB4" w:rsidRPr="001C6BB4" w:rsidRDefault="001C6BB4" w:rsidP="001C6BB4">
                            <w:pPr>
                              <w:jc w:val="left"/>
                              <w:rPr>
                                <w:sz w:val="18"/>
                                <w:szCs w:val="18"/>
                              </w:rPr>
                            </w:pPr>
                            <w:r w:rsidRPr="001C6BB4">
                              <w:rPr>
                                <w:sz w:val="18"/>
                                <w:szCs w:val="18"/>
                              </w:rPr>
                              <w:tab/>
                              <w:t xml:space="preserve">    &lt;str name="LingoClusteringAlgorithm.labelAssigner"&gt;org.carrot2.clustering.lingo.SimpleLabelAssigner&lt;/str&gt;&lt;!--org.carrot2.clustering.lingo.UniqueLabelAssigner --&gt;</w:t>
                            </w:r>
                          </w:p>
                          <w:p w:rsidR="001C6BB4" w:rsidRPr="001C6BB4" w:rsidRDefault="001C6BB4" w:rsidP="001C6BB4">
                            <w:pPr>
                              <w:jc w:val="left"/>
                              <w:rPr>
                                <w:sz w:val="18"/>
                                <w:szCs w:val="18"/>
                              </w:rPr>
                            </w:pPr>
                            <w:r w:rsidRPr="001C6BB4">
                              <w:rPr>
                                <w:sz w:val="18"/>
                                <w:szCs w:val="18"/>
                              </w:rPr>
                              <w:tab/>
                              <w:t xml:space="preserve">  </w:t>
                            </w:r>
                            <w:r w:rsidRPr="001C6BB4">
                              <w:rPr>
                                <w:sz w:val="18"/>
                                <w:szCs w:val="18"/>
                              </w:rPr>
                              <w:tab/>
                              <w:t>&lt;str name="LingoClusteringAlgorithm.phraseLabelBoost"&gt;1.5&lt;/str&gt;&lt;!--0~10--&gt;</w:t>
                            </w:r>
                          </w:p>
                          <w:p w:rsidR="001C6BB4" w:rsidRPr="001C6BB4" w:rsidRDefault="001C6BB4" w:rsidP="001C6BB4">
                            <w:pPr>
                              <w:jc w:val="left"/>
                              <w:rPr>
                                <w:sz w:val="18"/>
                                <w:szCs w:val="18"/>
                              </w:rPr>
                            </w:pPr>
                            <w:r w:rsidRPr="001C6BB4">
                              <w:rPr>
                                <w:sz w:val="18"/>
                                <w:szCs w:val="18"/>
                              </w:rPr>
                              <w:tab/>
                            </w:r>
                            <w:r w:rsidRPr="001C6BB4">
                              <w:rPr>
                                <w:sz w:val="18"/>
                                <w:szCs w:val="18"/>
                              </w:rPr>
                              <w:tab/>
                              <w:t>&lt;str name="LingoClusteringAlgorithm.phraseLengthPenaltyStart"&gt;8&lt;/str&gt;&lt;!--2~8--&gt;</w:t>
                            </w:r>
                          </w:p>
                          <w:p w:rsidR="001C6BB4" w:rsidRPr="001C6BB4" w:rsidRDefault="001C6BB4" w:rsidP="001C6BB4">
                            <w:pPr>
                              <w:jc w:val="left"/>
                              <w:rPr>
                                <w:sz w:val="18"/>
                                <w:szCs w:val="18"/>
                              </w:rPr>
                            </w:pPr>
                            <w:r w:rsidRPr="001C6BB4">
                              <w:rPr>
                                <w:sz w:val="18"/>
                                <w:szCs w:val="18"/>
                              </w:rPr>
                              <w:tab/>
                            </w:r>
                            <w:r w:rsidRPr="001C6BB4">
                              <w:rPr>
                                <w:sz w:val="18"/>
                                <w:szCs w:val="18"/>
                              </w:rPr>
                              <w:tab/>
                              <w:t>&lt;str name="LingoClusteringAlgorithm.phraseLengthPenaltyStop"&gt;8&lt;/str&gt;&lt;!--2~8--&gt;</w:t>
                            </w:r>
                          </w:p>
                          <w:p w:rsidR="001C6BB4" w:rsidRPr="001C6BB4" w:rsidRDefault="001C6BB4" w:rsidP="001C6BB4">
                            <w:pPr>
                              <w:jc w:val="left"/>
                              <w:rPr>
                                <w:sz w:val="18"/>
                                <w:szCs w:val="18"/>
                              </w:rPr>
                            </w:pPr>
                            <w:r w:rsidRPr="001C6BB4">
                              <w:rPr>
                                <w:sz w:val="18"/>
                                <w:szCs w:val="18"/>
                              </w:rPr>
                              <w:tab/>
                            </w:r>
                            <w:r w:rsidRPr="001C6BB4">
                              <w:rPr>
                                <w:sz w:val="18"/>
                                <w:szCs w:val="18"/>
                              </w:rPr>
                              <w:tab/>
                            </w:r>
                          </w:p>
                          <w:p w:rsidR="001C6BB4" w:rsidRPr="001C6BB4" w:rsidRDefault="001C6BB4" w:rsidP="001C6BB4">
                            <w:pPr>
                              <w:jc w:val="left"/>
                              <w:rPr>
                                <w:sz w:val="18"/>
                                <w:szCs w:val="18"/>
                              </w:rPr>
                            </w:pPr>
                            <w:r w:rsidRPr="001C6BB4">
                              <w:rPr>
                                <w:sz w:val="18"/>
                                <w:szCs w:val="18"/>
                              </w:rPr>
                              <w:tab/>
                            </w:r>
                            <w:r w:rsidRPr="001C6BB4">
                              <w:rPr>
                                <w:sz w:val="18"/>
                                <w:szCs w:val="18"/>
                              </w:rPr>
                              <w:tab/>
                              <w:t>&lt;str name="TermDocumentMatrixReducer.factorizationQuality"&gt;HIGH&lt;/str&gt;&lt;!--LOW,MEDIUM,HIGH--&gt;</w:t>
                            </w:r>
                          </w:p>
                          <w:p w:rsidR="001C6BB4" w:rsidRPr="001C6BB4" w:rsidRDefault="001C6BB4" w:rsidP="001C6BB4">
                            <w:pPr>
                              <w:jc w:val="left"/>
                              <w:rPr>
                                <w:sz w:val="18"/>
                                <w:szCs w:val="18"/>
                              </w:rPr>
                            </w:pPr>
                            <w:r w:rsidRPr="001C6BB4">
                              <w:rPr>
                                <w:sz w:val="18"/>
                                <w:szCs w:val="18"/>
                              </w:rPr>
                              <w:tab/>
                            </w:r>
                            <w:r w:rsidRPr="001C6BB4">
                              <w:rPr>
                                <w:sz w:val="18"/>
                                <w:szCs w:val="18"/>
                              </w:rPr>
                              <w:tab/>
                              <w:t>&lt;!--</w:t>
                            </w:r>
                          </w:p>
                          <w:p w:rsidR="001C6BB4" w:rsidRPr="001C6BB4" w:rsidRDefault="001C6BB4" w:rsidP="001C6BB4">
                            <w:pPr>
                              <w:jc w:val="left"/>
                              <w:rPr>
                                <w:sz w:val="18"/>
                                <w:szCs w:val="18"/>
                              </w:rPr>
                            </w:pPr>
                            <w:r w:rsidRPr="001C6BB4">
                              <w:rPr>
                                <w:sz w:val="18"/>
                                <w:szCs w:val="18"/>
                              </w:rPr>
                              <w:tab/>
                            </w:r>
                            <w:r w:rsidRPr="001C6BB4">
                              <w:rPr>
                                <w:sz w:val="18"/>
                                <w:szCs w:val="18"/>
                              </w:rPr>
                              <w:tab/>
                              <w:t xml:space="preserve">org.carrot2.matrix.factorization.PartialSingularValueDecompositionFactory </w:t>
                            </w:r>
                          </w:p>
                          <w:p w:rsidR="001C6BB4" w:rsidRPr="001C6BB4" w:rsidRDefault="001C6BB4" w:rsidP="001C6BB4">
                            <w:pPr>
                              <w:jc w:val="left"/>
                              <w:rPr>
                                <w:sz w:val="18"/>
                                <w:szCs w:val="18"/>
                              </w:rPr>
                            </w:pPr>
                            <w:r w:rsidRPr="001C6BB4">
                              <w:rPr>
                                <w:sz w:val="18"/>
                                <w:szCs w:val="18"/>
                              </w:rPr>
                              <w:tab/>
                            </w:r>
                            <w:r w:rsidRPr="001C6BB4">
                              <w:rPr>
                                <w:sz w:val="18"/>
                                <w:szCs w:val="18"/>
                              </w:rPr>
                              <w:tab/>
                              <w:t xml:space="preserve">org.carrot2.matrix.factorization.NonnegativeMatrixFactorizationEDFactory </w:t>
                            </w:r>
                          </w:p>
                          <w:p w:rsidR="001C6BB4" w:rsidRPr="001C6BB4" w:rsidRDefault="001C6BB4" w:rsidP="001C6BB4">
                            <w:pPr>
                              <w:jc w:val="left"/>
                              <w:rPr>
                                <w:sz w:val="18"/>
                                <w:szCs w:val="18"/>
                              </w:rPr>
                            </w:pPr>
                            <w:r w:rsidRPr="001C6BB4">
                              <w:rPr>
                                <w:sz w:val="18"/>
                                <w:szCs w:val="18"/>
                              </w:rPr>
                              <w:tab/>
                            </w:r>
                            <w:r w:rsidRPr="001C6BB4">
                              <w:rPr>
                                <w:sz w:val="18"/>
                                <w:szCs w:val="18"/>
                              </w:rPr>
                              <w:tab/>
                              <w:t xml:space="preserve">org.carrot2.matrix.factorization.NonnegativeMatrixFactorizationKLFactory </w:t>
                            </w:r>
                          </w:p>
                          <w:p w:rsidR="001C6BB4" w:rsidRPr="001C6BB4" w:rsidRDefault="001C6BB4" w:rsidP="001C6BB4">
                            <w:pPr>
                              <w:jc w:val="left"/>
                              <w:rPr>
                                <w:sz w:val="18"/>
                                <w:szCs w:val="18"/>
                              </w:rPr>
                            </w:pPr>
                            <w:r w:rsidRPr="001C6BB4">
                              <w:rPr>
                                <w:sz w:val="18"/>
                                <w:szCs w:val="18"/>
                              </w:rPr>
                              <w:tab/>
                            </w:r>
                            <w:r w:rsidRPr="001C6BB4">
                              <w:rPr>
                                <w:sz w:val="18"/>
                                <w:szCs w:val="18"/>
                              </w:rPr>
                              <w:tab/>
                              <w:t xml:space="preserve">org.carrot2.matrix.factorization.LocalNonnegativeMatrixFactorizationFactory </w:t>
                            </w:r>
                          </w:p>
                          <w:p w:rsidR="001C6BB4" w:rsidRPr="001C6BB4" w:rsidRDefault="001C6BB4" w:rsidP="001C6BB4">
                            <w:pPr>
                              <w:jc w:val="left"/>
                              <w:rPr>
                                <w:sz w:val="18"/>
                                <w:szCs w:val="18"/>
                              </w:rPr>
                            </w:pPr>
                            <w:r w:rsidRPr="001C6BB4">
                              <w:rPr>
                                <w:sz w:val="18"/>
                                <w:szCs w:val="18"/>
                              </w:rPr>
                              <w:tab/>
                            </w:r>
                            <w:r w:rsidRPr="001C6BB4">
                              <w:rPr>
                                <w:sz w:val="18"/>
                                <w:szCs w:val="18"/>
                              </w:rPr>
                              <w:tab/>
                              <w:t xml:space="preserve">org.carrot2.matrix.factorization.KMeansMatrixFactorizationFactory </w:t>
                            </w:r>
                          </w:p>
                          <w:p w:rsidR="001C6BB4" w:rsidRPr="001C6BB4" w:rsidRDefault="001C6BB4" w:rsidP="001C6BB4">
                            <w:pPr>
                              <w:jc w:val="left"/>
                              <w:rPr>
                                <w:sz w:val="18"/>
                                <w:szCs w:val="18"/>
                              </w:rPr>
                            </w:pPr>
                            <w:r w:rsidRPr="001C6BB4">
                              <w:rPr>
                                <w:sz w:val="18"/>
                                <w:szCs w:val="18"/>
                              </w:rPr>
                              <w:tab/>
                            </w:r>
                            <w:r w:rsidRPr="001C6BB4">
                              <w:rPr>
                                <w:sz w:val="18"/>
                                <w:szCs w:val="18"/>
                              </w:rPr>
                              <w:tab/>
                              <w:t>--&gt;</w:t>
                            </w:r>
                          </w:p>
                          <w:p w:rsidR="001C6BB4" w:rsidRPr="001C6BB4" w:rsidRDefault="001C6BB4" w:rsidP="001C6BB4">
                            <w:pPr>
                              <w:jc w:val="left"/>
                              <w:rPr>
                                <w:sz w:val="18"/>
                                <w:szCs w:val="18"/>
                              </w:rPr>
                            </w:pPr>
                            <w:r w:rsidRPr="001C6BB4">
                              <w:rPr>
                                <w:sz w:val="18"/>
                                <w:szCs w:val="18"/>
                              </w:rPr>
                              <w:tab/>
                            </w:r>
                            <w:r w:rsidRPr="001C6BB4">
                              <w:rPr>
                                <w:sz w:val="18"/>
                                <w:szCs w:val="18"/>
                              </w:rPr>
                              <w:tab/>
                              <w:t>&lt;str name="TermDocumentMatrixReducer.factorizationFactory"&gt;org.carrot2.matrix.factorization.NonnegativeMatrixFactorizationEDFactory&lt;/str&gt;</w:t>
                            </w:r>
                          </w:p>
                          <w:p w:rsidR="001C6BB4" w:rsidRPr="001C6BB4" w:rsidRDefault="001C6BB4" w:rsidP="001C6BB4">
                            <w:pPr>
                              <w:jc w:val="left"/>
                              <w:rPr>
                                <w:sz w:val="18"/>
                                <w:szCs w:val="18"/>
                              </w:rPr>
                            </w:pPr>
                            <w:r w:rsidRPr="001C6BB4">
                              <w:rPr>
                                <w:sz w:val="18"/>
                                <w:szCs w:val="18"/>
                              </w:rPr>
                              <w:tab/>
                            </w:r>
                            <w:r w:rsidRPr="001C6BB4">
                              <w:rPr>
                                <w:sz w:val="18"/>
                                <w:szCs w:val="18"/>
                              </w:rPr>
                              <w:tab/>
                              <w:t>&lt;str name="TermDocumentMatrixBuilder.maximumMatrixSize"&gt;37500&lt;/str&gt;&lt;!--MinValue5000--&gt;</w:t>
                            </w:r>
                          </w:p>
                          <w:p w:rsidR="001C6BB4" w:rsidRPr="001C6BB4" w:rsidRDefault="001C6BB4" w:rsidP="001C6BB4">
                            <w:pPr>
                              <w:jc w:val="left"/>
                              <w:rPr>
                                <w:sz w:val="18"/>
                                <w:szCs w:val="18"/>
                              </w:rPr>
                            </w:pPr>
                            <w:r w:rsidRPr="001C6BB4">
                              <w:rPr>
                                <w:sz w:val="18"/>
                                <w:szCs w:val="18"/>
                              </w:rPr>
                              <w:tab/>
                            </w:r>
                            <w:r w:rsidRPr="001C6BB4">
                              <w:rPr>
                                <w:sz w:val="18"/>
                                <w:szCs w:val="18"/>
                              </w:rPr>
                              <w:tab/>
                              <w:t>&lt;str name="TermDocumentMatrixBuilder.titleWordsBoost"&gt;2.0&lt;/str&gt;&lt;!--2~10--&gt;</w:t>
                            </w:r>
                          </w:p>
                          <w:p w:rsidR="001C6BB4" w:rsidRPr="001C6BB4" w:rsidRDefault="001C6BB4" w:rsidP="001C6BB4">
                            <w:pPr>
                              <w:jc w:val="left"/>
                              <w:rPr>
                                <w:sz w:val="18"/>
                                <w:szCs w:val="18"/>
                              </w:rPr>
                            </w:pPr>
                            <w:r w:rsidRPr="001C6BB4">
                              <w:rPr>
                                <w:sz w:val="18"/>
                                <w:szCs w:val="18"/>
                              </w:rPr>
                              <w:tab/>
                            </w:r>
                            <w:r w:rsidRPr="001C6BB4">
                              <w:rPr>
                                <w:sz w:val="18"/>
                                <w:szCs w:val="18"/>
                              </w:rPr>
                              <w:tab/>
                              <w:t>&lt;str name="TermDocumentMatrixBuilder.maxWordDf"&gt;0.9&lt;/str&gt;&lt;!--0~1--&gt;</w:t>
                            </w:r>
                          </w:p>
                          <w:p w:rsidR="001C6BB4" w:rsidRPr="001C6BB4" w:rsidRDefault="001C6BB4" w:rsidP="001C6BB4">
                            <w:pPr>
                              <w:jc w:val="left"/>
                              <w:rPr>
                                <w:sz w:val="18"/>
                                <w:szCs w:val="18"/>
                              </w:rPr>
                            </w:pPr>
                            <w:r w:rsidRPr="001C6BB4">
                              <w:rPr>
                                <w:sz w:val="18"/>
                                <w:szCs w:val="18"/>
                              </w:rPr>
                              <w:tab/>
                            </w:r>
                            <w:r w:rsidRPr="001C6BB4">
                              <w:rPr>
                                <w:sz w:val="18"/>
                                <w:szCs w:val="18"/>
                              </w:rPr>
                              <w:tab/>
                              <w:t>&lt;!--org.carrot2.text.vsm.LogTfIdfTermWeighting,org.carrot2.text.vsm.LinearTfIdfTermWeighting--&gt;</w:t>
                            </w:r>
                          </w:p>
                          <w:p w:rsidR="001C6BB4" w:rsidRPr="001C6BB4" w:rsidRDefault="001C6BB4" w:rsidP="001C6BB4">
                            <w:pPr>
                              <w:jc w:val="left"/>
                              <w:rPr>
                                <w:sz w:val="18"/>
                                <w:szCs w:val="18"/>
                              </w:rPr>
                            </w:pPr>
                            <w:r w:rsidRPr="001C6BB4">
                              <w:rPr>
                                <w:sz w:val="18"/>
                                <w:szCs w:val="18"/>
                              </w:rPr>
                              <w:tab/>
                            </w:r>
                            <w:r w:rsidRPr="001C6BB4">
                              <w:rPr>
                                <w:sz w:val="18"/>
                                <w:szCs w:val="18"/>
                              </w:rPr>
                              <w:tab/>
                              <w:t>&lt;str name="TermDocumentMatrixBuilder.termWeighting"&gt;org.carrot2.text.vsm.TfTermWeighting&lt;/str&gt;</w:t>
                            </w:r>
                          </w:p>
                          <w:p w:rsidR="001C6BB4" w:rsidRPr="001C6BB4" w:rsidRDefault="001C6BB4" w:rsidP="001C6BB4">
                            <w:pPr>
                              <w:jc w:val="left"/>
                              <w:rPr>
                                <w:sz w:val="18"/>
                                <w:szCs w:val="18"/>
                              </w:rPr>
                            </w:pPr>
                            <w:r w:rsidRPr="001C6BB4">
                              <w:rPr>
                                <w:sz w:val="18"/>
                                <w:szCs w:val="18"/>
                              </w:rPr>
                              <w:tab/>
                            </w:r>
                            <w:r w:rsidRPr="001C6BB4">
                              <w:rPr>
                                <w:sz w:val="18"/>
                                <w:szCs w:val="18"/>
                              </w:rPr>
                              <w:tab/>
                              <w:t>&lt;str name="MultilingualClustering.defaultLanguage"&gt;CHINESE_SIMPLIFIED&lt;/str&gt;</w:t>
                            </w:r>
                          </w:p>
                          <w:p w:rsidR="001C6BB4" w:rsidRPr="001C6BB4" w:rsidRDefault="001C6BB4" w:rsidP="001C6BB4">
                            <w:pPr>
                              <w:jc w:val="left"/>
                              <w:rPr>
                                <w:sz w:val="18"/>
                                <w:szCs w:val="18"/>
                              </w:rPr>
                            </w:pPr>
                            <w:r w:rsidRPr="001C6BB4">
                              <w:rPr>
                                <w:sz w:val="18"/>
                                <w:szCs w:val="18"/>
                              </w:rPr>
                              <w:tab/>
                            </w:r>
                            <w:r w:rsidRPr="001C6BB4">
                              <w:rPr>
                                <w:sz w:val="18"/>
                                <w:szCs w:val="18"/>
                              </w:rPr>
                              <w:tab/>
                              <w:t>&lt;str name="MultilingualClustering.languageAggregationStrategy"&gt;org.carrot2.text.clustering.MultilingualClustering.LanguageAggregationStrategy.FLATTEN_MAJOR_LANGUAGE &lt;/str&gt;&lt;!--FLATTEN_ALL,FLATTEN_NONE--&gt;</w:t>
                            </w:r>
                          </w:p>
                          <w:p w:rsidR="001C6BB4" w:rsidRPr="001C6BB4" w:rsidRDefault="001C6BB4" w:rsidP="001C6BB4">
                            <w:pPr>
                              <w:jc w:val="left"/>
                              <w:rPr>
                                <w:sz w:val="18"/>
                                <w:szCs w:val="18"/>
                              </w:rPr>
                            </w:pPr>
                            <w:r w:rsidRPr="001C6BB4">
                              <w:rPr>
                                <w:sz w:val="18"/>
                                <w:szCs w:val="18"/>
                              </w:rPr>
                              <w:tab/>
                            </w:r>
                            <w:r w:rsidRPr="001C6BB4">
                              <w:rPr>
                                <w:sz w:val="18"/>
                                <w:szCs w:val="18"/>
                              </w:rPr>
                              <w:tab/>
                              <w:t>&lt;str name="GenitiveLabelFilter.enabled"&gt;true&lt;/str&gt;</w:t>
                            </w:r>
                          </w:p>
                          <w:p w:rsidR="001C6BB4" w:rsidRPr="001C6BB4" w:rsidRDefault="001C6BB4" w:rsidP="001C6BB4">
                            <w:pPr>
                              <w:jc w:val="left"/>
                              <w:rPr>
                                <w:sz w:val="18"/>
                                <w:szCs w:val="18"/>
                              </w:rPr>
                            </w:pPr>
                            <w:r w:rsidRPr="001C6BB4">
                              <w:rPr>
                                <w:sz w:val="18"/>
                                <w:szCs w:val="18"/>
                              </w:rPr>
                              <w:tab/>
                            </w:r>
                            <w:r w:rsidRPr="001C6BB4">
                              <w:rPr>
                                <w:sz w:val="18"/>
                                <w:szCs w:val="18"/>
                              </w:rPr>
                              <w:tab/>
                              <w:t>&lt;str name="StopWordLabelFilter.enabled"&gt;true&lt;/str&gt;</w:t>
                            </w:r>
                          </w:p>
                          <w:p w:rsidR="001C6BB4" w:rsidRPr="001C6BB4" w:rsidRDefault="001C6BB4" w:rsidP="001C6BB4">
                            <w:pPr>
                              <w:jc w:val="left"/>
                              <w:rPr>
                                <w:sz w:val="18"/>
                                <w:szCs w:val="18"/>
                              </w:rPr>
                            </w:pPr>
                            <w:r w:rsidRPr="001C6BB4">
                              <w:rPr>
                                <w:sz w:val="18"/>
                                <w:szCs w:val="18"/>
                              </w:rPr>
                              <w:tab/>
                            </w:r>
                            <w:r w:rsidRPr="001C6BB4">
                              <w:rPr>
                                <w:sz w:val="18"/>
                                <w:szCs w:val="18"/>
                              </w:rPr>
                              <w:tab/>
                              <w:t>&lt;str name="NumericLabelFilter.enabled"&gt;true&lt;/str&gt;</w:t>
                            </w:r>
                          </w:p>
                          <w:p w:rsidR="001C6BB4" w:rsidRPr="001C6BB4" w:rsidRDefault="001C6BB4" w:rsidP="001C6BB4">
                            <w:pPr>
                              <w:jc w:val="left"/>
                              <w:rPr>
                                <w:sz w:val="18"/>
                                <w:szCs w:val="18"/>
                              </w:rPr>
                            </w:pPr>
                            <w:r w:rsidRPr="001C6BB4">
                              <w:rPr>
                                <w:sz w:val="18"/>
                                <w:szCs w:val="18"/>
                              </w:rPr>
                              <w:tab/>
                            </w:r>
                            <w:r w:rsidRPr="001C6BB4">
                              <w:rPr>
                                <w:sz w:val="18"/>
                                <w:szCs w:val="18"/>
                              </w:rPr>
                              <w:tab/>
                              <w:t>&lt;str name="QueryLabelFilter.enabled"&gt;true&lt;/str&gt;</w:t>
                            </w:r>
                          </w:p>
                          <w:p w:rsidR="001C6BB4" w:rsidRPr="001C6BB4" w:rsidRDefault="001C6BB4" w:rsidP="001C6BB4">
                            <w:pPr>
                              <w:jc w:val="left"/>
                              <w:rPr>
                                <w:sz w:val="18"/>
                                <w:szCs w:val="18"/>
                              </w:rPr>
                            </w:pPr>
                            <w:r w:rsidRPr="001C6BB4">
                              <w:rPr>
                                <w:sz w:val="18"/>
                                <w:szCs w:val="18"/>
                              </w:rPr>
                              <w:tab/>
                            </w:r>
                            <w:r w:rsidRPr="001C6BB4">
                              <w:rPr>
                                <w:sz w:val="18"/>
                                <w:szCs w:val="18"/>
                              </w:rPr>
                              <w:tab/>
                              <w:t>&lt;str name="MinLengthLabelFilter.enabled"&gt;true&lt;/str&gt;</w:t>
                            </w:r>
                          </w:p>
                          <w:p w:rsidR="001C6BB4" w:rsidRPr="001C6BB4" w:rsidRDefault="001C6BB4" w:rsidP="001C6BB4">
                            <w:pPr>
                              <w:jc w:val="left"/>
                              <w:rPr>
                                <w:sz w:val="18"/>
                                <w:szCs w:val="18"/>
                              </w:rPr>
                            </w:pPr>
                            <w:r w:rsidRPr="001C6BB4">
                              <w:rPr>
                                <w:sz w:val="18"/>
                                <w:szCs w:val="18"/>
                              </w:rPr>
                              <w:tab/>
                            </w:r>
                            <w:r w:rsidRPr="001C6BB4">
                              <w:rPr>
                                <w:sz w:val="18"/>
                                <w:szCs w:val="18"/>
                              </w:rPr>
                              <w:tab/>
                              <w:t>&lt;str name="StopLabelFilter.enabled"&gt;true&lt;/str&gt;</w:t>
                            </w:r>
                          </w:p>
                          <w:p w:rsidR="001C6BB4" w:rsidRPr="001C6BB4" w:rsidRDefault="001C6BB4" w:rsidP="001C6BB4">
                            <w:pPr>
                              <w:jc w:val="left"/>
                              <w:rPr>
                                <w:sz w:val="18"/>
                                <w:szCs w:val="18"/>
                              </w:rPr>
                            </w:pPr>
                            <w:r w:rsidRPr="001C6BB4">
                              <w:rPr>
                                <w:sz w:val="18"/>
                                <w:szCs w:val="18"/>
                              </w:rPr>
                              <w:tab/>
                            </w:r>
                            <w:r w:rsidRPr="001C6BB4">
                              <w:rPr>
                                <w:sz w:val="18"/>
                                <w:szCs w:val="18"/>
                              </w:rPr>
                              <w:tab/>
                              <w:t>&lt;str name="CompleteLabelFilter.enabled"&gt;true&lt;/str&gt;</w:t>
                            </w:r>
                          </w:p>
                          <w:p w:rsidR="001C6BB4" w:rsidRPr="001C6BB4" w:rsidRDefault="001C6BB4" w:rsidP="001C6BB4">
                            <w:pPr>
                              <w:jc w:val="left"/>
                              <w:rPr>
                                <w:sz w:val="18"/>
                                <w:szCs w:val="18"/>
                              </w:rPr>
                            </w:pPr>
                            <w:r w:rsidRPr="001C6BB4">
                              <w:rPr>
                                <w:sz w:val="18"/>
                                <w:szCs w:val="18"/>
                              </w:rPr>
                              <w:tab/>
                            </w:r>
                            <w:r w:rsidRPr="001C6BB4">
                              <w:rPr>
                                <w:sz w:val="18"/>
                                <w:szCs w:val="18"/>
                              </w:rPr>
                              <w:tab/>
                              <w:t>&lt;str name="CompleteLabelFilter.labelOverrideThreshold"&gt;0.65&lt;/str&gt;&lt;!--0~1--&gt;</w:t>
                            </w:r>
                          </w:p>
                          <w:p w:rsidR="001C6BB4" w:rsidRPr="001C6BB4" w:rsidRDefault="001C6BB4" w:rsidP="001C6BB4">
                            <w:pPr>
                              <w:jc w:val="left"/>
                              <w:rPr>
                                <w:sz w:val="18"/>
                                <w:szCs w:val="18"/>
                              </w:rPr>
                            </w:pPr>
                            <w:r w:rsidRPr="001C6BB4">
                              <w:rPr>
                                <w:sz w:val="18"/>
                                <w:szCs w:val="18"/>
                              </w:rPr>
                              <w:tab/>
                            </w:r>
                            <w:r w:rsidRPr="001C6BB4">
                              <w:rPr>
                                <w:sz w:val="18"/>
                                <w:szCs w:val="18"/>
                              </w:rPr>
                              <w:tab/>
                              <w:t>&lt;str name="DocumentAssigner.exactPhraseAssignment"&gt;false&lt;/str&gt;</w:t>
                            </w:r>
                          </w:p>
                          <w:p w:rsidR="001C6BB4" w:rsidRPr="001C6BB4" w:rsidRDefault="001C6BB4" w:rsidP="001C6BB4">
                            <w:pPr>
                              <w:jc w:val="left"/>
                              <w:rPr>
                                <w:sz w:val="18"/>
                                <w:szCs w:val="18"/>
                              </w:rPr>
                            </w:pPr>
                            <w:r w:rsidRPr="001C6BB4">
                              <w:rPr>
                                <w:sz w:val="18"/>
                                <w:szCs w:val="18"/>
                              </w:rPr>
                              <w:tab/>
                            </w:r>
                            <w:r w:rsidRPr="001C6BB4">
                              <w:rPr>
                                <w:sz w:val="18"/>
                                <w:szCs w:val="18"/>
                              </w:rPr>
                              <w:tab/>
                              <w:t>&lt;str name="DocumentAssigner.minClusterSize"&gt;2&lt;/str&gt;&lt;!--1~100--&gt;</w:t>
                            </w:r>
                          </w:p>
                          <w:p w:rsidR="001C6BB4" w:rsidRPr="001C6BB4" w:rsidRDefault="001C6BB4" w:rsidP="001C6BB4">
                            <w:pPr>
                              <w:jc w:val="left"/>
                              <w:rPr>
                                <w:sz w:val="18"/>
                                <w:szCs w:val="18"/>
                              </w:rPr>
                            </w:pPr>
                            <w:r w:rsidRPr="001C6BB4">
                              <w:rPr>
                                <w:sz w:val="18"/>
                                <w:szCs w:val="18"/>
                              </w:rPr>
                              <w:tab/>
                            </w:r>
                            <w:r w:rsidRPr="001C6BB4">
                              <w:rPr>
                                <w:sz w:val="18"/>
                                <w:szCs w:val="18"/>
                              </w:rPr>
                              <w:tab/>
                              <w:t>&lt;str name="merge-resources"&gt;true&lt;/str&gt;</w:t>
                            </w:r>
                          </w:p>
                          <w:p w:rsidR="001C6BB4" w:rsidRPr="001C6BB4" w:rsidRDefault="001C6BB4" w:rsidP="001C6BB4">
                            <w:pPr>
                              <w:jc w:val="left"/>
                              <w:rPr>
                                <w:sz w:val="18"/>
                                <w:szCs w:val="18"/>
                              </w:rPr>
                            </w:pPr>
                            <w:r w:rsidRPr="001C6BB4">
                              <w:rPr>
                                <w:sz w:val="18"/>
                                <w:szCs w:val="18"/>
                              </w:rPr>
                              <w:tab/>
                            </w:r>
                            <w:r w:rsidRPr="001C6BB4">
                              <w:rPr>
                                <w:sz w:val="18"/>
                                <w:szCs w:val="18"/>
                              </w:rPr>
                              <w:tab/>
                              <w:t>&lt;str name="CaseNormalizer.dfThreshold"&gt;1&lt;/str&gt;&lt;!--1~100--&gt;</w:t>
                            </w:r>
                          </w:p>
                          <w:p w:rsidR="001C6BB4" w:rsidRPr="001C6BB4" w:rsidRDefault="001C6BB4" w:rsidP="001C6BB4">
                            <w:pPr>
                              <w:jc w:val="left"/>
                              <w:rPr>
                                <w:sz w:val="18"/>
                                <w:szCs w:val="18"/>
                              </w:rPr>
                            </w:pPr>
                            <w:r w:rsidRPr="001C6BB4">
                              <w:rPr>
                                <w:sz w:val="18"/>
                                <w:szCs w:val="18"/>
                              </w:rPr>
                              <w:tab/>
                            </w:r>
                            <w:r w:rsidRPr="001C6BB4">
                              <w:rPr>
                                <w:sz w:val="18"/>
                                <w:szCs w:val="18"/>
                              </w:rPr>
                              <w:tab/>
                              <w:t>&lt;str name="PhraseExtractor.dfThreshold"&gt;1&lt;/str&gt;&lt;!--1~100--&gt;</w:t>
                            </w:r>
                          </w:p>
                          <w:p w:rsidR="001C6BB4" w:rsidRPr="001C6BB4" w:rsidRDefault="001C6BB4" w:rsidP="001C6BB4">
                            <w:pPr>
                              <w:jc w:val="left"/>
                              <w:rPr>
                                <w:sz w:val="18"/>
                                <w:szCs w:val="18"/>
                              </w:rPr>
                            </w:pPr>
                            <w:r w:rsidRPr="001C6BB4">
                              <w:rPr>
                                <w:sz w:val="18"/>
                                <w:szCs w:val="18"/>
                              </w:rPr>
                              <w:tab/>
                            </w:r>
                            <w:r w:rsidRPr="001C6BB4">
                              <w:rPr>
                                <w:sz w:val="18"/>
                                <w:szCs w:val="18"/>
                              </w:rPr>
                              <w:tab/>
                              <w:t>&lt;str name="carrot.lexicalResourcesDir"&gt;clustering/carrot2&lt;/str&gt;</w:t>
                            </w:r>
                          </w:p>
                          <w:p w:rsidR="001C6BB4" w:rsidRPr="001C6BB4" w:rsidRDefault="001C6BB4" w:rsidP="001C6BB4">
                            <w:pPr>
                              <w:jc w:val="left"/>
                              <w:rPr>
                                <w:sz w:val="18"/>
                                <w:szCs w:val="18"/>
                              </w:rPr>
                            </w:pPr>
                            <w:r w:rsidRPr="001C6BB4">
                              <w:rPr>
                                <w:sz w:val="18"/>
                                <w:szCs w:val="18"/>
                              </w:rPr>
                              <w:tab/>
                            </w:r>
                            <w:r w:rsidRPr="001C6BB4">
                              <w:rPr>
                                <w:sz w:val="18"/>
                                <w:szCs w:val="18"/>
                              </w:rPr>
                              <w:tab/>
                              <w:t>&lt;str name="SolrDocumentSource.solrIdFieldName"&gt;id&lt;/str&gt;</w:t>
                            </w:r>
                          </w:p>
                          <w:p w:rsidR="001C6BB4" w:rsidRPr="001C6BB4" w:rsidRDefault="001C6BB4" w:rsidP="001C6BB4">
                            <w:pPr>
                              <w:jc w:val="left"/>
                              <w:rPr>
                                <w:sz w:val="18"/>
                                <w:szCs w:val="18"/>
                              </w:rPr>
                            </w:pPr>
                            <w:r w:rsidRPr="001C6BB4">
                              <w:rPr>
                                <w:sz w:val="18"/>
                                <w:szCs w:val="18"/>
                              </w:rPr>
                              <w:t xml:space="preserve">    &lt;/lst&gt;</w:t>
                            </w:r>
                          </w:p>
                          <w:p w:rsidR="001C6BB4" w:rsidRPr="001C6BB4" w:rsidRDefault="001C6BB4" w:rsidP="001C6BB4">
                            <w:pPr>
                              <w:jc w:val="left"/>
                              <w:rPr>
                                <w:sz w:val="18"/>
                                <w:szCs w:val="18"/>
                              </w:rPr>
                            </w:pPr>
                            <w:r w:rsidRPr="001C6BB4">
                              <w:rPr>
                                <w:sz w:val="18"/>
                                <w:szCs w:val="18"/>
                              </w:rPr>
                              <w:t xml:space="preserve">  &lt;/searchComponent&gt;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&lt;requestHandler name="/clustering"</w:t>
                            </w:r>
                          </w:p>
                          <w:p w:rsidR="001C6BB4" w:rsidRPr="001C6BB4" w:rsidRDefault="001C6BB4" w:rsidP="001C6BB4">
                            <w:pPr>
                              <w:jc w:val="left"/>
                              <w:rPr>
                                <w:sz w:val="18"/>
                                <w:szCs w:val="18"/>
                              </w:rPr>
                            </w:pPr>
                            <w:r w:rsidRPr="001C6BB4">
                              <w:rPr>
                                <w:sz w:val="18"/>
                                <w:szCs w:val="18"/>
                              </w:rPr>
                              <w:t xml:space="preserve">                  startup="lazy"</w:t>
                            </w:r>
                          </w:p>
                          <w:p w:rsidR="001C6BB4" w:rsidRPr="001C6BB4" w:rsidRDefault="001C6BB4" w:rsidP="001C6BB4">
                            <w:pPr>
                              <w:jc w:val="left"/>
                              <w:rPr>
                                <w:sz w:val="18"/>
                                <w:szCs w:val="18"/>
                              </w:rPr>
                            </w:pPr>
                            <w:r w:rsidRPr="001C6BB4">
                              <w:rPr>
                                <w:sz w:val="18"/>
                                <w:szCs w:val="18"/>
                              </w:rPr>
                              <w:t xml:space="preserve">                  enable="${solr.clustering.enabled:true}"</w:t>
                            </w:r>
                          </w:p>
                          <w:p w:rsidR="001C6BB4" w:rsidRPr="001C6BB4" w:rsidRDefault="001C6BB4" w:rsidP="001C6BB4">
                            <w:pPr>
                              <w:jc w:val="left"/>
                              <w:rPr>
                                <w:sz w:val="18"/>
                                <w:szCs w:val="18"/>
                              </w:rPr>
                            </w:pPr>
                            <w:r w:rsidRPr="001C6BB4">
                              <w:rPr>
                                <w:sz w:val="18"/>
                                <w:szCs w:val="18"/>
                              </w:rPr>
                              <w:t xml:space="preserve">                  class="solr.SearchHandler"&gt;</w:t>
                            </w:r>
                          </w:p>
                          <w:p w:rsidR="001C6BB4" w:rsidRPr="001C6BB4" w:rsidRDefault="001C6BB4" w:rsidP="001C6BB4">
                            <w:pPr>
                              <w:jc w:val="left"/>
                              <w:rPr>
                                <w:sz w:val="18"/>
                                <w:szCs w:val="18"/>
                              </w:rPr>
                            </w:pPr>
                            <w:r w:rsidRPr="001C6BB4">
                              <w:rPr>
                                <w:sz w:val="18"/>
                                <w:szCs w:val="18"/>
                              </w:rPr>
                              <w:t xml:space="preserve">   &lt;lst name="defaults"&gt;</w:t>
                            </w:r>
                          </w:p>
                          <w:p w:rsidR="001C6BB4" w:rsidRPr="001C6BB4" w:rsidRDefault="001C6BB4" w:rsidP="001C6BB4">
                            <w:pPr>
                              <w:jc w:val="left"/>
                              <w:rPr>
                                <w:sz w:val="18"/>
                                <w:szCs w:val="18"/>
                              </w:rPr>
                            </w:pPr>
                            <w:r w:rsidRPr="001C6BB4">
                              <w:rPr>
                                <w:sz w:val="18"/>
                                <w:szCs w:val="18"/>
                              </w:rPr>
                              <w:t xml:space="preserve">    &lt;str name="echoParams"&gt;explicit&lt;/str&gt;</w:t>
                            </w:r>
                          </w:p>
                          <w:p w:rsidR="001C6BB4" w:rsidRPr="001C6BB4" w:rsidRDefault="001C6BB4" w:rsidP="001C6BB4">
                            <w:pPr>
                              <w:jc w:val="left"/>
                              <w:rPr>
                                <w:sz w:val="18"/>
                                <w:szCs w:val="18"/>
                              </w:rPr>
                            </w:pPr>
                            <w:r w:rsidRPr="001C6BB4">
                              <w:rPr>
                                <w:sz w:val="18"/>
                                <w:szCs w:val="18"/>
                              </w:rPr>
                              <w:t xml:space="preserve">    &lt;bool name="clustering"&gt;true&lt;/bool&gt;</w:t>
                            </w:r>
                          </w:p>
                          <w:p w:rsidR="001C6BB4" w:rsidRPr="001C6BB4" w:rsidRDefault="001C6BB4" w:rsidP="001C6BB4">
                            <w:pPr>
                              <w:jc w:val="left"/>
                              <w:rPr>
                                <w:sz w:val="18"/>
                                <w:szCs w:val="18"/>
                              </w:rPr>
                            </w:pPr>
                            <w:r w:rsidRPr="001C6BB4">
                              <w:rPr>
                                <w:sz w:val="18"/>
                                <w:szCs w:val="18"/>
                              </w:rPr>
                              <w:t xml:space="preserve">    &lt;str name="clustering.engine"&gt;default&lt;/str&gt;</w:t>
                            </w:r>
                          </w:p>
                          <w:p w:rsidR="001C6BB4" w:rsidRPr="001C6BB4" w:rsidRDefault="001C6BB4" w:rsidP="001C6BB4">
                            <w:pPr>
                              <w:jc w:val="left"/>
                              <w:rPr>
                                <w:sz w:val="18"/>
                                <w:szCs w:val="18"/>
                              </w:rPr>
                            </w:pPr>
                            <w:r w:rsidRPr="001C6BB4">
                              <w:rPr>
                                <w:sz w:val="18"/>
                                <w:szCs w:val="18"/>
                              </w:rPr>
                              <w:t xml:space="preserve">    &lt;bool name="clustering.results"&gt;true&lt;/bool&gt;</w:t>
                            </w:r>
                          </w:p>
                          <w:p w:rsidR="001C6BB4" w:rsidRPr="001C6BB4" w:rsidRDefault="001C6BB4" w:rsidP="001C6BB4">
                            <w:pPr>
                              <w:jc w:val="left"/>
                              <w:rPr>
                                <w:sz w:val="18"/>
                                <w:szCs w:val="18"/>
                              </w:rPr>
                            </w:pPr>
                            <w:r w:rsidRPr="001C6BB4">
                              <w:rPr>
                                <w:sz w:val="18"/>
                                <w:szCs w:val="18"/>
                              </w:rPr>
                              <w:t xml:space="preserve">    &lt;str name="carrot.title"&gt;category_s&lt;/str&gt; </w:t>
                            </w:r>
                          </w:p>
                          <w:p w:rsidR="001C6BB4" w:rsidRPr="001C6BB4" w:rsidRDefault="001C6BB4" w:rsidP="001C6BB4">
                            <w:pPr>
                              <w:jc w:val="left"/>
                              <w:rPr>
                                <w:sz w:val="18"/>
                                <w:szCs w:val="18"/>
                              </w:rPr>
                            </w:pPr>
                            <w:r w:rsidRPr="001C6BB4">
                              <w:rPr>
                                <w:sz w:val="18"/>
                                <w:szCs w:val="18"/>
                              </w:rPr>
                              <w:tab/>
                              <w:t xml:space="preserve">&lt;str name="carrot.snippet"&gt;content&lt;/str&gt; </w:t>
                            </w:r>
                            <w:r w:rsidRPr="001C6BB4">
                              <w:rPr>
                                <w:sz w:val="18"/>
                                <w:szCs w:val="18"/>
                              </w:rPr>
                              <w:tab/>
                              <w:t xml:space="preserve"> </w:t>
                            </w:r>
                          </w:p>
                          <w:p w:rsidR="001C6BB4" w:rsidRPr="001C6BB4" w:rsidRDefault="001C6BB4" w:rsidP="001C6BB4">
                            <w:pPr>
                              <w:jc w:val="left"/>
                              <w:rPr>
                                <w:sz w:val="18"/>
                                <w:szCs w:val="18"/>
                              </w:rPr>
                            </w:pPr>
                            <w:r w:rsidRPr="001C6BB4">
                              <w:rPr>
                                <w:sz w:val="18"/>
                                <w:szCs w:val="18"/>
                              </w:rPr>
                              <w:tab/>
                              <w:t xml:space="preserve">&lt;str name="carrot.url"&gt;path&lt;/str&gt; </w:t>
                            </w:r>
                          </w:p>
                          <w:p w:rsidR="001C6BB4" w:rsidRPr="001C6BB4" w:rsidRDefault="001C6BB4" w:rsidP="001C6BB4">
                            <w:pPr>
                              <w:jc w:val="left"/>
                              <w:rPr>
                                <w:sz w:val="18"/>
                                <w:szCs w:val="18"/>
                              </w:rPr>
                            </w:pPr>
                            <w:r w:rsidRPr="001C6BB4">
                              <w:rPr>
                                <w:sz w:val="18"/>
                                <w:szCs w:val="18"/>
                              </w:rPr>
                              <w:tab/>
                              <w:t>&lt;str name="carrot.produceSummary"&gt;true&lt;/str&gt;</w:t>
                            </w:r>
                          </w:p>
                          <w:p w:rsidR="001C6BB4" w:rsidRPr="001C6BB4" w:rsidRDefault="001C6BB4" w:rsidP="001C6BB4">
                            <w:pPr>
                              <w:jc w:val="left"/>
                              <w:rPr>
                                <w:sz w:val="18"/>
                                <w:szCs w:val="18"/>
                              </w:rPr>
                            </w:pPr>
                            <w:r w:rsidRPr="001C6BB4">
                              <w:rPr>
                                <w:sz w:val="18"/>
                                <w:szCs w:val="18"/>
                              </w:rPr>
                              <w:t xml:space="preserve">  &lt;/lst&gt;</w:t>
                            </w:r>
                          </w:p>
                          <w:p w:rsidR="001C6BB4" w:rsidRPr="001C6BB4" w:rsidRDefault="001C6BB4" w:rsidP="001C6BB4">
                            <w:pPr>
                              <w:jc w:val="left"/>
                              <w:rPr>
                                <w:sz w:val="18"/>
                                <w:szCs w:val="18"/>
                              </w:rPr>
                            </w:pPr>
                            <w:r w:rsidRPr="001C6BB4">
                              <w:rPr>
                                <w:sz w:val="18"/>
                                <w:szCs w:val="18"/>
                              </w:rPr>
                              <w:t xml:space="preserve">  &lt;arr name="last-components"&gt;</w:t>
                            </w:r>
                          </w:p>
                          <w:p w:rsidR="001C6BB4" w:rsidRPr="001C6BB4" w:rsidRDefault="001C6BB4" w:rsidP="001C6BB4">
                            <w:pPr>
                              <w:jc w:val="left"/>
                              <w:rPr>
                                <w:sz w:val="18"/>
                                <w:szCs w:val="18"/>
                              </w:rPr>
                            </w:pPr>
                            <w:r w:rsidRPr="001C6BB4">
                              <w:rPr>
                                <w:sz w:val="18"/>
                                <w:szCs w:val="18"/>
                              </w:rPr>
                              <w:t xml:space="preserve">    &lt;str&gt;clustering&lt;/str&gt;</w:t>
                            </w:r>
                          </w:p>
                          <w:p w:rsidR="001C6BB4" w:rsidRPr="001C6BB4" w:rsidRDefault="001C6BB4" w:rsidP="001C6BB4">
                            <w:pPr>
                              <w:jc w:val="left"/>
                              <w:rPr>
                                <w:sz w:val="18"/>
                                <w:szCs w:val="18"/>
                              </w:rPr>
                            </w:pPr>
                            <w:r w:rsidRPr="001C6BB4">
                              <w:rPr>
                                <w:sz w:val="18"/>
                                <w:szCs w:val="18"/>
                              </w:rPr>
                              <w:t xml:space="preserve">  &lt;/arr&gt;</w:t>
                            </w:r>
                          </w:p>
                          <w:p w:rsidR="001C6BB4" w:rsidRPr="001C6BB4" w:rsidRDefault="001C6BB4" w:rsidP="001C6BB4">
                            <w:pPr>
                              <w:jc w:val="left"/>
                              <w:rPr>
                                <w:sz w:val="18"/>
                                <w:szCs w:val="18"/>
                              </w:rPr>
                            </w:pPr>
                            <w:r w:rsidRPr="001C6BB4">
                              <w:rPr>
                                <w:sz w:val="18"/>
                                <w:szCs w:val="18"/>
                              </w:rPr>
                              <w:t xml:space="preserve">  &lt;/requestHandler&gt;</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&lt;searchComponent name="terms" class="solr.TermsComponent"/&gt;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 A request handler for demonstrating the terms component --&gt;</w:t>
                            </w:r>
                          </w:p>
                          <w:p w:rsidR="001C6BB4" w:rsidRPr="001C6BB4" w:rsidRDefault="001C6BB4" w:rsidP="001C6BB4">
                            <w:pPr>
                              <w:jc w:val="left"/>
                              <w:rPr>
                                <w:sz w:val="18"/>
                                <w:szCs w:val="18"/>
                              </w:rPr>
                            </w:pPr>
                            <w:r w:rsidRPr="001C6BB4">
                              <w:rPr>
                                <w:sz w:val="18"/>
                                <w:szCs w:val="18"/>
                              </w:rPr>
                              <w:t xml:space="preserve">  &lt;requestHandler name="/terms" class="solr.SearchHandler" startup="lazy"&gt;</w:t>
                            </w:r>
                          </w:p>
                          <w:p w:rsidR="001C6BB4" w:rsidRPr="001C6BB4" w:rsidRDefault="001C6BB4" w:rsidP="001C6BB4">
                            <w:pPr>
                              <w:jc w:val="left"/>
                              <w:rPr>
                                <w:sz w:val="18"/>
                                <w:szCs w:val="18"/>
                              </w:rPr>
                            </w:pPr>
                            <w:r w:rsidRPr="001C6BB4">
                              <w:rPr>
                                <w:sz w:val="18"/>
                                <w:szCs w:val="18"/>
                              </w:rPr>
                              <w:t xml:space="preserve">     &lt;lst name="defaults"&gt;</w:t>
                            </w:r>
                          </w:p>
                          <w:p w:rsidR="001C6BB4" w:rsidRPr="001C6BB4" w:rsidRDefault="001C6BB4" w:rsidP="001C6BB4">
                            <w:pPr>
                              <w:jc w:val="left"/>
                              <w:rPr>
                                <w:sz w:val="18"/>
                                <w:szCs w:val="18"/>
                              </w:rPr>
                            </w:pPr>
                            <w:r w:rsidRPr="001C6BB4">
                              <w:rPr>
                                <w:sz w:val="18"/>
                                <w:szCs w:val="18"/>
                              </w:rPr>
                              <w:t xml:space="preserve">      &lt;bool name="terms"&gt;true&lt;/bool&gt;</w:t>
                            </w:r>
                          </w:p>
                          <w:p w:rsidR="001C6BB4" w:rsidRPr="001C6BB4" w:rsidRDefault="001C6BB4" w:rsidP="001C6BB4">
                            <w:pPr>
                              <w:jc w:val="left"/>
                              <w:rPr>
                                <w:sz w:val="18"/>
                                <w:szCs w:val="18"/>
                              </w:rPr>
                            </w:pPr>
                            <w:r w:rsidRPr="001C6BB4">
                              <w:rPr>
                                <w:sz w:val="18"/>
                                <w:szCs w:val="18"/>
                              </w:rPr>
                              <w:t xml:space="preserve">      &lt;bool name="distrib"&gt;false&lt;/bool&gt;</w:t>
                            </w:r>
                          </w:p>
                          <w:p w:rsidR="001C6BB4" w:rsidRPr="001C6BB4" w:rsidRDefault="001C6BB4" w:rsidP="001C6BB4">
                            <w:pPr>
                              <w:jc w:val="left"/>
                              <w:rPr>
                                <w:sz w:val="18"/>
                                <w:szCs w:val="18"/>
                              </w:rPr>
                            </w:pPr>
                            <w:r w:rsidRPr="001C6BB4">
                              <w:rPr>
                                <w:sz w:val="18"/>
                                <w:szCs w:val="18"/>
                              </w:rPr>
                              <w:t xml:space="preserve">    &lt;/lst&gt;     </w:t>
                            </w:r>
                          </w:p>
                          <w:p w:rsidR="001C6BB4" w:rsidRPr="001C6BB4" w:rsidRDefault="001C6BB4" w:rsidP="001C6BB4">
                            <w:pPr>
                              <w:jc w:val="left"/>
                              <w:rPr>
                                <w:sz w:val="18"/>
                                <w:szCs w:val="18"/>
                              </w:rPr>
                            </w:pPr>
                            <w:r w:rsidRPr="001C6BB4">
                              <w:rPr>
                                <w:sz w:val="18"/>
                                <w:szCs w:val="18"/>
                              </w:rPr>
                              <w:t xml:space="preserve">    &lt;arr name="components"&gt;</w:t>
                            </w:r>
                          </w:p>
                          <w:p w:rsidR="001C6BB4" w:rsidRPr="001C6BB4" w:rsidRDefault="001C6BB4" w:rsidP="001C6BB4">
                            <w:pPr>
                              <w:jc w:val="left"/>
                              <w:rPr>
                                <w:sz w:val="18"/>
                                <w:szCs w:val="18"/>
                              </w:rPr>
                            </w:pPr>
                            <w:r w:rsidRPr="001C6BB4">
                              <w:rPr>
                                <w:sz w:val="18"/>
                                <w:szCs w:val="18"/>
                              </w:rPr>
                              <w:t xml:space="preserve">      &lt;str&gt;terms&lt;/str&gt;</w:t>
                            </w:r>
                          </w:p>
                          <w:p w:rsidR="001C6BB4" w:rsidRPr="001C6BB4" w:rsidRDefault="001C6BB4" w:rsidP="001C6BB4">
                            <w:pPr>
                              <w:jc w:val="left"/>
                              <w:rPr>
                                <w:sz w:val="18"/>
                                <w:szCs w:val="18"/>
                              </w:rPr>
                            </w:pPr>
                            <w:r w:rsidRPr="001C6BB4">
                              <w:rPr>
                                <w:sz w:val="18"/>
                                <w:szCs w:val="18"/>
                              </w:rPr>
                              <w:t xml:space="preserve">    &lt;/arr&gt;</w:t>
                            </w:r>
                          </w:p>
                          <w:p w:rsidR="001C6BB4" w:rsidRPr="001C6BB4" w:rsidRDefault="001C6BB4" w:rsidP="001C6BB4">
                            <w:pPr>
                              <w:jc w:val="left"/>
                              <w:rPr>
                                <w:sz w:val="18"/>
                                <w:szCs w:val="18"/>
                              </w:rPr>
                            </w:pPr>
                            <w:r w:rsidRPr="001C6BB4">
                              <w:rPr>
                                <w:sz w:val="18"/>
                                <w:szCs w:val="18"/>
                              </w:rPr>
                              <w:t xml:space="preserve">  &lt;/requestHandler&gt;</w:t>
                            </w:r>
                          </w:p>
                          <w:p w:rsidR="001C6BB4" w:rsidRPr="001C6BB4" w:rsidRDefault="001C6BB4" w:rsidP="001C6BB4">
                            <w:pPr>
                              <w:jc w:val="left"/>
                              <w:rPr>
                                <w:sz w:val="18"/>
                                <w:szCs w:val="18"/>
                              </w:rPr>
                            </w:pP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&lt;searchComponent name="elevator" class="solr.QueryElevationComponent" &gt;</w:t>
                            </w:r>
                          </w:p>
                          <w:p w:rsidR="001C6BB4" w:rsidRPr="001C6BB4" w:rsidRDefault="001C6BB4" w:rsidP="001C6BB4">
                            <w:pPr>
                              <w:jc w:val="left"/>
                              <w:rPr>
                                <w:sz w:val="18"/>
                                <w:szCs w:val="18"/>
                              </w:rPr>
                            </w:pPr>
                            <w:r w:rsidRPr="001C6BB4">
                              <w:rPr>
                                <w:sz w:val="18"/>
                                <w:szCs w:val="18"/>
                              </w:rPr>
                              <w:t xml:space="preserve">    &lt;!-- pick a fieldType to analyze queries --&gt;</w:t>
                            </w:r>
                          </w:p>
                          <w:p w:rsidR="001C6BB4" w:rsidRPr="001C6BB4" w:rsidRDefault="001C6BB4" w:rsidP="001C6BB4">
                            <w:pPr>
                              <w:jc w:val="left"/>
                              <w:rPr>
                                <w:sz w:val="18"/>
                                <w:szCs w:val="18"/>
                              </w:rPr>
                            </w:pPr>
                            <w:r w:rsidRPr="001C6BB4">
                              <w:rPr>
                                <w:sz w:val="18"/>
                                <w:szCs w:val="18"/>
                              </w:rPr>
                              <w:t xml:space="preserve">    &lt;str name="queryFieldType"&gt;string&lt;/str&gt;</w:t>
                            </w:r>
                          </w:p>
                          <w:p w:rsidR="001C6BB4" w:rsidRPr="001C6BB4" w:rsidRDefault="001C6BB4" w:rsidP="001C6BB4">
                            <w:pPr>
                              <w:jc w:val="left"/>
                              <w:rPr>
                                <w:sz w:val="18"/>
                                <w:szCs w:val="18"/>
                              </w:rPr>
                            </w:pPr>
                            <w:r w:rsidRPr="001C6BB4">
                              <w:rPr>
                                <w:sz w:val="18"/>
                                <w:szCs w:val="18"/>
                              </w:rPr>
                              <w:t xml:space="preserve">    &lt;str name="config-file"&gt;elevate.xml&lt;/str&gt;</w:t>
                            </w:r>
                          </w:p>
                          <w:p w:rsidR="001C6BB4" w:rsidRPr="001C6BB4" w:rsidRDefault="001C6BB4" w:rsidP="001C6BB4">
                            <w:pPr>
                              <w:jc w:val="left"/>
                              <w:rPr>
                                <w:sz w:val="18"/>
                                <w:szCs w:val="18"/>
                              </w:rPr>
                            </w:pPr>
                            <w:r w:rsidRPr="001C6BB4">
                              <w:rPr>
                                <w:sz w:val="18"/>
                                <w:szCs w:val="18"/>
                              </w:rPr>
                              <w:t xml:space="preserve">  &lt;/searchComponent&gt;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 A request handler for demonstrating the elevator component --&gt;</w:t>
                            </w:r>
                          </w:p>
                          <w:p w:rsidR="001C6BB4" w:rsidRPr="001C6BB4" w:rsidRDefault="001C6BB4" w:rsidP="001C6BB4">
                            <w:pPr>
                              <w:jc w:val="left"/>
                              <w:rPr>
                                <w:sz w:val="18"/>
                                <w:szCs w:val="18"/>
                              </w:rPr>
                            </w:pPr>
                            <w:r w:rsidRPr="001C6BB4">
                              <w:rPr>
                                <w:sz w:val="18"/>
                                <w:szCs w:val="18"/>
                              </w:rPr>
                              <w:t xml:space="preserve">  &lt;requestHandler name="/elevate" class="solr.SearchHandler" startup="lazy"&gt;</w:t>
                            </w:r>
                          </w:p>
                          <w:p w:rsidR="001C6BB4" w:rsidRPr="001C6BB4" w:rsidRDefault="001C6BB4" w:rsidP="001C6BB4">
                            <w:pPr>
                              <w:jc w:val="left"/>
                              <w:rPr>
                                <w:sz w:val="18"/>
                                <w:szCs w:val="18"/>
                              </w:rPr>
                            </w:pPr>
                            <w:r w:rsidRPr="001C6BB4">
                              <w:rPr>
                                <w:sz w:val="18"/>
                                <w:szCs w:val="18"/>
                              </w:rPr>
                              <w:t xml:space="preserve">    &lt;lst name="defaults"&gt;</w:t>
                            </w:r>
                          </w:p>
                          <w:p w:rsidR="001C6BB4" w:rsidRPr="001C6BB4" w:rsidRDefault="001C6BB4" w:rsidP="001C6BB4">
                            <w:pPr>
                              <w:jc w:val="left"/>
                              <w:rPr>
                                <w:sz w:val="18"/>
                                <w:szCs w:val="18"/>
                              </w:rPr>
                            </w:pPr>
                            <w:r w:rsidRPr="001C6BB4">
                              <w:rPr>
                                <w:sz w:val="18"/>
                                <w:szCs w:val="18"/>
                              </w:rPr>
                              <w:t xml:space="preserve">      &lt;str name="echoParams"&gt;explicit&lt;/str&gt;</w:t>
                            </w:r>
                          </w:p>
                          <w:p w:rsidR="001C6BB4" w:rsidRPr="001C6BB4" w:rsidRDefault="001C6BB4" w:rsidP="001C6BB4">
                            <w:pPr>
                              <w:jc w:val="left"/>
                              <w:rPr>
                                <w:sz w:val="18"/>
                                <w:szCs w:val="18"/>
                              </w:rPr>
                            </w:pPr>
                            <w:r w:rsidRPr="001C6BB4">
                              <w:rPr>
                                <w:sz w:val="18"/>
                                <w:szCs w:val="18"/>
                              </w:rPr>
                              <w:t xml:space="preserve">      &lt;str name="df"&gt;text&lt;/str&gt;</w:t>
                            </w:r>
                          </w:p>
                          <w:p w:rsidR="001C6BB4" w:rsidRPr="001C6BB4" w:rsidRDefault="001C6BB4" w:rsidP="001C6BB4">
                            <w:pPr>
                              <w:jc w:val="left"/>
                              <w:rPr>
                                <w:sz w:val="18"/>
                                <w:szCs w:val="18"/>
                              </w:rPr>
                            </w:pPr>
                            <w:r w:rsidRPr="001C6BB4">
                              <w:rPr>
                                <w:sz w:val="18"/>
                                <w:szCs w:val="18"/>
                              </w:rPr>
                              <w:t xml:space="preserve">    &lt;/lst&gt;</w:t>
                            </w:r>
                          </w:p>
                          <w:p w:rsidR="001C6BB4" w:rsidRPr="001C6BB4" w:rsidRDefault="001C6BB4" w:rsidP="001C6BB4">
                            <w:pPr>
                              <w:jc w:val="left"/>
                              <w:rPr>
                                <w:sz w:val="18"/>
                                <w:szCs w:val="18"/>
                              </w:rPr>
                            </w:pPr>
                            <w:r w:rsidRPr="001C6BB4">
                              <w:rPr>
                                <w:sz w:val="18"/>
                                <w:szCs w:val="18"/>
                              </w:rPr>
                              <w:t xml:space="preserve">    &lt;arr name="last-components"&gt;</w:t>
                            </w:r>
                          </w:p>
                          <w:p w:rsidR="001C6BB4" w:rsidRPr="001C6BB4" w:rsidRDefault="001C6BB4" w:rsidP="001C6BB4">
                            <w:pPr>
                              <w:jc w:val="left"/>
                              <w:rPr>
                                <w:sz w:val="18"/>
                                <w:szCs w:val="18"/>
                              </w:rPr>
                            </w:pPr>
                            <w:r w:rsidRPr="001C6BB4">
                              <w:rPr>
                                <w:sz w:val="18"/>
                                <w:szCs w:val="18"/>
                              </w:rPr>
                              <w:t xml:space="preserve">      &lt;str&gt;elevator&lt;/str&gt;</w:t>
                            </w:r>
                          </w:p>
                          <w:p w:rsidR="001C6BB4" w:rsidRPr="001C6BB4" w:rsidRDefault="001C6BB4" w:rsidP="001C6BB4">
                            <w:pPr>
                              <w:jc w:val="left"/>
                              <w:rPr>
                                <w:sz w:val="18"/>
                                <w:szCs w:val="18"/>
                              </w:rPr>
                            </w:pPr>
                            <w:r w:rsidRPr="001C6BB4">
                              <w:rPr>
                                <w:sz w:val="18"/>
                                <w:szCs w:val="18"/>
                              </w:rPr>
                              <w:t xml:space="preserve">    &lt;/arr&gt;</w:t>
                            </w:r>
                          </w:p>
                          <w:p w:rsidR="001C6BB4" w:rsidRPr="001C6BB4" w:rsidRDefault="001C6BB4" w:rsidP="001C6BB4">
                            <w:pPr>
                              <w:jc w:val="left"/>
                              <w:rPr>
                                <w:sz w:val="18"/>
                                <w:szCs w:val="18"/>
                              </w:rPr>
                            </w:pPr>
                            <w:r w:rsidRPr="001C6BB4">
                              <w:rPr>
                                <w:sz w:val="18"/>
                                <w:szCs w:val="18"/>
                              </w:rPr>
                              <w:t xml:space="preserve">  &lt;/requestHandler&gt;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&lt;searchComponent class="solr.HighlightComponent" name="highlight"&gt;</w:t>
                            </w:r>
                          </w:p>
                          <w:p w:rsidR="001C6BB4" w:rsidRPr="001C6BB4" w:rsidRDefault="001C6BB4" w:rsidP="001C6BB4">
                            <w:pPr>
                              <w:jc w:val="left"/>
                              <w:rPr>
                                <w:sz w:val="18"/>
                                <w:szCs w:val="18"/>
                              </w:rPr>
                            </w:pPr>
                            <w:r w:rsidRPr="001C6BB4">
                              <w:rPr>
                                <w:sz w:val="18"/>
                                <w:szCs w:val="18"/>
                              </w:rPr>
                              <w:t xml:space="preserve">    &lt;highlighting&gt;</w:t>
                            </w:r>
                          </w:p>
                          <w:p w:rsidR="001C6BB4" w:rsidRPr="001C6BB4" w:rsidRDefault="001C6BB4" w:rsidP="001C6BB4">
                            <w:pPr>
                              <w:jc w:val="left"/>
                              <w:rPr>
                                <w:sz w:val="18"/>
                                <w:szCs w:val="18"/>
                              </w:rPr>
                            </w:pPr>
                            <w:r w:rsidRPr="001C6BB4">
                              <w:rPr>
                                <w:sz w:val="18"/>
                                <w:szCs w:val="18"/>
                              </w:rPr>
                              <w:t xml:space="preserve">      &lt;!-- Configure the standard fragmenter --&gt;</w:t>
                            </w:r>
                          </w:p>
                          <w:p w:rsidR="001C6BB4" w:rsidRPr="001C6BB4" w:rsidRDefault="001C6BB4" w:rsidP="001C6BB4">
                            <w:pPr>
                              <w:jc w:val="left"/>
                              <w:rPr>
                                <w:sz w:val="18"/>
                                <w:szCs w:val="18"/>
                              </w:rPr>
                            </w:pPr>
                            <w:r w:rsidRPr="001C6BB4">
                              <w:rPr>
                                <w:sz w:val="18"/>
                                <w:szCs w:val="18"/>
                              </w:rPr>
                              <w:t xml:space="preserve">      &lt;!-- This could most likely be commented out in the "default" case --&gt;</w:t>
                            </w:r>
                          </w:p>
                          <w:p w:rsidR="001C6BB4" w:rsidRPr="001C6BB4" w:rsidRDefault="001C6BB4" w:rsidP="001C6BB4">
                            <w:pPr>
                              <w:jc w:val="left"/>
                              <w:rPr>
                                <w:sz w:val="18"/>
                                <w:szCs w:val="18"/>
                              </w:rPr>
                            </w:pPr>
                            <w:r w:rsidRPr="001C6BB4">
                              <w:rPr>
                                <w:sz w:val="18"/>
                                <w:szCs w:val="18"/>
                              </w:rPr>
                              <w:t xml:space="preserve">      &lt;fragmenter name="gap" </w:t>
                            </w:r>
                          </w:p>
                          <w:p w:rsidR="001C6BB4" w:rsidRPr="001C6BB4" w:rsidRDefault="001C6BB4" w:rsidP="001C6BB4">
                            <w:pPr>
                              <w:jc w:val="left"/>
                              <w:rPr>
                                <w:sz w:val="18"/>
                                <w:szCs w:val="18"/>
                              </w:rPr>
                            </w:pPr>
                            <w:r w:rsidRPr="001C6BB4">
                              <w:rPr>
                                <w:sz w:val="18"/>
                                <w:szCs w:val="18"/>
                              </w:rPr>
                              <w:t xml:space="preserve">                  default="true"</w:t>
                            </w:r>
                          </w:p>
                          <w:p w:rsidR="001C6BB4" w:rsidRPr="001C6BB4" w:rsidRDefault="001C6BB4" w:rsidP="001C6BB4">
                            <w:pPr>
                              <w:jc w:val="left"/>
                              <w:rPr>
                                <w:sz w:val="18"/>
                                <w:szCs w:val="18"/>
                              </w:rPr>
                            </w:pPr>
                            <w:r w:rsidRPr="001C6BB4">
                              <w:rPr>
                                <w:sz w:val="18"/>
                                <w:szCs w:val="18"/>
                              </w:rPr>
                              <w:t xml:space="preserve">                  class="solr.highlight.GapFragmenter"&gt;</w:t>
                            </w:r>
                          </w:p>
                          <w:p w:rsidR="001C6BB4" w:rsidRPr="001C6BB4" w:rsidRDefault="001C6BB4" w:rsidP="001C6BB4">
                            <w:pPr>
                              <w:jc w:val="left"/>
                              <w:rPr>
                                <w:sz w:val="18"/>
                                <w:szCs w:val="18"/>
                              </w:rPr>
                            </w:pPr>
                            <w:r w:rsidRPr="001C6BB4">
                              <w:rPr>
                                <w:sz w:val="18"/>
                                <w:szCs w:val="18"/>
                              </w:rPr>
                              <w:t xml:space="preserve">        &lt;lst name="defaults"&gt;</w:t>
                            </w:r>
                          </w:p>
                          <w:p w:rsidR="001C6BB4" w:rsidRPr="001C6BB4" w:rsidRDefault="001C6BB4" w:rsidP="001C6BB4">
                            <w:pPr>
                              <w:jc w:val="left"/>
                              <w:rPr>
                                <w:sz w:val="18"/>
                                <w:szCs w:val="18"/>
                              </w:rPr>
                            </w:pPr>
                            <w:r w:rsidRPr="001C6BB4">
                              <w:rPr>
                                <w:sz w:val="18"/>
                                <w:szCs w:val="18"/>
                              </w:rPr>
                              <w:t xml:space="preserve">          &lt;int name="hl.fragsize"&gt;100&lt;/int&gt;</w:t>
                            </w:r>
                          </w:p>
                          <w:p w:rsidR="001C6BB4" w:rsidRPr="001C6BB4" w:rsidRDefault="001C6BB4" w:rsidP="001C6BB4">
                            <w:pPr>
                              <w:jc w:val="left"/>
                              <w:rPr>
                                <w:sz w:val="18"/>
                                <w:szCs w:val="18"/>
                              </w:rPr>
                            </w:pPr>
                            <w:r w:rsidRPr="001C6BB4">
                              <w:rPr>
                                <w:sz w:val="18"/>
                                <w:szCs w:val="18"/>
                              </w:rPr>
                              <w:t xml:space="preserve">        &lt;/lst&gt;</w:t>
                            </w:r>
                          </w:p>
                          <w:p w:rsidR="001C6BB4" w:rsidRPr="001C6BB4" w:rsidRDefault="001C6BB4" w:rsidP="001C6BB4">
                            <w:pPr>
                              <w:jc w:val="left"/>
                              <w:rPr>
                                <w:sz w:val="18"/>
                                <w:szCs w:val="18"/>
                              </w:rPr>
                            </w:pPr>
                            <w:r w:rsidRPr="001C6BB4">
                              <w:rPr>
                                <w:sz w:val="18"/>
                                <w:szCs w:val="18"/>
                              </w:rPr>
                              <w:t xml:space="preserve">      &lt;/fragmenter&gt;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 A regular-expression-based fragmenter </w:t>
                            </w:r>
                          </w:p>
                          <w:p w:rsidR="001C6BB4" w:rsidRPr="001C6BB4" w:rsidRDefault="001C6BB4" w:rsidP="001C6BB4">
                            <w:pPr>
                              <w:jc w:val="left"/>
                              <w:rPr>
                                <w:sz w:val="18"/>
                                <w:szCs w:val="18"/>
                              </w:rPr>
                            </w:pPr>
                            <w:r w:rsidRPr="001C6BB4">
                              <w:rPr>
                                <w:sz w:val="18"/>
                                <w:szCs w:val="18"/>
                              </w:rPr>
                              <w:t xml:space="preserve">           (for sentence extraction) </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r w:rsidRPr="001C6BB4">
                              <w:rPr>
                                <w:sz w:val="18"/>
                                <w:szCs w:val="18"/>
                              </w:rPr>
                              <w:t xml:space="preserve">      &lt;fragmenter name="regex" </w:t>
                            </w:r>
                          </w:p>
                          <w:p w:rsidR="001C6BB4" w:rsidRPr="001C6BB4" w:rsidRDefault="001C6BB4" w:rsidP="001C6BB4">
                            <w:pPr>
                              <w:jc w:val="left"/>
                              <w:rPr>
                                <w:sz w:val="18"/>
                                <w:szCs w:val="18"/>
                              </w:rPr>
                            </w:pPr>
                            <w:r w:rsidRPr="001C6BB4">
                              <w:rPr>
                                <w:sz w:val="18"/>
                                <w:szCs w:val="18"/>
                              </w:rPr>
                              <w:t xml:space="preserve">                  class="solr.highlight.RegexFragmenter"&gt;</w:t>
                            </w:r>
                          </w:p>
                          <w:p w:rsidR="001C6BB4" w:rsidRPr="001C6BB4" w:rsidRDefault="001C6BB4" w:rsidP="001C6BB4">
                            <w:pPr>
                              <w:jc w:val="left"/>
                              <w:rPr>
                                <w:sz w:val="18"/>
                                <w:szCs w:val="18"/>
                              </w:rPr>
                            </w:pPr>
                            <w:r w:rsidRPr="001C6BB4">
                              <w:rPr>
                                <w:sz w:val="18"/>
                                <w:szCs w:val="18"/>
                              </w:rPr>
                              <w:t xml:space="preserve">        &lt;lst name="defaults"&gt;</w:t>
                            </w:r>
                          </w:p>
                          <w:p w:rsidR="001C6BB4" w:rsidRPr="001C6BB4" w:rsidRDefault="001C6BB4" w:rsidP="001C6BB4">
                            <w:pPr>
                              <w:jc w:val="left"/>
                              <w:rPr>
                                <w:sz w:val="18"/>
                                <w:szCs w:val="18"/>
                              </w:rPr>
                            </w:pPr>
                            <w:r w:rsidRPr="001C6BB4">
                              <w:rPr>
                                <w:sz w:val="18"/>
                                <w:szCs w:val="18"/>
                              </w:rPr>
                              <w:t xml:space="preserve">          &lt;!-- slightly smaller fragsizes work better because of slop --&gt;</w:t>
                            </w:r>
                          </w:p>
                          <w:p w:rsidR="001C6BB4" w:rsidRPr="001C6BB4" w:rsidRDefault="001C6BB4" w:rsidP="001C6BB4">
                            <w:pPr>
                              <w:jc w:val="left"/>
                              <w:rPr>
                                <w:sz w:val="18"/>
                                <w:szCs w:val="18"/>
                              </w:rPr>
                            </w:pPr>
                            <w:r w:rsidRPr="001C6BB4">
                              <w:rPr>
                                <w:sz w:val="18"/>
                                <w:szCs w:val="18"/>
                              </w:rPr>
                              <w:t xml:space="preserve">          &lt;int name="hl.fragsize"&gt;70&lt;/int&gt;</w:t>
                            </w:r>
                          </w:p>
                          <w:p w:rsidR="001C6BB4" w:rsidRPr="001C6BB4" w:rsidRDefault="001C6BB4" w:rsidP="001C6BB4">
                            <w:pPr>
                              <w:jc w:val="left"/>
                              <w:rPr>
                                <w:sz w:val="18"/>
                                <w:szCs w:val="18"/>
                              </w:rPr>
                            </w:pPr>
                            <w:r w:rsidRPr="001C6BB4">
                              <w:rPr>
                                <w:sz w:val="18"/>
                                <w:szCs w:val="18"/>
                              </w:rPr>
                              <w:t xml:space="preserve">          &lt;!-- allow 50% slop on fragment sizes --&gt;</w:t>
                            </w:r>
                          </w:p>
                          <w:p w:rsidR="001C6BB4" w:rsidRPr="001C6BB4" w:rsidRDefault="001C6BB4" w:rsidP="001C6BB4">
                            <w:pPr>
                              <w:jc w:val="left"/>
                              <w:rPr>
                                <w:sz w:val="18"/>
                                <w:szCs w:val="18"/>
                              </w:rPr>
                            </w:pPr>
                            <w:r w:rsidRPr="001C6BB4">
                              <w:rPr>
                                <w:sz w:val="18"/>
                                <w:szCs w:val="18"/>
                              </w:rPr>
                              <w:t xml:space="preserve">          &lt;float name="hl.regex.slop"&gt;0.5&lt;/float&gt;</w:t>
                            </w:r>
                          </w:p>
                          <w:p w:rsidR="001C6BB4" w:rsidRPr="001C6BB4" w:rsidRDefault="001C6BB4" w:rsidP="001C6BB4">
                            <w:pPr>
                              <w:jc w:val="left"/>
                              <w:rPr>
                                <w:sz w:val="18"/>
                                <w:szCs w:val="18"/>
                              </w:rPr>
                            </w:pPr>
                            <w:r w:rsidRPr="001C6BB4">
                              <w:rPr>
                                <w:sz w:val="18"/>
                                <w:szCs w:val="18"/>
                              </w:rPr>
                              <w:t xml:space="preserve">          &lt;!-- a basic sentence pattern --&gt;</w:t>
                            </w:r>
                          </w:p>
                          <w:p w:rsidR="001C6BB4" w:rsidRPr="001C6BB4" w:rsidRDefault="001C6BB4" w:rsidP="001C6BB4">
                            <w:pPr>
                              <w:jc w:val="left"/>
                              <w:rPr>
                                <w:sz w:val="18"/>
                                <w:szCs w:val="18"/>
                              </w:rPr>
                            </w:pPr>
                            <w:r w:rsidRPr="001C6BB4">
                              <w:rPr>
                                <w:sz w:val="18"/>
                                <w:szCs w:val="18"/>
                              </w:rPr>
                              <w:t xml:space="preserve">          &lt;str name="hl.regex.pattern"&gt;[-\w ,/\n\&amp;quot;&amp;apos;]{20,200}&lt;/str&gt;</w:t>
                            </w:r>
                          </w:p>
                          <w:p w:rsidR="001C6BB4" w:rsidRPr="001C6BB4" w:rsidRDefault="001C6BB4" w:rsidP="001C6BB4">
                            <w:pPr>
                              <w:jc w:val="left"/>
                              <w:rPr>
                                <w:sz w:val="18"/>
                                <w:szCs w:val="18"/>
                              </w:rPr>
                            </w:pPr>
                            <w:r w:rsidRPr="001C6BB4">
                              <w:rPr>
                                <w:sz w:val="18"/>
                                <w:szCs w:val="18"/>
                              </w:rPr>
                              <w:t xml:space="preserve">        &lt;/lst&gt;</w:t>
                            </w:r>
                          </w:p>
                          <w:p w:rsidR="001C6BB4" w:rsidRPr="001C6BB4" w:rsidRDefault="001C6BB4" w:rsidP="001C6BB4">
                            <w:pPr>
                              <w:jc w:val="left"/>
                              <w:rPr>
                                <w:sz w:val="18"/>
                                <w:szCs w:val="18"/>
                              </w:rPr>
                            </w:pPr>
                            <w:r w:rsidRPr="001C6BB4">
                              <w:rPr>
                                <w:sz w:val="18"/>
                                <w:szCs w:val="18"/>
                              </w:rPr>
                              <w:t xml:space="preserve">      &lt;/fragmenter&gt;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 Configure the standard formatter --&gt;</w:t>
                            </w:r>
                          </w:p>
                          <w:p w:rsidR="001C6BB4" w:rsidRPr="001C6BB4" w:rsidRDefault="001C6BB4" w:rsidP="001C6BB4">
                            <w:pPr>
                              <w:jc w:val="left"/>
                              <w:rPr>
                                <w:sz w:val="18"/>
                                <w:szCs w:val="18"/>
                              </w:rPr>
                            </w:pPr>
                            <w:r w:rsidRPr="001C6BB4">
                              <w:rPr>
                                <w:sz w:val="18"/>
                                <w:szCs w:val="18"/>
                              </w:rPr>
                              <w:t xml:space="preserve">      &lt;formatter name="html" </w:t>
                            </w:r>
                          </w:p>
                          <w:p w:rsidR="001C6BB4" w:rsidRPr="001C6BB4" w:rsidRDefault="001C6BB4" w:rsidP="001C6BB4">
                            <w:pPr>
                              <w:jc w:val="left"/>
                              <w:rPr>
                                <w:sz w:val="18"/>
                                <w:szCs w:val="18"/>
                              </w:rPr>
                            </w:pPr>
                            <w:r w:rsidRPr="001C6BB4">
                              <w:rPr>
                                <w:sz w:val="18"/>
                                <w:szCs w:val="18"/>
                              </w:rPr>
                              <w:t xml:space="preserve">                 default="true"</w:t>
                            </w:r>
                          </w:p>
                          <w:p w:rsidR="001C6BB4" w:rsidRPr="001C6BB4" w:rsidRDefault="001C6BB4" w:rsidP="001C6BB4">
                            <w:pPr>
                              <w:jc w:val="left"/>
                              <w:rPr>
                                <w:sz w:val="18"/>
                                <w:szCs w:val="18"/>
                              </w:rPr>
                            </w:pPr>
                            <w:r w:rsidRPr="001C6BB4">
                              <w:rPr>
                                <w:sz w:val="18"/>
                                <w:szCs w:val="18"/>
                              </w:rPr>
                              <w:t xml:space="preserve">                 class="solr.highlight.HtmlFormatter"&gt;</w:t>
                            </w:r>
                          </w:p>
                          <w:p w:rsidR="001C6BB4" w:rsidRPr="001C6BB4" w:rsidRDefault="001C6BB4" w:rsidP="001C6BB4">
                            <w:pPr>
                              <w:jc w:val="left"/>
                              <w:rPr>
                                <w:sz w:val="18"/>
                                <w:szCs w:val="18"/>
                              </w:rPr>
                            </w:pPr>
                            <w:r w:rsidRPr="001C6BB4">
                              <w:rPr>
                                <w:sz w:val="18"/>
                                <w:szCs w:val="18"/>
                              </w:rPr>
                              <w:t xml:space="preserve">        &lt;lst name="defaults"&gt;</w:t>
                            </w:r>
                          </w:p>
                          <w:p w:rsidR="001C6BB4" w:rsidRPr="001C6BB4" w:rsidRDefault="001C6BB4" w:rsidP="001C6BB4">
                            <w:pPr>
                              <w:jc w:val="left"/>
                              <w:rPr>
                                <w:sz w:val="18"/>
                                <w:szCs w:val="18"/>
                              </w:rPr>
                            </w:pPr>
                            <w:r w:rsidRPr="001C6BB4">
                              <w:rPr>
                                <w:sz w:val="18"/>
                                <w:szCs w:val="18"/>
                              </w:rPr>
                              <w:t xml:space="preserve">          &lt;str name="hl.simple.pre"&gt;&lt;![CDATA[&lt;em&gt;]]&gt;&lt;/str&gt;</w:t>
                            </w:r>
                          </w:p>
                          <w:p w:rsidR="001C6BB4" w:rsidRPr="001C6BB4" w:rsidRDefault="001C6BB4" w:rsidP="001C6BB4">
                            <w:pPr>
                              <w:jc w:val="left"/>
                              <w:rPr>
                                <w:sz w:val="18"/>
                                <w:szCs w:val="18"/>
                              </w:rPr>
                            </w:pPr>
                            <w:r w:rsidRPr="001C6BB4">
                              <w:rPr>
                                <w:sz w:val="18"/>
                                <w:szCs w:val="18"/>
                              </w:rPr>
                              <w:t xml:space="preserve">          &lt;str name="hl.simple.post"&gt;&lt;![CDATA[&lt;/em&gt;]]&gt;&lt;/str&gt;</w:t>
                            </w:r>
                          </w:p>
                          <w:p w:rsidR="001C6BB4" w:rsidRPr="001C6BB4" w:rsidRDefault="001C6BB4" w:rsidP="001C6BB4">
                            <w:pPr>
                              <w:jc w:val="left"/>
                              <w:rPr>
                                <w:sz w:val="18"/>
                                <w:szCs w:val="18"/>
                              </w:rPr>
                            </w:pPr>
                            <w:r w:rsidRPr="001C6BB4">
                              <w:rPr>
                                <w:sz w:val="18"/>
                                <w:szCs w:val="18"/>
                              </w:rPr>
                              <w:t xml:space="preserve">        &lt;/lst&gt;</w:t>
                            </w:r>
                          </w:p>
                          <w:p w:rsidR="001C6BB4" w:rsidRPr="001C6BB4" w:rsidRDefault="001C6BB4" w:rsidP="001C6BB4">
                            <w:pPr>
                              <w:jc w:val="left"/>
                              <w:rPr>
                                <w:sz w:val="18"/>
                                <w:szCs w:val="18"/>
                              </w:rPr>
                            </w:pPr>
                            <w:r w:rsidRPr="001C6BB4">
                              <w:rPr>
                                <w:sz w:val="18"/>
                                <w:szCs w:val="18"/>
                              </w:rPr>
                              <w:t xml:space="preserve">      &lt;/formatter&gt;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 Configure the standard encoder --&gt;</w:t>
                            </w:r>
                          </w:p>
                          <w:p w:rsidR="001C6BB4" w:rsidRPr="001C6BB4" w:rsidRDefault="001C6BB4" w:rsidP="001C6BB4">
                            <w:pPr>
                              <w:jc w:val="left"/>
                              <w:rPr>
                                <w:sz w:val="18"/>
                                <w:szCs w:val="18"/>
                              </w:rPr>
                            </w:pPr>
                            <w:r w:rsidRPr="001C6BB4">
                              <w:rPr>
                                <w:sz w:val="18"/>
                                <w:szCs w:val="18"/>
                              </w:rPr>
                              <w:t xml:space="preserve">      &lt;encoder name="html" </w:t>
                            </w:r>
                          </w:p>
                          <w:p w:rsidR="001C6BB4" w:rsidRPr="001C6BB4" w:rsidRDefault="001C6BB4" w:rsidP="001C6BB4">
                            <w:pPr>
                              <w:jc w:val="left"/>
                              <w:rPr>
                                <w:sz w:val="18"/>
                                <w:szCs w:val="18"/>
                              </w:rPr>
                            </w:pPr>
                            <w:r w:rsidRPr="001C6BB4">
                              <w:rPr>
                                <w:sz w:val="18"/>
                                <w:szCs w:val="18"/>
                              </w:rPr>
                              <w:t xml:space="preserve">               class="solr.highlight.HtmlEncoder" /&gt;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 Configure the standard fragListBuilder --&gt;</w:t>
                            </w:r>
                          </w:p>
                          <w:p w:rsidR="001C6BB4" w:rsidRPr="001C6BB4" w:rsidRDefault="001C6BB4" w:rsidP="001C6BB4">
                            <w:pPr>
                              <w:jc w:val="left"/>
                              <w:rPr>
                                <w:sz w:val="18"/>
                                <w:szCs w:val="18"/>
                              </w:rPr>
                            </w:pPr>
                            <w:r w:rsidRPr="001C6BB4">
                              <w:rPr>
                                <w:sz w:val="18"/>
                                <w:szCs w:val="18"/>
                              </w:rPr>
                              <w:t xml:space="preserve">      &lt;fragListBuilder name="simple" </w:t>
                            </w:r>
                          </w:p>
                          <w:p w:rsidR="001C6BB4" w:rsidRPr="001C6BB4" w:rsidRDefault="001C6BB4" w:rsidP="001C6BB4">
                            <w:pPr>
                              <w:jc w:val="left"/>
                              <w:rPr>
                                <w:sz w:val="18"/>
                                <w:szCs w:val="18"/>
                              </w:rPr>
                            </w:pPr>
                            <w:r w:rsidRPr="001C6BB4">
                              <w:rPr>
                                <w:sz w:val="18"/>
                                <w:szCs w:val="18"/>
                              </w:rPr>
                              <w:t xml:space="preserve">                       class="solr.highlight.SimpleFragListBuilder"/&gt;</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&lt;!-- Configure the single fragListBuilder --&gt;</w:t>
                            </w:r>
                          </w:p>
                          <w:p w:rsidR="001C6BB4" w:rsidRPr="001C6BB4" w:rsidRDefault="001C6BB4" w:rsidP="001C6BB4">
                            <w:pPr>
                              <w:jc w:val="left"/>
                              <w:rPr>
                                <w:sz w:val="18"/>
                                <w:szCs w:val="18"/>
                              </w:rPr>
                            </w:pPr>
                            <w:r w:rsidRPr="001C6BB4">
                              <w:rPr>
                                <w:sz w:val="18"/>
                                <w:szCs w:val="18"/>
                              </w:rPr>
                              <w:t xml:space="preserve">      &lt;fragListBuilder name="single" </w:t>
                            </w:r>
                          </w:p>
                          <w:p w:rsidR="001C6BB4" w:rsidRPr="001C6BB4" w:rsidRDefault="001C6BB4" w:rsidP="001C6BB4">
                            <w:pPr>
                              <w:jc w:val="left"/>
                              <w:rPr>
                                <w:sz w:val="18"/>
                                <w:szCs w:val="18"/>
                              </w:rPr>
                            </w:pPr>
                            <w:r w:rsidRPr="001C6BB4">
                              <w:rPr>
                                <w:sz w:val="18"/>
                                <w:szCs w:val="18"/>
                              </w:rPr>
                              <w:t xml:space="preserve">                       class="solr.highlight.SingleFragListBuilder"/&gt;</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&lt;!-- Configure the weighted fragListBuilder --&gt;</w:t>
                            </w:r>
                          </w:p>
                          <w:p w:rsidR="001C6BB4" w:rsidRPr="001C6BB4" w:rsidRDefault="001C6BB4" w:rsidP="001C6BB4">
                            <w:pPr>
                              <w:jc w:val="left"/>
                              <w:rPr>
                                <w:sz w:val="18"/>
                                <w:szCs w:val="18"/>
                              </w:rPr>
                            </w:pPr>
                            <w:r w:rsidRPr="001C6BB4">
                              <w:rPr>
                                <w:sz w:val="18"/>
                                <w:szCs w:val="18"/>
                              </w:rPr>
                              <w:t xml:space="preserve">      &lt;fragListBuilder name="weighted" </w:t>
                            </w:r>
                          </w:p>
                          <w:p w:rsidR="001C6BB4" w:rsidRPr="001C6BB4" w:rsidRDefault="001C6BB4" w:rsidP="001C6BB4">
                            <w:pPr>
                              <w:jc w:val="left"/>
                              <w:rPr>
                                <w:sz w:val="18"/>
                                <w:szCs w:val="18"/>
                              </w:rPr>
                            </w:pPr>
                            <w:r w:rsidRPr="001C6BB4">
                              <w:rPr>
                                <w:sz w:val="18"/>
                                <w:szCs w:val="18"/>
                              </w:rPr>
                              <w:t xml:space="preserve">                       default="true"</w:t>
                            </w:r>
                          </w:p>
                          <w:p w:rsidR="001C6BB4" w:rsidRPr="001C6BB4" w:rsidRDefault="001C6BB4" w:rsidP="001C6BB4">
                            <w:pPr>
                              <w:jc w:val="left"/>
                              <w:rPr>
                                <w:sz w:val="18"/>
                                <w:szCs w:val="18"/>
                              </w:rPr>
                            </w:pPr>
                            <w:r w:rsidRPr="001C6BB4">
                              <w:rPr>
                                <w:sz w:val="18"/>
                                <w:szCs w:val="18"/>
                              </w:rPr>
                              <w:t xml:space="preserve">                       class="solr.highlight.WeightedFragListBuilder"/&gt;</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&lt;!-- default tag FragmentsBuilder --&gt;</w:t>
                            </w:r>
                          </w:p>
                          <w:p w:rsidR="001C6BB4" w:rsidRPr="001C6BB4" w:rsidRDefault="001C6BB4" w:rsidP="001C6BB4">
                            <w:pPr>
                              <w:jc w:val="left"/>
                              <w:rPr>
                                <w:sz w:val="18"/>
                                <w:szCs w:val="18"/>
                              </w:rPr>
                            </w:pPr>
                            <w:r w:rsidRPr="001C6BB4">
                              <w:rPr>
                                <w:sz w:val="18"/>
                                <w:szCs w:val="18"/>
                              </w:rPr>
                              <w:t xml:space="preserve">      &lt;fragmentsBuilder name="default" </w:t>
                            </w:r>
                          </w:p>
                          <w:p w:rsidR="001C6BB4" w:rsidRPr="001C6BB4" w:rsidRDefault="001C6BB4" w:rsidP="001C6BB4">
                            <w:pPr>
                              <w:jc w:val="left"/>
                              <w:rPr>
                                <w:sz w:val="18"/>
                                <w:szCs w:val="18"/>
                              </w:rPr>
                            </w:pPr>
                            <w:r w:rsidRPr="001C6BB4">
                              <w:rPr>
                                <w:sz w:val="18"/>
                                <w:szCs w:val="18"/>
                              </w:rPr>
                              <w:t xml:space="preserve">                        default="true"</w:t>
                            </w:r>
                          </w:p>
                          <w:p w:rsidR="001C6BB4" w:rsidRPr="001C6BB4" w:rsidRDefault="001C6BB4" w:rsidP="001C6BB4">
                            <w:pPr>
                              <w:jc w:val="left"/>
                              <w:rPr>
                                <w:sz w:val="18"/>
                                <w:szCs w:val="18"/>
                              </w:rPr>
                            </w:pPr>
                            <w:r w:rsidRPr="001C6BB4">
                              <w:rPr>
                                <w:sz w:val="18"/>
                                <w:szCs w:val="18"/>
                              </w:rPr>
                              <w:t xml:space="preserve">                        class="solr.highlight.ScoreOrderFragmentsBuilder"&gt;</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&lt;/fragmentsBuilder&gt;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 multi-colored tag FragmentsBuilder --&gt;</w:t>
                            </w:r>
                          </w:p>
                          <w:p w:rsidR="001C6BB4" w:rsidRPr="001C6BB4" w:rsidRDefault="001C6BB4" w:rsidP="001C6BB4">
                            <w:pPr>
                              <w:jc w:val="left"/>
                              <w:rPr>
                                <w:sz w:val="18"/>
                                <w:szCs w:val="18"/>
                              </w:rPr>
                            </w:pPr>
                            <w:r w:rsidRPr="001C6BB4">
                              <w:rPr>
                                <w:sz w:val="18"/>
                                <w:szCs w:val="18"/>
                              </w:rPr>
                              <w:t xml:space="preserve">      &lt;fragmentsBuilder name="colored" </w:t>
                            </w:r>
                          </w:p>
                          <w:p w:rsidR="001C6BB4" w:rsidRPr="001C6BB4" w:rsidRDefault="001C6BB4" w:rsidP="001C6BB4">
                            <w:pPr>
                              <w:jc w:val="left"/>
                              <w:rPr>
                                <w:sz w:val="18"/>
                                <w:szCs w:val="18"/>
                              </w:rPr>
                            </w:pPr>
                            <w:r w:rsidRPr="001C6BB4">
                              <w:rPr>
                                <w:sz w:val="18"/>
                                <w:szCs w:val="18"/>
                              </w:rPr>
                              <w:t xml:space="preserve">                        class="solr.highlight.ScoreOrderFragmentsBuilder"&gt;</w:t>
                            </w:r>
                          </w:p>
                          <w:p w:rsidR="001C6BB4" w:rsidRPr="001C6BB4" w:rsidRDefault="001C6BB4" w:rsidP="001C6BB4">
                            <w:pPr>
                              <w:jc w:val="left"/>
                              <w:rPr>
                                <w:sz w:val="18"/>
                                <w:szCs w:val="18"/>
                              </w:rPr>
                            </w:pPr>
                            <w:r w:rsidRPr="001C6BB4">
                              <w:rPr>
                                <w:sz w:val="18"/>
                                <w:szCs w:val="18"/>
                              </w:rPr>
                              <w:t xml:space="preserve">        &lt;lst name="defaults"&gt;</w:t>
                            </w:r>
                          </w:p>
                          <w:p w:rsidR="001C6BB4" w:rsidRPr="001C6BB4" w:rsidRDefault="001C6BB4" w:rsidP="001C6BB4">
                            <w:pPr>
                              <w:jc w:val="left"/>
                              <w:rPr>
                                <w:sz w:val="18"/>
                                <w:szCs w:val="18"/>
                              </w:rPr>
                            </w:pPr>
                            <w:r w:rsidRPr="001C6BB4">
                              <w:rPr>
                                <w:sz w:val="18"/>
                                <w:szCs w:val="18"/>
                              </w:rPr>
                              <w:t xml:space="preserve">          &lt;str name="hl.tag.pre"&gt;&lt;![CDATA[</w:t>
                            </w:r>
                          </w:p>
                          <w:p w:rsidR="001C6BB4" w:rsidRPr="001C6BB4" w:rsidRDefault="001C6BB4" w:rsidP="001C6BB4">
                            <w:pPr>
                              <w:jc w:val="left"/>
                              <w:rPr>
                                <w:sz w:val="18"/>
                                <w:szCs w:val="18"/>
                              </w:rPr>
                            </w:pPr>
                            <w:r w:rsidRPr="001C6BB4">
                              <w:rPr>
                                <w:sz w:val="18"/>
                                <w:szCs w:val="18"/>
                              </w:rPr>
                              <w:t xml:space="preserve">               &lt;b style="background:yellow"&gt;,&lt;b style="background:lawgreen"&gt;,</w:t>
                            </w:r>
                          </w:p>
                          <w:p w:rsidR="001C6BB4" w:rsidRPr="001C6BB4" w:rsidRDefault="001C6BB4" w:rsidP="001C6BB4">
                            <w:pPr>
                              <w:jc w:val="left"/>
                              <w:rPr>
                                <w:sz w:val="18"/>
                                <w:szCs w:val="18"/>
                              </w:rPr>
                            </w:pPr>
                            <w:r w:rsidRPr="001C6BB4">
                              <w:rPr>
                                <w:sz w:val="18"/>
                                <w:szCs w:val="18"/>
                              </w:rPr>
                              <w:t xml:space="preserve">               &lt;b style="background:aquamarine"&gt;,&lt;b style="background:magenta"&gt;,</w:t>
                            </w:r>
                          </w:p>
                          <w:p w:rsidR="001C6BB4" w:rsidRPr="001C6BB4" w:rsidRDefault="001C6BB4" w:rsidP="001C6BB4">
                            <w:pPr>
                              <w:jc w:val="left"/>
                              <w:rPr>
                                <w:sz w:val="18"/>
                                <w:szCs w:val="18"/>
                              </w:rPr>
                            </w:pPr>
                            <w:r w:rsidRPr="001C6BB4">
                              <w:rPr>
                                <w:sz w:val="18"/>
                                <w:szCs w:val="18"/>
                              </w:rPr>
                              <w:t xml:space="preserve">               &lt;b style="background:palegreen"&gt;,&lt;b style="background:coral"&gt;,</w:t>
                            </w:r>
                          </w:p>
                          <w:p w:rsidR="001C6BB4" w:rsidRPr="001C6BB4" w:rsidRDefault="001C6BB4" w:rsidP="001C6BB4">
                            <w:pPr>
                              <w:jc w:val="left"/>
                              <w:rPr>
                                <w:sz w:val="18"/>
                                <w:szCs w:val="18"/>
                              </w:rPr>
                            </w:pPr>
                            <w:r w:rsidRPr="001C6BB4">
                              <w:rPr>
                                <w:sz w:val="18"/>
                                <w:szCs w:val="18"/>
                              </w:rPr>
                              <w:t xml:space="preserve">               &lt;b style="background:wheat"&gt;,&lt;b style="background:khaki"&gt;,</w:t>
                            </w:r>
                          </w:p>
                          <w:p w:rsidR="001C6BB4" w:rsidRPr="001C6BB4" w:rsidRDefault="001C6BB4" w:rsidP="001C6BB4">
                            <w:pPr>
                              <w:jc w:val="left"/>
                              <w:rPr>
                                <w:sz w:val="18"/>
                                <w:szCs w:val="18"/>
                              </w:rPr>
                            </w:pPr>
                            <w:r w:rsidRPr="001C6BB4">
                              <w:rPr>
                                <w:sz w:val="18"/>
                                <w:szCs w:val="18"/>
                              </w:rPr>
                              <w:t xml:space="preserve">               &lt;b style="background:lime"&gt;,&lt;b style="background:deepskyblue"&gt;]]&gt;&lt;/str&gt;</w:t>
                            </w:r>
                          </w:p>
                          <w:p w:rsidR="001C6BB4" w:rsidRPr="001C6BB4" w:rsidRDefault="001C6BB4" w:rsidP="001C6BB4">
                            <w:pPr>
                              <w:jc w:val="left"/>
                              <w:rPr>
                                <w:sz w:val="18"/>
                                <w:szCs w:val="18"/>
                              </w:rPr>
                            </w:pPr>
                            <w:r w:rsidRPr="001C6BB4">
                              <w:rPr>
                                <w:sz w:val="18"/>
                                <w:szCs w:val="18"/>
                              </w:rPr>
                              <w:t xml:space="preserve">          &lt;str name="hl.tag.post"&gt;&lt;![CDATA[&lt;/b&gt;]]&gt;&lt;/str&gt;</w:t>
                            </w:r>
                          </w:p>
                          <w:p w:rsidR="001C6BB4" w:rsidRPr="001C6BB4" w:rsidRDefault="001C6BB4" w:rsidP="001C6BB4">
                            <w:pPr>
                              <w:jc w:val="left"/>
                              <w:rPr>
                                <w:sz w:val="18"/>
                                <w:szCs w:val="18"/>
                              </w:rPr>
                            </w:pPr>
                            <w:r w:rsidRPr="001C6BB4">
                              <w:rPr>
                                <w:sz w:val="18"/>
                                <w:szCs w:val="18"/>
                              </w:rPr>
                              <w:t xml:space="preserve">        &lt;/lst&gt;</w:t>
                            </w:r>
                          </w:p>
                          <w:p w:rsidR="001C6BB4" w:rsidRPr="001C6BB4" w:rsidRDefault="001C6BB4" w:rsidP="001C6BB4">
                            <w:pPr>
                              <w:jc w:val="left"/>
                              <w:rPr>
                                <w:sz w:val="18"/>
                                <w:szCs w:val="18"/>
                              </w:rPr>
                            </w:pPr>
                            <w:r w:rsidRPr="001C6BB4">
                              <w:rPr>
                                <w:sz w:val="18"/>
                                <w:szCs w:val="18"/>
                              </w:rPr>
                              <w:t xml:space="preserve">      &lt;/fragmentsBuilder&gt;</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&lt;boundaryScanner name="default" </w:t>
                            </w:r>
                          </w:p>
                          <w:p w:rsidR="001C6BB4" w:rsidRPr="001C6BB4" w:rsidRDefault="001C6BB4" w:rsidP="001C6BB4">
                            <w:pPr>
                              <w:jc w:val="left"/>
                              <w:rPr>
                                <w:sz w:val="18"/>
                                <w:szCs w:val="18"/>
                              </w:rPr>
                            </w:pPr>
                            <w:r w:rsidRPr="001C6BB4">
                              <w:rPr>
                                <w:sz w:val="18"/>
                                <w:szCs w:val="18"/>
                              </w:rPr>
                              <w:t xml:space="preserve">                       default="true"</w:t>
                            </w:r>
                          </w:p>
                          <w:p w:rsidR="001C6BB4" w:rsidRPr="001C6BB4" w:rsidRDefault="001C6BB4" w:rsidP="001C6BB4">
                            <w:pPr>
                              <w:jc w:val="left"/>
                              <w:rPr>
                                <w:sz w:val="18"/>
                                <w:szCs w:val="18"/>
                              </w:rPr>
                            </w:pPr>
                            <w:r w:rsidRPr="001C6BB4">
                              <w:rPr>
                                <w:sz w:val="18"/>
                                <w:szCs w:val="18"/>
                              </w:rPr>
                              <w:t xml:space="preserve">                       class="solr.highlight.SimpleBoundaryScanner"&gt;</w:t>
                            </w:r>
                          </w:p>
                          <w:p w:rsidR="001C6BB4" w:rsidRPr="001C6BB4" w:rsidRDefault="001C6BB4" w:rsidP="001C6BB4">
                            <w:pPr>
                              <w:jc w:val="left"/>
                              <w:rPr>
                                <w:sz w:val="18"/>
                                <w:szCs w:val="18"/>
                              </w:rPr>
                            </w:pPr>
                            <w:r w:rsidRPr="001C6BB4">
                              <w:rPr>
                                <w:sz w:val="18"/>
                                <w:szCs w:val="18"/>
                              </w:rPr>
                              <w:t xml:space="preserve">        &lt;lst name="defaults"&gt;</w:t>
                            </w:r>
                          </w:p>
                          <w:p w:rsidR="001C6BB4" w:rsidRPr="001C6BB4" w:rsidRDefault="001C6BB4" w:rsidP="001C6BB4">
                            <w:pPr>
                              <w:jc w:val="left"/>
                              <w:rPr>
                                <w:sz w:val="18"/>
                                <w:szCs w:val="18"/>
                              </w:rPr>
                            </w:pPr>
                            <w:r w:rsidRPr="001C6BB4">
                              <w:rPr>
                                <w:sz w:val="18"/>
                                <w:szCs w:val="18"/>
                              </w:rPr>
                              <w:t xml:space="preserve">          &lt;str name="hl.bs.maxScan"&gt;10&lt;/str&gt;</w:t>
                            </w:r>
                          </w:p>
                          <w:p w:rsidR="001C6BB4" w:rsidRPr="001C6BB4" w:rsidRDefault="001C6BB4" w:rsidP="001C6BB4">
                            <w:pPr>
                              <w:jc w:val="left"/>
                              <w:rPr>
                                <w:sz w:val="18"/>
                                <w:szCs w:val="18"/>
                              </w:rPr>
                            </w:pPr>
                            <w:r w:rsidRPr="001C6BB4">
                              <w:rPr>
                                <w:sz w:val="18"/>
                                <w:szCs w:val="18"/>
                              </w:rPr>
                              <w:t xml:space="preserve">          &lt;str name="hl.bs.chars"&gt;.,!? &amp;#9;&amp;#10;&amp;#13;&lt;/str&gt;</w:t>
                            </w:r>
                          </w:p>
                          <w:p w:rsidR="001C6BB4" w:rsidRPr="001C6BB4" w:rsidRDefault="001C6BB4" w:rsidP="001C6BB4">
                            <w:pPr>
                              <w:jc w:val="left"/>
                              <w:rPr>
                                <w:sz w:val="18"/>
                                <w:szCs w:val="18"/>
                              </w:rPr>
                            </w:pPr>
                            <w:r w:rsidRPr="001C6BB4">
                              <w:rPr>
                                <w:sz w:val="18"/>
                                <w:szCs w:val="18"/>
                              </w:rPr>
                              <w:t xml:space="preserve">        &lt;/lst&gt;</w:t>
                            </w:r>
                          </w:p>
                          <w:p w:rsidR="001C6BB4" w:rsidRPr="001C6BB4" w:rsidRDefault="001C6BB4" w:rsidP="001C6BB4">
                            <w:pPr>
                              <w:jc w:val="left"/>
                              <w:rPr>
                                <w:sz w:val="18"/>
                                <w:szCs w:val="18"/>
                              </w:rPr>
                            </w:pPr>
                            <w:r w:rsidRPr="001C6BB4">
                              <w:rPr>
                                <w:sz w:val="18"/>
                                <w:szCs w:val="18"/>
                              </w:rPr>
                              <w:t xml:space="preserve">      &lt;/boundaryScanner&gt;</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&lt;boundaryScanner name="breakIterator" </w:t>
                            </w:r>
                          </w:p>
                          <w:p w:rsidR="001C6BB4" w:rsidRPr="001C6BB4" w:rsidRDefault="001C6BB4" w:rsidP="001C6BB4">
                            <w:pPr>
                              <w:jc w:val="left"/>
                              <w:rPr>
                                <w:sz w:val="18"/>
                                <w:szCs w:val="18"/>
                              </w:rPr>
                            </w:pPr>
                            <w:r w:rsidRPr="001C6BB4">
                              <w:rPr>
                                <w:sz w:val="18"/>
                                <w:szCs w:val="18"/>
                              </w:rPr>
                              <w:t xml:space="preserve">                       class="solr.highlight.BreakIteratorBoundaryScanner"&gt;</w:t>
                            </w:r>
                          </w:p>
                          <w:p w:rsidR="001C6BB4" w:rsidRPr="001C6BB4" w:rsidRDefault="001C6BB4" w:rsidP="001C6BB4">
                            <w:pPr>
                              <w:jc w:val="left"/>
                              <w:rPr>
                                <w:sz w:val="18"/>
                                <w:szCs w:val="18"/>
                              </w:rPr>
                            </w:pPr>
                            <w:r w:rsidRPr="001C6BB4">
                              <w:rPr>
                                <w:sz w:val="18"/>
                                <w:szCs w:val="18"/>
                              </w:rPr>
                              <w:t xml:space="preserve">        &lt;lst name="defaults"&gt;</w:t>
                            </w:r>
                          </w:p>
                          <w:p w:rsidR="001C6BB4" w:rsidRPr="001C6BB4" w:rsidRDefault="001C6BB4" w:rsidP="001C6BB4">
                            <w:pPr>
                              <w:jc w:val="left"/>
                              <w:rPr>
                                <w:sz w:val="18"/>
                                <w:szCs w:val="18"/>
                              </w:rPr>
                            </w:pPr>
                            <w:r w:rsidRPr="001C6BB4">
                              <w:rPr>
                                <w:sz w:val="18"/>
                                <w:szCs w:val="18"/>
                              </w:rPr>
                              <w:t xml:space="preserve">          &lt;!-- type should be one of CHARACTER, WORD(default), LINE and SENTENCE --&gt;</w:t>
                            </w:r>
                          </w:p>
                          <w:p w:rsidR="001C6BB4" w:rsidRPr="001C6BB4" w:rsidRDefault="001C6BB4" w:rsidP="001C6BB4">
                            <w:pPr>
                              <w:jc w:val="left"/>
                              <w:rPr>
                                <w:sz w:val="18"/>
                                <w:szCs w:val="18"/>
                              </w:rPr>
                            </w:pPr>
                            <w:r w:rsidRPr="001C6BB4">
                              <w:rPr>
                                <w:sz w:val="18"/>
                                <w:szCs w:val="18"/>
                              </w:rPr>
                              <w:t xml:space="preserve">          &lt;str name="hl.bs.type"&gt;WORD&lt;/str&gt;</w:t>
                            </w:r>
                          </w:p>
                          <w:p w:rsidR="001C6BB4" w:rsidRPr="001C6BB4" w:rsidRDefault="001C6BB4" w:rsidP="001C6BB4">
                            <w:pPr>
                              <w:jc w:val="left"/>
                              <w:rPr>
                                <w:sz w:val="18"/>
                                <w:szCs w:val="18"/>
                              </w:rPr>
                            </w:pPr>
                            <w:r w:rsidRPr="001C6BB4">
                              <w:rPr>
                                <w:sz w:val="18"/>
                                <w:szCs w:val="18"/>
                              </w:rPr>
                              <w:t xml:space="preserve">          &lt;!-- language and country are used when constructing Locale object.  --&gt;</w:t>
                            </w:r>
                          </w:p>
                          <w:p w:rsidR="001C6BB4" w:rsidRPr="001C6BB4" w:rsidRDefault="001C6BB4" w:rsidP="001C6BB4">
                            <w:pPr>
                              <w:jc w:val="left"/>
                              <w:rPr>
                                <w:sz w:val="18"/>
                                <w:szCs w:val="18"/>
                              </w:rPr>
                            </w:pPr>
                            <w:r w:rsidRPr="001C6BB4">
                              <w:rPr>
                                <w:sz w:val="18"/>
                                <w:szCs w:val="18"/>
                              </w:rPr>
                              <w:t xml:space="preserve">          &lt;!-- And the Locale object will be used when getting instance of BreakIterator --&gt;</w:t>
                            </w:r>
                          </w:p>
                          <w:p w:rsidR="001C6BB4" w:rsidRPr="001C6BB4" w:rsidRDefault="001C6BB4" w:rsidP="001C6BB4">
                            <w:pPr>
                              <w:jc w:val="left"/>
                              <w:rPr>
                                <w:sz w:val="18"/>
                                <w:szCs w:val="18"/>
                              </w:rPr>
                            </w:pPr>
                            <w:r w:rsidRPr="001C6BB4">
                              <w:rPr>
                                <w:sz w:val="18"/>
                                <w:szCs w:val="18"/>
                              </w:rPr>
                              <w:t xml:space="preserve">          &lt;str name="hl.bs.language"&gt;en&lt;/str&gt;</w:t>
                            </w:r>
                          </w:p>
                          <w:p w:rsidR="001C6BB4" w:rsidRPr="001C6BB4" w:rsidRDefault="001C6BB4" w:rsidP="001C6BB4">
                            <w:pPr>
                              <w:jc w:val="left"/>
                              <w:rPr>
                                <w:sz w:val="18"/>
                                <w:szCs w:val="18"/>
                              </w:rPr>
                            </w:pPr>
                            <w:r w:rsidRPr="001C6BB4">
                              <w:rPr>
                                <w:sz w:val="18"/>
                                <w:szCs w:val="18"/>
                              </w:rPr>
                              <w:t xml:space="preserve">          &lt;str name="hl.bs.country"&gt;US&lt;/str&gt;</w:t>
                            </w:r>
                          </w:p>
                          <w:p w:rsidR="001C6BB4" w:rsidRPr="001C6BB4" w:rsidRDefault="001C6BB4" w:rsidP="001C6BB4">
                            <w:pPr>
                              <w:jc w:val="left"/>
                              <w:rPr>
                                <w:sz w:val="18"/>
                                <w:szCs w:val="18"/>
                              </w:rPr>
                            </w:pPr>
                            <w:r w:rsidRPr="001C6BB4">
                              <w:rPr>
                                <w:sz w:val="18"/>
                                <w:szCs w:val="18"/>
                              </w:rPr>
                              <w:t xml:space="preserve">        &lt;/lst&gt;</w:t>
                            </w:r>
                          </w:p>
                          <w:p w:rsidR="001C6BB4" w:rsidRPr="001C6BB4" w:rsidRDefault="001C6BB4" w:rsidP="001C6BB4">
                            <w:pPr>
                              <w:jc w:val="left"/>
                              <w:rPr>
                                <w:sz w:val="18"/>
                                <w:szCs w:val="18"/>
                              </w:rPr>
                            </w:pPr>
                            <w:r w:rsidRPr="001C6BB4">
                              <w:rPr>
                                <w:sz w:val="18"/>
                                <w:szCs w:val="18"/>
                              </w:rPr>
                              <w:t xml:space="preserve">      &lt;/boundaryScanner&gt;</w:t>
                            </w:r>
                          </w:p>
                          <w:p w:rsidR="001C6BB4" w:rsidRPr="001C6BB4" w:rsidRDefault="001C6BB4" w:rsidP="001C6BB4">
                            <w:pPr>
                              <w:jc w:val="left"/>
                              <w:rPr>
                                <w:sz w:val="18"/>
                                <w:szCs w:val="18"/>
                              </w:rPr>
                            </w:pPr>
                            <w:r w:rsidRPr="001C6BB4">
                              <w:rPr>
                                <w:sz w:val="18"/>
                                <w:szCs w:val="18"/>
                              </w:rPr>
                              <w:t xml:space="preserve">    &lt;/highlighting&gt;</w:t>
                            </w:r>
                          </w:p>
                          <w:p w:rsidR="001C6BB4" w:rsidRPr="001C6BB4" w:rsidRDefault="001C6BB4" w:rsidP="001C6BB4">
                            <w:pPr>
                              <w:jc w:val="left"/>
                              <w:rPr>
                                <w:sz w:val="18"/>
                                <w:szCs w:val="18"/>
                              </w:rPr>
                            </w:pPr>
                            <w:r w:rsidRPr="001C6BB4">
                              <w:rPr>
                                <w:sz w:val="18"/>
                                <w:szCs w:val="18"/>
                              </w:rPr>
                              <w:t xml:space="preserve">  &lt;/searchComponent&gt;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&lt;queryResponseWriter name="json" class="solr.JSONResponseWriter"&gt;</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&lt;str name="content-type"&gt;text/plain; charset=UTF-8&lt;/str&gt;</w:t>
                            </w:r>
                          </w:p>
                          <w:p w:rsidR="001C6BB4" w:rsidRPr="001C6BB4" w:rsidRDefault="001C6BB4" w:rsidP="001C6BB4">
                            <w:pPr>
                              <w:jc w:val="left"/>
                              <w:rPr>
                                <w:sz w:val="18"/>
                                <w:szCs w:val="18"/>
                              </w:rPr>
                            </w:pPr>
                            <w:r w:rsidRPr="001C6BB4">
                              <w:rPr>
                                <w:sz w:val="18"/>
                                <w:szCs w:val="18"/>
                              </w:rPr>
                              <w:t xml:space="preserve">  &lt;/queryResponseWriter&gt;</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&lt;!--</w:t>
                            </w:r>
                          </w:p>
                          <w:p w:rsidR="001C6BB4" w:rsidRPr="001C6BB4" w:rsidRDefault="001C6BB4" w:rsidP="001C6BB4">
                            <w:pPr>
                              <w:jc w:val="left"/>
                              <w:rPr>
                                <w:sz w:val="18"/>
                                <w:szCs w:val="18"/>
                              </w:rPr>
                            </w:pPr>
                            <w:r w:rsidRPr="001C6BB4">
                              <w:rPr>
                                <w:sz w:val="18"/>
                                <w:szCs w:val="18"/>
                              </w:rPr>
                              <w:t xml:space="preserve">     Custom response writers can be declared as needed...</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r w:rsidRPr="001C6BB4">
                              <w:rPr>
                                <w:sz w:val="18"/>
                                <w:szCs w:val="18"/>
                              </w:rPr>
                              <w:t xml:space="preserve">    &lt;queryResponseWriter name="velocity" class="solr.VelocityResponseWriter" startup="lazy"/&gt;</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&lt;queryResponseWriter name="xslt" class="solr.XSLTResponseWriter"&gt;</w:t>
                            </w:r>
                          </w:p>
                          <w:p w:rsidR="001C6BB4" w:rsidRPr="001C6BB4" w:rsidRDefault="001C6BB4" w:rsidP="001C6BB4">
                            <w:pPr>
                              <w:jc w:val="left"/>
                              <w:rPr>
                                <w:sz w:val="18"/>
                                <w:szCs w:val="18"/>
                              </w:rPr>
                            </w:pPr>
                            <w:r w:rsidRPr="001C6BB4">
                              <w:rPr>
                                <w:sz w:val="18"/>
                                <w:szCs w:val="18"/>
                              </w:rPr>
                              <w:t xml:space="preserve">    &lt;int name="xsltCacheLifetimeSeconds"&gt;5&lt;/int&gt;</w:t>
                            </w:r>
                          </w:p>
                          <w:p w:rsidR="001C6BB4" w:rsidRPr="001C6BB4" w:rsidRDefault="001C6BB4" w:rsidP="001C6BB4">
                            <w:pPr>
                              <w:jc w:val="left"/>
                              <w:rPr>
                                <w:sz w:val="18"/>
                                <w:szCs w:val="18"/>
                              </w:rPr>
                            </w:pPr>
                            <w:r w:rsidRPr="001C6BB4">
                              <w:rPr>
                                <w:sz w:val="18"/>
                                <w:szCs w:val="18"/>
                              </w:rPr>
                              <w:t xml:space="preserve">  &lt;/queryResponseWriter&gt;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&lt;admin&gt;</w:t>
                            </w:r>
                          </w:p>
                          <w:p w:rsidR="001C6BB4" w:rsidRPr="001C6BB4" w:rsidRDefault="001C6BB4" w:rsidP="001C6BB4">
                            <w:pPr>
                              <w:jc w:val="left"/>
                              <w:rPr>
                                <w:sz w:val="18"/>
                                <w:szCs w:val="18"/>
                              </w:rPr>
                            </w:pPr>
                            <w:r w:rsidRPr="001C6BB4">
                              <w:rPr>
                                <w:sz w:val="18"/>
                                <w:szCs w:val="18"/>
                              </w:rPr>
                              <w:t xml:space="preserve">    &lt;defaultQuery&gt;*:*&lt;/defaultQuery&gt;</w:t>
                            </w:r>
                          </w:p>
                          <w:p w:rsidR="001C6BB4" w:rsidRPr="001C6BB4" w:rsidRDefault="001C6BB4" w:rsidP="001C6BB4">
                            <w:pPr>
                              <w:jc w:val="left"/>
                              <w:rPr>
                                <w:sz w:val="18"/>
                                <w:szCs w:val="18"/>
                              </w:rPr>
                            </w:pPr>
                            <w:r w:rsidRPr="001C6BB4">
                              <w:rPr>
                                <w:sz w:val="18"/>
                                <w:szCs w:val="18"/>
                              </w:rPr>
                              <w:t xml:space="preserve">  &lt;/admin&gt;</w:t>
                            </w:r>
                          </w:p>
                          <w:p w:rsidR="001C6BB4" w:rsidRPr="001C6BB4" w:rsidRDefault="001C6BB4" w:rsidP="001C6BB4">
                            <w:pPr>
                              <w:jc w:val="left"/>
                              <w:rPr>
                                <w:sz w:val="18"/>
                                <w:szCs w:val="18"/>
                              </w:rPr>
                            </w:pPr>
                          </w:p>
                          <w:p w:rsidR="008F5F07" w:rsidRPr="007337CF" w:rsidRDefault="001C6BB4" w:rsidP="001C6BB4">
                            <w:pPr>
                              <w:jc w:val="left"/>
                              <w:rPr>
                                <w:sz w:val="18"/>
                                <w:szCs w:val="18"/>
                              </w:rPr>
                            </w:pPr>
                            <w:r w:rsidRPr="001C6BB4">
                              <w:rPr>
                                <w:sz w:val="18"/>
                                <w:szCs w:val="18"/>
                              </w:rPr>
                              <w:t>&lt;/config&gt;</w:t>
                            </w:r>
                          </w:p>
                        </w:txbxContent>
                      </wps:txbx>
                      <wps:bodyPr rot="0" vert="horz" wrap="square" lIns="91440" tIns="45720" rIns="91440" bIns="45720" anchor="t" anchorCtr="0">
                        <a:noAutofit/>
                      </wps:bodyPr>
                    </wps:wsp>
                  </a:graphicData>
                </a:graphic>
              </wp:inline>
            </w:drawing>
          </mc:Choice>
          <mc:Fallback>
            <w:pict>
              <v:shape id="_x0000_s1083" type="#_x0000_t202" style="width:422.45pt;height:64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" fillcolor="#d6e3bc [1302]">
                <v:textbox>
                  <w:txbxContent>
                    <w:p w:rsidR="001C6BB4" w:rsidRPr="001C6BB4" w:rsidRDefault="001C6BB4" w:rsidP="001C6BB4">
                      <w:pPr>
                        <w:jc w:val="left"/>
                        <w:rPr>
                          <w:sz w:val="18"/>
                          <w:szCs w:val="18"/>
                        </w:rPr>
                      </w:pPr>
                      <w:r w:rsidRPr="001C6BB4">
                        <w:rPr>
                          <w:sz w:val="18"/>
                          <w:szCs w:val="18"/>
                        </w:rPr>
                        <w:t>&lt;?xml version="1.0" encoding="UTF-8" ?&gt;</w:t>
                      </w:r>
                    </w:p>
                    <w:p w:rsidR="001C6BB4" w:rsidRPr="001C6BB4" w:rsidRDefault="001C6BB4" w:rsidP="001C6BB4">
                      <w:pPr>
                        <w:jc w:val="left"/>
                        <w:rPr>
                          <w:sz w:val="18"/>
                          <w:szCs w:val="18"/>
                        </w:rPr>
                      </w:pPr>
                      <w:r w:rsidRPr="001C6BB4">
                        <w:rPr>
                          <w:sz w:val="18"/>
                          <w:szCs w:val="18"/>
                        </w:rPr>
                        <w:t>&lt;config&gt;</w:t>
                      </w:r>
                    </w:p>
                    <w:p w:rsidR="001C6BB4" w:rsidRPr="001C6BB4" w:rsidRDefault="001C6BB4" w:rsidP="001C6BB4">
                      <w:pPr>
                        <w:jc w:val="left"/>
                        <w:rPr>
                          <w:sz w:val="18"/>
                          <w:szCs w:val="18"/>
                        </w:rPr>
                      </w:pPr>
                      <w:r w:rsidRPr="001C6BB4">
                        <w:rPr>
                          <w:sz w:val="18"/>
                          <w:szCs w:val="18"/>
                        </w:rPr>
                        <w:t xml:space="preserve">  &lt;luceneMatchVersion&gt;LUCENE_42&lt;/luceneMatchVersion&gt;</w:t>
                      </w:r>
                    </w:p>
                    <w:p w:rsidR="001C6BB4" w:rsidRPr="001C6BB4" w:rsidRDefault="001C6BB4" w:rsidP="001C6BB4">
                      <w:pPr>
                        <w:jc w:val="left"/>
                        <w:rPr>
                          <w:sz w:val="18"/>
                          <w:szCs w:val="18"/>
                        </w:rPr>
                      </w:pPr>
                      <w:r w:rsidRPr="001C6BB4">
                        <w:rPr>
                          <w:sz w:val="18"/>
                          <w:szCs w:val="18"/>
                        </w:rPr>
                        <w:t>&lt;lib dir="../../../contrib/analysis-extras/lib" regex=".*\.jar" /&gt;</w:t>
                      </w:r>
                    </w:p>
                    <w:p w:rsidR="001C6BB4" w:rsidRPr="001C6BB4" w:rsidRDefault="001C6BB4" w:rsidP="001C6BB4">
                      <w:pPr>
                        <w:jc w:val="left"/>
                        <w:rPr>
                          <w:sz w:val="18"/>
                          <w:szCs w:val="18"/>
                        </w:rPr>
                      </w:pPr>
                      <w:r w:rsidRPr="001C6BB4">
                        <w:rPr>
                          <w:sz w:val="18"/>
                          <w:szCs w:val="18"/>
                        </w:rPr>
                        <w:t xml:space="preserve">  &lt;lib dir="../../../contrib/extraction/lib" regex=".*\.jar" /&gt;</w:t>
                      </w:r>
                    </w:p>
                    <w:p w:rsidR="001C6BB4" w:rsidRPr="001C6BB4" w:rsidRDefault="001C6BB4" w:rsidP="001C6BB4">
                      <w:pPr>
                        <w:jc w:val="left"/>
                        <w:rPr>
                          <w:sz w:val="18"/>
                          <w:szCs w:val="18"/>
                        </w:rPr>
                      </w:pPr>
                      <w:r w:rsidRPr="001C6BB4">
                        <w:rPr>
                          <w:sz w:val="18"/>
                          <w:szCs w:val="18"/>
                        </w:rPr>
                        <w:t xml:space="preserve">  &lt;lib dir="../../../dist/" regex="solr-cell-\d.*\.jar" /&gt;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&lt;lib dir="../../../contrib/clustering/lib/" regex=".*\.jar" /&gt;</w:t>
                      </w:r>
                    </w:p>
                    <w:p w:rsidR="001C6BB4" w:rsidRPr="001C6BB4" w:rsidRDefault="001C6BB4" w:rsidP="001C6BB4">
                      <w:pPr>
                        <w:jc w:val="left"/>
                        <w:rPr>
                          <w:sz w:val="18"/>
                          <w:szCs w:val="18"/>
                        </w:rPr>
                      </w:pPr>
                      <w:r w:rsidRPr="001C6BB4">
                        <w:rPr>
                          <w:sz w:val="18"/>
                          <w:szCs w:val="18"/>
                        </w:rPr>
                        <w:t xml:space="preserve">  &lt;lib dir="../../../dist/" regex="solr-clustering-\d.*\.jar" /&gt;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&lt;lib dir="../../../contrib/langid/lib/" regex=".*\.jar" /&gt;</w:t>
                      </w:r>
                    </w:p>
                    <w:p w:rsidR="001C6BB4" w:rsidRPr="001C6BB4" w:rsidRDefault="001C6BB4" w:rsidP="001C6BB4">
                      <w:pPr>
                        <w:jc w:val="left"/>
                        <w:rPr>
                          <w:sz w:val="18"/>
                          <w:szCs w:val="18"/>
                        </w:rPr>
                      </w:pPr>
                      <w:r w:rsidRPr="001C6BB4">
                        <w:rPr>
                          <w:sz w:val="18"/>
                          <w:szCs w:val="18"/>
                        </w:rPr>
                        <w:t xml:space="preserve">  &lt;lib dir="../../../dist/" regex="solr-langid-\d.*\.jar" /&gt;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&lt;lib dir="../../../contrib/velocity/lib" regex=".*\.jar" /&gt;</w:t>
                      </w:r>
                    </w:p>
                    <w:p w:rsidR="001C6BB4" w:rsidRPr="001C6BB4" w:rsidRDefault="001C6BB4" w:rsidP="001C6BB4">
                      <w:pPr>
                        <w:jc w:val="left"/>
                        <w:rPr>
                          <w:sz w:val="18"/>
                          <w:szCs w:val="18"/>
                        </w:rPr>
                      </w:pPr>
                      <w:r w:rsidRPr="001C6BB4">
                        <w:rPr>
                          <w:sz w:val="18"/>
                          <w:szCs w:val="18"/>
                        </w:rPr>
                        <w:t xml:space="preserve">  &lt;lib dir="../../../dist/" regex="solr-velocity-\d.*\.jar" /&gt;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&lt;lib dir="/total/crap/dir/ignored" /&gt; </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&lt;dataDir&gt;${solr.data.dir:}&lt;/dataDir&gt;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&lt;directoryFactory name="DirectoryFactory" </w:t>
                      </w:r>
                    </w:p>
                    <w:p w:rsidR="001C6BB4" w:rsidRPr="001C6BB4" w:rsidRDefault="001C6BB4" w:rsidP="001C6BB4">
                      <w:pPr>
                        <w:jc w:val="left"/>
                        <w:rPr>
                          <w:sz w:val="18"/>
                          <w:szCs w:val="18"/>
                        </w:rPr>
                      </w:pPr>
                      <w:r w:rsidRPr="001C6BB4">
                        <w:rPr>
                          <w:sz w:val="18"/>
                          <w:szCs w:val="18"/>
                        </w:rPr>
                        <w:t xml:space="preserve">                    class="${solr.directoryFactory:solr.NRTCachingDirectoryFactory}"/&gt; </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&lt;codecFactory class="solr.SchemaCodecFactory"/&gt;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&lt;indexConfig&gt;</w:t>
                      </w:r>
                    </w:p>
                    <w:p w:rsidR="001C6BB4" w:rsidRPr="001C6BB4" w:rsidRDefault="001C6BB4" w:rsidP="001C6BB4">
                      <w:pPr>
                        <w:jc w:val="left"/>
                        <w:rPr>
                          <w:sz w:val="18"/>
                          <w:szCs w:val="18"/>
                        </w:rPr>
                      </w:pPr>
                      <w:r w:rsidRPr="001C6BB4">
                        <w:rPr>
                          <w:sz w:val="18"/>
                          <w:szCs w:val="18"/>
                        </w:rPr>
                        <w:t xml:space="preserve">    &lt;!-- maxFieldLength was removed in 4.0. To get similar behavior, include a </w:t>
                      </w:r>
                    </w:p>
                    <w:p w:rsidR="001C6BB4" w:rsidRPr="001C6BB4" w:rsidRDefault="001C6BB4" w:rsidP="001C6BB4">
                      <w:pPr>
                        <w:jc w:val="left"/>
                        <w:rPr>
                          <w:sz w:val="18"/>
                          <w:szCs w:val="18"/>
                        </w:rPr>
                      </w:pPr>
                      <w:r w:rsidRPr="001C6BB4">
                        <w:rPr>
                          <w:sz w:val="18"/>
                          <w:szCs w:val="18"/>
                        </w:rPr>
                        <w:t xml:space="preserve">         LimitTokenCountFilterFactory in your fieldType definition. E.g. </w:t>
                      </w:r>
                    </w:p>
                    <w:p w:rsidR="001C6BB4" w:rsidRPr="001C6BB4" w:rsidRDefault="001C6BB4" w:rsidP="001C6BB4">
                      <w:pPr>
                        <w:jc w:val="left"/>
                        <w:rPr>
                          <w:sz w:val="18"/>
                          <w:szCs w:val="18"/>
                        </w:rPr>
                      </w:pPr>
                      <w:r w:rsidRPr="001C6BB4">
                        <w:rPr>
                          <w:sz w:val="18"/>
                          <w:szCs w:val="18"/>
                        </w:rPr>
                        <w:t xml:space="preserve">     &lt;filter class="solr.LimitTokenCountFilterFactory" maxTokenCount="10000"/&gt;</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r w:rsidRPr="001C6BB4">
                        <w:rPr>
                          <w:sz w:val="18"/>
                          <w:szCs w:val="18"/>
                        </w:rPr>
                        <w:t xml:space="preserve">    &lt;!-- Maximum time to wait for a write lock (ms) for an IndexWriter. Default: 1000 --&gt;</w:t>
                      </w:r>
                    </w:p>
                    <w:p w:rsidR="001C6BB4" w:rsidRPr="001C6BB4" w:rsidRDefault="001C6BB4" w:rsidP="001C6BB4">
                      <w:pPr>
                        <w:jc w:val="left"/>
                        <w:rPr>
                          <w:sz w:val="18"/>
                          <w:szCs w:val="18"/>
                        </w:rPr>
                      </w:pPr>
                      <w:r w:rsidRPr="001C6BB4">
                        <w:rPr>
                          <w:sz w:val="18"/>
                          <w:szCs w:val="18"/>
                        </w:rPr>
                        <w:t xml:space="preserve">    &lt;!-- &lt;writeLockTimeout&gt;1000&lt;/writeLockTimeout&gt;  --&gt;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 The maximum number of simultaneous threads that may be</w:t>
                      </w:r>
                    </w:p>
                    <w:p w:rsidR="001C6BB4" w:rsidRPr="001C6BB4" w:rsidRDefault="001C6BB4" w:rsidP="001C6BB4">
                      <w:pPr>
                        <w:jc w:val="left"/>
                        <w:rPr>
                          <w:sz w:val="18"/>
                          <w:szCs w:val="18"/>
                        </w:rPr>
                      </w:pPr>
                      <w:r w:rsidRPr="001C6BB4">
                        <w:rPr>
                          <w:sz w:val="18"/>
                          <w:szCs w:val="18"/>
                        </w:rPr>
                        <w:t xml:space="preserve">         indexing documents at once in IndexWriter; if more than this</w:t>
                      </w:r>
                    </w:p>
                    <w:p w:rsidR="001C6BB4" w:rsidRPr="001C6BB4" w:rsidRDefault="001C6BB4" w:rsidP="001C6BB4">
                      <w:pPr>
                        <w:jc w:val="left"/>
                        <w:rPr>
                          <w:sz w:val="18"/>
                          <w:szCs w:val="18"/>
                        </w:rPr>
                      </w:pPr>
                      <w:r w:rsidRPr="001C6BB4">
                        <w:rPr>
                          <w:sz w:val="18"/>
                          <w:szCs w:val="18"/>
                        </w:rPr>
                        <w:t xml:space="preserve">         many threads arrive they will wait for others to finish.</w:t>
                      </w:r>
                    </w:p>
                    <w:p w:rsidR="001C6BB4" w:rsidRPr="001C6BB4" w:rsidRDefault="001C6BB4" w:rsidP="001C6BB4">
                      <w:pPr>
                        <w:jc w:val="left"/>
                        <w:rPr>
                          <w:sz w:val="18"/>
                          <w:szCs w:val="18"/>
                        </w:rPr>
                      </w:pPr>
                      <w:r w:rsidRPr="001C6BB4">
                        <w:rPr>
                          <w:sz w:val="18"/>
                          <w:szCs w:val="18"/>
                        </w:rPr>
                        <w:t xml:space="preserve">         Default in Solr/Lucene is 8. --&gt;</w:t>
                      </w:r>
                    </w:p>
                    <w:p w:rsidR="001C6BB4" w:rsidRPr="001C6BB4" w:rsidRDefault="001C6BB4" w:rsidP="001C6BB4">
                      <w:pPr>
                        <w:jc w:val="left"/>
                        <w:rPr>
                          <w:sz w:val="18"/>
                          <w:szCs w:val="18"/>
                        </w:rPr>
                      </w:pPr>
                      <w:r w:rsidRPr="001C6BB4">
                        <w:rPr>
                          <w:sz w:val="18"/>
                          <w:szCs w:val="18"/>
                        </w:rPr>
                        <w:t xml:space="preserve">    &lt;!-- &lt;maxIndexingThreads&gt;8&lt;/maxIndexingThreads&gt;  --&gt;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 Expert: Enabling compound file will use less files for the index, </w:t>
                      </w:r>
                    </w:p>
                    <w:p w:rsidR="001C6BB4" w:rsidRPr="001C6BB4" w:rsidRDefault="001C6BB4" w:rsidP="001C6BB4">
                      <w:pPr>
                        <w:jc w:val="left"/>
                        <w:rPr>
                          <w:sz w:val="18"/>
                          <w:szCs w:val="18"/>
                        </w:rPr>
                      </w:pPr>
                      <w:r w:rsidRPr="001C6BB4">
                        <w:rPr>
                          <w:sz w:val="18"/>
                          <w:szCs w:val="18"/>
                        </w:rPr>
                        <w:t xml:space="preserve">         using fewer file descriptors on the expense of performance decrease. </w:t>
                      </w:r>
                    </w:p>
                    <w:p w:rsidR="001C6BB4" w:rsidRPr="001C6BB4" w:rsidRDefault="001C6BB4" w:rsidP="001C6BB4">
                      <w:pPr>
                        <w:jc w:val="left"/>
                        <w:rPr>
                          <w:sz w:val="18"/>
                          <w:szCs w:val="18"/>
                        </w:rPr>
                      </w:pPr>
                      <w:r w:rsidRPr="001C6BB4">
                        <w:rPr>
                          <w:sz w:val="18"/>
                          <w:szCs w:val="18"/>
                        </w:rPr>
                        <w:t xml:space="preserve">         Default in Lucene is "true". Default in Solr is "false" (since 3.6) --&gt;</w:t>
                      </w:r>
                    </w:p>
                    <w:p w:rsidR="001C6BB4" w:rsidRPr="001C6BB4" w:rsidRDefault="001C6BB4" w:rsidP="001C6BB4">
                      <w:pPr>
                        <w:jc w:val="left"/>
                        <w:rPr>
                          <w:sz w:val="18"/>
                          <w:szCs w:val="18"/>
                        </w:rPr>
                      </w:pPr>
                      <w:r w:rsidRPr="001C6BB4">
                        <w:rPr>
                          <w:sz w:val="18"/>
                          <w:szCs w:val="18"/>
                        </w:rPr>
                        <w:t xml:space="preserve">    &lt;!-- &lt;useCompoundFile&gt;false&lt;/useCompoundFile&gt; --&gt;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 ramBufferSizeMB sets the amount of RAM that may be used by Lucene</w:t>
                      </w:r>
                    </w:p>
                    <w:p w:rsidR="001C6BB4" w:rsidRPr="001C6BB4" w:rsidRDefault="001C6BB4" w:rsidP="001C6BB4">
                      <w:pPr>
                        <w:jc w:val="left"/>
                        <w:rPr>
                          <w:sz w:val="18"/>
                          <w:szCs w:val="18"/>
                        </w:rPr>
                      </w:pPr>
                      <w:r w:rsidRPr="001C6BB4">
                        <w:rPr>
                          <w:sz w:val="18"/>
                          <w:szCs w:val="18"/>
                        </w:rPr>
                        <w:t xml:space="preserve">         indexing for buffering added documents and deletions before they are</w:t>
                      </w:r>
                    </w:p>
                    <w:p w:rsidR="001C6BB4" w:rsidRPr="001C6BB4" w:rsidRDefault="001C6BB4" w:rsidP="001C6BB4">
                      <w:pPr>
                        <w:jc w:val="left"/>
                        <w:rPr>
                          <w:sz w:val="18"/>
                          <w:szCs w:val="18"/>
                        </w:rPr>
                      </w:pPr>
                      <w:r w:rsidRPr="001C6BB4">
                        <w:rPr>
                          <w:sz w:val="18"/>
                          <w:szCs w:val="18"/>
                        </w:rPr>
                        <w:t xml:space="preserve">         flushed to the Directory.</w:t>
                      </w:r>
                    </w:p>
                    <w:p w:rsidR="001C6BB4" w:rsidRPr="001C6BB4" w:rsidRDefault="001C6BB4" w:rsidP="001C6BB4">
                      <w:pPr>
                        <w:jc w:val="left"/>
                        <w:rPr>
                          <w:sz w:val="18"/>
                          <w:szCs w:val="18"/>
                        </w:rPr>
                      </w:pPr>
                      <w:r w:rsidRPr="001C6BB4">
                        <w:rPr>
                          <w:sz w:val="18"/>
                          <w:szCs w:val="18"/>
                        </w:rPr>
                        <w:t xml:space="preserve">         maxBufferedDocs sets a limit on the number of documents buffered</w:t>
                      </w:r>
                    </w:p>
                    <w:p w:rsidR="001C6BB4" w:rsidRPr="001C6BB4" w:rsidRDefault="001C6BB4" w:rsidP="001C6BB4">
                      <w:pPr>
                        <w:jc w:val="left"/>
                        <w:rPr>
                          <w:sz w:val="18"/>
                          <w:szCs w:val="18"/>
                        </w:rPr>
                      </w:pPr>
                      <w:r w:rsidRPr="001C6BB4">
                        <w:rPr>
                          <w:sz w:val="18"/>
                          <w:szCs w:val="18"/>
                        </w:rPr>
                        <w:t xml:space="preserve">         before flushing.</w:t>
                      </w:r>
                    </w:p>
                    <w:p w:rsidR="001C6BB4" w:rsidRPr="001C6BB4" w:rsidRDefault="001C6BB4" w:rsidP="001C6BB4">
                      <w:pPr>
                        <w:jc w:val="left"/>
                        <w:rPr>
                          <w:sz w:val="18"/>
                          <w:szCs w:val="18"/>
                        </w:rPr>
                      </w:pPr>
                      <w:r w:rsidRPr="001C6BB4">
                        <w:rPr>
                          <w:sz w:val="18"/>
                          <w:szCs w:val="18"/>
                        </w:rPr>
                        <w:t xml:space="preserve">         If both ramBufferSizeMB and maxBufferedDocs is set, then</w:t>
                      </w:r>
                    </w:p>
                    <w:p w:rsidR="001C6BB4" w:rsidRPr="001C6BB4" w:rsidRDefault="001C6BB4" w:rsidP="001C6BB4">
                      <w:pPr>
                        <w:jc w:val="left"/>
                        <w:rPr>
                          <w:sz w:val="18"/>
                          <w:szCs w:val="18"/>
                        </w:rPr>
                      </w:pPr>
                      <w:r w:rsidRPr="001C6BB4">
                        <w:rPr>
                          <w:sz w:val="18"/>
                          <w:szCs w:val="18"/>
                        </w:rPr>
                        <w:t xml:space="preserve">         Lucene will flush based on whichever limit is hit first.  --&gt;</w:t>
                      </w:r>
                    </w:p>
                    <w:p w:rsidR="001C6BB4" w:rsidRPr="001C6BB4" w:rsidRDefault="001C6BB4" w:rsidP="001C6BB4">
                      <w:pPr>
                        <w:jc w:val="left"/>
                        <w:rPr>
                          <w:sz w:val="18"/>
                          <w:szCs w:val="18"/>
                        </w:rPr>
                      </w:pPr>
                      <w:r w:rsidRPr="001C6BB4">
                        <w:rPr>
                          <w:sz w:val="18"/>
                          <w:szCs w:val="18"/>
                        </w:rPr>
                        <w:t xml:space="preserve">   &lt;ramBufferSizeMB&gt;100&lt;/ramBufferSizeMB&gt;</w:t>
                      </w:r>
                    </w:p>
                    <w:p w:rsidR="001C6BB4" w:rsidRPr="001C6BB4" w:rsidRDefault="001C6BB4" w:rsidP="001C6BB4">
                      <w:pPr>
                        <w:jc w:val="left"/>
                        <w:rPr>
                          <w:sz w:val="18"/>
                          <w:szCs w:val="18"/>
                        </w:rPr>
                      </w:pPr>
                      <w:r w:rsidRPr="001C6BB4">
                        <w:rPr>
                          <w:sz w:val="18"/>
                          <w:szCs w:val="18"/>
                        </w:rPr>
                        <w:t xml:space="preserve">    &lt;maxBufferedDocs&gt;1000&lt;/maxBufferedDocs&gt; </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 Expert: Merge Policy </w:t>
                      </w:r>
                    </w:p>
                    <w:p w:rsidR="001C6BB4" w:rsidRPr="001C6BB4" w:rsidRDefault="001C6BB4" w:rsidP="001C6BB4">
                      <w:pPr>
                        <w:jc w:val="left"/>
                        <w:rPr>
                          <w:sz w:val="18"/>
                          <w:szCs w:val="18"/>
                        </w:rPr>
                      </w:pPr>
                      <w:r w:rsidRPr="001C6BB4">
                        <w:rPr>
                          <w:sz w:val="18"/>
                          <w:szCs w:val="18"/>
                        </w:rPr>
                        <w:t xml:space="preserve">         The Merge Policy in Lucene controls how merging of segments is done.</w:t>
                      </w:r>
                    </w:p>
                    <w:p w:rsidR="001C6BB4" w:rsidRPr="001C6BB4" w:rsidRDefault="001C6BB4" w:rsidP="001C6BB4">
                      <w:pPr>
                        <w:jc w:val="left"/>
                        <w:rPr>
                          <w:sz w:val="18"/>
                          <w:szCs w:val="18"/>
                        </w:rPr>
                      </w:pPr>
                      <w:r w:rsidRPr="001C6BB4">
                        <w:rPr>
                          <w:sz w:val="18"/>
                          <w:szCs w:val="18"/>
                        </w:rPr>
                        <w:t xml:space="preserve">         The default since Solr/Lucene 3.3 is TieredMergePolicy.</w:t>
                      </w:r>
                    </w:p>
                    <w:p w:rsidR="001C6BB4" w:rsidRPr="001C6BB4" w:rsidRDefault="001C6BB4" w:rsidP="001C6BB4">
                      <w:pPr>
                        <w:jc w:val="left"/>
                        <w:rPr>
                          <w:sz w:val="18"/>
                          <w:szCs w:val="18"/>
                        </w:rPr>
                      </w:pPr>
                      <w:r w:rsidRPr="001C6BB4">
                        <w:rPr>
                          <w:sz w:val="18"/>
                          <w:szCs w:val="18"/>
                        </w:rPr>
                        <w:t xml:space="preserve">         The default since Lucene 2.3 was the LogByteSizeMergePolicy,</w:t>
                      </w:r>
                    </w:p>
                    <w:p w:rsidR="001C6BB4" w:rsidRPr="001C6BB4" w:rsidRDefault="001C6BB4" w:rsidP="001C6BB4">
                      <w:pPr>
                        <w:jc w:val="left"/>
                        <w:rPr>
                          <w:sz w:val="18"/>
                          <w:szCs w:val="18"/>
                        </w:rPr>
                      </w:pPr>
                      <w:r w:rsidRPr="001C6BB4">
                        <w:rPr>
                          <w:sz w:val="18"/>
                          <w:szCs w:val="18"/>
                        </w:rPr>
                        <w:t xml:space="preserve">         Even older versions of Lucene used LogDocMergePolicy.</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&lt;mergePolicy class="org.apache.lucene.index.TieredMergePolicy"&gt;</w:t>
                      </w:r>
                    </w:p>
                    <w:p w:rsidR="001C6BB4" w:rsidRPr="001C6BB4" w:rsidRDefault="001C6BB4" w:rsidP="001C6BB4">
                      <w:pPr>
                        <w:jc w:val="left"/>
                        <w:rPr>
                          <w:sz w:val="18"/>
                          <w:szCs w:val="18"/>
                        </w:rPr>
                      </w:pPr>
                      <w:r w:rsidRPr="001C6BB4">
                        <w:rPr>
                          <w:sz w:val="18"/>
                          <w:szCs w:val="18"/>
                        </w:rPr>
                        <w:t xml:space="preserve">          &lt;int name="maxMergeAtOnce"&gt;100&lt;/int&gt;</w:t>
                      </w:r>
                    </w:p>
                    <w:p w:rsidR="001C6BB4" w:rsidRPr="001C6BB4" w:rsidRDefault="001C6BB4" w:rsidP="001C6BB4">
                      <w:pPr>
                        <w:jc w:val="left"/>
                        <w:rPr>
                          <w:sz w:val="18"/>
                          <w:szCs w:val="18"/>
                        </w:rPr>
                      </w:pPr>
                      <w:r w:rsidRPr="001C6BB4">
                        <w:rPr>
                          <w:sz w:val="18"/>
                          <w:szCs w:val="18"/>
                        </w:rPr>
                        <w:t xml:space="preserve">          &lt;int name="segmentsPerTier"&gt;100&lt;/int&gt;</w:t>
                      </w:r>
                    </w:p>
                    <w:p w:rsidR="001C6BB4" w:rsidRPr="001C6BB4" w:rsidRDefault="001C6BB4" w:rsidP="001C6BB4">
                      <w:pPr>
                        <w:jc w:val="left"/>
                        <w:rPr>
                          <w:sz w:val="18"/>
                          <w:szCs w:val="18"/>
                        </w:rPr>
                      </w:pPr>
                      <w:r w:rsidRPr="001C6BB4">
                        <w:rPr>
                          <w:sz w:val="18"/>
                          <w:szCs w:val="18"/>
                        </w:rPr>
                        <w:t xml:space="preserve">        &lt;/mergePolicy&gt;</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&lt;!-- Merge Factor</w:t>
                      </w:r>
                    </w:p>
                    <w:p w:rsidR="001C6BB4" w:rsidRPr="001C6BB4" w:rsidRDefault="001C6BB4" w:rsidP="001C6BB4">
                      <w:pPr>
                        <w:jc w:val="left"/>
                        <w:rPr>
                          <w:sz w:val="18"/>
                          <w:szCs w:val="18"/>
                        </w:rPr>
                      </w:pPr>
                      <w:r w:rsidRPr="001C6BB4">
                        <w:rPr>
                          <w:sz w:val="18"/>
                          <w:szCs w:val="18"/>
                        </w:rPr>
                        <w:t xml:space="preserve">         The merge factor controls how many segments will get merged at a time.</w:t>
                      </w:r>
                    </w:p>
                    <w:p w:rsidR="001C6BB4" w:rsidRPr="001C6BB4" w:rsidRDefault="001C6BB4" w:rsidP="001C6BB4">
                      <w:pPr>
                        <w:jc w:val="left"/>
                        <w:rPr>
                          <w:sz w:val="18"/>
                          <w:szCs w:val="18"/>
                        </w:rPr>
                      </w:pPr>
                      <w:r w:rsidRPr="001C6BB4">
                        <w:rPr>
                          <w:sz w:val="18"/>
                          <w:szCs w:val="18"/>
                        </w:rPr>
                        <w:t xml:space="preserve">         For TieredMergePolicy, mergeFactor is a convenience parameter which</w:t>
                      </w:r>
                    </w:p>
                    <w:p w:rsidR="001C6BB4" w:rsidRPr="001C6BB4" w:rsidRDefault="001C6BB4" w:rsidP="001C6BB4">
                      <w:pPr>
                        <w:jc w:val="left"/>
                        <w:rPr>
                          <w:sz w:val="18"/>
                          <w:szCs w:val="18"/>
                        </w:rPr>
                      </w:pPr>
                      <w:r w:rsidRPr="001C6BB4">
                        <w:rPr>
                          <w:sz w:val="18"/>
                          <w:szCs w:val="18"/>
                        </w:rPr>
                        <w:t xml:space="preserve">         will set both MaxMergeAtOnce and SegmentsPerTier at once.</w:t>
                      </w:r>
                    </w:p>
                    <w:p w:rsidR="001C6BB4" w:rsidRPr="001C6BB4" w:rsidRDefault="001C6BB4" w:rsidP="001C6BB4">
                      <w:pPr>
                        <w:jc w:val="left"/>
                        <w:rPr>
                          <w:sz w:val="18"/>
                          <w:szCs w:val="18"/>
                        </w:rPr>
                      </w:pPr>
                      <w:r w:rsidRPr="001C6BB4">
                        <w:rPr>
                          <w:sz w:val="18"/>
                          <w:szCs w:val="18"/>
                        </w:rPr>
                        <w:t xml:space="preserve">         For LogByteSizeMergePolicy, mergeFactor decides how many new segments</w:t>
                      </w:r>
                    </w:p>
                    <w:p w:rsidR="001C6BB4" w:rsidRPr="001C6BB4" w:rsidRDefault="001C6BB4" w:rsidP="001C6BB4">
                      <w:pPr>
                        <w:jc w:val="left"/>
                        <w:rPr>
                          <w:sz w:val="18"/>
                          <w:szCs w:val="18"/>
                        </w:rPr>
                      </w:pPr>
                      <w:r w:rsidRPr="001C6BB4">
                        <w:rPr>
                          <w:sz w:val="18"/>
                          <w:szCs w:val="18"/>
                        </w:rPr>
                        <w:t xml:space="preserve">         will be allowed before they are merged into one.</w:t>
                      </w:r>
                    </w:p>
                    <w:p w:rsidR="001C6BB4" w:rsidRPr="001C6BB4" w:rsidRDefault="001C6BB4" w:rsidP="001C6BB4">
                      <w:pPr>
                        <w:jc w:val="left"/>
                        <w:rPr>
                          <w:sz w:val="18"/>
                          <w:szCs w:val="18"/>
                        </w:rPr>
                      </w:pPr>
                      <w:r w:rsidRPr="001C6BB4">
                        <w:rPr>
                          <w:sz w:val="18"/>
                          <w:szCs w:val="18"/>
                        </w:rPr>
                        <w:t xml:space="preserve">         Default is 10 for both merge policies.</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r w:rsidRPr="001C6BB4">
                        <w:rPr>
                          <w:sz w:val="18"/>
                          <w:szCs w:val="18"/>
                        </w:rPr>
                        <w:t xml:space="preserve">    &lt;mergeFactor&gt;50&lt;/mergeFactor&gt;</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 Expert: Merge Scheduler</w:t>
                      </w:r>
                    </w:p>
                    <w:p w:rsidR="001C6BB4" w:rsidRPr="001C6BB4" w:rsidRDefault="001C6BB4" w:rsidP="001C6BB4">
                      <w:pPr>
                        <w:jc w:val="left"/>
                        <w:rPr>
                          <w:sz w:val="18"/>
                          <w:szCs w:val="18"/>
                        </w:rPr>
                      </w:pPr>
                      <w:r w:rsidRPr="001C6BB4">
                        <w:rPr>
                          <w:sz w:val="18"/>
                          <w:szCs w:val="18"/>
                        </w:rPr>
                        <w:t xml:space="preserve">         The Merge Scheduler in Lucene controls how merges are</w:t>
                      </w:r>
                    </w:p>
                    <w:p w:rsidR="001C6BB4" w:rsidRPr="001C6BB4" w:rsidRDefault="001C6BB4" w:rsidP="001C6BB4">
                      <w:pPr>
                        <w:jc w:val="left"/>
                        <w:rPr>
                          <w:sz w:val="18"/>
                          <w:szCs w:val="18"/>
                        </w:rPr>
                      </w:pPr>
                      <w:r w:rsidRPr="001C6BB4">
                        <w:rPr>
                          <w:sz w:val="18"/>
                          <w:szCs w:val="18"/>
                        </w:rPr>
                        <w:t xml:space="preserve">         performed.  The ConcurrentMergeScheduler (Lucene 2.3 default)</w:t>
                      </w:r>
                    </w:p>
                    <w:p w:rsidR="001C6BB4" w:rsidRPr="001C6BB4" w:rsidRDefault="001C6BB4" w:rsidP="001C6BB4">
                      <w:pPr>
                        <w:jc w:val="left"/>
                        <w:rPr>
                          <w:sz w:val="18"/>
                          <w:szCs w:val="18"/>
                        </w:rPr>
                      </w:pPr>
                      <w:r w:rsidRPr="001C6BB4">
                        <w:rPr>
                          <w:sz w:val="18"/>
                          <w:szCs w:val="18"/>
                        </w:rPr>
                        <w:t xml:space="preserve">         can perform merges in the background using separate threads.</w:t>
                      </w:r>
                    </w:p>
                    <w:p w:rsidR="001C6BB4" w:rsidRPr="001C6BB4" w:rsidRDefault="001C6BB4" w:rsidP="001C6BB4">
                      <w:pPr>
                        <w:jc w:val="left"/>
                        <w:rPr>
                          <w:sz w:val="18"/>
                          <w:szCs w:val="18"/>
                        </w:rPr>
                      </w:pPr>
                      <w:r w:rsidRPr="001C6BB4">
                        <w:rPr>
                          <w:sz w:val="18"/>
                          <w:szCs w:val="18"/>
                        </w:rPr>
                        <w:t xml:space="preserve">         The SerialMergeScheduler (Lucene 2.2 default) does not.</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r w:rsidRPr="001C6BB4">
                        <w:rPr>
                          <w:sz w:val="18"/>
                          <w:szCs w:val="18"/>
                        </w:rPr>
                        <w:t xml:space="preserve">    &lt;!-- </w:t>
                      </w:r>
                    </w:p>
                    <w:p w:rsidR="001C6BB4" w:rsidRPr="001C6BB4" w:rsidRDefault="001C6BB4" w:rsidP="001C6BB4">
                      <w:pPr>
                        <w:jc w:val="left"/>
                        <w:rPr>
                          <w:sz w:val="18"/>
                          <w:szCs w:val="18"/>
                        </w:rPr>
                      </w:pPr>
                      <w:r w:rsidRPr="001C6BB4">
                        <w:rPr>
                          <w:sz w:val="18"/>
                          <w:szCs w:val="18"/>
                        </w:rPr>
                        <w:t xml:space="preserve">       &lt;mergeScheduler class="org.apache.lucene.index.ConcurrentMergeScheduler"/&gt;</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 LockFactory </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This option specifies which Lucene LockFactory implementation</w:t>
                      </w:r>
                    </w:p>
                    <w:p w:rsidR="001C6BB4" w:rsidRPr="001C6BB4" w:rsidRDefault="001C6BB4" w:rsidP="001C6BB4">
                      <w:pPr>
                        <w:jc w:val="left"/>
                        <w:rPr>
                          <w:sz w:val="18"/>
                          <w:szCs w:val="18"/>
                        </w:rPr>
                      </w:pPr>
                      <w:r w:rsidRPr="001C6BB4">
                        <w:rPr>
                          <w:sz w:val="18"/>
                          <w:szCs w:val="18"/>
                        </w:rPr>
                        <w:t xml:space="preserve">         to use.</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single = SingleInstanceLockFactory - suggested for a</w:t>
                      </w:r>
                    </w:p>
                    <w:p w:rsidR="001C6BB4" w:rsidRPr="001C6BB4" w:rsidRDefault="001C6BB4" w:rsidP="001C6BB4">
                      <w:pPr>
                        <w:jc w:val="left"/>
                        <w:rPr>
                          <w:sz w:val="18"/>
                          <w:szCs w:val="18"/>
                        </w:rPr>
                      </w:pPr>
                      <w:r w:rsidRPr="001C6BB4">
                        <w:rPr>
                          <w:sz w:val="18"/>
                          <w:szCs w:val="18"/>
                        </w:rPr>
                        <w:t xml:space="preserve">                  read-only index or when there is no possibility of</w:t>
                      </w:r>
                    </w:p>
                    <w:p w:rsidR="001C6BB4" w:rsidRPr="001C6BB4" w:rsidRDefault="001C6BB4" w:rsidP="001C6BB4">
                      <w:pPr>
                        <w:jc w:val="left"/>
                        <w:rPr>
                          <w:sz w:val="18"/>
                          <w:szCs w:val="18"/>
                        </w:rPr>
                      </w:pPr>
                      <w:r w:rsidRPr="001C6BB4">
                        <w:rPr>
                          <w:sz w:val="18"/>
                          <w:szCs w:val="18"/>
                        </w:rPr>
                        <w:t xml:space="preserve">                  another process trying to modify the index.</w:t>
                      </w:r>
                    </w:p>
                    <w:p w:rsidR="001C6BB4" w:rsidRPr="001C6BB4" w:rsidRDefault="001C6BB4" w:rsidP="001C6BB4">
                      <w:pPr>
                        <w:jc w:val="left"/>
                        <w:rPr>
                          <w:sz w:val="18"/>
                          <w:szCs w:val="18"/>
                        </w:rPr>
                      </w:pPr>
                      <w:r w:rsidRPr="001C6BB4">
                        <w:rPr>
                          <w:sz w:val="18"/>
                          <w:szCs w:val="18"/>
                        </w:rPr>
                        <w:t xml:space="preserve">         native = NativeFSLockFactory - uses OS native file locking.</w:t>
                      </w:r>
                    </w:p>
                    <w:p w:rsidR="001C6BB4" w:rsidRPr="001C6BB4" w:rsidRDefault="001C6BB4" w:rsidP="001C6BB4">
                      <w:pPr>
                        <w:jc w:val="left"/>
                        <w:rPr>
                          <w:sz w:val="18"/>
                          <w:szCs w:val="18"/>
                        </w:rPr>
                      </w:pPr>
                      <w:r w:rsidRPr="001C6BB4">
                        <w:rPr>
                          <w:sz w:val="18"/>
                          <w:szCs w:val="18"/>
                        </w:rPr>
                        <w:t xml:space="preserve">                  Do not use when multiple solr webapps in the same</w:t>
                      </w:r>
                    </w:p>
                    <w:p w:rsidR="001C6BB4" w:rsidRPr="001C6BB4" w:rsidRDefault="001C6BB4" w:rsidP="001C6BB4">
                      <w:pPr>
                        <w:jc w:val="left"/>
                        <w:rPr>
                          <w:sz w:val="18"/>
                          <w:szCs w:val="18"/>
                        </w:rPr>
                      </w:pPr>
                      <w:r w:rsidRPr="001C6BB4">
                        <w:rPr>
                          <w:sz w:val="18"/>
                          <w:szCs w:val="18"/>
                        </w:rPr>
                        <w:t xml:space="preserve">                  JVM are attempting to share a single index.</w:t>
                      </w:r>
                    </w:p>
                    <w:p w:rsidR="001C6BB4" w:rsidRPr="001C6BB4" w:rsidRDefault="001C6BB4" w:rsidP="001C6BB4">
                      <w:pPr>
                        <w:jc w:val="left"/>
                        <w:rPr>
                          <w:sz w:val="18"/>
                          <w:szCs w:val="18"/>
                        </w:rPr>
                      </w:pPr>
                      <w:r w:rsidRPr="001C6BB4">
                        <w:rPr>
                          <w:sz w:val="18"/>
                          <w:szCs w:val="18"/>
                        </w:rPr>
                        <w:t xml:space="preserve">         simple = SimpleFSLockFactory  - uses a plain file for locking</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Defaults: 'native' is default for Solr3.6 and later, otherwise</w:t>
                      </w:r>
                    </w:p>
                    <w:p w:rsidR="001C6BB4" w:rsidRPr="001C6BB4" w:rsidRDefault="001C6BB4" w:rsidP="001C6BB4">
                      <w:pPr>
                        <w:jc w:val="left"/>
                        <w:rPr>
                          <w:sz w:val="18"/>
                          <w:szCs w:val="18"/>
                        </w:rPr>
                      </w:pPr>
                      <w:r w:rsidRPr="001C6BB4">
                        <w:rPr>
                          <w:sz w:val="18"/>
                          <w:szCs w:val="18"/>
                        </w:rPr>
                        <w:t xml:space="preserve">                   'simple' is the default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More details on the nuances of each LockFactory...</w:t>
                      </w:r>
                    </w:p>
                    <w:p w:rsidR="001C6BB4" w:rsidRPr="001C6BB4" w:rsidRDefault="001C6BB4" w:rsidP="001C6BB4">
                      <w:pPr>
                        <w:jc w:val="left"/>
                        <w:rPr>
                          <w:sz w:val="18"/>
                          <w:szCs w:val="18"/>
                        </w:rPr>
                      </w:pPr>
                      <w:r w:rsidRPr="001C6BB4">
                        <w:rPr>
                          <w:sz w:val="18"/>
                          <w:szCs w:val="18"/>
                        </w:rPr>
                        <w:t xml:space="preserve">         http://wiki.apache.org/lucene-java/AvailableLockFactories</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r w:rsidRPr="001C6BB4">
                        <w:rPr>
                          <w:sz w:val="18"/>
                          <w:szCs w:val="18"/>
                        </w:rPr>
                        <w:t xml:space="preserve">    &lt;lockType&gt;${solr.lock.type:native}&lt;/lockType&gt;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 Unlock On Startup</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If true, unlock any held write or commit locks on startup.</w:t>
                      </w:r>
                    </w:p>
                    <w:p w:rsidR="001C6BB4" w:rsidRPr="001C6BB4" w:rsidRDefault="001C6BB4" w:rsidP="001C6BB4">
                      <w:pPr>
                        <w:jc w:val="left"/>
                        <w:rPr>
                          <w:sz w:val="18"/>
                          <w:szCs w:val="18"/>
                        </w:rPr>
                      </w:pPr>
                      <w:r w:rsidRPr="001C6BB4">
                        <w:rPr>
                          <w:sz w:val="18"/>
                          <w:szCs w:val="18"/>
                        </w:rPr>
                        <w:t xml:space="preserve">         This defeats the locking mechanism that allows multiple</w:t>
                      </w:r>
                    </w:p>
                    <w:p w:rsidR="001C6BB4" w:rsidRPr="001C6BB4" w:rsidRDefault="001C6BB4" w:rsidP="001C6BB4">
                      <w:pPr>
                        <w:jc w:val="left"/>
                        <w:rPr>
                          <w:sz w:val="18"/>
                          <w:szCs w:val="18"/>
                        </w:rPr>
                      </w:pPr>
                      <w:r w:rsidRPr="001C6BB4">
                        <w:rPr>
                          <w:sz w:val="18"/>
                          <w:szCs w:val="18"/>
                        </w:rPr>
                        <w:t xml:space="preserve">         processes to safely access a lucene index, and should be used</w:t>
                      </w:r>
                    </w:p>
                    <w:p w:rsidR="001C6BB4" w:rsidRPr="001C6BB4" w:rsidRDefault="001C6BB4" w:rsidP="001C6BB4">
                      <w:pPr>
                        <w:jc w:val="left"/>
                        <w:rPr>
                          <w:sz w:val="18"/>
                          <w:szCs w:val="18"/>
                        </w:rPr>
                      </w:pPr>
                      <w:r w:rsidRPr="001C6BB4">
                        <w:rPr>
                          <w:sz w:val="18"/>
                          <w:szCs w:val="18"/>
                        </w:rPr>
                        <w:t xml:space="preserve">         with care. Default is "false".</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This is not needed if lock type is 'single'</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r w:rsidRPr="001C6BB4">
                        <w:rPr>
                          <w:sz w:val="18"/>
                          <w:szCs w:val="18"/>
                        </w:rPr>
                        <w:t xml:space="preserve">    &lt;!--</w:t>
                      </w:r>
                    </w:p>
                    <w:p w:rsidR="001C6BB4" w:rsidRPr="001C6BB4" w:rsidRDefault="001C6BB4" w:rsidP="001C6BB4">
                      <w:pPr>
                        <w:jc w:val="left"/>
                        <w:rPr>
                          <w:sz w:val="18"/>
                          <w:szCs w:val="18"/>
                        </w:rPr>
                      </w:pPr>
                      <w:r w:rsidRPr="001C6BB4">
                        <w:rPr>
                          <w:sz w:val="18"/>
                          <w:szCs w:val="18"/>
                        </w:rPr>
                        <w:t xml:space="preserve">    &lt;unlockOnStartup&gt;false&lt;/unlockOnStartup&gt;</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&lt;!-- Expert: Controls how often Lucene loads terms into memory</w:t>
                      </w:r>
                    </w:p>
                    <w:p w:rsidR="001C6BB4" w:rsidRPr="001C6BB4" w:rsidRDefault="001C6BB4" w:rsidP="001C6BB4">
                      <w:pPr>
                        <w:jc w:val="left"/>
                        <w:rPr>
                          <w:sz w:val="18"/>
                          <w:szCs w:val="18"/>
                        </w:rPr>
                      </w:pPr>
                      <w:r w:rsidRPr="001C6BB4">
                        <w:rPr>
                          <w:sz w:val="18"/>
                          <w:szCs w:val="18"/>
                        </w:rPr>
                        <w:t xml:space="preserve">         Default is 128 and is likely good for most everyone.</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r w:rsidRPr="001C6BB4">
                        <w:rPr>
                          <w:sz w:val="18"/>
                          <w:szCs w:val="18"/>
                        </w:rPr>
                        <w:t xml:space="preserve">    &lt;!-- &lt;termIndexInterval&gt;128&lt;/termIndexInterval&gt; --&gt;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 If true, IndexReaders will be reopened (often more efficient)</w:t>
                      </w:r>
                    </w:p>
                    <w:p w:rsidR="001C6BB4" w:rsidRPr="001C6BB4" w:rsidRDefault="001C6BB4" w:rsidP="001C6BB4">
                      <w:pPr>
                        <w:jc w:val="left"/>
                        <w:rPr>
                          <w:sz w:val="18"/>
                          <w:szCs w:val="18"/>
                        </w:rPr>
                      </w:pPr>
                      <w:r w:rsidRPr="001C6BB4">
                        <w:rPr>
                          <w:sz w:val="18"/>
                          <w:szCs w:val="18"/>
                        </w:rPr>
                        <w:t xml:space="preserve">         instead of closed and then opened. Default: true</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r w:rsidRPr="001C6BB4">
                        <w:rPr>
                          <w:sz w:val="18"/>
                          <w:szCs w:val="18"/>
                        </w:rPr>
                        <w:t xml:space="preserve">    &lt;!-- </w:t>
                      </w:r>
                    </w:p>
                    <w:p w:rsidR="001C6BB4" w:rsidRPr="001C6BB4" w:rsidRDefault="001C6BB4" w:rsidP="001C6BB4">
                      <w:pPr>
                        <w:jc w:val="left"/>
                        <w:rPr>
                          <w:sz w:val="18"/>
                          <w:szCs w:val="18"/>
                        </w:rPr>
                      </w:pPr>
                      <w:r w:rsidRPr="001C6BB4">
                        <w:rPr>
                          <w:sz w:val="18"/>
                          <w:szCs w:val="18"/>
                        </w:rPr>
                        <w:t xml:space="preserve">    &lt;reopenReaders&gt;true&lt;/reopenReaders&gt;</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 Commit Deletion Policy</w:t>
                      </w:r>
                    </w:p>
                    <w:p w:rsidR="001C6BB4" w:rsidRPr="001C6BB4" w:rsidRDefault="001C6BB4" w:rsidP="001C6BB4">
                      <w:pPr>
                        <w:jc w:val="left"/>
                        <w:rPr>
                          <w:sz w:val="18"/>
                          <w:szCs w:val="18"/>
                        </w:rPr>
                      </w:pPr>
                      <w:r w:rsidRPr="001C6BB4">
                        <w:rPr>
                          <w:sz w:val="18"/>
                          <w:szCs w:val="18"/>
                        </w:rPr>
                        <w:t xml:space="preserve">         Custom deletion policies can be specified here. The class must</w:t>
                      </w:r>
                    </w:p>
                    <w:p w:rsidR="001C6BB4" w:rsidRPr="001C6BB4" w:rsidRDefault="001C6BB4" w:rsidP="001C6BB4">
                      <w:pPr>
                        <w:jc w:val="left"/>
                        <w:rPr>
                          <w:sz w:val="18"/>
                          <w:szCs w:val="18"/>
                        </w:rPr>
                      </w:pPr>
                      <w:r w:rsidRPr="001C6BB4">
                        <w:rPr>
                          <w:sz w:val="18"/>
                          <w:szCs w:val="18"/>
                        </w:rPr>
                        <w:t xml:space="preserve">         implement org.apache.lucene.index.IndexDeletionPolicy.</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The default Solr IndexDeletionPolicy implementation supports</w:t>
                      </w:r>
                    </w:p>
                    <w:p w:rsidR="001C6BB4" w:rsidRPr="001C6BB4" w:rsidRDefault="001C6BB4" w:rsidP="001C6BB4">
                      <w:pPr>
                        <w:jc w:val="left"/>
                        <w:rPr>
                          <w:sz w:val="18"/>
                          <w:szCs w:val="18"/>
                        </w:rPr>
                      </w:pPr>
                      <w:r w:rsidRPr="001C6BB4">
                        <w:rPr>
                          <w:sz w:val="18"/>
                          <w:szCs w:val="18"/>
                        </w:rPr>
                        <w:t xml:space="preserve">         deleting index commit points on number of commits, age of</w:t>
                      </w:r>
                    </w:p>
                    <w:p w:rsidR="001C6BB4" w:rsidRPr="001C6BB4" w:rsidRDefault="001C6BB4" w:rsidP="001C6BB4">
                      <w:pPr>
                        <w:jc w:val="left"/>
                        <w:rPr>
                          <w:sz w:val="18"/>
                          <w:szCs w:val="18"/>
                        </w:rPr>
                      </w:pPr>
                      <w:r w:rsidRPr="001C6BB4">
                        <w:rPr>
                          <w:sz w:val="18"/>
                          <w:szCs w:val="18"/>
                        </w:rPr>
                        <w:t xml:space="preserve">         commit point and optimized status.</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The latest commit point should always be preserved regardless</w:t>
                      </w:r>
                    </w:p>
                    <w:p w:rsidR="001C6BB4" w:rsidRPr="001C6BB4" w:rsidRDefault="001C6BB4" w:rsidP="001C6BB4">
                      <w:pPr>
                        <w:jc w:val="left"/>
                        <w:rPr>
                          <w:sz w:val="18"/>
                          <w:szCs w:val="18"/>
                        </w:rPr>
                      </w:pPr>
                      <w:r w:rsidRPr="001C6BB4">
                        <w:rPr>
                          <w:sz w:val="18"/>
                          <w:szCs w:val="18"/>
                        </w:rPr>
                        <w:t xml:space="preserve">         of the criteria.</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r w:rsidRPr="001C6BB4">
                        <w:rPr>
                          <w:sz w:val="18"/>
                          <w:szCs w:val="18"/>
                        </w:rPr>
                        <w:t xml:space="preserve">    &lt;!-- </w:t>
                      </w:r>
                    </w:p>
                    <w:p w:rsidR="001C6BB4" w:rsidRPr="001C6BB4" w:rsidRDefault="001C6BB4" w:rsidP="001C6BB4">
                      <w:pPr>
                        <w:jc w:val="left"/>
                        <w:rPr>
                          <w:sz w:val="18"/>
                          <w:szCs w:val="18"/>
                        </w:rPr>
                      </w:pPr>
                      <w:r w:rsidRPr="001C6BB4">
                        <w:rPr>
                          <w:sz w:val="18"/>
                          <w:szCs w:val="18"/>
                        </w:rPr>
                        <w:t xml:space="preserve">    &lt;deletionPolicy class="solr.SolrDeletionPolicy"&gt;</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r w:rsidRPr="001C6BB4">
                        <w:rPr>
                          <w:sz w:val="18"/>
                          <w:szCs w:val="18"/>
                        </w:rPr>
                        <w:t xml:space="preserve">      &lt;!-- The number of commit points to be kept --&gt;</w:t>
                      </w:r>
                    </w:p>
                    <w:p w:rsidR="001C6BB4" w:rsidRPr="001C6BB4" w:rsidRDefault="001C6BB4" w:rsidP="001C6BB4">
                      <w:pPr>
                        <w:jc w:val="left"/>
                        <w:rPr>
                          <w:sz w:val="18"/>
                          <w:szCs w:val="18"/>
                        </w:rPr>
                      </w:pPr>
                      <w:r w:rsidRPr="001C6BB4">
                        <w:rPr>
                          <w:sz w:val="18"/>
                          <w:szCs w:val="18"/>
                        </w:rPr>
                        <w:t xml:space="preserve">      &lt;!-- &lt;str name="maxCommitsToKeep"&gt;1&lt;/str&gt; --&gt;</w:t>
                      </w:r>
                    </w:p>
                    <w:p w:rsidR="001C6BB4" w:rsidRPr="001C6BB4" w:rsidRDefault="001C6BB4" w:rsidP="001C6BB4">
                      <w:pPr>
                        <w:jc w:val="left"/>
                        <w:rPr>
                          <w:sz w:val="18"/>
                          <w:szCs w:val="18"/>
                        </w:rPr>
                      </w:pPr>
                      <w:r w:rsidRPr="001C6BB4">
                        <w:rPr>
                          <w:sz w:val="18"/>
                          <w:szCs w:val="18"/>
                        </w:rPr>
                        <w:t xml:space="preserve">      &lt;!-- The number of optimized commit points to be kept --&gt;</w:t>
                      </w:r>
                    </w:p>
                    <w:p w:rsidR="001C6BB4" w:rsidRPr="001C6BB4" w:rsidRDefault="001C6BB4" w:rsidP="001C6BB4">
                      <w:pPr>
                        <w:jc w:val="left"/>
                        <w:rPr>
                          <w:sz w:val="18"/>
                          <w:szCs w:val="18"/>
                        </w:rPr>
                      </w:pPr>
                      <w:r w:rsidRPr="001C6BB4">
                        <w:rPr>
                          <w:sz w:val="18"/>
                          <w:szCs w:val="18"/>
                        </w:rPr>
                        <w:t xml:space="preserve">      &lt;!-- &lt;str name="maxOptimizedCommitsToKeep"&gt;0&lt;/str&gt; --&gt;</w:t>
                      </w:r>
                    </w:p>
                    <w:p w:rsidR="001C6BB4" w:rsidRPr="001C6BB4" w:rsidRDefault="001C6BB4" w:rsidP="001C6BB4">
                      <w:pPr>
                        <w:jc w:val="left"/>
                        <w:rPr>
                          <w:sz w:val="18"/>
                          <w:szCs w:val="18"/>
                        </w:rPr>
                      </w:pPr>
                      <w:r w:rsidRPr="001C6BB4">
                        <w:rPr>
                          <w:sz w:val="18"/>
                          <w:szCs w:val="18"/>
                        </w:rPr>
                        <w:t xml:space="preserve">      &lt;!--</w:t>
                      </w:r>
                    </w:p>
                    <w:p w:rsidR="001C6BB4" w:rsidRPr="001C6BB4" w:rsidRDefault="001C6BB4" w:rsidP="001C6BB4">
                      <w:pPr>
                        <w:jc w:val="left"/>
                        <w:rPr>
                          <w:sz w:val="18"/>
                          <w:szCs w:val="18"/>
                        </w:rPr>
                      </w:pPr>
                      <w:r w:rsidRPr="001C6BB4">
                        <w:rPr>
                          <w:sz w:val="18"/>
                          <w:szCs w:val="18"/>
                        </w:rPr>
                        <w:t xml:space="preserve">          Delete all commit points once they have reached the given age.</w:t>
                      </w:r>
                    </w:p>
                    <w:p w:rsidR="001C6BB4" w:rsidRPr="001C6BB4" w:rsidRDefault="001C6BB4" w:rsidP="001C6BB4">
                      <w:pPr>
                        <w:jc w:val="left"/>
                        <w:rPr>
                          <w:sz w:val="18"/>
                          <w:szCs w:val="18"/>
                        </w:rPr>
                      </w:pPr>
                      <w:r w:rsidRPr="001C6BB4">
                        <w:rPr>
                          <w:sz w:val="18"/>
                          <w:szCs w:val="18"/>
                        </w:rPr>
                        <w:t xml:space="preserve">          Supports DateMathParser syntax e.g.</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r w:rsidRPr="001C6BB4">
                        <w:rPr>
                          <w:sz w:val="18"/>
                          <w:szCs w:val="18"/>
                        </w:rPr>
                        <w:t xml:space="preserve">      &lt;!--</w:t>
                      </w:r>
                    </w:p>
                    <w:p w:rsidR="001C6BB4" w:rsidRPr="001C6BB4" w:rsidRDefault="001C6BB4" w:rsidP="001C6BB4">
                      <w:pPr>
                        <w:jc w:val="left"/>
                        <w:rPr>
                          <w:sz w:val="18"/>
                          <w:szCs w:val="18"/>
                        </w:rPr>
                      </w:pPr>
                      <w:r w:rsidRPr="001C6BB4">
                        <w:rPr>
                          <w:sz w:val="18"/>
                          <w:szCs w:val="18"/>
                        </w:rPr>
                        <w:t xml:space="preserve">         &lt;str name="maxCommitAge"&gt;30MINUTES&lt;/str&gt;</w:t>
                      </w:r>
                    </w:p>
                    <w:p w:rsidR="001C6BB4" w:rsidRPr="001C6BB4" w:rsidRDefault="001C6BB4" w:rsidP="001C6BB4">
                      <w:pPr>
                        <w:jc w:val="left"/>
                        <w:rPr>
                          <w:sz w:val="18"/>
                          <w:szCs w:val="18"/>
                        </w:rPr>
                      </w:pPr>
                      <w:r w:rsidRPr="001C6BB4">
                        <w:rPr>
                          <w:sz w:val="18"/>
                          <w:szCs w:val="18"/>
                        </w:rPr>
                        <w:t xml:space="preserve">         &lt;str name="maxCommitAge"&gt;1DAY&lt;/str&gt;</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r w:rsidRPr="001C6BB4">
                        <w:rPr>
                          <w:sz w:val="18"/>
                          <w:szCs w:val="18"/>
                        </w:rPr>
                        <w:t xml:space="preserve">    &lt;!-- </w:t>
                      </w:r>
                    </w:p>
                    <w:p w:rsidR="001C6BB4" w:rsidRPr="001C6BB4" w:rsidRDefault="001C6BB4" w:rsidP="001C6BB4">
                      <w:pPr>
                        <w:jc w:val="left"/>
                        <w:rPr>
                          <w:sz w:val="18"/>
                          <w:szCs w:val="18"/>
                        </w:rPr>
                      </w:pPr>
                      <w:r w:rsidRPr="001C6BB4">
                        <w:rPr>
                          <w:sz w:val="18"/>
                          <w:szCs w:val="18"/>
                        </w:rPr>
                        <w:t xml:space="preserve">    &lt;/deletionPolicy&gt;</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 Lucene Infostream</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To aid in advanced debugging, Lucene provides an "InfoStream"</w:t>
                      </w:r>
                    </w:p>
                    <w:p w:rsidR="001C6BB4" w:rsidRPr="001C6BB4" w:rsidRDefault="001C6BB4" w:rsidP="001C6BB4">
                      <w:pPr>
                        <w:jc w:val="left"/>
                        <w:rPr>
                          <w:sz w:val="18"/>
                          <w:szCs w:val="18"/>
                        </w:rPr>
                      </w:pPr>
                      <w:r w:rsidRPr="001C6BB4">
                        <w:rPr>
                          <w:sz w:val="18"/>
                          <w:szCs w:val="18"/>
                        </w:rPr>
                        <w:t xml:space="preserve">         of detailed information when indexing.</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Setting The value to true will instruct the underlying Lucene</w:t>
                      </w:r>
                    </w:p>
                    <w:p w:rsidR="001C6BB4" w:rsidRPr="001C6BB4" w:rsidRDefault="001C6BB4" w:rsidP="001C6BB4">
                      <w:pPr>
                        <w:jc w:val="left"/>
                        <w:rPr>
                          <w:sz w:val="18"/>
                          <w:szCs w:val="18"/>
                        </w:rPr>
                      </w:pPr>
                      <w:r w:rsidRPr="001C6BB4">
                        <w:rPr>
                          <w:sz w:val="18"/>
                          <w:szCs w:val="18"/>
                        </w:rPr>
                        <w:t xml:space="preserve">         IndexWriter to write its debugging info the specified file</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r w:rsidRPr="001C6BB4">
                        <w:rPr>
                          <w:sz w:val="18"/>
                          <w:szCs w:val="18"/>
                        </w:rPr>
                        <w:t xml:space="preserve">     &lt;!-- &lt;infoStream file="INFOSTREAM.txt"&gt;false&lt;/infoStream&gt; --&gt; </w:t>
                      </w:r>
                    </w:p>
                    <w:p w:rsidR="001C6BB4" w:rsidRPr="001C6BB4" w:rsidRDefault="001C6BB4" w:rsidP="001C6BB4">
                      <w:pPr>
                        <w:jc w:val="left"/>
                        <w:rPr>
                          <w:sz w:val="18"/>
                          <w:szCs w:val="18"/>
                        </w:rPr>
                      </w:pPr>
                      <w:r w:rsidRPr="001C6BB4">
                        <w:rPr>
                          <w:sz w:val="18"/>
                          <w:szCs w:val="18"/>
                        </w:rPr>
                        <w:t xml:space="preserve">  &lt;/indexConfig&gt;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&lt;jmx /&gt;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&lt;updateHandler class="solr.DirectUpdateHandler2"&gt;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&lt;updateLog&gt;</w:t>
                      </w:r>
                    </w:p>
                    <w:p w:rsidR="001C6BB4" w:rsidRPr="001C6BB4" w:rsidRDefault="001C6BB4" w:rsidP="001C6BB4">
                      <w:pPr>
                        <w:jc w:val="left"/>
                        <w:rPr>
                          <w:sz w:val="18"/>
                          <w:szCs w:val="18"/>
                        </w:rPr>
                      </w:pPr>
                      <w:r w:rsidRPr="001C6BB4">
                        <w:rPr>
                          <w:sz w:val="18"/>
                          <w:szCs w:val="18"/>
                        </w:rPr>
                        <w:t xml:space="preserve">      &lt;str name="dir"&gt;${solr.ulog.dir:}&lt;/str&gt;</w:t>
                      </w:r>
                    </w:p>
                    <w:p w:rsidR="001C6BB4" w:rsidRPr="001C6BB4" w:rsidRDefault="001C6BB4" w:rsidP="001C6BB4">
                      <w:pPr>
                        <w:jc w:val="left"/>
                        <w:rPr>
                          <w:sz w:val="18"/>
                          <w:szCs w:val="18"/>
                        </w:rPr>
                      </w:pPr>
                      <w:r w:rsidRPr="001C6BB4">
                        <w:rPr>
                          <w:sz w:val="18"/>
                          <w:szCs w:val="18"/>
                        </w:rPr>
                        <w:t xml:space="preserve">    &lt;/updateLog&gt;</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&lt;autoCommit&gt; </w:t>
                      </w:r>
                    </w:p>
                    <w:p w:rsidR="001C6BB4" w:rsidRPr="001C6BB4" w:rsidRDefault="001C6BB4" w:rsidP="001C6BB4">
                      <w:pPr>
                        <w:jc w:val="left"/>
                        <w:rPr>
                          <w:sz w:val="18"/>
                          <w:szCs w:val="18"/>
                        </w:rPr>
                      </w:pPr>
                      <w:r w:rsidRPr="001C6BB4">
                        <w:rPr>
                          <w:sz w:val="18"/>
                          <w:szCs w:val="18"/>
                        </w:rPr>
                        <w:tab/>
                        <w:t xml:space="preserve"> &lt;maxDocs&gt;1000&lt;/maxDocs&gt;</w:t>
                      </w:r>
                    </w:p>
                    <w:p w:rsidR="001C6BB4" w:rsidRPr="001C6BB4" w:rsidRDefault="001C6BB4" w:rsidP="001C6BB4">
                      <w:pPr>
                        <w:jc w:val="left"/>
                        <w:rPr>
                          <w:sz w:val="18"/>
                          <w:szCs w:val="18"/>
                        </w:rPr>
                      </w:pPr>
                      <w:r w:rsidRPr="001C6BB4">
                        <w:rPr>
                          <w:sz w:val="18"/>
                          <w:szCs w:val="18"/>
                        </w:rPr>
                        <w:t xml:space="preserve">       &lt;maxTime&gt;15000&lt;/maxTime&gt; </w:t>
                      </w:r>
                    </w:p>
                    <w:p w:rsidR="001C6BB4" w:rsidRPr="001C6BB4" w:rsidRDefault="001C6BB4" w:rsidP="001C6BB4">
                      <w:pPr>
                        <w:jc w:val="left"/>
                        <w:rPr>
                          <w:sz w:val="18"/>
                          <w:szCs w:val="18"/>
                        </w:rPr>
                      </w:pPr>
                      <w:r w:rsidRPr="001C6BB4">
                        <w:rPr>
                          <w:sz w:val="18"/>
                          <w:szCs w:val="18"/>
                        </w:rPr>
                        <w:t xml:space="preserve">       &lt;openSearcher&gt;false&lt;/openSearcher&gt; </w:t>
                      </w:r>
                    </w:p>
                    <w:p w:rsidR="001C6BB4" w:rsidRPr="001C6BB4" w:rsidRDefault="001C6BB4" w:rsidP="001C6BB4">
                      <w:pPr>
                        <w:jc w:val="left"/>
                        <w:rPr>
                          <w:sz w:val="18"/>
                          <w:szCs w:val="18"/>
                        </w:rPr>
                      </w:pPr>
                      <w:r w:rsidRPr="001C6BB4">
                        <w:rPr>
                          <w:sz w:val="18"/>
                          <w:szCs w:val="18"/>
                        </w:rPr>
                        <w:t xml:space="preserve">     &lt;/autoCommit&gt;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&lt;/updateHandler&gt;</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&lt;query&gt;</w:t>
                      </w:r>
                    </w:p>
                    <w:p w:rsidR="001C6BB4" w:rsidRPr="001C6BB4" w:rsidRDefault="001C6BB4" w:rsidP="001C6BB4">
                      <w:pPr>
                        <w:jc w:val="left"/>
                        <w:rPr>
                          <w:sz w:val="18"/>
                          <w:szCs w:val="18"/>
                        </w:rPr>
                      </w:pPr>
                      <w:r w:rsidRPr="001C6BB4">
                        <w:rPr>
                          <w:sz w:val="18"/>
                          <w:szCs w:val="18"/>
                        </w:rPr>
                        <w:t xml:space="preserve">    &lt;!-- Max Boolean Clauses</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Maximum number of clauses in each BooleanQuery,  an exception</w:t>
                      </w:r>
                    </w:p>
                    <w:p w:rsidR="001C6BB4" w:rsidRPr="001C6BB4" w:rsidRDefault="001C6BB4" w:rsidP="001C6BB4">
                      <w:pPr>
                        <w:jc w:val="left"/>
                        <w:rPr>
                          <w:sz w:val="18"/>
                          <w:szCs w:val="18"/>
                        </w:rPr>
                      </w:pPr>
                      <w:r w:rsidRPr="001C6BB4">
                        <w:rPr>
                          <w:sz w:val="18"/>
                          <w:szCs w:val="18"/>
                        </w:rPr>
                        <w:t xml:space="preserve">         is thrown if exceeded.</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 WARNING **</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This option actually modifies a global Lucene property that</w:t>
                      </w:r>
                    </w:p>
                    <w:p w:rsidR="001C6BB4" w:rsidRPr="001C6BB4" w:rsidRDefault="001C6BB4" w:rsidP="001C6BB4">
                      <w:pPr>
                        <w:jc w:val="left"/>
                        <w:rPr>
                          <w:sz w:val="18"/>
                          <w:szCs w:val="18"/>
                        </w:rPr>
                      </w:pPr>
                      <w:r w:rsidRPr="001C6BB4">
                        <w:rPr>
                          <w:sz w:val="18"/>
                          <w:szCs w:val="18"/>
                        </w:rPr>
                        <w:t xml:space="preserve">         will affect all SolrCores.  If multiple solrconfig.xml files</w:t>
                      </w:r>
                    </w:p>
                    <w:p w:rsidR="001C6BB4" w:rsidRPr="001C6BB4" w:rsidRDefault="001C6BB4" w:rsidP="001C6BB4">
                      <w:pPr>
                        <w:jc w:val="left"/>
                        <w:rPr>
                          <w:sz w:val="18"/>
                          <w:szCs w:val="18"/>
                        </w:rPr>
                      </w:pPr>
                      <w:r w:rsidRPr="001C6BB4">
                        <w:rPr>
                          <w:sz w:val="18"/>
                          <w:szCs w:val="18"/>
                        </w:rPr>
                        <w:t xml:space="preserve">         disagree on this property, the value at any given moment will</w:t>
                      </w:r>
                    </w:p>
                    <w:p w:rsidR="001C6BB4" w:rsidRPr="001C6BB4" w:rsidRDefault="001C6BB4" w:rsidP="001C6BB4">
                      <w:pPr>
                        <w:jc w:val="left"/>
                        <w:rPr>
                          <w:sz w:val="18"/>
                          <w:szCs w:val="18"/>
                        </w:rPr>
                      </w:pPr>
                      <w:r w:rsidRPr="001C6BB4">
                        <w:rPr>
                          <w:sz w:val="18"/>
                          <w:szCs w:val="18"/>
                        </w:rPr>
                        <w:t xml:space="preserve">         be based on the last SolrCore to be initialized.</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r w:rsidRPr="001C6BB4">
                        <w:rPr>
                          <w:sz w:val="18"/>
                          <w:szCs w:val="18"/>
                        </w:rPr>
                        <w:t xml:space="preserve">    &lt;maxBooleanClauses&gt;1024&lt;/maxBooleanClauses&gt;</w:t>
                      </w:r>
                    </w:p>
                    <w:p w:rsidR="001C6BB4" w:rsidRPr="001C6BB4" w:rsidRDefault="001C6BB4" w:rsidP="001C6BB4">
                      <w:pPr>
                        <w:jc w:val="left"/>
                        <w:rPr>
                          <w:sz w:val="18"/>
                          <w:szCs w:val="18"/>
                        </w:rPr>
                      </w:pP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 Solr Internal Query Caches</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There are two implementations of cache available for Solr,</w:t>
                      </w:r>
                    </w:p>
                    <w:p w:rsidR="001C6BB4" w:rsidRPr="001C6BB4" w:rsidRDefault="001C6BB4" w:rsidP="001C6BB4">
                      <w:pPr>
                        <w:jc w:val="left"/>
                        <w:rPr>
                          <w:sz w:val="18"/>
                          <w:szCs w:val="18"/>
                        </w:rPr>
                      </w:pPr>
                      <w:r w:rsidRPr="001C6BB4">
                        <w:rPr>
                          <w:sz w:val="18"/>
                          <w:szCs w:val="18"/>
                        </w:rPr>
                        <w:t xml:space="preserve">         LRUCache, based on a synchronized LinkedHashMap, and</w:t>
                      </w:r>
                    </w:p>
                    <w:p w:rsidR="001C6BB4" w:rsidRPr="001C6BB4" w:rsidRDefault="001C6BB4" w:rsidP="001C6BB4">
                      <w:pPr>
                        <w:jc w:val="left"/>
                        <w:rPr>
                          <w:sz w:val="18"/>
                          <w:szCs w:val="18"/>
                        </w:rPr>
                      </w:pPr>
                      <w:r w:rsidRPr="001C6BB4">
                        <w:rPr>
                          <w:sz w:val="18"/>
                          <w:szCs w:val="18"/>
                        </w:rPr>
                        <w:t xml:space="preserve">         FastLRUCache, based on a ConcurrentHashMap.  </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FastLRUCache has faster gets and slower puts in single</w:t>
                      </w:r>
                    </w:p>
                    <w:p w:rsidR="001C6BB4" w:rsidRPr="001C6BB4" w:rsidRDefault="001C6BB4" w:rsidP="001C6BB4">
                      <w:pPr>
                        <w:jc w:val="left"/>
                        <w:rPr>
                          <w:sz w:val="18"/>
                          <w:szCs w:val="18"/>
                        </w:rPr>
                      </w:pPr>
                      <w:r w:rsidRPr="001C6BB4">
                        <w:rPr>
                          <w:sz w:val="18"/>
                          <w:szCs w:val="18"/>
                        </w:rPr>
                        <w:t xml:space="preserve">         threaded operation and thus is generally faster than LRUCache</w:t>
                      </w:r>
                    </w:p>
                    <w:p w:rsidR="001C6BB4" w:rsidRPr="001C6BB4" w:rsidRDefault="001C6BB4" w:rsidP="001C6BB4">
                      <w:pPr>
                        <w:jc w:val="left"/>
                        <w:rPr>
                          <w:sz w:val="18"/>
                          <w:szCs w:val="18"/>
                        </w:rPr>
                      </w:pPr>
                      <w:r w:rsidRPr="001C6BB4">
                        <w:rPr>
                          <w:sz w:val="18"/>
                          <w:szCs w:val="18"/>
                        </w:rPr>
                        <w:t xml:space="preserve">         when the hit ratio of the cache is high (&gt; 75%), and may be</w:t>
                      </w:r>
                    </w:p>
                    <w:p w:rsidR="001C6BB4" w:rsidRPr="001C6BB4" w:rsidRDefault="001C6BB4" w:rsidP="001C6BB4">
                      <w:pPr>
                        <w:jc w:val="left"/>
                        <w:rPr>
                          <w:sz w:val="18"/>
                          <w:szCs w:val="18"/>
                        </w:rPr>
                      </w:pPr>
                      <w:r w:rsidRPr="001C6BB4">
                        <w:rPr>
                          <w:sz w:val="18"/>
                          <w:szCs w:val="18"/>
                        </w:rPr>
                        <w:t xml:space="preserve">         faster under other scenarios on multi-cpu systems.</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 Filter Cache</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Cache used by SolrIndexSearcher for filters (DocSets),</w:t>
                      </w:r>
                    </w:p>
                    <w:p w:rsidR="001C6BB4" w:rsidRPr="001C6BB4" w:rsidRDefault="001C6BB4" w:rsidP="001C6BB4">
                      <w:pPr>
                        <w:jc w:val="left"/>
                        <w:rPr>
                          <w:sz w:val="18"/>
                          <w:szCs w:val="18"/>
                        </w:rPr>
                      </w:pPr>
                      <w:r w:rsidRPr="001C6BB4">
                        <w:rPr>
                          <w:sz w:val="18"/>
                          <w:szCs w:val="18"/>
                        </w:rPr>
                        <w:t xml:space="preserve">         unordered sets of *all* documents that match a query.  When a</w:t>
                      </w:r>
                    </w:p>
                    <w:p w:rsidR="001C6BB4" w:rsidRPr="001C6BB4" w:rsidRDefault="001C6BB4" w:rsidP="001C6BB4">
                      <w:pPr>
                        <w:jc w:val="left"/>
                        <w:rPr>
                          <w:sz w:val="18"/>
                          <w:szCs w:val="18"/>
                        </w:rPr>
                      </w:pPr>
                      <w:r w:rsidRPr="001C6BB4">
                        <w:rPr>
                          <w:sz w:val="18"/>
                          <w:szCs w:val="18"/>
                        </w:rPr>
                        <w:t xml:space="preserve">         new searcher is opened, its caches may be prepopulated or</w:t>
                      </w:r>
                    </w:p>
                    <w:p w:rsidR="001C6BB4" w:rsidRPr="001C6BB4" w:rsidRDefault="001C6BB4" w:rsidP="001C6BB4">
                      <w:pPr>
                        <w:jc w:val="left"/>
                        <w:rPr>
                          <w:sz w:val="18"/>
                          <w:szCs w:val="18"/>
                        </w:rPr>
                      </w:pPr>
                      <w:r w:rsidRPr="001C6BB4">
                        <w:rPr>
                          <w:sz w:val="18"/>
                          <w:szCs w:val="18"/>
                        </w:rPr>
                        <w:t xml:space="preserve">         "autowarmed" using data from caches in the old searcher.</w:t>
                      </w:r>
                    </w:p>
                    <w:p w:rsidR="001C6BB4" w:rsidRPr="001C6BB4" w:rsidRDefault="001C6BB4" w:rsidP="001C6BB4">
                      <w:pPr>
                        <w:jc w:val="left"/>
                        <w:rPr>
                          <w:sz w:val="18"/>
                          <w:szCs w:val="18"/>
                        </w:rPr>
                      </w:pPr>
                      <w:r w:rsidRPr="001C6BB4">
                        <w:rPr>
                          <w:sz w:val="18"/>
                          <w:szCs w:val="18"/>
                        </w:rPr>
                        <w:t xml:space="preserve">         autowarmCount is the number of items to prepopulate.  For</w:t>
                      </w:r>
                    </w:p>
                    <w:p w:rsidR="001C6BB4" w:rsidRPr="001C6BB4" w:rsidRDefault="001C6BB4" w:rsidP="001C6BB4">
                      <w:pPr>
                        <w:jc w:val="left"/>
                        <w:rPr>
                          <w:sz w:val="18"/>
                          <w:szCs w:val="18"/>
                        </w:rPr>
                      </w:pPr>
                      <w:r w:rsidRPr="001C6BB4">
                        <w:rPr>
                          <w:sz w:val="18"/>
                          <w:szCs w:val="18"/>
                        </w:rPr>
                        <w:t xml:space="preserve">         LRUCache, the autowarmed items will be the most recently</w:t>
                      </w:r>
                    </w:p>
                    <w:p w:rsidR="001C6BB4" w:rsidRPr="001C6BB4" w:rsidRDefault="001C6BB4" w:rsidP="001C6BB4">
                      <w:pPr>
                        <w:jc w:val="left"/>
                        <w:rPr>
                          <w:sz w:val="18"/>
                          <w:szCs w:val="18"/>
                        </w:rPr>
                      </w:pPr>
                      <w:r w:rsidRPr="001C6BB4">
                        <w:rPr>
                          <w:sz w:val="18"/>
                          <w:szCs w:val="18"/>
                        </w:rPr>
                        <w:t xml:space="preserve">         accessed items.</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Parameters:</w:t>
                      </w:r>
                    </w:p>
                    <w:p w:rsidR="001C6BB4" w:rsidRPr="001C6BB4" w:rsidRDefault="001C6BB4" w:rsidP="001C6BB4">
                      <w:pPr>
                        <w:jc w:val="left"/>
                        <w:rPr>
                          <w:sz w:val="18"/>
                          <w:szCs w:val="18"/>
                        </w:rPr>
                      </w:pPr>
                      <w:r w:rsidRPr="001C6BB4">
                        <w:rPr>
                          <w:sz w:val="18"/>
                          <w:szCs w:val="18"/>
                        </w:rPr>
                        <w:t xml:space="preserve">           class - the SolrCache implementation LRUCache or</w:t>
                      </w:r>
                    </w:p>
                    <w:p w:rsidR="001C6BB4" w:rsidRPr="001C6BB4" w:rsidRDefault="001C6BB4" w:rsidP="001C6BB4">
                      <w:pPr>
                        <w:jc w:val="left"/>
                        <w:rPr>
                          <w:sz w:val="18"/>
                          <w:szCs w:val="18"/>
                        </w:rPr>
                      </w:pPr>
                      <w:r w:rsidRPr="001C6BB4">
                        <w:rPr>
                          <w:sz w:val="18"/>
                          <w:szCs w:val="18"/>
                        </w:rPr>
                        <w:t xml:space="preserve">               (LRUCache or FastLRUCache)</w:t>
                      </w:r>
                    </w:p>
                    <w:p w:rsidR="001C6BB4" w:rsidRPr="001C6BB4" w:rsidRDefault="001C6BB4" w:rsidP="001C6BB4">
                      <w:pPr>
                        <w:jc w:val="left"/>
                        <w:rPr>
                          <w:sz w:val="18"/>
                          <w:szCs w:val="18"/>
                        </w:rPr>
                      </w:pPr>
                      <w:r w:rsidRPr="001C6BB4">
                        <w:rPr>
                          <w:sz w:val="18"/>
                          <w:szCs w:val="18"/>
                        </w:rPr>
                        <w:t xml:space="preserve">           size - the maximum number of entries in the cache</w:t>
                      </w:r>
                    </w:p>
                    <w:p w:rsidR="001C6BB4" w:rsidRPr="001C6BB4" w:rsidRDefault="001C6BB4" w:rsidP="001C6BB4">
                      <w:pPr>
                        <w:jc w:val="left"/>
                        <w:rPr>
                          <w:sz w:val="18"/>
                          <w:szCs w:val="18"/>
                        </w:rPr>
                      </w:pPr>
                      <w:r w:rsidRPr="001C6BB4">
                        <w:rPr>
                          <w:sz w:val="18"/>
                          <w:szCs w:val="18"/>
                        </w:rPr>
                        <w:t xml:space="preserve">           initialSize - the initial capacity (number of entries) of</w:t>
                      </w:r>
                    </w:p>
                    <w:p w:rsidR="001C6BB4" w:rsidRPr="001C6BB4" w:rsidRDefault="001C6BB4" w:rsidP="001C6BB4">
                      <w:pPr>
                        <w:jc w:val="left"/>
                        <w:rPr>
                          <w:sz w:val="18"/>
                          <w:szCs w:val="18"/>
                        </w:rPr>
                      </w:pPr>
                      <w:r w:rsidRPr="001C6BB4">
                        <w:rPr>
                          <w:sz w:val="18"/>
                          <w:szCs w:val="18"/>
                        </w:rPr>
                        <w:t xml:space="preserve">               the cache.  (see java.util.HashMap)</w:t>
                      </w:r>
                    </w:p>
                    <w:p w:rsidR="001C6BB4" w:rsidRPr="001C6BB4" w:rsidRDefault="001C6BB4" w:rsidP="001C6BB4">
                      <w:pPr>
                        <w:jc w:val="left"/>
                        <w:rPr>
                          <w:sz w:val="18"/>
                          <w:szCs w:val="18"/>
                        </w:rPr>
                      </w:pPr>
                      <w:r w:rsidRPr="001C6BB4">
                        <w:rPr>
                          <w:sz w:val="18"/>
                          <w:szCs w:val="18"/>
                        </w:rPr>
                        <w:t xml:space="preserve">           autowarmCount - the number of entries to prepopulate from</w:t>
                      </w:r>
                    </w:p>
                    <w:p w:rsidR="001C6BB4" w:rsidRPr="001C6BB4" w:rsidRDefault="001C6BB4" w:rsidP="001C6BB4">
                      <w:pPr>
                        <w:jc w:val="left"/>
                        <w:rPr>
                          <w:sz w:val="18"/>
                          <w:szCs w:val="18"/>
                        </w:rPr>
                      </w:pPr>
                      <w:r w:rsidRPr="001C6BB4">
                        <w:rPr>
                          <w:sz w:val="18"/>
                          <w:szCs w:val="18"/>
                        </w:rPr>
                        <w:t xml:space="preserve">               and old cache.  </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r w:rsidRPr="001C6BB4">
                        <w:rPr>
                          <w:sz w:val="18"/>
                          <w:szCs w:val="18"/>
                        </w:rPr>
                        <w:t xml:space="preserve">    &lt;filterCache class="solr.FastLRUCache"</w:t>
                      </w:r>
                    </w:p>
                    <w:p w:rsidR="001C6BB4" w:rsidRPr="001C6BB4" w:rsidRDefault="001C6BB4" w:rsidP="001C6BB4">
                      <w:pPr>
                        <w:jc w:val="left"/>
                        <w:rPr>
                          <w:sz w:val="18"/>
                          <w:szCs w:val="18"/>
                        </w:rPr>
                      </w:pPr>
                      <w:r w:rsidRPr="001C6BB4">
                        <w:rPr>
                          <w:sz w:val="18"/>
                          <w:szCs w:val="18"/>
                        </w:rPr>
                        <w:t xml:space="preserve">                 size="512"</w:t>
                      </w:r>
                    </w:p>
                    <w:p w:rsidR="001C6BB4" w:rsidRPr="001C6BB4" w:rsidRDefault="001C6BB4" w:rsidP="001C6BB4">
                      <w:pPr>
                        <w:jc w:val="left"/>
                        <w:rPr>
                          <w:sz w:val="18"/>
                          <w:szCs w:val="18"/>
                        </w:rPr>
                      </w:pPr>
                      <w:r w:rsidRPr="001C6BB4">
                        <w:rPr>
                          <w:sz w:val="18"/>
                          <w:szCs w:val="18"/>
                        </w:rPr>
                        <w:t xml:space="preserve">                 initialSize="512"</w:t>
                      </w:r>
                    </w:p>
                    <w:p w:rsidR="001C6BB4" w:rsidRPr="001C6BB4" w:rsidRDefault="001C6BB4" w:rsidP="001C6BB4">
                      <w:pPr>
                        <w:jc w:val="left"/>
                        <w:rPr>
                          <w:sz w:val="18"/>
                          <w:szCs w:val="18"/>
                        </w:rPr>
                      </w:pPr>
                      <w:r w:rsidRPr="001C6BB4">
                        <w:rPr>
                          <w:sz w:val="18"/>
                          <w:szCs w:val="18"/>
                        </w:rPr>
                        <w:t xml:space="preserve">                 autowarmCount="0"/&gt;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 Query Result Cache</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Caches results of searches - ordered lists of document ids</w:t>
                      </w:r>
                    </w:p>
                    <w:p w:rsidR="001C6BB4" w:rsidRPr="001C6BB4" w:rsidRDefault="001C6BB4" w:rsidP="001C6BB4">
                      <w:pPr>
                        <w:jc w:val="left"/>
                        <w:rPr>
                          <w:sz w:val="18"/>
                          <w:szCs w:val="18"/>
                        </w:rPr>
                      </w:pPr>
                      <w:r w:rsidRPr="001C6BB4">
                        <w:rPr>
                          <w:sz w:val="18"/>
                          <w:szCs w:val="18"/>
                        </w:rPr>
                        <w:t xml:space="preserve">         (DocList) based on a query, a sort, and the range of documents requested.  </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r w:rsidRPr="001C6BB4">
                        <w:rPr>
                          <w:sz w:val="18"/>
                          <w:szCs w:val="18"/>
                        </w:rPr>
                        <w:t xml:space="preserve">    &lt;queryResultCache class="solr.LRUCache"</w:t>
                      </w:r>
                    </w:p>
                    <w:p w:rsidR="001C6BB4" w:rsidRPr="001C6BB4" w:rsidRDefault="001C6BB4" w:rsidP="001C6BB4">
                      <w:pPr>
                        <w:jc w:val="left"/>
                        <w:rPr>
                          <w:sz w:val="18"/>
                          <w:szCs w:val="18"/>
                        </w:rPr>
                      </w:pPr>
                      <w:r w:rsidRPr="001C6BB4">
                        <w:rPr>
                          <w:sz w:val="18"/>
                          <w:szCs w:val="18"/>
                        </w:rPr>
                        <w:t xml:space="preserve">                     size="512"</w:t>
                      </w:r>
                    </w:p>
                    <w:p w:rsidR="001C6BB4" w:rsidRPr="001C6BB4" w:rsidRDefault="001C6BB4" w:rsidP="001C6BB4">
                      <w:pPr>
                        <w:jc w:val="left"/>
                        <w:rPr>
                          <w:sz w:val="18"/>
                          <w:szCs w:val="18"/>
                        </w:rPr>
                      </w:pPr>
                      <w:r w:rsidRPr="001C6BB4">
                        <w:rPr>
                          <w:sz w:val="18"/>
                          <w:szCs w:val="18"/>
                        </w:rPr>
                        <w:t xml:space="preserve">                     initialSize="512"</w:t>
                      </w:r>
                    </w:p>
                    <w:p w:rsidR="001C6BB4" w:rsidRPr="001C6BB4" w:rsidRDefault="001C6BB4" w:rsidP="001C6BB4">
                      <w:pPr>
                        <w:jc w:val="left"/>
                        <w:rPr>
                          <w:sz w:val="18"/>
                          <w:szCs w:val="18"/>
                        </w:rPr>
                      </w:pPr>
                      <w:r w:rsidRPr="001C6BB4">
                        <w:rPr>
                          <w:sz w:val="18"/>
                          <w:szCs w:val="18"/>
                        </w:rPr>
                        <w:t xml:space="preserve">                     autowarmCount="0"/&gt;</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&lt;!-- Document Cache</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Caches Lucene Document objects (the stored fields for each</w:t>
                      </w:r>
                    </w:p>
                    <w:p w:rsidR="001C6BB4" w:rsidRPr="001C6BB4" w:rsidRDefault="001C6BB4" w:rsidP="001C6BB4">
                      <w:pPr>
                        <w:jc w:val="left"/>
                        <w:rPr>
                          <w:sz w:val="18"/>
                          <w:szCs w:val="18"/>
                        </w:rPr>
                      </w:pPr>
                      <w:r w:rsidRPr="001C6BB4">
                        <w:rPr>
                          <w:sz w:val="18"/>
                          <w:szCs w:val="18"/>
                        </w:rPr>
                        <w:t xml:space="preserve">         document).  Since Lucene internal document ids are transient,</w:t>
                      </w:r>
                    </w:p>
                    <w:p w:rsidR="001C6BB4" w:rsidRPr="001C6BB4" w:rsidRDefault="001C6BB4" w:rsidP="001C6BB4">
                      <w:pPr>
                        <w:jc w:val="left"/>
                        <w:rPr>
                          <w:sz w:val="18"/>
                          <w:szCs w:val="18"/>
                        </w:rPr>
                      </w:pPr>
                      <w:r w:rsidRPr="001C6BB4">
                        <w:rPr>
                          <w:sz w:val="18"/>
                          <w:szCs w:val="18"/>
                        </w:rPr>
                        <w:t xml:space="preserve">         this cache will not be autowarmed.  </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r w:rsidRPr="001C6BB4">
                        <w:rPr>
                          <w:sz w:val="18"/>
                          <w:szCs w:val="18"/>
                        </w:rPr>
                        <w:t xml:space="preserve">    &lt;documentCache class="solr.LRUCache"</w:t>
                      </w:r>
                    </w:p>
                    <w:p w:rsidR="001C6BB4" w:rsidRPr="001C6BB4" w:rsidRDefault="001C6BB4" w:rsidP="001C6BB4">
                      <w:pPr>
                        <w:jc w:val="left"/>
                        <w:rPr>
                          <w:sz w:val="18"/>
                          <w:szCs w:val="18"/>
                        </w:rPr>
                      </w:pPr>
                      <w:r w:rsidRPr="001C6BB4">
                        <w:rPr>
                          <w:sz w:val="18"/>
                          <w:szCs w:val="18"/>
                        </w:rPr>
                        <w:t xml:space="preserve">                   size="512"</w:t>
                      </w:r>
                    </w:p>
                    <w:p w:rsidR="001C6BB4" w:rsidRPr="001C6BB4" w:rsidRDefault="001C6BB4" w:rsidP="001C6BB4">
                      <w:pPr>
                        <w:jc w:val="left"/>
                        <w:rPr>
                          <w:sz w:val="18"/>
                          <w:szCs w:val="18"/>
                        </w:rPr>
                      </w:pPr>
                      <w:r w:rsidRPr="001C6BB4">
                        <w:rPr>
                          <w:sz w:val="18"/>
                          <w:szCs w:val="18"/>
                        </w:rPr>
                        <w:t xml:space="preserve">                   initialSize="512"</w:t>
                      </w:r>
                    </w:p>
                    <w:p w:rsidR="001C6BB4" w:rsidRPr="001C6BB4" w:rsidRDefault="001C6BB4" w:rsidP="001C6BB4">
                      <w:pPr>
                        <w:jc w:val="left"/>
                        <w:rPr>
                          <w:sz w:val="18"/>
                          <w:szCs w:val="18"/>
                        </w:rPr>
                      </w:pPr>
                      <w:r w:rsidRPr="001C6BB4">
                        <w:rPr>
                          <w:sz w:val="18"/>
                          <w:szCs w:val="18"/>
                        </w:rPr>
                        <w:t xml:space="preserve">                   autowarmCount="0"/&gt;</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&lt;!-- Field Value Cache</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Cache used to hold field values that are quickly accessible</w:t>
                      </w:r>
                    </w:p>
                    <w:p w:rsidR="001C6BB4" w:rsidRPr="001C6BB4" w:rsidRDefault="001C6BB4" w:rsidP="001C6BB4">
                      <w:pPr>
                        <w:jc w:val="left"/>
                        <w:rPr>
                          <w:sz w:val="18"/>
                          <w:szCs w:val="18"/>
                        </w:rPr>
                      </w:pPr>
                      <w:r w:rsidRPr="001C6BB4">
                        <w:rPr>
                          <w:sz w:val="18"/>
                          <w:szCs w:val="18"/>
                        </w:rPr>
                        <w:t xml:space="preserve">         by document id.  The fieldValueCache is created by default</w:t>
                      </w:r>
                    </w:p>
                    <w:p w:rsidR="001C6BB4" w:rsidRPr="001C6BB4" w:rsidRDefault="001C6BB4" w:rsidP="001C6BB4">
                      <w:pPr>
                        <w:jc w:val="left"/>
                        <w:rPr>
                          <w:sz w:val="18"/>
                          <w:szCs w:val="18"/>
                        </w:rPr>
                      </w:pPr>
                      <w:r w:rsidRPr="001C6BB4">
                        <w:rPr>
                          <w:sz w:val="18"/>
                          <w:szCs w:val="18"/>
                        </w:rPr>
                        <w:t xml:space="preserve">         even if not configured here.</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r w:rsidRPr="001C6BB4">
                        <w:rPr>
                          <w:sz w:val="18"/>
                          <w:szCs w:val="18"/>
                        </w:rPr>
                        <w:t xml:space="preserve">    &lt;!--</w:t>
                      </w:r>
                    </w:p>
                    <w:p w:rsidR="001C6BB4" w:rsidRPr="001C6BB4" w:rsidRDefault="001C6BB4" w:rsidP="001C6BB4">
                      <w:pPr>
                        <w:jc w:val="left"/>
                        <w:rPr>
                          <w:sz w:val="18"/>
                          <w:szCs w:val="18"/>
                        </w:rPr>
                      </w:pPr>
                      <w:r w:rsidRPr="001C6BB4">
                        <w:rPr>
                          <w:sz w:val="18"/>
                          <w:szCs w:val="18"/>
                        </w:rPr>
                        <w:t xml:space="preserve">       &lt;fieldValueCache class="solr.FastLRUCache"</w:t>
                      </w:r>
                    </w:p>
                    <w:p w:rsidR="001C6BB4" w:rsidRPr="001C6BB4" w:rsidRDefault="001C6BB4" w:rsidP="001C6BB4">
                      <w:pPr>
                        <w:jc w:val="left"/>
                        <w:rPr>
                          <w:sz w:val="18"/>
                          <w:szCs w:val="18"/>
                        </w:rPr>
                      </w:pPr>
                      <w:r w:rsidRPr="001C6BB4">
                        <w:rPr>
                          <w:sz w:val="18"/>
                          <w:szCs w:val="18"/>
                        </w:rPr>
                        <w:t xml:space="preserve">                        size="512"</w:t>
                      </w:r>
                    </w:p>
                    <w:p w:rsidR="001C6BB4" w:rsidRPr="001C6BB4" w:rsidRDefault="001C6BB4" w:rsidP="001C6BB4">
                      <w:pPr>
                        <w:jc w:val="left"/>
                        <w:rPr>
                          <w:sz w:val="18"/>
                          <w:szCs w:val="18"/>
                        </w:rPr>
                      </w:pPr>
                      <w:r w:rsidRPr="001C6BB4">
                        <w:rPr>
                          <w:sz w:val="18"/>
                          <w:szCs w:val="18"/>
                        </w:rPr>
                        <w:t xml:space="preserve">                        autowarmCount="128"</w:t>
                      </w:r>
                    </w:p>
                    <w:p w:rsidR="001C6BB4" w:rsidRPr="001C6BB4" w:rsidRDefault="001C6BB4" w:rsidP="001C6BB4">
                      <w:pPr>
                        <w:jc w:val="left"/>
                        <w:rPr>
                          <w:sz w:val="18"/>
                          <w:szCs w:val="18"/>
                        </w:rPr>
                      </w:pPr>
                      <w:r w:rsidRPr="001C6BB4">
                        <w:rPr>
                          <w:sz w:val="18"/>
                          <w:szCs w:val="18"/>
                        </w:rPr>
                        <w:t xml:space="preserve">                        showItems="32" /&gt;</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 Custom Cache</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Example of a generic cache.  These caches may be accessed by</w:t>
                      </w:r>
                    </w:p>
                    <w:p w:rsidR="001C6BB4" w:rsidRPr="001C6BB4" w:rsidRDefault="001C6BB4" w:rsidP="001C6BB4">
                      <w:pPr>
                        <w:jc w:val="left"/>
                        <w:rPr>
                          <w:sz w:val="18"/>
                          <w:szCs w:val="18"/>
                        </w:rPr>
                      </w:pPr>
                      <w:r w:rsidRPr="001C6BB4">
                        <w:rPr>
                          <w:sz w:val="18"/>
                          <w:szCs w:val="18"/>
                        </w:rPr>
                        <w:t xml:space="preserve">         name through SolrIndexSearcher.getCache(),cacheLookup(), and</w:t>
                      </w:r>
                    </w:p>
                    <w:p w:rsidR="001C6BB4" w:rsidRPr="001C6BB4" w:rsidRDefault="001C6BB4" w:rsidP="001C6BB4">
                      <w:pPr>
                        <w:jc w:val="left"/>
                        <w:rPr>
                          <w:sz w:val="18"/>
                          <w:szCs w:val="18"/>
                        </w:rPr>
                      </w:pPr>
                      <w:r w:rsidRPr="001C6BB4">
                        <w:rPr>
                          <w:sz w:val="18"/>
                          <w:szCs w:val="18"/>
                        </w:rPr>
                        <w:t xml:space="preserve">         cacheInsert().  The purpose is to enable easy caching of</w:t>
                      </w:r>
                    </w:p>
                    <w:p w:rsidR="001C6BB4" w:rsidRPr="001C6BB4" w:rsidRDefault="001C6BB4" w:rsidP="001C6BB4">
                      <w:pPr>
                        <w:jc w:val="left"/>
                        <w:rPr>
                          <w:sz w:val="18"/>
                          <w:szCs w:val="18"/>
                        </w:rPr>
                      </w:pPr>
                      <w:r w:rsidRPr="001C6BB4">
                        <w:rPr>
                          <w:sz w:val="18"/>
                          <w:szCs w:val="18"/>
                        </w:rPr>
                        <w:t xml:space="preserve">         user/application level data.  The regenerator argument should</w:t>
                      </w:r>
                    </w:p>
                    <w:p w:rsidR="001C6BB4" w:rsidRPr="001C6BB4" w:rsidRDefault="001C6BB4" w:rsidP="001C6BB4">
                      <w:pPr>
                        <w:jc w:val="left"/>
                        <w:rPr>
                          <w:sz w:val="18"/>
                          <w:szCs w:val="18"/>
                        </w:rPr>
                      </w:pPr>
                      <w:r w:rsidRPr="001C6BB4">
                        <w:rPr>
                          <w:sz w:val="18"/>
                          <w:szCs w:val="18"/>
                        </w:rPr>
                        <w:t xml:space="preserve">         be specified as an implementation of solr.CacheRegenerator </w:t>
                      </w:r>
                    </w:p>
                    <w:p w:rsidR="001C6BB4" w:rsidRPr="001C6BB4" w:rsidRDefault="001C6BB4" w:rsidP="001C6BB4">
                      <w:pPr>
                        <w:jc w:val="left"/>
                        <w:rPr>
                          <w:sz w:val="18"/>
                          <w:szCs w:val="18"/>
                        </w:rPr>
                      </w:pPr>
                      <w:r w:rsidRPr="001C6BB4">
                        <w:rPr>
                          <w:sz w:val="18"/>
                          <w:szCs w:val="18"/>
                        </w:rPr>
                        <w:t xml:space="preserve">         if autowarming is desired.  </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r w:rsidRPr="001C6BB4">
                        <w:rPr>
                          <w:sz w:val="18"/>
                          <w:szCs w:val="18"/>
                        </w:rPr>
                        <w:t xml:space="preserve">    &lt;!--</w:t>
                      </w:r>
                    </w:p>
                    <w:p w:rsidR="001C6BB4" w:rsidRPr="001C6BB4" w:rsidRDefault="001C6BB4" w:rsidP="001C6BB4">
                      <w:pPr>
                        <w:jc w:val="left"/>
                        <w:rPr>
                          <w:sz w:val="18"/>
                          <w:szCs w:val="18"/>
                        </w:rPr>
                      </w:pPr>
                      <w:r w:rsidRPr="001C6BB4">
                        <w:rPr>
                          <w:sz w:val="18"/>
                          <w:szCs w:val="18"/>
                        </w:rPr>
                        <w:t xml:space="preserve">       &lt;cache name="myUserCache"</w:t>
                      </w:r>
                    </w:p>
                    <w:p w:rsidR="001C6BB4" w:rsidRPr="001C6BB4" w:rsidRDefault="001C6BB4" w:rsidP="001C6BB4">
                      <w:pPr>
                        <w:jc w:val="left"/>
                        <w:rPr>
                          <w:sz w:val="18"/>
                          <w:szCs w:val="18"/>
                        </w:rPr>
                      </w:pPr>
                      <w:r w:rsidRPr="001C6BB4">
                        <w:rPr>
                          <w:sz w:val="18"/>
                          <w:szCs w:val="18"/>
                        </w:rPr>
                        <w:t xml:space="preserve">              class="solr.LRUCache"</w:t>
                      </w:r>
                    </w:p>
                    <w:p w:rsidR="001C6BB4" w:rsidRPr="001C6BB4" w:rsidRDefault="001C6BB4" w:rsidP="001C6BB4">
                      <w:pPr>
                        <w:jc w:val="left"/>
                        <w:rPr>
                          <w:sz w:val="18"/>
                          <w:szCs w:val="18"/>
                        </w:rPr>
                      </w:pPr>
                      <w:r w:rsidRPr="001C6BB4">
                        <w:rPr>
                          <w:sz w:val="18"/>
                          <w:szCs w:val="18"/>
                        </w:rPr>
                        <w:t xml:space="preserve">              size="4096"</w:t>
                      </w:r>
                    </w:p>
                    <w:p w:rsidR="001C6BB4" w:rsidRPr="001C6BB4" w:rsidRDefault="001C6BB4" w:rsidP="001C6BB4">
                      <w:pPr>
                        <w:jc w:val="left"/>
                        <w:rPr>
                          <w:sz w:val="18"/>
                          <w:szCs w:val="18"/>
                        </w:rPr>
                      </w:pPr>
                      <w:r w:rsidRPr="001C6BB4">
                        <w:rPr>
                          <w:sz w:val="18"/>
                          <w:szCs w:val="18"/>
                        </w:rPr>
                        <w:t xml:space="preserve">              initialSize="1024"</w:t>
                      </w:r>
                    </w:p>
                    <w:p w:rsidR="001C6BB4" w:rsidRPr="001C6BB4" w:rsidRDefault="001C6BB4" w:rsidP="001C6BB4">
                      <w:pPr>
                        <w:jc w:val="left"/>
                        <w:rPr>
                          <w:sz w:val="18"/>
                          <w:szCs w:val="18"/>
                        </w:rPr>
                      </w:pPr>
                      <w:r w:rsidRPr="001C6BB4">
                        <w:rPr>
                          <w:sz w:val="18"/>
                          <w:szCs w:val="18"/>
                        </w:rPr>
                        <w:t xml:space="preserve">              autowarmCount="1024"</w:t>
                      </w:r>
                    </w:p>
                    <w:p w:rsidR="001C6BB4" w:rsidRPr="001C6BB4" w:rsidRDefault="001C6BB4" w:rsidP="001C6BB4">
                      <w:pPr>
                        <w:jc w:val="left"/>
                        <w:rPr>
                          <w:sz w:val="18"/>
                          <w:szCs w:val="18"/>
                        </w:rPr>
                      </w:pPr>
                      <w:r w:rsidRPr="001C6BB4">
                        <w:rPr>
                          <w:sz w:val="18"/>
                          <w:szCs w:val="18"/>
                        </w:rPr>
                        <w:t xml:space="preserve">              regenerator="com.mycompany.MyRegenerator"</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 Lazy Field Loading</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If true, stored fields that are not requested will be loaded</w:t>
                      </w:r>
                    </w:p>
                    <w:p w:rsidR="001C6BB4" w:rsidRPr="001C6BB4" w:rsidRDefault="001C6BB4" w:rsidP="001C6BB4">
                      <w:pPr>
                        <w:jc w:val="left"/>
                        <w:rPr>
                          <w:sz w:val="18"/>
                          <w:szCs w:val="18"/>
                        </w:rPr>
                      </w:pPr>
                      <w:r w:rsidRPr="001C6BB4">
                        <w:rPr>
                          <w:sz w:val="18"/>
                          <w:szCs w:val="18"/>
                        </w:rPr>
                        <w:t xml:space="preserve">         lazily.  This can result in a significant speed improvement</w:t>
                      </w:r>
                    </w:p>
                    <w:p w:rsidR="001C6BB4" w:rsidRPr="001C6BB4" w:rsidRDefault="001C6BB4" w:rsidP="001C6BB4">
                      <w:pPr>
                        <w:jc w:val="left"/>
                        <w:rPr>
                          <w:sz w:val="18"/>
                          <w:szCs w:val="18"/>
                        </w:rPr>
                      </w:pPr>
                      <w:r w:rsidRPr="001C6BB4">
                        <w:rPr>
                          <w:sz w:val="18"/>
                          <w:szCs w:val="18"/>
                        </w:rPr>
                        <w:t xml:space="preserve">         if the usual case is to not load all stored fields,</w:t>
                      </w:r>
                    </w:p>
                    <w:p w:rsidR="001C6BB4" w:rsidRPr="001C6BB4" w:rsidRDefault="001C6BB4" w:rsidP="001C6BB4">
                      <w:pPr>
                        <w:jc w:val="left"/>
                        <w:rPr>
                          <w:sz w:val="18"/>
                          <w:szCs w:val="18"/>
                        </w:rPr>
                      </w:pPr>
                      <w:r w:rsidRPr="001C6BB4">
                        <w:rPr>
                          <w:sz w:val="18"/>
                          <w:szCs w:val="18"/>
                        </w:rPr>
                        <w:t xml:space="preserve">         especially if the skipped fields are large compressed text</w:t>
                      </w:r>
                    </w:p>
                    <w:p w:rsidR="001C6BB4" w:rsidRPr="001C6BB4" w:rsidRDefault="001C6BB4" w:rsidP="001C6BB4">
                      <w:pPr>
                        <w:jc w:val="left"/>
                        <w:rPr>
                          <w:sz w:val="18"/>
                          <w:szCs w:val="18"/>
                        </w:rPr>
                      </w:pPr>
                      <w:r w:rsidRPr="001C6BB4">
                        <w:rPr>
                          <w:sz w:val="18"/>
                          <w:szCs w:val="18"/>
                        </w:rPr>
                        <w:t xml:space="preserve">         fields.</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r w:rsidRPr="001C6BB4">
                        <w:rPr>
                          <w:sz w:val="18"/>
                          <w:szCs w:val="18"/>
                        </w:rPr>
                        <w:t xml:space="preserve">    &lt;enableLazyFieldLoading&gt;true&lt;/enableLazyFieldLoading&gt;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 Use Filter For Sorted Query</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A possible optimization that attempts to use a filter to</w:t>
                      </w:r>
                    </w:p>
                    <w:p w:rsidR="001C6BB4" w:rsidRPr="001C6BB4" w:rsidRDefault="001C6BB4" w:rsidP="001C6BB4">
                      <w:pPr>
                        <w:jc w:val="left"/>
                        <w:rPr>
                          <w:sz w:val="18"/>
                          <w:szCs w:val="18"/>
                        </w:rPr>
                      </w:pPr>
                      <w:r w:rsidRPr="001C6BB4">
                        <w:rPr>
                          <w:sz w:val="18"/>
                          <w:szCs w:val="18"/>
                        </w:rPr>
                        <w:t xml:space="preserve">        satisfy a search.  If the requested sort does not include</w:t>
                      </w:r>
                    </w:p>
                    <w:p w:rsidR="001C6BB4" w:rsidRPr="001C6BB4" w:rsidRDefault="001C6BB4" w:rsidP="001C6BB4">
                      <w:pPr>
                        <w:jc w:val="left"/>
                        <w:rPr>
                          <w:sz w:val="18"/>
                          <w:szCs w:val="18"/>
                        </w:rPr>
                      </w:pPr>
                      <w:r w:rsidRPr="001C6BB4">
                        <w:rPr>
                          <w:sz w:val="18"/>
                          <w:szCs w:val="18"/>
                        </w:rPr>
                        <w:t xml:space="preserve">        score, then the filterCache will be checked for a filter</w:t>
                      </w:r>
                    </w:p>
                    <w:p w:rsidR="001C6BB4" w:rsidRPr="001C6BB4" w:rsidRDefault="001C6BB4" w:rsidP="001C6BB4">
                      <w:pPr>
                        <w:jc w:val="left"/>
                        <w:rPr>
                          <w:sz w:val="18"/>
                          <w:szCs w:val="18"/>
                        </w:rPr>
                      </w:pPr>
                      <w:r w:rsidRPr="001C6BB4">
                        <w:rPr>
                          <w:sz w:val="18"/>
                          <w:szCs w:val="18"/>
                        </w:rPr>
                        <w:t xml:space="preserve">        matching the query. If found, the filter will be used as the</w:t>
                      </w:r>
                    </w:p>
                    <w:p w:rsidR="001C6BB4" w:rsidRPr="001C6BB4" w:rsidRDefault="001C6BB4" w:rsidP="001C6BB4">
                      <w:pPr>
                        <w:jc w:val="left"/>
                        <w:rPr>
                          <w:sz w:val="18"/>
                          <w:szCs w:val="18"/>
                        </w:rPr>
                      </w:pPr>
                      <w:r w:rsidRPr="001C6BB4">
                        <w:rPr>
                          <w:sz w:val="18"/>
                          <w:szCs w:val="18"/>
                        </w:rPr>
                        <w:t xml:space="preserve">        source of document ids, and then the sort will be applied to</w:t>
                      </w:r>
                    </w:p>
                    <w:p w:rsidR="001C6BB4" w:rsidRPr="001C6BB4" w:rsidRDefault="001C6BB4" w:rsidP="001C6BB4">
                      <w:pPr>
                        <w:jc w:val="left"/>
                        <w:rPr>
                          <w:sz w:val="18"/>
                          <w:szCs w:val="18"/>
                        </w:rPr>
                      </w:pPr>
                      <w:r w:rsidRPr="001C6BB4">
                        <w:rPr>
                          <w:sz w:val="18"/>
                          <w:szCs w:val="18"/>
                        </w:rPr>
                        <w:t xml:space="preserve">        that.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For most situations, this will not be useful unless you</w:t>
                      </w:r>
                    </w:p>
                    <w:p w:rsidR="001C6BB4" w:rsidRPr="001C6BB4" w:rsidRDefault="001C6BB4" w:rsidP="001C6BB4">
                      <w:pPr>
                        <w:jc w:val="left"/>
                        <w:rPr>
                          <w:sz w:val="18"/>
                          <w:szCs w:val="18"/>
                        </w:rPr>
                      </w:pPr>
                      <w:r w:rsidRPr="001C6BB4">
                        <w:rPr>
                          <w:sz w:val="18"/>
                          <w:szCs w:val="18"/>
                        </w:rPr>
                        <w:t xml:space="preserve">        frequently get the same search repeatedly with different sort</w:t>
                      </w:r>
                    </w:p>
                    <w:p w:rsidR="001C6BB4" w:rsidRPr="001C6BB4" w:rsidRDefault="001C6BB4" w:rsidP="001C6BB4">
                      <w:pPr>
                        <w:jc w:val="left"/>
                        <w:rPr>
                          <w:sz w:val="18"/>
                          <w:szCs w:val="18"/>
                        </w:rPr>
                      </w:pPr>
                      <w:r w:rsidRPr="001C6BB4">
                        <w:rPr>
                          <w:sz w:val="18"/>
                          <w:szCs w:val="18"/>
                        </w:rPr>
                        <w:t xml:space="preserve">        options, and none of them ever use "score"</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r w:rsidRPr="001C6BB4">
                        <w:rPr>
                          <w:sz w:val="18"/>
                          <w:szCs w:val="18"/>
                        </w:rPr>
                        <w:t xml:space="preserve">   &lt;!--</w:t>
                      </w:r>
                    </w:p>
                    <w:p w:rsidR="001C6BB4" w:rsidRPr="001C6BB4" w:rsidRDefault="001C6BB4" w:rsidP="001C6BB4">
                      <w:pPr>
                        <w:jc w:val="left"/>
                        <w:rPr>
                          <w:sz w:val="18"/>
                          <w:szCs w:val="18"/>
                        </w:rPr>
                      </w:pPr>
                      <w:r w:rsidRPr="001C6BB4">
                        <w:rPr>
                          <w:sz w:val="18"/>
                          <w:szCs w:val="18"/>
                        </w:rPr>
                        <w:t xml:space="preserve">      &lt;useFilterForSortedQuery&gt;true&lt;/useFilterForSortedQuery&gt;</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 Result Window Size</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An optimization for use with the queryResultCache.  When a search</w:t>
                      </w:r>
                    </w:p>
                    <w:p w:rsidR="001C6BB4" w:rsidRPr="001C6BB4" w:rsidRDefault="001C6BB4" w:rsidP="001C6BB4">
                      <w:pPr>
                        <w:jc w:val="left"/>
                        <w:rPr>
                          <w:sz w:val="18"/>
                          <w:szCs w:val="18"/>
                        </w:rPr>
                      </w:pPr>
                      <w:r w:rsidRPr="001C6BB4">
                        <w:rPr>
                          <w:sz w:val="18"/>
                          <w:szCs w:val="18"/>
                        </w:rPr>
                        <w:t xml:space="preserve">        is requested, a superset of the requested number of document ids</w:t>
                      </w:r>
                    </w:p>
                    <w:p w:rsidR="001C6BB4" w:rsidRPr="001C6BB4" w:rsidRDefault="001C6BB4" w:rsidP="001C6BB4">
                      <w:pPr>
                        <w:jc w:val="left"/>
                        <w:rPr>
                          <w:sz w:val="18"/>
                          <w:szCs w:val="18"/>
                        </w:rPr>
                      </w:pPr>
                      <w:r w:rsidRPr="001C6BB4">
                        <w:rPr>
                          <w:sz w:val="18"/>
                          <w:szCs w:val="18"/>
                        </w:rPr>
                        <w:t xml:space="preserve">        are collected.  For example, if a search for a particular query</w:t>
                      </w:r>
                    </w:p>
                    <w:p w:rsidR="001C6BB4" w:rsidRPr="001C6BB4" w:rsidRDefault="001C6BB4" w:rsidP="001C6BB4">
                      <w:pPr>
                        <w:jc w:val="left"/>
                        <w:rPr>
                          <w:sz w:val="18"/>
                          <w:szCs w:val="18"/>
                        </w:rPr>
                      </w:pPr>
                      <w:r w:rsidRPr="001C6BB4">
                        <w:rPr>
                          <w:sz w:val="18"/>
                          <w:szCs w:val="18"/>
                        </w:rPr>
                        <w:t xml:space="preserve">        requests matching documents 10 through 19, and queryWindowSize is 50,</w:t>
                      </w:r>
                    </w:p>
                    <w:p w:rsidR="001C6BB4" w:rsidRPr="001C6BB4" w:rsidRDefault="001C6BB4" w:rsidP="001C6BB4">
                      <w:pPr>
                        <w:jc w:val="left"/>
                        <w:rPr>
                          <w:sz w:val="18"/>
                          <w:szCs w:val="18"/>
                        </w:rPr>
                      </w:pPr>
                      <w:r w:rsidRPr="001C6BB4">
                        <w:rPr>
                          <w:sz w:val="18"/>
                          <w:szCs w:val="18"/>
                        </w:rPr>
                        <w:t xml:space="preserve">        then documents 0 through 49 will be collected and cached.  Any further</w:t>
                      </w:r>
                    </w:p>
                    <w:p w:rsidR="001C6BB4" w:rsidRPr="001C6BB4" w:rsidRDefault="001C6BB4" w:rsidP="001C6BB4">
                      <w:pPr>
                        <w:jc w:val="left"/>
                        <w:rPr>
                          <w:sz w:val="18"/>
                          <w:szCs w:val="18"/>
                        </w:rPr>
                      </w:pPr>
                      <w:r w:rsidRPr="001C6BB4">
                        <w:rPr>
                          <w:sz w:val="18"/>
                          <w:szCs w:val="18"/>
                        </w:rPr>
                        <w:t xml:space="preserve">        requests in that range can be satisfied via the cache.  </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r w:rsidRPr="001C6BB4">
                        <w:rPr>
                          <w:sz w:val="18"/>
                          <w:szCs w:val="18"/>
                        </w:rPr>
                        <w:t xml:space="preserve">   &lt;queryResultWindowSize&gt;20&lt;/queryResultWindowSize&gt;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 Maximum number of documents to cache for any entry in the</w:t>
                      </w:r>
                    </w:p>
                    <w:p w:rsidR="001C6BB4" w:rsidRPr="001C6BB4" w:rsidRDefault="001C6BB4" w:rsidP="001C6BB4">
                      <w:pPr>
                        <w:jc w:val="left"/>
                        <w:rPr>
                          <w:sz w:val="18"/>
                          <w:szCs w:val="18"/>
                        </w:rPr>
                      </w:pPr>
                      <w:r w:rsidRPr="001C6BB4">
                        <w:rPr>
                          <w:sz w:val="18"/>
                          <w:szCs w:val="18"/>
                        </w:rPr>
                        <w:t xml:space="preserve">        queryResultCache. </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r w:rsidRPr="001C6BB4">
                        <w:rPr>
                          <w:sz w:val="18"/>
                          <w:szCs w:val="18"/>
                        </w:rPr>
                        <w:t xml:space="preserve">   &lt;queryResultMaxDocsCached&gt;200&lt;/queryResultMaxDocsCached&gt;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 Query Related Event Listeners</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Various IndexSearcher related events can trigger Listeners to</w:t>
                      </w:r>
                    </w:p>
                    <w:p w:rsidR="001C6BB4" w:rsidRPr="001C6BB4" w:rsidRDefault="001C6BB4" w:rsidP="001C6BB4">
                      <w:pPr>
                        <w:jc w:val="left"/>
                        <w:rPr>
                          <w:sz w:val="18"/>
                          <w:szCs w:val="18"/>
                        </w:rPr>
                      </w:pPr>
                      <w:r w:rsidRPr="001C6BB4">
                        <w:rPr>
                          <w:sz w:val="18"/>
                          <w:szCs w:val="18"/>
                        </w:rPr>
                        <w:t xml:space="preserve">        take actions.</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newSearcher - fired whenever a new searcher is being prepared</w:t>
                      </w:r>
                    </w:p>
                    <w:p w:rsidR="001C6BB4" w:rsidRPr="001C6BB4" w:rsidRDefault="001C6BB4" w:rsidP="001C6BB4">
                      <w:pPr>
                        <w:jc w:val="left"/>
                        <w:rPr>
                          <w:sz w:val="18"/>
                          <w:szCs w:val="18"/>
                        </w:rPr>
                      </w:pPr>
                      <w:r w:rsidRPr="001C6BB4">
                        <w:rPr>
                          <w:sz w:val="18"/>
                          <w:szCs w:val="18"/>
                        </w:rPr>
                        <w:t xml:space="preserve">        and there is a current searcher handling requests (aka</w:t>
                      </w:r>
                    </w:p>
                    <w:p w:rsidR="001C6BB4" w:rsidRPr="001C6BB4" w:rsidRDefault="001C6BB4" w:rsidP="001C6BB4">
                      <w:pPr>
                        <w:jc w:val="left"/>
                        <w:rPr>
                          <w:sz w:val="18"/>
                          <w:szCs w:val="18"/>
                        </w:rPr>
                      </w:pPr>
                      <w:r w:rsidRPr="001C6BB4">
                        <w:rPr>
                          <w:sz w:val="18"/>
                          <w:szCs w:val="18"/>
                        </w:rPr>
                        <w:t xml:space="preserve">        registered).  It can be used to prime certain caches to</w:t>
                      </w:r>
                    </w:p>
                    <w:p w:rsidR="001C6BB4" w:rsidRPr="001C6BB4" w:rsidRDefault="001C6BB4" w:rsidP="001C6BB4">
                      <w:pPr>
                        <w:jc w:val="left"/>
                        <w:rPr>
                          <w:sz w:val="18"/>
                          <w:szCs w:val="18"/>
                        </w:rPr>
                      </w:pPr>
                      <w:r w:rsidRPr="001C6BB4">
                        <w:rPr>
                          <w:sz w:val="18"/>
                          <w:szCs w:val="18"/>
                        </w:rPr>
                        <w:t xml:space="preserve">        prevent long request times for certain requests.</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firstSearcher - fired whenever a new searcher is being</w:t>
                      </w:r>
                    </w:p>
                    <w:p w:rsidR="001C6BB4" w:rsidRPr="001C6BB4" w:rsidRDefault="001C6BB4" w:rsidP="001C6BB4">
                      <w:pPr>
                        <w:jc w:val="left"/>
                        <w:rPr>
                          <w:sz w:val="18"/>
                          <w:szCs w:val="18"/>
                        </w:rPr>
                      </w:pPr>
                      <w:r w:rsidRPr="001C6BB4">
                        <w:rPr>
                          <w:sz w:val="18"/>
                          <w:szCs w:val="18"/>
                        </w:rPr>
                        <w:t xml:space="preserve">        prepared but there is no current registered searcher to handle</w:t>
                      </w:r>
                    </w:p>
                    <w:p w:rsidR="001C6BB4" w:rsidRPr="001C6BB4" w:rsidRDefault="001C6BB4" w:rsidP="001C6BB4">
                      <w:pPr>
                        <w:jc w:val="left"/>
                        <w:rPr>
                          <w:sz w:val="18"/>
                          <w:szCs w:val="18"/>
                        </w:rPr>
                      </w:pPr>
                      <w:r w:rsidRPr="001C6BB4">
                        <w:rPr>
                          <w:sz w:val="18"/>
                          <w:szCs w:val="18"/>
                        </w:rPr>
                        <w:t xml:space="preserve">        requests or to gain autowarming data from.</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r w:rsidRPr="001C6BB4">
                        <w:rPr>
                          <w:sz w:val="18"/>
                          <w:szCs w:val="18"/>
                        </w:rPr>
                        <w:t xml:space="preserve">    &lt;!-- QuerySenderListener takes an array of NamedList and executes a</w:t>
                      </w:r>
                    </w:p>
                    <w:p w:rsidR="001C6BB4" w:rsidRPr="001C6BB4" w:rsidRDefault="001C6BB4" w:rsidP="001C6BB4">
                      <w:pPr>
                        <w:jc w:val="left"/>
                        <w:rPr>
                          <w:sz w:val="18"/>
                          <w:szCs w:val="18"/>
                        </w:rPr>
                      </w:pPr>
                      <w:r w:rsidRPr="001C6BB4">
                        <w:rPr>
                          <w:sz w:val="18"/>
                          <w:szCs w:val="18"/>
                        </w:rPr>
                        <w:t xml:space="preserve">         local query request for each NamedList in sequence. </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r w:rsidRPr="001C6BB4">
                        <w:rPr>
                          <w:sz w:val="18"/>
                          <w:szCs w:val="18"/>
                        </w:rPr>
                        <w:t xml:space="preserve">    &lt;listener event="newSearcher" class="solr.QuerySenderListener"&gt;</w:t>
                      </w:r>
                    </w:p>
                    <w:p w:rsidR="001C6BB4" w:rsidRPr="001C6BB4" w:rsidRDefault="001C6BB4" w:rsidP="001C6BB4">
                      <w:pPr>
                        <w:jc w:val="left"/>
                        <w:rPr>
                          <w:sz w:val="18"/>
                          <w:szCs w:val="18"/>
                        </w:rPr>
                      </w:pPr>
                      <w:r w:rsidRPr="001C6BB4">
                        <w:rPr>
                          <w:sz w:val="18"/>
                          <w:szCs w:val="18"/>
                        </w:rPr>
                        <w:t xml:space="preserve">      &lt;arr name="queries"&gt;</w:t>
                      </w:r>
                    </w:p>
                    <w:p w:rsidR="001C6BB4" w:rsidRPr="001C6BB4" w:rsidRDefault="001C6BB4" w:rsidP="001C6BB4">
                      <w:pPr>
                        <w:jc w:val="left"/>
                        <w:rPr>
                          <w:sz w:val="18"/>
                          <w:szCs w:val="18"/>
                        </w:rPr>
                      </w:pPr>
                      <w:r w:rsidRPr="001C6BB4">
                        <w:rPr>
                          <w:sz w:val="18"/>
                          <w:szCs w:val="18"/>
                        </w:rPr>
                        <w:t xml:space="preserve">        &lt;!--</w:t>
                      </w:r>
                    </w:p>
                    <w:p w:rsidR="001C6BB4" w:rsidRPr="001C6BB4" w:rsidRDefault="001C6BB4" w:rsidP="001C6BB4">
                      <w:pPr>
                        <w:jc w:val="left"/>
                        <w:rPr>
                          <w:sz w:val="18"/>
                          <w:szCs w:val="18"/>
                        </w:rPr>
                      </w:pPr>
                      <w:r w:rsidRPr="001C6BB4">
                        <w:rPr>
                          <w:sz w:val="18"/>
                          <w:szCs w:val="18"/>
                        </w:rPr>
                        <w:t xml:space="preserve">           &lt;lst&gt;&lt;str name="q"&gt;solr&lt;/str&gt;&lt;str name="sort"&gt;price asc&lt;/str&gt;&lt;/lst&gt;</w:t>
                      </w:r>
                    </w:p>
                    <w:p w:rsidR="001C6BB4" w:rsidRPr="001C6BB4" w:rsidRDefault="001C6BB4" w:rsidP="001C6BB4">
                      <w:pPr>
                        <w:jc w:val="left"/>
                        <w:rPr>
                          <w:sz w:val="18"/>
                          <w:szCs w:val="18"/>
                        </w:rPr>
                      </w:pPr>
                      <w:r w:rsidRPr="001C6BB4">
                        <w:rPr>
                          <w:sz w:val="18"/>
                          <w:szCs w:val="18"/>
                        </w:rPr>
                        <w:t xml:space="preserve">           &lt;lst&gt;&lt;str name="q"&gt;rocks&lt;/str&gt;&lt;str name="sort"&gt;weight asc&lt;/str&gt;&lt;/lst&gt;</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r w:rsidRPr="001C6BB4">
                        <w:rPr>
                          <w:sz w:val="18"/>
                          <w:szCs w:val="18"/>
                        </w:rPr>
                        <w:t xml:space="preserve">      &lt;/arr&gt;</w:t>
                      </w:r>
                    </w:p>
                    <w:p w:rsidR="001C6BB4" w:rsidRPr="001C6BB4" w:rsidRDefault="001C6BB4" w:rsidP="001C6BB4">
                      <w:pPr>
                        <w:jc w:val="left"/>
                        <w:rPr>
                          <w:sz w:val="18"/>
                          <w:szCs w:val="18"/>
                        </w:rPr>
                      </w:pPr>
                      <w:r w:rsidRPr="001C6BB4">
                        <w:rPr>
                          <w:sz w:val="18"/>
                          <w:szCs w:val="18"/>
                        </w:rPr>
                        <w:t xml:space="preserve">    &lt;/listener&gt;</w:t>
                      </w:r>
                    </w:p>
                    <w:p w:rsidR="001C6BB4" w:rsidRPr="001C6BB4" w:rsidRDefault="001C6BB4" w:rsidP="001C6BB4">
                      <w:pPr>
                        <w:jc w:val="left"/>
                        <w:rPr>
                          <w:sz w:val="18"/>
                          <w:szCs w:val="18"/>
                        </w:rPr>
                      </w:pPr>
                      <w:r w:rsidRPr="001C6BB4">
                        <w:rPr>
                          <w:sz w:val="18"/>
                          <w:szCs w:val="18"/>
                        </w:rPr>
                        <w:t xml:space="preserve">    &lt;listener event="firstSearcher" class="solr.QuerySenderListener"&gt;</w:t>
                      </w:r>
                    </w:p>
                    <w:p w:rsidR="001C6BB4" w:rsidRPr="001C6BB4" w:rsidRDefault="001C6BB4" w:rsidP="001C6BB4">
                      <w:pPr>
                        <w:jc w:val="left"/>
                        <w:rPr>
                          <w:sz w:val="18"/>
                          <w:szCs w:val="18"/>
                        </w:rPr>
                      </w:pPr>
                      <w:r w:rsidRPr="001C6BB4">
                        <w:rPr>
                          <w:sz w:val="18"/>
                          <w:szCs w:val="18"/>
                        </w:rPr>
                        <w:t xml:space="preserve">      &lt;arr name="queries"&gt;</w:t>
                      </w:r>
                    </w:p>
                    <w:p w:rsidR="001C6BB4" w:rsidRPr="001C6BB4" w:rsidRDefault="001C6BB4" w:rsidP="001C6BB4">
                      <w:pPr>
                        <w:jc w:val="left"/>
                        <w:rPr>
                          <w:sz w:val="18"/>
                          <w:szCs w:val="18"/>
                        </w:rPr>
                      </w:pPr>
                      <w:r w:rsidRPr="001C6BB4">
                        <w:rPr>
                          <w:sz w:val="18"/>
                          <w:szCs w:val="18"/>
                        </w:rPr>
                        <w:t xml:space="preserve">        &lt;lst&gt;</w:t>
                      </w:r>
                    </w:p>
                    <w:p w:rsidR="001C6BB4" w:rsidRPr="001C6BB4" w:rsidRDefault="001C6BB4" w:rsidP="001C6BB4">
                      <w:pPr>
                        <w:jc w:val="left"/>
                        <w:rPr>
                          <w:sz w:val="18"/>
                          <w:szCs w:val="18"/>
                        </w:rPr>
                      </w:pPr>
                      <w:r w:rsidRPr="001C6BB4">
                        <w:rPr>
                          <w:sz w:val="18"/>
                          <w:szCs w:val="18"/>
                        </w:rPr>
                        <w:t xml:space="preserve">          &lt;str name="q"&gt;static firstSearcher warming in solrconfig.xml&lt;/str&gt;</w:t>
                      </w:r>
                    </w:p>
                    <w:p w:rsidR="001C6BB4" w:rsidRPr="001C6BB4" w:rsidRDefault="001C6BB4" w:rsidP="001C6BB4">
                      <w:pPr>
                        <w:jc w:val="left"/>
                        <w:rPr>
                          <w:sz w:val="18"/>
                          <w:szCs w:val="18"/>
                        </w:rPr>
                      </w:pPr>
                      <w:r w:rsidRPr="001C6BB4">
                        <w:rPr>
                          <w:sz w:val="18"/>
                          <w:szCs w:val="18"/>
                        </w:rPr>
                        <w:t xml:space="preserve">        &lt;/lst&gt;</w:t>
                      </w:r>
                    </w:p>
                    <w:p w:rsidR="001C6BB4" w:rsidRPr="001C6BB4" w:rsidRDefault="001C6BB4" w:rsidP="001C6BB4">
                      <w:pPr>
                        <w:jc w:val="left"/>
                        <w:rPr>
                          <w:sz w:val="18"/>
                          <w:szCs w:val="18"/>
                        </w:rPr>
                      </w:pPr>
                      <w:r w:rsidRPr="001C6BB4">
                        <w:rPr>
                          <w:sz w:val="18"/>
                          <w:szCs w:val="18"/>
                        </w:rPr>
                        <w:t xml:space="preserve">      &lt;/arr&gt;</w:t>
                      </w:r>
                    </w:p>
                    <w:p w:rsidR="001C6BB4" w:rsidRPr="001C6BB4" w:rsidRDefault="001C6BB4" w:rsidP="001C6BB4">
                      <w:pPr>
                        <w:jc w:val="left"/>
                        <w:rPr>
                          <w:sz w:val="18"/>
                          <w:szCs w:val="18"/>
                        </w:rPr>
                      </w:pPr>
                      <w:r w:rsidRPr="001C6BB4">
                        <w:rPr>
                          <w:sz w:val="18"/>
                          <w:szCs w:val="18"/>
                        </w:rPr>
                        <w:t xml:space="preserve">    &lt;/listener&gt;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 Use Cold Searcher</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If a search request comes in and there is no current</w:t>
                      </w:r>
                    </w:p>
                    <w:p w:rsidR="001C6BB4" w:rsidRPr="001C6BB4" w:rsidRDefault="001C6BB4" w:rsidP="001C6BB4">
                      <w:pPr>
                        <w:jc w:val="left"/>
                        <w:rPr>
                          <w:sz w:val="18"/>
                          <w:szCs w:val="18"/>
                        </w:rPr>
                      </w:pPr>
                      <w:r w:rsidRPr="001C6BB4">
                        <w:rPr>
                          <w:sz w:val="18"/>
                          <w:szCs w:val="18"/>
                        </w:rPr>
                        <w:t xml:space="preserve">         registered searcher, then immediately register the still</w:t>
                      </w:r>
                    </w:p>
                    <w:p w:rsidR="001C6BB4" w:rsidRPr="001C6BB4" w:rsidRDefault="001C6BB4" w:rsidP="001C6BB4">
                      <w:pPr>
                        <w:jc w:val="left"/>
                        <w:rPr>
                          <w:sz w:val="18"/>
                          <w:szCs w:val="18"/>
                        </w:rPr>
                      </w:pPr>
                      <w:r w:rsidRPr="001C6BB4">
                        <w:rPr>
                          <w:sz w:val="18"/>
                          <w:szCs w:val="18"/>
                        </w:rPr>
                        <w:t xml:space="preserve">         warming searcher and use it.  If "false" then all requests</w:t>
                      </w:r>
                    </w:p>
                    <w:p w:rsidR="001C6BB4" w:rsidRPr="001C6BB4" w:rsidRDefault="001C6BB4" w:rsidP="001C6BB4">
                      <w:pPr>
                        <w:jc w:val="left"/>
                        <w:rPr>
                          <w:sz w:val="18"/>
                          <w:szCs w:val="18"/>
                        </w:rPr>
                      </w:pPr>
                      <w:r w:rsidRPr="001C6BB4">
                        <w:rPr>
                          <w:sz w:val="18"/>
                          <w:szCs w:val="18"/>
                        </w:rPr>
                        <w:t xml:space="preserve">         will block until the first searcher is done warming.</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r w:rsidRPr="001C6BB4">
                        <w:rPr>
                          <w:sz w:val="18"/>
                          <w:szCs w:val="18"/>
                        </w:rPr>
                        <w:t xml:space="preserve">    &lt;useColdSearcher&gt;false&lt;/useColdSearcher&gt;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 Max Warming Searchers</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Maximum number of searchers that may be warming in the</w:t>
                      </w:r>
                    </w:p>
                    <w:p w:rsidR="001C6BB4" w:rsidRPr="001C6BB4" w:rsidRDefault="001C6BB4" w:rsidP="001C6BB4">
                      <w:pPr>
                        <w:jc w:val="left"/>
                        <w:rPr>
                          <w:sz w:val="18"/>
                          <w:szCs w:val="18"/>
                        </w:rPr>
                      </w:pPr>
                      <w:r w:rsidRPr="001C6BB4">
                        <w:rPr>
                          <w:sz w:val="18"/>
                          <w:szCs w:val="18"/>
                        </w:rPr>
                        <w:t xml:space="preserve">         background concurrently.  An error is returned if this limit</w:t>
                      </w:r>
                    </w:p>
                    <w:p w:rsidR="001C6BB4" w:rsidRPr="001C6BB4" w:rsidRDefault="001C6BB4" w:rsidP="001C6BB4">
                      <w:pPr>
                        <w:jc w:val="left"/>
                        <w:rPr>
                          <w:sz w:val="18"/>
                          <w:szCs w:val="18"/>
                        </w:rPr>
                      </w:pPr>
                      <w:r w:rsidRPr="001C6BB4">
                        <w:rPr>
                          <w:sz w:val="18"/>
                          <w:szCs w:val="18"/>
                        </w:rPr>
                        <w:t xml:space="preserve">         is exceeded.</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Recommend values of 1-2 for read-only slaves, higher for</w:t>
                      </w:r>
                    </w:p>
                    <w:p w:rsidR="001C6BB4" w:rsidRPr="001C6BB4" w:rsidRDefault="001C6BB4" w:rsidP="001C6BB4">
                      <w:pPr>
                        <w:jc w:val="left"/>
                        <w:rPr>
                          <w:sz w:val="18"/>
                          <w:szCs w:val="18"/>
                        </w:rPr>
                      </w:pPr>
                      <w:r w:rsidRPr="001C6BB4">
                        <w:rPr>
                          <w:sz w:val="18"/>
                          <w:szCs w:val="18"/>
                        </w:rPr>
                        <w:t xml:space="preserve">         masters w/o cache warming.</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r w:rsidRPr="001C6BB4">
                        <w:rPr>
                          <w:sz w:val="18"/>
                          <w:szCs w:val="18"/>
                        </w:rPr>
                        <w:t xml:space="preserve">    &lt;maxWarmingSearchers&gt;2&lt;/maxWarmingSearchers&gt;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&lt;/query&gt;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&lt;requestDispatcher handleSelect="false" &gt;</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&lt;requestParsers enableRemoteStreaming="true" </w:t>
                      </w:r>
                    </w:p>
                    <w:p w:rsidR="001C6BB4" w:rsidRPr="001C6BB4" w:rsidRDefault="001C6BB4" w:rsidP="001C6BB4">
                      <w:pPr>
                        <w:jc w:val="left"/>
                        <w:rPr>
                          <w:sz w:val="18"/>
                          <w:szCs w:val="18"/>
                        </w:rPr>
                      </w:pPr>
                      <w:r w:rsidRPr="001C6BB4">
                        <w:rPr>
                          <w:sz w:val="18"/>
                          <w:szCs w:val="18"/>
                        </w:rPr>
                        <w:t xml:space="preserve">                    multipartUploadLimitInKB="2048000"</w:t>
                      </w:r>
                    </w:p>
                    <w:p w:rsidR="001C6BB4" w:rsidRPr="001C6BB4" w:rsidRDefault="001C6BB4" w:rsidP="001C6BB4">
                      <w:pPr>
                        <w:jc w:val="left"/>
                        <w:rPr>
                          <w:sz w:val="18"/>
                          <w:szCs w:val="18"/>
                        </w:rPr>
                      </w:pPr>
                      <w:r w:rsidRPr="001C6BB4">
                        <w:rPr>
                          <w:sz w:val="18"/>
                          <w:szCs w:val="18"/>
                        </w:rPr>
                        <w:t xml:space="preserve">                    formdataUploadLimitInKB="2048"/&gt;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&lt;httpCaching never304="true" /&gt;</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&lt;/requestDispatcher&gt;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&lt;requestHandler name="/select" class="solr.SearchHandler"&gt;</w:t>
                      </w:r>
                    </w:p>
                    <w:p w:rsidR="001C6BB4" w:rsidRPr="001C6BB4" w:rsidRDefault="001C6BB4" w:rsidP="001C6BB4">
                      <w:pPr>
                        <w:jc w:val="left"/>
                        <w:rPr>
                          <w:sz w:val="18"/>
                          <w:szCs w:val="18"/>
                        </w:rPr>
                      </w:pPr>
                      <w:r w:rsidRPr="001C6BB4">
                        <w:rPr>
                          <w:sz w:val="18"/>
                          <w:szCs w:val="18"/>
                        </w:rPr>
                        <w:t xml:space="preserve">      &lt;lst name="defaults"&gt;</w:t>
                      </w:r>
                    </w:p>
                    <w:p w:rsidR="001C6BB4" w:rsidRPr="001C6BB4" w:rsidRDefault="001C6BB4" w:rsidP="001C6BB4">
                      <w:pPr>
                        <w:jc w:val="left"/>
                        <w:rPr>
                          <w:sz w:val="18"/>
                          <w:szCs w:val="18"/>
                        </w:rPr>
                      </w:pPr>
                      <w:r w:rsidRPr="001C6BB4">
                        <w:rPr>
                          <w:sz w:val="18"/>
                          <w:szCs w:val="18"/>
                        </w:rPr>
                        <w:t xml:space="preserve">       &lt;str name="echoParams"&gt;explicit&lt;/str&gt;</w:t>
                      </w:r>
                    </w:p>
                    <w:p w:rsidR="001C6BB4" w:rsidRPr="001C6BB4" w:rsidRDefault="001C6BB4" w:rsidP="001C6BB4">
                      <w:pPr>
                        <w:jc w:val="left"/>
                        <w:rPr>
                          <w:sz w:val="18"/>
                          <w:szCs w:val="18"/>
                        </w:rPr>
                      </w:pPr>
                      <w:r w:rsidRPr="001C6BB4">
                        <w:rPr>
                          <w:sz w:val="18"/>
                          <w:szCs w:val="18"/>
                        </w:rPr>
                        <w:t xml:space="preserve">       &lt;int name="rows"&gt;10&lt;/int&gt;</w:t>
                      </w:r>
                    </w:p>
                    <w:p w:rsidR="001C6BB4" w:rsidRPr="001C6BB4" w:rsidRDefault="001C6BB4" w:rsidP="001C6BB4">
                      <w:pPr>
                        <w:jc w:val="left"/>
                        <w:rPr>
                          <w:sz w:val="18"/>
                          <w:szCs w:val="18"/>
                        </w:rPr>
                      </w:pPr>
                      <w:r w:rsidRPr="001C6BB4">
                        <w:rPr>
                          <w:sz w:val="18"/>
                          <w:szCs w:val="18"/>
                        </w:rPr>
                        <w:t xml:space="preserve">       &lt;str name="df"&gt;text&lt;/str&gt;</w:t>
                      </w:r>
                    </w:p>
                    <w:p w:rsidR="001C6BB4" w:rsidRPr="001C6BB4" w:rsidRDefault="001C6BB4" w:rsidP="001C6BB4">
                      <w:pPr>
                        <w:jc w:val="left"/>
                        <w:rPr>
                          <w:sz w:val="18"/>
                          <w:szCs w:val="18"/>
                        </w:rPr>
                      </w:pPr>
                      <w:r w:rsidRPr="001C6BB4">
                        <w:rPr>
                          <w:sz w:val="18"/>
                          <w:szCs w:val="18"/>
                        </w:rPr>
                        <w:t xml:space="preserve">     &lt;/lst&gt;</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&lt;/requestHandler&gt;</w:t>
                      </w:r>
                    </w:p>
                    <w:p w:rsidR="001C6BB4" w:rsidRPr="001C6BB4" w:rsidRDefault="001C6BB4" w:rsidP="001C6BB4">
                      <w:pPr>
                        <w:jc w:val="left"/>
                        <w:rPr>
                          <w:sz w:val="18"/>
                          <w:szCs w:val="18"/>
                        </w:rPr>
                      </w:pPr>
                      <w:r w:rsidRPr="001C6BB4">
                        <w:rPr>
                          <w:sz w:val="18"/>
                          <w:szCs w:val="18"/>
                        </w:rPr>
                        <w:t xml:space="preserve">  &lt;requestHandler name="/query" class="solr.SearchHandler"&gt;</w:t>
                      </w:r>
                    </w:p>
                    <w:p w:rsidR="001C6BB4" w:rsidRPr="001C6BB4" w:rsidRDefault="001C6BB4" w:rsidP="001C6BB4">
                      <w:pPr>
                        <w:jc w:val="left"/>
                        <w:rPr>
                          <w:sz w:val="18"/>
                          <w:szCs w:val="18"/>
                        </w:rPr>
                      </w:pPr>
                      <w:r w:rsidRPr="001C6BB4">
                        <w:rPr>
                          <w:sz w:val="18"/>
                          <w:szCs w:val="18"/>
                        </w:rPr>
                        <w:t xml:space="preserve">     &lt;lst name="defaults"&gt;</w:t>
                      </w:r>
                    </w:p>
                    <w:p w:rsidR="001C6BB4" w:rsidRPr="001C6BB4" w:rsidRDefault="001C6BB4" w:rsidP="001C6BB4">
                      <w:pPr>
                        <w:jc w:val="left"/>
                        <w:rPr>
                          <w:sz w:val="18"/>
                          <w:szCs w:val="18"/>
                        </w:rPr>
                      </w:pPr>
                      <w:r w:rsidRPr="001C6BB4">
                        <w:rPr>
                          <w:sz w:val="18"/>
                          <w:szCs w:val="18"/>
                        </w:rPr>
                        <w:t xml:space="preserve">       &lt;str name="echoParams"&gt;explicit&lt;/str&gt;</w:t>
                      </w:r>
                    </w:p>
                    <w:p w:rsidR="001C6BB4" w:rsidRPr="001C6BB4" w:rsidRDefault="001C6BB4" w:rsidP="001C6BB4">
                      <w:pPr>
                        <w:jc w:val="left"/>
                        <w:rPr>
                          <w:sz w:val="18"/>
                          <w:szCs w:val="18"/>
                        </w:rPr>
                      </w:pPr>
                      <w:r w:rsidRPr="001C6BB4">
                        <w:rPr>
                          <w:sz w:val="18"/>
                          <w:szCs w:val="18"/>
                        </w:rPr>
                        <w:t xml:space="preserve">       &lt;str name="wt"&gt;json&lt;/str&gt;</w:t>
                      </w:r>
                    </w:p>
                    <w:p w:rsidR="001C6BB4" w:rsidRPr="001C6BB4" w:rsidRDefault="001C6BB4" w:rsidP="001C6BB4">
                      <w:pPr>
                        <w:jc w:val="left"/>
                        <w:rPr>
                          <w:sz w:val="18"/>
                          <w:szCs w:val="18"/>
                        </w:rPr>
                      </w:pPr>
                      <w:r w:rsidRPr="001C6BB4">
                        <w:rPr>
                          <w:sz w:val="18"/>
                          <w:szCs w:val="18"/>
                        </w:rPr>
                        <w:t xml:space="preserve">       &lt;str name="indent"&gt;true&lt;/str&gt;</w:t>
                      </w:r>
                    </w:p>
                    <w:p w:rsidR="001C6BB4" w:rsidRPr="001C6BB4" w:rsidRDefault="001C6BB4" w:rsidP="001C6BB4">
                      <w:pPr>
                        <w:jc w:val="left"/>
                        <w:rPr>
                          <w:sz w:val="18"/>
                          <w:szCs w:val="18"/>
                        </w:rPr>
                      </w:pPr>
                      <w:r w:rsidRPr="001C6BB4">
                        <w:rPr>
                          <w:sz w:val="18"/>
                          <w:szCs w:val="18"/>
                        </w:rPr>
                        <w:t xml:space="preserve">       &lt;str name="df"&gt;text&lt;/str&gt;</w:t>
                      </w:r>
                    </w:p>
                    <w:p w:rsidR="001C6BB4" w:rsidRPr="001C6BB4" w:rsidRDefault="001C6BB4" w:rsidP="001C6BB4">
                      <w:pPr>
                        <w:jc w:val="left"/>
                        <w:rPr>
                          <w:sz w:val="18"/>
                          <w:szCs w:val="18"/>
                        </w:rPr>
                      </w:pPr>
                      <w:r w:rsidRPr="001C6BB4">
                        <w:rPr>
                          <w:sz w:val="18"/>
                          <w:szCs w:val="18"/>
                        </w:rPr>
                        <w:t xml:space="preserve">     &lt;/lst&gt;</w:t>
                      </w:r>
                    </w:p>
                    <w:p w:rsidR="001C6BB4" w:rsidRPr="001C6BB4" w:rsidRDefault="001C6BB4" w:rsidP="001C6BB4">
                      <w:pPr>
                        <w:jc w:val="left"/>
                        <w:rPr>
                          <w:sz w:val="18"/>
                          <w:szCs w:val="18"/>
                        </w:rPr>
                      </w:pPr>
                      <w:r w:rsidRPr="001C6BB4">
                        <w:rPr>
                          <w:sz w:val="18"/>
                          <w:szCs w:val="18"/>
                        </w:rPr>
                        <w:t xml:space="preserve">  &lt;/requestHandler&gt;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&lt;requestHandler name="/get" class="solr.RealTimeGetHandler"&gt;</w:t>
                      </w:r>
                    </w:p>
                    <w:p w:rsidR="001C6BB4" w:rsidRPr="001C6BB4" w:rsidRDefault="001C6BB4" w:rsidP="001C6BB4">
                      <w:pPr>
                        <w:jc w:val="left"/>
                        <w:rPr>
                          <w:sz w:val="18"/>
                          <w:szCs w:val="18"/>
                        </w:rPr>
                      </w:pPr>
                      <w:r w:rsidRPr="001C6BB4">
                        <w:rPr>
                          <w:sz w:val="18"/>
                          <w:szCs w:val="18"/>
                        </w:rPr>
                        <w:t xml:space="preserve">     &lt;lst name="defaults"&gt;</w:t>
                      </w:r>
                    </w:p>
                    <w:p w:rsidR="001C6BB4" w:rsidRPr="001C6BB4" w:rsidRDefault="001C6BB4" w:rsidP="001C6BB4">
                      <w:pPr>
                        <w:jc w:val="left"/>
                        <w:rPr>
                          <w:sz w:val="18"/>
                          <w:szCs w:val="18"/>
                        </w:rPr>
                      </w:pPr>
                      <w:r w:rsidRPr="001C6BB4">
                        <w:rPr>
                          <w:sz w:val="18"/>
                          <w:szCs w:val="18"/>
                        </w:rPr>
                        <w:t xml:space="preserve">       &lt;str name="omitHeader"&gt;true&lt;/str&gt;</w:t>
                      </w:r>
                    </w:p>
                    <w:p w:rsidR="001C6BB4" w:rsidRPr="001C6BB4" w:rsidRDefault="001C6BB4" w:rsidP="001C6BB4">
                      <w:pPr>
                        <w:jc w:val="left"/>
                        <w:rPr>
                          <w:sz w:val="18"/>
                          <w:szCs w:val="18"/>
                        </w:rPr>
                      </w:pPr>
                      <w:r w:rsidRPr="001C6BB4">
                        <w:rPr>
                          <w:sz w:val="18"/>
                          <w:szCs w:val="18"/>
                        </w:rPr>
                        <w:t xml:space="preserve">       &lt;str name="wt"&gt;json&lt;/str&gt;</w:t>
                      </w:r>
                    </w:p>
                    <w:p w:rsidR="001C6BB4" w:rsidRPr="001C6BB4" w:rsidRDefault="001C6BB4" w:rsidP="001C6BB4">
                      <w:pPr>
                        <w:jc w:val="left"/>
                        <w:rPr>
                          <w:sz w:val="18"/>
                          <w:szCs w:val="18"/>
                        </w:rPr>
                      </w:pPr>
                      <w:r w:rsidRPr="001C6BB4">
                        <w:rPr>
                          <w:sz w:val="18"/>
                          <w:szCs w:val="18"/>
                        </w:rPr>
                        <w:t xml:space="preserve">       &lt;str name="indent"&gt;true&lt;/str&gt;</w:t>
                      </w:r>
                    </w:p>
                    <w:p w:rsidR="001C6BB4" w:rsidRPr="001C6BB4" w:rsidRDefault="001C6BB4" w:rsidP="001C6BB4">
                      <w:pPr>
                        <w:jc w:val="left"/>
                        <w:rPr>
                          <w:sz w:val="18"/>
                          <w:szCs w:val="18"/>
                        </w:rPr>
                      </w:pPr>
                      <w:r w:rsidRPr="001C6BB4">
                        <w:rPr>
                          <w:sz w:val="18"/>
                          <w:szCs w:val="18"/>
                        </w:rPr>
                        <w:t xml:space="preserve">     &lt;/lst&gt;</w:t>
                      </w:r>
                    </w:p>
                    <w:p w:rsidR="001C6BB4" w:rsidRPr="001C6BB4" w:rsidRDefault="001C6BB4" w:rsidP="001C6BB4">
                      <w:pPr>
                        <w:jc w:val="left"/>
                        <w:rPr>
                          <w:sz w:val="18"/>
                          <w:szCs w:val="18"/>
                        </w:rPr>
                      </w:pPr>
                      <w:r w:rsidRPr="001C6BB4">
                        <w:rPr>
                          <w:sz w:val="18"/>
                          <w:szCs w:val="18"/>
                        </w:rPr>
                        <w:t xml:space="preserve">  &lt;/requestHandler&gt;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&lt;requestHandler name="/browse" class="solr.SearchHandler"&gt;</w:t>
                      </w:r>
                    </w:p>
                    <w:p w:rsidR="001C6BB4" w:rsidRPr="001C6BB4" w:rsidRDefault="001C6BB4" w:rsidP="001C6BB4">
                      <w:pPr>
                        <w:jc w:val="left"/>
                        <w:rPr>
                          <w:sz w:val="18"/>
                          <w:szCs w:val="18"/>
                        </w:rPr>
                      </w:pPr>
                      <w:r w:rsidRPr="001C6BB4">
                        <w:rPr>
                          <w:sz w:val="18"/>
                          <w:szCs w:val="18"/>
                        </w:rPr>
                        <w:t xml:space="preserve">     &lt;lst name="defaults"&gt;</w:t>
                      </w:r>
                    </w:p>
                    <w:p w:rsidR="001C6BB4" w:rsidRPr="001C6BB4" w:rsidRDefault="001C6BB4" w:rsidP="001C6BB4">
                      <w:pPr>
                        <w:jc w:val="left"/>
                        <w:rPr>
                          <w:sz w:val="18"/>
                          <w:szCs w:val="18"/>
                        </w:rPr>
                      </w:pPr>
                      <w:r w:rsidRPr="001C6BB4">
                        <w:rPr>
                          <w:sz w:val="18"/>
                          <w:szCs w:val="18"/>
                        </w:rPr>
                        <w:t xml:space="preserve">       &lt;str name="echoParams"&gt;explicit&lt;/str&gt;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 VelocityResponseWriter settings --&gt;</w:t>
                      </w:r>
                    </w:p>
                    <w:p w:rsidR="001C6BB4" w:rsidRPr="001C6BB4" w:rsidRDefault="001C6BB4" w:rsidP="001C6BB4">
                      <w:pPr>
                        <w:jc w:val="left"/>
                        <w:rPr>
                          <w:sz w:val="18"/>
                          <w:szCs w:val="18"/>
                        </w:rPr>
                      </w:pPr>
                      <w:r w:rsidRPr="001C6BB4">
                        <w:rPr>
                          <w:sz w:val="18"/>
                          <w:szCs w:val="18"/>
                        </w:rPr>
                        <w:t xml:space="preserve">       &lt;str name="wt"&gt;velocity&lt;/str&gt;</w:t>
                      </w:r>
                    </w:p>
                    <w:p w:rsidR="001C6BB4" w:rsidRPr="001C6BB4" w:rsidRDefault="001C6BB4" w:rsidP="001C6BB4">
                      <w:pPr>
                        <w:jc w:val="left"/>
                        <w:rPr>
                          <w:sz w:val="18"/>
                          <w:szCs w:val="18"/>
                        </w:rPr>
                      </w:pPr>
                      <w:r w:rsidRPr="001C6BB4">
                        <w:rPr>
                          <w:sz w:val="18"/>
                          <w:szCs w:val="18"/>
                        </w:rPr>
                        <w:t xml:space="preserve">       &lt;str name="v.template"&gt;browse&lt;/str&gt;</w:t>
                      </w:r>
                    </w:p>
                    <w:p w:rsidR="001C6BB4" w:rsidRPr="001C6BB4" w:rsidRDefault="001C6BB4" w:rsidP="001C6BB4">
                      <w:pPr>
                        <w:jc w:val="left"/>
                        <w:rPr>
                          <w:sz w:val="18"/>
                          <w:szCs w:val="18"/>
                        </w:rPr>
                      </w:pPr>
                      <w:r w:rsidRPr="001C6BB4">
                        <w:rPr>
                          <w:sz w:val="18"/>
                          <w:szCs w:val="18"/>
                        </w:rPr>
                        <w:t xml:space="preserve">       &lt;str name="v.layout"&gt;layout&lt;/str&gt;</w:t>
                      </w:r>
                    </w:p>
                    <w:p w:rsidR="001C6BB4" w:rsidRPr="001C6BB4" w:rsidRDefault="001C6BB4" w:rsidP="001C6BB4">
                      <w:pPr>
                        <w:jc w:val="left"/>
                        <w:rPr>
                          <w:sz w:val="18"/>
                          <w:szCs w:val="18"/>
                        </w:rPr>
                      </w:pPr>
                      <w:r w:rsidRPr="001C6BB4">
                        <w:rPr>
                          <w:sz w:val="18"/>
                          <w:szCs w:val="18"/>
                        </w:rPr>
                        <w:t xml:space="preserve">       &lt;str name="title"&gt;Solritas&lt;/str&gt;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 Query settings --&gt;</w:t>
                      </w:r>
                    </w:p>
                    <w:p w:rsidR="001C6BB4" w:rsidRPr="001C6BB4" w:rsidRDefault="001C6BB4" w:rsidP="001C6BB4">
                      <w:pPr>
                        <w:jc w:val="left"/>
                        <w:rPr>
                          <w:sz w:val="18"/>
                          <w:szCs w:val="18"/>
                        </w:rPr>
                      </w:pPr>
                      <w:r w:rsidRPr="001C6BB4">
                        <w:rPr>
                          <w:sz w:val="18"/>
                          <w:szCs w:val="18"/>
                        </w:rPr>
                        <w:t xml:space="preserve">       &lt;str name="defType"&gt;edismax&lt;/str&gt;</w:t>
                      </w:r>
                    </w:p>
                    <w:p w:rsidR="001C6BB4" w:rsidRPr="001C6BB4" w:rsidRDefault="001C6BB4" w:rsidP="001C6BB4">
                      <w:pPr>
                        <w:jc w:val="left"/>
                        <w:rPr>
                          <w:sz w:val="18"/>
                          <w:szCs w:val="18"/>
                        </w:rPr>
                      </w:pPr>
                      <w:r w:rsidRPr="001C6BB4">
                        <w:rPr>
                          <w:sz w:val="18"/>
                          <w:szCs w:val="18"/>
                        </w:rPr>
                        <w:t xml:space="preserve">       &lt;str name="qf"&gt;</w:t>
                      </w:r>
                    </w:p>
                    <w:p w:rsidR="001C6BB4" w:rsidRPr="001C6BB4" w:rsidRDefault="001C6BB4" w:rsidP="001C6BB4">
                      <w:pPr>
                        <w:jc w:val="left"/>
                        <w:rPr>
                          <w:sz w:val="18"/>
                          <w:szCs w:val="18"/>
                        </w:rPr>
                      </w:pPr>
                      <w:r w:rsidRPr="001C6BB4">
                        <w:rPr>
                          <w:sz w:val="18"/>
                          <w:szCs w:val="18"/>
                        </w:rPr>
                        <w:t xml:space="preserve">          text^0.5 features^1.0 name^1.2 sku^1.5 id^10.0 manu^1.1 cat^1.4</w:t>
                      </w:r>
                    </w:p>
                    <w:p w:rsidR="001C6BB4" w:rsidRPr="001C6BB4" w:rsidRDefault="001C6BB4" w:rsidP="001C6BB4">
                      <w:pPr>
                        <w:jc w:val="left"/>
                        <w:rPr>
                          <w:sz w:val="18"/>
                          <w:szCs w:val="18"/>
                        </w:rPr>
                      </w:pPr>
                      <w:r w:rsidRPr="001C6BB4">
                        <w:rPr>
                          <w:sz w:val="18"/>
                          <w:szCs w:val="18"/>
                        </w:rPr>
                        <w:t xml:space="preserve">          title^10.0 description^5.0 keywords^5.0 author^2.0 resourcename^1.0</w:t>
                      </w:r>
                    </w:p>
                    <w:p w:rsidR="001C6BB4" w:rsidRPr="001C6BB4" w:rsidRDefault="001C6BB4" w:rsidP="001C6BB4">
                      <w:pPr>
                        <w:jc w:val="left"/>
                        <w:rPr>
                          <w:sz w:val="18"/>
                          <w:szCs w:val="18"/>
                        </w:rPr>
                      </w:pPr>
                      <w:r w:rsidRPr="001C6BB4">
                        <w:rPr>
                          <w:sz w:val="18"/>
                          <w:szCs w:val="18"/>
                        </w:rPr>
                        <w:t xml:space="preserve">       &lt;/str&gt;</w:t>
                      </w:r>
                    </w:p>
                    <w:p w:rsidR="001C6BB4" w:rsidRPr="001C6BB4" w:rsidRDefault="001C6BB4" w:rsidP="001C6BB4">
                      <w:pPr>
                        <w:jc w:val="left"/>
                        <w:rPr>
                          <w:sz w:val="18"/>
                          <w:szCs w:val="18"/>
                        </w:rPr>
                      </w:pPr>
                      <w:r w:rsidRPr="001C6BB4">
                        <w:rPr>
                          <w:sz w:val="18"/>
                          <w:szCs w:val="18"/>
                        </w:rPr>
                        <w:t xml:space="preserve">       &lt;str name="df"&gt;text&lt;/str&gt;</w:t>
                      </w:r>
                    </w:p>
                    <w:p w:rsidR="001C6BB4" w:rsidRPr="001C6BB4" w:rsidRDefault="001C6BB4" w:rsidP="001C6BB4">
                      <w:pPr>
                        <w:jc w:val="left"/>
                        <w:rPr>
                          <w:sz w:val="18"/>
                          <w:szCs w:val="18"/>
                        </w:rPr>
                      </w:pPr>
                      <w:r w:rsidRPr="001C6BB4">
                        <w:rPr>
                          <w:sz w:val="18"/>
                          <w:szCs w:val="18"/>
                        </w:rPr>
                        <w:t xml:space="preserve">       &lt;str name="mm"&gt;100%&lt;/str&gt;</w:t>
                      </w:r>
                    </w:p>
                    <w:p w:rsidR="001C6BB4" w:rsidRPr="001C6BB4" w:rsidRDefault="001C6BB4" w:rsidP="001C6BB4">
                      <w:pPr>
                        <w:jc w:val="left"/>
                        <w:rPr>
                          <w:sz w:val="18"/>
                          <w:szCs w:val="18"/>
                        </w:rPr>
                      </w:pPr>
                      <w:r w:rsidRPr="001C6BB4">
                        <w:rPr>
                          <w:sz w:val="18"/>
                          <w:szCs w:val="18"/>
                        </w:rPr>
                        <w:t xml:space="preserve">       &lt;str name="q.alt"&gt;*:*&lt;/str&gt;</w:t>
                      </w:r>
                    </w:p>
                    <w:p w:rsidR="001C6BB4" w:rsidRPr="001C6BB4" w:rsidRDefault="001C6BB4" w:rsidP="001C6BB4">
                      <w:pPr>
                        <w:jc w:val="left"/>
                        <w:rPr>
                          <w:sz w:val="18"/>
                          <w:szCs w:val="18"/>
                        </w:rPr>
                      </w:pPr>
                      <w:r w:rsidRPr="001C6BB4">
                        <w:rPr>
                          <w:sz w:val="18"/>
                          <w:szCs w:val="18"/>
                        </w:rPr>
                        <w:t xml:space="preserve">       &lt;str name="rows"&gt;10&lt;/str&gt;</w:t>
                      </w:r>
                    </w:p>
                    <w:p w:rsidR="001C6BB4" w:rsidRPr="001C6BB4" w:rsidRDefault="001C6BB4" w:rsidP="001C6BB4">
                      <w:pPr>
                        <w:jc w:val="left"/>
                        <w:rPr>
                          <w:sz w:val="18"/>
                          <w:szCs w:val="18"/>
                        </w:rPr>
                      </w:pPr>
                      <w:r w:rsidRPr="001C6BB4">
                        <w:rPr>
                          <w:sz w:val="18"/>
                          <w:szCs w:val="18"/>
                        </w:rPr>
                        <w:t xml:space="preserve">       &lt;str name="fl"&gt;*,score&lt;/str&gt;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&lt;str name="mlt.qf"&gt;</w:t>
                      </w:r>
                    </w:p>
                    <w:p w:rsidR="001C6BB4" w:rsidRPr="001C6BB4" w:rsidRDefault="001C6BB4" w:rsidP="001C6BB4">
                      <w:pPr>
                        <w:jc w:val="left"/>
                        <w:rPr>
                          <w:sz w:val="18"/>
                          <w:szCs w:val="18"/>
                        </w:rPr>
                      </w:pPr>
                      <w:r w:rsidRPr="001C6BB4">
                        <w:rPr>
                          <w:sz w:val="18"/>
                          <w:szCs w:val="18"/>
                        </w:rPr>
                        <w:t xml:space="preserve">         text^0.5 features^1.0 name^1.2 sku^1.5 id^10.0 manu^1.1 cat^1.4</w:t>
                      </w:r>
                    </w:p>
                    <w:p w:rsidR="001C6BB4" w:rsidRPr="001C6BB4" w:rsidRDefault="001C6BB4" w:rsidP="001C6BB4">
                      <w:pPr>
                        <w:jc w:val="left"/>
                        <w:rPr>
                          <w:sz w:val="18"/>
                          <w:szCs w:val="18"/>
                        </w:rPr>
                      </w:pPr>
                      <w:r w:rsidRPr="001C6BB4">
                        <w:rPr>
                          <w:sz w:val="18"/>
                          <w:szCs w:val="18"/>
                        </w:rPr>
                        <w:t xml:space="preserve">         title^10.0 description^5.0 keywords^5.0 author^2.0 resourcename^1.0</w:t>
                      </w:r>
                    </w:p>
                    <w:p w:rsidR="001C6BB4" w:rsidRPr="001C6BB4" w:rsidRDefault="001C6BB4" w:rsidP="001C6BB4">
                      <w:pPr>
                        <w:jc w:val="left"/>
                        <w:rPr>
                          <w:sz w:val="18"/>
                          <w:szCs w:val="18"/>
                        </w:rPr>
                      </w:pPr>
                      <w:r w:rsidRPr="001C6BB4">
                        <w:rPr>
                          <w:sz w:val="18"/>
                          <w:szCs w:val="18"/>
                        </w:rPr>
                        <w:t xml:space="preserve">       &lt;/str&gt;</w:t>
                      </w:r>
                    </w:p>
                    <w:p w:rsidR="001C6BB4" w:rsidRPr="001C6BB4" w:rsidRDefault="001C6BB4" w:rsidP="001C6BB4">
                      <w:pPr>
                        <w:jc w:val="left"/>
                        <w:rPr>
                          <w:sz w:val="18"/>
                          <w:szCs w:val="18"/>
                        </w:rPr>
                      </w:pPr>
                      <w:r w:rsidRPr="001C6BB4">
                        <w:rPr>
                          <w:sz w:val="18"/>
                          <w:szCs w:val="18"/>
                        </w:rPr>
                        <w:t xml:space="preserve">       &lt;str name="mlt.fl"&gt;text,features,name,sku,id,manu,cat,title,description,keywords,author,resourcename&lt;/str&gt;</w:t>
                      </w:r>
                    </w:p>
                    <w:p w:rsidR="001C6BB4" w:rsidRPr="001C6BB4" w:rsidRDefault="001C6BB4" w:rsidP="001C6BB4">
                      <w:pPr>
                        <w:jc w:val="left"/>
                        <w:rPr>
                          <w:sz w:val="18"/>
                          <w:szCs w:val="18"/>
                        </w:rPr>
                      </w:pPr>
                      <w:r w:rsidRPr="001C6BB4">
                        <w:rPr>
                          <w:sz w:val="18"/>
                          <w:szCs w:val="18"/>
                        </w:rPr>
                        <w:t xml:space="preserve">       &lt;int name="mlt.count"&gt;3&lt;/int&gt;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 Faceting defaults --&gt;</w:t>
                      </w:r>
                    </w:p>
                    <w:p w:rsidR="001C6BB4" w:rsidRPr="001C6BB4" w:rsidRDefault="001C6BB4" w:rsidP="001C6BB4">
                      <w:pPr>
                        <w:jc w:val="left"/>
                        <w:rPr>
                          <w:sz w:val="18"/>
                          <w:szCs w:val="18"/>
                        </w:rPr>
                      </w:pPr>
                      <w:r w:rsidRPr="001C6BB4">
                        <w:rPr>
                          <w:sz w:val="18"/>
                          <w:szCs w:val="18"/>
                        </w:rPr>
                        <w:t xml:space="preserve">       &lt;str name="facet"&gt;on&lt;/str&gt;</w:t>
                      </w:r>
                    </w:p>
                    <w:p w:rsidR="001C6BB4" w:rsidRPr="001C6BB4" w:rsidRDefault="001C6BB4" w:rsidP="001C6BB4">
                      <w:pPr>
                        <w:jc w:val="left"/>
                        <w:rPr>
                          <w:sz w:val="18"/>
                          <w:szCs w:val="18"/>
                        </w:rPr>
                      </w:pPr>
                      <w:r w:rsidRPr="001C6BB4">
                        <w:rPr>
                          <w:sz w:val="18"/>
                          <w:szCs w:val="18"/>
                        </w:rPr>
                        <w:t xml:space="preserve">       &lt;str name="facet.field"&gt;cat&lt;/str&gt;</w:t>
                      </w:r>
                    </w:p>
                    <w:p w:rsidR="001C6BB4" w:rsidRPr="001C6BB4" w:rsidRDefault="001C6BB4" w:rsidP="001C6BB4">
                      <w:pPr>
                        <w:jc w:val="left"/>
                        <w:rPr>
                          <w:sz w:val="18"/>
                          <w:szCs w:val="18"/>
                        </w:rPr>
                      </w:pPr>
                      <w:r w:rsidRPr="001C6BB4">
                        <w:rPr>
                          <w:sz w:val="18"/>
                          <w:szCs w:val="18"/>
                        </w:rPr>
                        <w:t xml:space="preserve">       &lt;str name="facet.field"&gt;manu_exact&lt;/str&gt;</w:t>
                      </w:r>
                    </w:p>
                    <w:p w:rsidR="001C6BB4" w:rsidRPr="001C6BB4" w:rsidRDefault="001C6BB4" w:rsidP="001C6BB4">
                      <w:pPr>
                        <w:jc w:val="left"/>
                        <w:rPr>
                          <w:sz w:val="18"/>
                          <w:szCs w:val="18"/>
                        </w:rPr>
                      </w:pPr>
                      <w:r w:rsidRPr="001C6BB4">
                        <w:rPr>
                          <w:sz w:val="18"/>
                          <w:szCs w:val="18"/>
                        </w:rPr>
                        <w:t xml:space="preserve">       &lt;str name="facet.field"&gt;content_type&lt;/str&gt;</w:t>
                      </w:r>
                    </w:p>
                    <w:p w:rsidR="001C6BB4" w:rsidRPr="001C6BB4" w:rsidRDefault="001C6BB4" w:rsidP="001C6BB4">
                      <w:pPr>
                        <w:jc w:val="left"/>
                        <w:rPr>
                          <w:sz w:val="18"/>
                          <w:szCs w:val="18"/>
                        </w:rPr>
                      </w:pPr>
                      <w:r w:rsidRPr="001C6BB4">
                        <w:rPr>
                          <w:sz w:val="18"/>
                          <w:szCs w:val="18"/>
                        </w:rPr>
                        <w:t xml:space="preserve">       &lt;str name="facet.field"&gt;author_s&lt;/str&gt;</w:t>
                      </w:r>
                    </w:p>
                    <w:p w:rsidR="001C6BB4" w:rsidRPr="001C6BB4" w:rsidRDefault="001C6BB4" w:rsidP="001C6BB4">
                      <w:pPr>
                        <w:jc w:val="left"/>
                        <w:rPr>
                          <w:sz w:val="18"/>
                          <w:szCs w:val="18"/>
                        </w:rPr>
                      </w:pPr>
                      <w:r w:rsidRPr="001C6BB4">
                        <w:rPr>
                          <w:sz w:val="18"/>
                          <w:szCs w:val="18"/>
                        </w:rPr>
                        <w:t xml:space="preserve">       &lt;str name="facet.query"&gt;ipod&lt;/str&gt;</w:t>
                      </w:r>
                    </w:p>
                    <w:p w:rsidR="001C6BB4" w:rsidRPr="001C6BB4" w:rsidRDefault="001C6BB4" w:rsidP="001C6BB4">
                      <w:pPr>
                        <w:jc w:val="left"/>
                        <w:rPr>
                          <w:sz w:val="18"/>
                          <w:szCs w:val="18"/>
                        </w:rPr>
                      </w:pPr>
                      <w:r w:rsidRPr="001C6BB4">
                        <w:rPr>
                          <w:sz w:val="18"/>
                          <w:szCs w:val="18"/>
                        </w:rPr>
                        <w:t xml:space="preserve">       &lt;str name="facet.query"&gt;GB&lt;/str&gt;</w:t>
                      </w:r>
                    </w:p>
                    <w:p w:rsidR="001C6BB4" w:rsidRPr="001C6BB4" w:rsidRDefault="001C6BB4" w:rsidP="001C6BB4">
                      <w:pPr>
                        <w:jc w:val="left"/>
                        <w:rPr>
                          <w:sz w:val="18"/>
                          <w:szCs w:val="18"/>
                        </w:rPr>
                      </w:pPr>
                      <w:r w:rsidRPr="001C6BB4">
                        <w:rPr>
                          <w:sz w:val="18"/>
                          <w:szCs w:val="18"/>
                        </w:rPr>
                        <w:t xml:space="preserve">       &lt;str name="facet.mincount"&gt;1&lt;/str&gt;</w:t>
                      </w:r>
                    </w:p>
                    <w:p w:rsidR="001C6BB4" w:rsidRPr="001C6BB4" w:rsidRDefault="001C6BB4" w:rsidP="001C6BB4">
                      <w:pPr>
                        <w:jc w:val="left"/>
                        <w:rPr>
                          <w:sz w:val="18"/>
                          <w:szCs w:val="18"/>
                        </w:rPr>
                      </w:pPr>
                      <w:r w:rsidRPr="001C6BB4">
                        <w:rPr>
                          <w:sz w:val="18"/>
                          <w:szCs w:val="18"/>
                        </w:rPr>
                        <w:t xml:space="preserve">       &lt;str name="facet.pivot"&gt;cat,inStock&lt;/str&gt;</w:t>
                      </w:r>
                    </w:p>
                    <w:p w:rsidR="001C6BB4" w:rsidRPr="001C6BB4" w:rsidRDefault="001C6BB4" w:rsidP="001C6BB4">
                      <w:pPr>
                        <w:jc w:val="left"/>
                        <w:rPr>
                          <w:sz w:val="18"/>
                          <w:szCs w:val="18"/>
                        </w:rPr>
                      </w:pPr>
                      <w:r w:rsidRPr="001C6BB4">
                        <w:rPr>
                          <w:sz w:val="18"/>
                          <w:szCs w:val="18"/>
                        </w:rPr>
                        <w:t xml:space="preserve">       &lt;str name="facet.range.other"&gt;after&lt;/str&gt;</w:t>
                      </w:r>
                    </w:p>
                    <w:p w:rsidR="001C6BB4" w:rsidRPr="001C6BB4" w:rsidRDefault="001C6BB4" w:rsidP="001C6BB4">
                      <w:pPr>
                        <w:jc w:val="left"/>
                        <w:rPr>
                          <w:sz w:val="18"/>
                          <w:szCs w:val="18"/>
                        </w:rPr>
                      </w:pPr>
                      <w:r w:rsidRPr="001C6BB4">
                        <w:rPr>
                          <w:sz w:val="18"/>
                          <w:szCs w:val="18"/>
                        </w:rPr>
                        <w:t xml:space="preserve">       &lt;str name="facet.range"&gt;price&lt;/str&gt;</w:t>
                      </w:r>
                    </w:p>
                    <w:p w:rsidR="001C6BB4" w:rsidRPr="001C6BB4" w:rsidRDefault="001C6BB4" w:rsidP="001C6BB4">
                      <w:pPr>
                        <w:jc w:val="left"/>
                        <w:rPr>
                          <w:sz w:val="18"/>
                          <w:szCs w:val="18"/>
                        </w:rPr>
                      </w:pPr>
                      <w:r w:rsidRPr="001C6BB4">
                        <w:rPr>
                          <w:sz w:val="18"/>
                          <w:szCs w:val="18"/>
                        </w:rPr>
                        <w:t xml:space="preserve">       &lt;int name="f.price.facet.range.start"&gt;0&lt;/int&gt;</w:t>
                      </w:r>
                    </w:p>
                    <w:p w:rsidR="001C6BB4" w:rsidRPr="001C6BB4" w:rsidRDefault="001C6BB4" w:rsidP="001C6BB4">
                      <w:pPr>
                        <w:jc w:val="left"/>
                        <w:rPr>
                          <w:sz w:val="18"/>
                          <w:szCs w:val="18"/>
                        </w:rPr>
                      </w:pPr>
                      <w:r w:rsidRPr="001C6BB4">
                        <w:rPr>
                          <w:sz w:val="18"/>
                          <w:szCs w:val="18"/>
                        </w:rPr>
                        <w:t xml:space="preserve">       &lt;int name="f.price.facet.range.end"&gt;600&lt;/int&gt;</w:t>
                      </w:r>
                    </w:p>
                    <w:p w:rsidR="001C6BB4" w:rsidRPr="001C6BB4" w:rsidRDefault="001C6BB4" w:rsidP="001C6BB4">
                      <w:pPr>
                        <w:jc w:val="left"/>
                        <w:rPr>
                          <w:sz w:val="18"/>
                          <w:szCs w:val="18"/>
                        </w:rPr>
                      </w:pPr>
                      <w:r w:rsidRPr="001C6BB4">
                        <w:rPr>
                          <w:sz w:val="18"/>
                          <w:szCs w:val="18"/>
                        </w:rPr>
                        <w:t xml:space="preserve">       &lt;int name="f.price.facet.range.gap"&gt;50&lt;/int&gt;</w:t>
                      </w:r>
                    </w:p>
                    <w:p w:rsidR="001C6BB4" w:rsidRPr="001C6BB4" w:rsidRDefault="001C6BB4" w:rsidP="001C6BB4">
                      <w:pPr>
                        <w:jc w:val="left"/>
                        <w:rPr>
                          <w:sz w:val="18"/>
                          <w:szCs w:val="18"/>
                        </w:rPr>
                      </w:pPr>
                      <w:r w:rsidRPr="001C6BB4">
                        <w:rPr>
                          <w:sz w:val="18"/>
                          <w:szCs w:val="18"/>
                        </w:rPr>
                        <w:t xml:space="preserve">       &lt;str name="facet.range"&gt;popularity&lt;/str&gt;</w:t>
                      </w:r>
                    </w:p>
                    <w:p w:rsidR="001C6BB4" w:rsidRPr="001C6BB4" w:rsidRDefault="001C6BB4" w:rsidP="001C6BB4">
                      <w:pPr>
                        <w:jc w:val="left"/>
                        <w:rPr>
                          <w:sz w:val="18"/>
                          <w:szCs w:val="18"/>
                        </w:rPr>
                      </w:pPr>
                      <w:r w:rsidRPr="001C6BB4">
                        <w:rPr>
                          <w:sz w:val="18"/>
                          <w:szCs w:val="18"/>
                        </w:rPr>
                        <w:t xml:space="preserve">       &lt;int name="f.popularity.facet.range.start"&gt;0&lt;/int&gt;</w:t>
                      </w:r>
                    </w:p>
                    <w:p w:rsidR="001C6BB4" w:rsidRPr="001C6BB4" w:rsidRDefault="001C6BB4" w:rsidP="001C6BB4">
                      <w:pPr>
                        <w:jc w:val="left"/>
                        <w:rPr>
                          <w:sz w:val="18"/>
                          <w:szCs w:val="18"/>
                        </w:rPr>
                      </w:pPr>
                      <w:r w:rsidRPr="001C6BB4">
                        <w:rPr>
                          <w:sz w:val="18"/>
                          <w:szCs w:val="18"/>
                        </w:rPr>
                        <w:t xml:space="preserve">       &lt;int name="f.popularity.facet.range.end"&gt;10&lt;/int&gt;</w:t>
                      </w:r>
                    </w:p>
                    <w:p w:rsidR="001C6BB4" w:rsidRPr="001C6BB4" w:rsidRDefault="001C6BB4" w:rsidP="001C6BB4">
                      <w:pPr>
                        <w:jc w:val="left"/>
                        <w:rPr>
                          <w:sz w:val="18"/>
                          <w:szCs w:val="18"/>
                        </w:rPr>
                      </w:pPr>
                      <w:r w:rsidRPr="001C6BB4">
                        <w:rPr>
                          <w:sz w:val="18"/>
                          <w:szCs w:val="18"/>
                        </w:rPr>
                        <w:t xml:space="preserve">       &lt;int name="f.popularity.facet.range.gap"&gt;3&lt;/int&gt;</w:t>
                      </w:r>
                    </w:p>
                    <w:p w:rsidR="001C6BB4" w:rsidRPr="001C6BB4" w:rsidRDefault="001C6BB4" w:rsidP="001C6BB4">
                      <w:pPr>
                        <w:jc w:val="left"/>
                        <w:rPr>
                          <w:sz w:val="18"/>
                          <w:szCs w:val="18"/>
                        </w:rPr>
                      </w:pPr>
                      <w:r w:rsidRPr="001C6BB4">
                        <w:rPr>
                          <w:sz w:val="18"/>
                          <w:szCs w:val="18"/>
                        </w:rPr>
                        <w:t xml:space="preserve">       &lt;str name="facet.range"&gt;manufacturedate_dt&lt;/str&gt;</w:t>
                      </w:r>
                    </w:p>
                    <w:p w:rsidR="001C6BB4" w:rsidRPr="001C6BB4" w:rsidRDefault="001C6BB4" w:rsidP="001C6BB4">
                      <w:pPr>
                        <w:jc w:val="left"/>
                        <w:rPr>
                          <w:sz w:val="18"/>
                          <w:szCs w:val="18"/>
                        </w:rPr>
                      </w:pPr>
                      <w:r w:rsidRPr="001C6BB4">
                        <w:rPr>
                          <w:sz w:val="18"/>
                          <w:szCs w:val="18"/>
                        </w:rPr>
                        <w:t xml:space="preserve">       &lt;str name="f.manufacturedate_dt.facet.range.start"&gt;NOW/YEAR-10YEARS&lt;/str&gt;</w:t>
                      </w:r>
                    </w:p>
                    <w:p w:rsidR="001C6BB4" w:rsidRPr="001C6BB4" w:rsidRDefault="001C6BB4" w:rsidP="001C6BB4">
                      <w:pPr>
                        <w:jc w:val="left"/>
                        <w:rPr>
                          <w:sz w:val="18"/>
                          <w:szCs w:val="18"/>
                        </w:rPr>
                      </w:pPr>
                      <w:r w:rsidRPr="001C6BB4">
                        <w:rPr>
                          <w:sz w:val="18"/>
                          <w:szCs w:val="18"/>
                        </w:rPr>
                        <w:t xml:space="preserve">       &lt;str name="f.manufacturedate_dt.facet.range.end"&gt;NOW&lt;/str&gt;</w:t>
                      </w:r>
                    </w:p>
                    <w:p w:rsidR="001C6BB4" w:rsidRPr="001C6BB4" w:rsidRDefault="001C6BB4" w:rsidP="001C6BB4">
                      <w:pPr>
                        <w:jc w:val="left"/>
                        <w:rPr>
                          <w:sz w:val="18"/>
                          <w:szCs w:val="18"/>
                        </w:rPr>
                      </w:pPr>
                      <w:r w:rsidRPr="001C6BB4">
                        <w:rPr>
                          <w:sz w:val="18"/>
                          <w:szCs w:val="18"/>
                        </w:rPr>
                        <w:t xml:space="preserve">       &lt;str name="f.manufacturedate_dt.facet.range.gap"&gt;+1YEAR&lt;/str&gt;</w:t>
                      </w:r>
                    </w:p>
                    <w:p w:rsidR="001C6BB4" w:rsidRPr="001C6BB4" w:rsidRDefault="001C6BB4" w:rsidP="001C6BB4">
                      <w:pPr>
                        <w:jc w:val="left"/>
                        <w:rPr>
                          <w:sz w:val="18"/>
                          <w:szCs w:val="18"/>
                        </w:rPr>
                      </w:pPr>
                      <w:r w:rsidRPr="001C6BB4">
                        <w:rPr>
                          <w:sz w:val="18"/>
                          <w:szCs w:val="18"/>
                        </w:rPr>
                        <w:t xml:space="preserve">       &lt;str name="f.manufacturedate_dt.facet.range.other"&gt;before&lt;/str&gt;</w:t>
                      </w:r>
                    </w:p>
                    <w:p w:rsidR="001C6BB4" w:rsidRPr="001C6BB4" w:rsidRDefault="001C6BB4" w:rsidP="001C6BB4">
                      <w:pPr>
                        <w:jc w:val="left"/>
                        <w:rPr>
                          <w:sz w:val="18"/>
                          <w:szCs w:val="18"/>
                        </w:rPr>
                      </w:pPr>
                      <w:r w:rsidRPr="001C6BB4">
                        <w:rPr>
                          <w:sz w:val="18"/>
                          <w:szCs w:val="18"/>
                        </w:rPr>
                        <w:t xml:space="preserve">       &lt;str name="f.manufacturedate_dt.facet.range.other"&gt;after&lt;/str&gt;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 Highlighting defaults --&gt;</w:t>
                      </w:r>
                    </w:p>
                    <w:p w:rsidR="001C6BB4" w:rsidRPr="001C6BB4" w:rsidRDefault="001C6BB4" w:rsidP="001C6BB4">
                      <w:pPr>
                        <w:jc w:val="left"/>
                        <w:rPr>
                          <w:sz w:val="18"/>
                          <w:szCs w:val="18"/>
                        </w:rPr>
                      </w:pPr>
                      <w:r w:rsidRPr="001C6BB4">
                        <w:rPr>
                          <w:sz w:val="18"/>
                          <w:szCs w:val="18"/>
                        </w:rPr>
                        <w:t xml:space="preserve">       &lt;str name="hl"&gt;on&lt;/str&gt;</w:t>
                      </w:r>
                    </w:p>
                    <w:p w:rsidR="001C6BB4" w:rsidRPr="001C6BB4" w:rsidRDefault="001C6BB4" w:rsidP="001C6BB4">
                      <w:pPr>
                        <w:jc w:val="left"/>
                        <w:rPr>
                          <w:sz w:val="18"/>
                          <w:szCs w:val="18"/>
                        </w:rPr>
                      </w:pPr>
                      <w:r w:rsidRPr="001C6BB4">
                        <w:rPr>
                          <w:sz w:val="18"/>
                          <w:szCs w:val="18"/>
                        </w:rPr>
                        <w:t xml:space="preserve">       &lt;str name="hl.fl"&gt;content features title name&lt;/str&gt;</w:t>
                      </w:r>
                    </w:p>
                    <w:p w:rsidR="001C6BB4" w:rsidRPr="001C6BB4" w:rsidRDefault="001C6BB4" w:rsidP="001C6BB4">
                      <w:pPr>
                        <w:jc w:val="left"/>
                        <w:rPr>
                          <w:sz w:val="18"/>
                          <w:szCs w:val="18"/>
                        </w:rPr>
                      </w:pPr>
                      <w:r w:rsidRPr="001C6BB4">
                        <w:rPr>
                          <w:sz w:val="18"/>
                          <w:szCs w:val="18"/>
                        </w:rPr>
                        <w:t xml:space="preserve">       &lt;str name="hl.encoder"&gt;html&lt;/str&gt;</w:t>
                      </w:r>
                    </w:p>
                    <w:p w:rsidR="001C6BB4" w:rsidRPr="001C6BB4" w:rsidRDefault="001C6BB4" w:rsidP="001C6BB4">
                      <w:pPr>
                        <w:jc w:val="left"/>
                        <w:rPr>
                          <w:sz w:val="18"/>
                          <w:szCs w:val="18"/>
                        </w:rPr>
                      </w:pPr>
                      <w:r w:rsidRPr="001C6BB4">
                        <w:rPr>
                          <w:sz w:val="18"/>
                          <w:szCs w:val="18"/>
                        </w:rPr>
                        <w:t xml:space="preserve">       &lt;str name="hl.simple.pre"&gt;&amp;lt;b&amp;gt;&lt;/str&gt;</w:t>
                      </w:r>
                    </w:p>
                    <w:p w:rsidR="001C6BB4" w:rsidRPr="001C6BB4" w:rsidRDefault="001C6BB4" w:rsidP="001C6BB4">
                      <w:pPr>
                        <w:jc w:val="left"/>
                        <w:rPr>
                          <w:sz w:val="18"/>
                          <w:szCs w:val="18"/>
                        </w:rPr>
                      </w:pPr>
                      <w:r w:rsidRPr="001C6BB4">
                        <w:rPr>
                          <w:sz w:val="18"/>
                          <w:szCs w:val="18"/>
                        </w:rPr>
                        <w:t xml:space="preserve">       &lt;str name="hl.simple.post"&gt;&amp;lt;/b&amp;gt;&lt;/str&gt;</w:t>
                      </w:r>
                    </w:p>
                    <w:p w:rsidR="001C6BB4" w:rsidRPr="001C6BB4" w:rsidRDefault="001C6BB4" w:rsidP="001C6BB4">
                      <w:pPr>
                        <w:jc w:val="left"/>
                        <w:rPr>
                          <w:sz w:val="18"/>
                          <w:szCs w:val="18"/>
                        </w:rPr>
                      </w:pPr>
                      <w:r w:rsidRPr="001C6BB4">
                        <w:rPr>
                          <w:sz w:val="18"/>
                          <w:szCs w:val="18"/>
                        </w:rPr>
                        <w:t xml:space="preserve">       &lt;str name="f.title.hl.fragsize"&gt;0&lt;/str&gt;</w:t>
                      </w:r>
                    </w:p>
                    <w:p w:rsidR="001C6BB4" w:rsidRPr="001C6BB4" w:rsidRDefault="001C6BB4" w:rsidP="001C6BB4">
                      <w:pPr>
                        <w:jc w:val="left"/>
                        <w:rPr>
                          <w:sz w:val="18"/>
                          <w:szCs w:val="18"/>
                        </w:rPr>
                      </w:pPr>
                      <w:r w:rsidRPr="001C6BB4">
                        <w:rPr>
                          <w:sz w:val="18"/>
                          <w:szCs w:val="18"/>
                        </w:rPr>
                        <w:t xml:space="preserve">       &lt;str name="f.title.hl.alternateField"&gt;title&lt;/str&gt;</w:t>
                      </w:r>
                    </w:p>
                    <w:p w:rsidR="001C6BB4" w:rsidRPr="001C6BB4" w:rsidRDefault="001C6BB4" w:rsidP="001C6BB4">
                      <w:pPr>
                        <w:jc w:val="left"/>
                        <w:rPr>
                          <w:sz w:val="18"/>
                          <w:szCs w:val="18"/>
                        </w:rPr>
                      </w:pPr>
                      <w:r w:rsidRPr="001C6BB4">
                        <w:rPr>
                          <w:sz w:val="18"/>
                          <w:szCs w:val="18"/>
                        </w:rPr>
                        <w:t xml:space="preserve">       &lt;str name="f.name.hl.fragsize"&gt;0&lt;/str&gt;</w:t>
                      </w:r>
                    </w:p>
                    <w:p w:rsidR="001C6BB4" w:rsidRPr="001C6BB4" w:rsidRDefault="001C6BB4" w:rsidP="001C6BB4">
                      <w:pPr>
                        <w:jc w:val="left"/>
                        <w:rPr>
                          <w:sz w:val="18"/>
                          <w:szCs w:val="18"/>
                        </w:rPr>
                      </w:pPr>
                      <w:r w:rsidRPr="001C6BB4">
                        <w:rPr>
                          <w:sz w:val="18"/>
                          <w:szCs w:val="18"/>
                        </w:rPr>
                        <w:t xml:space="preserve">       &lt;str name="f.name.hl.alternateField"&gt;name&lt;/str&gt;</w:t>
                      </w:r>
                    </w:p>
                    <w:p w:rsidR="001C6BB4" w:rsidRPr="001C6BB4" w:rsidRDefault="001C6BB4" w:rsidP="001C6BB4">
                      <w:pPr>
                        <w:jc w:val="left"/>
                        <w:rPr>
                          <w:sz w:val="18"/>
                          <w:szCs w:val="18"/>
                        </w:rPr>
                      </w:pPr>
                      <w:r w:rsidRPr="001C6BB4">
                        <w:rPr>
                          <w:sz w:val="18"/>
                          <w:szCs w:val="18"/>
                        </w:rPr>
                        <w:t xml:space="preserve">       &lt;str name="f.content.hl.snippets"&gt;3&lt;/str&gt;</w:t>
                      </w:r>
                    </w:p>
                    <w:p w:rsidR="001C6BB4" w:rsidRPr="001C6BB4" w:rsidRDefault="001C6BB4" w:rsidP="001C6BB4">
                      <w:pPr>
                        <w:jc w:val="left"/>
                        <w:rPr>
                          <w:sz w:val="18"/>
                          <w:szCs w:val="18"/>
                        </w:rPr>
                      </w:pPr>
                      <w:r w:rsidRPr="001C6BB4">
                        <w:rPr>
                          <w:sz w:val="18"/>
                          <w:szCs w:val="18"/>
                        </w:rPr>
                        <w:t xml:space="preserve">       &lt;str name="f.content.hl.fragsize"&gt;200&lt;/str&gt;</w:t>
                      </w:r>
                    </w:p>
                    <w:p w:rsidR="001C6BB4" w:rsidRPr="001C6BB4" w:rsidRDefault="001C6BB4" w:rsidP="001C6BB4">
                      <w:pPr>
                        <w:jc w:val="left"/>
                        <w:rPr>
                          <w:sz w:val="18"/>
                          <w:szCs w:val="18"/>
                        </w:rPr>
                      </w:pPr>
                      <w:r w:rsidRPr="001C6BB4">
                        <w:rPr>
                          <w:sz w:val="18"/>
                          <w:szCs w:val="18"/>
                        </w:rPr>
                        <w:t xml:space="preserve">       &lt;str name="f.content.hl.alternateField"&gt;content&lt;/str&gt;</w:t>
                      </w:r>
                    </w:p>
                    <w:p w:rsidR="001C6BB4" w:rsidRPr="001C6BB4" w:rsidRDefault="001C6BB4" w:rsidP="001C6BB4">
                      <w:pPr>
                        <w:jc w:val="left"/>
                        <w:rPr>
                          <w:sz w:val="18"/>
                          <w:szCs w:val="18"/>
                        </w:rPr>
                      </w:pPr>
                      <w:r w:rsidRPr="001C6BB4">
                        <w:rPr>
                          <w:sz w:val="18"/>
                          <w:szCs w:val="18"/>
                        </w:rPr>
                        <w:t xml:space="preserve">       &lt;str name="f.content.hl.maxAlternateFieldLength"&gt;750&lt;/str&gt;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 Spell checking defaults --&gt;</w:t>
                      </w:r>
                    </w:p>
                    <w:p w:rsidR="001C6BB4" w:rsidRPr="001C6BB4" w:rsidRDefault="001C6BB4" w:rsidP="001C6BB4">
                      <w:pPr>
                        <w:jc w:val="left"/>
                        <w:rPr>
                          <w:sz w:val="18"/>
                          <w:szCs w:val="18"/>
                        </w:rPr>
                      </w:pPr>
                      <w:r w:rsidRPr="001C6BB4">
                        <w:rPr>
                          <w:sz w:val="18"/>
                          <w:szCs w:val="18"/>
                        </w:rPr>
                        <w:t xml:space="preserve">       &lt;str name="spellcheck"&gt;on&lt;/str&gt;</w:t>
                      </w:r>
                    </w:p>
                    <w:p w:rsidR="001C6BB4" w:rsidRPr="001C6BB4" w:rsidRDefault="001C6BB4" w:rsidP="001C6BB4">
                      <w:pPr>
                        <w:jc w:val="left"/>
                        <w:rPr>
                          <w:sz w:val="18"/>
                          <w:szCs w:val="18"/>
                        </w:rPr>
                      </w:pPr>
                      <w:r w:rsidRPr="001C6BB4">
                        <w:rPr>
                          <w:sz w:val="18"/>
                          <w:szCs w:val="18"/>
                        </w:rPr>
                        <w:t xml:space="preserve">       &lt;str name="spellcheck.extendedResults"&gt;false&lt;/str&gt;       </w:t>
                      </w:r>
                    </w:p>
                    <w:p w:rsidR="001C6BB4" w:rsidRPr="001C6BB4" w:rsidRDefault="001C6BB4" w:rsidP="001C6BB4">
                      <w:pPr>
                        <w:jc w:val="left"/>
                        <w:rPr>
                          <w:sz w:val="18"/>
                          <w:szCs w:val="18"/>
                        </w:rPr>
                      </w:pPr>
                      <w:r w:rsidRPr="001C6BB4">
                        <w:rPr>
                          <w:sz w:val="18"/>
                          <w:szCs w:val="18"/>
                        </w:rPr>
                        <w:t xml:space="preserve">       &lt;str name="spellcheck.count"&gt;5&lt;/str&gt;</w:t>
                      </w:r>
                    </w:p>
                    <w:p w:rsidR="001C6BB4" w:rsidRPr="001C6BB4" w:rsidRDefault="001C6BB4" w:rsidP="001C6BB4">
                      <w:pPr>
                        <w:jc w:val="left"/>
                        <w:rPr>
                          <w:sz w:val="18"/>
                          <w:szCs w:val="18"/>
                        </w:rPr>
                      </w:pPr>
                      <w:r w:rsidRPr="001C6BB4">
                        <w:rPr>
                          <w:sz w:val="18"/>
                          <w:szCs w:val="18"/>
                        </w:rPr>
                        <w:t xml:space="preserve">       &lt;str name="spellcheck.alternativeTermCount"&gt;2&lt;/str&gt;</w:t>
                      </w:r>
                    </w:p>
                    <w:p w:rsidR="001C6BB4" w:rsidRPr="001C6BB4" w:rsidRDefault="001C6BB4" w:rsidP="001C6BB4">
                      <w:pPr>
                        <w:jc w:val="left"/>
                        <w:rPr>
                          <w:sz w:val="18"/>
                          <w:szCs w:val="18"/>
                        </w:rPr>
                      </w:pPr>
                      <w:r w:rsidRPr="001C6BB4">
                        <w:rPr>
                          <w:sz w:val="18"/>
                          <w:szCs w:val="18"/>
                        </w:rPr>
                        <w:t xml:space="preserve">       &lt;str name="spellcheck.maxResultsForSuggest"&gt;5&lt;/str&gt;       </w:t>
                      </w:r>
                    </w:p>
                    <w:p w:rsidR="001C6BB4" w:rsidRPr="001C6BB4" w:rsidRDefault="001C6BB4" w:rsidP="001C6BB4">
                      <w:pPr>
                        <w:jc w:val="left"/>
                        <w:rPr>
                          <w:sz w:val="18"/>
                          <w:szCs w:val="18"/>
                        </w:rPr>
                      </w:pPr>
                      <w:r w:rsidRPr="001C6BB4">
                        <w:rPr>
                          <w:sz w:val="18"/>
                          <w:szCs w:val="18"/>
                        </w:rPr>
                        <w:t xml:space="preserve">       &lt;str name="spellcheck.collate"&gt;true&lt;/str&gt;</w:t>
                      </w:r>
                    </w:p>
                    <w:p w:rsidR="001C6BB4" w:rsidRPr="001C6BB4" w:rsidRDefault="001C6BB4" w:rsidP="001C6BB4">
                      <w:pPr>
                        <w:jc w:val="left"/>
                        <w:rPr>
                          <w:sz w:val="18"/>
                          <w:szCs w:val="18"/>
                        </w:rPr>
                      </w:pPr>
                      <w:r w:rsidRPr="001C6BB4">
                        <w:rPr>
                          <w:sz w:val="18"/>
                          <w:szCs w:val="18"/>
                        </w:rPr>
                        <w:t xml:space="preserve">       &lt;str name="spellcheck.collateExtendedResults"&gt;true&lt;/str&gt;  </w:t>
                      </w:r>
                    </w:p>
                    <w:p w:rsidR="001C6BB4" w:rsidRPr="001C6BB4" w:rsidRDefault="001C6BB4" w:rsidP="001C6BB4">
                      <w:pPr>
                        <w:jc w:val="left"/>
                        <w:rPr>
                          <w:sz w:val="18"/>
                          <w:szCs w:val="18"/>
                        </w:rPr>
                      </w:pPr>
                      <w:r w:rsidRPr="001C6BB4">
                        <w:rPr>
                          <w:sz w:val="18"/>
                          <w:szCs w:val="18"/>
                        </w:rPr>
                        <w:t xml:space="preserve">       &lt;str name="spellcheck.maxCollationTries"&gt;5&lt;/str&gt;</w:t>
                      </w:r>
                    </w:p>
                    <w:p w:rsidR="001C6BB4" w:rsidRPr="001C6BB4" w:rsidRDefault="001C6BB4" w:rsidP="001C6BB4">
                      <w:pPr>
                        <w:jc w:val="left"/>
                        <w:rPr>
                          <w:sz w:val="18"/>
                          <w:szCs w:val="18"/>
                        </w:rPr>
                      </w:pPr>
                      <w:r w:rsidRPr="001C6BB4">
                        <w:rPr>
                          <w:sz w:val="18"/>
                          <w:szCs w:val="18"/>
                        </w:rPr>
                        <w:t xml:space="preserve">       &lt;str name="spellcheck.maxCollations"&gt;3&lt;/str&gt;           </w:t>
                      </w:r>
                    </w:p>
                    <w:p w:rsidR="001C6BB4" w:rsidRPr="001C6BB4" w:rsidRDefault="001C6BB4" w:rsidP="001C6BB4">
                      <w:pPr>
                        <w:jc w:val="left"/>
                        <w:rPr>
                          <w:sz w:val="18"/>
                          <w:szCs w:val="18"/>
                        </w:rPr>
                      </w:pPr>
                      <w:r w:rsidRPr="001C6BB4">
                        <w:rPr>
                          <w:sz w:val="18"/>
                          <w:szCs w:val="18"/>
                        </w:rPr>
                        <w:t xml:space="preserve">     &lt;/lst&gt;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 append spellchecking to our list of components --&gt;</w:t>
                      </w:r>
                    </w:p>
                    <w:p w:rsidR="001C6BB4" w:rsidRPr="001C6BB4" w:rsidRDefault="001C6BB4" w:rsidP="001C6BB4">
                      <w:pPr>
                        <w:jc w:val="left"/>
                        <w:rPr>
                          <w:sz w:val="18"/>
                          <w:szCs w:val="18"/>
                        </w:rPr>
                      </w:pPr>
                      <w:r w:rsidRPr="001C6BB4">
                        <w:rPr>
                          <w:sz w:val="18"/>
                          <w:szCs w:val="18"/>
                        </w:rPr>
                        <w:t xml:space="preserve">     &lt;arr name="last-components"&gt;</w:t>
                      </w:r>
                    </w:p>
                    <w:p w:rsidR="001C6BB4" w:rsidRPr="001C6BB4" w:rsidRDefault="001C6BB4" w:rsidP="001C6BB4">
                      <w:pPr>
                        <w:jc w:val="left"/>
                        <w:rPr>
                          <w:sz w:val="18"/>
                          <w:szCs w:val="18"/>
                        </w:rPr>
                      </w:pPr>
                      <w:r w:rsidRPr="001C6BB4">
                        <w:rPr>
                          <w:sz w:val="18"/>
                          <w:szCs w:val="18"/>
                        </w:rPr>
                        <w:t xml:space="preserve">       &lt;str&gt;spellcheck&lt;/str&gt;</w:t>
                      </w:r>
                    </w:p>
                    <w:p w:rsidR="001C6BB4" w:rsidRPr="001C6BB4" w:rsidRDefault="001C6BB4" w:rsidP="001C6BB4">
                      <w:pPr>
                        <w:jc w:val="left"/>
                        <w:rPr>
                          <w:sz w:val="18"/>
                          <w:szCs w:val="18"/>
                        </w:rPr>
                      </w:pPr>
                      <w:r w:rsidRPr="001C6BB4">
                        <w:rPr>
                          <w:sz w:val="18"/>
                          <w:szCs w:val="18"/>
                        </w:rPr>
                        <w:t xml:space="preserve">     &lt;/arr&gt;</w:t>
                      </w:r>
                    </w:p>
                    <w:p w:rsidR="001C6BB4" w:rsidRPr="001C6BB4" w:rsidRDefault="001C6BB4" w:rsidP="001C6BB4">
                      <w:pPr>
                        <w:jc w:val="left"/>
                        <w:rPr>
                          <w:sz w:val="18"/>
                          <w:szCs w:val="18"/>
                        </w:rPr>
                      </w:pPr>
                      <w:r w:rsidRPr="001C6BB4">
                        <w:rPr>
                          <w:sz w:val="18"/>
                          <w:szCs w:val="18"/>
                        </w:rPr>
                        <w:t xml:space="preserve">  &lt;/requestHandler&gt;</w:t>
                      </w:r>
                    </w:p>
                    <w:p w:rsidR="001C6BB4" w:rsidRPr="001C6BB4" w:rsidRDefault="001C6BB4" w:rsidP="001C6BB4">
                      <w:pPr>
                        <w:jc w:val="left"/>
                        <w:rPr>
                          <w:sz w:val="18"/>
                          <w:szCs w:val="18"/>
                        </w:rPr>
                      </w:pP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&lt;requestHandler name="/update" class="solr.UpdateRequestHandler"&gt;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&lt;/requestHandler&gt;</w:t>
                      </w:r>
                    </w:p>
                    <w:p w:rsidR="001C6BB4" w:rsidRPr="001C6BB4" w:rsidRDefault="001C6BB4" w:rsidP="001C6BB4">
                      <w:pPr>
                        <w:jc w:val="left"/>
                        <w:rPr>
                          <w:sz w:val="18"/>
                          <w:szCs w:val="18"/>
                        </w:rPr>
                      </w:pPr>
                      <w:r w:rsidRPr="001C6BB4">
                        <w:rPr>
                          <w:sz w:val="18"/>
                          <w:szCs w:val="18"/>
                        </w:rPr>
                        <w:t xml:space="preserve"> &lt;requestHandler name="/update/json" class="solr.JsonUpdateRequestHandler"&gt;</w:t>
                      </w:r>
                    </w:p>
                    <w:p w:rsidR="001C6BB4" w:rsidRPr="001C6BB4" w:rsidRDefault="001C6BB4" w:rsidP="001C6BB4">
                      <w:pPr>
                        <w:jc w:val="left"/>
                        <w:rPr>
                          <w:sz w:val="18"/>
                          <w:szCs w:val="18"/>
                        </w:rPr>
                      </w:pPr>
                      <w:r w:rsidRPr="001C6BB4">
                        <w:rPr>
                          <w:sz w:val="18"/>
                          <w:szCs w:val="18"/>
                        </w:rPr>
                        <w:t xml:space="preserve">        &lt;lst name="defaults"&gt;</w:t>
                      </w:r>
                    </w:p>
                    <w:p w:rsidR="001C6BB4" w:rsidRPr="001C6BB4" w:rsidRDefault="001C6BB4" w:rsidP="001C6BB4">
                      <w:pPr>
                        <w:jc w:val="left"/>
                        <w:rPr>
                          <w:sz w:val="18"/>
                          <w:szCs w:val="18"/>
                        </w:rPr>
                      </w:pPr>
                      <w:r w:rsidRPr="001C6BB4">
                        <w:rPr>
                          <w:sz w:val="18"/>
                          <w:szCs w:val="18"/>
                        </w:rPr>
                        <w:t xml:space="preserve">         &lt;str name="stream.contentType"&gt;application/json&lt;/str&gt;</w:t>
                      </w:r>
                    </w:p>
                    <w:p w:rsidR="001C6BB4" w:rsidRPr="001C6BB4" w:rsidRDefault="001C6BB4" w:rsidP="001C6BB4">
                      <w:pPr>
                        <w:jc w:val="left"/>
                        <w:rPr>
                          <w:sz w:val="18"/>
                          <w:szCs w:val="18"/>
                        </w:rPr>
                      </w:pPr>
                      <w:r w:rsidRPr="001C6BB4">
                        <w:rPr>
                          <w:sz w:val="18"/>
                          <w:szCs w:val="18"/>
                        </w:rPr>
                        <w:t xml:space="preserve">       &lt;/lst&gt;</w:t>
                      </w:r>
                    </w:p>
                    <w:p w:rsidR="001C6BB4" w:rsidRPr="001C6BB4" w:rsidRDefault="001C6BB4" w:rsidP="001C6BB4">
                      <w:pPr>
                        <w:jc w:val="left"/>
                        <w:rPr>
                          <w:sz w:val="18"/>
                          <w:szCs w:val="18"/>
                        </w:rPr>
                      </w:pPr>
                      <w:r w:rsidRPr="001C6BB4">
                        <w:rPr>
                          <w:sz w:val="18"/>
                          <w:szCs w:val="18"/>
                        </w:rPr>
                        <w:t xml:space="preserve">  &lt;/requestHandler&gt;</w:t>
                      </w:r>
                    </w:p>
                    <w:p w:rsidR="001C6BB4" w:rsidRPr="001C6BB4" w:rsidRDefault="001C6BB4" w:rsidP="001C6BB4">
                      <w:pPr>
                        <w:jc w:val="left"/>
                        <w:rPr>
                          <w:sz w:val="18"/>
                          <w:szCs w:val="18"/>
                        </w:rPr>
                      </w:pPr>
                      <w:r w:rsidRPr="001C6BB4">
                        <w:rPr>
                          <w:sz w:val="18"/>
                          <w:szCs w:val="18"/>
                        </w:rPr>
                        <w:t xml:space="preserve">  &lt;requestHandler name="/update/csv" class="solr.CSVRequestHandler"&gt;</w:t>
                      </w:r>
                    </w:p>
                    <w:p w:rsidR="001C6BB4" w:rsidRPr="001C6BB4" w:rsidRDefault="001C6BB4" w:rsidP="001C6BB4">
                      <w:pPr>
                        <w:jc w:val="left"/>
                        <w:rPr>
                          <w:sz w:val="18"/>
                          <w:szCs w:val="18"/>
                        </w:rPr>
                      </w:pPr>
                      <w:r w:rsidRPr="001C6BB4">
                        <w:rPr>
                          <w:sz w:val="18"/>
                          <w:szCs w:val="18"/>
                        </w:rPr>
                        <w:t xml:space="preserve">        &lt;lst name="defaults"&gt;</w:t>
                      </w:r>
                    </w:p>
                    <w:p w:rsidR="001C6BB4" w:rsidRPr="001C6BB4" w:rsidRDefault="001C6BB4" w:rsidP="001C6BB4">
                      <w:pPr>
                        <w:jc w:val="left"/>
                        <w:rPr>
                          <w:sz w:val="18"/>
                          <w:szCs w:val="18"/>
                        </w:rPr>
                      </w:pPr>
                      <w:r w:rsidRPr="001C6BB4">
                        <w:rPr>
                          <w:sz w:val="18"/>
                          <w:szCs w:val="18"/>
                        </w:rPr>
                        <w:t xml:space="preserve">         &lt;str name="stream.contentType"&gt;application/csv&lt;/str&gt;</w:t>
                      </w:r>
                    </w:p>
                    <w:p w:rsidR="001C6BB4" w:rsidRPr="001C6BB4" w:rsidRDefault="001C6BB4" w:rsidP="001C6BB4">
                      <w:pPr>
                        <w:jc w:val="left"/>
                        <w:rPr>
                          <w:sz w:val="18"/>
                          <w:szCs w:val="18"/>
                        </w:rPr>
                      </w:pPr>
                      <w:r w:rsidRPr="001C6BB4">
                        <w:rPr>
                          <w:sz w:val="18"/>
                          <w:szCs w:val="18"/>
                        </w:rPr>
                        <w:t xml:space="preserve">       &lt;/lst&gt;</w:t>
                      </w:r>
                    </w:p>
                    <w:p w:rsidR="001C6BB4" w:rsidRPr="001C6BB4" w:rsidRDefault="001C6BB4" w:rsidP="001C6BB4">
                      <w:pPr>
                        <w:jc w:val="left"/>
                        <w:rPr>
                          <w:sz w:val="18"/>
                          <w:szCs w:val="18"/>
                        </w:rPr>
                      </w:pPr>
                      <w:r w:rsidRPr="001C6BB4">
                        <w:rPr>
                          <w:sz w:val="18"/>
                          <w:szCs w:val="18"/>
                        </w:rPr>
                        <w:t xml:space="preserve">  &lt;/requestHandler&gt;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&lt;requestHandler name="/update/extract" </w:t>
                      </w:r>
                    </w:p>
                    <w:p w:rsidR="001C6BB4" w:rsidRPr="001C6BB4" w:rsidRDefault="001C6BB4" w:rsidP="001C6BB4">
                      <w:pPr>
                        <w:jc w:val="left"/>
                        <w:rPr>
                          <w:sz w:val="18"/>
                          <w:szCs w:val="18"/>
                        </w:rPr>
                      </w:pPr>
                      <w:r w:rsidRPr="001C6BB4">
                        <w:rPr>
                          <w:sz w:val="18"/>
                          <w:szCs w:val="18"/>
                        </w:rPr>
                        <w:t xml:space="preserve">                  startup="lazy"</w:t>
                      </w:r>
                    </w:p>
                    <w:p w:rsidR="001C6BB4" w:rsidRPr="001C6BB4" w:rsidRDefault="001C6BB4" w:rsidP="001C6BB4">
                      <w:pPr>
                        <w:jc w:val="left"/>
                        <w:rPr>
                          <w:sz w:val="18"/>
                          <w:szCs w:val="18"/>
                        </w:rPr>
                      </w:pPr>
                      <w:r w:rsidRPr="001C6BB4">
                        <w:rPr>
                          <w:sz w:val="18"/>
                          <w:szCs w:val="18"/>
                        </w:rPr>
                        <w:t xml:space="preserve">                  class="solr.extraction.ExtractingRequestHandler" &gt;</w:t>
                      </w:r>
                    </w:p>
                    <w:p w:rsidR="001C6BB4" w:rsidRPr="001C6BB4" w:rsidRDefault="001C6BB4" w:rsidP="001C6BB4">
                      <w:pPr>
                        <w:jc w:val="left"/>
                        <w:rPr>
                          <w:sz w:val="18"/>
                          <w:szCs w:val="18"/>
                        </w:rPr>
                      </w:pPr>
                      <w:r w:rsidRPr="001C6BB4">
                        <w:rPr>
                          <w:sz w:val="18"/>
                          <w:szCs w:val="18"/>
                        </w:rPr>
                        <w:t xml:space="preserve">    &lt;lst name="defaults"&gt;</w:t>
                      </w:r>
                    </w:p>
                    <w:p w:rsidR="001C6BB4" w:rsidRPr="001C6BB4" w:rsidRDefault="001C6BB4" w:rsidP="001C6BB4">
                      <w:pPr>
                        <w:jc w:val="left"/>
                        <w:rPr>
                          <w:sz w:val="18"/>
                          <w:szCs w:val="18"/>
                        </w:rPr>
                      </w:pPr>
                      <w:r w:rsidRPr="001C6BB4">
                        <w:rPr>
                          <w:sz w:val="18"/>
                          <w:szCs w:val="18"/>
                        </w:rPr>
                        <w:t xml:space="preserve">      &lt;str name="lowernames"&gt;true&lt;/str&gt;</w:t>
                      </w:r>
                    </w:p>
                    <w:p w:rsidR="001C6BB4" w:rsidRPr="001C6BB4" w:rsidRDefault="001C6BB4" w:rsidP="001C6BB4">
                      <w:pPr>
                        <w:jc w:val="left"/>
                        <w:rPr>
                          <w:sz w:val="18"/>
                          <w:szCs w:val="18"/>
                        </w:rPr>
                      </w:pPr>
                      <w:r w:rsidRPr="001C6BB4">
                        <w:rPr>
                          <w:sz w:val="18"/>
                          <w:szCs w:val="18"/>
                        </w:rPr>
                        <w:t xml:space="preserve">      &lt;str name="uprefix"&gt;ignored_&lt;/str&gt;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 capture link hrefs but ignore div attributes --&gt;</w:t>
                      </w:r>
                    </w:p>
                    <w:p w:rsidR="001C6BB4" w:rsidRPr="001C6BB4" w:rsidRDefault="001C6BB4" w:rsidP="001C6BB4">
                      <w:pPr>
                        <w:jc w:val="left"/>
                        <w:rPr>
                          <w:sz w:val="18"/>
                          <w:szCs w:val="18"/>
                        </w:rPr>
                      </w:pPr>
                      <w:r w:rsidRPr="001C6BB4">
                        <w:rPr>
                          <w:sz w:val="18"/>
                          <w:szCs w:val="18"/>
                        </w:rPr>
                        <w:t xml:space="preserve">      &lt;str name="captureAttr"&gt;true&lt;/str&gt;</w:t>
                      </w:r>
                    </w:p>
                    <w:p w:rsidR="001C6BB4" w:rsidRPr="001C6BB4" w:rsidRDefault="001C6BB4" w:rsidP="001C6BB4">
                      <w:pPr>
                        <w:jc w:val="left"/>
                        <w:rPr>
                          <w:sz w:val="18"/>
                          <w:szCs w:val="18"/>
                        </w:rPr>
                      </w:pPr>
                      <w:r w:rsidRPr="001C6BB4">
                        <w:rPr>
                          <w:sz w:val="18"/>
                          <w:szCs w:val="18"/>
                        </w:rPr>
                        <w:t xml:space="preserve">      &lt;str name="fmap.a"&gt;links&lt;/str&gt;</w:t>
                      </w:r>
                    </w:p>
                    <w:p w:rsidR="001C6BB4" w:rsidRPr="001C6BB4" w:rsidRDefault="001C6BB4" w:rsidP="001C6BB4">
                      <w:pPr>
                        <w:jc w:val="left"/>
                        <w:rPr>
                          <w:sz w:val="18"/>
                          <w:szCs w:val="18"/>
                        </w:rPr>
                      </w:pPr>
                      <w:r w:rsidRPr="001C6BB4">
                        <w:rPr>
                          <w:sz w:val="18"/>
                          <w:szCs w:val="18"/>
                        </w:rPr>
                        <w:t xml:space="preserve">      &lt;str name="fmap.div"&gt;ignored_&lt;/str&gt;</w:t>
                      </w:r>
                    </w:p>
                    <w:p w:rsidR="001C6BB4" w:rsidRPr="001C6BB4" w:rsidRDefault="001C6BB4" w:rsidP="001C6BB4">
                      <w:pPr>
                        <w:jc w:val="left"/>
                        <w:rPr>
                          <w:sz w:val="18"/>
                          <w:szCs w:val="18"/>
                        </w:rPr>
                      </w:pPr>
                      <w:r w:rsidRPr="001C6BB4">
                        <w:rPr>
                          <w:sz w:val="18"/>
                          <w:szCs w:val="18"/>
                        </w:rPr>
                        <w:t xml:space="preserve">    &lt;/lst&gt;</w:t>
                      </w:r>
                    </w:p>
                    <w:p w:rsidR="001C6BB4" w:rsidRPr="001C6BB4" w:rsidRDefault="001C6BB4" w:rsidP="001C6BB4">
                      <w:pPr>
                        <w:jc w:val="left"/>
                        <w:rPr>
                          <w:sz w:val="18"/>
                          <w:szCs w:val="18"/>
                        </w:rPr>
                      </w:pPr>
                      <w:r w:rsidRPr="001C6BB4">
                        <w:rPr>
                          <w:sz w:val="18"/>
                          <w:szCs w:val="18"/>
                        </w:rPr>
                        <w:t xml:space="preserve">  &lt;/requestHandler&gt;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&lt;requestHandler name="/analysis/field" </w:t>
                      </w:r>
                    </w:p>
                    <w:p w:rsidR="001C6BB4" w:rsidRPr="001C6BB4" w:rsidRDefault="001C6BB4" w:rsidP="001C6BB4">
                      <w:pPr>
                        <w:jc w:val="left"/>
                        <w:rPr>
                          <w:sz w:val="18"/>
                          <w:szCs w:val="18"/>
                        </w:rPr>
                      </w:pPr>
                      <w:r w:rsidRPr="001C6BB4">
                        <w:rPr>
                          <w:sz w:val="18"/>
                          <w:szCs w:val="18"/>
                        </w:rPr>
                        <w:t xml:space="preserve">                  startup="lazy"</w:t>
                      </w:r>
                    </w:p>
                    <w:p w:rsidR="001C6BB4" w:rsidRPr="001C6BB4" w:rsidRDefault="001C6BB4" w:rsidP="001C6BB4">
                      <w:pPr>
                        <w:jc w:val="left"/>
                        <w:rPr>
                          <w:sz w:val="18"/>
                          <w:szCs w:val="18"/>
                        </w:rPr>
                      </w:pPr>
                      <w:r w:rsidRPr="001C6BB4">
                        <w:rPr>
                          <w:sz w:val="18"/>
                          <w:szCs w:val="18"/>
                        </w:rPr>
                        <w:t xml:space="preserve">                  class="solr.FieldAnalysisRequestHandler" /&gt;</w:t>
                      </w:r>
                    </w:p>
                    <w:p w:rsidR="001C6BB4" w:rsidRPr="001C6BB4" w:rsidRDefault="001C6BB4" w:rsidP="001C6BB4">
                      <w:pPr>
                        <w:jc w:val="left"/>
                        <w:rPr>
                          <w:sz w:val="18"/>
                          <w:szCs w:val="18"/>
                        </w:rPr>
                      </w:pP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&lt;requestHandler name="/analysis/document" </w:t>
                      </w:r>
                    </w:p>
                    <w:p w:rsidR="001C6BB4" w:rsidRPr="001C6BB4" w:rsidRDefault="001C6BB4" w:rsidP="001C6BB4">
                      <w:pPr>
                        <w:jc w:val="left"/>
                        <w:rPr>
                          <w:sz w:val="18"/>
                          <w:szCs w:val="18"/>
                        </w:rPr>
                      </w:pPr>
                      <w:r w:rsidRPr="001C6BB4">
                        <w:rPr>
                          <w:sz w:val="18"/>
                          <w:szCs w:val="18"/>
                        </w:rPr>
                        <w:t xml:space="preserve">                  class="solr.DocumentAnalysisRequestHandler" </w:t>
                      </w:r>
                    </w:p>
                    <w:p w:rsidR="001C6BB4" w:rsidRPr="001C6BB4" w:rsidRDefault="001C6BB4" w:rsidP="001C6BB4">
                      <w:pPr>
                        <w:jc w:val="left"/>
                        <w:rPr>
                          <w:sz w:val="18"/>
                          <w:szCs w:val="18"/>
                        </w:rPr>
                      </w:pPr>
                      <w:r w:rsidRPr="001C6BB4">
                        <w:rPr>
                          <w:sz w:val="18"/>
                          <w:szCs w:val="18"/>
                        </w:rPr>
                        <w:t xml:space="preserve">                  startup="lazy" /&gt;</w:t>
                      </w:r>
                    </w:p>
                    <w:p w:rsidR="001C6BB4" w:rsidRPr="001C6BB4" w:rsidRDefault="001C6BB4" w:rsidP="001C6BB4">
                      <w:pPr>
                        <w:jc w:val="left"/>
                        <w:rPr>
                          <w:sz w:val="18"/>
                          <w:szCs w:val="18"/>
                        </w:rPr>
                      </w:pP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&lt;requestHandler name="/admin/" </w:t>
                      </w:r>
                    </w:p>
                    <w:p w:rsidR="001C6BB4" w:rsidRPr="001C6BB4" w:rsidRDefault="001C6BB4" w:rsidP="001C6BB4">
                      <w:pPr>
                        <w:jc w:val="left"/>
                        <w:rPr>
                          <w:sz w:val="18"/>
                          <w:szCs w:val="18"/>
                        </w:rPr>
                      </w:pPr>
                      <w:r w:rsidRPr="001C6BB4">
                        <w:rPr>
                          <w:sz w:val="18"/>
                          <w:szCs w:val="18"/>
                        </w:rPr>
                        <w:t xml:space="preserve">                  class="solr.admin.AdminHandlers" /&gt;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&lt;requestHandler name="/admin/ping" class="solr.PingRequestHandler"&gt;</w:t>
                      </w:r>
                    </w:p>
                    <w:p w:rsidR="001C6BB4" w:rsidRPr="001C6BB4" w:rsidRDefault="001C6BB4" w:rsidP="001C6BB4">
                      <w:pPr>
                        <w:jc w:val="left"/>
                        <w:rPr>
                          <w:sz w:val="18"/>
                          <w:szCs w:val="18"/>
                        </w:rPr>
                      </w:pPr>
                      <w:r w:rsidRPr="001C6BB4">
                        <w:rPr>
                          <w:sz w:val="18"/>
                          <w:szCs w:val="18"/>
                        </w:rPr>
                        <w:t xml:space="preserve">    &lt;lst name="invariants"&gt;</w:t>
                      </w:r>
                    </w:p>
                    <w:p w:rsidR="001C6BB4" w:rsidRPr="001C6BB4" w:rsidRDefault="001C6BB4" w:rsidP="001C6BB4">
                      <w:pPr>
                        <w:jc w:val="left"/>
                        <w:rPr>
                          <w:sz w:val="18"/>
                          <w:szCs w:val="18"/>
                        </w:rPr>
                      </w:pPr>
                      <w:r w:rsidRPr="001C6BB4">
                        <w:rPr>
                          <w:sz w:val="18"/>
                          <w:szCs w:val="18"/>
                        </w:rPr>
                        <w:t xml:space="preserve">      &lt;str name="q"&gt;solrpingquery&lt;/str&gt;</w:t>
                      </w:r>
                    </w:p>
                    <w:p w:rsidR="001C6BB4" w:rsidRPr="001C6BB4" w:rsidRDefault="001C6BB4" w:rsidP="001C6BB4">
                      <w:pPr>
                        <w:jc w:val="left"/>
                        <w:rPr>
                          <w:sz w:val="18"/>
                          <w:szCs w:val="18"/>
                        </w:rPr>
                      </w:pPr>
                      <w:r w:rsidRPr="001C6BB4">
                        <w:rPr>
                          <w:sz w:val="18"/>
                          <w:szCs w:val="18"/>
                        </w:rPr>
                        <w:t xml:space="preserve">    &lt;/lst&gt;</w:t>
                      </w:r>
                    </w:p>
                    <w:p w:rsidR="001C6BB4" w:rsidRPr="001C6BB4" w:rsidRDefault="001C6BB4" w:rsidP="001C6BB4">
                      <w:pPr>
                        <w:jc w:val="left"/>
                        <w:rPr>
                          <w:sz w:val="18"/>
                          <w:szCs w:val="18"/>
                        </w:rPr>
                      </w:pPr>
                      <w:r w:rsidRPr="001C6BB4">
                        <w:rPr>
                          <w:sz w:val="18"/>
                          <w:szCs w:val="18"/>
                        </w:rPr>
                        <w:t xml:space="preserve">    &lt;lst name="defaults"&gt;</w:t>
                      </w:r>
                    </w:p>
                    <w:p w:rsidR="001C6BB4" w:rsidRPr="001C6BB4" w:rsidRDefault="001C6BB4" w:rsidP="001C6BB4">
                      <w:pPr>
                        <w:jc w:val="left"/>
                        <w:rPr>
                          <w:sz w:val="18"/>
                          <w:szCs w:val="18"/>
                        </w:rPr>
                      </w:pPr>
                      <w:r w:rsidRPr="001C6BB4">
                        <w:rPr>
                          <w:sz w:val="18"/>
                          <w:szCs w:val="18"/>
                        </w:rPr>
                        <w:t xml:space="preserve">      &lt;str name="echoParams"&gt;all&lt;/str&gt;</w:t>
                      </w:r>
                    </w:p>
                    <w:p w:rsidR="001C6BB4" w:rsidRPr="001C6BB4" w:rsidRDefault="001C6BB4" w:rsidP="001C6BB4">
                      <w:pPr>
                        <w:jc w:val="left"/>
                        <w:rPr>
                          <w:sz w:val="18"/>
                          <w:szCs w:val="18"/>
                        </w:rPr>
                      </w:pPr>
                      <w:r w:rsidRPr="001C6BB4">
                        <w:rPr>
                          <w:sz w:val="18"/>
                          <w:szCs w:val="18"/>
                        </w:rPr>
                        <w:t xml:space="preserve">    &lt;/lst&gt;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&lt;/requestHandler&gt;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 Echo the request contents back to the client --&gt;</w:t>
                      </w:r>
                    </w:p>
                    <w:p w:rsidR="001C6BB4" w:rsidRPr="001C6BB4" w:rsidRDefault="001C6BB4" w:rsidP="001C6BB4">
                      <w:pPr>
                        <w:jc w:val="left"/>
                        <w:rPr>
                          <w:sz w:val="18"/>
                          <w:szCs w:val="18"/>
                        </w:rPr>
                      </w:pPr>
                      <w:r w:rsidRPr="001C6BB4">
                        <w:rPr>
                          <w:sz w:val="18"/>
                          <w:szCs w:val="18"/>
                        </w:rPr>
                        <w:t xml:space="preserve">  &lt;requestHandler name="/debug/dump" class="solr.DumpRequestHandler" &gt;</w:t>
                      </w:r>
                    </w:p>
                    <w:p w:rsidR="001C6BB4" w:rsidRPr="001C6BB4" w:rsidRDefault="001C6BB4" w:rsidP="001C6BB4">
                      <w:pPr>
                        <w:jc w:val="left"/>
                        <w:rPr>
                          <w:sz w:val="18"/>
                          <w:szCs w:val="18"/>
                        </w:rPr>
                      </w:pPr>
                      <w:r w:rsidRPr="001C6BB4">
                        <w:rPr>
                          <w:sz w:val="18"/>
                          <w:szCs w:val="18"/>
                        </w:rPr>
                        <w:t xml:space="preserve">    &lt;lst name="defaults"&gt;</w:t>
                      </w:r>
                    </w:p>
                    <w:p w:rsidR="001C6BB4" w:rsidRPr="001C6BB4" w:rsidRDefault="001C6BB4" w:rsidP="001C6BB4">
                      <w:pPr>
                        <w:jc w:val="left"/>
                        <w:rPr>
                          <w:sz w:val="18"/>
                          <w:szCs w:val="18"/>
                        </w:rPr>
                      </w:pPr>
                      <w:r w:rsidRPr="001C6BB4">
                        <w:rPr>
                          <w:sz w:val="18"/>
                          <w:szCs w:val="18"/>
                        </w:rPr>
                        <w:t xml:space="preserve">     &lt;str name="echoParams"&gt;explicit&lt;/str&gt; </w:t>
                      </w:r>
                    </w:p>
                    <w:p w:rsidR="001C6BB4" w:rsidRPr="001C6BB4" w:rsidRDefault="001C6BB4" w:rsidP="001C6BB4">
                      <w:pPr>
                        <w:jc w:val="left"/>
                        <w:rPr>
                          <w:sz w:val="18"/>
                          <w:szCs w:val="18"/>
                        </w:rPr>
                      </w:pPr>
                      <w:r w:rsidRPr="001C6BB4">
                        <w:rPr>
                          <w:sz w:val="18"/>
                          <w:szCs w:val="18"/>
                        </w:rPr>
                        <w:t xml:space="preserve">     &lt;str name="echoHandler"&gt;true&lt;/str&gt;</w:t>
                      </w:r>
                    </w:p>
                    <w:p w:rsidR="001C6BB4" w:rsidRPr="001C6BB4" w:rsidRDefault="001C6BB4" w:rsidP="001C6BB4">
                      <w:pPr>
                        <w:jc w:val="left"/>
                        <w:rPr>
                          <w:sz w:val="18"/>
                          <w:szCs w:val="18"/>
                        </w:rPr>
                      </w:pPr>
                      <w:r w:rsidRPr="001C6BB4">
                        <w:rPr>
                          <w:sz w:val="18"/>
                          <w:szCs w:val="18"/>
                        </w:rPr>
                        <w:t xml:space="preserve">    &lt;/lst&gt;</w:t>
                      </w:r>
                    </w:p>
                    <w:p w:rsidR="001C6BB4" w:rsidRPr="001C6BB4" w:rsidRDefault="001C6BB4" w:rsidP="001C6BB4">
                      <w:pPr>
                        <w:jc w:val="left"/>
                        <w:rPr>
                          <w:sz w:val="18"/>
                          <w:szCs w:val="18"/>
                        </w:rPr>
                      </w:pPr>
                      <w:r w:rsidRPr="001C6BB4">
                        <w:rPr>
                          <w:sz w:val="18"/>
                          <w:szCs w:val="18"/>
                        </w:rPr>
                        <w:t xml:space="preserve">  &lt;/requestHandler&gt;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&lt;requestHandler name="/replication" class="solr.ReplicationHandler" &gt; </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&lt;/requestHandler&gt;</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&lt;!-- spell --&gt;</w:t>
                      </w:r>
                    </w:p>
                    <w:p w:rsidR="001C6BB4" w:rsidRPr="001C6BB4" w:rsidRDefault="001C6BB4" w:rsidP="001C6BB4">
                      <w:pPr>
                        <w:jc w:val="left"/>
                        <w:rPr>
                          <w:sz w:val="18"/>
                          <w:szCs w:val="18"/>
                        </w:rPr>
                      </w:pPr>
                      <w:r w:rsidRPr="001C6BB4">
                        <w:rPr>
                          <w:sz w:val="18"/>
                          <w:szCs w:val="18"/>
                        </w:rPr>
                        <w:t xml:space="preserve"> &lt;searchComponent name="spellcheck" class="solr.SpellCheckComponent"&gt;</w:t>
                      </w:r>
                    </w:p>
                    <w:p w:rsidR="001C6BB4" w:rsidRPr="001C6BB4" w:rsidRDefault="001C6BB4" w:rsidP="001C6BB4">
                      <w:pPr>
                        <w:jc w:val="left"/>
                        <w:rPr>
                          <w:sz w:val="18"/>
                          <w:szCs w:val="18"/>
                        </w:rPr>
                      </w:pPr>
                      <w:r w:rsidRPr="001C6BB4">
                        <w:rPr>
                          <w:sz w:val="18"/>
                          <w:szCs w:val="18"/>
                        </w:rPr>
                        <w:t xml:space="preserve">     &lt;lst name="spellchecker"&gt; </w:t>
                      </w:r>
                    </w:p>
                    <w:p w:rsidR="001C6BB4" w:rsidRPr="001C6BB4" w:rsidRDefault="001C6BB4" w:rsidP="001C6BB4">
                      <w:pPr>
                        <w:jc w:val="left"/>
                        <w:rPr>
                          <w:sz w:val="18"/>
                          <w:szCs w:val="18"/>
                        </w:rPr>
                      </w:pPr>
                      <w:r w:rsidRPr="001C6BB4">
                        <w:rPr>
                          <w:sz w:val="18"/>
                          <w:szCs w:val="18"/>
                        </w:rPr>
                        <w:t xml:space="preserve">       &lt;str name="name"&gt;direct&lt;/str&gt; </w:t>
                      </w:r>
                    </w:p>
                    <w:p w:rsidR="001C6BB4" w:rsidRPr="001C6BB4" w:rsidRDefault="001C6BB4" w:rsidP="001C6BB4">
                      <w:pPr>
                        <w:jc w:val="left"/>
                        <w:rPr>
                          <w:sz w:val="18"/>
                          <w:szCs w:val="18"/>
                        </w:rPr>
                      </w:pPr>
                      <w:r w:rsidRPr="001C6BB4">
                        <w:rPr>
                          <w:sz w:val="18"/>
                          <w:szCs w:val="18"/>
                        </w:rPr>
                        <w:t xml:space="preserve">       &lt;str name="field"&gt;spell&lt;/str&gt; </w:t>
                      </w:r>
                    </w:p>
                    <w:p w:rsidR="001C6BB4" w:rsidRPr="001C6BB4" w:rsidRDefault="001C6BB4" w:rsidP="001C6BB4">
                      <w:pPr>
                        <w:jc w:val="left"/>
                        <w:rPr>
                          <w:sz w:val="18"/>
                          <w:szCs w:val="18"/>
                        </w:rPr>
                      </w:pPr>
                      <w:r w:rsidRPr="001C6BB4">
                        <w:rPr>
                          <w:sz w:val="18"/>
                          <w:szCs w:val="18"/>
                        </w:rPr>
                        <w:t xml:space="preserve">       &lt;str name="classname"&gt;solr.DirectSolrSpellChecker&lt;/str&gt; </w:t>
                      </w:r>
                    </w:p>
                    <w:p w:rsidR="001C6BB4" w:rsidRPr="001C6BB4" w:rsidRDefault="001C6BB4" w:rsidP="001C6BB4">
                      <w:pPr>
                        <w:jc w:val="left"/>
                        <w:rPr>
                          <w:sz w:val="18"/>
                          <w:szCs w:val="18"/>
                        </w:rPr>
                      </w:pPr>
                      <w:r w:rsidRPr="001C6BB4">
                        <w:rPr>
                          <w:sz w:val="18"/>
                          <w:szCs w:val="18"/>
                        </w:rPr>
                        <w:t xml:space="preserve">       &lt;str name="distanceMeasure"&gt;internal&lt;/str&gt; </w:t>
                      </w:r>
                    </w:p>
                    <w:p w:rsidR="001C6BB4" w:rsidRPr="001C6BB4" w:rsidRDefault="001C6BB4" w:rsidP="001C6BB4">
                      <w:pPr>
                        <w:jc w:val="left"/>
                        <w:rPr>
                          <w:sz w:val="18"/>
                          <w:szCs w:val="18"/>
                        </w:rPr>
                      </w:pPr>
                      <w:r w:rsidRPr="001C6BB4">
                        <w:rPr>
                          <w:sz w:val="18"/>
                          <w:szCs w:val="18"/>
                        </w:rPr>
                        <w:t xml:space="preserve">       &lt;float name="accuracy"&gt;0.5&lt;/float&gt; </w:t>
                      </w:r>
                    </w:p>
                    <w:p w:rsidR="001C6BB4" w:rsidRPr="001C6BB4" w:rsidRDefault="001C6BB4" w:rsidP="001C6BB4">
                      <w:pPr>
                        <w:jc w:val="left"/>
                        <w:rPr>
                          <w:sz w:val="18"/>
                          <w:szCs w:val="18"/>
                        </w:rPr>
                      </w:pPr>
                      <w:r w:rsidRPr="001C6BB4">
                        <w:rPr>
                          <w:sz w:val="18"/>
                          <w:szCs w:val="18"/>
                        </w:rPr>
                        <w:t xml:space="preserve">       &lt;int name="maxEdits"&gt;2&lt;/int&gt; </w:t>
                      </w:r>
                    </w:p>
                    <w:p w:rsidR="001C6BB4" w:rsidRPr="001C6BB4" w:rsidRDefault="001C6BB4" w:rsidP="001C6BB4">
                      <w:pPr>
                        <w:jc w:val="left"/>
                        <w:rPr>
                          <w:sz w:val="18"/>
                          <w:szCs w:val="18"/>
                        </w:rPr>
                      </w:pPr>
                      <w:r w:rsidRPr="001C6BB4">
                        <w:rPr>
                          <w:sz w:val="18"/>
                          <w:szCs w:val="18"/>
                        </w:rPr>
                        <w:t xml:space="preserve">       &lt;int name="minPrefix"&gt;1&lt;/int&gt; </w:t>
                      </w:r>
                    </w:p>
                    <w:p w:rsidR="001C6BB4" w:rsidRPr="001C6BB4" w:rsidRDefault="001C6BB4" w:rsidP="001C6BB4">
                      <w:pPr>
                        <w:jc w:val="left"/>
                        <w:rPr>
                          <w:sz w:val="18"/>
                          <w:szCs w:val="18"/>
                        </w:rPr>
                      </w:pPr>
                      <w:r w:rsidRPr="001C6BB4">
                        <w:rPr>
                          <w:sz w:val="18"/>
                          <w:szCs w:val="18"/>
                        </w:rPr>
                        <w:t xml:space="preserve">       &lt;int name="maxInspections"&gt;5&lt;/int&gt; </w:t>
                      </w:r>
                    </w:p>
                    <w:p w:rsidR="001C6BB4" w:rsidRPr="001C6BB4" w:rsidRDefault="001C6BB4" w:rsidP="001C6BB4">
                      <w:pPr>
                        <w:jc w:val="left"/>
                        <w:rPr>
                          <w:sz w:val="18"/>
                          <w:szCs w:val="18"/>
                        </w:rPr>
                      </w:pPr>
                      <w:r w:rsidRPr="001C6BB4">
                        <w:rPr>
                          <w:sz w:val="18"/>
                          <w:szCs w:val="18"/>
                        </w:rPr>
                        <w:t xml:space="preserve">       &lt;int name="minQueryLength"&gt;2&lt;/int&gt; </w:t>
                      </w:r>
                    </w:p>
                    <w:p w:rsidR="001C6BB4" w:rsidRPr="001C6BB4" w:rsidRDefault="001C6BB4" w:rsidP="001C6BB4">
                      <w:pPr>
                        <w:jc w:val="left"/>
                        <w:rPr>
                          <w:sz w:val="18"/>
                          <w:szCs w:val="18"/>
                        </w:rPr>
                      </w:pPr>
                      <w:r w:rsidRPr="001C6BB4">
                        <w:rPr>
                          <w:sz w:val="18"/>
                          <w:szCs w:val="18"/>
                        </w:rPr>
                        <w:t xml:space="preserve">       &lt;float name="maxQueryFrequency"&gt;0.001&lt;/float&gt; </w:t>
                      </w:r>
                    </w:p>
                    <w:p w:rsidR="001C6BB4" w:rsidRPr="001C6BB4" w:rsidRDefault="001C6BB4" w:rsidP="001C6BB4">
                      <w:pPr>
                        <w:jc w:val="left"/>
                        <w:rPr>
                          <w:sz w:val="18"/>
                          <w:szCs w:val="18"/>
                        </w:rPr>
                      </w:pPr>
                      <w:r w:rsidRPr="001C6BB4">
                        <w:rPr>
                          <w:sz w:val="18"/>
                          <w:szCs w:val="18"/>
                        </w:rPr>
                        <w:tab/>
                        <w:t xml:space="preserve">    &lt;str name="buildOnCommit"&gt;true&lt;/str&gt;</w:t>
                      </w:r>
                    </w:p>
                    <w:p w:rsidR="001C6BB4" w:rsidRPr="001C6BB4" w:rsidRDefault="001C6BB4" w:rsidP="001C6BB4">
                      <w:pPr>
                        <w:jc w:val="left"/>
                        <w:rPr>
                          <w:sz w:val="18"/>
                          <w:szCs w:val="18"/>
                        </w:rPr>
                      </w:pPr>
                      <w:r w:rsidRPr="001C6BB4">
                        <w:rPr>
                          <w:sz w:val="18"/>
                          <w:szCs w:val="18"/>
                        </w:rPr>
                        <w:t xml:space="preserve">    &lt;/lst&gt; </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ab/>
                        <w:t xml:space="preserve"> &lt;lst name="spellchecker"&gt;</w:t>
                      </w:r>
                    </w:p>
                    <w:p w:rsidR="001C6BB4" w:rsidRPr="001C6BB4" w:rsidRDefault="001C6BB4" w:rsidP="001C6BB4">
                      <w:pPr>
                        <w:jc w:val="left"/>
                        <w:rPr>
                          <w:sz w:val="18"/>
                          <w:szCs w:val="18"/>
                        </w:rPr>
                      </w:pPr>
                      <w:r w:rsidRPr="001C6BB4">
                        <w:rPr>
                          <w:sz w:val="18"/>
                          <w:szCs w:val="18"/>
                        </w:rPr>
                        <w:t xml:space="preserve">      &lt;!--</w:t>
                      </w:r>
                    </w:p>
                    <w:p w:rsidR="001C6BB4" w:rsidRPr="001C6BB4" w:rsidRDefault="001C6BB4" w:rsidP="001C6BB4">
                      <w:pPr>
                        <w:jc w:val="left"/>
                        <w:rPr>
                          <w:sz w:val="18"/>
                          <w:szCs w:val="18"/>
                        </w:rPr>
                      </w:pPr>
                      <w:r w:rsidRPr="001C6BB4">
                        <w:rPr>
                          <w:sz w:val="18"/>
                          <w:szCs w:val="18"/>
                        </w:rPr>
                        <w:t xml:space="preserve">           Optional, it is required when more than one spellchecker is configured.</w:t>
                      </w:r>
                    </w:p>
                    <w:p w:rsidR="001C6BB4" w:rsidRPr="001C6BB4" w:rsidRDefault="001C6BB4" w:rsidP="001C6BB4">
                      <w:pPr>
                        <w:jc w:val="left"/>
                        <w:rPr>
                          <w:sz w:val="18"/>
                          <w:szCs w:val="18"/>
                        </w:rPr>
                      </w:pPr>
                      <w:r w:rsidRPr="001C6BB4">
                        <w:rPr>
                          <w:sz w:val="18"/>
                          <w:szCs w:val="18"/>
                        </w:rPr>
                        <w:t xml:space="preserve">           Select non-default name with spellcheck.dictionary in request handler.</w:t>
                      </w:r>
                    </w:p>
                    <w:p w:rsidR="001C6BB4" w:rsidRPr="001C6BB4" w:rsidRDefault="001C6BB4" w:rsidP="001C6BB4">
                      <w:pPr>
                        <w:jc w:val="left"/>
                        <w:rPr>
                          <w:rFonts w:hint="eastAsia"/>
                          <w:sz w:val="18"/>
                          <w:szCs w:val="18"/>
                        </w:rPr>
                      </w:pPr>
                      <w:r w:rsidRPr="001C6BB4">
                        <w:rPr>
                          <w:rFonts w:hint="eastAsia"/>
                          <w:sz w:val="18"/>
                          <w:szCs w:val="18"/>
                        </w:rPr>
                        <w:t>name</w:t>
                      </w:r>
                      <w:r w:rsidRPr="001C6BB4">
                        <w:rPr>
                          <w:rFonts w:hint="eastAsia"/>
                          <w:sz w:val="18"/>
                          <w:szCs w:val="18"/>
                        </w:rPr>
                        <w:t>是可选的，如果只有一个</w:t>
                      </w:r>
                      <w:r w:rsidRPr="001C6BB4">
                        <w:rPr>
                          <w:rFonts w:hint="eastAsia"/>
                          <w:sz w:val="18"/>
                          <w:szCs w:val="18"/>
                        </w:rPr>
                        <w:t>spellchecker</w:t>
                      </w:r>
                      <w:r w:rsidRPr="001C6BB4">
                        <w:rPr>
                          <w:rFonts w:hint="eastAsia"/>
                          <w:sz w:val="18"/>
                          <w:szCs w:val="18"/>
                        </w:rPr>
                        <w:t>可以不写</w:t>
                      </w:r>
                      <w:r w:rsidRPr="001C6BB4">
                        <w:rPr>
                          <w:rFonts w:hint="eastAsia"/>
                          <w:sz w:val="18"/>
                          <w:szCs w:val="18"/>
                        </w:rPr>
                        <w:t>name</w:t>
                      </w:r>
                    </w:p>
                    <w:p w:rsidR="001C6BB4" w:rsidRPr="001C6BB4" w:rsidRDefault="001C6BB4" w:rsidP="001C6BB4">
                      <w:pPr>
                        <w:jc w:val="left"/>
                        <w:rPr>
                          <w:rFonts w:hint="eastAsia"/>
                          <w:sz w:val="18"/>
                          <w:szCs w:val="18"/>
                        </w:rPr>
                      </w:pPr>
                      <w:r w:rsidRPr="001C6BB4">
                        <w:rPr>
                          <w:rFonts w:hint="eastAsia"/>
                          <w:sz w:val="18"/>
                          <w:szCs w:val="18"/>
                        </w:rPr>
                        <w:t>如果有多个</w:t>
                      </w:r>
                      <w:r w:rsidRPr="001C6BB4">
                        <w:rPr>
                          <w:rFonts w:hint="eastAsia"/>
                          <w:sz w:val="18"/>
                          <w:szCs w:val="18"/>
                        </w:rPr>
                        <w:t>spellchecker</w:t>
                      </w:r>
                      <w:r w:rsidRPr="001C6BB4">
                        <w:rPr>
                          <w:rFonts w:hint="eastAsia"/>
                          <w:sz w:val="18"/>
                          <w:szCs w:val="18"/>
                        </w:rPr>
                        <w:t>，需要在</w:t>
                      </w:r>
                      <w:r w:rsidRPr="001C6BB4">
                        <w:rPr>
                          <w:rFonts w:hint="eastAsia"/>
                          <w:sz w:val="18"/>
                          <w:szCs w:val="18"/>
                        </w:rPr>
                        <w:t>Request Handler</w:t>
                      </w:r>
                      <w:r w:rsidRPr="001C6BB4">
                        <w:rPr>
                          <w:rFonts w:hint="eastAsia"/>
                          <w:sz w:val="18"/>
                          <w:szCs w:val="18"/>
                        </w:rPr>
                        <w:t>中指定</w:t>
                      </w:r>
                      <w:r w:rsidRPr="001C6BB4">
                        <w:rPr>
                          <w:rFonts w:hint="eastAsia"/>
                          <w:sz w:val="18"/>
                          <w:szCs w:val="18"/>
                        </w:rPr>
                        <w:t>spellcheck.dictionary</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r w:rsidRPr="001C6BB4">
                        <w:rPr>
                          <w:sz w:val="18"/>
                          <w:szCs w:val="18"/>
                        </w:rPr>
                        <w:t xml:space="preserve">      &lt;str name="name"&gt;default&lt;/str&gt;</w:t>
                      </w:r>
                    </w:p>
                    <w:p w:rsidR="001C6BB4" w:rsidRPr="001C6BB4" w:rsidRDefault="001C6BB4" w:rsidP="001C6BB4">
                      <w:pPr>
                        <w:jc w:val="left"/>
                        <w:rPr>
                          <w:sz w:val="18"/>
                          <w:szCs w:val="18"/>
                        </w:rPr>
                      </w:pPr>
                      <w:r w:rsidRPr="001C6BB4">
                        <w:rPr>
                          <w:sz w:val="18"/>
                          <w:szCs w:val="18"/>
                        </w:rPr>
                        <w:t xml:space="preserve">      &lt;!-- The classname is optional, defaults to IndexBasedSpellChecker --&gt;</w:t>
                      </w:r>
                    </w:p>
                    <w:p w:rsidR="001C6BB4" w:rsidRPr="001C6BB4" w:rsidRDefault="001C6BB4" w:rsidP="001C6BB4">
                      <w:pPr>
                        <w:jc w:val="left"/>
                        <w:rPr>
                          <w:sz w:val="18"/>
                          <w:szCs w:val="18"/>
                        </w:rPr>
                      </w:pPr>
                      <w:r w:rsidRPr="001C6BB4">
                        <w:rPr>
                          <w:sz w:val="18"/>
                          <w:szCs w:val="18"/>
                        </w:rPr>
                        <w:t xml:space="preserve">      &lt;str name="classname"&gt;solr.IndexBasedSpellChecker&lt;/str&gt;</w:t>
                      </w:r>
                    </w:p>
                    <w:p w:rsidR="001C6BB4" w:rsidRPr="001C6BB4" w:rsidRDefault="001C6BB4" w:rsidP="001C6BB4">
                      <w:pPr>
                        <w:jc w:val="left"/>
                        <w:rPr>
                          <w:sz w:val="18"/>
                          <w:szCs w:val="18"/>
                        </w:rPr>
                      </w:pPr>
                      <w:r w:rsidRPr="001C6BB4">
                        <w:rPr>
                          <w:sz w:val="18"/>
                          <w:szCs w:val="18"/>
                        </w:rPr>
                        <w:t xml:space="preserve">      &lt;!--</w:t>
                      </w:r>
                    </w:p>
                    <w:p w:rsidR="001C6BB4" w:rsidRPr="001C6BB4" w:rsidRDefault="001C6BB4" w:rsidP="001C6BB4">
                      <w:pPr>
                        <w:jc w:val="left"/>
                        <w:rPr>
                          <w:sz w:val="18"/>
                          <w:szCs w:val="18"/>
                        </w:rPr>
                      </w:pPr>
                      <w:r w:rsidRPr="001C6BB4">
                        <w:rPr>
                          <w:sz w:val="18"/>
                          <w:szCs w:val="18"/>
                        </w:rPr>
                        <w:t xml:space="preserve">               Load tokens from the following field for spell checking,</w:t>
                      </w:r>
                    </w:p>
                    <w:p w:rsidR="001C6BB4" w:rsidRPr="001C6BB4" w:rsidRDefault="001C6BB4" w:rsidP="001C6BB4">
                      <w:pPr>
                        <w:jc w:val="left"/>
                        <w:rPr>
                          <w:sz w:val="18"/>
                          <w:szCs w:val="18"/>
                        </w:rPr>
                      </w:pPr>
                      <w:r w:rsidRPr="001C6BB4">
                        <w:rPr>
                          <w:sz w:val="18"/>
                          <w:szCs w:val="18"/>
                        </w:rPr>
                        <w:t xml:space="preserve">               analyzer for the field's type as defined in schema.xml are used</w:t>
                      </w:r>
                    </w:p>
                    <w:p w:rsidR="001C6BB4" w:rsidRPr="001C6BB4" w:rsidRDefault="001C6BB4" w:rsidP="001C6BB4">
                      <w:pPr>
                        <w:jc w:val="left"/>
                        <w:rPr>
                          <w:rFonts w:hint="eastAsia"/>
                          <w:sz w:val="18"/>
                          <w:szCs w:val="18"/>
                        </w:rPr>
                      </w:pPr>
                      <w:r w:rsidRPr="001C6BB4">
                        <w:rPr>
                          <w:rFonts w:hint="eastAsia"/>
                          <w:sz w:val="18"/>
                          <w:szCs w:val="18"/>
                        </w:rPr>
                        <w:t>下面这个</w:t>
                      </w:r>
                      <w:r w:rsidRPr="001C6BB4">
                        <w:rPr>
                          <w:rFonts w:hint="eastAsia"/>
                          <w:sz w:val="18"/>
                          <w:szCs w:val="18"/>
                        </w:rPr>
                        <w:t>field</w:t>
                      </w:r>
                      <w:r w:rsidRPr="001C6BB4">
                        <w:rPr>
                          <w:rFonts w:hint="eastAsia"/>
                          <w:sz w:val="18"/>
                          <w:szCs w:val="18"/>
                        </w:rPr>
                        <w:t>名字指的是拼写检查的依据，也就是说要根据哪个</w:t>
                      </w:r>
                      <w:r w:rsidRPr="001C6BB4">
                        <w:rPr>
                          <w:rFonts w:hint="eastAsia"/>
                          <w:sz w:val="18"/>
                          <w:szCs w:val="18"/>
                        </w:rPr>
                        <w:t>Field</w:t>
                      </w:r>
                      <w:r w:rsidRPr="001C6BB4">
                        <w:rPr>
                          <w:rFonts w:hint="eastAsia"/>
                          <w:sz w:val="18"/>
                          <w:szCs w:val="18"/>
                        </w:rPr>
                        <w:t>来检查用户输入。</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r w:rsidRPr="001C6BB4">
                        <w:rPr>
                          <w:sz w:val="18"/>
                          <w:szCs w:val="18"/>
                        </w:rPr>
                        <w:t xml:space="preserve">      &lt;str name="field"&gt;spell&lt;/str&gt;</w:t>
                      </w:r>
                    </w:p>
                    <w:p w:rsidR="001C6BB4" w:rsidRPr="001C6BB4" w:rsidRDefault="001C6BB4" w:rsidP="001C6BB4">
                      <w:pPr>
                        <w:jc w:val="left"/>
                        <w:rPr>
                          <w:sz w:val="18"/>
                          <w:szCs w:val="18"/>
                        </w:rPr>
                      </w:pPr>
                      <w:r w:rsidRPr="001C6BB4">
                        <w:rPr>
                          <w:sz w:val="18"/>
                          <w:szCs w:val="18"/>
                        </w:rPr>
                        <w:t xml:space="preserve">      &lt;!-- Optional, by default use in-memory index (RAMDirectory) </w:t>
                      </w:r>
                    </w:p>
                    <w:p w:rsidR="001C6BB4" w:rsidRPr="001C6BB4" w:rsidRDefault="001C6BB4" w:rsidP="001C6BB4">
                      <w:pPr>
                        <w:jc w:val="left"/>
                        <w:rPr>
                          <w:rFonts w:hint="eastAsia"/>
                          <w:sz w:val="18"/>
                          <w:szCs w:val="18"/>
                        </w:rPr>
                      </w:pPr>
                      <w:r w:rsidRPr="001C6BB4">
                        <w:rPr>
                          <w:rFonts w:hint="eastAsia"/>
                          <w:sz w:val="18"/>
                          <w:szCs w:val="18"/>
                        </w:rPr>
                        <w:t>SpellCheck</w:t>
                      </w:r>
                      <w:r w:rsidRPr="001C6BB4">
                        <w:rPr>
                          <w:rFonts w:hint="eastAsia"/>
                          <w:sz w:val="18"/>
                          <w:szCs w:val="18"/>
                        </w:rPr>
                        <w:t>索引文件的存放位置，是可选的，如果不写默认使用内存模式</w:t>
                      </w:r>
                      <w:r w:rsidRPr="001C6BB4">
                        <w:rPr>
                          <w:rFonts w:hint="eastAsia"/>
                          <w:sz w:val="18"/>
                          <w:szCs w:val="18"/>
                        </w:rPr>
                        <w:t>RAMDirectory</w:t>
                      </w:r>
                      <w:r w:rsidRPr="001C6BB4">
                        <w:rPr>
                          <w:rFonts w:hint="eastAsia"/>
                          <w:sz w:val="18"/>
                          <w:szCs w:val="18"/>
                        </w:rPr>
                        <w:t>。</w:t>
                      </w:r>
                    </w:p>
                    <w:p w:rsidR="001C6BB4" w:rsidRPr="001C6BB4" w:rsidRDefault="001C6BB4" w:rsidP="001C6BB4">
                      <w:pPr>
                        <w:jc w:val="left"/>
                        <w:rPr>
                          <w:rFonts w:hint="eastAsia"/>
                          <w:sz w:val="18"/>
                          <w:szCs w:val="18"/>
                        </w:rPr>
                      </w:pPr>
                      <w:r w:rsidRPr="001C6BB4">
                        <w:rPr>
                          <w:rFonts w:hint="eastAsia"/>
                          <w:sz w:val="18"/>
                          <w:szCs w:val="18"/>
                        </w:rPr>
                        <w:t>./spellchecker1</w:t>
                      </w:r>
                      <w:r w:rsidRPr="001C6BB4">
                        <w:rPr>
                          <w:rFonts w:hint="eastAsia"/>
                          <w:sz w:val="18"/>
                          <w:szCs w:val="18"/>
                        </w:rPr>
                        <w:t>指的是：</w:t>
                      </w:r>
                      <w:r w:rsidRPr="001C6BB4">
                        <w:rPr>
                          <w:rFonts w:hint="eastAsia"/>
                          <w:sz w:val="18"/>
                          <w:szCs w:val="18"/>
                        </w:rPr>
                        <w:t>corex\data\spellchecker1</w:t>
                      </w:r>
                    </w:p>
                    <w:p w:rsidR="001C6BB4" w:rsidRPr="001C6BB4" w:rsidRDefault="001C6BB4" w:rsidP="001C6BB4">
                      <w:pPr>
                        <w:jc w:val="left"/>
                        <w:rPr>
                          <w:sz w:val="18"/>
                          <w:szCs w:val="18"/>
                        </w:rPr>
                      </w:pPr>
                      <w:r w:rsidRPr="001C6BB4">
                        <w:rPr>
                          <w:sz w:val="18"/>
                          <w:szCs w:val="18"/>
                        </w:rPr>
                        <w:t>--&gt;</w:t>
                      </w:r>
                    </w:p>
                    <w:p w:rsidR="001C6BB4" w:rsidRPr="001C6BB4" w:rsidRDefault="001C6BB4" w:rsidP="001C6BB4">
                      <w:pPr>
                        <w:jc w:val="left"/>
                        <w:rPr>
                          <w:sz w:val="18"/>
                          <w:szCs w:val="18"/>
                        </w:rPr>
                      </w:pPr>
                      <w:r w:rsidRPr="001C6BB4">
                        <w:rPr>
                          <w:sz w:val="18"/>
                          <w:szCs w:val="18"/>
                        </w:rPr>
                        <w:t xml:space="preserve">      &lt;str name="spellcheckIndexDir"&gt;./spellchecker1&lt;/str&gt;</w:t>
                      </w:r>
                    </w:p>
                    <w:p w:rsidR="001C6BB4" w:rsidRPr="001C6BB4" w:rsidRDefault="001C6BB4" w:rsidP="001C6BB4">
                      <w:pPr>
                        <w:jc w:val="left"/>
                        <w:rPr>
                          <w:sz w:val="18"/>
                          <w:szCs w:val="18"/>
                        </w:rPr>
                      </w:pPr>
                      <w:r w:rsidRPr="001C6BB4">
                        <w:rPr>
                          <w:sz w:val="18"/>
                          <w:szCs w:val="18"/>
                        </w:rPr>
                        <w:t xml:space="preserve">      &lt;!-- Set the accuracy (float) to be used for the suggestions. Default is 0.5 --&gt;</w:t>
                      </w:r>
                    </w:p>
                    <w:p w:rsidR="001C6BB4" w:rsidRPr="001C6BB4" w:rsidRDefault="001C6BB4" w:rsidP="001C6BB4">
                      <w:pPr>
                        <w:jc w:val="left"/>
                        <w:rPr>
                          <w:sz w:val="18"/>
                          <w:szCs w:val="18"/>
                        </w:rPr>
                      </w:pPr>
                      <w:r w:rsidRPr="001C6BB4">
                        <w:rPr>
                          <w:sz w:val="18"/>
                          <w:szCs w:val="18"/>
                        </w:rPr>
                        <w:t xml:space="preserve">      &lt;str name="accuracy"&gt;0.7&lt;/str&gt;</w:t>
                      </w:r>
                    </w:p>
                    <w:p w:rsidR="001C6BB4" w:rsidRPr="001C6BB4" w:rsidRDefault="001C6BB4" w:rsidP="001C6BB4">
                      <w:pPr>
                        <w:jc w:val="left"/>
                        <w:rPr>
                          <w:rFonts w:hint="eastAsia"/>
                          <w:sz w:val="18"/>
                          <w:szCs w:val="18"/>
                        </w:rPr>
                      </w:pPr>
                      <w:r w:rsidRPr="001C6BB4">
                        <w:rPr>
                          <w:rFonts w:hint="eastAsia"/>
                          <w:sz w:val="18"/>
                          <w:szCs w:val="18"/>
                        </w:rPr>
                        <w:t>&lt;!--</w:t>
                      </w:r>
                      <w:r w:rsidRPr="001C6BB4">
                        <w:rPr>
                          <w:rFonts w:hint="eastAsia"/>
                          <w:sz w:val="18"/>
                          <w:szCs w:val="18"/>
                        </w:rPr>
                        <w:t>何时创建拼写索引：</w:t>
                      </w:r>
                      <w:r w:rsidRPr="001C6BB4">
                        <w:rPr>
                          <w:rFonts w:hint="eastAsia"/>
                          <w:sz w:val="18"/>
                          <w:szCs w:val="18"/>
                        </w:rPr>
                        <w:t>buildOnCommit/buildOnOptimize --&gt;</w:t>
                      </w:r>
                    </w:p>
                    <w:p w:rsidR="001C6BB4" w:rsidRPr="001C6BB4" w:rsidRDefault="001C6BB4" w:rsidP="001C6BB4">
                      <w:pPr>
                        <w:jc w:val="left"/>
                        <w:rPr>
                          <w:sz w:val="18"/>
                          <w:szCs w:val="18"/>
                        </w:rPr>
                      </w:pPr>
                      <w:r w:rsidRPr="001C6BB4">
                        <w:rPr>
                          <w:sz w:val="18"/>
                          <w:szCs w:val="18"/>
                        </w:rPr>
                        <w:tab/>
                        <w:t xml:space="preserve"> &lt;str name="buildOnCommit"&gt;true&lt;/str&gt;</w:t>
                      </w:r>
                    </w:p>
                    <w:p w:rsidR="001C6BB4" w:rsidRPr="001C6BB4" w:rsidRDefault="001C6BB4" w:rsidP="001C6BB4">
                      <w:pPr>
                        <w:jc w:val="left"/>
                        <w:rPr>
                          <w:sz w:val="18"/>
                          <w:szCs w:val="18"/>
                        </w:rPr>
                      </w:pPr>
                      <w:r w:rsidRPr="001C6BB4">
                        <w:rPr>
                          <w:sz w:val="18"/>
                          <w:szCs w:val="18"/>
                        </w:rPr>
                        <w:t xml:space="preserve">    &lt;/lst&gt;</w:t>
                      </w:r>
                    </w:p>
                    <w:p w:rsidR="001C6BB4" w:rsidRPr="001C6BB4" w:rsidRDefault="001C6BB4" w:rsidP="001C6BB4">
                      <w:pPr>
                        <w:jc w:val="left"/>
                        <w:rPr>
                          <w:rFonts w:hint="eastAsia"/>
                          <w:sz w:val="18"/>
                          <w:szCs w:val="18"/>
                        </w:rPr>
                      </w:pPr>
                      <w:r w:rsidRPr="001C6BB4">
                        <w:rPr>
                          <w:rFonts w:hint="eastAsia"/>
                          <w:sz w:val="18"/>
                          <w:szCs w:val="18"/>
                        </w:rPr>
                        <w:t xml:space="preserve">&lt;!-- </w:t>
                      </w:r>
                      <w:r w:rsidRPr="001C6BB4">
                        <w:rPr>
                          <w:rFonts w:hint="eastAsia"/>
                          <w:sz w:val="18"/>
                          <w:szCs w:val="18"/>
                        </w:rPr>
                        <w:t>另一个拼写检查器，使用</w:t>
                      </w:r>
                      <w:r w:rsidRPr="001C6BB4">
                        <w:rPr>
                          <w:rFonts w:hint="eastAsia"/>
                          <w:sz w:val="18"/>
                          <w:szCs w:val="18"/>
                        </w:rPr>
                        <w:t>JaroWinklerDistance</w:t>
                      </w:r>
                      <w:r w:rsidRPr="001C6BB4">
                        <w:rPr>
                          <w:rFonts w:hint="eastAsia"/>
                          <w:sz w:val="18"/>
                          <w:szCs w:val="18"/>
                        </w:rPr>
                        <w:t>距离算法</w:t>
                      </w:r>
                      <w:r w:rsidRPr="001C6BB4">
                        <w:rPr>
                          <w:rFonts w:hint="eastAsia"/>
                          <w:sz w:val="18"/>
                          <w:szCs w:val="18"/>
                        </w:rPr>
                        <w:t xml:space="preserve"> --&gt;</w:t>
                      </w:r>
                    </w:p>
                    <w:p w:rsidR="001C6BB4" w:rsidRPr="001C6BB4" w:rsidRDefault="001C6BB4" w:rsidP="001C6BB4">
                      <w:pPr>
                        <w:jc w:val="left"/>
                        <w:rPr>
                          <w:sz w:val="18"/>
                          <w:szCs w:val="18"/>
                        </w:rPr>
                      </w:pPr>
                      <w:r w:rsidRPr="001C6BB4">
                        <w:rPr>
                          <w:sz w:val="18"/>
                          <w:szCs w:val="18"/>
                        </w:rPr>
                        <w:tab/>
                        <w:t>&lt;lst name="spellchecker"&gt;</w:t>
                      </w:r>
                    </w:p>
                    <w:p w:rsidR="001C6BB4" w:rsidRPr="001C6BB4" w:rsidRDefault="001C6BB4" w:rsidP="001C6BB4">
                      <w:pPr>
                        <w:jc w:val="left"/>
                        <w:rPr>
                          <w:sz w:val="18"/>
                          <w:szCs w:val="18"/>
                        </w:rPr>
                      </w:pPr>
                      <w:r w:rsidRPr="001C6BB4">
                        <w:rPr>
                          <w:sz w:val="18"/>
                          <w:szCs w:val="18"/>
                        </w:rPr>
                        <w:t xml:space="preserve">       &lt;str name="name"&gt;jarowinkler&lt;/str&gt;</w:t>
                      </w:r>
                    </w:p>
                    <w:p w:rsidR="001C6BB4" w:rsidRPr="001C6BB4" w:rsidRDefault="001C6BB4" w:rsidP="001C6BB4">
                      <w:pPr>
                        <w:jc w:val="left"/>
                        <w:rPr>
                          <w:sz w:val="18"/>
                          <w:szCs w:val="18"/>
                        </w:rPr>
                      </w:pPr>
                      <w:r w:rsidRPr="001C6BB4">
                        <w:rPr>
                          <w:sz w:val="18"/>
                          <w:szCs w:val="18"/>
                        </w:rPr>
                        <w:t xml:space="preserve">       &lt;str name="classname"&gt;solr.IndexBasedSpellChecker&lt;/str&gt;</w:t>
                      </w:r>
                    </w:p>
                    <w:p w:rsidR="001C6BB4" w:rsidRPr="001C6BB4" w:rsidRDefault="001C6BB4" w:rsidP="001C6BB4">
                      <w:pPr>
                        <w:jc w:val="left"/>
                        <w:rPr>
                          <w:sz w:val="18"/>
                          <w:szCs w:val="18"/>
                        </w:rPr>
                      </w:pPr>
                      <w:r w:rsidRPr="001C6BB4">
                        <w:rPr>
                          <w:sz w:val="18"/>
                          <w:szCs w:val="18"/>
                        </w:rPr>
                        <w:t xml:space="preserve">       &lt;str name="field"&gt;spell&lt;/str&gt;</w:t>
                      </w:r>
                    </w:p>
                    <w:p w:rsidR="001C6BB4" w:rsidRPr="001C6BB4" w:rsidRDefault="001C6BB4" w:rsidP="001C6BB4">
                      <w:pPr>
                        <w:jc w:val="left"/>
                        <w:rPr>
                          <w:sz w:val="18"/>
                          <w:szCs w:val="18"/>
                        </w:rPr>
                      </w:pPr>
                      <w:r w:rsidRPr="001C6BB4">
                        <w:rPr>
                          <w:sz w:val="18"/>
                          <w:szCs w:val="18"/>
                        </w:rPr>
                        <w:t xml:space="preserve">       &lt;str name="distanceMeasure"&gt;org.apache.lucene.search.spell.JaroWinklerDistance&lt;/str&gt;</w:t>
                      </w:r>
                    </w:p>
                    <w:p w:rsidR="001C6BB4" w:rsidRPr="001C6BB4" w:rsidRDefault="001C6BB4" w:rsidP="001C6BB4">
                      <w:pPr>
                        <w:jc w:val="left"/>
                        <w:rPr>
                          <w:sz w:val="18"/>
                          <w:szCs w:val="18"/>
                        </w:rPr>
                      </w:pPr>
                      <w:r w:rsidRPr="001C6BB4">
                        <w:rPr>
                          <w:sz w:val="18"/>
                          <w:szCs w:val="18"/>
                        </w:rPr>
                        <w:t xml:space="preserve">       &lt;str name="spellcheckIndexDir"&gt;./spellchecker2&lt;/str&gt;</w:t>
                      </w:r>
                    </w:p>
                    <w:p w:rsidR="001C6BB4" w:rsidRPr="001C6BB4" w:rsidRDefault="001C6BB4" w:rsidP="001C6BB4">
                      <w:pPr>
                        <w:jc w:val="left"/>
                        <w:rPr>
                          <w:sz w:val="18"/>
                          <w:szCs w:val="18"/>
                        </w:rPr>
                      </w:pPr>
                      <w:r w:rsidRPr="001C6BB4">
                        <w:rPr>
                          <w:sz w:val="18"/>
                          <w:szCs w:val="18"/>
                        </w:rPr>
                        <w:t xml:space="preserve">       &lt;str name="buildOnCommit"&gt;true&lt;/str&gt;</w:t>
                      </w:r>
                    </w:p>
                    <w:p w:rsidR="001C6BB4" w:rsidRPr="001C6BB4" w:rsidRDefault="001C6BB4" w:rsidP="001C6BB4">
                      <w:pPr>
                        <w:jc w:val="left"/>
                        <w:rPr>
                          <w:sz w:val="18"/>
                          <w:szCs w:val="18"/>
                        </w:rPr>
                      </w:pPr>
                      <w:r w:rsidRPr="001C6BB4">
                        <w:rPr>
                          <w:sz w:val="18"/>
                          <w:szCs w:val="18"/>
                        </w:rPr>
                        <w:t xml:space="preserve">    &lt;/lst&gt;</w:t>
                      </w:r>
                    </w:p>
                    <w:p w:rsidR="001C6BB4" w:rsidRPr="001C6BB4" w:rsidRDefault="001C6BB4" w:rsidP="001C6BB4">
                      <w:pPr>
                        <w:jc w:val="left"/>
                        <w:rPr>
                          <w:rFonts w:hint="eastAsia"/>
                          <w:sz w:val="18"/>
                          <w:szCs w:val="18"/>
                        </w:rPr>
                      </w:pPr>
                      <w:r w:rsidRPr="001C6BB4">
                        <w:rPr>
                          <w:rFonts w:hint="eastAsia"/>
                          <w:sz w:val="18"/>
                          <w:szCs w:val="18"/>
                        </w:rPr>
                        <w:t xml:space="preserve">&lt;!-- </w:t>
                      </w:r>
                      <w:r w:rsidRPr="001C6BB4">
                        <w:rPr>
                          <w:rFonts w:hint="eastAsia"/>
                          <w:sz w:val="18"/>
                          <w:szCs w:val="18"/>
                        </w:rPr>
                        <w:t>另一个拼写检查器，使用文件内容为检查依据</w:t>
                      </w:r>
                      <w:r w:rsidRPr="001C6BB4">
                        <w:rPr>
                          <w:rFonts w:hint="eastAsia"/>
                          <w:sz w:val="18"/>
                          <w:szCs w:val="18"/>
                        </w:rPr>
                        <w:t xml:space="preserve"> </w:t>
                      </w:r>
                    </w:p>
                    <w:p w:rsidR="001C6BB4" w:rsidRPr="001C6BB4" w:rsidRDefault="001C6BB4" w:rsidP="001C6BB4">
                      <w:pPr>
                        <w:jc w:val="left"/>
                        <w:rPr>
                          <w:sz w:val="18"/>
                          <w:szCs w:val="18"/>
                        </w:rPr>
                      </w:pPr>
                      <w:r w:rsidRPr="001C6BB4">
                        <w:rPr>
                          <w:sz w:val="18"/>
                          <w:szCs w:val="18"/>
                        </w:rPr>
                        <w:t xml:space="preserve">     &lt;lst name="spellchecker"&gt;</w:t>
                      </w:r>
                    </w:p>
                    <w:p w:rsidR="001C6BB4" w:rsidRPr="001C6BB4" w:rsidRDefault="001C6BB4" w:rsidP="001C6BB4">
                      <w:pPr>
                        <w:jc w:val="left"/>
                        <w:rPr>
                          <w:sz w:val="18"/>
                          <w:szCs w:val="18"/>
                        </w:rPr>
                      </w:pPr>
                      <w:r w:rsidRPr="001C6BB4">
                        <w:rPr>
                          <w:sz w:val="18"/>
                          <w:szCs w:val="18"/>
                        </w:rPr>
                        <w:t xml:space="preserve">       &lt;str name="classname"&gt;solr.FileBasedSpellChecker&lt;/str&gt;</w:t>
                      </w:r>
                    </w:p>
                    <w:p w:rsidR="001C6BB4" w:rsidRPr="001C6BB4" w:rsidRDefault="001C6BB4" w:rsidP="001C6BB4">
                      <w:pPr>
                        <w:jc w:val="left"/>
                        <w:rPr>
                          <w:sz w:val="18"/>
                          <w:szCs w:val="18"/>
                        </w:rPr>
                      </w:pPr>
                      <w:r w:rsidRPr="001C6BB4">
                        <w:rPr>
                          <w:sz w:val="18"/>
                          <w:szCs w:val="18"/>
                        </w:rPr>
                        <w:t xml:space="preserve">       &lt;str name="name"&gt;file&lt;/str&gt;</w:t>
                      </w:r>
                    </w:p>
                    <w:p w:rsidR="001C6BB4" w:rsidRPr="001C6BB4" w:rsidRDefault="001C6BB4" w:rsidP="001C6BB4">
                      <w:pPr>
                        <w:jc w:val="left"/>
                        <w:rPr>
                          <w:sz w:val="18"/>
                          <w:szCs w:val="18"/>
                        </w:rPr>
                      </w:pPr>
                      <w:r w:rsidRPr="001C6BB4">
                        <w:rPr>
                          <w:sz w:val="18"/>
                          <w:szCs w:val="18"/>
                        </w:rPr>
                        <w:t xml:space="preserve">       &lt;str name="sourceLocation"&gt;spellings.txt&lt;/str&gt;</w:t>
                      </w:r>
                    </w:p>
                    <w:p w:rsidR="001C6BB4" w:rsidRPr="001C6BB4" w:rsidRDefault="001C6BB4" w:rsidP="001C6BB4">
                      <w:pPr>
                        <w:jc w:val="left"/>
                        <w:rPr>
                          <w:sz w:val="18"/>
                          <w:szCs w:val="18"/>
                        </w:rPr>
                      </w:pPr>
                      <w:r w:rsidRPr="001C6BB4">
                        <w:rPr>
                          <w:sz w:val="18"/>
                          <w:szCs w:val="18"/>
                        </w:rPr>
                        <w:t xml:space="preserve">       &lt;str name="characterEncoding"&gt;UTF-8&lt;/str&gt;</w:t>
                      </w:r>
                    </w:p>
                    <w:p w:rsidR="001C6BB4" w:rsidRPr="001C6BB4" w:rsidRDefault="001C6BB4" w:rsidP="001C6BB4">
                      <w:pPr>
                        <w:jc w:val="left"/>
                        <w:rPr>
                          <w:sz w:val="18"/>
                          <w:szCs w:val="18"/>
                        </w:rPr>
                      </w:pPr>
                      <w:r w:rsidRPr="001C6BB4">
                        <w:rPr>
                          <w:sz w:val="18"/>
                          <w:szCs w:val="18"/>
                        </w:rPr>
                        <w:t xml:space="preserve">       &lt;str name="spellcheckIndexDir"&gt;./spellcheckerFile&lt;/str&gt;</w:t>
                      </w:r>
                    </w:p>
                    <w:p w:rsidR="001C6BB4" w:rsidRPr="001C6BB4" w:rsidRDefault="001C6BB4" w:rsidP="001C6BB4">
                      <w:pPr>
                        <w:jc w:val="left"/>
                        <w:rPr>
                          <w:sz w:val="18"/>
                          <w:szCs w:val="18"/>
                        </w:rPr>
                      </w:pPr>
                      <w:r w:rsidRPr="001C6BB4">
                        <w:rPr>
                          <w:sz w:val="18"/>
                          <w:szCs w:val="18"/>
                        </w:rPr>
                        <w:t xml:space="preserve">       &lt;str name="buildOnCommit"&gt;true&lt;/str&gt;</w:t>
                      </w:r>
                    </w:p>
                    <w:p w:rsidR="001C6BB4" w:rsidRPr="001C6BB4" w:rsidRDefault="001C6BB4" w:rsidP="001C6BB4">
                      <w:pPr>
                        <w:jc w:val="left"/>
                        <w:rPr>
                          <w:sz w:val="18"/>
                          <w:szCs w:val="18"/>
                        </w:rPr>
                      </w:pPr>
                      <w:r w:rsidRPr="001C6BB4">
                        <w:rPr>
                          <w:sz w:val="18"/>
                          <w:szCs w:val="18"/>
                        </w:rPr>
                        <w:t xml:space="preserve">     &lt;/lst&gt;--&gt; </w:t>
                      </w:r>
                    </w:p>
                    <w:p w:rsidR="001C6BB4" w:rsidRPr="001C6BB4" w:rsidRDefault="001C6BB4" w:rsidP="001C6BB4">
                      <w:pPr>
                        <w:jc w:val="left"/>
                        <w:rPr>
                          <w:sz w:val="18"/>
                          <w:szCs w:val="18"/>
                        </w:rPr>
                      </w:pPr>
                      <w:r w:rsidRPr="001C6BB4">
                        <w:rPr>
                          <w:sz w:val="18"/>
                          <w:szCs w:val="18"/>
                        </w:rPr>
                        <w:t xml:space="preserve"> &lt;str name="queryAnalyzerFieldType"&gt;text_spell&lt;/str&gt;</w:t>
                      </w:r>
                    </w:p>
                    <w:p w:rsidR="001C6BB4" w:rsidRPr="001C6BB4" w:rsidRDefault="001C6BB4" w:rsidP="001C6BB4">
                      <w:pPr>
                        <w:jc w:val="left"/>
                        <w:rPr>
                          <w:sz w:val="18"/>
                          <w:szCs w:val="18"/>
                        </w:rPr>
                      </w:pPr>
                      <w:r w:rsidRPr="001C6BB4">
                        <w:rPr>
                          <w:sz w:val="18"/>
                          <w:szCs w:val="18"/>
                        </w:rPr>
                        <w:t>&lt;/searchComponent&gt;</w:t>
                      </w:r>
                    </w:p>
                    <w:p w:rsidR="001C6BB4" w:rsidRPr="001C6BB4" w:rsidRDefault="001C6BB4" w:rsidP="001C6BB4">
                      <w:pPr>
                        <w:jc w:val="left"/>
                        <w:rPr>
                          <w:sz w:val="18"/>
                          <w:szCs w:val="18"/>
                        </w:rPr>
                      </w:pPr>
                      <w:r w:rsidRPr="001C6BB4">
                        <w:rPr>
                          <w:sz w:val="18"/>
                          <w:szCs w:val="18"/>
                        </w:rPr>
                        <w:t>&lt;queryConverter name="queryConverter" class="solr.SpellingQueryConverter"/&gt;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&lt;requestHandler name="/spell" class="solr.SearchHandler"&gt;</w:t>
                      </w:r>
                    </w:p>
                    <w:p w:rsidR="001C6BB4" w:rsidRPr="001C6BB4" w:rsidRDefault="001C6BB4" w:rsidP="001C6BB4">
                      <w:pPr>
                        <w:jc w:val="left"/>
                        <w:rPr>
                          <w:sz w:val="18"/>
                          <w:szCs w:val="18"/>
                        </w:rPr>
                      </w:pPr>
                      <w:r w:rsidRPr="001C6BB4">
                        <w:rPr>
                          <w:sz w:val="18"/>
                          <w:szCs w:val="18"/>
                        </w:rPr>
                        <w:t xml:space="preserve">  &lt;lst name="defaults"&gt;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&lt;str name="spellcheck.dictionary"&gt;default&lt;/str&gt; </w:t>
                      </w:r>
                    </w:p>
                    <w:p w:rsidR="001C6BB4" w:rsidRPr="001C6BB4" w:rsidRDefault="001C6BB4" w:rsidP="001C6BB4">
                      <w:pPr>
                        <w:jc w:val="left"/>
                        <w:rPr>
                          <w:sz w:val="18"/>
                          <w:szCs w:val="18"/>
                        </w:rPr>
                      </w:pPr>
                      <w:r w:rsidRPr="001C6BB4">
                        <w:rPr>
                          <w:sz w:val="18"/>
                          <w:szCs w:val="18"/>
                        </w:rPr>
                        <w:tab/>
                        <w:t>&lt;str name="spellcheck.collate"&gt;true&lt;/str&gt;</w:t>
                      </w:r>
                    </w:p>
                    <w:p w:rsidR="001C6BB4" w:rsidRPr="001C6BB4" w:rsidRDefault="001C6BB4" w:rsidP="001C6BB4">
                      <w:pPr>
                        <w:jc w:val="left"/>
                        <w:rPr>
                          <w:sz w:val="18"/>
                          <w:szCs w:val="18"/>
                        </w:rPr>
                      </w:pPr>
                      <w:r w:rsidRPr="001C6BB4">
                        <w:rPr>
                          <w:sz w:val="18"/>
                          <w:szCs w:val="18"/>
                        </w:rPr>
                        <w:t xml:space="preserve">    &lt;str name="spellcheck.onlyMorePopular"&gt;true&lt;/str&gt;</w:t>
                      </w:r>
                    </w:p>
                    <w:p w:rsidR="001C6BB4" w:rsidRPr="001C6BB4" w:rsidRDefault="001C6BB4" w:rsidP="001C6BB4">
                      <w:pPr>
                        <w:jc w:val="left"/>
                        <w:rPr>
                          <w:sz w:val="18"/>
                          <w:szCs w:val="18"/>
                        </w:rPr>
                      </w:pPr>
                      <w:r w:rsidRPr="001C6BB4">
                        <w:rPr>
                          <w:sz w:val="18"/>
                          <w:szCs w:val="18"/>
                        </w:rPr>
                        <w:t xml:space="preserve">    &lt;str name="spellcheck.extendedResults"&gt;false&lt;/str&gt;</w:t>
                      </w:r>
                    </w:p>
                    <w:p w:rsidR="001C6BB4" w:rsidRPr="001C6BB4" w:rsidRDefault="001C6BB4" w:rsidP="001C6BB4">
                      <w:pPr>
                        <w:jc w:val="left"/>
                        <w:rPr>
                          <w:sz w:val="18"/>
                          <w:szCs w:val="18"/>
                        </w:rPr>
                      </w:pPr>
                      <w:r w:rsidRPr="001C6BB4">
                        <w:rPr>
                          <w:sz w:val="18"/>
                          <w:szCs w:val="18"/>
                        </w:rPr>
                        <w:t xml:space="preserve">    &lt;str name="spellcheck.count"&gt;10&lt;/str&gt;</w:t>
                      </w:r>
                    </w:p>
                    <w:p w:rsidR="001C6BB4" w:rsidRPr="001C6BB4" w:rsidRDefault="001C6BB4" w:rsidP="001C6BB4">
                      <w:pPr>
                        <w:jc w:val="left"/>
                        <w:rPr>
                          <w:sz w:val="18"/>
                          <w:szCs w:val="18"/>
                        </w:rPr>
                      </w:pPr>
                      <w:r w:rsidRPr="001C6BB4">
                        <w:rPr>
                          <w:sz w:val="18"/>
                          <w:szCs w:val="18"/>
                        </w:rPr>
                        <w:t xml:space="preserve">  &lt;/lst&gt;</w:t>
                      </w:r>
                    </w:p>
                    <w:p w:rsidR="001C6BB4" w:rsidRPr="001C6BB4" w:rsidRDefault="001C6BB4" w:rsidP="001C6BB4">
                      <w:pPr>
                        <w:jc w:val="left"/>
                        <w:rPr>
                          <w:sz w:val="18"/>
                          <w:szCs w:val="18"/>
                        </w:rPr>
                      </w:pPr>
                      <w:r w:rsidRPr="001C6BB4">
                        <w:rPr>
                          <w:sz w:val="18"/>
                          <w:szCs w:val="18"/>
                        </w:rPr>
                        <w:t xml:space="preserve">  &lt;arr name="last-components"&gt;</w:t>
                      </w:r>
                    </w:p>
                    <w:p w:rsidR="001C6BB4" w:rsidRPr="001C6BB4" w:rsidRDefault="001C6BB4" w:rsidP="001C6BB4">
                      <w:pPr>
                        <w:jc w:val="left"/>
                        <w:rPr>
                          <w:sz w:val="18"/>
                          <w:szCs w:val="18"/>
                        </w:rPr>
                      </w:pPr>
                      <w:r w:rsidRPr="001C6BB4">
                        <w:rPr>
                          <w:sz w:val="18"/>
                          <w:szCs w:val="18"/>
                        </w:rPr>
                        <w:t xml:space="preserve">    &lt;str&gt;spellcheck&lt;/str&gt;</w:t>
                      </w:r>
                    </w:p>
                    <w:p w:rsidR="001C6BB4" w:rsidRPr="001C6BB4" w:rsidRDefault="001C6BB4" w:rsidP="001C6BB4">
                      <w:pPr>
                        <w:jc w:val="left"/>
                        <w:rPr>
                          <w:sz w:val="18"/>
                          <w:szCs w:val="18"/>
                        </w:rPr>
                      </w:pPr>
                      <w:r w:rsidRPr="001C6BB4">
                        <w:rPr>
                          <w:sz w:val="18"/>
                          <w:szCs w:val="18"/>
                        </w:rPr>
                        <w:t xml:space="preserve">  &lt;/arr&gt;</w:t>
                      </w:r>
                    </w:p>
                    <w:p w:rsidR="001C6BB4" w:rsidRPr="001C6BB4" w:rsidRDefault="001C6BB4" w:rsidP="001C6BB4">
                      <w:pPr>
                        <w:jc w:val="left"/>
                        <w:rPr>
                          <w:sz w:val="18"/>
                          <w:szCs w:val="18"/>
                        </w:rPr>
                      </w:pPr>
                      <w:r w:rsidRPr="001C6BB4">
                        <w:rPr>
                          <w:sz w:val="18"/>
                          <w:szCs w:val="18"/>
                        </w:rPr>
                        <w:t>&lt;/requestHandler&gt;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&lt;searchComponent  name="suggest" class="solr.SpellCheckComponent"&gt;</w:t>
                      </w:r>
                    </w:p>
                    <w:p w:rsidR="001C6BB4" w:rsidRPr="001C6BB4" w:rsidRDefault="001C6BB4" w:rsidP="001C6BB4">
                      <w:pPr>
                        <w:jc w:val="left"/>
                        <w:rPr>
                          <w:sz w:val="18"/>
                          <w:szCs w:val="18"/>
                        </w:rPr>
                      </w:pPr>
                      <w:r w:rsidRPr="001C6BB4">
                        <w:rPr>
                          <w:sz w:val="18"/>
                          <w:szCs w:val="18"/>
                        </w:rPr>
                        <w:t xml:space="preserve">    &lt;str name="queryAnalyzerFieldType"&gt;string&lt;/str&gt;</w:t>
                      </w:r>
                    </w:p>
                    <w:p w:rsidR="001C6BB4" w:rsidRPr="001C6BB4" w:rsidRDefault="001C6BB4" w:rsidP="001C6BB4">
                      <w:pPr>
                        <w:jc w:val="left"/>
                        <w:rPr>
                          <w:sz w:val="18"/>
                          <w:szCs w:val="18"/>
                        </w:rPr>
                      </w:pPr>
                      <w:r w:rsidRPr="001C6BB4">
                        <w:rPr>
                          <w:sz w:val="18"/>
                          <w:szCs w:val="18"/>
                        </w:rPr>
                        <w:t xml:space="preserve">    &lt;lst name="spellchecker"&gt;</w:t>
                      </w:r>
                    </w:p>
                    <w:p w:rsidR="001C6BB4" w:rsidRPr="001C6BB4" w:rsidRDefault="001C6BB4" w:rsidP="001C6BB4">
                      <w:pPr>
                        <w:jc w:val="left"/>
                        <w:rPr>
                          <w:sz w:val="18"/>
                          <w:szCs w:val="18"/>
                        </w:rPr>
                      </w:pPr>
                      <w:r w:rsidRPr="001C6BB4">
                        <w:rPr>
                          <w:sz w:val="18"/>
                          <w:szCs w:val="18"/>
                        </w:rPr>
                        <w:t xml:space="preserve">        &lt;str name="name"&gt;suggest&lt;/str&gt;</w:t>
                      </w:r>
                    </w:p>
                    <w:p w:rsidR="001C6BB4" w:rsidRPr="001C6BB4" w:rsidRDefault="001C6BB4" w:rsidP="001C6BB4">
                      <w:pPr>
                        <w:jc w:val="left"/>
                        <w:rPr>
                          <w:sz w:val="18"/>
                          <w:szCs w:val="18"/>
                        </w:rPr>
                      </w:pPr>
                      <w:r w:rsidRPr="001C6BB4">
                        <w:rPr>
                          <w:sz w:val="18"/>
                          <w:szCs w:val="18"/>
                        </w:rPr>
                        <w:t xml:space="preserve">        &lt;str name="classname"&gt;org.apache.solr.spelling.suggest.Suggester&lt;/str&gt;</w:t>
                      </w:r>
                    </w:p>
                    <w:p w:rsidR="001C6BB4" w:rsidRPr="001C6BB4" w:rsidRDefault="001C6BB4" w:rsidP="001C6BB4">
                      <w:pPr>
                        <w:jc w:val="left"/>
                        <w:rPr>
                          <w:sz w:val="18"/>
                          <w:szCs w:val="18"/>
                        </w:rPr>
                      </w:pPr>
                      <w:r w:rsidRPr="001C6BB4">
                        <w:rPr>
                          <w:sz w:val="18"/>
                          <w:szCs w:val="18"/>
                        </w:rPr>
                        <w:t xml:space="preserve">        &lt;str name="lookupImpl"&gt;org.apache.solr.spelling.suggest.tst.TSTLookup&lt;/str&gt;</w:t>
                      </w:r>
                    </w:p>
                    <w:p w:rsidR="001C6BB4" w:rsidRPr="001C6BB4" w:rsidRDefault="001C6BB4" w:rsidP="001C6BB4">
                      <w:pPr>
                        <w:jc w:val="left"/>
                        <w:rPr>
                          <w:sz w:val="18"/>
                          <w:szCs w:val="18"/>
                        </w:rPr>
                      </w:pPr>
                      <w:r w:rsidRPr="001C6BB4">
                        <w:rPr>
                          <w:sz w:val="18"/>
                          <w:szCs w:val="18"/>
                        </w:rPr>
                        <w:t xml:space="preserve">        &lt;str name="field"&gt;text&lt;/str&gt;</w:t>
                      </w:r>
                    </w:p>
                    <w:p w:rsidR="001C6BB4" w:rsidRPr="001C6BB4" w:rsidRDefault="001C6BB4" w:rsidP="001C6BB4">
                      <w:pPr>
                        <w:jc w:val="left"/>
                        <w:rPr>
                          <w:sz w:val="18"/>
                          <w:szCs w:val="18"/>
                        </w:rPr>
                      </w:pPr>
                      <w:r w:rsidRPr="001C6BB4">
                        <w:rPr>
                          <w:sz w:val="18"/>
                          <w:szCs w:val="18"/>
                        </w:rPr>
                        <w:t xml:space="preserve">        &lt;float name="threshold"&gt;0.0001&lt;/float&gt;</w:t>
                      </w:r>
                    </w:p>
                    <w:p w:rsidR="001C6BB4" w:rsidRPr="001C6BB4" w:rsidRDefault="001C6BB4" w:rsidP="001C6BB4">
                      <w:pPr>
                        <w:jc w:val="left"/>
                        <w:rPr>
                          <w:sz w:val="18"/>
                          <w:szCs w:val="18"/>
                        </w:rPr>
                      </w:pPr>
                      <w:r w:rsidRPr="001C6BB4">
                        <w:rPr>
                          <w:sz w:val="18"/>
                          <w:szCs w:val="18"/>
                        </w:rPr>
                        <w:t xml:space="preserve">        &lt;str name="comparatorClass"&gt;freq&lt;/str&gt;</w:t>
                      </w:r>
                    </w:p>
                    <w:p w:rsidR="001C6BB4" w:rsidRPr="001C6BB4" w:rsidRDefault="001C6BB4" w:rsidP="001C6BB4">
                      <w:pPr>
                        <w:jc w:val="left"/>
                        <w:rPr>
                          <w:sz w:val="18"/>
                          <w:szCs w:val="18"/>
                        </w:rPr>
                      </w:pPr>
                      <w:r w:rsidRPr="001C6BB4">
                        <w:rPr>
                          <w:sz w:val="18"/>
                          <w:szCs w:val="18"/>
                        </w:rPr>
                        <w:t xml:space="preserve">        &lt;str name="buildOnOptimize"&gt;true&lt;/str&gt;</w:t>
                      </w:r>
                    </w:p>
                    <w:p w:rsidR="001C6BB4" w:rsidRPr="001C6BB4" w:rsidRDefault="001C6BB4" w:rsidP="001C6BB4">
                      <w:pPr>
                        <w:jc w:val="left"/>
                        <w:rPr>
                          <w:sz w:val="18"/>
                          <w:szCs w:val="18"/>
                        </w:rPr>
                      </w:pPr>
                      <w:r w:rsidRPr="001C6BB4">
                        <w:rPr>
                          <w:sz w:val="18"/>
                          <w:szCs w:val="18"/>
                        </w:rPr>
                        <w:t xml:space="preserve">        &lt;!--&lt;str name="buildOnCommit"&gt;true&lt;/str&gt;--&gt;</w:t>
                      </w:r>
                    </w:p>
                    <w:p w:rsidR="001C6BB4" w:rsidRPr="001C6BB4" w:rsidRDefault="001C6BB4" w:rsidP="001C6BB4">
                      <w:pPr>
                        <w:jc w:val="left"/>
                        <w:rPr>
                          <w:sz w:val="18"/>
                          <w:szCs w:val="18"/>
                        </w:rPr>
                      </w:pPr>
                      <w:r w:rsidRPr="001C6BB4">
                        <w:rPr>
                          <w:sz w:val="18"/>
                          <w:szCs w:val="18"/>
                        </w:rPr>
                        <w:t xml:space="preserve">    &lt;/lst&gt;</w:t>
                      </w:r>
                    </w:p>
                    <w:p w:rsidR="001C6BB4" w:rsidRPr="001C6BB4" w:rsidRDefault="001C6BB4" w:rsidP="001C6BB4">
                      <w:pPr>
                        <w:jc w:val="left"/>
                        <w:rPr>
                          <w:sz w:val="18"/>
                          <w:szCs w:val="18"/>
                        </w:rPr>
                      </w:pPr>
                      <w:r w:rsidRPr="001C6BB4">
                        <w:rPr>
                          <w:sz w:val="18"/>
                          <w:szCs w:val="18"/>
                        </w:rPr>
                        <w:t>&lt;/searchComponent&gt;</w:t>
                      </w:r>
                    </w:p>
                    <w:p w:rsidR="001C6BB4" w:rsidRPr="001C6BB4" w:rsidRDefault="001C6BB4" w:rsidP="001C6BB4">
                      <w:pPr>
                        <w:jc w:val="left"/>
                        <w:rPr>
                          <w:sz w:val="18"/>
                          <w:szCs w:val="18"/>
                        </w:rPr>
                      </w:pPr>
                      <w:r w:rsidRPr="001C6BB4">
                        <w:rPr>
                          <w:sz w:val="18"/>
                          <w:szCs w:val="18"/>
                        </w:rPr>
                        <w:tab/>
                      </w:r>
                    </w:p>
                    <w:p w:rsidR="001C6BB4" w:rsidRPr="001C6BB4" w:rsidRDefault="001C6BB4" w:rsidP="001C6BB4">
                      <w:pPr>
                        <w:jc w:val="left"/>
                        <w:rPr>
                          <w:sz w:val="18"/>
                          <w:szCs w:val="18"/>
                        </w:rPr>
                      </w:pPr>
                      <w:r w:rsidRPr="001C6BB4">
                        <w:rPr>
                          <w:sz w:val="18"/>
                          <w:szCs w:val="18"/>
                        </w:rPr>
                        <w:t>&lt;requestHandler  name="/suggest" class="solr.SearchHandler" startup="lazy"&gt;</w:t>
                      </w:r>
                    </w:p>
                    <w:p w:rsidR="001C6BB4" w:rsidRPr="001C6BB4" w:rsidRDefault="001C6BB4" w:rsidP="001C6BB4">
                      <w:pPr>
                        <w:jc w:val="left"/>
                        <w:rPr>
                          <w:sz w:val="18"/>
                          <w:szCs w:val="18"/>
                        </w:rPr>
                      </w:pPr>
                      <w:r w:rsidRPr="001C6BB4">
                        <w:rPr>
                          <w:sz w:val="18"/>
                          <w:szCs w:val="18"/>
                        </w:rPr>
                        <w:t xml:space="preserve">    &lt;lst name="defaults"&gt;</w:t>
                      </w:r>
                    </w:p>
                    <w:p w:rsidR="001C6BB4" w:rsidRPr="001C6BB4" w:rsidRDefault="001C6BB4" w:rsidP="001C6BB4">
                      <w:pPr>
                        <w:jc w:val="left"/>
                        <w:rPr>
                          <w:sz w:val="18"/>
                          <w:szCs w:val="18"/>
                        </w:rPr>
                      </w:pPr>
                      <w:r w:rsidRPr="001C6BB4">
                        <w:rPr>
                          <w:sz w:val="18"/>
                          <w:szCs w:val="18"/>
                        </w:rPr>
                        <w:t xml:space="preserve">        &lt;str name="spellcheck"&gt;true&lt;/str&gt;</w:t>
                      </w:r>
                    </w:p>
                    <w:p w:rsidR="001C6BB4" w:rsidRPr="001C6BB4" w:rsidRDefault="001C6BB4" w:rsidP="001C6BB4">
                      <w:pPr>
                        <w:jc w:val="left"/>
                        <w:rPr>
                          <w:sz w:val="18"/>
                          <w:szCs w:val="18"/>
                        </w:rPr>
                      </w:pPr>
                      <w:r w:rsidRPr="001C6BB4">
                        <w:rPr>
                          <w:sz w:val="18"/>
                          <w:szCs w:val="18"/>
                        </w:rPr>
                        <w:t xml:space="preserve">        &lt;str name="spellcheck.dictionary"&gt;suggest&lt;/str&gt;</w:t>
                      </w:r>
                    </w:p>
                    <w:p w:rsidR="001C6BB4" w:rsidRPr="001C6BB4" w:rsidRDefault="001C6BB4" w:rsidP="001C6BB4">
                      <w:pPr>
                        <w:jc w:val="left"/>
                        <w:rPr>
                          <w:sz w:val="18"/>
                          <w:szCs w:val="18"/>
                        </w:rPr>
                      </w:pPr>
                      <w:r w:rsidRPr="001C6BB4">
                        <w:rPr>
                          <w:sz w:val="18"/>
                          <w:szCs w:val="18"/>
                        </w:rPr>
                        <w:t xml:space="preserve">        &lt;str name="spellcheck.onlyMorePopular"&gt;true&lt;/str&gt;</w:t>
                      </w:r>
                    </w:p>
                    <w:p w:rsidR="001C6BB4" w:rsidRPr="001C6BB4" w:rsidRDefault="001C6BB4" w:rsidP="001C6BB4">
                      <w:pPr>
                        <w:jc w:val="left"/>
                        <w:rPr>
                          <w:sz w:val="18"/>
                          <w:szCs w:val="18"/>
                        </w:rPr>
                      </w:pPr>
                      <w:r w:rsidRPr="001C6BB4">
                        <w:rPr>
                          <w:sz w:val="18"/>
                          <w:szCs w:val="18"/>
                        </w:rPr>
                        <w:tab/>
                      </w:r>
                      <w:r w:rsidRPr="001C6BB4">
                        <w:rPr>
                          <w:sz w:val="18"/>
                          <w:szCs w:val="18"/>
                        </w:rPr>
                        <w:tab/>
                        <w:t>&lt;str name="spellcheck.extendedResults"&gt;false&lt;/str&gt;</w:t>
                      </w:r>
                    </w:p>
                    <w:p w:rsidR="001C6BB4" w:rsidRPr="001C6BB4" w:rsidRDefault="001C6BB4" w:rsidP="001C6BB4">
                      <w:pPr>
                        <w:jc w:val="left"/>
                        <w:rPr>
                          <w:sz w:val="18"/>
                          <w:szCs w:val="18"/>
                        </w:rPr>
                      </w:pPr>
                      <w:r w:rsidRPr="001C6BB4">
                        <w:rPr>
                          <w:sz w:val="18"/>
                          <w:szCs w:val="18"/>
                        </w:rPr>
                        <w:t xml:space="preserve">        &lt;str name="spellcheck.count"&gt;10&lt;/str&gt;</w:t>
                      </w:r>
                    </w:p>
                    <w:p w:rsidR="001C6BB4" w:rsidRPr="001C6BB4" w:rsidRDefault="001C6BB4" w:rsidP="001C6BB4">
                      <w:pPr>
                        <w:jc w:val="left"/>
                        <w:rPr>
                          <w:sz w:val="18"/>
                          <w:szCs w:val="18"/>
                        </w:rPr>
                      </w:pPr>
                      <w:r w:rsidRPr="001C6BB4">
                        <w:rPr>
                          <w:sz w:val="18"/>
                          <w:szCs w:val="18"/>
                        </w:rPr>
                        <w:t xml:space="preserve">        &lt;!--&lt;str name="spellcheck.collate"&gt;true&lt;/str&gt;--&gt;</w:t>
                      </w:r>
                    </w:p>
                    <w:p w:rsidR="001C6BB4" w:rsidRPr="001C6BB4" w:rsidRDefault="001C6BB4" w:rsidP="001C6BB4">
                      <w:pPr>
                        <w:jc w:val="left"/>
                        <w:rPr>
                          <w:sz w:val="18"/>
                          <w:szCs w:val="18"/>
                        </w:rPr>
                      </w:pPr>
                      <w:r w:rsidRPr="001C6BB4">
                        <w:rPr>
                          <w:sz w:val="18"/>
                          <w:szCs w:val="18"/>
                        </w:rPr>
                        <w:t xml:space="preserve">    &lt;/lst&gt;</w:t>
                      </w:r>
                    </w:p>
                    <w:p w:rsidR="001C6BB4" w:rsidRPr="001C6BB4" w:rsidRDefault="001C6BB4" w:rsidP="001C6BB4">
                      <w:pPr>
                        <w:jc w:val="left"/>
                        <w:rPr>
                          <w:sz w:val="18"/>
                          <w:szCs w:val="18"/>
                        </w:rPr>
                      </w:pPr>
                      <w:r w:rsidRPr="001C6BB4">
                        <w:rPr>
                          <w:sz w:val="18"/>
                          <w:szCs w:val="18"/>
                        </w:rPr>
                        <w:t xml:space="preserve">    &lt;arr name="components"&gt;</w:t>
                      </w:r>
                    </w:p>
                    <w:p w:rsidR="001C6BB4" w:rsidRPr="001C6BB4" w:rsidRDefault="001C6BB4" w:rsidP="001C6BB4">
                      <w:pPr>
                        <w:jc w:val="left"/>
                        <w:rPr>
                          <w:sz w:val="18"/>
                          <w:szCs w:val="18"/>
                        </w:rPr>
                      </w:pPr>
                      <w:r w:rsidRPr="001C6BB4">
                        <w:rPr>
                          <w:sz w:val="18"/>
                          <w:szCs w:val="18"/>
                        </w:rPr>
                        <w:t xml:space="preserve">            &lt;str&gt;suggest&lt;/str&gt;</w:t>
                      </w:r>
                    </w:p>
                    <w:p w:rsidR="001C6BB4" w:rsidRPr="001C6BB4" w:rsidRDefault="001C6BB4" w:rsidP="001C6BB4">
                      <w:pPr>
                        <w:jc w:val="left"/>
                        <w:rPr>
                          <w:sz w:val="18"/>
                          <w:szCs w:val="18"/>
                        </w:rPr>
                      </w:pPr>
                      <w:r w:rsidRPr="001C6BB4">
                        <w:rPr>
                          <w:sz w:val="18"/>
                          <w:szCs w:val="18"/>
                        </w:rPr>
                        <w:t xml:space="preserve">    &lt;/arr&gt;</w:t>
                      </w:r>
                    </w:p>
                    <w:p w:rsidR="001C6BB4" w:rsidRPr="001C6BB4" w:rsidRDefault="001C6BB4" w:rsidP="001C6BB4">
                      <w:pPr>
                        <w:jc w:val="left"/>
                        <w:rPr>
                          <w:sz w:val="18"/>
                          <w:szCs w:val="18"/>
                        </w:rPr>
                      </w:pPr>
                      <w:r w:rsidRPr="001C6BB4">
                        <w:rPr>
                          <w:sz w:val="18"/>
                          <w:szCs w:val="18"/>
                        </w:rPr>
                        <w:t xml:space="preserve"> &lt;/requestHandler&gt;</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&lt;requestHandler name="/mlt" class="solr.MoreLikeThisHandler"&gt;</w:t>
                      </w:r>
                    </w:p>
                    <w:p w:rsidR="001C6BB4" w:rsidRPr="001C6BB4" w:rsidRDefault="001C6BB4" w:rsidP="001C6BB4">
                      <w:pPr>
                        <w:jc w:val="left"/>
                        <w:rPr>
                          <w:sz w:val="18"/>
                          <w:szCs w:val="18"/>
                        </w:rPr>
                      </w:pPr>
                      <w:r w:rsidRPr="001C6BB4">
                        <w:rPr>
                          <w:sz w:val="18"/>
                          <w:szCs w:val="18"/>
                        </w:rPr>
                        <w:t>&lt;/requestHandler&gt;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&lt;searchComponent name="tvComponent" class="solr.TermVectorComponent"/&gt;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&lt;requestHandler name="/tvrh" class="solr.SearchHandler" startup="lazy"&gt;</w:t>
                      </w:r>
                    </w:p>
                    <w:p w:rsidR="001C6BB4" w:rsidRPr="001C6BB4" w:rsidRDefault="001C6BB4" w:rsidP="001C6BB4">
                      <w:pPr>
                        <w:jc w:val="left"/>
                        <w:rPr>
                          <w:sz w:val="18"/>
                          <w:szCs w:val="18"/>
                        </w:rPr>
                      </w:pPr>
                      <w:r w:rsidRPr="001C6BB4">
                        <w:rPr>
                          <w:sz w:val="18"/>
                          <w:szCs w:val="18"/>
                        </w:rPr>
                        <w:t xml:space="preserve">    &lt;lst name="defaults"&gt;</w:t>
                      </w:r>
                    </w:p>
                    <w:p w:rsidR="001C6BB4" w:rsidRPr="001C6BB4" w:rsidRDefault="001C6BB4" w:rsidP="001C6BB4">
                      <w:pPr>
                        <w:jc w:val="left"/>
                        <w:rPr>
                          <w:sz w:val="18"/>
                          <w:szCs w:val="18"/>
                        </w:rPr>
                      </w:pPr>
                      <w:r w:rsidRPr="001C6BB4">
                        <w:rPr>
                          <w:sz w:val="18"/>
                          <w:szCs w:val="18"/>
                        </w:rPr>
                        <w:t xml:space="preserve">      &lt;str name="df"&gt;text&lt;/str&gt;</w:t>
                      </w:r>
                    </w:p>
                    <w:p w:rsidR="001C6BB4" w:rsidRPr="001C6BB4" w:rsidRDefault="001C6BB4" w:rsidP="001C6BB4">
                      <w:pPr>
                        <w:jc w:val="left"/>
                        <w:rPr>
                          <w:sz w:val="18"/>
                          <w:szCs w:val="18"/>
                        </w:rPr>
                      </w:pPr>
                      <w:r w:rsidRPr="001C6BB4">
                        <w:rPr>
                          <w:sz w:val="18"/>
                          <w:szCs w:val="18"/>
                        </w:rPr>
                        <w:t xml:space="preserve">      &lt;bool name="tv"&gt;true&lt;/bool&gt;</w:t>
                      </w:r>
                    </w:p>
                    <w:p w:rsidR="001C6BB4" w:rsidRPr="001C6BB4" w:rsidRDefault="001C6BB4" w:rsidP="001C6BB4">
                      <w:pPr>
                        <w:jc w:val="left"/>
                        <w:rPr>
                          <w:sz w:val="18"/>
                          <w:szCs w:val="18"/>
                        </w:rPr>
                      </w:pPr>
                      <w:r w:rsidRPr="001C6BB4">
                        <w:rPr>
                          <w:sz w:val="18"/>
                          <w:szCs w:val="18"/>
                        </w:rPr>
                        <w:t xml:space="preserve">    &lt;/lst&gt;</w:t>
                      </w:r>
                    </w:p>
                    <w:p w:rsidR="001C6BB4" w:rsidRPr="001C6BB4" w:rsidRDefault="001C6BB4" w:rsidP="001C6BB4">
                      <w:pPr>
                        <w:jc w:val="left"/>
                        <w:rPr>
                          <w:sz w:val="18"/>
                          <w:szCs w:val="18"/>
                        </w:rPr>
                      </w:pPr>
                      <w:r w:rsidRPr="001C6BB4">
                        <w:rPr>
                          <w:sz w:val="18"/>
                          <w:szCs w:val="18"/>
                        </w:rPr>
                        <w:t xml:space="preserve">    &lt;arr name="last-components"&gt;</w:t>
                      </w:r>
                    </w:p>
                    <w:p w:rsidR="001C6BB4" w:rsidRPr="001C6BB4" w:rsidRDefault="001C6BB4" w:rsidP="001C6BB4">
                      <w:pPr>
                        <w:jc w:val="left"/>
                        <w:rPr>
                          <w:sz w:val="18"/>
                          <w:szCs w:val="18"/>
                        </w:rPr>
                      </w:pPr>
                      <w:r w:rsidRPr="001C6BB4">
                        <w:rPr>
                          <w:sz w:val="18"/>
                          <w:szCs w:val="18"/>
                        </w:rPr>
                        <w:t xml:space="preserve">      &lt;str&gt;tvComponent&lt;/str&gt;</w:t>
                      </w:r>
                    </w:p>
                    <w:p w:rsidR="001C6BB4" w:rsidRPr="001C6BB4" w:rsidRDefault="001C6BB4" w:rsidP="001C6BB4">
                      <w:pPr>
                        <w:jc w:val="left"/>
                        <w:rPr>
                          <w:sz w:val="18"/>
                          <w:szCs w:val="18"/>
                        </w:rPr>
                      </w:pPr>
                      <w:r w:rsidRPr="001C6BB4">
                        <w:rPr>
                          <w:sz w:val="18"/>
                          <w:szCs w:val="18"/>
                        </w:rPr>
                        <w:t xml:space="preserve">    &lt;/arr&gt;</w:t>
                      </w:r>
                    </w:p>
                    <w:p w:rsidR="001C6BB4" w:rsidRPr="001C6BB4" w:rsidRDefault="001C6BB4" w:rsidP="001C6BB4">
                      <w:pPr>
                        <w:jc w:val="left"/>
                        <w:rPr>
                          <w:sz w:val="18"/>
                          <w:szCs w:val="18"/>
                        </w:rPr>
                      </w:pPr>
                      <w:r w:rsidRPr="001C6BB4">
                        <w:rPr>
                          <w:sz w:val="18"/>
                          <w:szCs w:val="18"/>
                        </w:rPr>
                        <w:t xml:space="preserve">  &lt;/requestHandler&gt;</w:t>
                      </w:r>
                    </w:p>
                    <w:p w:rsidR="001C6BB4" w:rsidRPr="001C6BB4" w:rsidRDefault="001C6BB4" w:rsidP="001C6BB4">
                      <w:pPr>
                        <w:jc w:val="left"/>
                        <w:rPr>
                          <w:sz w:val="18"/>
                          <w:szCs w:val="18"/>
                        </w:rPr>
                      </w:pP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&lt;searchComponent name="clustering"</w:t>
                      </w:r>
                    </w:p>
                    <w:p w:rsidR="001C6BB4" w:rsidRPr="001C6BB4" w:rsidRDefault="001C6BB4" w:rsidP="001C6BB4">
                      <w:pPr>
                        <w:jc w:val="left"/>
                        <w:rPr>
                          <w:sz w:val="18"/>
                          <w:szCs w:val="18"/>
                        </w:rPr>
                      </w:pPr>
                      <w:r w:rsidRPr="001C6BB4">
                        <w:rPr>
                          <w:sz w:val="18"/>
                          <w:szCs w:val="18"/>
                        </w:rPr>
                        <w:t xml:space="preserve">                   enable="${solr.clustering.enabled:true}"</w:t>
                      </w:r>
                    </w:p>
                    <w:p w:rsidR="001C6BB4" w:rsidRPr="001C6BB4" w:rsidRDefault="001C6BB4" w:rsidP="001C6BB4">
                      <w:pPr>
                        <w:jc w:val="left"/>
                        <w:rPr>
                          <w:sz w:val="18"/>
                          <w:szCs w:val="18"/>
                        </w:rPr>
                      </w:pPr>
                      <w:r w:rsidRPr="001C6BB4">
                        <w:rPr>
                          <w:sz w:val="18"/>
                          <w:szCs w:val="18"/>
                        </w:rPr>
                        <w:t xml:space="preserve">                   class="solr.clustering.ClusteringComponent" &gt;</w:t>
                      </w:r>
                    </w:p>
                    <w:p w:rsidR="001C6BB4" w:rsidRPr="001C6BB4" w:rsidRDefault="001C6BB4" w:rsidP="001C6BB4">
                      <w:pPr>
                        <w:jc w:val="left"/>
                        <w:rPr>
                          <w:sz w:val="18"/>
                          <w:szCs w:val="18"/>
                        </w:rPr>
                      </w:pPr>
                      <w:r w:rsidRPr="001C6BB4">
                        <w:rPr>
                          <w:sz w:val="18"/>
                          <w:szCs w:val="18"/>
                        </w:rPr>
                        <w:t xml:space="preserve">    &lt;lst name="engine"&gt;</w:t>
                      </w:r>
                    </w:p>
                    <w:p w:rsidR="001C6BB4" w:rsidRPr="001C6BB4" w:rsidRDefault="001C6BB4" w:rsidP="001C6BB4">
                      <w:pPr>
                        <w:jc w:val="left"/>
                        <w:rPr>
                          <w:sz w:val="18"/>
                          <w:szCs w:val="18"/>
                        </w:rPr>
                      </w:pPr>
                      <w:r w:rsidRPr="001C6BB4">
                        <w:rPr>
                          <w:sz w:val="18"/>
                          <w:szCs w:val="18"/>
                        </w:rPr>
                        <w:t xml:space="preserve">        &lt;str name="name"&gt;default&lt;/str&gt;</w:t>
                      </w:r>
                    </w:p>
                    <w:p w:rsidR="001C6BB4" w:rsidRPr="001C6BB4" w:rsidRDefault="001C6BB4" w:rsidP="001C6BB4">
                      <w:pPr>
                        <w:jc w:val="left"/>
                        <w:rPr>
                          <w:sz w:val="18"/>
                          <w:szCs w:val="18"/>
                        </w:rPr>
                      </w:pPr>
                      <w:r w:rsidRPr="001C6BB4">
                        <w:rPr>
                          <w:sz w:val="18"/>
                          <w:szCs w:val="18"/>
                        </w:rPr>
                        <w:t xml:space="preserve">        &lt;str name="carrot.algorithm"&gt;org.carrot2.clustering.lingo.LingoClusteringAlgorithm&lt;/str&gt;</w:t>
                      </w:r>
                    </w:p>
                    <w:p w:rsidR="001C6BB4" w:rsidRPr="001C6BB4" w:rsidRDefault="001C6BB4" w:rsidP="001C6BB4">
                      <w:pPr>
                        <w:jc w:val="left"/>
                        <w:rPr>
                          <w:sz w:val="18"/>
                          <w:szCs w:val="18"/>
                        </w:rPr>
                      </w:pPr>
                      <w:r w:rsidRPr="001C6BB4">
                        <w:rPr>
                          <w:sz w:val="18"/>
                          <w:szCs w:val="18"/>
                        </w:rPr>
                        <w:t xml:space="preserve">        &lt;str name="LingoClusteringAlgorithm.desiredClusterCountBase"&gt;30&lt;/str&gt;&lt;!--2~100--&gt;</w:t>
                      </w:r>
                    </w:p>
                    <w:p w:rsidR="001C6BB4" w:rsidRPr="001C6BB4" w:rsidRDefault="001C6BB4" w:rsidP="001C6BB4">
                      <w:pPr>
                        <w:jc w:val="left"/>
                        <w:rPr>
                          <w:sz w:val="18"/>
                          <w:szCs w:val="18"/>
                        </w:rPr>
                      </w:pPr>
                      <w:r w:rsidRPr="001C6BB4">
                        <w:rPr>
                          <w:sz w:val="18"/>
                          <w:szCs w:val="18"/>
                        </w:rPr>
                        <w:tab/>
                        <w:t xml:space="preserve">    &lt;str name="LingoClusteringAlgorithm.clusterMergingThreshold"&gt;0.70&lt;/str&gt;&lt;!--0~1--&gt;</w:t>
                      </w:r>
                    </w:p>
                    <w:p w:rsidR="001C6BB4" w:rsidRPr="001C6BB4" w:rsidRDefault="001C6BB4" w:rsidP="001C6BB4">
                      <w:pPr>
                        <w:jc w:val="left"/>
                        <w:rPr>
                          <w:sz w:val="18"/>
                          <w:szCs w:val="18"/>
                        </w:rPr>
                      </w:pPr>
                      <w:r w:rsidRPr="001C6BB4">
                        <w:rPr>
                          <w:sz w:val="18"/>
                          <w:szCs w:val="18"/>
                        </w:rPr>
                        <w:tab/>
                        <w:t xml:space="preserve">    &lt;str name="LingoClusteringAlgorithm.scoreWeight"&gt;0&lt;/str&gt;&lt;!--0~1--&gt;</w:t>
                      </w:r>
                    </w:p>
                    <w:p w:rsidR="001C6BB4" w:rsidRPr="001C6BB4" w:rsidRDefault="001C6BB4" w:rsidP="001C6BB4">
                      <w:pPr>
                        <w:jc w:val="left"/>
                        <w:rPr>
                          <w:sz w:val="18"/>
                          <w:szCs w:val="18"/>
                        </w:rPr>
                      </w:pPr>
                      <w:r w:rsidRPr="001C6BB4">
                        <w:rPr>
                          <w:sz w:val="18"/>
                          <w:szCs w:val="18"/>
                        </w:rPr>
                        <w:tab/>
                        <w:t xml:space="preserve">    &lt;str name="LingoClusteringAlgorithm.labelAssigner"&gt;org.carrot2.clustering.lingo.SimpleLabelAssigner&lt;/str&gt;&lt;!--org.carrot2.clustering.lingo.UniqueLabelAssigner --&gt;</w:t>
                      </w:r>
                    </w:p>
                    <w:p w:rsidR="001C6BB4" w:rsidRPr="001C6BB4" w:rsidRDefault="001C6BB4" w:rsidP="001C6BB4">
                      <w:pPr>
                        <w:jc w:val="left"/>
                        <w:rPr>
                          <w:sz w:val="18"/>
                          <w:szCs w:val="18"/>
                        </w:rPr>
                      </w:pPr>
                      <w:r w:rsidRPr="001C6BB4">
                        <w:rPr>
                          <w:sz w:val="18"/>
                          <w:szCs w:val="18"/>
                        </w:rPr>
                        <w:tab/>
                        <w:t xml:space="preserve">  </w:t>
                      </w:r>
                      <w:r w:rsidRPr="001C6BB4">
                        <w:rPr>
                          <w:sz w:val="18"/>
                          <w:szCs w:val="18"/>
                        </w:rPr>
                        <w:tab/>
                        <w:t>&lt;str name="LingoClusteringAlgorithm.phraseLabelBoost"&gt;1.5&lt;/str&gt;&lt;!--0~10--&gt;</w:t>
                      </w:r>
                    </w:p>
                    <w:p w:rsidR="001C6BB4" w:rsidRPr="001C6BB4" w:rsidRDefault="001C6BB4" w:rsidP="001C6BB4">
                      <w:pPr>
                        <w:jc w:val="left"/>
                        <w:rPr>
                          <w:sz w:val="18"/>
                          <w:szCs w:val="18"/>
                        </w:rPr>
                      </w:pPr>
                      <w:r w:rsidRPr="001C6BB4">
                        <w:rPr>
                          <w:sz w:val="18"/>
                          <w:szCs w:val="18"/>
                        </w:rPr>
                        <w:tab/>
                      </w:r>
                      <w:r w:rsidRPr="001C6BB4">
                        <w:rPr>
                          <w:sz w:val="18"/>
                          <w:szCs w:val="18"/>
                        </w:rPr>
                        <w:tab/>
                        <w:t>&lt;str name="LingoClusteringAlgorithm.phraseLengthPenaltyStart"&gt;8&lt;/str&gt;&lt;!--2~8--&gt;</w:t>
                      </w:r>
                    </w:p>
                    <w:p w:rsidR="001C6BB4" w:rsidRPr="001C6BB4" w:rsidRDefault="001C6BB4" w:rsidP="001C6BB4">
                      <w:pPr>
                        <w:jc w:val="left"/>
                        <w:rPr>
                          <w:sz w:val="18"/>
                          <w:szCs w:val="18"/>
                        </w:rPr>
                      </w:pPr>
                      <w:r w:rsidRPr="001C6BB4">
                        <w:rPr>
                          <w:sz w:val="18"/>
                          <w:szCs w:val="18"/>
                        </w:rPr>
                        <w:tab/>
                      </w:r>
                      <w:r w:rsidRPr="001C6BB4">
                        <w:rPr>
                          <w:sz w:val="18"/>
                          <w:szCs w:val="18"/>
                        </w:rPr>
                        <w:tab/>
                        <w:t>&lt;str name="LingoClusteringAlgorithm.phraseLengthPenaltyStop"&gt;8&lt;/str&gt;&lt;!--2~8--&gt;</w:t>
                      </w:r>
                    </w:p>
                    <w:p w:rsidR="001C6BB4" w:rsidRPr="001C6BB4" w:rsidRDefault="001C6BB4" w:rsidP="001C6BB4">
                      <w:pPr>
                        <w:jc w:val="left"/>
                        <w:rPr>
                          <w:sz w:val="18"/>
                          <w:szCs w:val="18"/>
                        </w:rPr>
                      </w:pPr>
                      <w:r w:rsidRPr="001C6BB4">
                        <w:rPr>
                          <w:sz w:val="18"/>
                          <w:szCs w:val="18"/>
                        </w:rPr>
                        <w:tab/>
                      </w:r>
                      <w:r w:rsidRPr="001C6BB4">
                        <w:rPr>
                          <w:sz w:val="18"/>
                          <w:szCs w:val="18"/>
                        </w:rPr>
                        <w:tab/>
                      </w:r>
                    </w:p>
                    <w:p w:rsidR="001C6BB4" w:rsidRPr="001C6BB4" w:rsidRDefault="001C6BB4" w:rsidP="001C6BB4">
                      <w:pPr>
                        <w:jc w:val="left"/>
                        <w:rPr>
                          <w:sz w:val="18"/>
                          <w:szCs w:val="18"/>
                        </w:rPr>
                      </w:pPr>
                      <w:r w:rsidRPr="001C6BB4">
                        <w:rPr>
                          <w:sz w:val="18"/>
                          <w:szCs w:val="18"/>
                        </w:rPr>
                        <w:tab/>
                      </w:r>
                      <w:r w:rsidRPr="001C6BB4">
                        <w:rPr>
                          <w:sz w:val="18"/>
                          <w:szCs w:val="18"/>
                        </w:rPr>
                        <w:tab/>
                        <w:t>&lt;str name="TermDocumentMatrixReducer.factorizationQuality"&gt;HIGH&lt;/str&gt;&lt;!--LOW,MEDIUM,HIGH--&gt;</w:t>
                      </w:r>
                    </w:p>
                    <w:p w:rsidR="001C6BB4" w:rsidRPr="001C6BB4" w:rsidRDefault="001C6BB4" w:rsidP="001C6BB4">
                      <w:pPr>
                        <w:jc w:val="left"/>
                        <w:rPr>
                          <w:sz w:val="18"/>
                          <w:szCs w:val="18"/>
                        </w:rPr>
                      </w:pPr>
                      <w:r w:rsidRPr="001C6BB4">
                        <w:rPr>
                          <w:sz w:val="18"/>
                          <w:szCs w:val="18"/>
                        </w:rPr>
                        <w:tab/>
                      </w:r>
                      <w:r w:rsidRPr="001C6BB4">
                        <w:rPr>
                          <w:sz w:val="18"/>
                          <w:szCs w:val="18"/>
                        </w:rPr>
                        <w:tab/>
                        <w:t>&lt;!--</w:t>
                      </w:r>
                    </w:p>
                    <w:p w:rsidR="001C6BB4" w:rsidRPr="001C6BB4" w:rsidRDefault="001C6BB4" w:rsidP="001C6BB4">
                      <w:pPr>
                        <w:jc w:val="left"/>
                        <w:rPr>
                          <w:sz w:val="18"/>
                          <w:szCs w:val="18"/>
                        </w:rPr>
                      </w:pPr>
                      <w:r w:rsidRPr="001C6BB4">
                        <w:rPr>
                          <w:sz w:val="18"/>
                          <w:szCs w:val="18"/>
                        </w:rPr>
                        <w:tab/>
                      </w:r>
                      <w:r w:rsidRPr="001C6BB4">
                        <w:rPr>
                          <w:sz w:val="18"/>
                          <w:szCs w:val="18"/>
                        </w:rPr>
                        <w:tab/>
                        <w:t xml:space="preserve">org.carrot2.matrix.factorization.PartialSingularValueDecompositionFactory </w:t>
                      </w:r>
                    </w:p>
                    <w:p w:rsidR="001C6BB4" w:rsidRPr="001C6BB4" w:rsidRDefault="001C6BB4" w:rsidP="001C6BB4">
                      <w:pPr>
                        <w:jc w:val="left"/>
                        <w:rPr>
                          <w:sz w:val="18"/>
                          <w:szCs w:val="18"/>
                        </w:rPr>
                      </w:pPr>
                      <w:r w:rsidRPr="001C6BB4">
                        <w:rPr>
                          <w:sz w:val="18"/>
                          <w:szCs w:val="18"/>
                        </w:rPr>
                        <w:tab/>
                      </w:r>
                      <w:r w:rsidRPr="001C6BB4">
                        <w:rPr>
                          <w:sz w:val="18"/>
                          <w:szCs w:val="18"/>
                        </w:rPr>
                        <w:tab/>
                        <w:t xml:space="preserve">org.carrot2.matrix.factorization.NonnegativeMatrixFactorizationEDFactory </w:t>
                      </w:r>
                    </w:p>
                    <w:p w:rsidR="001C6BB4" w:rsidRPr="001C6BB4" w:rsidRDefault="001C6BB4" w:rsidP="001C6BB4">
                      <w:pPr>
                        <w:jc w:val="left"/>
                        <w:rPr>
                          <w:sz w:val="18"/>
                          <w:szCs w:val="18"/>
                        </w:rPr>
                      </w:pPr>
                      <w:r w:rsidRPr="001C6BB4">
                        <w:rPr>
                          <w:sz w:val="18"/>
                          <w:szCs w:val="18"/>
                        </w:rPr>
                        <w:tab/>
                      </w:r>
                      <w:r w:rsidRPr="001C6BB4">
                        <w:rPr>
                          <w:sz w:val="18"/>
                          <w:szCs w:val="18"/>
                        </w:rPr>
                        <w:tab/>
                        <w:t xml:space="preserve">org.carrot2.matrix.factorization.NonnegativeMatrixFactorizationKLFactory </w:t>
                      </w:r>
                    </w:p>
                    <w:p w:rsidR="001C6BB4" w:rsidRPr="001C6BB4" w:rsidRDefault="001C6BB4" w:rsidP="001C6BB4">
                      <w:pPr>
                        <w:jc w:val="left"/>
                        <w:rPr>
                          <w:sz w:val="18"/>
                          <w:szCs w:val="18"/>
                        </w:rPr>
                      </w:pPr>
                      <w:r w:rsidRPr="001C6BB4">
                        <w:rPr>
                          <w:sz w:val="18"/>
                          <w:szCs w:val="18"/>
                        </w:rPr>
                        <w:tab/>
                      </w:r>
                      <w:r w:rsidRPr="001C6BB4">
                        <w:rPr>
                          <w:sz w:val="18"/>
                          <w:szCs w:val="18"/>
                        </w:rPr>
                        <w:tab/>
                        <w:t xml:space="preserve">org.carrot2.matrix.factorization.LocalNonnegativeMatrixFactorizationFactory </w:t>
                      </w:r>
                    </w:p>
                    <w:p w:rsidR="001C6BB4" w:rsidRPr="001C6BB4" w:rsidRDefault="001C6BB4" w:rsidP="001C6BB4">
                      <w:pPr>
                        <w:jc w:val="left"/>
                        <w:rPr>
                          <w:sz w:val="18"/>
                          <w:szCs w:val="18"/>
                        </w:rPr>
                      </w:pPr>
                      <w:r w:rsidRPr="001C6BB4">
                        <w:rPr>
                          <w:sz w:val="18"/>
                          <w:szCs w:val="18"/>
                        </w:rPr>
                        <w:tab/>
                      </w:r>
                      <w:r w:rsidRPr="001C6BB4">
                        <w:rPr>
                          <w:sz w:val="18"/>
                          <w:szCs w:val="18"/>
                        </w:rPr>
                        <w:tab/>
                        <w:t xml:space="preserve">org.carrot2.matrix.factorization.KMeansMatrixFactorizationFactory </w:t>
                      </w:r>
                    </w:p>
                    <w:p w:rsidR="001C6BB4" w:rsidRPr="001C6BB4" w:rsidRDefault="001C6BB4" w:rsidP="001C6BB4">
                      <w:pPr>
                        <w:jc w:val="left"/>
                        <w:rPr>
                          <w:sz w:val="18"/>
                          <w:szCs w:val="18"/>
                        </w:rPr>
                      </w:pPr>
                      <w:r w:rsidRPr="001C6BB4">
                        <w:rPr>
                          <w:sz w:val="18"/>
                          <w:szCs w:val="18"/>
                        </w:rPr>
                        <w:tab/>
                      </w:r>
                      <w:r w:rsidRPr="001C6BB4">
                        <w:rPr>
                          <w:sz w:val="18"/>
                          <w:szCs w:val="18"/>
                        </w:rPr>
                        <w:tab/>
                        <w:t>--&gt;</w:t>
                      </w:r>
                    </w:p>
                    <w:p w:rsidR="001C6BB4" w:rsidRPr="001C6BB4" w:rsidRDefault="001C6BB4" w:rsidP="001C6BB4">
                      <w:pPr>
                        <w:jc w:val="left"/>
                        <w:rPr>
                          <w:sz w:val="18"/>
                          <w:szCs w:val="18"/>
                        </w:rPr>
                      </w:pPr>
                      <w:r w:rsidRPr="001C6BB4">
                        <w:rPr>
                          <w:sz w:val="18"/>
                          <w:szCs w:val="18"/>
                        </w:rPr>
                        <w:tab/>
                      </w:r>
                      <w:r w:rsidRPr="001C6BB4">
                        <w:rPr>
                          <w:sz w:val="18"/>
                          <w:szCs w:val="18"/>
                        </w:rPr>
                        <w:tab/>
                        <w:t>&lt;str name="TermDocumentMatrixReducer.factorizationFactory"&gt;org.carrot2.matrix.factorization.NonnegativeMatrixFactorizationEDFactory&lt;/str&gt;</w:t>
                      </w:r>
                    </w:p>
                    <w:p w:rsidR="001C6BB4" w:rsidRPr="001C6BB4" w:rsidRDefault="001C6BB4" w:rsidP="001C6BB4">
                      <w:pPr>
                        <w:jc w:val="left"/>
                        <w:rPr>
                          <w:sz w:val="18"/>
                          <w:szCs w:val="18"/>
                        </w:rPr>
                      </w:pPr>
                      <w:r w:rsidRPr="001C6BB4">
                        <w:rPr>
                          <w:sz w:val="18"/>
                          <w:szCs w:val="18"/>
                        </w:rPr>
                        <w:tab/>
                      </w:r>
                      <w:r w:rsidRPr="001C6BB4">
                        <w:rPr>
                          <w:sz w:val="18"/>
                          <w:szCs w:val="18"/>
                        </w:rPr>
                        <w:tab/>
                        <w:t>&lt;str name="TermDocumentMatrixBuilder.maximumMatrixSize"&gt;37500&lt;/str&gt;&lt;!--MinValue5000--&gt;</w:t>
                      </w:r>
                    </w:p>
                    <w:p w:rsidR="001C6BB4" w:rsidRPr="001C6BB4" w:rsidRDefault="001C6BB4" w:rsidP="001C6BB4">
                      <w:pPr>
                        <w:jc w:val="left"/>
                        <w:rPr>
                          <w:sz w:val="18"/>
                          <w:szCs w:val="18"/>
                        </w:rPr>
                      </w:pPr>
                      <w:r w:rsidRPr="001C6BB4">
                        <w:rPr>
                          <w:sz w:val="18"/>
                          <w:szCs w:val="18"/>
                        </w:rPr>
                        <w:tab/>
                      </w:r>
                      <w:r w:rsidRPr="001C6BB4">
                        <w:rPr>
                          <w:sz w:val="18"/>
                          <w:szCs w:val="18"/>
                        </w:rPr>
                        <w:tab/>
                        <w:t>&lt;str name="TermDocumentMatrixBuilder.titleWordsBoost"&gt;2.0&lt;/str&gt;&lt;!--2~10--&gt;</w:t>
                      </w:r>
                    </w:p>
                    <w:p w:rsidR="001C6BB4" w:rsidRPr="001C6BB4" w:rsidRDefault="001C6BB4" w:rsidP="001C6BB4">
                      <w:pPr>
                        <w:jc w:val="left"/>
                        <w:rPr>
                          <w:sz w:val="18"/>
                          <w:szCs w:val="18"/>
                        </w:rPr>
                      </w:pPr>
                      <w:r w:rsidRPr="001C6BB4">
                        <w:rPr>
                          <w:sz w:val="18"/>
                          <w:szCs w:val="18"/>
                        </w:rPr>
                        <w:tab/>
                      </w:r>
                      <w:r w:rsidRPr="001C6BB4">
                        <w:rPr>
                          <w:sz w:val="18"/>
                          <w:szCs w:val="18"/>
                        </w:rPr>
                        <w:tab/>
                        <w:t>&lt;str name="TermDocumentMatrixBuilder.maxWordDf"&gt;0.9&lt;/str&gt;&lt;!--0~1--&gt;</w:t>
                      </w:r>
                    </w:p>
                    <w:p w:rsidR="001C6BB4" w:rsidRPr="001C6BB4" w:rsidRDefault="001C6BB4" w:rsidP="001C6BB4">
                      <w:pPr>
                        <w:jc w:val="left"/>
                        <w:rPr>
                          <w:sz w:val="18"/>
                          <w:szCs w:val="18"/>
                        </w:rPr>
                      </w:pPr>
                      <w:r w:rsidRPr="001C6BB4">
                        <w:rPr>
                          <w:sz w:val="18"/>
                          <w:szCs w:val="18"/>
                        </w:rPr>
                        <w:tab/>
                      </w:r>
                      <w:r w:rsidRPr="001C6BB4">
                        <w:rPr>
                          <w:sz w:val="18"/>
                          <w:szCs w:val="18"/>
                        </w:rPr>
                        <w:tab/>
                        <w:t>&lt;!--org.carrot2.text.vsm.LogTfIdfTermWeighting,org.carrot2.text.vsm.LinearTfIdfTermWeighting--&gt;</w:t>
                      </w:r>
                    </w:p>
                    <w:p w:rsidR="001C6BB4" w:rsidRPr="001C6BB4" w:rsidRDefault="001C6BB4" w:rsidP="001C6BB4">
                      <w:pPr>
                        <w:jc w:val="left"/>
                        <w:rPr>
                          <w:sz w:val="18"/>
                          <w:szCs w:val="18"/>
                        </w:rPr>
                      </w:pPr>
                      <w:r w:rsidRPr="001C6BB4">
                        <w:rPr>
                          <w:sz w:val="18"/>
                          <w:szCs w:val="18"/>
                        </w:rPr>
                        <w:tab/>
                      </w:r>
                      <w:r w:rsidRPr="001C6BB4">
                        <w:rPr>
                          <w:sz w:val="18"/>
                          <w:szCs w:val="18"/>
                        </w:rPr>
                        <w:tab/>
                        <w:t>&lt;str name="TermDocumentMatrixBuilder.termWeighting"&gt;org.carrot2.text.vsm.TfTermWeighting&lt;/str&gt;</w:t>
                      </w:r>
                    </w:p>
                    <w:p w:rsidR="001C6BB4" w:rsidRPr="001C6BB4" w:rsidRDefault="001C6BB4" w:rsidP="001C6BB4">
                      <w:pPr>
                        <w:jc w:val="left"/>
                        <w:rPr>
                          <w:sz w:val="18"/>
                          <w:szCs w:val="18"/>
                        </w:rPr>
                      </w:pPr>
                      <w:r w:rsidRPr="001C6BB4">
                        <w:rPr>
                          <w:sz w:val="18"/>
                          <w:szCs w:val="18"/>
                        </w:rPr>
                        <w:tab/>
                      </w:r>
                      <w:r w:rsidRPr="001C6BB4">
                        <w:rPr>
                          <w:sz w:val="18"/>
                          <w:szCs w:val="18"/>
                        </w:rPr>
                        <w:tab/>
                        <w:t>&lt;str name="MultilingualClustering.defaultLanguage"&gt;CHINESE_SIMPLIFIED&lt;/str&gt;</w:t>
                      </w:r>
                    </w:p>
                    <w:p w:rsidR="001C6BB4" w:rsidRPr="001C6BB4" w:rsidRDefault="001C6BB4" w:rsidP="001C6BB4">
                      <w:pPr>
                        <w:jc w:val="left"/>
                        <w:rPr>
                          <w:sz w:val="18"/>
                          <w:szCs w:val="18"/>
                        </w:rPr>
                      </w:pPr>
                      <w:r w:rsidRPr="001C6BB4">
                        <w:rPr>
                          <w:sz w:val="18"/>
                          <w:szCs w:val="18"/>
                        </w:rPr>
                        <w:tab/>
                      </w:r>
                      <w:r w:rsidRPr="001C6BB4">
                        <w:rPr>
                          <w:sz w:val="18"/>
                          <w:szCs w:val="18"/>
                        </w:rPr>
                        <w:tab/>
                        <w:t>&lt;str name="MultilingualClustering.languageAggregationStrategy"&gt;org.carrot2.text.clustering.MultilingualClustering.LanguageAggregationStrategy.FLATTEN_MAJOR_LANGUAGE &lt;/str&gt;&lt;!--FLATTEN_ALL,FLATTEN_NONE--&gt;</w:t>
                      </w:r>
                    </w:p>
                    <w:p w:rsidR="001C6BB4" w:rsidRPr="001C6BB4" w:rsidRDefault="001C6BB4" w:rsidP="001C6BB4">
                      <w:pPr>
                        <w:jc w:val="left"/>
                        <w:rPr>
                          <w:sz w:val="18"/>
                          <w:szCs w:val="18"/>
                        </w:rPr>
                      </w:pPr>
                      <w:r w:rsidRPr="001C6BB4">
                        <w:rPr>
                          <w:sz w:val="18"/>
                          <w:szCs w:val="18"/>
                        </w:rPr>
                        <w:tab/>
                      </w:r>
                      <w:r w:rsidRPr="001C6BB4">
                        <w:rPr>
                          <w:sz w:val="18"/>
                          <w:szCs w:val="18"/>
                        </w:rPr>
                        <w:tab/>
                        <w:t>&lt;str name="GenitiveLabelFilter.enabled"&gt;true&lt;/str&gt;</w:t>
                      </w:r>
                    </w:p>
                    <w:p w:rsidR="001C6BB4" w:rsidRPr="001C6BB4" w:rsidRDefault="001C6BB4" w:rsidP="001C6BB4">
                      <w:pPr>
                        <w:jc w:val="left"/>
                        <w:rPr>
                          <w:sz w:val="18"/>
                          <w:szCs w:val="18"/>
                        </w:rPr>
                      </w:pPr>
                      <w:r w:rsidRPr="001C6BB4">
                        <w:rPr>
                          <w:sz w:val="18"/>
                          <w:szCs w:val="18"/>
                        </w:rPr>
                        <w:tab/>
                      </w:r>
                      <w:r w:rsidRPr="001C6BB4">
                        <w:rPr>
                          <w:sz w:val="18"/>
                          <w:szCs w:val="18"/>
                        </w:rPr>
                        <w:tab/>
                        <w:t>&lt;str name="StopWordLabelFilter.enabled"&gt;true&lt;/str&gt;</w:t>
                      </w:r>
                    </w:p>
                    <w:p w:rsidR="001C6BB4" w:rsidRPr="001C6BB4" w:rsidRDefault="001C6BB4" w:rsidP="001C6BB4">
                      <w:pPr>
                        <w:jc w:val="left"/>
                        <w:rPr>
                          <w:sz w:val="18"/>
                          <w:szCs w:val="18"/>
                        </w:rPr>
                      </w:pPr>
                      <w:r w:rsidRPr="001C6BB4">
                        <w:rPr>
                          <w:sz w:val="18"/>
                          <w:szCs w:val="18"/>
                        </w:rPr>
                        <w:tab/>
                      </w:r>
                      <w:r w:rsidRPr="001C6BB4">
                        <w:rPr>
                          <w:sz w:val="18"/>
                          <w:szCs w:val="18"/>
                        </w:rPr>
                        <w:tab/>
                        <w:t>&lt;str name="NumericLabelFilter.enabled"&gt;true&lt;/str&gt;</w:t>
                      </w:r>
                    </w:p>
                    <w:p w:rsidR="001C6BB4" w:rsidRPr="001C6BB4" w:rsidRDefault="001C6BB4" w:rsidP="001C6BB4">
                      <w:pPr>
                        <w:jc w:val="left"/>
                        <w:rPr>
                          <w:sz w:val="18"/>
                          <w:szCs w:val="18"/>
                        </w:rPr>
                      </w:pPr>
                      <w:r w:rsidRPr="001C6BB4">
                        <w:rPr>
                          <w:sz w:val="18"/>
                          <w:szCs w:val="18"/>
                        </w:rPr>
                        <w:tab/>
                      </w:r>
                      <w:r w:rsidRPr="001C6BB4">
                        <w:rPr>
                          <w:sz w:val="18"/>
                          <w:szCs w:val="18"/>
                        </w:rPr>
                        <w:tab/>
                        <w:t>&lt;str name="QueryLabelFilter.enabled"&gt;true&lt;/str&gt;</w:t>
                      </w:r>
                    </w:p>
                    <w:p w:rsidR="001C6BB4" w:rsidRPr="001C6BB4" w:rsidRDefault="001C6BB4" w:rsidP="001C6BB4">
                      <w:pPr>
                        <w:jc w:val="left"/>
                        <w:rPr>
                          <w:sz w:val="18"/>
                          <w:szCs w:val="18"/>
                        </w:rPr>
                      </w:pPr>
                      <w:r w:rsidRPr="001C6BB4">
                        <w:rPr>
                          <w:sz w:val="18"/>
                          <w:szCs w:val="18"/>
                        </w:rPr>
                        <w:tab/>
                      </w:r>
                      <w:r w:rsidRPr="001C6BB4">
                        <w:rPr>
                          <w:sz w:val="18"/>
                          <w:szCs w:val="18"/>
                        </w:rPr>
                        <w:tab/>
                        <w:t>&lt;str name="MinLengthLabelFilter.enabled"&gt;true&lt;/str&gt;</w:t>
                      </w:r>
                    </w:p>
                    <w:p w:rsidR="001C6BB4" w:rsidRPr="001C6BB4" w:rsidRDefault="001C6BB4" w:rsidP="001C6BB4">
                      <w:pPr>
                        <w:jc w:val="left"/>
                        <w:rPr>
                          <w:sz w:val="18"/>
                          <w:szCs w:val="18"/>
                        </w:rPr>
                      </w:pPr>
                      <w:r w:rsidRPr="001C6BB4">
                        <w:rPr>
                          <w:sz w:val="18"/>
                          <w:szCs w:val="18"/>
                        </w:rPr>
                        <w:tab/>
                      </w:r>
                      <w:r w:rsidRPr="001C6BB4">
                        <w:rPr>
                          <w:sz w:val="18"/>
                          <w:szCs w:val="18"/>
                        </w:rPr>
                        <w:tab/>
                        <w:t>&lt;str name="StopLabelFilter.enabled"&gt;true&lt;/str&gt;</w:t>
                      </w:r>
                    </w:p>
                    <w:p w:rsidR="001C6BB4" w:rsidRPr="001C6BB4" w:rsidRDefault="001C6BB4" w:rsidP="001C6BB4">
                      <w:pPr>
                        <w:jc w:val="left"/>
                        <w:rPr>
                          <w:sz w:val="18"/>
                          <w:szCs w:val="18"/>
                        </w:rPr>
                      </w:pPr>
                      <w:r w:rsidRPr="001C6BB4">
                        <w:rPr>
                          <w:sz w:val="18"/>
                          <w:szCs w:val="18"/>
                        </w:rPr>
                        <w:tab/>
                      </w:r>
                      <w:r w:rsidRPr="001C6BB4">
                        <w:rPr>
                          <w:sz w:val="18"/>
                          <w:szCs w:val="18"/>
                        </w:rPr>
                        <w:tab/>
                        <w:t>&lt;str name="CompleteLabelFilter.enabled"&gt;true&lt;/str&gt;</w:t>
                      </w:r>
                    </w:p>
                    <w:p w:rsidR="001C6BB4" w:rsidRPr="001C6BB4" w:rsidRDefault="001C6BB4" w:rsidP="001C6BB4">
                      <w:pPr>
                        <w:jc w:val="left"/>
                        <w:rPr>
                          <w:sz w:val="18"/>
                          <w:szCs w:val="18"/>
                        </w:rPr>
                      </w:pPr>
                      <w:r w:rsidRPr="001C6BB4">
                        <w:rPr>
                          <w:sz w:val="18"/>
                          <w:szCs w:val="18"/>
                        </w:rPr>
                        <w:tab/>
                      </w:r>
                      <w:r w:rsidRPr="001C6BB4">
                        <w:rPr>
                          <w:sz w:val="18"/>
                          <w:szCs w:val="18"/>
                        </w:rPr>
                        <w:tab/>
                        <w:t>&lt;str name="CompleteLabelFilter.labelOverrideThreshold"&gt;0.65&lt;/str&gt;&lt;!--0~1--&gt;</w:t>
                      </w:r>
                    </w:p>
                    <w:p w:rsidR="001C6BB4" w:rsidRPr="001C6BB4" w:rsidRDefault="001C6BB4" w:rsidP="001C6BB4">
                      <w:pPr>
                        <w:jc w:val="left"/>
                        <w:rPr>
                          <w:sz w:val="18"/>
                          <w:szCs w:val="18"/>
                        </w:rPr>
                      </w:pPr>
                      <w:r w:rsidRPr="001C6BB4">
                        <w:rPr>
                          <w:sz w:val="18"/>
                          <w:szCs w:val="18"/>
                        </w:rPr>
                        <w:tab/>
                      </w:r>
                      <w:r w:rsidRPr="001C6BB4">
                        <w:rPr>
                          <w:sz w:val="18"/>
                          <w:szCs w:val="18"/>
                        </w:rPr>
                        <w:tab/>
                        <w:t>&lt;str name="DocumentAssigner.exactPhraseAssignment"&gt;false&lt;/str&gt;</w:t>
                      </w:r>
                    </w:p>
                    <w:p w:rsidR="001C6BB4" w:rsidRPr="001C6BB4" w:rsidRDefault="001C6BB4" w:rsidP="001C6BB4">
                      <w:pPr>
                        <w:jc w:val="left"/>
                        <w:rPr>
                          <w:sz w:val="18"/>
                          <w:szCs w:val="18"/>
                        </w:rPr>
                      </w:pPr>
                      <w:r w:rsidRPr="001C6BB4">
                        <w:rPr>
                          <w:sz w:val="18"/>
                          <w:szCs w:val="18"/>
                        </w:rPr>
                        <w:tab/>
                      </w:r>
                      <w:r w:rsidRPr="001C6BB4">
                        <w:rPr>
                          <w:sz w:val="18"/>
                          <w:szCs w:val="18"/>
                        </w:rPr>
                        <w:tab/>
                        <w:t>&lt;str name="DocumentAssigner.minClusterSize"&gt;2&lt;/str&gt;&lt;!--1~100--&gt;</w:t>
                      </w:r>
                    </w:p>
                    <w:p w:rsidR="001C6BB4" w:rsidRPr="001C6BB4" w:rsidRDefault="001C6BB4" w:rsidP="001C6BB4">
                      <w:pPr>
                        <w:jc w:val="left"/>
                        <w:rPr>
                          <w:sz w:val="18"/>
                          <w:szCs w:val="18"/>
                        </w:rPr>
                      </w:pPr>
                      <w:r w:rsidRPr="001C6BB4">
                        <w:rPr>
                          <w:sz w:val="18"/>
                          <w:szCs w:val="18"/>
                        </w:rPr>
                        <w:tab/>
                      </w:r>
                      <w:r w:rsidRPr="001C6BB4">
                        <w:rPr>
                          <w:sz w:val="18"/>
                          <w:szCs w:val="18"/>
                        </w:rPr>
                        <w:tab/>
                        <w:t>&lt;str name="merge-resources"&gt;true&lt;/str&gt;</w:t>
                      </w:r>
                    </w:p>
                    <w:p w:rsidR="001C6BB4" w:rsidRPr="001C6BB4" w:rsidRDefault="001C6BB4" w:rsidP="001C6BB4">
                      <w:pPr>
                        <w:jc w:val="left"/>
                        <w:rPr>
                          <w:sz w:val="18"/>
                          <w:szCs w:val="18"/>
                        </w:rPr>
                      </w:pPr>
                      <w:r w:rsidRPr="001C6BB4">
                        <w:rPr>
                          <w:sz w:val="18"/>
                          <w:szCs w:val="18"/>
                        </w:rPr>
                        <w:tab/>
                      </w:r>
                      <w:r w:rsidRPr="001C6BB4">
                        <w:rPr>
                          <w:sz w:val="18"/>
                          <w:szCs w:val="18"/>
                        </w:rPr>
                        <w:tab/>
                        <w:t>&lt;str name="CaseNormalizer.dfThreshold"&gt;1&lt;/str&gt;&lt;!--1~100--&gt;</w:t>
                      </w:r>
                    </w:p>
                    <w:p w:rsidR="001C6BB4" w:rsidRPr="001C6BB4" w:rsidRDefault="001C6BB4" w:rsidP="001C6BB4">
                      <w:pPr>
                        <w:jc w:val="left"/>
                        <w:rPr>
                          <w:sz w:val="18"/>
                          <w:szCs w:val="18"/>
                        </w:rPr>
                      </w:pPr>
                      <w:r w:rsidRPr="001C6BB4">
                        <w:rPr>
                          <w:sz w:val="18"/>
                          <w:szCs w:val="18"/>
                        </w:rPr>
                        <w:tab/>
                      </w:r>
                      <w:r w:rsidRPr="001C6BB4">
                        <w:rPr>
                          <w:sz w:val="18"/>
                          <w:szCs w:val="18"/>
                        </w:rPr>
                        <w:tab/>
                        <w:t>&lt;str name="PhraseExtractor.dfThreshold"&gt;1&lt;/str&gt;&lt;!--1~100--&gt;</w:t>
                      </w:r>
                    </w:p>
                    <w:p w:rsidR="001C6BB4" w:rsidRPr="001C6BB4" w:rsidRDefault="001C6BB4" w:rsidP="001C6BB4">
                      <w:pPr>
                        <w:jc w:val="left"/>
                        <w:rPr>
                          <w:sz w:val="18"/>
                          <w:szCs w:val="18"/>
                        </w:rPr>
                      </w:pPr>
                      <w:r w:rsidRPr="001C6BB4">
                        <w:rPr>
                          <w:sz w:val="18"/>
                          <w:szCs w:val="18"/>
                        </w:rPr>
                        <w:tab/>
                      </w:r>
                      <w:r w:rsidRPr="001C6BB4">
                        <w:rPr>
                          <w:sz w:val="18"/>
                          <w:szCs w:val="18"/>
                        </w:rPr>
                        <w:tab/>
                        <w:t>&lt;str name="carrot.lexicalResourcesDir"&gt;clustering/carrot2&lt;/str&gt;</w:t>
                      </w:r>
                    </w:p>
                    <w:p w:rsidR="001C6BB4" w:rsidRPr="001C6BB4" w:rsidRDefault="001C6BB4" w:rsidP="001C6BB4">
                      <w:pPr>
                        <w:jc w:val="left"/>
                        <w:rPr>
                          <w:sz w:val="18"/>
                          <w:szCs w:val="18"/>
                        </w:rPr>
                      </w:pPr>
                      <w:r w:rsidRPr="001C6BB4">
                        <w:rPr>
                          <w:sz w:val="18"/>
                          <w:szCs w:val="18"/>
                        </w:rPr>
                        <w:tab/>
                      </w:r>
                      <w:r w:rsidRPr="001C6BB4">
                        <w:rPr>
                          <w:sz w:val="18"/>
                          <w:szCs w:val="18"/>
                        </w:rPr>
                        <w:tab/>
                        <w:t>&lt;str name="SolrDocumentSource.solrIdFieldName"&gt;id&lt;/str&gt;</w:t>
                      </w:r>
                    </w:p>
                    <w:p w:rsidR="001C6BB4" w:rsidRPr="001C6BB4" w:rsidRDefault="001C6BB4" w:rsidP="001C6BB4">
                      <w:pPr>
                        <w:jc w:val="left"/>
                        <w:rPr>
                          <w:sz w:val="18"/>
                          <w:szCs w:val="18"/>
                        </w:rPr>
                      </w:pPr>
                      <w:r w:rsidRPr="001C6BB4">
                        <w:rPr>
                          <w:sz w:val="18"/>
                          <w:szCs w:val="18"/>
                        </w:rPr>
                        <w:t xml:space="preserve">    &lt;/lst&gt;</w:t>
                      </w:r>
                    </w:p>
                    <w:p w:rsidR="001C6BB4" w:rsidRPr="001C6BB4" w:rsidRDefault="001C6BB4" w:rsidP="001C6BB4">
                      <w:pPr>
                        <w:jc w:val="left"/>
                        <w:rPr>
                          <w:sz w:val="18"/>
                          <w:szCs w:val="18"/>
                        </w:rPr>
                      </w:pPr>
                      <w:r w:rsidRPr="001C6BB4">
                        <w:rPr>
                          <w:sz w:val="18"/>
                          <w:szCs w:val="18"/>
                        </w:rPr>
                        <w:t xml:space="preserve">  &lt;/searchComponent&gt;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&lt;requestHandler name="/clustering"</w:t>
                      </w:r>
                    </w:p>
                    <w:p w:rsidR="001C6BB4" w:rsidRPr="001C6BB4" w:rsidRDefault="001C6BB4" w:rsidP="001C6BB4">
                      <w:pPr>
                        <w:jc w:val="left"/>
                        <w:rPr>
                          <w:sz w:val="18"/>
                          <w:szCs w:val="18"/>
                        </w:rPr>
                      </w:pPr>
                      <w:r w:rsidRPr="001C6BB4">
                        <w:rPr>
                          <w:sz w:val="18"/>
                          <w:szCs w:val="18"/>
                        </w:rPr>
                        <w:t xml:space="preserve">                  startup="lazy"</w:t>
                      </w:r>
                    </w:p>
                    <w:p w:rsidR="001C6BB4" w:rsidRPr="001C6BB4" w:rsidRDefault="001C6BB4" w:rsidP="001C6BB4">
                      <w:pPr>
                        <w:jc w:val="left"/>
                        <w:rPr>
                          <w:sz w:val="18"/>
                          <w:szCs w:val="18"/>
                        </w:rPr>
                      </w:pPr>
                      <w:r w:rsidRPr="001C6BB4">
                        <w:rPr>
                          <w:sz w:val="18"/>
                          <w:szCs w:val="18"/>
                        </w:rPr>
                        <w:t xml:space="preserve">                  enable="${solr.clustering.enabled:true}"</w:t>
                      </w:r>
                    </w:p>
                    <w:p w:rsidR="001C6BB4" w:rsidRPr="001C6BB4" w:rsidRDefault="001C6BB4" w:rsidP="001C6BB4">
                      <w:pPr>
                        <w:jc w:val="left"/>
                        <w:rPr>
                          <w:sz w:val="18"/>
                          <w:szCs w:val="18"/>
                        </w:rPr>
                      </w:pPr>
                      <w:r w:rsidRPr="001C6BB4">
                        <w:rPr>
                          <w:sz w:val="18"/>
                          <w:szCs w:val="18"/>
                        </w:rPr>
                        <w:t xml:space="preserve">                  class="solr.SearchHandler"&gt;</w:t>
                      </w:r>
                    </w:p>
                    <w:p w:rsidR="001C6BB4" w:rsidRPr="001C6BB4" w:rsidRDefault="001C6BB4" w:rsidP="001C6BB4">
                      <w:pPr>
                        <w:jc w:val="left"/>
                        <w:rPr>
                          <w:sz w:val="18"/>
                          <w:szCs w:val="18"/>
                        </w:rPr>
                      </w:pPr>
                      <w:r w:rsidRPr="001C6BB4">
                        <w:rPr>
                          <w:sz w:val="18"/>
                          <w:szCs w:val="18"/>
                        </w:rPr>
                        <w:t xml:space="preserve">   &lt;lst name="defaults"&gt;</w:t>
                      </w:r>
                    </w:p>
                    <w:p w:rsidR="001C6BB4" w:rsidRPr="001C6BB4" w:rsidRDefault="001C6BB4" w:rsidP="001C6BB4">
                      <w:pPr>
                        <w:jc w:val="left"/>
                        <w:rPr>
                          <w:sz w:val="18"/>
                          <w:szCs w:val="18"/>
                        </w:rPr>
                      </w:pPr>
                      <w:r w:rsidRPr="001C6BB4">
                        <w:rPr>
                          <w:sz w:val="18"/>
                          <w:szCs w:val="18"/>
                        </w:rPr>
                        <w:t xml:space="preserve">    &lt;str name="echoParams"&gt;explicit&lt;/str&gt;</w:t>
                      </w:r>
                    </w:p>
                    <w:p w:rsidR="001C6BB4" w:rsidRPr="001C6BB4" w:rsidRDefault="001C6BB4" w:rsidP="001C6BB4">
                      <w:pPr>
                        <w:jc w:val="left"/>
                        <w:rPr>
                          <w:sz w:val="18"/>
                          <w:szCs w:val="18"/>
                        </w:rPr>
                      </w:pPr>
                      <w:r w:rsidRPr="001C6BB4">
                        <w:rPr>
                          <w:sz w:val="18"/>
                          <w:szCs w:val="18"/>
                        </w:rPr>
                        <w:t xml:space="preserve">    &lt;bool name="clustering"&gt;true&lt;/bool&gt;</w:t>
                      </w:r>
                    </w:p>
                    <w:p w:rsidR="001C6BB4" w:rsidRPr="001C6BB4" w:rsidRDefault="001C6BB4" w:rsidP="001C6BB4">
                      <w:pPr>
                        <w:jc w:val="left"/>
                        <w:rPr>
                          <w:sz w:val="18"/>
                          <w:szCs w:val="18"/>
                        </w:rPr>
                      </w:pPr>
                      <w:r w:rsidRPr="001C6BB4">
                        <w:rPr>
                          <w:sz w:val="18"/>
                          <w:szCs w:val="18"/>
                        </w:rPr>
                        <w:t xml:space="preserve">    &lt;str name="clustering.engine"&gt;default&lt;/str&gt;</w:t>
                      </w:r>
                    </w:p>
                    <w:p w:rsidR="001C6BB4" w:rsidRPr="001C6BB4" w:rsidRDefault="001C6BB4" w:rsidP="001C6BB4">
                      <w:pPr>
                        <w:jc w:val="left"/>
                        <w:rPr>
                          <w:sz w:val="18"/>
                          <w:szCs w:val="18"/>
                        </w:rPr>
                      </w:pPr>
                      <w:r w:rsidRPr="001C6BB4">
                        <w:rPr>
                          <w:sz w:val="18"/>
                          <w:szCs w:val="18"/>
                        </w:rPr>
                        <w:t xml:space="preserve">    &lt;bool name="clustering.results"&gt;true&lt;/bool&gt;</w:t>
                      </w:r>
                    </w:p>
                    <w:p w:rsidR="001C6BB4" w:rsidRPr="001C6BB4" w:rsidRDefault="001C6BB4" w:rsidP="001C6BB4">
                      <w:pPr>
                        <w:jc w:val="left"/>
                        <w:rPr>
                          <w:sz w:val="18"/>
                          <w:szCs w:val="18"/>
                        </w:rPr>
                      </w:pPr>
                      <w:r w:rsidRPr="001C6BB4">
                        <w:rPr>
                          <w:sz w:val="18"/>
                          <w:szCs w:val="18"/>
                        </w:rPr>
                        <w:t xml:space="preserve">    &lt;str name="carrot.title"&gt;category_s&lt;/str&gt; </w:t>
                      </w:r>
                    </w:p>
                    <w:p w:rsidR="001C6BB4" w:rsidRPr="001C6BB4" w:rsidRDefault="001C6BB4" w:rsidP="001C6BB4">
                      <w:pPr>
                        <w:jc w:val="left"/>
                        <w:rPr>
                          <w:sz w:val="18"/>
                          <w:szCs w:val="18"/>
                        </w:rPr>
                      </w:pPr>
                      <w:r w:rsidRPr="001C6BB4">
                        <w:rPr>
                          <w:sz w:val="18"/>
                          <w:szCs w:val="18"/>
                        </w:rPr>
                        <w:tab/>
                        <w:t xml:space="preserve">&lt;str name="carrot.snippet"&gt;content&lt;/str&gt; </w:t>
                      </w:r>
                      <w:r w:rsidRPr="001C6BB4">
                        <w:rPr>
                          <w:sz w:val="18"/>
                          <w:szCs w:val="18"/>
                        </w:rPr>
                        <w:tab/>
                        <w:t xml:space="preserve"> </w:t>
                      </w:r>
                    </w:p>
                    <w:p w:rsidR="001C6BB4" w:rsidRPr="001C6BB4" w:rsidRDefault="001C6BB4" w:rsidP="001C6BB4">
                      <w:pPr>
                        <w:jc w:val="left"/>
                        <w:rPr>
                          <w:sz w:val="18"/>
                          <w:szCs w:val="18"/>
                        </w:rPr>
                      </w:pPr>
                      <w:r w:rsidRPr="001C6BB4">
                        <w:rPr>
                          <w:sz w:val="18"/>
                          <w:szCs w:val="18"/>
                        </w:rPr>
                        <w:tab/>
                        <w:t xml:space="preserve">&lt;str name="carrot.url"&gt;path&lt;/str&gt; </w:t>
                      </w:r>
                    </w:p>
                    <w:p w:rsidR="001C6BB4" w:rsidRPr="001C6BB4" w:rsidRDefault="001C6BB4" w:rsidP="001C6BB4">
                      <w:pPr>
                        <w:jc w:val="left"/>
                        <w:rPr>
                          <w:sz w:val="18"/>
                          <w:szCs w:val="18"/>
                        </w:rPr>
                      </w:pPr>
                      <w:r w:rsidRPr="001C6BB4">
                        <w:rPr>
                          <w:sz w:val="18"/>
                          <w:szCs w:val="18"/>
                        </w:rPr>
                        <w:tab/>
                        <w:t>&lt;str name="carrot.produceSummary"&gt;true&lt;/str&gt;</w:t>
                      </w:r>
                    </w:p>
                    <w:p w:rsidR="001C6BB4" w:rsidRPr="001C6BB4" w:rsidRDefault="001C6BB4" w:rsidP="001C6BB4">
                      <w:pPr>
                        <w:jc w:val="left"/>
                        <w:rPr>
                          <w:sz w:val="18"/>
                          <w:szCs w:val="18"/>
                        </w:rPr>
                      </w:pPr>
                      <w:r w:rsidRPr="001C6BB4">
                        <w:rPr>
                          <w:sz w:val="18"/>
                          <w:szCs w:val="18"/>
                        </w:rPr>
                        <w:t xml:space="preserve">  &lt;/lst&gt;</w:t>
                      </w:r>
                    </w:p>
                    <w:p w:rsidR="001C6BB4" w:rsidRPr="001C6BB4" w:rsidRDefault="001C6BB4" w:rsidP="001C6BB4">
                      <w:pPr>
                        <w:jc w:val="left"/>
                        <w:rPr>
                          <w:sz w:val="18"/>
                          <w:szCs w:val="18"/>
                        </w:rPr>
                      </w:pPr>
                      <w:r w:rsidRPr="001C6BB4">
                        <w:rPr>
                          <w:sz w:val="18"/>
                          <w:szCs w:val="18"/>
                        </w:rPr>
                        <w:t xml:space="preserve">  &lt;arr name="last-components"&gt;</w:t>
                      </w:r>
                    </w:p>
                    <w:p w:rsidR="001C6BB4" w:rsidRPr="001C6BB4" w:rsidRDefault="001C6BB4" w:rsidP="001C6BB4">
                      <w:pPr>
                        <w:jc w:val="left"/>
                        <w:rPr>
                          <w:sz w:val="18"/>
                          <w:szCs w:val="18"/>
                        </w:rPr>
                      </w:pPr>
                      <w:r w:rsidRPr="001C6BB4">
                        <w:rPr>
                          <w:sz w:val="18"/>
                          <w:szCs w:val="18"/>
                        </w:rPr>
                        <w:t xml:space="preserve">    &lt;str&gt;clustering&lt;/str&gt;</w:t>
                      </w:r>
                    </w:p>
                    <w:p w:rsidR="001C6BB4" w:rsidRPr="001C6BB4" w:rsidRDefault="001C6BB4" w:rsidP="001C6BB4">
                      <w:pPr>
                        <w:jc w:val="left"/>
                        <w:rPr>
                          <w:sz w:val="18"/>
                          <w:szCs w:val="18"/>
                        </w:rPr>
                      </w:pPr>
                      <w:r w:rsidRPr="001C6BB4">
                        <w:rPr>
                          <w:sz w:val="18"/>
                          <w:szCs w:val="18"/>
                        </w:rPr>
                        <w:t xml:space="preserve">  &lt;/arr&gt;</w:t>
                      </w:r>
                    </w:p>
                    <w:p w:rsidR="001C6BB4" w:rsidRPr="001C6BB4" w:rsidRDefault="001C6BB4" w:rsidP="001C6BB4">
                      <w:pPr>
                        <w:jc w:val="left"/>
                        <w:rPr>
                          <w:sz w:val="18"/>
                          <w:szCs w:val="18"/>
                        </w:rPr>
                      </w:pPr>
                      <w:r w:rsidRPr="001C6BB4">
                        <w:rPr>
                          <w:sz w:val="18"/>
                          <w:szCs w:val="18"/>
                        </w:rPr>
                        <w:t xml:space="preserve">  &lt;/requestHandler&gt;</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&lt;searchComponent name="terms" class="solr.TermsComponent"/&gt;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 A request handler for demonstrating the terms component --&gt;</w:t>
                      </w:r>
                    </w:p>
                    <w:p w:rsidR="001C6BB4" w:rsidRPr="001C6BB4" w:rsidRDefault="001C6BB4" w:rsidP="001C6BB4">
                      <w:pPr>
                        <w:jc w:val="left"/>
                        <w:rPr>
                          <w:sz w:val="18"/>
                          <w:szCs w:val="18"/>
                        </w:rPr>
                      </w:pPr>
                      <w:r w:rsidRPr="001C6BB4">
                        <w:rPr>
                          <w:sz w:val="18"/>
                          <w:szCs w:val="18"/>
                        </w:rPr>
                        <w:t xml:space="preserve">  &lt;requestHandler name="/terms" class="solr.SearchHandler" startup="lazy"&gt;</w:t>
                      </w:r>
                    </w:p>
                    <w:p w:rsidR="001C6BB4" w:rsidRPr="001C6BB4" w:rsidRDefault="001C6BB4" w:rsidP="001C6BB4">
                      <w:pPr>
                        <w:jc w:val="left"/>
                        <w:rPr>
                          <w:sz w:val="18"/>
                          <w:szCs w:val="18"/>
                        </w:rPr>
                      </w:pPr>
                      <w:r w:rsidRPr="001C6BB4">
                        <w:rPr>
                          <w:sz w:val="18"/>
                          <w:szCs w:val="18"/>
                        </w:rPr>
                        <w:t xml:space="preserve">     &lt;lst name="defaults"&gt;</w:t>
                      </w:r>
                    </w:p>
                    <w:p w:rsidR="001C6BB4" w:rsidRPr="001C6BB4" w:rsidRDefault="001C6BB4" w:rsidP="001C6BB4">
                      <w:pPr>
                        <w:jc w:val="left"/>
                        <w:rPr>
                          <w:sz w:val="18"/>
                          <w:szCs w:val="18"/>
                        </w:rPr>
                      </w:pPr>
                      <w:r w:rsidRPr="001C6BB4">
                        <w:rPr>
                          <w:sz w:val="18"/>
                          <w:szCs w:val="18"/>
                        </w:rPr>
                        <w:t xml:space="preserve">      &lt;bool name="terms"&gt;true&lt;/bool&gt;</w:t>
                      </w:r>
                    </w:p>
                    <w:p w:rsidR="001C6BB4" w:rsidRPr="001C6BB4" w:rsidRDefault="001C6BB4" w:rsidP="001C6BB4">
                      <w:pPr>
                        <w:jc w:val="left"/>
                        <w:rPr>
                          <w:sz w:val="18"/>
                          <w:szCs w:val="18"/>
                        </w:rPr>
                      </w:pPr>
                      <w:r w:rsidRPr="001C6BB4">
                        <w:rPr>
                          <w:sz w:val="18"/>
                          <w:szCs w:val="18"/>
                        </w:rPr>
                        <w:t xml:space="preserve">      &lt;bool name="distrib"&gt;false&lt;/bool&gt;</w:t>
                      </w:r>
                    </w:p>
                    <w:p w:rsidR="001C6BB4" w:rsidRPr="001C6BB4" w:rsidRDefault="001C6BB4" w:rsidP="001C6BB4">
                      <w:pPr>
                        <w:jc w:val="left"/>
                        <w:rPr>
                          <w:sz w:val="18"/>
                          <w:szCs w:val="18"/>
                        </w:rPr>
                      </w:pPr>
                      <w:r w:rsidRPr="001C6BB4">
                        <w:rPr>
                          <w:sz w:val="18"/>
                          <w:szCs w:val="18"/>
                        </w:rPr>
                        <w:t xml:space="preserve">    &lt;/lst&gt;     </w:t>
                      </w:r>
                    </w:p>
                    <w:p w:rsidR="001C6BB4" w:rsidRPr="001C6BB4" w:rsidRDefault="001C6BB4" w:rsidP="001C6BB4">
                      <w:pPr>
                        <w:jc w:val="left"/>
                        <w:rPr>
                          <w:sz w:val="18"/>
                          <w:szCs w:val="18"/>
                        </w:rPr>
                      </w:pPr>
                      <w:r w:rsidRPr="001C6BB4">
                        <w:rPr>
                          <w:sz w:val="18"/>
                          <w:szCs w:val="18"/>
                        </w:rPr>
                        <w:t xml:space="preserve">    &lt;arr name="components"&gt;</w:t>
                      </w:r>
                    </w:p>
                    <w:p w:rsidR="001C6BB4" w:rsidRPr="001C6BB4" w:rsidRDefault="001C6BB4" w:rsidP="001C6BB4">
                      <w:pPr>
                        <w:jc w:val="left"/>
                        <w:rPr>
                          <w:sz w:val="18"/>
                          <w:szCs w:val="18"/>
                        </w:rPr>
                      </w:pPr>
                      <w:r w:rsidRPr="001C6BB4">
                        <w:rPr>
                          <w:sz w:val="18"/>
                          <w:szCs w:val="18"/>
                        </w:rPr>
                        <w:t xml:space="preserve">      &lt;str&gt;terms&lt;/str&gt;</w:t>
                      </w:r>
                    </w:p>
                    <w:p w:rsidR="001C6BB4" w:rsidRPr="001C6BB4" w:rsidRDefault="001C6BB4" w:rsidP="001C6BB4">
                      <w:pPr>
                        <w:jc w:val="left"/>
                        <w:rPr>
                          <w:sz w:val="18"/>
                          <w:szCs w:val="18"/>
                        </w:rPr>
                      </w:pPr>
                      <w:r w:rsidRPr="001C6BB4">
                        <w:rPr>
                          <w:sz w:val="18"/>
                          <w:szCs w:val="18"/>
                        </w:rPr>
                        <w:t xml:space="preserve">    &lt;/arr&gt;</w:t>
                      </w:r>
                    </w:p>
                    <w:p w:rsidR="001C6BB4" w:rsidRPr="001C6BB4" w:rsidRDefault="001C6BB4" w:rsidP="001C6BB4">
                      <w:pPr>
                        <w:jc w:val="left"/>
                        <w:rPr>
                          <w:sz w:val="18"/>
                          <w:szCs w:val="18"/>
                        </w:rPr>
                      </w:pPr>
                      <w:r w:rsidRPr="001C6BB4">
                        <w:rPr>
                          <w:sz w:val="18"/>
                          <w:szCs w:val="18"/>
                        </w:rPr>
                        <w:t xml:space="preserve">  &lt;/requestHandler&gt;</w:t>
                      </w:r>
                    </w:p>
                    <w:p w:rsidR="001C6BB4" w:rsidRPr="001C6BB4" w:rsidRDefault="001C6BB4" w:rsidP="001C6BB4">
                      <w:pPr>
                        <w:jc w:val="left"/>
                        <w:rPr>
                          <w:sz w:val="18"/>
                          <w:szCs w:val="18"/>
                        </w:rPr>
                      </w:pP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&lt;searchComponent name="elevator" class="solr.QueryElevationComponent" &gt;</w:t>
                      </w:r>
                    </w:p>
                    <w:p w:rsidR="001C6BB4" w:rsidRPr="001C6BB4" w:rsidRDefault="001C6BB4" w:rsidP="001C6BB4">
                      <w:pPr>
                        <w:jc w:val="left"/>
                        <w:rPr>
                          <w:sz w:val="18"/>
                          <w:szCs w:val="18"/>
                        </w:rPr>
                      </w:pPr>
                      <w:r w:rsidRPr="001C6BB4">
                        <w:rPr>
                          <w:sz w:val="18"/>
                          <w:szCs w:val="18"/>
                        </w:rPr>
                        <w:t xml:space="preserve">    &lt;!-- pick a fieldType to analyze queries --&gt;</w:t>
                      </w:r>
                    </w:p>
                    <w:p w:rsidR="001C6BB4" w:rsidRPr="001C6BB4" w:rsidRDefault="001C6BB4" w:rsidP="001C6BB4">
                      <w:pPr>
                        <w:jc w:val="left"/>
                        <w:rPr>
                          <w:sz w:val="18"/>
                          <w:szCs w:val="18"/>
                        </w:rPr>
                      </w:pPr>
                      <w:r w:rsidRPr="001C6BB4">
                        <w:rPr>
                          <w:sz w:val="18"/>
                          <w:szCs w:val="18"/>
                        </w:rPr>
                        <w:t xml:space="preserve">    &lt;str name="queryFieldType"&gt;string&lt;/str&gt;</w:t>
                      </w:r>
                    </w:p>
                    <w:p w:rsidR="001C6BB4" w:rsidRPr="001C6BB4" w:rsidRDefault="001C6BB4" w:rsidP="001C6BB4">
                      <w:pPr>
                        <w:jc w:val="left"/>
                        <w:rPr>
                          <w:sz w:val="18"/>
                          <w:szCs w:val="18"/>
                        </w:rPr>
                      </w:pPr>
                      <w:r w:rsidRPr="001C6BB4">
                        <w:rPr>
                          <w:sz w:val="18"/>
                          <w:szCs w:val="18"/>
                        </w:rPr>
                        <w:t xml:space="preserve">    &lt;str name="config-file"&gt;elevate.xml&lt;/str&gt;</w:t>
                      </w:r>
                    </w:p>
                    <w:p w:rsidR="001C6BB4" w:rsidRPr="001C6BB4" w:rsidRDefault="001C6BB4" w:rsidP="001C6BB4">
                      <w:pPr>
                        <w:jc w:val="left"/>
                        <w:rPr>
                          <w:sz w:val="18"/>
                          <w:szCs w:val="18"/>
                        </w:rPr>
                      </w:pPr>
                      <w:r w:rsidRPr="001C6BB4">
                        <w:rPr>
                          <w:sz w:val="18"/>
                          <w:szCs w:val="18"/>
                        </w:rPr>
                        <w:t xml:space="preserve">  &lt;/searchComponent&gt;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 A request handler for demonstrating the elevator component --&gt;</w:t>
                      </w:r>
                    </w:p>
                    <w:p w:rsidR="001C6BB4" w:rsidRPr="001C6BB4" w:rsidRDefault="001C6BB4" w:rsidP="001C6BB4">
                      <w:pPr>
                        <w:jc w:val="left"/>
                        <w:rPr>
                          <w:sz w:val="18"/>
                          <w:szCs w:val="18"/>
                        </w:rPr>
                      </w:pPr>
                      <w:r w:rsidRPr="001C6BB4">
                        <w:rPr>
                          <w:sz w:val="18"/>
                          <w:szCs w:val="18"/>
                        </w:rPr>
                        <w:t xml:space="preserve">  &lt;requestHandler name="/elevate" class="solr.SearchHandler" startup="lazy"&gt;</w:t>
                      </w:r>
                    </w:p>
                    <w:p w:rsidR="001C6BB4" w:rsidRPr="001C6BB4" w:rsidRDefault="001C6BB4" w:rsidP="001C6BB4">
                      <w:pPr>
                        <w:jc w:val="left"/>
                        <w:rPr>
                          <w:sz w:val="18"/>
                          <w:szCs w:val="18"/>
                        </w:rPr>
                      </w:pPr>
                      <w:r w:rsidRPr="001C6BB4">
                        <w:rPr>
                          <w:sz w:val="18"/>
                          <w:szCs w:val="18"/>
                        </w:rPr>
                        <w:t xml:space="preserve">    &lt;lst name="defaults"&gt;</w:t>
                      </w:r>
                    </w:p>
                    <w:p w:rsidR="001C6BB4" w:rsidRPr="001C6BB4" w:rsidRDefault="001C6BB4" w:rsidP="001C6BB4">
                      <w:pPr>
                        <w:jc w:val="left"/>
                        <w:rPr>
                          <w:sz w:val="18"/>
                          <w:szCs w:val="18"/>
                        </w:rPr>
                      </w:pPr>
                      <w:r w:rsidRPr="001C6BB4">
                        <w:rPr>
                          <w:sz w:val="18"/>
                          <w:szCs w:val="18"/>
                        </w:rPr>
                        <w:t xml:space="preserve">      &lt;str name="echoParams"&gt;explicit&lt;/str&gt;</w:t>
                      </w:r>
                    </w:p>
                    <w:p w:rsidR="001C6BB4" w:rsidRPr="001C6BB4" w:rsidRDefault="001C6BB4" w:rsidP="001C6BB4">
                      <w:pPr>
                        <w:jc w:val="left"/>
                        <w:rPr>
                          <w:sz w:val="18"/>
                          <w:szCs w:val="18"/>
                        </w:rPr>
                      </w:pPr>
                      <w:r w:rsidRPr="001C6BB4">
                        <w:rPr>
                          <w:sz w:val="18"/>
                          <w:szCs w:val="18"/>
                        </w:rPr>
                        <w:t xml:space="preserve">      &lt;str name="df"&gt;text&lt;/str&gt;</w:t>
                      </w:r>
                    </w:p>
                    <w:p w:rsidR="001C6BB4" w:rsidRPr="001C6BB4" w:rsidRDefault="001C6BB4" w:rsidP="001C6BB4">
                      <w:pPr>
                        <w:jc w:val="left"/>
                        <w:rPr>
                          <w:sz w:val="18"/>
                          <w:szCs w:val="18"/>
                        </w:rPr>
                      </w:pPr>
                      <w:r w:rsidRPr="001C6BB4">
                        <w:rPr>
                          <w:sz w:val="18"/>
                          <w:szCs w:val="18"/>
                        </w:rPr>
                        <w:t xml:space="preserve">    &lt;/lst&gt;</w:t>
                      </w:r>
                    </w:p>
                    <w:p w:rsidR="001C6BB4" w:rsidRPr="001C6BB4" w:rsidRDefault="001C6BB4" w:rsidP="001C6BB4">
                      <w:pPr>
                        <w:jc w:val="left"/>
                        <w:rPr>
                          <w:sz w:val="18"/>
                          <w:szCs w:val="18"/>
                        </w:rPr>
                      </w:pPr>
                      <w:r w:rsidRPr="001C6BB4">
                        <w:rPr>
                          <w:sz w:val="18"/>
                          <w:szCs w:val="18"/>
                        </w:rPr>
                        <w:t xml:space="preserve">    &lt;arr name="last-components"&gt;</w:t>
                      </w:r>
                    </w:p>
                    <w:p w:rsidR="001C6BB4" w:rsidRPr="001C6BB4" w:rsidRDefault="001C6BB4" w:rsidP="001C6BB4">
                      <w:pPr>
                        <w:jc w:val="left"/>
                        <w:rPr>
                          <w:sz w:val="18"/>
                          <w:szCs w:val="18"/>
                        </w:rPr>
                      </w:pPr>
                      <w:r w:rsidRPr="001C6BB4">
                        <w:rPr>
                          <w:sz w:val="18"/>
                          <w:szCs w:val="18"/>
                        </w:rPr>
                        <w:t xml:space="preserve">      &lt;str&gt;elevator&lt;/str&gt;</w:t>
                      </w:r>
                    </w:p>
                    <w:p w:rsidR="001C6BB4" w:rsidRPr="001C6BB4" w:rsidRDefault="001C6BB4" w:rsidP="001C6BB4">
                      <w:pPr>
                        <w:jc w:val="left"/>
                        <w:rPr>
                          <w:sz w:val="18"/>
                          <w:szCs w:val="18"/>
                        </w:rPr>
                      </w:pPr>
                      <w:r w:rsidRPr="001C6BB4">
                        <w:rPr>
                          <w:sz w:val="18"/>
                          <w:szCs w:val="18"/>
                        </w:rPr>
                        <w:t xml:space="preserve">    &lt;/arr&gt;</w:t>
                      </w:r>
                    </w:p>
                    <w:p w:rsidR="001C6BB4" w:rsidRPr="001C6BB4" w:rsidRDefault="001C6BB4" w:rsidP="001C6BB4">
                      <w:pPr>
                        <w:jc w:val="left"/>
                        <w:rPr>
                          <w:sz w:val="18"/>
                          <w:szCs w:val="18"/>
                        </w:rPr>
                      </w:pPr>
                      <w:r w:rsidRPr="001C6BB4">
                        <w:rPr>
                          <w:sz w:val="18"/>
                          <w:szCs w:val="18"/>
                        </w:rPr>
                        <w:t xml:space="preserve">  &lt;/requestHandler&gt;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&lt;searchComponent class="solr.HighlightComponent" name="highlight"&gt;</w:t>
                      </w:r>
                    </w:p>
                    <w:p w:rsidR="001C6BB4" w:rsidRPr="001C6BB4" w:rsidRDefault="001C6BB4" w:rsidP="001C6BB4">
                      <w:pPr>
                        <w:jc w:val="left"/>
                        <w:rPr>
                          <w:sz w:val="18"/>
                          <w:szCs w:val="18"/>
                        </w:rPr>
                      </w:pPr>
                      <w:r w:rsidRPr="001C6BB4">
                        <w:rPr>
                          <w:sz w:val="18"/>
                          <w:szCs w:val="18"/>
                        </w:rPr>
                        <w:t xml:space="preserve">    &lt;highlighting&gt;</w:t>
                      </w:r>
                    </w:p>
                    <w:p w:rsidR="001C6BB4" w:rsidRPr="001C6BB4" w:rsidRDefault="001C6BB4" w:rsidP="001C6BB4">
                      <w:pPr>
                        <w:jc w:val="left"/>
                        <w:rPr>
                          <w:sz w:val="18"/>
                          <w:szCs w:val="18"/>
                        </w:rPr>
                      </w:pPr>
                      <w:r w:rsidRPr="001C6BB4">
                        <w:rPr>
                          <w:sz w:val="18"/>
                          <w:szCs w:val="18"/>
                        </w:rPr>
                        <w:t xml:space="preserve">      &lt;!-- Configure the standard fragmenter --&gt;</w:t>
                      </w:r>
                    </w:p>
                    <w:p w:rsidR="001C6BB4" w:rsidRPr="001C6BB4" w:rsidRDefault="001C6BB4" w:rsidP="001C6BB4">
                      <w:pPr>
                        <w:jc w:val="left"/>
                        <w:rPr>
                          <w:sz w:val="18"/>
                          <w:szCs w:val="18"/>
                        </w:rPr>
                      </w:pPr>
                      <w:r w:rsidRPr="001C6BB4">
                        <w:rPr>
                          <w:sz w:val="18"/>
                          <w:szCs w:val="18"/>
                        </w:rPr>
                        <w:t xml:space="preserve">      &lt;!-- This could most likely be commented out in the "default" case --&gt;</w:t>
                      </w:r>
                    </w:p>
                    <w:p w:rsidR="001C6BB4" w:rsidRPr="001C6BB4" w:rsidRDefault="001C6BB4" w:rsidP="001C6BB4">
                      <w:pPr>
                        <w:jc w:val="left"/>
                        <w:rPr>
                          <w:sz w:val="18"/>
                          <w:szCs w:val="18"/>
                        </w:rPr>
                      </w:pPr>
                      <w:r w:rsidRPr="001C6BB4">
                        <w:rPr>
                          <w:sz w:val="18"/>
                          <w:szCs w:val="18"/>
                        </w:rPr>
                        <w:t xml:space="preserve">      &lt;fragmenter name="gap" </w:t>
                      </w:r>
                    </w:p>
                    <w:p w:rsidR="001C6BB4" w:rsidRPr="001C6BB4" w:rsidRDefault="001C6BB4" w:rsidP="001C6BB4">
                      <w:pPr>
                        <w:jc w:val="left"/>
                        <w:rPr>
                          <w:sz w:val="18"/>
                          <w:szCs w:val="18"/>
                        </w:rPr>
                      </w:pPr>
                      <w:r w:rsidRPr="001C6BB4">
                        <w:rPr>
                          <w:sz w:val="18"/>
                          <w:szCs w:val="18"/>
                        </w:rPr>
                        <w:t xml:space="preserve">                  default="true"</w:t>
                      </w:r>
                    </w:p>
                    <w:p w:rsidR="001C6BB4" w:rsidRPr="001C6BB4" w:rsidRDefault="001C6BB4" w:rsidP="001C6BB4">
                      <w:pPr>
                        <w:jc w:val="left"/>
                        <w:rPr>
                          <w:sz w:val="18"/>
                          <w:szCs w:val="18"/>
                        </w:rPr>
                      </w:pPr>
                      <w:r w:rsidRPr="001C6BB4">
                        <w:rPr>
                          <w:sz w:val="18"/>
                          <w:szCs w:val="18"/>
                        </w:rPr>
                        <w:t xml:space="preserve">                  class="solr.highlight.GapFragmenter"&gt;</w:t>
                      </w:r>
                    </w:p>
                    <w:p w:rsidR="001C6BB4" w:rsidRPr="001C6BB4" w:rsidRDefault="001C6BB4" w:rsidP="001C6BB4">
                      <w:pPr>
                        <w:jc w:val="left"/>
                        <w:rPr>
                          <w:sz w:val="18"/>
                          <w:szCs w:val="18"/>
                        </w:rPr>
                      </w:pPr>
                      <w:r w:rsidRPr="001C6BB4">
                        <w:rPr>
                          <w:sz w:val="18"/>
                          <w:szCs w:val="18"/>
                        </w:rPr>
                        <w:t xml:space="preserve">        &lt;lst name="defaults"&gt;</w:t>
                      </w:r>
                    </w:p>
                    <w:p w:rsidR="001C6BB4" w:rsidRPr="001C6BB4" w:rsidRDefault="001C6BB4" w:rsidP="001C6BB4">
                      <w:pPr>
                        <w:jc w:val="left"/>
                        <w:rPr>
                          <w:sz w:val="18"/>
                          <w:szCs w:val="18"/>
                        </w:rPr>
                      </w:pPr>
                      <w:r w:rsidRPr="001C6BB4">
                        <w:rPr>
                          <w:sz w:val="18"/>
                          <w:szCs w:val="18"/>
                        </w:rPr>
                        <w:t xml:space="preserve">          &lt;int name="hl.fragsize"&gt;100&lt;/int&gt;</w:t>
                      </w:r>
                    </w:p>
                    <w:p w:rsidR="001C6BB4" w:rsidRPr="001C6BB4" w:rsidRDefault="001C6BB4" w:rsidP="001C6BB4">
                      <w:pPr>
                        <w:jc w:val="left"/>
                        <w:rPr>
                          <w:sz w:val="18"/>
                          <w:szCs w:val="18"/>
                        </w:rPr>
                      </w:pPr>
                      <w:r w:rsidRPr="001C6BB4">
                        <w:rPr>
                          <w:sz w:val="18"/>
                          <w:szCs w:val="18"/>
                        </w:rPr>
                        <w:t xml:space="preserve">        &lt;/lst&gt;</w:t>
                      </w:r>
                    </w:p>
                    <w:p w:rsidR="001C6BB4" w:rsidRPr="001C6BB4" w:rsidRDefault="001C6BB4" w:rsidP="001C6BB4">
                      <w:pPr>
                        <w:jc w:val="left"/>
                        <w:rPr>
                          <w:sz w:val="18"/>
                          <w:szCs w:val="18"/>
                        </w:rPr>
                      </w:pPr>
                      <w:r w:rsidRPr="001C6BB4">
                        <w:rPr>
                          <w:sz w:val="18"/>
                          <w:szCs w:val="18"/>
                        </w:rPr>
                        <w:t xml:space="preserve">      &lt;/fragmenter&gt;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 A regular-expression-based fragmenter </w:t>
                      </w:r>
                    </w:p>
                    <w:p w:rsidR="001C6BB4" w:rsidRPr="001C6BB4" w:rsidRDefault="001C6BB4" w:rsidP="001C6BB4">
                      <w:pPr>
                        <w:jc w:val="left"/>
                        <w:rPr>
                          <w:sz w:val="18"/>
                          <w:szCs w:val="18"/>
                        </w:rPr>
                      </w:pPr>
                      <w:r w:rsidRPr="001C6BB4">
                        <w:rPr>
                          <w:sz w:val="18"/>
                          <w:szCs w:val="18"/>
                        </w:rPr>
                        <w:t xml:space="preserve">           (for sentence extraction) </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r w:rsidRPr="001C6BB4">
                        <w:rPr>
                          <w:sz w:val="18"/>
                          <w:szCs w:val="18"/>
                        </w:rPr>
                        <w:t xml:space="preserve">      &lt;fragmenter name="regex" </w:t>
                      </w:r>
                    </w:p>
                    <w:p w:rsidR="001C6BB4" w:rsidRPr="001C6BB4" w:rsidRDefault="001C6BB4" w:rsidP="001C6BB4">
                      <w:pPr>
                        <w:jc w:val="left"/>
                        <w:rPr>
                          <w:sz w:val="18"/>
                          <w:szCs w:val="18"/>
                        </w:rPr>
                      </w:pPr>
                      <w:r w:rsidRPr="001C6BB4">
                        <w:rPr>
                          <w:sz w:val="18"/>
                          <w:szCs w:val="18"/>
                        </w:rPr>
                        <w:t xml:space="preserve">                  class="solr.highlight.RegexFragmenter"&gt;</w:t>
                      </w:r>
                    </w:p>
                    <w:p w:rsidR="001C6BB4" w:rsidRPr="001C6BB4" w:rsidRDefault="001C6BB4" w:rsidP="001C6BB4">
                      <w:pPr>
                        <w:jc w:val="left"/>
                        <w:rPr>
                          <w:sz w:val="18"/>
                          <w:szCs w:val="18"/>
                        </w:rPr>
                      </w:pPr>
                      <w:r w:rsidRPr="001C6BB4">
                        <w:rPr>
                          <w:sz w:val="18"/>
                          <w:szCs w:val="18"/>
                        </w:rPr>
                        <w:t xml:space="preserve">        &lt;lst name="defaults"&gt;</w:t>
                      </w:r>
                    </w:p>
                    <w:p w:rsidR="001C6BB4" w:rsidRPr="001C6BB4" w:rsidRDefault="001C6BB4" w:rsidP="001C6BB4">
                      <w:pPr>
                        <w:jc w:val="left"/>
                        <w:rPr>
                          <w:sz w:val="18"/>
                          <w:szCs w:val="18"/>
                        </w:rPr>
                      </w:pPr>
                      <w:r w:rsidRPr="001C6BB4">
                        <w:rPr>
                          <w:sz w:val="18"/>
                          <w:szCs w:val="18"/>
                        </w:rPr>
                        <w:t xml:space="preserve">          &lt;!-- slightly smaller fragsizes work better because of slop --&gt;</w:t>
                      </w:r>
                    </w:p>
                    <w:p w:rsidR="001C6BB4" w:rsidRPr="001C6BB4" w:rsidRDefault="001C6BB4" w:rsidP="001C6BB4">
                      <w:pPr>
                        <w:jc w:val="left"/>
                        <w:rPr>
                          <w:sz w:val="18"/>
                          <w:szCs w:val="18"/>
                        </w:rPr>
                      </w:pPr>
                      <w:r w:rsidRPr="001C6BB4">
                        <w:rPr>
                          <w:sz w:val="18"/>
                          <w:szCs w:val="18"/>
                        </w:rPr>
                        <w:t xml:space="preserve">          &lt;int name="hl.fragsize"&gt;70&lt;/int&gt;</w:t>
                      </w:r>
                    </w:p>
                    <w:p w:rsidR="001C6BB4" w:rsidRPr="001C6BB4" w:rsidRDefault="001C6BB4" w:rsidP="001C6BB4">
                      <w:pPr>
                        <w:jc w:val="left"/>
                        <w:rPr>
                          <w:sz w:val="18"/>
                          <w:szCs w:val="18"/>
                        </w:rPr>
                      </w:pPr>
                      <w:r w:rsidRPr="001C6BB4">
                        <w:rPr>
                          <w:sz w:val="18"/>
                          <w:szCs w:val="18"/>
                        </w:rPr>
                        <w:t xml:space="preserve">          &lt;!-- allow 50% slop on fragment sizes --&gt;</w:t>
                      </w:r>
                    </w:p>
                    <w:p w:rsidR="001C6BB4" w:rsidRPr="001C6BB4" w:rsidRDefault="001C6BB4" w:rsidP="001C6BB4">
                      <w:pPr>
                        <w:jc w:val="left"/>
                        <w:rPr>
                          <w:sz w:val="18"/>
                          <w:szCs w:val="18"/>
                        </w:rPr>
                      </w:pPr>
                      <w:r w:rsidRPr="001C6BB4">
                        <w:rPr>
                          <w:sz w:val="18"/>
                          <w:szCs w:val="18"/>
                        </w:rPr>
                        <w:t xml:space="preserve">          &lt;float name="hl.regex.slop"&gt;0.5&lt;/float&gt;</w:t>
                      </w:r>
                    </w:p>
                    <w:p w:rsidR="001C6BB4" w:rsidRPr="001C6BB4" w:rsidRDefault="001C6BB4" w:rsidP="001C6BB4">
                      <w:pPr>
                        <w:jc w:val="left"/>
                        <w:rPr>
                          <w:sz w:val="18"/>
                          <w:szCs w:val="18"/>
                        </w:rPr>
                      </w:pPr>
                      <w:r w:rsidRPr="001C6BB4">
                        <w:rPr>
                          <w:sz w:val="18"/>
                          <w:szCs w:val="18"/>
                        </w:rPr>
                        <w:t xml:space="preserve">          &lt;!-- a basic sentence pattern --&gt;</w:t>
                      </w:r>
                    </w:p>
                    <w:p w:rsidR="001C6BB4" w:rsidRPr="001C6BB4" w:rsidRDefault="001C6BB4" w:rsidP="001C6BB4">
                      <w:pPr>
                        <w:jc w:val="left"/>
                        <w:rPr>
                          <w:sz w:val="18"/>
                          <w:szCs w:val="18"/>
                        </w:rPr>
                      </w:pPr>
                      <w:r w:rsidRPr="001C6BB4">
                        <w:rPr>
                          <w:sz w:val="18"/>
                          <w:szCs w:val="18"/>
                        </w:rPr>
                        <w:t xml:space="preserve">          &lt;str name="hl.regex.pattern"&gt;[-\w ,/\n\&amp;quot;&amp;apos;]{20,200}&lt;/str&gt;</w:t>
                      </w:r>
                    </w:p>
                    <w:p w:rsidR="001C6BB4" w:rsidRPr="001C6BB4" w:rsidRDefault="001C6BB4" w:rsidP="001C6BB4">
                      <w:pPr>
                        <w:jc w:val="left"/>
                        <w:rPr>
                          <w:sz w:val="18"/>
                          <w:szCs w:val="18"/>
                        </w:rPr>
                      </w:pPr>
                      <w:r w:rsidRPr="001C6BB4">
                        <w:rPr>
                          <w:sz w:val="18"/>
                          <w:szCs w:val="18"/>
                        </w:rPr>
                        <w:t xml:space="preserve">        &lt;/lst&gt;</w:t>
                      </w:r>
                    </w:p>
                    <w:p w:rsidR="001C6BB4" w:rsidRPr="001C6BB4" w:rsidRDefault="001C6BB4" w:rsidP="001C6BB4">
                      <w:pPr>
                        <w:jc w:val="left"/>
                        <w:rPr>
                          <w:sz w:val="18"/>
                          <w:szCs w:val="18"/>
                        </w:rPr>
                      </w:pPr>
                      <w:r w:rsidRPr="001C6BB4">
                        <w:rPr>
                          <w:sz w:val="18"/>
                          <w:szCs w:val="18"/>
                        </w:rPr>
                        <w:t xml:space="preserve">      &lt;/fragmenter&gt;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 Configure the standard formatter --&gt;</w:t>
                      </w:r>
                    </w:p>
                    <w:p w:rsidR="001C6BB4" w:rsidRPr="001C6BB4" w:rsidRDefault="001C6BB4" w:rsidP="001C6BB4">
                      <w:pPr>
                        <w:jc w:val="left"/>
                        <w:rPr>
                          <w:sz w:val="18"/>
                          <w:szCs w:val="18"/>
                        </w:rPr>
                      </w:pPr>
                      <w:r w:rsidRPr="001C6BB4">
                        <w:rPr>
                          <w:sz w:val="18"/>
                          <w:szCs w:val="18"/>
                        </w:rPr>
                        <w:t xml:space="preserve">      &lt;formatter name="html" </w:t>
                      </w:r>
                    </w:p>
                    <w:p w:rsidR="001C6BB4" w:rsidRPr="001C6BB4" w:rsidRDefault="001C6BB4" w:rsidP="001C6BB4">
                      <w:pPr>
                        <w:jc w:val="left"/>
                        <w:rPr>
                          <w:sz w:val="18"/>
                          <w:szCs w:val="18"/>
                        </w:rPr>
                      </w:pPr>
                      <w:r w:rsidRPr="001C6BB4">
                        <w:rPr>
                          <w:sz w:val="18"/>
                          <w:szCs w:val="18"/>
                        </w:rPr>
                        <w:t xml:space="preserve">                 default="true"</w:t>
                      </w:r>
                    </w:p>
                    <w:p w:rsidR="001C6BB4" w:rsidRPr="001C6BB4" w:rsidRDefault="001C6BB4" w:rsidP="001C6BB4">
                      <w:pPr>
                        <w:jc w:val="left"/>
                        <w:rPr>
                          <w:sz w:val="18"/>
                          <w:szCs w:val="18"/>
                        </w:rPr>
                      </w:pPr>
                      <w:r w:rsidRPr="001C6BB4">
                        <w:rPr>
                          <w:sz w:val="18"/>
                          <w:szCs w:val="18"/>
                        </w:rPr>
                        <w:t xml:space="preserve">                 class="solr.highlight.HtmlFormatter"&gt;</w:t>
                      </w:r>
                    </w:p>
                    <w:p w:rsidR="001C6BB4" w:rsidRPr="001C6BB4" w:rsidRDefault="001C6BB4" w:rsidP="001C6BB4">
                      <w:pPr>
                        <w:jc w:val="left"/>
                        <w:rPr>
                          <w:sz w:val="18"/>
                          <w:szCs w:val="18"/>
                        </w:rPr>
                      </w:pPr>
                      <w:r w:rsidRPr="001C6BB4">
                        <w:rPr>
                          <w:sz w:val="18"/>
                          <w:szCs w:val="18"/>
                        </w:rPr>
                        <w:t xml:space="preserve">        &lt;lst name="defaults"&gt;</w:t>
                      </w:r>
                    </w:p>
                    <w:p w:rsidR="001C6BB4" w:rsidRPr="001C6BB4" w:rsidRDefault="001C6BB4" w:rsidP="001C6BB4">
                      <w:pPr>
                        <w:jc w:val="left"/>
                        <w:rPr>
                          <w:sz w:val="18"/>
                          <w:szCs w:val="18"/>
                        </w:rPr>
                      </w:pPr>
                      <w:r w:rsidRPr="001C6BB4">
                        <w:rPr>
                          <w:sz w:val="18"/>
                          <w:szCs w:val="18"/>
                        </w:rPr>
                        <w:t xml:space="preserve">          &lt;str name="hl.simple.pre"&gt;&lt;![CDATA[&lt;em&gt;]]&gt;&lt;/str&gt;</w:t>
                      </w:r>
                    </w:p>
                    <w:p w:rsidR="001C6BB4" w:rsidRPr="001C6BB4" w:rsidRDefault="001C6BB4" w:rsidP="001C6BB4">
                      <w:pPr>
                        <w:jc w:val="left"/>
                        <w:rPr>
                          <w:sz w:val="18"/>
                          <w:szCs w:val="18"/>
                        </w:rPr>
                      </w:pPr>
                      <w:r w:rsidRPr="001C6BB4">
                        <w:rPr>
                          <w:sz w:val="18"/>
                          <w:szCs w:val="18"/>
                        </w:rPr>
                        <w:t xml:space="preserve">          &lt;str name="hl.simple.post"&gt;&lt;![CDATA[&lt;/em&gt;]]&gt;&lt;/str&gt;</w:t>
                      </w:r>
                    </w:p>
                    <w:p w:rsidR="001C6BB4" w:rsidRPr="001C6BB4" w:rsidRDefault="001C6BB4" w:rsidP="001C6BB4">
                      <w:pPr>
                        <w:jc w:val="left"/>
                        <w:rPr>
                          <w:sz w:val="18"/>
                          <w:szCs w:val="18"/>
                        </w:rPr>
                      </w:pPr>
                      <w:r w:rsidRPr="001C6BB4">
                        <w:rPr>
                          <w:sz w:val="18"/>
                          <w:szCs w:val="18"/>
                        </w:rPr>
                        <w:t xml:space="preserve">        &lt;/lst&gt;</w:t>
                      </w:r>
                    </w:p>
                    <w:p w:rsidR="001C6BB4" w:rsidRPr="001C6BB4" w:rsidRDefault="001C6BB4" w:rsidP="001C6BB4">
                      <w:pPr>
                        <w:jc w:val="left"/>
                        <w:rPr>
                          <w:sz w:val="18"/>
                          <w:szCs w:val="18"/>
                        </w:rPr>
                      </w:pPr>
                      <w:r w:rsidRPr="001C6BB4">
                        <w:rPr>
                          <w:sz w:val="18"/>
                          <w:szCs w:val="18"/>
                        </w:rPr>
                        <w:t xml:space="preserve">      &lt;/formatter&gt;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 Configure the standard encoder --&gt;</w:t>
                      </w:r>
                    </w:p>
                    <w:p w:rsidR="001C6BB4" w:rsidRPr="001C6BB4" w:rsidRDefault="001C6BB4" w:rsidP="001C6BB4">
                      <w:pPr>
                        <w:jc w:val="left"/>
                        <w:rPr>
                          <w:sz w:val="18"/>
                          <w:szCs w:val="18"/>
                        </w:rPr>
                      </w:pPr>
                      <w:r w:rsidRPr="001C6BB4">
                        <w:rPr>
                          <w:sz w:val="18"/>
                          <w:szCs w:val="18"/>
                        </w:rPr>
                        <w:t xml:space="preserve">      &lt;encoder name="html" </w:t>
                      </w:r>
                    </w:p>
                    <w:p w:rsidR="001C6BB4" w:rsidRPr="001C6BB4" w:rsidRDefault="001C6BB4" w:rsidP="001C6BB4">
                      <w:pPr>
                        <w:jc w:val="left"/>
                        <w:rPr>
                          <w:sz w:val="18"/>
                          <w:szCs w:val="18"/>
                        </w:rPr>
                      </w:pPr>
                      <w:r w:rsidRPr="001C6BB4">
                        <w:rPr>
                          <w:sz w:val="18"/>
                          <w:szCs w:val="18"/>
                        </w:rPr>
                        <w:t xml:space="preserve">               class="solr.highlight.HtmlEncoder" /&gt;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 Configure the standard fragListBuilder --&gt;</w:t>
                      </w:r>
                    </w:p>
                    <w:p w:rsidR="001C6BB4" w:rsidRPr="001C6BB4" w:rsidRDefault="001C6BB4" w:rsidP="001C6BB4">
                      <w:pPr>
                        <w:jc w:val="left"/>
                        <w:rPr>
                          <w:sz w:val="18"/>
                          <w:szCs w:val="18"/>
                        </w:rPr>
                      </w:pPr>
                      <w:r w:rsidRPr="001C6BB4">
                        <w:rPr>
                          <w:sz w:val="18"/>
                          <w:szCs w:val="18"/>
                        </w:rPr>
                        <w:t xml:space="preserve">      &lt;fragListBuilder name="simple" </w:t>
                      </w:r>
                    </w:p>
                    <w:p w:rsidR="001C6BB4" w:rsidRPr="001C6BB4" w:rsidRDefault="001C6BB4" w:rsidP="001C6BB4">
                      <w:pPr>
                        <w:jc w:val="left"/>
                        <w:rPr>
                          <w:sz w:val="18"/>
                          <w:szCs w:val="18"/>
                        </w:rPr>
                      </w:pPr>
                      <w:r w:rsidRPr="001C6BB4">
                        <w:rPr>
                          <w:sz w:val="18"/>
                          <w:szCs w:val="18"/>
                        </w:rPr>
                        <w:t xml:space="preserve">                       class="solr.highlight.SimpleFragListBuilder"/&gt;</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&lt;!-- Configure the single fragListBuilder --&gt;</w:t>
                      </w:r>
                    </w:p>
                    <w:p w:rsidR="001C6BB4" w:rsidRPr="001C6BB4" w:rsidRDefault="001C6BB4" w:rsidP="001C6BB4">
                      <w:pPr>
                        <w:jc w:val="left"/>
                        <w:rPr>
                          <w:sz w:val="18"/>
                          <w:szCs w:val="18"/>
                        </w:rPr>
                      </w:pPr>
                      <w:r w:rsidRPr="001C6BB4">
                        <w:rPr>
                          <w:sz w:val="18"/>
                          <w:szCs w:val="18"/>
                        </w:rPr>
                        <w:t xml:space="preserve">      &lt;fragListBuilder name="single" </w:t>
                      </w:r>
                    </w:p>
                    <w:p w:rsidR="001C6BB4" w:rsidRPr="001C6BB4" w:rsidRDefault="001C6BB4" w:rsidP="001C6BB4">
                      <w:pPr>
                        <w:jc w:val="left"/>
                        <w:rPr>
                          <w:sz w:val="18"/>
                          <w:szCs w:val="18"/>
                        </w:rPr>
                      </w:pPr>
                      <w:r w:rsidRPr="001C6BB4">
                        <w:rPr>
                          <w:sz w:val="18"/>
                          <w:szCs w:val="18"/>
                        </w:rPr>
                        <w:t xml:space="preserve">                       class="solr.highlight.SingleFragListBuilder"/&gt;</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&lt;!-- Configure the weighted fragListBuilder --&gt;</w:t>
                      </w:r>
                    </w:p>
                    <w:p w:rsidR="001C6BB4" w:rsidRPr="001C6BB4" w:rsidRDefault="001C6BB4" w:rsidP="001C6BB4">
                      <w:pPr>
                        <w:jc w:val="left"/>
                        <w:rPr>
                          <w:sz w:val="18"/>
                          <w:szCs w:val="18"/>
                        </w:rPr>
                      </w:pPr>
                      <w:r w:rsidRPr="001C6BB4">
                        <w:rPr>
                          <w:sz w:val="18"/>
                          <w:szCs w:val="18"/>
                        </w:rPr>
                        <w:t xml:space="preserve">      &lt;fragListBuilder name="weighted" </w:t>
                      </w:r>
                    </w:p>
                    <w:p w:rsidR="001C6BB4" w:rsidRPr="001C6BB4" w:rsidRDefault="001C6BB4" w:rsidP="001C6BB4">
                      <w:pPr>
                        <w:jc w:val="left"/>
                        <w:rPr>
                          <w:sz w:val="18"/>
                          <w:szCs w:val="18"/>
                        </w:rPr>
                      </w:pPr>
                      <w:r w:rsidRPr="001C6BB4">
                        <w:rPr>
                          <w:sz w:val="18"/>
                          <w:szCs w:val="18"/>
                        </w:rPr>
                        <w:t xml:space="preserve">                       default="true"</w:t>
                      </w:r>
                    </w:p>
                    <w:p w:rsidR="001C6BB4" w:rsidRPr="001C6BB4" w:rsidRDefault="001C6BB4" w:rsidP="001C6BB4">
                      <w:pPr>
                        <w:jc w:val="left"/>
                        <w:rPr>
                          <w:sz w:val="18"/>
                          <w:szCs w:val="18"/>
                        </w:rPr>
                      </w:pPr>
                      <w:r w:rsidRPr="001C6BB4">
                        <w:rPr>
                          <w:sz w:val="18"/>
                          <w:szCs w:val="18"/>
                        </w:rPr>
                        <w:t xml:space="preserve">                       class="solr.highlight.WeightedFragListBuilder"/&gt;</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&lt;!-- default tag FragmentsBuilder --&gt;</w:t>
                      </w:r>
                    </w:p>
                    <w:p w:rsidR="001C6BB4" w:rsidRPr="001C6BB4" w:rsidRDefault="001C6BB4" w:rsidP="001C6BB4">
                      <w:pPr>
                        <w:jc w:val="left"/>
                        <w:rPr>
                          <w:sz w:val="18"/>
                          <w:szCs w:val="18"/>
                        </w:rPr>
                      </w:pPr>
                      <w:r w:rsidRPr="001C6BB4">
                        <w:rPr>
                          <w:sz w:val="18"/>
                          <w:szCs w:val="18"/>
                        </w:rPr>
                        <w:t xml:space="preserve">      &lt;fragmentsBuilder name="default" </w:t>
                      </w:r>
                    </w:p>
                    <w:p w:rsidR="001C6BB4" w:rsidRPr="001C6BB4" w:rsidRDefault="001C6BB4" w:rsidP="001C6BB4">
                      <w:pPr>
                        <w:jc w:val="left"/>
                        <w:rPr>
                          <w:sz w:val="18"/>
                          <w:szCs w:val="18"/>
                        </w:rPr>
                      </w:pPr>
                      <w:r w:rsidRPr="001C6BB4">
                        <w:rPr>
                          <w:sz w:val="18"/>
                          <w:szCs w:val="18"/>
                        </w:rPr>
                        <w:t xml:space="preserve">                        default="true"</w:t>
                      </w:r>
                    </w:p>
                    <w:p w:rsidR="001C6BB4" w:rsidRPr="001C6BB4" w:rsidRDefault="001C6BB4" w:rsidP="001C6BB4">
                      <w:pPr>
                        <w:jc w:val="left"/>
                        <w:rPr>
                          <w:sz w:val="18"/>
                          <w:szCs w:val="18"/>
                        </w:rPr>
                      </w:pPr>
                      <w:r w:rsidRPr="001C6BB4">
                        <w:rPr>
                          <w:sz w:val="18"/>
                          <w:szCs w:val="18"/>
                        </w:rPr>
                        <w:t xml:space="preserve">                        class="solr.highlight.ScoreOrderFragmentsBuilder"&gt;</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&lt;/fragmentsBuilder&gt;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 multi-colored tag FragmentsBuilder --&gt;</w:t>
                      </w:r>
                    </w:p>
                    <w:p w:rsidR="001C6BB4" w:rsidRPr="001C6BB4" w:rsidRDefault="001C6BB4" w:rsidP="001C6BB4">
                      <w:pPr>
                        <w:jc w:val="left"/>
                        <w:rPr>
                          <w:sz w:val="18"/>
                          <w:szCs w:val="18"/>
                        </w:rPr>
                      </w:pPr>
                      <w:r w:rsidRPr="001C6BB4">
                        <w:rPr>
                          <w:sz w:val="18"/>
                          <w:szCs w:val="18"/>
                        </w:rPr>
                        <w:t xml:space="preserve">      &lt;fragmentsBuilder name="colored" </w:t>
                      </w:r>
                    </w:p>
                    <w:p w:rsidR="001C6BB4" w:rsidRPr="001C6BB4" w:rsidRDefault="001C6BB4" w:rsidP="001C6BB4">
                      <w:pPr>
                        <w:jc w:val="left"/>
                        <w:rPr>
                          <w:sz w:val="18"/>
                          <w:szCs w:val="18"/>
                        </w:rPr>
                      </w:pPr>
                      <w:r w:rsidRPr="001C6BB4">
                        <w:rPr>
                          <w:sz w:val="18"/>
                          <w:szCs w:val="18"/>
                        </w:rPr>
                        <w:t xml:space="preserve">                        class="solr.highlight.ScoreOrderFragmentsBuilder"&gt;</w:t>
                      </w:r>
                    </w:p>
                    <w:p w:rsidR="001C6BB4" w:rsidRPr="001C6BB4" w:rsidRDefault="001C6BB4" w:rsidP="001C6BB4">
                      <w:pPr>
                        <w:jc w:val="left"/>
                        <w:rPr>
                          <w:sz w:val="18"/>
                          <w:szCs w:val="18"/>
                        </w:rPr>
                      </w:pPr>
                      <w:r w:rsidRPr="001C6BB4">
                        <w:rPr>
                          <w:sz w:val="18"/>
                          <w:szCs w:val="18"/>
                        </w:rPr>
                        <w:t xml:space="preserve">        &lt;lst name="defaults"&gt;</w:t>
                      </w:r>
                    </w:p>
                    <w:p w:rsidR="001C6BB4" w:rsidRPr="001C6BB4" w:rsidRDefault="001C6BB4" w:rsidP="001C6BB4">
                      <w:pPr>
                        <w:jc w:val="left"/>
                        <w:rPr>
                          <w:sz w:val="18"/>
                          <w:szCs w:val="18"/>
                        </w:rPr>
                      </w:pPr>
                      <w:r w:rsidRPr="001C6BB4">
                        <w:rPr>
                          <w:sz w:val="18"/>
                          <w:szCs w:val="18"/>
                        </w:rPr>
                        <w:t xml:space="preserve">          &lt;str name="hl.tag.pre"&gt;&lt;![CDATA[</w:t>
                      </w:r>
                    </w:p>
                    <w:p w:rsidR="001C6BB4" w:rsidRPr="001C6BB4" w:rsidRDefault="001C6BB4" w:rsidP="001C6BB4">
                      <w:pPr>
                        <w:jc w:val="left"/>
                        <w:rPr>
                          <w:sz w:val="18"/>
                          <w:szCs w:val="18"/>
                        </w:rPr>
                      </w:pPr>
                      <w:r w:rsidRPr="001C6BB4">
                        <w:rPr>
                          <w:sz w:val="18"/>
                          <w:szCs w:val="18"/>
                        </w:rPr>
                        <w:t xml:space="preserve">               &lt;b style="background:yellow"&gt;,&lt;b style="background:lawgreen"&gt;,</w:t>
                      </w:r>
                    </w:p>
                    <w:p w:rsidR="001C6BB4" w:rsidRPr="001C6BB4" w:rsidRDefault="001C6BB4" w:rsidP="001C6BB4">
                      <w:pPr>
                        <w:jc w:val="left"/>
                        <w:rPr>
                          <w:sz w:val="18"/>
                          <w:szCs w:val="18"/>
                        </w:rPr>
                      </w:pPr>
                      <w:r w:rsidRPr="001C6BB4">
                        <w:rPr>
                          <w:sz w:val="18"/>
                          <w:szCs w:val="18"/>
                        </w:rPr>
                        <w:t xml:space="preserve">               &lt;b style="background:aquamarine"&gt;,&lt;b style="background:magenta"&gt;,</w:t>
                      </w:r>
                    </w:p>
                    <w:p w:rsidR="001C6BB4" w:rsidRPr="001C6BB4" w:rsidRDefault="001C6BB4" w:rsidP="001C6BB4">
                      <w:pPr>
                        <w:jc w:val="left"/>
                        <w:rPr>
                          <w:sz w:val="18"/>
                          <w:szCs w:val="18"/>
                        </w:rPr>
                      </w:pPr>
                      <w:r w:rsidRPr="001C6BB4">
                        <w:rPr>
                          <w:sz w:val="18"/>
                          <w:szCs w:val="18"/>
                        </w:rPr>
                        <w:t xml:space="preserve">               &lt;b style="background:palegreen"&gt;,&lt;b style="background:coral"&gt;,</w:t>
                      </w:r>
                    </w:p>
                    <w:p w:rsidR="001C6BB4" w:rsidRPr="001C6BB4" w:rsidRDefault="001C6BB4" w:rsidP="001C6BB4">
                      <w:pPr>
                        <w:jc w:val="left"/>
                        <w:rPr>
                          <w:sz w:val="18"/>
                          <w:szCs w:val="18"/>
                        </w:rPr>
                      </w:pPr>
                      <w:r w:rsidRPr="001C6BB4">
                        <w:rPr>
                          <w:sz w:val="18"/>
                          <w:szCs w:val="18"/>
                        </w:rPr>
                        <w:t xml:space="preserve">               &lt;b style="background:wheat"&gt;,&lt;b style="background:khaki"&gt;,</w:t>
                      </w:r>
                    </w:p>
                    <w:p w:rsidR="001C6BB4" w:rsidRPr="001C6BB4" w:rsidRDefault="001C6BB4" w:rsidP="001C6BB4">
                      <w:pPr>
                        <w:jc w:val="left"/>
                        <w:rPr>
                          <w:sz w:val="18"/>
                          <w:szCs w:val="18"/>
                        </w:rPr>
                      </w:pPr>
                      <w:r w:rsidRPr="001C6BB4">
                        <w:rPr>
                          <w:sz w:val="18"/>
                          <w:szCs w:val="18"/>
                        </w:rPr>
                        <w:t xml:space="preserve">               &lt;b style="background:lime"&gt;,&lt;b style="background:deepskyblue"&gt;]]&gt;&lt;/str&gt;</w:t>
                      </w:r>
                    </w:p>
                    <w:p w:rsidR="001C6BB4" w:rsidRPr="001C6BB4" w:rsidRDefault="001C6BB4" w:rsidP="001C6BB4">
                      <w:pPr>
                        <w:jc w:val="left"/>
                        <w:rPr>
                          <w:sz w:val="18"/>
                          <w:szCs w:val="18"/>
                        </w:rPr>
                      </w:pPr>
                      <w:r w:rsidRPr="001C6BB4">
                        <w:rPr>
                          <w:sz w:val="18"/>
                          <w:szCs w:val="18"/>
                        </w:rPr>
                        <w:t xml:space="preserve">          &lt;str name="hl.tag.post"&gt;&lt;![CDATA[&lt;/b&gt;]]&gt;&lt;/str&gt;</w:t>
                      </w:r>
                    </w:p>
                    <w:p w:rsidR="001C6BB4" w:rsidRPr="001C6BB4" w:rsidRDefault="001C6BB4" w:rsidP="001C6BB4">
                      <w:pPr>
                        <w:jc w:val="left"/>
                        <w:rPr>
                          <w:sz w:val="18"/>
                          <w:szCs w:val="18"/>
                        </w:rPr>
                      </w:pPr>
                      <w:r w:rsidRPr="001C6BB4">
                        <w:rPr>
                          <w:sz w:val="18"/>
                          <w:szCs w:val="18"/>
                        </w:rPr>
                        <w:t xml:space="preserve">        &lt;/lst&gt;</w:t>
                      </w:r>
                    </w:p>
                    <w:p w:rsidR="001C6BB4" w:rsidRPr="001C6BB4" w:rsidRDefault="001C6BB4" w:rsidP="001C6BB4">
                      <w:pPr>
                        <w:jc w:val="left"/>
                        <w:rPr>
                          <w:sz w:val="18"/>
                          <w:szCs w:val="18"/>
                        </w:rPr>
                      </w:pPr>
                      <w:r w:rsidRPr="001C6BB4">
                        <w:rPr>
                          <w:sz w:val="18"/>
                          <w:szCs w:val="18"/>
                        </w:rPr>
                        <w:t xml:space="preserve">      &lt;/fragmentsBuilder&gt;</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&lt;boundaryScanner name="default" </w:t>
                      </w:r>
                    </w:p>
                    <w:p w:rsidR="001C6BB4" w:rsidRPr="001C6BB4" w:rsidRDefault="001C6BB4" w:rsidP="001C6BB4">
                      <w:pPr>
                        <w:jc w:val="left"/>
                        <w:rPr>
                          <w:sz w:val="18"/>
                          <w:szCs w:val="18"/>
                        </w:rPr>
                      </w:pPr>
                      <w:r w:rsidRPr="001C6BB4">
                        <w:rPr>
                          <w:sz w:val="18"/>
                          <w:szCs w:val="18"/>
                        </w:rPr>
                        <w:t xml:space="preserve">                       default="true"</w:t>
                      </w:r>
                    </w:p>
                    <w:p w:rsidR="001C6BB4" w:rsidRPr="001C6BB4" w:rsidRDefault="001C6BB4" w:rsidP="001C6BB4">
                      <w:pPr>
                        <w:jc w:val="left"/>
                        <w:rPr>
                          <w:sz w:val="18"/>
                          <w:szCs w:val="18"/>
                        </w:rPr>
                      </w:pPr>
                      <w:r w:rsidRPr="001C6BB4">
                        <w:rPr>
                          <w:sz w:val="18"/>
                          <w:szCs w:val="18"/>
                        </w:rPr>
                        <w:t xml:space="preserve">                       class="solr.highlight.SimpleBoundaryScanner"&gt;</w:t>
                      </w:r>
                    </w:p>
                    <w:p w:rsidR="001C6BB4" w:rsidRPr="001C6BB4" w:rsidRDefault="001C6BB4" w:rsidP="001C6BB4">
                      <w:pPr>
                        <w:jc w:val="left"/>
                        <w:rPr>
                          <w:sz w:val="18"/>
                          <w:szCs w:val="18"/>
                        </w:rPr>
                      </w:pPr>
                      <w:r w:rsidRPr="001C6BB4">
                        <w:rPr>
                          <w:sz w:val="18"/>
                          <w:szCs w:val="18"/>
                        </w:rPr>
                        <w:t xml:space="preserve">        &lt;lst name="defaults"&gt;</w:t>
                      </w:r>
                    </w:p>
                    <w:p w:rsidR="001C6BB4" w:rsidRPr="001C6BB4" w:rsidRDefault="001C6BB4" w:rsidP="001C6BB4">
                      <w:pPr>
                        <w:jc w:val="left"/>
                        <w:rPr>
                          <w:sz w:val="18"/>
                          <w:szCs w:val="18"/>
                        </w:rPr>
                      </w:pPr>
                      <w:r w:rsidRPr="001C6BB4">
                        <w:rPr>
                          <w:sz w:val="18"/>
                          <w:szCs w:val="18"/>
                        </w:rPr>
                        <w:t xml:space="preserve">          &lt;str name="hl.bs.maxScan"&gt;10&lt;/str&gt;</w:t>
                      </w:r>
                    </w:p>
                    <w:p w:rsidR="001C6BB4" w:rsidRPr="001C6BB4" w:rsidRDefault="001C6BB4" w:rsidP="001C6BB4">
                      <w:pPr>
                        <w:jc w:val="left"/>
                        <w:rPr>
                          <w:sz w:val="18"/>
                          <w:szCs w:val="18"/>
                        </w:rPr>
                      </w:pPr>
                      <w:r w:rsidRPr="001C6BB4">
                        <w:rPr>
                          <w:sz w:val="18"/>
                          <w:szCs w:val="18"/>
                        </w:rPr>
                        <w:t xml:space="preserve">          &lt;str name="hl.bs.chars"&gt;.,!? &amp;#9;&amp;#10;&amp;#13;&lt;/str&gt;</w:t>
                      </w:r>
                    </w:p>
                    <w:p w:rsidR="001C6BB4" w:rsidRPr="001C6BB4" w:rsidRDefault="001C6BB4" w:rsidP="001C6BB4">
                      <w:pPr>
                        <w:jc w:val="left"/>
                        <w:rPr>
                          <w:sz w:val="18"/>
                          <w:szCs w:val="18"/>
                        </w:rPr>
                      </w:pPr>
                      <w:r w:rsidRPr="001C6BB4">
                        <w:rPr>
                          <w:sz w:val="18"/>
                          <w:szCs w:val="18"/>
                        </w:rPr>
                        <w:t xml:space="preserve">        &lt;/lst&gt;</w:t>
                      </w:r>
                    </w:p>
                    <w:p w:rsidR="001C6BB4" w:rsidRPr="001C6BB4" w:rsidRDefault="001C6BB4" w:rsidP="001C6BB4">
                      <w:pPr>
                        <w:jc w:val="left"/>
                        <w:rPr>
                          <w:sz w:val="18"/>
                          <w:szCs w:val="18"/>
                        </w:rPr>
                      </w:pPr>
                      <w:r w:rsidRPr="001C6BB4">
                        <w:rPr>
                          <w:sz w:val="18"/>
                          <w:szCs w:val="18"/>
                        </w:rPr>
                        <w:t xml:space="preserve">      &lt;/boundaryScanner&gt;</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&lt;boundaryScanner name="breakIterator" </w:t>
                      </w:r>
                    </w:p>
                    <w:p w:rsidR="001C6BB4" w:rsidRPr="001C6BB4" w:rsidRDefault="001C6BB4" w:rsidP="001C6BB4">
                      <w:pPr>
                        <w:jc w:val="left"/>
                        <w:rPr>
                          <w:sz w:val="18"/>
                          <w:szCs w:val="18"/>
                        </w:rPr>
                      </w:pPr>
                      <w:r w:rsidRPr="001C6BB4">
                        <w:rPr>
                          <w:sz w:val="18"/>
                          <w:szCs w:val="18"/>
                        </w:rPr>
                        <w:t xml:space="preserve">                       class="solr.highlight.BreakIteratorBoundaryScanner"&gt;</w:t>
                      </w:r>
                    </w:p>
                    <w:p w:rsidR="001C6BB4" w:rsidRPr="001C6BB4" w:rsidRDefault="001C6BB4" w:rsidP="001C6BB4">
                      <w:pPr>
                        <w:jc w:val="left"/>
                        <w:rPr>
                          <w:sz w:val="18"/>
                          <w:szCs w:val="18"/>
                        </w:rPr>
                      </w:pPr>
                      <w:r w:rsidRPr="001C6BB4">
                        <w:rPr>
                          <w:sz w:val="18"/>
                          <w:szCs w:val="18"/>
                        </w:rPr>
                        <w:t xml:space="preserve">        &lt;lst name="defaults"&gt;</w:t>
                      </w:r>
                    </w:p>
                    <w:p w:rsidR="001C6BB4" w:rsidRPr="001C6BB4" w:rsidRDefault="001C6BB4" w:rsidP="001C6BB4">
                      <w:pPr>
                        <w:jc w:val="left"/>
                        <w:rPr>
                          <w:sz w:val="18"/>
                          <w:szCs w:val="18"/>
                        </w:rPr>
                      </w:pPr>
                      <w:r w:rsidRPr="001C6BB4">
                        <w:rPr>
                          <w:sz w:val="18"/>
                          <w:szCs w:val="18"/>
                        </w:rPr>
                        <w:t xml:space="preserve">          &lt;!-- type should be one of CHARACTER, WORD(default), LINE and SENTENCE --&gt;</w:t>
                      </w:r>
                    </w:p>
                    <w:p w:rsidR="001C6BB4" w:rsidRPr="001C6BB4" w:rsidRDefault="001C6BB4" w:rsidP="001C6BB4">
                      <w:pPr>
                        <w:jc w:val="left"/>
                        <w:rPr>
                          <w:sz w:val="18"/>
                          <w:szCs w:val="18"/>
                        </w:rPr>
                      </w:pPr>
                      <w:r w:rsidRPr="001C6BB4">
                        <w:rPr>
                          <w:sz w:val="18"/>
                          <w:szCs w:val="18"/>
                        </w:rPr>
                        <w:t xml:space="preserve">          &lt;str name="hl.bs.type"&gt;WORD&lt;/str&gt;</w:t>
                      </w:r>
                    </w:p>
                    <w:p w:rsidR="001C6BB4" w:rsidRPr="001C6BB4" w:rsidRDefault="001C6BB4" w:rsidP="001C6BB4">
                      <w:pPr>
                        <w:jc w:val="left"/>
                        <w:rPr>
                          <w:sz w:val="18"/>
                          <w:szCs w:val="18"/>
                        </w:rPr>
                      </w:pPr>
                      <w:r w:rsidRPr="001C6BB4">
                        <w:rPr>
                          <w:sz w:val="18"/>
                          <w:szCs w:val="18"/>
                        </w:rPr>
                        <w:t xml:space="preserve">          &lt;!-- language and country are used when constructing Locale object.  --&gt;</w:t>
                      </w:r>
                    </w:p>
                    <w:p w:rsidR="001C6BB4" w:rsidRPr="001C6BB4" w:rsidRDefault="001C6BB4" w:rsidP="001C6BB4">
                      <w:pPr>
                        <w:jc w:val="left"/>
                        <w:rPr>
                          <w:sz w:val="18"/>
                          <w:szCs w:val="18"/>
                        </w:rPr>
                      </w:pPr>
                      <w:r w:rsidRPr="001C6BB4">
                        <w:rPr>
                          <w:sz w:val="18"/>
                          <w:szCs w:val="18"/>
                        </w:rPr>
                        <w:t xml:space="preserve">          &lt;!-- And the Locale object will be used when getting instance of BreakIterator --&gt;</w:t>
                      </w:r>
                    </w:p>
                    <w:p w:rsidR="001C6BB4" w:rsidRPr="001C6BB4" w:rsidRDefault="001C6BB4" w:rsidP="001C6BB4">
                      <w:pPr>
                        <w:jc w:val="left"/>
                        <w:rPr>
                          <w:sz w:val="18"/>
                          <w:szCs w:val="18"/>
                        </w:rPr>
                      </w:pPr>
                      <w:r w:rsidRPr="001C6BB4">
                        <w:rPr>
                          <w:sz w:val="18"/>
                          <w:szCs w:val="18"/>
                        </w:rPr>
                        <w:t xml:space="preserve">          &lt;str name="hl.bs.language"&gt;en&lt;/str&gt;</w:t>
                      </w:r>
                    </w:p>
                    <w:p w:rsidR="001C6BB4" w:rsidRPr="001C6BB4" w:rsidRDefault="001C6BB4" w:rsidP="001C6BB4">
                      <w:pPr>
                        <w:jc w:val="left"/>
                        <w:rPr>
                          <w:sz w:val="18"/>
                          <w:szCs w:val="18"/>
                        </w:rPr>
                      </w:pPr>
                      <w:r w:rsidRPr="001C6BB4">
                        <w:rPr>
                          <w:sz w:val="18"/>
                          <w:szCs w:val="18"/>
                        </w:rPr>
                        <w:t xml:space="preserve">          &lt;str name="hl.bs.country"&gt;US&lt;/str&gt;</w:t>
                      </w:r>
                    </w:p>
                    <w:p w:rsidR="001C6BB4" w:rsidRPr="001C6BB4" w:rsidRDefault="001C6BB4" w:rsidP="001C6BB4">
                      <w:pPr>
                        <w:jc w:val="left"/>
                        <w:rPr>
                          <w:sz w:val="18"/>
                          <w:szCs w:val="18"/>
                        </w:rPr>
                      </w:pPr>
                      <w:r w:rsidRPr="001C6BB4">
                        <w:rPr>
                          <w:sz w:val="18"/>
                          <w:szCs w:val="18"/>
                        </w:rPr>
                        <w:t xml:space="preserve">        &lt;/lst&gt;</w:t>
                      </w:r>
                    </w:p>
                    <w:p w:rsidR="001C6BB4" w:rsidRPr="001C6BB4" w:rsidRDefault="001C6BB4" w:rsidP="001C6BB4">
                      <w:pPr>
                        <w:jc w:val="left"/>
                        <w:rPr>
                          <w:sz w:val="18"/>
                          <w:szCs w:val="18"/>
                        </w:rPr>
                      </w:pPr>
                      <w:r w:rsidRPr="001C6BB4">
                        <w:rPr>
                          <w:sz w:val="18"/>
                          <w:szCs w:val="18"/>
                        </w:rPr>
                        <w:t xml:space="preserve">      &lt;/boundaryScanner&gt;</w:t>
                      </w:r>
                    </w:p>
                    <w:p w:rsidR="001C6BB4" w:rsidRPr="001C6BB4" w:rsidRDefault="001C6BB4" w:rsidP="001C6BB4">
                      <w:pPr>
                        <w:jc w:val="left"/>
                        <w:rPr>
                          <w:sz w:val="18"/>
                          <w:szCs w:val="18"/>
                        </w:rPr>
                      </w:pPr>
                      <w:r w:rsidRPr="001C6BB4">
                        <w:rPr>
                          <w:sz w:val="18"/>
                          <w:szCs w:val="18"/>
                        </w:rPr>
                        <w:t xml:space="preserve">    &lt;/highlighting&gt;</w:t>
                      </w:r>
                    </w:p>
                    <w:p w:rsidR="001C6BB4" w:rsidRPr="001C6BB4" w:rsidRDefault="001C6BB4" w:rsidP="001C6BB4">
                      <w:pPr>
                        <w:jc w:val="left"/>
                        <w:rPr>
                          <w:sz w:val="18"/>
                          <w:szCs w:val="18"/>
                        </w:rPr>
                      </w:pPr>
                      <w:r w:rsidRPr="001C6BB4">
                        <w:rPr>
                          <w:sz w:val="18"/>
                          <w:szCs w:val="18"/>
                        </w:rPr>
                        <w:t xml:space="preserve">  &lt;/searchComponent&gt;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&lt;queryResponseWriter name="json" class="solr.JSONResponseWriter"&gt;</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&lt;str name="content-type"&gt;text/plain; charset=UTF-8&lt;/str&gt;</w:t>
                      </w:r>
                    </w:p>
                    <w:p w:rsidR="001C6BB4" w:rsidRPr="001C6BB4" w:rsidRDefault="001C6BB4" w:rsidP="001C6BB4">
                      <w:pPr>
                        <w:jc w:val="left"/>
                        <w:rPr>
                          <w:sz w:val="18"/>
                          <w:szCs w:val="18"/>
                        </w:rPr>
                      </w:pPr>
                      <w:r w:rsidRPr="001C6BB4">
                        <w:rPr>
                          <w:sz w:val="18"/>
                          <w:szCs w:val="18"/>
                        </w:rPr>
                        <w:t xml:space="preserve">  &lt;/queryResponseWriter&gt;</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&lt;!--</w:t>
                      </w:r>
                    </w:p>
                    <w:p w:rsidR="001C6BB4" w:rsidRPr="001C6BB4" w:rsidRDefault="001C6BB4" w:rsidP="001C6BB4">
                      <w:pPr>
                        <w:jc w:val="left"/>
                        <w:rPr>
                          <w:sz w:val="18"/>
                          <w:szCs w:val="18"/>
                        </w:rPr>
                      </w:pPr>
                      <w:r w:rsidRPr="001C6BB4">
                        <w:rPr>
                          <w:sz w:val="18"/>
                          <w:szCs w:val="18"/>
                        </w:rPr>
                        <w:t xml:space="preserve">     Custom response writers can be declared as needed...</w:t>
                      </w:r>
                    </w:p>
                    <w:p w:rsidR="001C6BB4" w:rsidRPr="001C6BB4" w:rsidRDefault="001C6BB4" w:rsidP="001C6BB4">
                      <w:pPr>
                        <w:jc w:val="left"/>
                        <w:rPr>
                          <w:sz w:val="18"/>
                          <w:szCs w:val="18"/>
                        </w:rPr>
                      </w:pPr>
                      <w:r w:rsidRPr="001C6BB4">
                        <w:rPr>
                          <w:sz w:val="18"/>
                          <w:szCs w:val="18"/>
                        </w:rPr>
                        <w:t xml:space="preserve">    --&gt;</w:t>
                      </w:r>
                    </w:p>
                    <w:p w:rsidR="001C6BB4" w:rsidRPr="001C6BB4" w:rsidRDefault="001C6BB4" w:rsidP="001C6BB4">
                      <w:pPr>
                        <w:jc w:val="left"/>
                        <w:rPr>
                          <w:sz w:val="18"/>
                          <w:szCs w:val="18"/>
                        </w:rPr>
                      </w:pPr>
                      <w:r w:rsidRPr="001C6BB4">
                        <w:rPr>
                          <w:sz w:val="18"/>
                          <w:szCs w:val="18"/>
                        </w:rPr>
                        <w:t xml:space="preserve">    &lt;queryResponseWriter name="velocity" class="solr.VelocityResponseWriter" startup="lazy"/&gt;</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&lt;queryResponseWriter name="xslt" class="solr.XSLTResponseWriter"&gt;</w:t>
                      </w:r>
                    </w:p>
                    <w:p w:rsidR="001C6BB4" w:rsidRPr="001C6BB4" w:rsidRDefault="001C6BB4" w:rsidP="001C6BB4">
                      <w:pPr>
                        <w:jc w:val="left"/>
                        <w:rPr>
                          <w:sz w:val="18"/>
                          <w:szCs w:val="18"/>
                        </w:rPr>
                      </w:pPr>
                      <w:r w:rsidRPr="001C6BB4">
                        <w:rPr>
                          <w:sz w:val="18"/>
                          <w:szCs w:val="18"/>
                        </w:rPr>
                        <w:t xml:space="preserve">    &lt;int name="xsltCacheLifetimeSeconds"&gt;5&lt;/int&gt;</w:t>
                      </w:r>
                    </w:p>
                    <w:p w:rsidR="001C6BB4" w:rsidRPr="001C6BB4" w:rsidRDefault="001C6BB4" w:rsidP="001C6BB4">
                      <w:pPr>
                        <w:jc w:val="left"/>
                        <w:rPr>
                          <w:sz w:val="18"/>
                          <w:szCs w:val="18"/>
                        </w:rPr>
                      </w:pPr>
                      <w:r w:rsidRPr="001C6BB4">
                        <w:rPr>
                          <w:sz w:val="18"/>
                          <w:szCs w:val="18"/>
                        </w:rPr>
                        <w:t xml:space="preserve">  &lt;/queryResponseWriter&gt;</w:t>
                      </w:r>
                    </w:p>
                    <w:p w:rsidR="001C6BB4" w:rsidRPr="001C6BB4" w:rsidRDefault="001C6BB4" w:rsidP="001C6BB4">
                      <w:pPr>
                        <w:jc w:val="left"/>
                        <w:rPr>
                          <w:sz w:val="18"/>
                          <w:szCs w:val="18"/>
                        </w:rPr>
                      </w:pPr>
                    </w:p>
                    <w:p w:rsidR="001C6BB4" w:rsidRPr="001C6BB4" w:rsidRDefault="001C6BB4" w:rsidP="001C6BB4">
                      <w:pPr>
                        <w:jc w:val="left"/>
                        <w:rPr>
                          <w:sz w:val="18"/>
                          <w:szCs w:val="18"/>
                        </w:rPr>
                      </w:pPr>
                      <w:r w:rsidRPr="001C6BB4">
                        <w:rPr>
                          <w:sz w:val="18"/>
                          <w:szCs w:val="18"/>
                        </w:rPr>
                        <w:t xml:space="preserve">   </w:t>
                      </w:r>
                    </w:p>
                    <w:p w:rsidR="001C6BB4" w:rsidRPr="001C6BB4" w:rsidRDefault="001C6BB4" w:rsidP="001C6BB4">
                      <w:pPr>
                        <w:jc w:val="left"/>
                        <w:rPr>
                          <w:sz w:val="18"/>
                          <w:szCs w:val="18"/>
                        </w:rPr>
                      </w:pPr>
                      <w:r w:rsidRPr="001C6BB4">
                        <w:rPr>
                          <w:sz w:val="18"/>
                          <w:szCs w:val="18"/>
                        </w:rPr>
                        <w:t xml:space="preserve">  &lt;admin&gt;</w:t>
                      </w:r>
                    </w:p>
                    <w:p w:rsidR="001C6BB4" w:rsidRPr="001C6BB4" w:rsidRDefault="001C6BB4" w:rsidP="001C6BB4">
                      <w:pPr>
                        <w:jc w:val="left"/>
                        <w:rPr>
                          <w:sz w:val="18"/>
                          <w:szCs w:val="18"/>
                        </w:rPr>
                      </w:pPr>
                      <w:r w:rsidRPr="001C6BB4">
                        <w:rPr>
                          <w:sz w:val="18"/>
                          <w:szCs w:val="18"/>
                        </w:rPr>
                        <w:t xml:space="preserve">    &lt;defaultQuery&gt;*:*&lt;/defaultQuery&gt;</w:t>
                      </w:r>
                    </w:p>
                    <w:p w:rsidR="001C6BB4" w:rsidRPr="001C6BB4" w:rsidRDefault="001C6BB4" w:rsidP="001C6BB4">
                      <w:pPr>
                        <w:jc w:val="left"/>
                        <w:rPr>
                          <w:sz w:val="18"/>
                          <w:szCs w:val="18"/>
                        </w:rPr>
                      </w:pPr>
                      <w:r w:rsidRPr="001C6BB4">
                        <w:rPr>
                          <w:sz w:val="18"/>
                          <w:szCs w:val="18"/>
                        </w:rPr>
                        <w:t xml:space="preserve">  &lt;/admin&gt;</w:t>
                      </w:r>
                    </w:p>
                    <w:p w:rsidR="001C6BB4" w:rsidRPr="001C6BB4" w:rsidRDefault="001C6BB4" w:rsidP="001C6BB4">
                      <w:pPr>
                        <w:jc w:val="left"/>
                        <w:rPr>
                          <w:sz w:val="18"/>
                          <w:szCs w:val="18"/>
                        </w:rPr>
                      </w:pPr>
                    </w:p>
                    <w:p w:rsidR="008F5F07" w:rsidRPr="007337CF" w:rsidRDefault="001C6BB4" w:rsidP="001C6BB4">
                      <w:pPr>
                        <w:jc w:val="left"/>
                        <w:rPr>
                          <w:sz w:val="18"/>
                          <w:szCs w:val="18"/>
                        </w:rPr>
                      </w:pPr>
                      <w:r w:rsidRPr="001C6BB4">
                        <w:rPr>
                          <w:sz w:val="18"/>
                          <w:szCs w:val="18"/>
                        </w:rPr>
                        <w:t>&lt;/config&gt;</w:t>
                      </w:r>
                    </w:p>
                  </w:txbxContent>
                </v:textbox>
                <w10:anchorlock/>
              </v:shape>
            </w:pict>
          </mc:Fallback>
        </mc:AlternateContent>
      </w:r>
    </w:p>
    <w:p w:rsidR="0063781A" w:rsidRDefault="0063781A" w:rsidP="00BA4536">
      <w:pPr>
        <w:pStyle w:val="2"/>
      </w:pPr>
      <w:r>
        <w:rPr>
          <w:rFonts w:hint="eastAsia"/>
        </w:rPr>
        <w:lastRenderedPageBreak/>
        <w:t>参考资料及文献</w:t>
      </w:r>
    </w:p>
    <w:p w:rsidR="000F2356" w:rsidRDefault="00853CD1" w:rsidP="00082068">
      <w:pPr>
        <w:jc w:val="left"/>
        <w:rPr>
          <w:rFonts w:hint="eastAsia"/>
        </w:rPr>
      </w:pPr>
      <w:hyperlink r:id="rId36" w:history="1">
        <w:r w:rsidRPr="00476150">
          <w:rPr>
            <w:rStyle w:val="a3"/>
          </w:rPr>
          <w:t>http://wiki.apache.org/solr/</w:t>
        </w:r>
      </w:hyperlink>
      <w:r>
        <w:rPr>
          <w:rFonts w:hint="eastAsia"/>
        </w:rPr>
        <w:tab/>
      </w:r>
      <w:r w:rsidR="00DC085B">
        <w:rPr>
          <w:rFonts w:hint="eastAsia"/>
        </w:rPr>
        <w:t>所有的配置在这里都有说明</w:t>
      </w:r>
    </w:p>
    <w:p w:rsidR="00853CD1" w:rsidRPr="00E222AC" w:rsidRDefault="00853CD1" w:rsidP="00082068">
      <w:pPr>
        <w:jc w:val="left"/>
      </w:pPr>
      <w:hyperlink r:id="rId37" w:history="1">
        <w:r w:rsidRPr="00476150">
          <w:rPr>
            <w:rStyle w:val="a3"/>
          </w:rPr>
          <w:t>http://doc.carrot2.org/</w:t>
        </w:r>
      </w:hyperlink>
      <w:r>
        <w:rPr>
          <w:rFonts w:hint="eastAsia"/>
        </w:rPr>
        <w:tab/>
      </w:r>
      <w:r>
        <w:rPr>
          <w:rFonts w:hint="eastAsia"/>
        </w:rPr>
        <w:tab/>
      </w:r>
      <w:r>
        <w:rPr>
          <w:rFonts w:hint="eastAsia"/>
        </w:rPr>
        <w:t>聚类相关设置在这里有说明</w:t>
      </w:r>
    </w:p>
    <w:sectPr w:rsidR="00853CD1" w:rsidRPr="00E222AC" w:rsidSect="00C709DF">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6903" w:rsidRDefault="00C06903" w:rsidP="00860C01">
      <w:r>
        <w:separator/>
      </w:r>
    </w:p>
  </w:endnote>
  <w:endnote w:type="continuationSeparator" w:id="0">
    <w:p w:rsidR="00C06903" w:rsidRDefault="00C06903" w:rsidP="00860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Std">
    <w:altName w:val="Times New Roman"/>
    <w:charset w:val="00"/>
    <w:family w:val="auto"/>
    <w:pitch w:val="default"/>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6903" w:rsidRDefault="00C06903" w:rsidP="00860C01">
      <w:r>
        <w:separator/>
      </w:r>
    </w:p>
  </w:footnote>
  <w:footnote w:type="continuationSeparator" w:id="0">
    <w:p w:rsidR="00C06903" w:rsidRDefault="00C06903" w:rsidP="00860C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ind w:left="360" w:hanging="360"/>
      </w:pPr>
      <w:rPr>
        <w:rFonts w:cs="Times New Roman"/>
      </w:rPr>
    </w:lvl>
    <w:lvl w:ilvl="1">
      <w:start w:val="1"/>
      <w:numFmt w:val="decimal"/>
      <w:lvlText w:val="%2)"/>
      <w:lvlJc w:val="left"/>
      <w:pPr>
        <w:ind w:left="1080" w:hanging="360"/>
      </w:pPr>
      <w:rPr>
        <w:rFonts w:cs="Times New Roman"/>
      </w:rPr>
    </w:lvl>
    <w:lvl w:ilvl="2">
      <w:start w:val="1"/>
      <w:numFmt w:val="decimal"/>
      <w:lvlText w:val="%1.%2.%3"/>
      <w:lvlJc w:val="left"/>
      <w:pPr>
        <w:ind w:left="2160" w:hanging="720"/>
      </w:pPr>
      <w:rPr>
        <w:rFonts w:cs="Times New Roman"/>
      </w:rPr>
    </w:lvl>
    <w:lvl w:ilvl="3">
      <w:start w:val="1"/>
      <w:numFmt w:val="decimal"/>
      <w:lvlText w:val="%1.%2.%3.%4"/>
      <w:lvlJc w:val="left"/>
      <w:pPr>
        <w:ind w:left="2880" w:hanging="720"/>
      </w:pPr>
      <w:rPr>
        <w:rFonts w:cs="Times New Roman"/>
      </w:rPr>
    </w:lvl>
    <w:lvl w:ilvl="4">
      <w:start w:val="1"/>
      <w:numFmt w:val="decimal"/>
      <w:lvlText w:val="%1.%2.%3.%4.%5"/>
      <w:lvlJc w:val="left"/>
      <w:pPr>
        <w:ind w:left="3960" w:hanging="1080"/>
      </w:pPr>
      <w:rPr>
        <w:rFonts w:cs="Times New Roman"/>
      </w:rPr>
    </w:lvl>
    <w:lvl w:ilvl="5">
      <w:start w:val="1"/>
      <w:numFmt w:val="decimal"/>
      <w:lvlText w:val="%1.%2.%3.%4.%5.%6"/>
      <w:lvlJc w:val="left"/>
      <w:pPr>
        <w:ind w:left="4680" w:hanging="1080"/>
      </w:pPr>
      <w:rPr>
        <w:rFonts w:cs="Times New Roman"/>
      </w:rPr>
    </w:lvl>
    <w:lvl w:ilvl="6">
      <w:start w:val="1"/>
      <w:numFmt w:val="decimal"/>
      <w:lvlText w:val="%1.%2.%3.%4.%5.%6.%7"/>
      <w:lvlJc w:val="left"/>
      <w:pPr>
        <w:ind w:left="5400" w:hanging="1080"/>
      </w:pPr>
      <w:rPr>
        <w:rFonts w:cs="Times New Roman"/>
      </w:rPr>
    </w:lvl>
    <w:lvl w:ilvl="7">
      <w:start w:val="1"/>
      <w:numFmt w:val="decimal"/>
      <w:lvlText w:val="%1.%2.%3.%4.%5.%6.%7.%8"/>
      <w:lvlJc w:val="left"/>
      <w:pPr>
        <w:ind w:left="6480" w:hanging="1440"/>
      </w:pPr>
      <w:rPr>
        <w:rFonts w:cs="Times New Roman"/>
      </w:rPr>
    </w:lvl>
    <w:lvl w:ilvl="8">
      <w:start w:val="1"/>
      <w:numFmt w:val="decimal"/>
      <w:lvlText w:val="%1.%2.%3.%4.%5.%6.%7.%8.%9"/>
      <w:lvlJc w:val="left"/>
      <w:pPr>
        <w:ind w:left="7200" w:hanging="1440"/>
      </w:pPr>
      <w:rPr>
        <w:rFonts w:cs="Times New Roman"/>
      </w:rPr>
    </w:lvl>
  </w:abstractNum>
  <w:abstractNum w:abstractNumId="1">
    <w:nsid w:val="00000002"/>
    <w:multiLevelType w:val="multilevel"/>
    <w:tmpl w:val="00000002"/>
    <w:lvl w:ilvl="0">
      <w:start w:val="1"/>
      <w:numFmt w:val="decimal"/>
      <w:lvlText w:val="%1)"/>
      <w:lvlJc w:val="left"/>
      <w:pPr>
        <w:ind w:left="114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
    <w:nsid w:val="00000003"/>
    <w:multiLevelType w:val="multilevel"/>
    <w:tmpl w:val="00000003"/>
    <w:lvl w:ilvl="0">
      <w:start w:val="1"/>
      <w:numFmt w:val="decimal"/>
      <w:lvlText w:val="%1)"/>
      <w:lvlJc w:val="left"/>
      <w:pPr>
        <w:ind w:left="1140" w:hanging="420"/>
      </w:pPr>
      <w:rPr>
        <w:rFonts w:cs="Times New Roman"/>
        <w:b w:val="0"/>
        <w:sz w:val="21"/>
        <w:szCs w:val="21"/>
      </w:rPr>
    </w:lvl>
    <w:lvl w:ilvl="1">
      <w:start w:val="1"/>
      <w:numFmt w:val="lowerLetter"/>
      <w:lvlText w:val="%2)"/>
      <w:lvlJc w:val="left"/>
      <w:pPr>
        <w:ind w:left="1560" w:hanging="420"/>
      </w:pPr>
      <w:rPr>
        <w:rFonts w:cs="Times New Roman"/>
      </w:rPr>
    </w:lvl>
    <w:lvl w:ilvl="2">
      <w:start w:val="1"/>
      <w:numFmt w:val="lowerRoman"/>
      <w:lvlText w:val="%3."/>
      <w:lvlJc w:val="right"/>
      <w:pPr>
        <w:ind w:left="1980" w:hanging="420"/>
      </w:pPr>
      <w:rPr>
        <w:rFonts w:cs="Times New Roman"/>
      </w:rPr>
    </w:lvl>
    <w:lvl w:ilvl="3">
      <w:start w:val="1"/>
      <w:numFmt w:val="decimal"/>
      <w:lvlText w:val="%4."/>
      <w:lvlJc w:val="left"/>
      <w:pPr>
        <w:ind w:left="2400" w:hanging="420"/>
      </w:pPr>
      <w:rPr>
        <w:rFonts w:cs="Times New Roman"/>
      </w:rPr>
    </w:lvl>
    <w:lvl w:ilvl="4">
      <w:start w:val="1"/>
      <w:numFmt w:val="lowerLetter"/>
      <w:lvlText w:val="%5)"/>
      <w:lvlJc w:val="left"/>
      <w:pPr>
        <w:ind w:left="2820" w:hanging="420"/>
      </w:pPr>
      <w:rPr>
        <w:rFonts w:cs="Times New Roman"/>
      </w:rPr>
    </w:lvl>
    <w:lvl w:ilvl="5">
      <w:start w:val="1"/>
      <w:numFmt w:val="lowerRoman"/>
      <w:lvlText w:val="%6."/>
      <w:lvlJc w:val="right"/>
      <w:pPr>
        <w:ind w:left="3240" w:hanging="420"/>
      </w:pPr>
      <w:rPr>
        <w:rFonts w:cs="Times New Roman"/>
      </w:rPr>
    </w:lvl>
    <w:lvl w:ilvl="6">
      <w:start w:val="1"/>
      <w:numFmt w:val="decimal"/>
      <w:lvlText w:val="%7."/>
      <w:lvlJc w:val="left"/>
      <w:pPr>
        <w:ind w:left="3660" w:hanging="420"/>
      </w:pPr>
      <w:rPr>
        <w:rFonts w:cs="Times New Roman"/>
      </w:rPr>
    </w:lvl>
    <w:lvl w:ilvl="7">
      <w:start w:val="1"/>
      <w:numFmt w:val="lowerLetter"/>
      <w:lvlText w:val="%8)"/>
      <w:lvlJc w:val="left"/>
      <w:pPr>
        <w:ind w:left="4080" w:hanging="420"/>
      </w:pPr>
      <w:rPr>
        <w:rFonts w:cs="Times New Roman"/>
      </w:rPr>
    </w:lvl>
    <w:lvl w:ilvl="8">
      <w:start w:val="1"/>
      <w:numFmt w:val="lowerRoman"/>
      <w:lvlText w:val="%9."/>
      <w:lvlJc w:val="right"/>
      <w:pPr>
        <w:ind w:left="4500" w:hanging="420"/>
      </w:pPr>
      <w:rPr>
        <w:rFonts w:cs="Times New Roman"/>
      </w:rPr>
    </w:lvl>
  </w:abstractNum>
  <w:abstractNum w:abstractNumId="3">
    <w:nsid w:val="00000005"/>
    <w:multiLevelType w:val="multilevel"/>
    <w:tmpl w:val="00000005"/>
    <w:lvl w:ilvl="0">
      <w:start w:val="1"/>
      <w:numFmt w:val="decimal"/>
      <w:lvlText w:val="%1)"/>
      <w:lvlJc w:val="left"/>
      <w:pPr>
        <w:ind w:left="1140" w:hanging="420"/>
      </w:pPr>
      <w:rPr>
        <w:rFonts w:cs="Times New Roman"/>
        <w:b w:val="0"/>
        <w:sz w:val="21"/>
        <w:szCs w:val="21"/>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4">
    <w:nsid w:val="00000006"/>
    <w:multiLevelType w:val="multilevel"/>
    <w:tmpl w:val="00000006"/>
    <w:lvl w:ilvl="0">
      <w:start w:val="1"/>
      <w:numFmt w:val="decimal"/>
      <w:lvlText w:val="%1)"/>
      <w:lvlJc w:val="left"/>
      <w:pPr>
        <w:ind w:left="1140" w:hanging="420"/>
      </w:pPr>
      <w:rPr>
        <w:rFonts w:cs="Times New Roman"/>
        <w:b w:val="0"/>
        <w:sz w:val="21"/>
        <w:szCs w:val="21"/>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5">
    <w:nsid w:val="00000007"/>
    <w:multiLevelType w:val="multilevel"/>
    <w:tmpl w:val="00000007"/>
    <w:lvl w:ilvl="0">
      <w:start w:val="1"/>
      <w:numFmt w:val="decimal"/>
      <w:lvlText w:val="%1)"/>
      <w:lvlJc w:val="left"/>
      <w:pPr>
        <w:ind w:left="114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6">
    <w:nsid w:val="00000008"/>
    <w:multiLevelType w:val="multilevel"/>
    <w:tmpl w:val="00000008"/>
    <w:lvl w:ilvl="0">
      <w:start w:val="1"/>
      <w:numFmt w:val="decimal"/>
      <w:lvlText w:val="%1)"/>
      <w:lvlJc w:val="left"/>
      <w:pPr>
        <w:ind w:left="114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7">
    <w:nsid w:val="00000009"/>
    <w:multiLevelType w:val="multilevel"/>
    <w:tmpl w:val="00000009"/>
    <w:lvl w:ilvl="0">
      <w:start w:val="1"/>
      <w:numFmt w:val="decimal"/>
      <w:lvlText w:val="%1."/>
      <w:lvlJc w:val="left"/>
      <w:pPr>
        <w:ind w:left="720" w:hanging="360"/>
      </w:pPr>
      <w:rPr>
        <w:rFonts w:cs="Times New Roman"/>
      </w:rPr>
    </w:lvl>
    <w:lvl w:ilvl="1">
      <w:start w:val="1"/>
      <w:numFmt w:val="lowerLetter"/>
      <w:lvlText w:val="%2)"/>
      <w:lvlJc w:val="left"/>
      <w:pPr>
        <w:ind w:left="1200" w:hanging="420"/>
      </w:pPr>
      <w:rPr>
        <w:rFonts w:cs="Times New Roman"/>
      </w:rPr>
    </w:lvl>
    <w:lvl w:ilvl="2">
      <w:start w:val="1"/>
      <w:numFmt w:val="lowerRoman"/>
      <w:lvlText w:val="%3."/>
      <w:lvlJc w:val="right"/>
      <w:pPr>
        <w:ind w:left="1620" w:hanging="420"/>
      </w:pPr>
      <w:rPr>
        <w:rFonts w:cs="Times New Roman"/>
      </w:rPr>
    </w:lvl>
    <w:lvl w:ilvl="3">
      <w:start w:val="1"/>
      <w:numFmt w:val="decimal"/>
      <w:lvlText w:val="%4."/>
      <w:lvlJc w:val="left"/>
      <w:pPr>
        <w:ind w:left="2040" w:hanging="420"/>
      </w:pPr>
      <w:rPr>
        <w:rFonts w:cs="Times New Roman"/>
      </w:rPr>
    </w:lvl>
    <w:lvl w:ilvl="4">
      <w:start w:val="1"/>
      <w:numFmt w:val="lowerLetter"/>
      <w:lvlText w:val="%5)"/>
      <w:lvlJc w:val="left"/>
      <w:pPr>
        <w:ind w:left="2460" w:hanging="420"/>
      </w:pPr>
      <w:rPr>
        <w:rFonts w:cs="Times New Roman"/>
      </w:rPr>
    </w:lvl>
    <w:lvl w:ilvl="5">
      <w:start w:val="1"/>
      <w:numFmt w:val="lowerRoman"/>
      <w:lvlText w:val="%6."/>
      <w:lvlJc w:val="right"/>
      <w:pPr>
        <w:ind w:left="2880" w:hanging="420"/>
      </w:pPr>
      <w:rPr>
        <w:rFonts w:cs="Times New Roman"/>
      </w:rPr>
    </w:lvl>
    <w:lvl w:ilvl="6">
      <w:start w:val="1"/>
      <w:numFmt w:val="decimal"/>
      <w:lvlText w:val="%7."/>
      <w:lvlJc w:val="left"/>
      <w:pPr>
        <w:ind w:left="3300" w:hanging="420"/>
      </w:pPr>
      <w:rPr>
        <w:rFonts w:cs="Times New Roman"/>
      </w:rPr>
    </w:lvl>
    <w:lvl w:ilvl="7">
      <w:start w:val="1"/>
      <w:numFmt w:val="lowerLetter"/>
      <w:lvlText w:val="%8)"/>
      <w:lvlJc w:val="left"/>
      <w:pPr>
        <w:ind w:left="3720" w:hanging="420"/>
      </w:pPr>
      <w:rPr>
        <w:rFonts w:cs="Times New Roman"/>
      </w:rPr>
    </w:lvl>
    <w:lvl w:ilvl="8">
      <w:start w:val="1"/>
      <w:numFmt w:val="lowerRoman"/>
      <w:lvlText w:val="%9."/>
      <w:lvlJc w:val="right"/>
      <w:pPr>
        <w:ind w:left="4140" w:hanging="420"/>
      </w:pPr>
      <w:rPr>
        <w:rFonts w:cs="Times New Roman"/>
      </w:rPr>
    </w:lvl>
  </w:abstractNum>
  <w:abstractNum w:abstractNumId="8">
    <w:nsid w:val="0000000A"/>
    <w:multiLevelType w:val="multilevel"/>
    <w:tmpl w:val="00000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00000015"/>
    <w:multiLevelType w:val="multilevel"/>
    <w:tmpl w:val="00000015"/>
    <w:lvl w:ilvl="0">
      <w:start w:val="1"/>
      <w:numFmt w:val="decimal"/>
      <w:lvlText w:val="%1)"/>
      <w:lvlJc w:val="left"/>
      <w:pPr>
        <w:ind w:left="1140" w:hanging="420"/>
      </w:pPr>
      <w:rPr>
        <w:rFonts w:cs="Times New Roman"/>
      </w:rPr>
    </w:lvl>
    <w:lvl w:ilvl="1">
      <w:start w:val="1"/>
      <w:numFmt w:val="lowerLetter"/>
      <w:lvlText w:val="%2)"/>
      <w:lvlJc w:val="left"/>
      <w:pPr>
        <w:ind w:left="1560" w:hanging="420"/>
      </w:pPr>
      <w:rPr>
        <w:rFonts w:cs="Times New Roman"/>
      </w:rPr>
    </w:lvl>
    <w:lvl w:ilvl="2">
      <w:start w:val="1"/>
      <w:numFmt w:val="lowerRoman"/>
      <w:lvlText w:val="%3."/>
      <w:lvlJc w:val="right"/>
      <w:pPr>
        <w:ind w:left="1980" w:hanging="420"/>
      </w:pPr>
      <w:rPr>
        <w:rFonts w:cs="Times New Roman"/>
      </w:rPr>
    </w:lvl>
    <w:lvl w:ilvl="3">
      <w:start w:val="1"/>
      <w:numFmt w:val="decimal"/>
      <w:lvlText w:val="%4."/>
      <w:lvlJc w:val="left"/>
      <w:pPr>
        <w:ind w:left="2400" w:hanging="420"/>
      </w:pPr>
      <w:rPr>
        <w:rFonts w:cs="Times New Roman"/>
      </w:rPr>
    </w:lvl>
    <w:lvl w:ilvl="4">
      <w:start w:val="1"/>
      <w:numFmt w:val="lowerLetter"/>
      <w:lvlText w:val="%5)"/>
      <w:lvlJc w:val="left"/>
      <w:pPr>
        <w:ind w:left="2820" w:hanging="420"/>
      </w:pPr>
      <w:rPr>
        <w:rFonts w:cs="Times New Roman"/>
      </w:rPr>
    </w:lvl>
    <w:lvl w:ilvl="5">
      <w:start w:val="1"/>
      <w:numFmt w:val="lowerRoman"/>
      <w:lvlText w:val="%6."/>
      <w:lvlJc w:val="right"/>
      <w:pPr>
        <w:ind w:left="3240" w:hanging="420"/>
      </w:pPr>
      <w:rPr>
        <w:rFonts w:cs="Times New Roman"/>
      </w:rPr>
    </w:lvl>
    <w:lvl w:ilvl="6">
      <w:start w:val="1"/>
      <w:numFmt w:val="decimal"/>
      <w:lvlText w:val="%7."/>
      <w:lvlJc w:val="left"/>
      <w:pPr>
        <w:ind w:left="3660" w:hanging="420"/>
      </w:pPr>
      <w:rPr>
        <w:rFonts w:cs="Times New Roman"/>
      </w:rPr>
    </w:lvl>
    <w:lvl w:ilvl="7">
      <w:start w:val="1"/>
      <w:numFmt w:val="lowerLetter"/>
      <w:lvlText w:val="%8)"/>
      <w:lvlJc w:val="left"/>
      <w:pPr>
        <w:ind w:left="4080" w:hanging="420"/>
      </w:pPr>
      <w:rPr>
        <w:rFonts w:cs="Times New Roman"/>
      </w:rPr>
    </w:lvl>
    <w:lvl w:ilvl="8">
      <w:start w:val="1"/>
      <w:numFmt w:val="lowerRoman"/>
      <w:lvlText w:val="%9."/>
      <w:lvlJc w:val="right"/>
      <w:pPr>
        <w:ind w:left="4500" w:hanging="420"/>
      </w:pPr>
      <w:rPr>
        <w:rFonts w:cs="Times New Roman"/>
      </w:rPr>
    </w:lvl>
  </w:abstractNum>
  <w:abstractNum w:abstractNumId="10">
    <w:nsid w:val="00000016"/>
    <w:multiLevelType w:val="multilevel"/>
    <w:tmpl w:val="00000016"/>
    <w:lvl w:ilvl="0">
      <w:start w:val="1"/>
      <w:numFmt w:val="decimal"/>
      <w:lvlText w:val="%1)"/>
      <w:lvlJc w:val="left"/>
      <w:pPr>
        <w:ind w:left="1140" w:hanging="420"/>
      </w:pPr>
      <w:rPr>
        <w:rFonts w:cs="Times New Roman"/>
      </w:rPr>
    </w:lvl>
    <w:lvl w:ilvl="1">
      <w:start w:val="1"/>
      <w:numFmt w:val="lowerLetter"/>
      <w:lvlText w:val="%2)"/>
      <w:lvlJc w:val="left"/>
      <w:pPr>
        <w:ind w:left="1560" w:hanging="420"/>
      </w:pPr>
      <w:rPr>
        <w:rFonts w:cs="Times New Roman"/>
      </w:rPr>
    </w:lvl>
    <w:lvl w:ilvl="2">
      <w:start w:val="1"/>
      <w:numFmt w:val="lowerRoman"/>
      <w:lvlText w:val="%3."/>
      <w:lvlJc w:val="right"/>
      <w:pPr>
        <w:ind w:left="1980" w:hanging="420"/>
      </w:pPr>
      <w:rPr>
        <w:rFonts w:cs="Times New Roman"/>
      </w:rPr>
    </w:lvl>
    <w:lvl w:ilvl="3">
      <w:start w:val="1"/>
      <w:numFmt w:val="decimal"/>
      <w:lvlText w:val="%4."/>
      <w:lvlJc w:val="left"/>
      <w:pPr>
        <w:ind w:left="2400" w:hanging="420"/>
      </w:pPr>
      <w:rPr>
        <w:rFonts w:cs="Times New Roman"/>
      </w:rPr>
    </w:lvl>
    <w:lvl w:ilvl="4">
      <w:start w:val="1"/>
      <w:numFmt w:val="lowerLetter"/>
      <w:lvlText w:val="%5)"/>
      <w:lvlJc w:val="left"/>
      <w:pPr>
        <w:ind w:left="2820" w:hanging="420"/>
      </w:pPr>
      <w:rPr>
        <w:rFonts w:cs="Times New Roman"/>
      </w:rPr>
    </w:lvl>
    <w:lvl w:ilvl="5">
      <w:start w:val="1"/>
      <w:numFmt w:val="lowerRoman"/>
      <w:lvlText w:val="%6."/>
      <w:lvlJc w:val="right"/>
      <w:pPr>
        <w:ind w:left="3240" w:hanging="420"/>
      </w:pPr>
      <w:rPr>
        <w:rFonts w:cs="Times New Roman"/>
      </w:rPr>
    </w:lvl>
    <w:lvl w:ilvl="6">
      <w:start w:val="1"/>
      <w:numFmt w:val="decimal"/>
      <w:lvlText w:val="%7."/>
      <w:lvlJc w:val="left"/>
      <w:pPr>
        <w:ind w:left="3660" w:hanging="420"/>
      </w:pPr>
      <w:rPr>
        <w:rFonts w:cs="Times New Roman"/>
      </w:rPr>
    </w:lvl>
    <w:lvl w:ilvl="7">
      <w:start w:val="1"/>
      <w:numFmt w:val="lowerLetter"/>
      <w:lvlText w:val="%8)"/>
      <w:lvlJc w:val="left"/>
      <w:pPr>
        <w:ind w:left="4080" w:hanging="420"/>
      </w:pPr>
      <w:rPr>
        <w:rFonts w:cs="Times New Roman"/>
      </w:rPr>
    </w:lvl>
    <w:lvl w:ilvl="8">
      <w:start w:val="1"/>
      <w:numFmt w:val="lowerRoman"/>
      <w:lvlText w:val="%9."/>
      <w:lvlJc w:val="right"/>
      <w:pPr>
        <w:ind w:left="4500" w:hanging="420"/>
      </w:pPr>
      <w:rPr>
        <w:rFonts w:cs="Times New Roman"/>
      </w:rPr>
    </w:lvl>
  </w:abstractNum>
  <w:abstractNum w:abstractNumId="11">
    <w:nsid w:val="00000017"/>
    <w:multiLevelType w:val="multilevel"/>
    <w:tmpl w:val="00000017"/>
    <w:lvl w:ilvl="0">
      <w:start w:val="1"/>
      <w:numFmt w:val="decimal"/>
      <w:lvlText w:val="%1."/>
      <w:lvlJc w:val="left"/>
      <w:pPr>
        <w:ind w:left="720" w:hanging="360"/>
      </w:pPr>
      <w:rPr>
        <w:rFonts w:cs="Times New Roman"/>
        <w:b w:val="0"/>
        <w:sz w:val="21"/>
        <w:szCs w:val="21"/>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2">
    <w:nsid w:val="00000018"/>
    <w:multiLevelType w:val="multilevel"/>
    <w:tmpl w:val="00000018"/>
    <w:lvl w:ilvl="0">
      <w:start w:val="1"/>
      <w:numFmt w:val="japaneseCounting"/>
      <w:lvlText w:val="%1."/>
      <w:lvlJc w:val="left"/>
      <w:pPr>
        <w:ind w:left="360" w:hanging="36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3">
    <w:nsid w:val="0000001A"/>
    <w:multiLevelType w:val="multilevel"/>
    <w:tmpl w:val="0000001A"/>
    <w:lvl w:ilvl="0">
      <w:start w:val="1"/>
      <w:numFmt w:val="decimal"/>
      <w:lvlText w:val="%1."/>
      <w:lvlJc w:val="left"/>
      <w:pPr>
        <w:ind w:left="720" w:hanging="36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4">
    <w:nsid w:val="0000001B"/>
    <w:multiLevelType w:val="multilevel"/>
    <w:tmpl w:val="0000001B"/>
    <w:lvl w:ilvl="0">
      <w:start w:val="1"/>
      <w:numFmt w:val="decimal"/>
      <w:lvlText w:val="%1)"/>
      <w:lvlJc w:val="left"/>
      <w:pPr>
        <w:ind w:left="114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5">
    <w:nsid w:val="00724A75"/>
    <w:multiLevelType w:val="multilevel"/>
    <w:tmpl w:val="52448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05106ADB"/>
    <w:multiLevelType w:val="hybridMultilevel"/>
    <w:tmpl w:val="DA42B1E8"/>
    <w:lvl w:ilvl="0" w:tplc="7FE85540">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17">
    <w:nsid w:val="1AAB3761"/>
    <w:multiLevelType w:val="multilevel"/>
    <w:tmpl w:val="89D2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A2473C0"/>
    <w:multiLevelType w:val="multilevel"/>
    <w:tmpl w:val="39F4AFCC"/>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600" w:hanging="108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19">
    <w:nsid w:val="37CC5B03"/>
    <w:multiLevelType w:val="multilevel"/>
    <w:tmpl w:val="B974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137A82"/>
    <w:multiLevelType w:val="multilevel"/>
    <w:tmpl w:val="46B86BB2"/>
    <w:lvl w:ilvl="0">
      <w:start w:val="6"/>
      <w:numFmt w:val="decimal"/>
      <w:lvlText w:val="%1"/>
      <w:lvlJc w:val="left"/>
      <w:pPr>
        <w:ind w:left="435" w:hanging="435"/>
      </w:pPr>
      <w:rPr>
        <w:rFonts w:hint="default"/>
      </w:rPr>
    </w:lvl>
    <w:lvl w:ilvl="1">
      <w:start w:val="6"/>
      <w:numFmt w:val="decimal"/>
      <w:lvlText w:val="%1.%2"/>
      <w:lvlJc w:val="left"/>
      <w:pPr>
        <w:ind w:left="435" w:hanging="43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5DB41332"/>
    <w:multiLevelType w:val="multilevel"/>
    <w:tmpl w:val="10EA4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CF225E"/>
    <w:multiLevelType w:val="hybridMultilevel"/>
    <w:tmpl w:val="3764787A"/>
    <w:lvl w:ilvl="0" w:tplc="9E161DB6">
      <w:start w:val="1"/>
      <w:numFmt w:val="japaneseCounting"/>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3">
    <w:nsid w:val="619D0388"/>
    <w:multiLevelType w:val="multilevel"/>
    <w:tmpl w:val="40403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E64934"/>
    <w:multiLevelType w:val="multilevel"/>
    <w:tmpl w:val="94285D7E"/>
    <w:lvl w:ilvl="0">
      <w:start w:val="1"/>
      <w:numFmt w:val="decimal"/>
      <w:lvlText w:val="%1)"/>
      <w:lvlJc w:val="left"/>
      <w:pPr>
        <w:ind w:left="1140" w:hanging="420"/>
      </w:pPr>
      <w:rPr>
        <w:rFonts w:cs="Times New Roman"/>
      </w:rPr>
    </w:lvl>
    <w:lvl w:ilvl="1">
      <w:start w:val="1"/>
      <w:numFmt w:val="lowerLetter"/>
      <w:lvlText w:val="%2)"/>
      <w:lvlJc w:val="left"/>
      <w:pPr>
        <w:ind w:left="1560" w:hanging="420"/>
      </w:pPr>
      <w:rPr>
        <w:rFonts w:cs="Times New Roman"/>
      </w:rPr>
    </w:lvl>
    <w:lvl w:ilvl="2">
      <w:start w:val="1"/>
      <w:numFmt w:val="lowerRoman"/>
      <w:lvlText w:val="%3."/>
      <w:lvlJc w:val="right"/>
      <w:pPr>
        <w:ind w:left="1980" w:hanging="420"/>
      </w:pPr>
      <w:rPr>
        <w:rFonts w:cs="Times New Roman"/>
      </w:rPr>
    </w:lvl>
    <w:lvl w:ilvl="3">
      <w:start w:val="1"/>
      <w:numFmt w:val="decimal"/>
      <w:lvlText w:val="%4."/>
      <w:lvlJc w:val="left"/>
      <w:pPr>
        <w:ind w:left="2400" w:hanging="420"/>
      </w:pPr>
      <w:rPr>
        <w:rFonts w:cs="Times New Roman"/>
      </w:rPr>
    </w:lvl>
    <w:lvl w:ilvl="4">
      <w:start w:val="1"/>
      <w:numFmt w:val="lowerLetter"/>
      <w:lvlText w:val="%5)"/>
      <w:lvlJc w:val="left"/>
      <w:pPr>
        <w:ind w:left="2820" w:hanging="420"/>
      </w:pPr>
      <w:rPr>
        <w:rFonts w:cs="Times New Roman"/>
      </w:rPr>
    </w:lvl>
    <w:lvl w:ilvl="5">
      <w:start w:val="1"/>
      <w:numFmt w:val="lowerRoman"/>
      <w:lvlText w:val="%6."/>
      <w:lvlJc w:val="right"/>
      <w:pPr>
        <w:ind w:left="3240" w:hanging="420"/>
      </w:pPr>
      <w:rPr>
        <w:rFonts w:cs="Times New Roman"/>
      </w:rPr>
    </w:lvl>
    <w:lvl w:ilvl="6">
      <w:start w:val="1"/>
      <w:numFmt w:val="decimal"/>
      <w:lvlText w:val="%7."/>
      <w:lvlJc w:val="left"/>
      <w:pPr>
        <w:ind w:left="3660" w:hanging="420"/>
      </w:pPr>
      <w:rPr>
        <w:rFonts w:cs="Times New Roman"/>
      </w:rPr>
    </w:lvl>
    <w:lvl w:ilvl="7">
      <w:start w:val="1"/>
      <w:numFmt w:val="lowerLetter"/>
      <w:lvlText w:val="%8)"/>
      <w:lvlJc w:val="left"/>
      <w:pPr>
        <w:ind w:left="4080" w:hanging="420"/>
      </w:pPr>
      <w:rPr>
        <w:rFonts w:cs="Times New Roman"/>
      </w:rPr>
    </w:lvl>
    <w:lvl w:ilvl="8">
      <w:start w:val="1"/>
      <w:numFmt w:val="lowerRoman"/>
      <w:lvlText w:val="%9."/>
      <w:lvlJc w:val="right"/>
      <w:pPr>
        <w:ind w:left="4500" w:hanging="420"/>
      </w:pPr>
      <w:rPr>
        <w:rFonts w:cs="Times New Roman"/>
      </w:rPr>
    </w:lvl>
  </w:abstractNum>
  <w:num w:numId="1">
    <w:abstractNumId w:val="8"/>
  </w:num>
  <w:num w:numId="2">
    <w:abstractNumId w:val="15"/>
  </w:num>
  <w:num w:numId="3">
    <w:abstractNumId w:val="23"/>
  </w:num>
  <w:num w:numId="4">
    <w:abstractNumId w:val="17"/>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num>
  <w:num w:numId="24">
    <w:abstractNumId w:val="19"/>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9DF"/>
    <w:rsid w:val="0000674A"/>
    <w:rsid w:val="0001226B"/>
    <w:rsid w:val="00027AAD"/>
    <w:rsid w:val="000379E8"/>
    <w:rsid w:val="00065F93"/>
    <w:rsid w:val="00071F1C"/>
    <w:rsid w:val="00082068"/>
    <w:rsid w:val="000830BD"/>
    <w:rsid w:val="000A5180"/>
    <w:rsid w:val="000A7D91"/>
    <w:rsid w:val="000B3732"/>
    <w:rsid w:val="000B3A29"/>
    <w:rsid w:val="000D231C"/>
    <w:rsid w:val="000E40D9"/>
    <w:rsid w:val="000F1FF9"/>
    <w:rsid w:val="000F2356"/>
    <w:rsid w:val="000F3016"/>
    <w:rsid w:val="000F54A2"/>
    <w:rsid w:val="00106E71"/>
    <w:rsid w:val="001126FE"/>
    <w:rsid w:val="00115B87"/>
    <w:rsid w:val="00126FE5"/>
    <w:rsid w:val="0014111A"/>
    <w:rsid w:val="00142E9C"/>
    <w:rsid w:val="0014381A"/>
    <w:rsid w:val="001515C0"/>
    <w:rsid w:val="00162863"/>
    <w:rsid w:val="001670EC"/>
    <w:rsid w:val="00167D24"/>
    <w:rsid w:val="001B037F"/>
    <w:rsid w:val="001C3143"/>
    <w:rsid w:val="001C5439"/>
    <w:rsid w:val="001C6BB4"/>
    <w:rsid w:val="001D0034"/>
    <w:rsid w:val="001D125C"/>
    <w:rsid w:val="001D17BB"/>
    <w:rsid w:val="001D5397"/>
    <w:rsid w:val="001E0059"/>
    <w:rsid w:val="0021238D"/>
    <w:rsid w:val="002128CE"/>
    <w:rsid w:val="00220E50"/>
    <w:rsid w:val="002425A7"/>
    <w:rsid w:val="0024278A"/>
    <w:rsid w:val="00255BFB"/>
    <w:rsid w:val="00264A72"/>
    <w:rsid w:val="00277B05"/>
    <w:rsid w:val="002A4874"/>
    <w:rsid w:val="002A713C"/>
    <w:rsid w:val="002B0ECE"/>
    <w:rsid w:val="002C1AAD"/>
    <w:rsid w:val="002C2D3B"/>
    <w:rsid w:val="002C6C2A"/>
    <w:rsid w:val="002E1CCA"/>
    <w:rsid w:val="00306496"/>
    <w:rsid w:val="00334DC8"/>
    <w:rsid w:val="00347096"/>
    <w:rsid w:val="00364F42"/>
    <w:rsid w:val="0036767B"/>
    <w:rsid w:val="003702B3"/>
    <w:rsid w:val="003752FD"/>
    <w:rsid w:val="003A2C35"/>
    <w:rsid w:val="003B4434"/>
    <w:rsid w:val="003B6A18"/>
    <w:rsid w:val="003D09F5"/>
    <w:rsid w:val="003E7449"/>
    <w:rsid w:val="00405E21"/>
    <w:rsid w:val="004211D9"/>
    <w:rsid w:val="00421F0F"/>
    <w:rsid w:val="00445AA5"/>
    <w:rsid w:val="004A2EBA"/>
    <w:rsid w:val="004A7D04"/>
    <w:rsid w:val="004C142E"/>
    <w:rsid w:val="004E2B2E"/>
    <w:rsid w:val="004F11D6"/>
    <w:rsid w:val="00500228"/>
    <w:rsid w:val="0052525C"/>
    <w:rsid w:val="005450AD"/>
    <w:rsid w:val="005578D0"/>
    <w:rsid w:val="00557A73"/>
    <w:rsid w:val="00561A34"/>
    <w:rsid w:val="0056540C"/>
    <w:rsid w:val="00582798"/>
    <w:rsid w:val="00587048"/>
    <w:rsid w:val="00590957"/>
    <w:rsid w:val="005A3160"/>
    <w:rsid w:val="005A6E4D"/>
    <w:rsid w:val="005B330B"/>
    <w:rsid w:val="005C22F7"/>
    <w:rsid w:val="005C32E9"/>
    <w:rsid w:val="005C48C8"/>
    <w:rsid w:val="005D049D"/>
    <w:rsid w:val="005D3FF4"/>
    <w:rsid w:val="005F1099"/>
    <w:rsid w:val="005F4952"/>
    <w:rsid w:val="00603F4C"/>
    <w:rsid w:val="00607F66"/>
    <w:rsid w:val="006176D4"/>
    <w:rsid w:val="00617A8A"/>
    <w:rsid w:val="006200D5"/>
    <w:rsid w:val="00621A19"/>
    <w:rsid w:val="00622175"/>
    <w:rsid w:val="0063256C"/>
    <w:rsid w:val="0063461F"/>
    <w:rsid w:val="0063781A"/>
    <w:rsid w:val="00645986"/>
    <w:rsid w:val="006608E6"/>
    <w:rsid w:val="00671E56"/>
    <w:rsid w:val="0067404E"/>
    <w:rsid w:val="006770B9"/>
    <w:rsid w:val="00684D4B"/>
    <w:rsid w:val="00685B22"/>
    <w:rsid w:val="006877FF"/>
    <w:rsid w:val="00692F80"/>
    <w:rsid w:val="006B3F41"/>
    <w:rsid w:val="006E666D"/>
    <w:rsid w:val="006F7012"/>
    <w:rsid w:val="006F7FF5"/>
    <w:rsid w:val="00717320"/>
    <w:rsid w:val="007220BA"/>
    <w:rsid w:val="007303D4"/>
    <w:rsid w:val="007337CF"/>
    <w:rsid w:val="00736580"/>
    <w:rsid w:val="007371CA"/>
    <w:rsid w:val="00746164"/>
    <w:rsid w:val="00746F48"/>
    <w:rsid w:val="007639DF"/>
    <w:rsid w:val="00771635"/>
    <w:rsid w:val="00777C77"/>
    <w:rsid w:val="0078034E"/>
    <w:rsid w:val="00787D90"/>
    <w:rsid w:val="007A4620"/>
    <w:rsid w:val="007A7BE0"/>
    <w:rsid w:val="007B0A6C"/>
    <w:rsid w:val="007B6BE2"/>
    <w:rsid w:val="007D12B3"/>
    <w:rsid w:val="007D1559"/>
    <w:rsid w:val="007D1A26"/>
    <w:rsid w:val="007D7692"/>
    <w:rsid w:val="007E2B32"/>
    <w:rsid w:val="008122C6"/>
    <w:rsid w:val="008136C8"/>
    <w:rsid w:val="00820AED"/>
    <w:rsid w:val="00831362"/>
    <w:rsid w:val="00853CD1"/>
    <w:rsid w:val="00855EAE"/>
    <w:rsid w:val="00860C01"/>
    <w:rsid w:val="008701C0"/>
    <w:rsid w:val="00874320"/>
    <w:rsid w:val="008768CD"/>
    <w:rsid w:val="008774B6"/>
    <w:rsid w:val="00885C83"/>
    <w:rsid w:val="008906CA"/>
    <w:rsid w:val="00893223"/>
    <w:rsid w:val="008945F7"/>
    <w:rsid w:val="008B1537"/>
    <w:rsid w:val="008B24AE"/>
    <w:rsid w:val="008B3B4B"/>
    <w:rsid w:val="008B5D41"/>
    <w:rsid w:val="008B6347"/>
    <w:rsid w:val="008B652D"/>
    <w:rsid w:val="008B7464"/>
    <w:rsid w:val="008B76D9"/>
    <w:rsid w:val="008D0211"/>
    <w:rsid w:val="008F1DFC"/>
    <w:rsid w:val="008F2531"/>
    <w:rsid w:val="008F4D88"/>
    <w:rsid w:val="008F5F07"/>
    <w:rsid w:val="00901EC9"/>
    <w:rsid w:val="009021C0"/>
    <w:rsid w:val="00907129"/>
    <w:rsid w:val="009108AA"/>
    <w:rsid w:val="00910DE9"/>
    <w:rsid w:val="00916435"/>
    <w:rsid w:val="009250DD"/>
    <w:rsid w:val="00930897"/>
    <w:rsid w:val="00943DDD"/>
    <w:rsid w:val="0094749D"/>
    <w:rsid w:val="00951687"/>
    <w:rsid w:val="00954181"/>
    <w:rsid w:val="0096413A"/>
    <w:rsid w:val="0096418A"/>
    <w:rsid w:val="0096665D"/>
    <w:rsid w:val="00973B22"/>
    <w:rsid w:val="00982EEB"/>
    <w:rsid w:val="009B71F6"/>
    <w:rsid w:val="009B72E4"/>
    <w:rsid w:val="009C0C60"/>
    <w:rsid w:val="009C1860"/>
    <w:rsid w:val="009C4E41"/>
    <w:rsid w:val="009E279E"/>
    <w:rsid w:val="009E6599"/>
    <w:rsid w:val="009E7424"/>
    <w:rsid w:val="009F0D81"/>
    <w:rsid w:val="00A17146"/>
    <w:rsid w:val="00A2454E"/>
    <w:rsid w:val="00A25F38"/>
    <w:rsid w:val="00A27DEC"/>
    <w:rsid w:val="00A470A4"/>
    <w:rsid w:val="00A66FBA"/>
    <w:rsid w:val="00A711FB"/>
    <w:rsid w:val="00A7138F"/>
    <w:rsid w:val="00A86417"/>
    <w:rsid w:val="00A935A9"/>
    <w:rsid w:val="00A96927"/>
    <w:rsid w:val="00AA44A7"/>
    <w:rsid w:val="00AA58BF"/>
    <w:rsid w:val="00AA7D16"/>
    <w:rsid w:val="00AD7283"/>
    <w:rsid w:val="00B14FAB"/>
    <w:rsid w:val="00B20CD3"/>
    <w:rsid w:val="00B309F6"/>
    <w:rsid w:val="00B33FBB"/>
    <w:rsid w:val="00B6401E"/>
    <w:rsid w:val="00B730EC"/>
    <w:rsid w:val="00B82904"/>
    <w:rsid w:val="00B87711"/>
    <w:rsid w:val="00BA4536"/>
    <w:rsid w:val="00BB5FC0"/>
    <w:rsid w:val="00BD5FAB"/>
    <w:rsid w:val="00BE04D7"/>
    <w:rsid w:val="00C06903"/>
    <w:rsid w:val="00C06A4A"/>
    <w:rsid w:val="00C2546E"/>
    <w:rsid w:val="00C25B2F"/>
    <w:rsid w:val="00C26D1E"/>
    <w:rsid w:val="00C34AF4"/>
    <w:rsid w:val="00C4282B"/>
    <w:rsid w:val="00C44265"/>
    <w:rsid w:val="00C47D69"/>
    <w:rsid w:val="00C55172"/>
    <w:rsid w:val="00C56D01"/>
    <w:rsid w:val="00C64EC5"/>
    <w:rsid w:val="00C709DF"/>
    <w:rsid w:val="00C7499B"/>
    <w:rsid w:val="00C87B7F"/>
    <w:rsid w:val="00C93608"/>
    <w:rsid w:val="00CA3D45"/>
    <w:rsid w:val="00CA700C"/>
    <w:rsid w:val="00CB5367"/>
    <w:rsid w:val="00CC17F3"/>
    <w:rsid w:val="00CD2292"/>
    <w:rsid w:val="00CD3F23"/>
    <w:rsid w:val="00CE2CE6"/>
    <w:rsid w:val="00D012A0"/>
    <w:rsid w:val="00D1224B"/>
    <w:rsid w:val="00D154E3"/>
    <w:rsid w:val="00D20FD2"/>
    <w:rsid w:val="00D2183F"/>
    <w:rsid w:val="00D3074C"/>
    <w:rsid w:val="00D36607"/>
    <w:rsid w:val="00D425CE"/>
    <w:rsid w:val="00D62F7C"/>
    <w:rsid w:val="00D75841"/>
    <w:rsid w:val="00D81915"/>
    <w:rsid w:val="00D91850"/>
    <w:rsid w:val="00DA1D9B"/>
    <w:rsid w:val="00DA1ED3"/>
    <w:rsid w:val="00DA49E4"/>
    <w:rsid w:val="00DA5F7B"/>
    <w:rsid w:val="00DB2FD4"/>
    <w:rsid w:val="00DC085B"/>
    <w:rsid w:val="00DD3C9B"/>
    <w:rsid w:val="00DE1BD2"/>
    <w:rsid w:val="00DE64BE"/>
    <w:rsid w:val="00DF16B1"/>
    <w:rsid w:val="00E071F6"/>
    <w:rsid w:val="00E16A01"/>
    <w:rsid w:val="00E222AC"/>
    <w:rsid w:val="00E23D93"/>
    <w:rsid w:val="00E37A6E"/>
    <w:rsid w:val="00E43DFD"/>
    <w:rsid w:val="00E4578F"/>
    <w:rsid w:val="00E53B08"/>
    <w:rsid w:val="00E64511"/>
    <w:rsid w:val="00E707B5"/>
    <w:rsid w:val="00E71F07"/>
    <w:rsid w:val="00E80076"/>
    <w:rsid w:val="00E85476"/>
    <w:rsid w:val="00E866C2"/>
    <w:rsid w:val="00E87962"/>
    <w:rsid w:val="00E95FD1"/>
    <w:rsid w:val="00E97844"/>
    <w:rsid w:val="00EA1130"/>
    <w:rsid w:val="00EA355A"/>
    <w:rsid w:val="00EC445A"/>
    <w:rsid w:val="00EE24E2"/>
    <w:rsid w:val="00EF482C"/>
    <w:rsid w:val="00EF49DB"/>
    <w:rsid w:val="00EF6D02"/>
    <w:rsid w:val="00F02272"/>
    <w:rsid w:val="00F03053"/>
    <w:rsid w:val="00F0582F"/>
    <w:rsid w:val="00F420C9"/>
    <w:rsid w:val="00F476E7"/>
    <w:rsid w:val="00F50B65"/>
    <w:rsid w:val="00F57A1A"/>
    <w:rsid w:val="00F67B95"/>
    <w:rsid w:val="00F81022"/>
    <w:rsid w:val="00F83CC8"/>
    <w:rsid w:val="00F87A04"/>
    <w:rsid w:val="00FA6948"/>
    <w:rsid w:val="00FB58C3"/>
    <w:rsid w:val="00FC7673"/>
    <w:rsid w:val="00FD0F84"/>
    <w:rsid w:val="00FD4326"/>
    <w:rsid w:val="00FD4E09"/>
    <w:rsid w:val="00FE55AD"/>
    <w:rsid w:val="00FF4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09DF"/>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3D09F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D09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D09F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702B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nhideWhenUsed/>
    <w:rsid w:val="003D09F5"/>
    <w:rPr>
      <w:color w:val="0000FF"/>
      <w:u w:val="single"/>
    </w:rPr>
  </w:style>
  <w:style w:type="paragraph" w:customStyle="1" w:styleId="10">
    <w:name w:val="普通(网站)1"/>
    <w:basedOn w:val="a"/>
    <w:rsid w:val="003D09F5"/>
    <w:pPr>
      <w:widowControl/>
      <w:spacing w:before="100" w:beforeAutospacing="1" w:after="100" w:afterAutospacing="1"/>
      <w:jc w:val="left"/>
    </w:pPr>
    <w:rPr>
      <w:rFonts w:ascii="宋体" w:hAnsi="宋体" w:cs="宋体"/>
      <w:kern w:val="0"/>
      <w:sz w:val="24"/>
    </w:rPr>
  </w:style>
  <w:style w:type="character" w:customStyle="1" w:styleId="1Char">
    <w:name w:val="标题 1 Char"/>
    <w:basedOn w:val="a0"/>
    <w:link w:val="1"/>
    <w:uiPriority w:val="9"/>
    <w:rsid w:val="003D09F5"/>
    <w:rPr>
      <w:rFonts w:ascii="Times New Roman" w:eastAsia="宋体" w:hAnsi="Times New Roman" w:cs="Times New Roman"/>
      <w:b/>
      <w:bCs/>
      <w:kern w:val="44"/>
      <w:sz w:val="44"/>
      <w:szCs w:val="44"/>
    </w:rPr>
  </w:style>
  <w:style w:type="paragraph" w:styleId="a4">
    <w:name w:val="Title"/>
    <w:basedOn w:val="a"/>
    <w:next w:val="a"/>
    <w:link w:val="Char"/>
    <w:uiPriority w:val="10"/>
    <w:qFormat/>
    <w:rsid w:val="003D09F5"/>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4"/>
    <w:uiPriority w:val="10"/>
    <w:rsid w:val="003D09F5"/>
    <w:rPr>
      <w:rFonts w:asciiTheme="majorHAnsi" w:eastAsia="宋体" w:hAnsiTheme="majorHAnsi" w:cstheme="majorBidi"/>
      <w:b/>
      <w:bCs/>
      <w:sz w:val="32"/>
      <w:szCs w:val="32"/>
    </w:rPr>
  </w:style>
  <w:style w:type="character" w:customStyle="1" w:styleId="2Char">
    <w:name w:val="标题 2 Char"/>
    <w:basedOn w:val="a0"/>
    <w:link w:val="2"/>
    <w:uiPriority w:val="9"/>
    <w:rsid w:val="003D09F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D09F5"/>
    <w:rPr>
      <w:rFonts w:ascii="Times New Roman" w:eastAsia="宋体" w:hAnsi="Times New Roman" w:cs="Times New Roman"/>
      <w:b/>
      <w:bCs/>
      <w:sz w:val="32"/>
      <w:szCs w:val="32"/>
    </w:rPr>
  </w:style>
  <w:style w:type="paragraph" w:styleId="a5">
    <w:name w:val="Balloon Text"/>
    <w:basedOn w:val="a"/>
    <w:link w:val="Char0"/>
    <w:uiPriority w:val="99"/>
    <w:semiHidden/>
    <w:unhideWhenUsed/>
    <w:rsid w:val="00645986"/>
    <w:rPr>
      <w:sz w:val="18"/>
      <w:szCs w:val="18"/>
    </w:rPr>
  </w:style>
  <w:style w:type="character" w:customStyle="1" w:styleId="Char0">
    <w:name w:val="批注框文本 Char"/>
    <w:basedOn w:val="a0"/>
    <w:link w:val="a5"/>
    <w:uiPriority w:val="99"/>
    <w:semiHidden/>
    <w:rsid w:val="00645986"/>
    <w:rPr>
      <w:rFonts w:ascii="Times New Roman" w:eastAsia="宋体" w:hAnsi="Times New Roman" w:cs="Times New Roman"/>
      <w:sz w:val="18"/>
      <w:szCs w:val="18"/>
    </w:rPr>
  </w:style>
  <w:style w:type="paragraph" w:styleId="a6">
    <w:name w:val="Normal (Web)"/>
    <w:basedOn w:val="a"/>
    <w:uiPriority w:val="99"/>
    <w:unhideWhenUsed/>
    <w:rsid w:val="00E80076"/>
    <w:pPr>
      <w:widowControl/>
      <w:spacing w:before="100" w:beforeAutospacing="1" w:after="100" w:afterAutospacing="1"/>
      <w:jc w:val="left"/>
    </w:pPr>
    <w:rPr>
      <w:rFonts w:ascii="宋体" w:hAnsi="宋体" w:cs="宋体"/>
      <w:kern w:val="0"/>
      <w:sz w:val="24"/>
    </w:rPr>
  </w:style>
  <w:style w:type="character" w:styleId="a7">
    <w:name w:val="Strong"/>
    <w:basedOn w:val="a0"/>
    <w:uiPriority w:val="22"/>
    <w:qFormat/>
    <w:rsid w:val="009E279E"/>
    <w:rPr>
      <w:b/>
      <w:bCs/>
    </w:rPr>
  </w:style>
  <w:style w:type="character" w:customStyle="1" w:styleId="4Char">
    <w:name w:val="标题 4 Char"/>
    <w:basedOn w:val="a0"/>
    <w:link w:val="4"/>
    <w:uiPriority w:val="9"/>
    <w:rsid w:val="003702B3"/>
    <w:rPr>
      <w:rFonts w:asciiTheme="majorHAnsi" w:eastAsiaTheme="majorEastAsia" w:hAnsiTheme="majorHAnsi" w:cstheme="majorBidi"/>
      <w:b/>
      <w:bCs/>
      <w:sz w:val="28"/>
      <w:szCs w:val="28"/>
    </w:rPr>
  </w:style>
  <w:style w:type="character" w:customStyle="1" w:styleId="shorttext">
    <w:name w:val="short_text"/>
    <w:basedOn w:val="a0"/>
    <w:rsid w:val="00C64EC5"/>
  </w:style>
  <w:style w:type="paragraph" w:styleId="a8">
    <w:name w:val="header"/>
    <w:basedOn w:val="a"/>
    <w:link w:val="Char1"/>
    <w:uiPriority w:val="99"/>
    <w:unhideWhenUsed/>
    <w:rsid w:val="00860C0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860C01"/>
    <w:rPr>
      <w:rFonts w:ascii="Times New Roman" w:eastAsia="宋体" w:hAnsi="Times New Roman" w:cs="Times New Roman"/>
      <w:sz w:val="18"/>
      <w:szCs w:val="18"/>
    </w:rPr>
  </w:style>
  <w:style w:type="paragraph" w:styleId="a9">
    <w:name w:val="footer"/>
    <w:basedOn w:val="a"/>
    <w:link w:val="Char2"/>
    <w:uiPriority w:val="99"/>
    <w:unhideWhenUsed/>
    <w:rsid w:val="00860C01"/>
    <w:pPr>
      <w:tabs>
        <w:tab w:val="center" w:pos="4153"/>
        <w:tab w:val="right" w:pos="8306"/>
      </w:tabs>
      <w:snapToGrid w:val="0"/>
      <w:jc w:val="left"/>
    </w:pPr>
    <w:rPr>
      <w:sz w:val="18"/>
      <w:szCs w:val="18"/>
    </w:rPr>
  </w:style>
  <w:style w:type="character" w:customStyle="1" w:styleId="Char2">
    <w:name w:val="页脚 Char"/>
    <w:basedOn w:val="a0"/>
    <w:link w:val="a9"/>
    <w:uiPriority w:val="99"/>
    <w:rsid w:val="00860C01"/>
    <w:rPr>
      <w:rFonts w:ascii="Times New Roman" w:eastAsia="宋体" w:hAnsi="Times New Roman" w:cs="Times New Roman"/>
      <w:sz w:val="18"/>
      <w:szCs w:val="18"/>
    </w:rPr>
  </w:style>
  <w:style w:type="paragraph" w:styleId="aa">
    <w:name w:val="Body Text"/>
    <w:basedOn w:val="a"/>
    <w:link w:val="Char3"/>
    <w:unhideWhenUsed/>
    <w:rsid w:val="002128CE"/>
    <w:pPr>
      <w:spacing w:before="120" w:after="120" w:line="360" w:lineRule="auto"/>
      <w:ind w:left="2517"/>
      <w:jc w:val="left"/>
    </w:pPr>
    <w:rPr>
      <w:kern w:val="0"/>
      <w:sz w:val="24"/>
    </w:rPr>
  </w:style>
  <w:style w:type="character" w:customStyle="1" w:styleId="Char3">
    <w:name w:val="正文文本 Char"/>
    <w:basedOn w:val="a0"/>
    <w:link w:val="aa"/>
    <w:rsid w:val="002128CE"/>
    <w:rPr>
      <w:rFonts w:ascii="Times New Roman" w:eastAsia="宋体" w:hAnsi="Times New Roman" w:cs="Times New Roman"/>
      <w:kern w:val="0"/>
      <w:sz w:val="24"/>
      <w:szCs w:val="24"/>
    </w:rPr>
  </w:style>
  <w:style w:type="paragraph" w:customStyle="1" w:styleId="11">
    <w:name w:val="列出段落1"/>
    <w:basedOn w:val="a"/>
    <w:rsid w:val="00142E9C"/>
    <w:pPr>
      <w:ind w:firstLineChars="200" w:firstLine="420"/>
    </w:pPr>
    <w:rPr>
      <w:rFonts w:ascii="Calibri" w:hAnsi="Calibri"/>
      <w:szCs w:val="22"/>
    </w:rPr>
  </w:style>
  <w:style w:type="character" w:customStyle="1" w:styleId="HTML1">
    <w:name w:val="HTML 打字机1"/>
    <w:rsid w:val="00142E9C"/>
    <w:rPr>
      <w:rFonts w:ascii="宋体" w:eastAsia="宋体" w:hAnsi="宋体" w:cs="宋体" w:hint="eastAsia"/>
      <w:sz w:val="24"/>
      <w:szCs w:val="24"/>
    </w:rPr>
  </w:style>
  <w:style w:type="character" w:styleId="HTML">
    <w:name w:val="HTML Code"/>
    <w:basedOn w:val="a0"/>
    <w:uiPriority w:val="99"/>
    <w:semiHidden/>
    <w:unhideWhenUsed/>
    <w:rsid w:val="00A96927"/>
    <w:rPr>
      <w:rFonts w:ascii="宋体" w:eastAsia="宋体" w:hAnsi="宋体" w:cs="宋体"/>
      <w:sz w:val="24"/>
      <w:szCs w:val="24"/>
    </w:rPr>
  </w:style>
  <w:style w:type="paragraph" w:styleId="HTML0">
    <w:name w:val="HTML Preformatted"/>
    <w:basedOn w:val="a"/>
    <w:link w:val="HTMLChar"/>
    <w:uiPriority w:val="99"/>
    <w:unhideWhenUsed/>
    <w:rsid w:val="00A969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color w:val="333333"/>
      <w:kern w:val="0"/>
      <w:sz w:val="24"/>
    </w:rPr>
  </w:style>
  <w:style w:type="character" w:customStyle="1" w:styleId="HTMLChar">
    <w:name w:val="HTML 预设格式 Char"/>
    <w:basedOn w:val="a0"/>
    <w:link w:val="HTML0"/>
    <w:uiPriority w:val="99"/>
    <w:rsid w:val="00A96927"/>
    <w:rPr>
      <w:rFonts w:ascii="宋体" w:eastAsia="宋体" w:hAnsi="宋体" w:cs="宋体"/>
      <w:color w:val="333333"/>
      <w:kern w:val="0"/>
      <w:sz w:val="24"/>
      <w:szCs w:val="24"/>
    </w:rPr>
  </w:style>
  <w:style w:type="character" w:customStyle="1" w:styleId="pi2">
    <w:name w:val="pi2"/>
    <w:basedOn w:val="a0"/>
    <w:rsid w:val="00A96927"/>
  </w:style>
  <w:style w:type="character" w:customStyle="1" w:styleId="tag2">
    <w:name w:val="tag2"/>
    <w:basedOn w:val="a0"/>
    <w:rsid w:val="00A96927"/>
  </w:style>
  <w:style w:type="character" w:customStyle="1" w:styleId="title6">
    <w:name w:val="title6"/>
    <w:basedOn w:val="a0"/>
    <w:rsid w:val="00A96927"/>
  </w:style>
  <w:style w:type="character" w:customStyle="1" w:styleId="attribute2">
    <w:name w:val="attribute2"/>
    <w:basedOn w:val="a0"/>
    <w:rsid w:val="00A96927"/>
  </w:style>
  <w:style w:type="character" w:customStyle="1" w:styleId="value2">
    <w:name w:val="value2"/>
    <w:basedOn w:val="a0"/>
    <w:rsid w:val="00A96927"/>
  </w:style>
  <w:style w:type="character" w:customStyle="1" w:styleId="block">
    <w:name w:val="block"/>
    <w:basedOn w:val="a0"/>
    <w:rsid w:val="009C0C60"/>
  </w:style>
  <w:style w:type="paragraph" w:styleId="ab">
    <w:name w:val="List Paragraph"/>
    <w:basedOn w:val="a"/>
    <w:uiPriority w:val="34"/>
    <w:qFormat/>
    <w:rsid w:val="00831362"/>
    <w:pPr>
      <w:ind w:firstLineChars="200" w:firstLine="420"/>
    </w:pPr>
    <w:rPr>
      <w:rFonts w:asciiTheme="minorHAnsi" w:eastAsiaTheme="minorEastAsia" w:hAnsiTheme="minorHAnsi" w:cstheme="minorBidi"/>
      <w:szCs w:val="22"/>
    </w:rPr>
  </w:style>
  <w:style w:type="character" w:styleId="ac">
    <w:name w:val="annotation reference"/>
    <w:basedOn w:val="a0"/>
    <w:uiPriority w:val="99"/>
    <w:semiHidden/>
    <w:unhideWhenUsed/>
    <w:rsid w:val="008B24AE"/>
    <w:rPr>
      <w:sz w:val="21"/>
      <w:szCs w:val="21"/>
    </w:rPr>
  </w:style>
  <w:style w:type="paragraph" w:styleId="ad">
    <w:name w:val="annotation text"/>
    <w:basedOn w:val="a"/>
    <w:link w:val="Char4"/>
    <w:uiPriority w:val="99"/>
    <w:semiHidden/>
    <w:unhideWhenUsed/>
    <w:rsid w:val="008B24AE"/>
    <w:pPr>
      <w:jc w:val="left"/>
    </w:pPr>
  </w:style>
  <w:style w:type="character" w:customStyle="1" w:styleId="Char4">
    <w:name w:val="批注文字 Char"/>
    <w:basedOn w:val="a0"/>
    <w:link w:val="ad"/>
    <w:uiPriority w:val="99"/>
    <w:semiHidden/>
    <w:rsid w:val="008B24AE"/>
    <w:rPr>
      <w:rFonts w:ascii="Times New Roman" w:eastAsia="宋体" w:hAnsi="Times New Roman" w:cs="Times New Roman"/>
      <w:szCs w:val="24"/>
    </w:rPr>
  </w:style>
  <w:style w:type="paragraph" w:styleId="ae">
    <w:name w:val="annotation subject"/>
    <w:basedOn w:val="ad"/>
    <w:next w:val="ad"/>
    <w:link w:val="Char5"/>
    <w:uiPriority w:val="99"/>
    <w:semiHidden/>
    <w:unhideWhenUsed/>
    <w:rsid w:val="008B24AE"/>
    <w:rPr>
      <w:b/>
      <w:bCs/>
    </w:rPr>
  </w:style>
  <w:style w:type="character" w:customStyle="1" w:styleId="Char5">
    <w:name w:val="批注主题 Char"/>
    <w:basedOn w:val="Char4"/>
    <w:link w:val="ae"/>
    <w:uiPriority w:val="99"/>
    <w:semiHidden/>
    <w:rsid w:val="008B24AE"/>
    <w:rPr>
      <w:rFonts w:ascii="Times New Roman" w:eastAsia="宋体" w:hAnsi="Times New Roman" w:cs="Times New Roman"/>
      <w:b/>
      <w:bCs/>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09DF"/>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3D09F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D09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D09F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702B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nhideWhenUsed/>
    <w:rsid w:val="003D09F5"/>
    <w:rPr>
      <w:color w:val="0000FF"/>
      <w:u w:val="single"/>
    </w:rPr>
  </w:style>
  <w:style w:type="paragraph" w:customStyle="1" w:styleId="10">
    <w:name w:val="普通(网站)1"/>
    <w:basedOn w:val="a"/>
    <w:rsid w:val="003D09F5"/>
    <w:pPr>
      <w:widowControl/>
      <w:spacing w:before="100" w:beforeAutospacing="1" w:after="100" w:afterAutospacing="1"/>
      <w:jc w:val="left"/>
    </w:pPr>
    <w:rPr>
      <w:rFonts w:ascii="宋体" w:hAnsi="宋体" w:cs="宋体"/>
      <w:kern w:val="0"/>
      <w:sz w:val="24"/>
    </w:rPr>
  </w:style>
  <w:style w:type="character" w:customStyle="1" w:styleId="1Char">
    <w:name w:val="标题 1 Char"/>
    <w:basedOn w:val="a0"/>
    <w:link w:val="1"/>
    <w:uiPriority w:val="9"/>
    <w:rsid w:val="003D09F5"/>
    <w:rPr>
      <w:rFonts w:ascii="Times New Roman" w:eastAsia="宋体" w:hAnsi="Times New Roman" w:cs="Times New Roman"/>
      <w:b/>
      <w:bCs/>
      <w:kern w:val="44"/>
      <w:sz w:val="44"/>
      <w:szCs w:val="44"/>
    </w:rPr>
  </w:style>
  <w:style w:type="paragraph" w:styleId="a4">
    <w:name w:val="Title"/>
    <w:basedOn w:val="a"/>
    <w:next w:val="a"/>
    <w:link w:val="Char"/>
    <w:uiPriority w:val="10"/>
    <w:qFormat/>
    <w:rsid w:val="003D09F5"/>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4"/>
    <w:uiPriority w:val="10"/>
    <w:rsid w:val="003D09F5"/>
    <w:rPr>
      <w:rFonts w:asciiTheme="majorHAnsi" w:eastAsia="宋体" w:hAnsiTheme="majorHAnsi" w:cstheme="majorBidi"/>
      <w:b/>
      <w:bCs/>
      <w:sz w:val="32"/>
      <w:szCs w:val="32"/>
    </w:rPr>
  </w:style>
  <w:style w:type="character" w:customStyle="1" w:styleId="2Char">
    <w:name w:val="标题 2 Char"/>
    <w:basedOn w:val="a0"/>
    <w:link w:val="2"/>
    <w:uiPriority w:val="9"/>
    <w:rsid w:val="003D09F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D09F5"/>
    <w:rPr>
      <w:rFonts w:ascii="Times New Roman" w:eastAsia="宋体" w:hAnsi="Times New Roman" w:cs="Times New Roman"/>
      <w:b/>
      <w:bCs/>
      <w:sz w:val="32"/>
      <w:szCs w:val="32"/>
    </w:rPr>
  </w:style>
  <w:style w:type="paragraph" w:styleId="a5">
    <w:name w:val="Balloon Text"/>
    <w:basedOn w:val="a"/>
    <w:link w:val="Char0"/>
    <w:uiPriority w:val="99"/>
    <w:semiHidden/>
    <w:unhideWhenUsed/>
    <w:rsid w:val="00645986"/>
    <w:rPr>
      <w:sz w:val="18"/>
      <w:szCs w:val="18"/>
    </w:rPr>
  </w:style>
  <w:style w:type="character" w:customStyle="1" w:styleId="Char0">
    <w:name w:val="批注框文本 Char"/>
    <w:basedOn w:val="a0"/>
    <w:link w:val="a5"/>
    <w:uiPriority w:val="99"/>
    <w:semiHidden/>
    <w:rsid w:val="00645986"/>
    <w:rPr>
      <w:rFonts w:ascii="Times New Roman" w:eastAsia="宋体" w:hAnsi="Times New Roman" w:cs="Times New Roman"/>
      <w:sz w:val="18"/>
      <w:szCs w:val="18"/>
    </w:rPr>
  </w:style>
  <w:style w:type="paragraph" w:styleId="a6">
    <w:name w:val="Normal (Web)"/>
    <w:basedOn w:val="a"/>
    <w:uiPriority w:val="99"/>
    <w:unhideWhenUsed/>
    <w:rsid w:val="00E80076"/>
    <w:pPr>
      <w:widowControl/>
      <w:spacing w:before="100" w:beforeAutospacing="1" w:after="100" w:afterAutospacing="1"/>
      <w:jc w:val="left"/>
    </w:pPr>
    <w:rPr>
      <w:rFonts w:ascii="宋体" w:hAnsi="宋体" w:cs="宋体"/>
      <w:kern w:val="0"/>
      <w:sz w:val="24"/>
    </w:rPr>
  </w:style>
  <w:style w:type="character" w:styleId="a7">
    <w:name w:val="Strong"/>
    <w:basedOn w:val="a0"/>
    <w:uiPriority w:val="22"/>
    <w:qFormat/>
    <w:rsid w:val="009E279E"/>
    <w:rPr>
      <w:b/>
      <w:bCs/>
    </w:rPr>
  </w:style>
  <w:style w:type="character" w:customStyle="1" w:styleId="4Char">
    <w:name w:val="标题 4 Char"/>
    <w:basedOn w:val="a0"/>
    <w:link w:val="4"/>
    <w:uiPriority w:val="9"/>
    <w:rsid w:val="003702B3"/>
    <w:rPr>
      <w:rFonts w:asciiTheme="majorHAnsi" w:eastAsiaTheme="majorEastAsia" w:hAnsiTheme="majorHAnsi" w:cstheme="majorBidi"/>
      <w:b/>
      <w:bCs/>
      <w:sz w:val="28"/>
      <w:szCs w:val="28"/>
    </w:rPr>
  </w:style>
  <w:style w:type="character" w:customStyle="1" w:styleId="shorttext">
    <w:name w:val="short_text"/>
    <w:basedOn w:val="a0"/>
    <w:rsid w:val="00C64EC5"/>
  </w:style>
  <w:style w:type="paragraph" w:styleId="a8">
    <w:name w:val="header"/>
    <w:basedOn w:val="a"/>
    <w:link w:val="Char1"/>
    <w:uiPriority w:val="99"/>
    <w:unhideWhenUsed/>
    <w:rsid w:val="00860C0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860C01"/>
    <w:rPr>
      <w:rFonts w:ascii="Times New Roman" w:eastAsia="宋体" w:hAnsi="Times New Roman" w:cs="Times New Roman"/>
      <w:sz w:val="18"/>
      <w:szCs w:val="18"/>
    </w:rPr>
  </w:style>
  <w:style w:type="paragraph" w:styleId="a9">
    <w:name w:val="footer"/>
    <w:basedOn w:val="a"/>
    <w:link w:val="Char2"/>
    <w:uiPriority w:val="99"/>
    <w:unhideWhenUsed/>
    <w:rsid w:val="00860C01"/>
    <w:pPr>
      <w:tabs>
        <w:tab w:val="center" w:pos="4153"/>
        <w:tab w:val="right" w:pos="8306"/>
      </w:tabs>
      <w:snapToGrid w:val="0"/>
      <w:jc w:val="left"/>
    </w:pPr>
    <w:rPr>
      <w:sz w:val="18"/>
      <w:szCs w:val="18"/>
    </w:rPr>
  </w:style>
  <w:style w:type="character" w:customStyle="1" w:styleId="Char2">
    <w:name w:val="页脚 Char"/>
    <w:basedOn w:val="a0"/>
    <w:link w:val="a9"/>
    <w:uiPriority w:val="99"/>
    <w:rsid w:val="00860C01"/>
    <w:rPr>
      <w:rFonts w:ascii="Times New Roman" w:eastAsia="宋体" w:hAnsi="Times New Roman" w:cs="Times New Roman"/>
      <w:sz w:val="18"/>
      <w:szCs w:val="18"/>
    </w:rPr>
  </w:style>
  <w:style w:type="paragraph" w:styleId="aa">
    <w:name w:val="Body Text"/>
    <w:basedOn w:val="a"/>
    <w:link w:val="Char3"/>
    <w:unhideWhenUsed/>
    <w:rsid w:val="002128CE"/>
    <w:pPr>
      <w:spacing w:before="120" w:after="120" w:line="360" w:lineRule="auto"/>
      <w:ind w:left="2517"/>
      <w:jc w:val="left"/>
    </w:pPr>
    <w:rPr>
      <w:kern w:val="0"/>
      <w:sz w:val="24"/>
    </w:rPr>
  </w:style>
  <w:style w:type="character" w:customStyle="1" w:styleId="Char3">
    <w:name w:val="正文文本 Char"/>
    <w:basedOn w:val="a0"/>
    <w:link w:val="aa"/>
    <w:rsid w:val="002128CE"/>
    <w:rPr>
      <w:rFonts w:ascii="Times New Roman" w:eastAsia="宋体" w:hAnsi="Times New Roman" w:cs="Times New Roman"/>
      <w:kern w:val="0"/>
      <w:sz w:val="24"/>
      <w:szCs w:val="24"/>
    </w:rPr>
  </w:style>
  <w:style w:type="paragraph" w:customStyle="1" w:styleId="11">
    <w:name w:val="列出段落1"/>
    <w:basedOn w:val="a"/>
    <w:rsid w:val="00142E9C"/>
    <w:pPr>
      <w:ind w:firstLineChars="200" w:firstLine="420"/>
    </w:pPr>
    <w:rPr>
      <w:rFonts w:ascii="Calibri" w:hAnsi="Calibri"/>
      <w:szCs w:val="22"/>
    </w:rPr>
  </w:style>
  <w:style w:type="character" w:customStyle="1" w:styleId="HTML1">
    <w:name w:val="HTML 打字机1"/>
    <w:rsid w:val="00142E9C"/>
    <w:rPr>
      <w:rFonts w:ascii="宋体" w:eastAsia="宋体" w:hAnsi="宋体" w:cs="宋体" w:hint="eastAsia"/>
      <w:sz w:val="24"/>
      <w:szCs w:val="24"/>
    </w:rPr>
  </w:style>
  <w:style w:type="character" w:styleId="HTML">
    <w:name w:val="HTML Code"/>
    <w:basedOn w:val="a0"/>
    <w:uiPriority w:val="99"/>
    <w:semiHidden/>
    <w:unhideWhenUsed/>
    <w:rsid w:val="00A96927"/>
    <w:rPr>
      <w:rFonts w:ascii="宋体" w:eastAsia="宋体" w:hAnsi="宋体" w:cs="宋体"/>
      <w:sz w:val="24"/>
      <w:szCs w:val="24"/>
    </w:rPr>
  </w:style>
  <w:style w:type="paragraph" w:styleId="HTML0">
    <w:name w:val="HTML Preformatted"/>
    <w:basedOn w:val="a"/>
    <w:link w:val="HTMLChar"/>
    <w:uiPriority w:val="99"/>
    <w:unhideWhenUsed/>
    <w:rsid w:val="00A969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color w:val="333333"/>
      <w:kern w:val="0"/>
      <w:sz w:val="24"/>
    </w:rPr>
  </w:style>
  <w:style w:type="character" w:customStyle="1" w:styleId="HTMLChar">
    <w:name w:val="HTML 预设格式 Char"/>
    <w:basedOn w:val="a0"/>
    <w:link w:val="HTML0"/>
    <w:uiPriority w:val="99"/>
    <w:rsid w:val="00A96927"/>
    <w:rPr>
      <w:rFonts w:ascii="宋体" w:eastAsia="宋体" w:hAnsi="宋体" w:cs="宋体"/>
      <w:color w:val="333333"/>
      <w:kern w:val="0"/>
      <w:sz w:val="24"/>
      <w:szCs w:val="24"/>
    </w:rPr>
  </w:style>
  <w:style w:type="character" w:customStyle="1" w:styleId="pi2">
    <w:name w:val="pi2"/>
    <w:basedOn w:val="a0"/>
    <w:rsid w:val="00A96927"/>
  </w:style>
  <w:style w:type="character" w:customStyle="1" w:styleId="tag2">
    <w:name w:val="tag2"/>
    <w:basedOn w:val="a0"/>
    <w:rsid w:val="00A96927"/>
  </w:style>
  <w:style w:type="character" w:customStyle="1" w:styleId="title6">
    <w:name w:val="title6"/>
    <w:basedOn w:val="a0"/>
    <w:rsid w:val="00A96927"/>
  </w:style>
  <w:style w:type="character" w:customStyle="1" w:styleId="attribute2">
    <w:name w:val="attribute2"/>
    <w:basedOn w:val="a0"/>
    <w:rsid w:val="00A96927"/>
  </w:style>
  <w:style w:type="character" w:customStyle="1" w:styleId="value2">
    <w:name w:val="value2"/>
    <w:basedOn w:val="a0"/>
    <w:rsid w:val="00A96927"/>
  </w:style>
  <w:style w:type="character" w:customStyle="1" w:styleId="block">
    <w:name w:val="block"/>
    <w:basedOn w:val="a0"/>
    <w:rsid w:val="009C0C60"/>
  </w:style>
  <w:style w:type="paragraph" w:styleId="ab">
    <w:name w:val="List Paragraph"/>
    <w:basedOn w:val="a"/>
    <w:uiPriority w:val="34"/>
    <w:qFormat/>
    <w:rsid w:val="00831362"/>
    <w:pPr>
      <w:ind w:firstLineChars="200" w:firstLine="420"/>
    </w:pPr>
    <w:rPr>
      <w:rFonts w:asciiTheme="minorHAnsi" w:eastAsiaTheme="minorEastAsia" w:hAnsiTheme="minorHAnsi" w:cstheme="minorBidi"/>
      <w:szCs w:val="22"/>
    </w:rPr>
  </w:style>
  <w:style w:type="character" w:styleId="ac">
    <w:name w:val="annotation reference"/>
    <w:basedOn w:val="a0"/>
    <w:uiPriority w:val="99"/>
    <w:semiHidden/>
    <w:unhideWhenUsed/>
    <w:rsid w:val="008B24AE"/>
    <w:rPr>
      <w:sz w:val="21"/>
      <w:szCs w:val="21"/>
    </w:rPr>
  </w:style>
  <w:style w:type="paragraph" w:styleId="ad">
    <w:name w:val="annotation text"/>
    <w:basedOn w:val="a"/>
    <w:link w:val="Char4"/>
    <w:uiPriority w:val="99"/>
    <w:semiHidden/>
    <w:unhideWhenUsed/>
    <w:rsid w:val="008B24AE"/>
    <w:pPr>
      <w:jc w:val="left"/>
    </w:pPr>
  </w:style>
  <w:style w:type="character" w:customStyle="1" w:styleId="Char4">
    <w:name w:val="批注文字 Char"/>
    <w:basedOn w:val="a0"/>
    <w:link w:val="ad"/>
    <w:uiPriority w:val="99"/>
    <w:semiHidden/>
    <w:rsid w:val="008B24AE"/>
    <w:rPr>
      <w:rFonts w:ascii="Times New Roman" w:eastAsia="宋体" w:hAnsi="Times New Roman" w:cs="Times New Roman"/>
      <w:szCs w:val="24"/>
    </w:rPr>
  </w:style>
  <w:style w:type="paragraph" w:styleId="ae">
    <w:name w:val="annotation subject"/>
    <w:basedOn w:val="ad"/>
    <w:next w:val="ad"/>
    <w:link w:val="Char5"/>
    <w:uiPriority w:val="99"/>
    <w:semiHidden/>
    <w:unhideWhenUsed/>
    <w:rsid w:val="008B24AE"/>
    <w:rPr>
      <w:b/>
      <w:bCs/>
    </w:rPr>
  </w:style>
  <w:style w:type="character" w:customStyle="1" w:styleId="Char5">
    <w:name w:val="批注主题 Char"/>
    <w:basedOn w:val="Char4"/>
    <w:link w:val="ae"/>
    <w:uiPriority w:val="99"/>
    <w:semiHidden/>
    <w:rsid w:val="008B24AE"/>
    <w:rPr>
      <w:rFonts w:ascii="Times New Roman" w:eastAsia="宋体"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17834">
      <w:bodyDiv w:val="1"/>
      <w:marLeft w:val="0"/>
      <w:marRight w:val="0"/>
      <w:marTop w:val="0"/>
      <w:marBottom w:val="0"/>
      <w:divBdr>
        <w:top w:val="none" w:sz="0" w:space="0" w:color="auto"/>
        <w:left w:val="none" w:sz="0" w:space="0" w:color="auto"/>
        <w:bottom w:val="none" w:sz="0" w:space="0" w:color="auto"/>
        <w:right w:val="none" w:sz="0" w:space="0" w:color="auto"/>
      </w:divBdr>
      <w:divsChild>
        <w:div w:id="476609898">
          <w:marLeft w:val="3000"/>
          <w:marRight w:val="0"/>
          <w:marTop w:val="0"/>
          <w:marBottom w:val="0"/>
          <w:divBdr>
            <w:top w:val="none" w:sz="0" w:space="0" w:color="auto"/>
            <w:left w:val="single" w:sz="2" w:space="8" w:color="9FB086"/>
            <w:bottom w:val="single" w:sz="12" w:space="8" w:color="9FB086"/>
            <w:right w:val="none" w:sz="0" w:space="0" w:color="auto"/>
          </w:divBdr>
          <w:divsChild>
            <w:div w:id="756948514">
              <w:marLeft w:val="0"/>
              <w:marRight w:val="0"/>
              <w:marTop w:val="0"/>
              <w:marBottom w:val="0"/>
              <w:divBdr>
                <w:top w:val="single" w:sz="6" w:space="0" w:color="9FB086"/>
                <w:left w:val="single" w:sz="6" w:space="0" w:color="9FB086"/>
                <w:bottom w:val="single" w:sz="6" w:space="0" w:color="9FB086"/>
                <w:right w:val="single" w:sz="6" w:space="0" w:color="9FB086"/>
              </w:divBdr>
              <w:divsChild>
                <w:div w:id="733088176">
                  <w:marLeft w:val="0"/>
                  <w:marRight w:val="0"/>
                  <w:marTop w:val="150"/>
                  <w:marBottom w:val="150"/>
                  <w:divBdr>
                    <w:top w:val="none" w:sz="0" w:space="0" w:color="auto"/>
                    <w:left w:val="none" w:sz="0" w:space="0" w:color="auto"/>
                    <w:bottom w:val="none" w:sz="0" w:space="0" w:color="auto"/>
                    <w:right w:val="none" w:sz="0" w:space="0" w:color="auto"/>
                  </w:divBdr>
                  <w:divsChild>
                    <w:div w:id="33642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28454">
      <w:bodyDiv w:val="1"/>
      <w:marLeft w:val="0"/>
      <w:marRight w:val="0"/>
      <w:marTop w:val="0"/>
      <w:marBottom w:val="0"/>
      <w:divBdr>
        <w:top w:val="none" w:sz="0" w:space="0" w:color="auto"/>
        <w:left w:val="none" w:sz="0" w:space="0" w:color="auto"/>
        <w:bottom w:val="none" w:sz="0" w:space="0" w:color="auto"/>
        <w:right w:val="none" w:sz="0" w:space="0" w:color="auto"/>
      </w:divBdr>
      <w:divsChild>
        <w:div w:id="568734153">
          <w:marLeft w:val="3000"/>
          <w:marRight w:val="0"/>
          <w:marTop w:val="0"/>
          <w:marBottom w:val="0"/>
          <w:divBdr>
            <w:top w:val="none" w:sz="0" w:space="0" w:color="auto"/>
            <w:left w:val="single" w:sz="2" w:space="8" w:color="9FB086"/>
            <w:bottom w:val="single" w:sz="12" w:space="8" w:color="9FB086"/>
            <w:right w:val="none" w:sz="0" w:space="0" w:color="auto"/>
          </w:divBdr>
          <w:divsChild>
            <w:div w:id="419369499">
              <w:marLeft w:val="0"/>
              <w:marRight w:val="0"/>
              <w:marTop w:val="0"/>
              <w:marBottom w:val="0"/>
              <w:divBdr>
                <w:top w:val="single" w:sz="6" w:space="0" w:color="9FB086"/>
                <w:left w:val="single" w:sz="6" w:space="0" w:color="9FB086"/>
                <w:bottom w:val="single" w:sz="6" w:space="0" w:color="9FB086"/>
                <w:right w:val="single" w:sz="6" w:space="0" w:color="9FB086"/>
              </w:divBdr>
              <w:divsChild>
                <w:div w:id="1312755246">
                  <w:marLeft w:val="0"/>
                  <w:marRight w:val="0"/>
                  <w:marTop w:val="150"/>
                  <w:marBottom w:val="150"/>
                  <w:divBdr>
                    <w:top w:val="none" w:sz="0" w:space="0" w:color="auto"/>
                    <w:left w:val="none" w:sz="0" w:space="0" w:color="auto"/>
                    <w:bottom w:val="none" w:sz="0" w:space="0" w:color="auto"/>
                    <w:right w:val="none" w:sz="0" w:space="0" w:color="auto"/>
                  </w:divBdr>
                  <w:divsChild>
                    <w:div w:id="75768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91325">
      <w:bodyDiv w:val="1"/>
      <w:marLeft w:val="0"/>
      <w:marRight w:val="0"/>
      <w:marTop w:val="0"/>
      <w:marBottom w:val="0"/>
      <w:divBdr>
        <w:top w:val="none" w:sz="0" w:space="0" w:color="auto"/>
        <w:left w:val="none" w:sz="0" w:space="0" w:color="auto"/>
        <w:bottom w:val="none" w:sz="0" w:space="0" w:color="auto"/>
        <w:right w:val="none" w:sz="0" w:space="0" w:color="auto"/>
      </w:divBdr>
    </w:div>
    <w:div w:id="132136900">
      <w:bodyDiv w:val="1"/>
      <w:marLeft w:val="0"/>
      <w:marRight w:val="0"/>
      <w:marTop w:val="0"/>
      <w:marBottom w:val="0"/>
      <w:divBdr>
        <w:top w:val="none" w:sz="0" w:space="0" w:color="auto"/>
        <w:left w:val="none" w:sz="0" w:space="0" w:color="auto"/>
        <w:bottom w:val="none" w:sz="0" w:space="0" w:color="auto"/>
        <w:right w:val="none" w:sz="0" w:space="0" w:color="auto"/>
      </w:divBdr>
      <w:divsChild>
        <w:div w:id="44648623">
          <w:marLeft w:val="0"/>
          <w:marRight w:val="0"/>
          <w:marTop w:val="0"/>
          <w:marBottom w:val="450"/>
          <w:divBdr>
            <w:top w:val="none" w:sz="0" w:space="0" w:color="auto"/>
            <w:left w:val="none" w:sz="0" w:space="0" w:color="auto"/>
            <w:bottom w:val="none" w:sz="0" w:space="0" w:color="auto"/>
            <w:right w:val="none" w:sz="0" w:space="0" w:color="auto"/>
          </w:divBdr>
          <w:divsChild>
            <w:div w:id="527764995">
              <w:marLeft w:val="0"/>
              <w:marRight w:val="0"/>
              <w:marTop w:val="0"/>
              <w:marBottom w:val="0"/>
              <w:divBdr>
                <w:top w:val="none" w:sz="0" w:space="0" w:color="auto"/>
                <w:left w:val="none" w:sz="0" w:space="0" w:color="auto"/>
                <w:bottom w:val="none" w:sz="0" w:space="0" w:color="auto"/>
                <w:right w:val="none" w:sz="0" w:space="0" w:color="auto"/>
              </w:divBdr>
              <w:divsChild>
                <w:div w:id="1784033691">
                  <w:marLeft w:val="2250"/>
                  <w:marRight w:val="0"/>
                  <w:marTop w:val="0"/>
                  <w:marBottom w:val="0"/>
                  <w:divBdr>
                    <w:top w:val="single" w:sz="6" w:space="0" w:color="C0C0C0"/>
                    <w:left w:val="single" w:sz="6" w:space="0" w:color="C0C0C0"/>
                    <w:bottom w:val="single" w:sz="6" w:space="0" w:color="C0C0C0"/>
                    <w:right w:val="single" w:sz="6" w:space="0" w:color="C0C0C0"/>
                  </w:divBdr>
                  <w:divsChild>
                    <w:div w:id="1209414322">
                      <w:marLeft w:val="0"/>
                      <w:marRight w:val="0"/>
                      <w:marTop w:val="0"/>
                      <w:marBottom w:val="0"/>
                      <w:divBdr>
                        <w:top w:val="none" w:sz="0" w:space="0" w:color="auto"/>
                        <w:left w:val="none" w:sz="0" w:space="0" w:color="auto"/>
                        <w:bottom w:val="none" w:sz="0" w:space="0" w:color="auto"/>
                        <w:right w:val="none" w:sz="0" w:space="0" w:color="auto"/>
                      </w:divBdr>
                      <w:divsChild>
                        <w:div w:id="617370762">
                          <w:marLeft w:val="0"/>
                          <w:marRight w:val="0"/>
                          <w:marTop w:val="0"/>
                          <w:marBottom w:val="0"/>
                          <w:divBdr>
                            <w:top w:val="none" w:sz="0" w:space="0" w:color="auto"/>
                            <w:left w:val="none" w:sz="0" w:space="0" w:color="auto"/>
                            <w:bottom w:val="none" w:sz="0" w:space="0" w:color="auto"/>
                            <w:right w:val="none" w:sz="0" w:space="0" w:color="auto"/>
                          </w:divBdr>
                          <w:divsChild>
                            <w:div w:id="448552774">
                              <w:marLeft w:val="0"/>
                              <w:marRight w:val="0"/>
                              <w:marTop w:val="0"/>
                              <w:marBottom w:val="0"/>
                              <w:divBdr>
                                <w:top w:val="none" w:sz="0" w:space="0" w:color="auto"/>
                                <w:left w:val="none" w:sz="0" w:space="0" w:color="auto"/>
                                <w:bottom w:val="none" w:sz="0" w:space="0" w:color="auto"/>
                                <w:right w:val="none" w:sz="0" w:space="0" w:color="auto"/>
                              </w:divBdr>
                              <w:divsChild>
                                <w:div w:id="85291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32441">
      <w:bodyDiv w:val="1"/>
      <w:marLeft w:val="450"/>
      <w:marRight w:val="450"/>
      <w:marTop w:val="150"/>
      <w:marBottom w:val="150"/>
      <w:divBdr>
        <w:top w:val="none" w:sz="0" w:space="0" w:color="auto"/>
        <w:left w:val="none" w:sz="0" w:space="0" w:color="auto"/>
        <w:bottom w:val="none" w:sz="0" w:space="0" w:color="auto"/>
        <w:right w:val="none" w:sz="0" w:space="0" w:color="auto"/>
      </w:divBdr>
      <w:divsChild>
        <w:div w:id="1250844986">
          <w:marLeft w:val="0"/>
          <w:marRight w:val="0"/>
          <w:marTop w:val="0"/>
          <w:marBottom w:val="0"/>
          <w:divBdr>
            <w:top w:val="none" w:sz="0" w:space="0" w:color="auto"/>
            <w:left w:val="none" w:sz="0" w:space="0" w:color="auto"/>
            <w:bottom w:val="none" w:sz="0" w:space="0" w:color="auto"/>
            <w:right w:val="none" w:sz="0" w:space="0" w:color="auto"/>
          </w:divBdr>
          <w:divsChild>
            <w:div w:id="996227652">
              <w:marLeft w:val="0"/>
              <w:marRight w:val="0"/>
              <w:marTop w:val="0"/>
              <w:marBottom w:val="420"/>
              <w:divBdr>
                <w:top w:val="single" w:sz="6" w:space="0" w:color="CCCCCC"/>
                <w:left w:val="single" w:sz="6" w:space="0" w:color="CCCCCC"/>
                <w:bottom w:val="single" w:sz="12" w:space="0" w:color="CCCCCC"/>
                <w:right w:val="single" w:sz="12" w:space="0" w:color="CCCCCC"/>
              </w:divBdr>
              <w:divsChild>
                <w:div w:id="1291286404">
                  <w:marLeft w:val="0"/>
                  <w:marRight w:val="0"/>
                  <w:marTop w:val="0"/>
                  <w:marBottom w:val="210"/>
                  <w:divBdr>
                    <w:top w:val="none" w:sz="0" w:space="0" w:color="auto"/>
                    <w:left w:val="none" w:sz="0" w:space="0" w:color="auto"/>
                    <w:bottom w:val="none" w:sz="0" w:space="0" w:color="auto"/>
                    <w:right w:val="none" w:sz="0" w:space="0" w:color="auto"/>
                  </w:divBdr>
                  <w:divsChild>
                    <w:div w:id="117920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749298">
      <w:bodyDiv w:val="1"/>
      <w:marLeft w:val="0"/>
      <w:marRight w:val="0"/>
      <w:marTop w:val="0"/>
      <w:marBottom w:val="0"/>
      <w:divBdr>
        <w:top w:val="none" w:sz="0" w:space="0" w:color="auto"/>
        <w:left w:val="none" w:sz="0" w:space="0" w:color="auto"/>
        <w:bottom w:val="none" w:sz="0" w:space="0" w:color="auto"/>
        <w:right w:val="none" w:sz="0" w:space="0" w:color="auto"/>
      </w:divBdr>
    </w:div>
    <w:div w:id="224489206">
      <w:bodyDiv w:val="1"/>
      <w:marLeft w:val="0"/>
      <w:marRight w:val="0"/>
      <w:marTop w:val="0"/>
      <w:marBottom w:val="0"/>
      <w:divBdr>
        <w:top w:val="none" w:sz="0" w:space="0" w:color="auto"/>
        <w:left w:val="none" w:sz="0" w:space="0" w:color="auto"/>
        <w:bottom w:val="none" w:sz="0" w:space="0" w:color="auto"/>
        <w:right w:val="none" w:sz="0" w:space="0" w:color="auto"/>
      </w:divBdr>
      <w:divsChild>
        <w:div w:id="1202548360">
          <w:marLeft w:val="0"/>
          <w:marRight w:val="0"/>
          <w:marTop w:val="0"/>
          <w:marBottom w:val="450"/>
          <w:divBdr>
            <w:top w:val="none" w:sz="0" w:space="0" w:color="auto"/>
            <w:left w:val="none" w:sz="0" w:space="0" w:color="auto"/>
            <w:bottom w:val="none" w:sz="0" w:space="0" w:color="auto"/>
            <w:right w:val="none" w:sz="0" w:space="0" w:color="auto"/>
          </w:divBdr>
          <w:divsChild>
            <w:div w:id="1285505444">
              <w:marLeft w:val="0"/>
              <w:marRight w:val="0"/>
              <w:marTop w:val="0"/>
              <w:marBottom w:val="0"/>
              <w:divBdr>
                <w:top w:val="none" w:sz="0" w:space="0" w:color="auto"/>
                <w:left w:val="none" w:sz="0" w:space="0" w:color="auto"/>
                <w:bottom w:val="none" w:sz="0" w:space="0" w:color="auto"/>
                <w:right w:val="none" w:sz="0" w:space="0" w:color="auto"/>
              </w:divBdr>
              <w:divsChild>
                <w:div w:id="1499811317">
                  <w:marLeft w:val="0"/>
                  <w:marRight w:val="0"/>
                  <w:marTop w:val="0"/>
                  <w:marBottom w:val="0"/>
                  <w:divBdr>
                    <w:top w:val="none" w:sz="0" w:space="0" w:color="auto"/>
                    <w:left w:val="none" w:sz="0" w:space="0" w:color="auto"/>
                    <w:bottom w:val="none" w:sz="0" w:space="0" w:color="auto"/>
                    <w:right w:val="none" w:sz="0" w:space="0" w:color="auto"/>
                  </w:divBdr>
                  <w:divsChild>
                    <w:div w:id="386219999">
                      <w:marLeft w:val="0"/>
                      <w:marRight w:val="0"/>
                      <w:marTop w:val="0"/>
                      <w:marBottom w:val="0"/>
                      <w:divBdr>
                        <w:top w:val="none" w:sz="0" w:space="0" w:color="auto"/>
                        <w:left w:val="none" w:sz="0" w:space="0" w:color="auto"/>
                        <w:bottom w:val="none" w:sz="0" w:space="0" w:color="auto"/>
                        <w:right w:val="none" w:sz="0" w:space="0" w:color="auto"/>
                      </w:divBdr>
                      <w:divsChild>
                        <w:div w:id="177540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688430">
      <w:bodyDiv w:val="1"/>
      <w:marLeft w:val="0"/>
      <w:marRight w:val="0"/>
      <w:marTop w:val="0"/>
      <w:marBottom w:val="0"/>
      <w:divBdr>
        <w:top w:val="none" w:sz="0" w:space="0" w:color="auto"/>
        <w:left w:val="none" w:sz="0" w:space="0" w:color="auto"/>
        <w:bottom w:val="none" w:sz="0" w:space="0" w:color="auto"/>
        <w:right w:val="none" w:sz="0" w:space="0" w:color="auto"/>
      </w:divBdr>
      <w:divsChild>
        <w:div w:id="1867137416">
          <w:marLeft w:val="0"/>
          <w:marRight w:val="0"/>
          <w:marTop w:val="0"/>
          <w:marBottom w:val="0"/>
          <w:divBdr>
            <w:top w:val="none" w:sz="0" w:space="0" w:color="auto"/>
            <w:left w:val="none" w:sz="0" w:space="0" w:color="auto"/>
            <w:bottom w:val="none" w:sz="0" w:space="0" w:color="auto"/>
            <w:right w:val="none" w:sz="0" w:space="0" w:color="auto"/>
          </w:divBdr>
          <w:divsChild>
            <w:div w:id="203450972">
              <w:marLeft w:val="300"/>
              <w:marRight w:val="300"/>
              <w:marTop w:val="150"/>
              <w:marBottom w:val="150"/>
              <w:divBdr>
                <w:top w:val="none" w:sz="0" w:space="0" w:color="auto"/>
                <w:left w:val="none" w:sz="0" w:space="0" w:color="auto"/>
                <w:bottom w:val="none" w:sz="0" w:space="0" w:color="auto"/>
                <w:right w:val="none" w:sz="0" w:space="0" w:color="auto"/>
              </w:divBdr>
              <w:divsChild>
                <w:div w:id="421996794">
                  <w:marLeft w:val="-3150"/>
                  <w:marRight w:val="0"/>
                  <w:marTop w:val="0"/>
                  <w:marBottom w:val="0"/>
                  <w:divBdr>
                    <w:top w:val="none" w:sz="0" w:space="0" w:color="auto"/>
                    <w:left w:val="none" w:sz="0" w:space="0" w:color="auto"/>
                    <w:bottom w:val="none" w:sz="0" w:space="0" w:color="auto"/>
                    <w:right w:val="none" w:sz="0" w:space="0" w:color="auto"/>
                  </w:divBdr>
                  <w:divsChild>
                    <w:div w:id="1548910271">
                      <w:marLeft w:val="3150"/>
                      <w:marRight w:val="0"/>
                      <w:marTop w:val="0"/>
                      <w:marBottom w:val="0"/>
                      <w:divBdr>
                        <w:top w:val="single" w:sz="6" w:space="1" w:color="000000"/>
                        <w:left w:val="single" w:sz="6" w:space="1" w:color="000000"/>
                        <w:bottom w:val="single" w:sz="6" w:space="1" w:color="000000"/>
                        <w:right w:val="single" w:sz="6" w:space="1" w:color="000000"/>
                      </w:divBdr>
                      <w:divsChild>
                        <w:div w:id="135344474">
                          <w:marLeft w:val="300"/>
                          <w:marRight w:val="300"/>
                          <w:marTop w:val="300"/>
                          <w:marBottom w:val="300"/>
                          <w:divBdr>
                            <w:top w:val="none" w:sz="0" w:space="0" w:color="auto"/>
                            <w:left w:val="none" w:sz="0" w:space="0" w:color="auto"/>
                            <w:bottom w:val="none" w:sz="0" w:space="0" w:color="auto"/>
                            <w:right w:val="none" w:sz="0" w:space="0" w:color="auto"/>
                          </w:divBdr>
                          <w:divsChild>
                            <w:div w:id="148643456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2835423">
      <w:bodyDiv w:val="1"/>
      <w:marLeft w:val="0"/>
      <w:marRight w:val="0"/>
      <w:marTop w:val="0"/>
      <w:marBottom w:val="0"/>
      <w:divBdr>
        <w:top w:val="none" w:sz="0" w:space="0" w:color="auto"/>
        <w:left w:val="none" w:sz="0" w:space="0" w:color="auto"/>
        <w:bottom w:val="none" w:sz="0" w:space="0" w:color="auto"/>
        <w:right w:val="none" w:sz="0" w:space="0" w:color="auto"/>
      </w:divBdr>
    </w:div>
    <w:div w:id="362101823">
      <w:bodyDiv w:val="1"/>
      <w:marLeft w:val="0"/>
      <w:marRight w:val="0"/>
      <w:marTop w:val="0"/>
      <w:marBottom w:val="0"/>
      <w:divBdr>
        <w:top w:val="none" w:sz="0" w:space="0" w:color="auto"/>
        <w:left w:val="none" w:sz="0" w:space="0" w:color="auto"/>
        <w:bottom w:val="none" w:sz="0" w:space="0" w:color="auto"/>
        <w:right w:val="none" w:sz="0" w:space="0" w:color="auto"/>
      </w:divBdr>
    </w:div>
    <w:div w:id="366217244">
      <w:bodyDiv w:val="1"/>
      <w:marLeft w:val="0"/>
      <w:marRight w:val="0"/>
      <w:marTop w:val="0"/>
      <w:marBottom w:val="0"/>
      <w:divBdr>
        <w:top w:val="none" w:sz="0" w:space="0" w:color="auto"/>
        <w:left w:val="none" w:sz="0" w:space="0" w:color="auto"/>
        <w:bottom w:val="none" w:sz="0" w:space="0" w:color="auto"/>
        <w:right w:val="none" w:sz="0" w:space="0" w:color="auto"/>
      </w:divBdr>
    </w:div>
    <w:div w:id="412623431">
      <w:bodyDiv w:val="1"/>
      <w:marLeft w:val="0"/>
      <w:marRight w:val="0"/>
      <w:marTop w:val="0"/>
      <w:marBottom w:val="0"/>
      <w:divBdr>
        <w:top w:val="none" w:sz="0" w:space="0" w:color="auto"/>
        <w:left w:val="none" w:sz="0" w:space="0" w:color="auto"/>
        <w:bottom w:val="none" w:sz="0" w:space="0" w:color="auto"/>
        <w:right w:val="none" w:sz="0" w:space="0" w:color="auto"/>
      </w:divBdr>
      <w:divsChild>
        <w:div w:id="1316686392">
          <w:marLeft w:val="0"/>
          <w:marRight w:val="0"/>
          <w:marTop w:val="0"/>
          <w:marBottom w:val="0"/>
          <w:divBdr>
            <w:top w:val="none" w:sz="0" w:space="0" w:color="auto"/>
            <w:left w:val="none" w:sz="0" w:space="0" w:color="auto"/>
            <w:bottom w:val="none" w:sz="0" w:space="0" w:color="auto"/>
            <w:right w:val="none" w:sz="0" w:space="0" w:color="auto"/>
          </w:divBdr>
          <w:divsChild>
            <w:div w:id="696001554">
              <w:marLeft w:val="0"/>
              <w:marRight w:val="0"/>
              <w:marTop w:val="0"/>
              <w:marBottom w:val="0"/>
              <w:divBdr>
                <w:top w:val="none" w:sz="0" w:space="0" w:color="auto"/>
                <w:left w:val="none" w:sz="0" w:space="0" w:color="auto"/>
                <w:bottom w:val="none" w:sz="0" w:space="0" w:color="auto"/>
                <w:right w:val="none" w:sz="0" w:space="0" w:color="auto"/>
              </w:divBdr>
              <w:divsChild>
                <w:div w:id="1689528751">
                  <w:marLeft w:val="0"/>
                  <w:marRight w:val="0"/>
                  <w:marTop w:val="0"/>
                  <w:marBottom w:val="0"/>
                  <w:divBdr>
                    <w:top w:val="none" w:sz="0" w:space="0" w:color="auto"/>
                    <w:left w:val="none" w:sz="0" w:space="0" w:color="auto"/>
                    <w:bottom w:val="none" w:sz="0" w:space="0" w:color="auto"/>
                    <w:right w:val="none" w:sz="0" w:space="0" w:color="auto"/>
                  </w:divBdr>
                  <w:divsChild>
                    <w:div w:id="1053968672">
                      <w:marLeft w:val="0"/>
                      <w:marRight w:val="0"/>
                      <w:marTop w:val="0"/>
                      <w:marBottom w:val="0"/>
                      <w:divBdr>
                        <w:top w:val="none" w:sz="0" w:space="0" w:color="auto"/>
                        <w:left w:val="none" w:sz="0" w:space="0" w:color="auto"/>
                        <w:bottom w:val="none" w:sz="0" w:space="0" w:color="auto"/>
                        <w:right w:val="none" w:sz="0" w:space="0" w:color="auto"/>
                      </w:divBdr>
                      <w:divsChild>
                        <w:div w:id="2017532047">
                          <w:marLeft w:val="75"/>
                          <w:marRight w:val="75"/>
                          <w:marTop w:val="150"/>
                          <w:marBottom w:val="150"/>
                          <w:divBdr>
                            <w:top w:val="none" w:sz="0" w:space="0" w:color="auto"/>
                            <w:left w:val="none" w:sz="0" w:space="0" w:color="auto"/>
                            <w:bottom w:val="none" w:sz="0" w:space="0" w:color="auto"/>
                            <w:right w:val="none" w:sz="0" w:space="0" w:color="auto"/>
                          </w:divBdr>
                          <w:divsChild>
                            <w:div w:id="509102752">
                              <w:marLeft w:val="0"/>
                              <w:marRight w:val="0"/>
                              <w:marTop w:val="0"/>
                              <w:marBottom w:val="0"/>
                              <w:divBdr>
                                <w:top w:val="none" w:sz="0" w:space="0" w:color="auto"/>
                                <w:left w:val="none" w:sz="0" w:space="0" w:color="auto"/>
                                <w:bottom w:val="none" w:sz="0" w:space="0" w:color="auto"/>
                                <w:right w:val="none" w:sz="0" w:space="0" w:color="auto"/>
                              </w:divBdr>
                              <w:divsChild>
                                <w:div w:id="1913394105">
                                  <w:marLeft w:val="0"/>
                                  <w:marRight w:val="0"/>
                                  <w:marTop w:val="0"/>
                                  <w:marBottom w:val="0"/>
                                  <w:divBdr>
                                    <w:top w:val="none" w:sz="0" w:space="0" w:color="auto"/>
                                    <w:left w:val="none" w:sz="0" w:space="0" w:color="auto"/>
                                    <w:bottom w:val="none" w:sz="0" w:space="0" w:color="auto"/>
                                    <w:right w:val="none" w:sz="0" w:space="0" w:color="auto"/>
                                  </w:divBdr>
                                  <w:divsChild>
                                    <w:div w:id="1240821921">
                                      <w:marLeft w:val="0"/>
                                      <w:marRight w:val="0"/>
                                      <w:marTop w:val="0"/>
                                      <w:marBottom w:val="0"/>
                                      <w:divBdr>
                                        <w:top w:val="none" w:sz="0" w:space="0" w:color="auto"/>
                                        <w:left w:val="none" w:sz="0" w:space="0" w:color="auto"/>
                                        <w:bottom w:val="none" w:sz="0" w:space="0" w:color="auto"/>
                                        <w:right w:val="none" w:sz="0" w:space="0" w:color="auto"/>
                                      </w:divBdr>
                                      <w:divsChild>
                                        <w:div w:id="225798203">
                                          <w:marLeft w:val="0"/>
                                          <w:marRight w:val="0"/>
                                          <w:marTop w:val="0"/>
                                          <w:marBottom w:val="0"/>
                                          <w:divBdr>
                                            <w:top w:val="none" w:sz="0" w:space="0" w:color="auto"/>
                                            <w:left w:val="none" w:sz="0" w:space="0" w:color="auto"/>
                                            <w:bottom w:val="none" w:sz="0" w:space="0" w:color="auto"/>
                                            <w:right w:val="none" w:sz="0" w:space="0" w:color="auto"/>
                                          </w:divBdr>
                                          <w:divsChild>
                                            <w:div w:id="1011957271">
                                              <w:marLeft w:val="0"/>
                                              <w:marRight w:val="0"/>
                                              <w:marTop w:val="0"/>
                                              <w:marBottom w:val="0"/>
                                              <w:divBdr>
                                                <w:top w:val="none" w:sz="0" w:space="0" w:color="auto"/>
                                                <w:left w:val="none" w:sz="0" w:space="0" w:color="auto"/>
                                                <w:bottom w:val="none" w:sz="0" w:space="0" w:color="auto"/>
                                                <w:right w:val="none" w:sz="0" w:space="0" w:color="auto"/>
                                              </w:divBdr>
                                              <w:divsChild>
                                                <w:div w:id="1510679930">
                                                  <w:marLeft w:val="0"/>
                                                  <w:marRight w:val="0"/>
                                                  <w:marTop w:val="0"/>
                                                  <w:marBottom w:val="0"/>
                                                  <w:divBdr>
                                                    <w:top w:val="none" w:sz="0" w:space="0" w:color="auto"/>
                                                    <w:left w:val="none" w:sz="0" w:space="0" w:color="auto"/>
                                                    <w:bottom w:val="none" w:sz="0" w:space="0" w:color="auto"/>
                                                    <w:right w:val="none" w:sz="0" w:space="0" w:color="auto"/>
                                                  </w:divBdr>
                                                  <w:divsChild>
                                                    <w:div w:id="1789353973">
                                                      <w:marLeft w:val="0"/>
                                                      <w:marRight w:val="0"/>
                                                      <w:marTop w:val="0"/>
                                                      <w:marBottom w:val="345"/>
                                                      <w:divBdr>
                                                        <w:top w:val="none" w:sz="0" w:space="0" w:color="auto"/>
                                                        <w:left w:val="none" w:sz="0" w:space="0" w:color="auto"/>
                                                        <w:bottom w:val="none" w:sz="0" w:space="0" w:color="auto"/>
                                                        <w:right w:val="none" w:sz="0" w:space="0" w:color="auto"/>
                                                      </w:divBdr>
                                                      <w:divsChild>
                                                        <w:div w:id="619653272">
                                                          <w:marLeft w:val="0"/>
                                                          <w:marRight w:val="0"/>
                                                          <w:marTop w:val="0"/>
                                                          <w:marBottom w:val="0"/>
                                                          <w:divBdr>
                                                            <w:top w:val="none" w:sz="0" w:space="0" w:color="auto"/>
                                                            <w:left w:val="none" w:sz="0" w:space="0" w:color="auto"/>
                                                            <w:bottom w:val="none" w:sz="0" w:space="0" w:color="auto"/>
                                                            <w:right w:val="none" w:sz="0" w:space="0" w:color="auto"/>
                                                          </w:divBdr>
                                                          <w:divsChild>
                                                            <w:div w:id="47063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66823634">
      <w:bodyDiv w:val="1"/>
      <w:marLeft w:val="0"/>
      <w:marRight w:val="0"/>
      <w:marTop w:val="0"/>
      <w:marBottom w:val="0"/>
      <w:divBdr>
        <w:top w:val="none" w:sz="0" w:space="0" w:color="auto"/>
        <w:left w:val="none" w:sz="0" w:space="0" w:color="auto"/>
        <w:bottom w:val="none" w:sz="0" w:space="0" w:color="auto"/>
        <w:right w:val="none" w:sz="0" w:space="0" w:color="auto"/>
      </w:divBdr>
    </w:div>
    <w:div w:id="502012804">
      <w:bodyDiv w:val="1"/>
      <w:marLeft w:val="0"/>
      <w:marRight w:val="0"/>
      <w:marTop w:val="0"/>
      <w:marBottom w:val="0"/>
      <w:divBdr>
        <w:top w:val="none" w:sz="0" w:space="0" w:color="auto"/>
        <w:left w:val="none" w:sz="0" w:space="0" w:color="auto"/>
        <w:bottom w:val="none" w:sz="0" w:space="0" w:color="auto"/>
        <w:right w:val="none" w:sz="0" w:space="0" w:color="auto"/>
      </w:divBdr>
      <w:divsChild>
        <w:div w:id="1757628292">
          <w:marLeft w:val="0"/>
          <w:marRight w:val="0"/>
          <w:marTop w:val="0"/>
          <w:marBottom w:val="0"/>
          <w:divBdr>
            <w:top w:val="none" w:sz="0" w:space="0" w:color="auto"/>
            <w:left w:val="none" w:sz="0" w:space="0" w:color="auto"/>
            <w:bottom w:val="none" w:sz="0" w:space="0" w:color="auto"/>
            <w:right w:val="none" w:sz="0" w:space="0" w:color="auto"/>
          </w:divBdr>
          <w:divsChild>
            <w:div w:id="466121962">
              <w:marLeft w:val="300"/>
              <w:marRight w:val="300"/>
              <w:marTop w:val="150"/>
              <w:marBottom w:val="150"/>
              <w:divBdr>
                <w:top w:val="none" w:sz="0" w:space="0" w:color="auto"/>
                <w:left w:val="none" w:sz="0" w:space="0" w:color="auto"/>
                <w:bottom w:val="none" w:sz="0" w:space="0" w:color="auto"/>
                <w:right w:val="none" w:sz="0" w:space="0" w:color="auto"/>
              </w:divBdr>
              <w:divsChild>
                <w:div w:id="545023517">
                  <w:marLeft w:val="-3150"/>
                  <w:marRight w:val="0"/>
                  <w:marTop w:val="0"/>
                  <w:marBottom w:val="0"/>
                  <w:divBdr>
                    <w:top w:val="none" w:sz="0" w:space="0" w:color="auto"/>
                    <w:left w:val="none" w:sz="0" w:space="0" w:color="auto"/>
                    <w:bottom w:val="none" w:sz="0" w:space="0" w:color="auto"/>
                    <w:right w:val="none" w:sz="0" w:space="0" w:color="auto"/>
                  </w:divBdr>
                  <w:divsChild>
                    <w:div w:id="1266114274">
                      <w:marLeft w:val="3150"/>
                      <w:marRight w:val="0"/>
                      <w:marTop w:val="0"/>
                      <w:marBottom w:val="0"/>
                      <w:divBdr>
                        <w:top w:val="single" w:sz="6" w:space="1" w:color="000000"/>
                        <w:left w:val="single" w:sz="6" w:space="1" w:color="000000"/>
                        <w:bottom w:val="single" w:sz="6" w:space="1" w:color="000000"/>
                        <w:right w:val="single" w:sz="6" w:space="1" w:color="000000"/>
                      </w:divBdr>
                      <w:divsChild>
                        <w:div w:id="666178893">
                          <w:marLeft w:val="300"/>
                          <w:marRight w:val="300"/>
                          <w:marTop w:val="300"/>
                          <w:marBottom w:val="300"/>
                          <w:divBdr>
                            <w:top w:val="none" w:sz="0" w:space="0" w:color="auto"/>
                            <w:left w:val="none" w:sz="0" w:space="0" w:color="auto"/>
                            <w:bottom w:val="none" w:sz="0" w:space="0" w:color="auto"/>
                            <w:right w:val="none" w:sz="0" w:space="0" w:color="auto"/>
                          </w:divBdr>
                          <w:divsChild>
                            <w:div w:id="130531026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399674">
      <w:bodyDiv w:val="1"/>
      <w:marLeft w:val="0"/>
      <w:marRight w:val="0"/>
      <w:marTop w:val="0"/>
      <w:marBottom w:val="0"/>
      <w:divBdr>
        <w:top w:val="none" w:sz="0" w:space="0" w:color="auto"/>
        <w:left w:val="none" w:sz="0" w:space="0" w:color="auto"/>
        <w:bottom w:val="none" w:sz="0" w:space="0" w:color="auto"/>
        <w:right w:val="none" w:sz="0" w:space="0" w:color="auto"/>
      </w:divBdr>
    </w:div>
    <w:div w:id="709764855">
      <w:bodyDiv w:val="1"/>
      <w:marLeft w:val="0"/>
      <w:marRight w:val="0"/>
      <w:marTop w:val="0"/>
      <w:marBottom w:val="0"/>
      <w:divBdr>
        <w:top w:val="none" w:sz="0" w:space="0" w:color="auto"/>
        <w:left w:val="none" w:sz="0" w:space="0" w:color="auto"/>
        <w:bottom w:val="none" w:sz="0" w:space="0" w:color="auto"/>
        <w:right w:val="none" w:sz="0" w:space="0" w:color="auto"/>
      </w:divBdr>
      <w:divsChild>
        <w:div w:id="137840359">
          <w:marLeft w:val="0"/>
          <w:marRight w:val="0"/>
          <w:marTop w:val="0"/>
          <w:marBottom w:val="0"/>
          <w:divBdr>
            <w:top w:val="none" w:sz="0" w:space="0" w:color="auto"/>
            <w:left w:val="none" w:sz="0" w:space="0" w:color="auto"/>
            <w:bottom w:val="none" w:sz="0" w:space="0" w:color="auto"/>
            <w:right w:val="none" w:sz="0" w:space="0" w:color="auto"/>
          </w:divBdr>
          <w:divsChild>
            <w:div w:id="691414626">
              <w:marLeft w:val="300"/>
              <w:marRight w:val="300"/>
              <w:marTop w:val="150"/>
              <w:marBottom w:val="150"/>
              <w:divBdr>
                <w:top w:val="none" w:sz="0" w:space="0" w:color="auto"/>
                <w:left w:val="none" w:sz="0" w:space="0" w:color="auto"/>
                <w:bottom w:val="none" w:sz="0" w:space="0" w:color="auto"/>
                <w:right w:val="none" w:sz="0" w:space="0" w:color="auto"/>
              </w:divBdr>
              <w:divsChild>
                <w:div w:id="2059162134">
                  <w:marLeft w:val="-3150"/>
                  <w:marRight w:val="0"/>
                  <w:marTop w:val="0"/>
                  <w:marBottom w:val="0"/>
                  <w:divBdr>
                    <w:top w:val="none" w:sz="0" w:space="0" w:color="auto"/>
                    <w:left w:val="none" w:sz="0" w:space="0" w:color="auto"/>
                    <w:bottom w:val="none" w:sz="0" w:space="0" w:color="auto"/>
                    <w:right w:val="none" w:sz="0" w:space="0" w:color="auto"/>
                  </w:divBdr>
                  <w:divsChild>
                    <w:div w:id="584458779">
                      <w:marLeft w:val="3150"/>
                      <w:marRight w:val="0"/>
                      <w:marTop w:val="0"/>
                      <w:marBottom w:val="0"/>
                      <w:divBdr>
                        <w:top w:val="single" w:sz="6" w:space="1" w:color="000000"/>
                        <w:left w:val="single" w:sz="6" w:space="1" w:color="000000"/>
                        <w:bottom w:val="single" w:sz="6" w:space="1" w:color="000000"/>
                        <w:right w:val="single" w:sz="6" w:space="1" w:color="000000"/>
                      </w:divBdr>
                      <w:divsChild>
                        <w:div w:id="166097932">
                          <w:marLeft w:val="300"/>
                          <w:marRight w:val="300"/>
                          <w:marTop w:val="300"/>
                          <w:marBottom w:val="300"/>
                          <w:divBdr>
                            <w:top w:val="none" w:sz="0" w:space="0" w:color="auto"/>
                            <w:left w:val="none" w:sz="0" w:space="0" w:color="auto"/>
                            <w:bottom w:val="none" w:sz="0" w:space="0" w:color="auto"/>
                            <w:right w:val="none" w:sz="0" w:space="0" w:color="auto"/>
                          </w:divBdr>
                          <w:divsChild>
                            <w:div w:id="95028212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334231">
      <w:bodyDiv w:val="1"/>
      <w:marLeft w:val="0"/>
      <w:marRight w:val="0"/>
      <w:marTop w:val="0"/>
      <w:marBottom w:val="0"/>
      <w:divBdr>
        <w:top w:val="none" w:sz="0" w:space="0" w:color="auto"/>
        <w:left w:val="none" w:sz="0" w:space="0" w:color="auto"/>
        <w:bottom w:val="none" w:sz="0" w:space="0" w:color="auto"/>
        <w:right w:val="none" w:sz="0" w:space="0" w:color="auto"/>
      </w:divBdr>
    </w:div>
    <w:div w:id="801113057">
      <w:bodyDiv w:val="1"/>
      <w:marLeft w:val="0"/>
      <w:marRight w:val="0"/>
      <w:marTop w:val="0"/>
      <w:marBottom w:val="0"/>
      <w:divBdr>
        <w:top w:val="none" w:sz="0" w:space="0" w:color="auto"/>
        <w:left w:val="none" w:sz="0" w:space="0" w:color="auto"/>
        <w:bottom w:val="none" w:sz="0" w:space="0" w:color="auto"/>
        <w:right w:val="none" w:sz="0" w:space="0" w:color="auto"/>
      </w:divBdr>
    </w:div>
    <w:div w:id="803884732">
      <w:bodyDiv w:val="1"/>
      <w:marLeft w:val="0"/>
      <w:marRight w:val="0"/>
      <w:marTop w:val="0"/>
      <w:marBottom w:val="0"/>
      <w:divBdr>
        <w:top w:val="none" w:sz="0" w:space="0" w:color="auto"/>
        <w:left w:val="none" w:sz="0" w:space="0" w:color="auto"/>
        <w:bottom w:val="none" w:sz="0" w:space="0" w:color="auto"/>
        <w:right w:val="none" w:sz="0" w:space="0" w:color="auto"/>
      </w:divBdr>
    </w:div>
    <w:div w:id="854609411">
      <w:bodyDiv w:val="1"/>
      <w:marLeft w:val="0"/>
      <w:marRight w:val="0"/>
      <w:marTop w:val="0"/>
      <w:marBottom w:val="0"/>
      <w:divBdr>
        <w:top w:val="none" w:sz="0" w:space="0" w:color="auto"/>
        <w:left w:val="none" w:sz="0" w:space="0" w:color="auto"/>
        <w:bottom w:val="none" w:sz="0" w:space="0" w:color="auto"/>
        <w:right w:val="none" w:sz="0" w:space="0" w:color="auto"/>
      </w:divBdr>
    </w:div>
    <w:div w:id="860581939">
      <w:bodyDiv w:val="1"/>
      <w:marLeft w:val="0"/>
      <w:marRight w:val="0"/>
      <w:marTop w:val="0"/>
      <w:marBottom w:val="0"/>
      <w:divBdr>
        <w:top w:val="none" w:sz="0" w:space="0" w:color="auto"/>
        <w:left w:val="none" w:sz="0" w:space="0" w:color="auto"/>
        <w:bottom w:val="none" w:sz="0" w:space="0" w:color="auto"/>
        <w:right w:val="none" w:sz="0" w:space="0" w:color="auto"/>
      </w:divBdr>
      <w:divsChild>
        <w:div w:id="264461560">
          <w:marLeft w:val="0"/>
          <w:marRight w:val="0"/>
          <w:marTop w:val="0"/>
          <w:marBottom w:val="0"/>
          <w:divBdr>
            <w:top w:val="none" w:sz="0" w:space="0" w:color="auto"/>
            <w:left w:val="none" w:sz="0" w:space="0" w:color="auto"/>
            <w:bottom w:val="none" w:sz="0" w:space="0" w:color="auto"/>
            <w:right w:val="none" w:sz="0" w:space="0" w:color="auto"/>
          </w:divBdr>
          <w:divsChild>
            <w:div w:id="34086574">
              <w:marLeft w:val="0"/>
              <w:marRight w:val="0"/>
              <w:marTop w:val="0"/>
              <w:marBottom w:val="0"/>
              <w:divBdr>
                <w:top w:val="none" w:sz="0" w:space="0" w:color="auto"/>
                <w:left w:val="none" w:sz="0" w:space="0" w:color="auto"/>
                <w:bottom w:val="none" w:sz="0" w:space="0" w:color="auto"/>
                <w:right w:val="none" w:sz="0" w:space="0" w:color="auto"/>
              </w:divBdr>
              <w:divsChild>
                <w:div w:id="1528520153">
                  <w:marLeft w:val="0"/>
                  <w:marRight w:val="0"/>
                  <w:marTop w:val="0"/>
                  <w:marBottom w:val="0"/>
                  <w:divBdr>
                    <w:top w:val="none" w:sz="0" w:space="0" w:color="auto"/>
                    <w:left w:val="none" w:sz="0" w:space="0" w:color="auto"/>
                    <w:bottom w:val="none" w:sz="0" w:space="0" w:color="auto"/>
                    <w:right w:val="none" w:sz="0" w:space="0" w:color="auto"/>
                  </w:divBdr>
                  <w:divsChild>
                    <w:div w:id="1843859449">
                      <w:marLeft w:val="0"/>
                      <w:marRight w:val="0"/>
                      <w:marTop w:val="0"/>
                      <w:marBottom w:val="0"/>
                      <w:divBdr>
                        <w:top w:val="none" w:sz="0" w:space="0" w:color="auto"/>
                        <w:left w:val="none" w:sz="0" w:space="0" w:color="auto"/>
                        <w:bottom w:val="none" w:sz="0" w:space="0" w:color="auto"/>
                        <w:right w:val="none" w:sz="0" w:space="0" w:color="auto"/>
                      </w:divBdr>
                      <w:divsChild>
                        <w:div w:id="1275946404">
                          <w:marLeft w:val="0"/>
                          <w:marRight w:val="0"/>
                          <w:marTop w:val="0"/>
                          <w:marBottom w:val="0"/>
                          <w:divBdr>
                            <w:top w:val="none" w:sz="0" w:space="0" w:color="auto"/>
                            <w:left w:val="none" w:sz="0" w:space="0" w:color="auto"/>
                            <w:bottom w:val="none" w:sz="0" w:space="0" w:color="auto"/>
                            <w:right w:val="none" w:sz="0" w:space="0" w:color="auto"/>
                          </w:divBdr>
                          <w:divsChild>
                            <w:div w:id="1528760936">
                              <w:marLeft w:val="0"/>
                              <w:marRight w:val="0"/>
                              <w:marTop w:val="0"/>
                              <w:marBottom w:val="0"/>
                              <w:divBdr>
                                <w:top w:val="none" w:sz="0" w:space="0" w:color="auto"/>
                                <w:left w:val="none" w:sz="0" w:space="0" w:color="auto"/>
                                <w:bottom w:val="none" w:sz="0" w:space="0" w:color="auto"/>
                                <w:right w:val="none" w:sz="0" w:space="0" w:color="auto"/>
                              </w:divBdr>
                              <w:divsChild>
                                <w:div w:id="722407634">
                                  <w:marLeft w:val="0"/>
                                  <w:marRight w:val="0"/>
                                  <w:marTop w:val="0"/>
                                  <w:marBottom w:val="0"/>
                                  <w:divBdr>
                                    <w:top w:val="none" w:sz="0" w:space="0" w:color="auto"/>
                                    <w:left w:val="none" w:sz="0" w:space="0" w:color="auto"/>
                                    <w:bottom w:val="none" w:sz="0" w:space="0" w:color="auto"/>
                                    <w:right w:val="none" w:sz="0" w:space="0" w:color="auto"/>
                                  </w:divBdr>
                                  <w:divsChild>
                                    <w:div w:id="1919973379">
                                      <w:marLeft w:val="0"/>
                                      <w:marRight w:val="0"/>
                                      <w:marTop w:val="0"/>
                                      <w:marBottom w:val="0"/>
                                      <w:divBdr>
                                        <w:top w:val="none" w:sz="0" w:space="0" w:color="auto"/>
                                        <w:left w:val="none" w:sz="0" w:space="0" w:color="auto"/>
                                        <w:bottom w:val="none" w:sz="0" w:space="0" w:color="auto"/>
                                        <w:right w:val="none" w:sz="0" w:space="0" w:color="auto"/>
                                      </w:divBdr>
                                      <w:divsChild>
                                        <w:div w:id="2183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5384972">
      <w:bodyDiv w:val="1"/>
      <w:marLeft w:val="0"/>
      <w:marRight w:val="0"/>
      <w:marTop w:val="0"/>
      <w:marBottom w:val="0"/>
      <w:divBdr>
        <w:top w:val="none" w:sz="0" w:space="0" w:color="auto"/>
        <w:left w:val="none" w:sz="0" w:space="0" w:color="auto"/>
        <w:bottom w:val="none" w:sz="0" w:space="0" w:color="auto"/>
        <w:right w:val="none" w:sz="0" w:space="0" w:color="auto"/>
      </w:divBdr>
      <w:divsChild>
        <w:div w:id="550502428">
          <w:marLeft w:val="0"/>
          <w:marRight w:val="0"/>
          <w:marTop w:val="0"/>
          <w:marBottom w:val="0"/>
          <w:divBdr>
            <w:top w:val="none" w:sz="0" w:space="0" w:color="auto"/>
            <w:left w:val="none" w:sz="0" w:space="0" w:color="auto"/>
            <w:bottom w:val="none" w:sz="0" w:space="0" w:color="auto"/>
            <w:right w:val="none" w:sz="0" w:space="0" w:color="auto"/>
          </w:divBdr>
          <w:divsChild>
            <w:div w:id="478348252">
              <w:marLeft w:val="0"/>
              <w:marRight w:val="0"/>
              <w:marTop w:val="0"/>
              <w:marBottom w:val="0"/>
              <w:divBdr>
                <w:top w:val="none" w:sz="0" w:space="0" w:color="auto"/>
                <w:left w:val="none" w:sz="0" w:space="0" w:color="auto"/>
                <w:bottom w:val="none" w:sz="0" w:space="0" w:color="auto"/>
                <w:right w:val="none" w:sz="0" w:space="0" w:color="auto"/>
              </w:divBdr>
              <w:divsChild>
                <w:div w:id="18875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98877">
      <w:bodyDiv w:val="1"/>
      <w:marLeft w:val="0"/>
      <w:marRight w:val="0"/>
      <w:marTop w:val="0"/>
      <w:marBottom w:val="0"/>
      <w:divBdr>
        <w:top w:val="none" w:sz="0" w:space="0" w:color="auto"/>
        <w:left w:val="none" w:sz="0" w:space="0" w:color="auto"/>
        <w:bottom w:val="none" w:sz="0" w:space="0" w:color="auto"/>
        <w:right w:val="none" w:sz="0" w:space="0" w:color="auto"/>
      </w:divBdr>
      <w:divsChild>
        <w:div w:id="1687637963">
          <w:marLeft w:val="0"/>
          <w:marRight w:val="0"/>
          <w:marTop w:val="0"/>
          <w:marBottom w:val="450"/>
          <w:divBdr>
            <w:top w:val="none" w:sz="0" w:space="0" w:color="auto"/>
            <w:left w:val="none" w:sz="0" w:space="0" w:color="auto"/>
            <w:bottom w:val="none" w:sz="0" w:space="0" w:color="auto"/>
            <w:right w:val="none" w:sz="0" w:space="0" w:color="auto"/>
          </w:divBdr>
          <w:divsChild>
            <w:div w:id="1723674483">
              <w:marLeft w:val="0"/>
              <w:marRight w:val="0"/>
              <w:marTop w:val="0"/>
              <w:marBottom w:val="0"/>
              <w:divBdr>
                <w:top w:val="none" w:sz="0" w:space="0" w:color="auto"/>
                <w:left w:val="none" w:sz="0" w:space="0" w:color="auto"/>
                <w:bottom w:val="none" w:sz="0" w:space="0" w:color="auto"/>
                <w:right w:val="none" w:sz="0" w:space="0" w:color="auto"/>
              </w:divBdr>
              <w:divsChild>
                <w:div w:id="1817335373">
                  <w:marLeft w:val="2250"/>
                  <w:marRight w:val="0"/>
                  <w:marTop w:val="0"/>
                  <w:marBottom w:val="0"/>
                  <w:divBdr>
                    <w:top w:val="single" w:sz="6" w:space="0" w:color="C0C0C0"/>
                    <w:left w:val="single" w:sz="6" w:space="0" w:color="C0C0C0"/>
                    <w:bottom w:val="single" w:sz="6" w:space="0" w:color="C0C0C0"/>
                    <w:right w:val="single" w:sz="6" w:space="0" w:color="C0C0C0"/>
                  </w:divBdr>
                  <w:divsChild>
                    <w:div w:id="994184576">
                      <w:marLeft w:val="0"/>
                      <w:marRight w:val="0"/>
                      <w:marTop w:val="0"/>
                      <w:marBottom w:val="0"/>
                      <w:divBdr>
                        <w:top w:val="none" w:sz="0" w:space="0" w:color="auto"/>
                        <w:left w:val="none" w:sz="0" w:space="0" w:color="auto"/>
                        <w:bottom w:val="none" w:sz="0" w:space="0" w:color="auto"/>
                        <w:right w:val="none" w:sz="0" w:space="0" w:color="auto"/>
                      </w:divBdr>
                      <w:divsChild>
                        <w:div w:id="2082604260">
                          <w:marLeft w:val="0"/>
                          <w:marRight w:val="0"/>
                          <w:marTop w:val="0"/>
                          <w:marBottom w:val="0"/>
                          <w:divBdr>
                            <w:top w:val="none" w:sz="0" w:space="0" w:color="auto"/>
                            <w:left w:val="none" w:sz="0" w:space="0" w:color="auto"/>
                            <w:bottom w:val="none" w:sz="0" w:space="0" w:color="auto"/>
                            <w:right w:val="none" w:sz="0" w:space="0" w:color="auto"/>
                          </w:divBdr>
                          <w:divsChild>
                            <w:div w:id="1450078943">
                              <w:marLeft w:val="0"/>
                              <w:marRight w:val="0"/>
                              <w:marTop w:val="0"/>
                              <w:marBottom w:val="0"/>
                              <w:divBdr>
                                <w:top w:val="none" w:sz="0" w:space="0" w:color="auto"/>
                                <w:left w:val="none" w:sz="0" w:space="0" w:color="auto"/>
                                <w:bottom w:val="none" w:sz="0" w:space="0" w:color="auto"/>
                                <w:right w:val="none" w:sz="0" w:space="0" w:color="auto"/>
                              </w:divBdr>
                              <w:divsChild>
                                <w:div w:id="46119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6807535">
      <w:bodyDiv w:val="1"/>
      <w:marLeft w:val="0"/>
      <w:marRight w:val="0"/>
      <w:marTop w:val="0"/>
      <w:marBottom w:val="0"/>
      <w:divBdr>
        <w:top w:val="none" w:sz="0" w:space="0" w:color="auto"/>
        <w:left w:val="none" w:sz="0" w:space="0" w:color="auto"/>
        <w:bottom w:val="none" w:sz="0" w:space="0" w:color="auto"/>
        <w:right w:val="none" w:sz="0" w:space="0" w:color="auto"/>
      </w:divBdr>
    </w:div>
    <w:div w:id="1147749070">
      <w:bodyDiv w:val="1"/>
      <w:marLeft w:val="0"/>
      <w:marRight w:val="0"/>
      <w:marTop w:val="0"/>
      <w:marBottom w:val="0"/>
      <w:divBdr>
        <w:top w:val="none" w:sz="0" w:space="0" w:color="auto"/>
        <w:left w:val="none" w:sz="0" w:space="0" w:color="auto"/>
        <w:bottom w:val="none" w:sz="0" w:space="0" w:color="auto"/>
        <w:right w:val="none" w:sz="0" w:space="0" w:color="auto"/>
      </w:divBdr>
      <w:divsChild>
        <w:div w:id="1963531444">
          <w:marLeft w:val="0"/>
          <w:marRight w:val="0"/>
          <w:marTop w:val="0"/>
          <w:marBottom w:val="0"/>
          <w:divBdr>
            <w:top w:val="none" w:sz="0" w:space="0" w:color="auto"/>
            <w:left w:val="none" w:sz="0" w:space="0" w:color="auto"/>
            <w:bottom w:val="none" w:sz="0" w:space="0" w:color="auto"/>
            <w:right w:val="none" w:sz="0" w:space="0" w:color="auto"/>
          </w:divBdr>
          <w:divsChild>
            <w:div w:id="574246767">
              <w:marLeft w:val="300"/>
              <w:marRight w:val="300"/>
              <w:marTop w:val="150"/>
              <w:marBottom w:val="150"/>
              <w:divBdr>
                <w:top w:val="none" w:sz="0" w:space="0" w:color="auto"/>
                <w:left w:val="none" w:sz="0" w:space="0" w:color="auto"/>
                <w:bottom w:val="none" w:sz="0" w:space="0" w:color="auto"/>
                <w:right w:val="none" w:sz="0" w:space="0" w:color="auto"/>
              </w:divBdr>
              <w:divsChild>
                <w:div w:id="764767527">
                  <w:marLeft w:val="-3150"/>
                  <w:marRight w:val="0"/>
                  <w:marTop w:val="0"/>
                  <w:marBottom w:val="0"/>
                  <w:divBdr>
                    <w:top w:val="none" w:sz="0" w:space="0" w:color="auto"/>
                    <w:left w:val="none" w:sz="0" w:space="0" w:color="auto"/>
                    <w:bottom w:val="none" w:sz="0" w:space="0" w:color="auto"/>
                    <w:right w:val="none" w:sz="0" w:space="0" w:color="auto"/>
                  </w:divBdr>
                  <w:divsChild>
                    <w:div w:id="1128820358">
                      <w:marLeft w:val="3150"/>
                      <w:marRight w:val="0"/>
                      <w:marTop w:val="0"/>
                      <w:marBottom w:val="0"/>
                      <w:divBdr>
                        <w:top w:val="single" w:sz="6" w:space="1" w:color="000000"/>
                        <w:left w:val="single" w:sz="6" w:space="1" w:color="000000"/>
                        <w:bottom w:val="single" w:sz="6" w:space="1" w:color="000000"/>
                        <w:right w:val="single" w:sz="6" w:space="1" w:color="000000"/>
                      </w:divBdr>
                      <w:divsChild>
                        <w:div w:id="854612246">
                          <w:marLeft w:val="300"/>
                          <w:marRight w:val="300"/>
                          <w:marTop w:val="300"/>
                          <w:marBottom w:val="300"/>
                          <w:divBdr>
                            <w:top w:val="none" w:sz="0" w:space="0" w:color="auto"/>
                            <w:left w:val="none" w:sz="0" w:space="0" w:color="auto"/>
                            <w:bottom w:val="none" w:sz="0" w:space="0" w:color="auto"/>
                            <w:right w:val="none" w:sz="0" w:space="0" w:color="auto"/>
                          </w:divBdr>
                          <w:divsChild>
                            <w:div w:id="54036096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4901763">
      <w:bodyDiv w:val="1"/>
      <w:marLeft w:val="0"/>
      <w:marRight w:val="0"/>
      <w:marTop w:val="0"/>
      <w:marBottom w:val="0"/>
      <w:divBdr>
        <w:top w:val="none" w:sz="0" w:space="0" w:color="auto"/>
        <w:left w:val="none" w:sz="0" w:space="0" w:color="auto"/>
        <w:bottom w:val="none" w:sz="0" w:space="0" w:color="auto"/>
        <w:right w:val="none" w:sz="0" w:space="0" w:color="auto"/>
      </w:divBdr>
    </w:div>
    <w:div w:id="1240098457">
      <w:bodyDiv w:val="1"/>
      <w:marLeft w:val="0"/>
      <w:marRight w:val="0"/>
      <w:marTop w:val="0"/>
      <w:marBottom w:val="0"/>
      <w:divBdr>
        <w:top w:val="none" w:sz="0" w:space="0" w:color="auto"/>
        <w:left w:val="none" w:sz="0" w:space="0" w:color="auto"/>
        <w:bottom w:val="none" w:sz="0" w:space="0" w:color="auto"/>
        <w:right w:val="none" w:sz="0" w:space="0" w:color="auto"/>
      </w:divBdr>
      <w:divsChild>
        <w:div w:id="1088768751">
          <w:marLeft w:val="-960"/>
          <w:marRight w:val="0"/>
          <w:marTop w:val="0"/>
          <w:marBottom w:val="0"/>
          <w:divBdr>
            <w:top w:val="none" w:sz="0" w:space="0" w:color="auto"/>
            <w:left w:val="none" w:sz="0" w:space="0" w:color="auto"/>
            <w:bottom w:val="none" w:sz="0" w:space="0" w:color="auto"/>
            <w:right w:val="none" w:sz="0" w:space="0" w:color="auto"/>
          </w:divBdr>
        </w:div>
      </w:divsChild>
    </w:div>
    <w:div w:id="1246917035">
      <w:bodyDiv w:val="1"/>
      <w:marLeft w:val="0"/>
      <w:marRight w:val="0"/>
      <w:marTop w:val="0"/>
      <w:marBottom w:val="0"/>
      <w:divBdr>
        <w:top w:val="none" w:sz="0" w:space="0" w:color="auto"/>
        <w:left w:val="none" w:sz="0" w:space="0" w:color="auto"/>
        <w:bottom w:val="none" w:sz="0" w:space="0" w:color="auto"/>
        <w:right w:val="none" w:sz="0" w:space="0" w:color="auto"/>
      </w:divBdr>
      <w:divsChild>
        <w:div w:id="1450005442">
          <w:marLeft w:val="0"/>
          <w:marRight w:val="0"/>
          <w:marTop w:val="0"/>
          <w:marBottom w:val="450"/>
          <w:divBdr>
            <w:top w:val="none" w:sz="0" w:space="0" w:color="auto"/>
            <w:left w:val="none" w:sz="0" w:space="0" w:color="auto"/>
            <w:bottom w:val="none" w:sz="0" w:space="0" w:color="auto"/>
            <w:right w:val="none" w:sz="0" w:space="0" w:color="auto"/>
          </w:divBdr>
          <w:divsChild>
            <w:div w:id="1007052409">
              <w:marLeft w:val="0"/>
              <w:marRight w:val="0"/>
              <w:marTop w:val="0"/>
              <w:marBottom w:val="0"/>
              <w:divBdr>
                <w:top w:val="none" w:sz="0" w:space="0" w:color="auto"/>
                <w:left w:val="none" w:sz="0" w:space="0" w:color="auto"/>
                <w:bottom w:val="none" w:sz="0" w:space="0" w:color="auto"/>
                <w:right w:val="none" w:sz="0" w:space="0" w:color="auto"/>
              </w:divBdr>
              <w:divsChild>
                <w:div w:id="389040718">
                  <w:marLeft w:val="2250"/>
                  <w:marRight w:val="0"/>
                  <w:marTop w:val="0"/>
                  <w:marBottom w:val="0"/>
                  <w:divBdr>
                    <w:top w:val="single" w:sz="6" w:space="0" w:color="C0C0C0"/>
                    <w:left w:val="single" w:sz="6" w:space="0" w:color="C0C0C0"/>
                    <w:bottom w:val="single" w:sz="6" w:space="0" w:color="C0C0C0"/>
                    <w:right w:val="single" w:sz="6" w:space="0" w:color="C0C0C0"/>
                  </w:divBdr>
                  <w:divsChild>
                    <w:div w:id="299964672">
                      <w:marLeft w:val="0"/>
                      <w:marRight w:val="0"/>
                      <w:marTop w:val="0"/>
                      <w:marBottom w:val="0"/>
                      <w:divBdr>
                        <w:top w:val="none" w:sz="0" w:space="0" w:color="auto"/>
                        <w:left w:val="none" w:sz="0" w:space="0" w:color="auto"/>
                        <w:bottom w:val="none" w:sz="0" w:space="0" w:color="auto"/>
                        <w:right w:val="none" w:sz="0" w:space="0" w:color="auto"/>
                      </w:divBdr>
                      <w:divsChild>
                        <w:div w:id="1108232324">
                          <w:marLeft w:val="0"/>
                          <w:marRight w:val="0"/>
                          <w:marTop w:val="0"/>
                          <w:marBottom w:val="0"/>
                          <w:divBdr>
                            <w:top w:val="none" w:sz="0" w:space="0" w:color="auto"/>
                            <w:left w:val="none" w:sz="0" w:space="0" w:color="auto"/>
                            <w:bottom w:val="none" w:sz="0" w:space="0" w:color="auto"/>
                            <w:right w:val="none" w:sz="0" w:space="0" w:color="auto"/>
                          </w:divBdr>
                          <w:divsChild>
                            <w:div w:id="760488720">
                              <w:marLeft w:val="0"/>
                              <w:marRight w:val="0"/>
                              <w:marTop w:val="0"/>
                              <w:marBottom w:val="0"/>
                              <w:divBdr>
                                <w:top w:val="none" w:sz="0" w:space="0" w:color="auto"/>
                                <w:left w:val="none" w:sz="0" w:space="0" w:color="auto"/>
                                <w:bottom w:val="none" w:sz="0" w:space="0" w:color="auto"/>
                                <w:right w:val="none" w:sz="0" w:space="0" w:color="auto"/>
                              </w:divBdr>
                              <w:divsChild>
                                <w:div w:id="148689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4966155">
      <w:bodyDiv w:val="1"/>
      <w:marLeft w:val="0"/>
      <w:marRight w:val="0"/>
      <w:marTop w:val="0"/>
      <w:marBottom w:val="0"/>
      <w:divBdr>
        <w:top w:val="none" w:sz="0" w:space="0" w:color="auto"/>
        <w:left w:val="none" w:sz="0" w:space="0" w:color="auto"/>
        <w:bottom w:val="none" w:sz="0" w:space="0" w:color="auto"/>
        <w:right w:val="none" w:sz="0" w:space="0" w:color="auto"/>
      </w:divBdr>
      <w:divsChild>
        <w:div w:id="1201630641">
          <w:marLeft w:val="0"/>
          <w:marRight w:val="0"/>
          <w:marTop w:val="0"/>
          <w:marBottom w:val="450"/>
          <w:divBdr>
            <w:top w:val="none" w:sz="0" w:space="0" w:color="auto"/>
            <w:left w:val="none" w:sz="0" w:space="0" w:color="auto"/>
            <w:bottom w:val="none" w:sz="0" w:space="0" w:color="auto"/>
            <w:right w:val="none" w:sz="0" w:space="0" w:color="auto"/>
          </w:divBdr>
          <w:divsChild>
            <w:div w:id="2042510949">
              <w:marLeft w:val="0"/>
              <w:marRight w:val="0"/>
              <w:marTop w:val="0"/>
              <w:marBottom w:val="0"/>
              <w:divBdr>
                <w:top w:val="none" w:sz="0" w:space="0" w:color="auto"/>
                <w:left w:val="none" w:sz="0" w:space="0" w:color="auto"/>
                <w:bottom w:val="none" w:sz="0" w:space="0" w:color="auto"/>
                <w:right w:val="none" w:sz="0" w:space="0" w:color="auto"/>
              </w:divBdr>
              <w:divsChild>
                <w:div w:id="704796731">
                  <w:marLeft w:val="2250"/>
                  <w:marRight w:val="0"/>
                  <w:marTop w:val="0"/>
                  <w:marBottom w:val="0"/>
                  <w:divBdr>
                    <w:top w:val="single" w:sz="6" w:space="0" w:color="C0C0C0"/>
                    <w:left w:val="single" w:sz="6" w:space="0" w:color="C0C0C0"/>
                    <w:bottom w:val="single" w:sz="6" w:space="0" w:color="C0C0C0"/>
                    <w:right w:val="single" w:sz="6" w:space="0" w:color="C0C0C0"/>
                  </w:divBdr>
                  <w:divsChild>
                    <w:div w:id="1109937128">
                      <w:marLeft w:val="0"/>
                      <w:marRight w:val="0"/>
                      <w:marTop w:val="0"/>
                      <w:marBottom w:val="0"/>
                      <w:divBdr>
                        <w:top w:val="none" w:sz="0" w:space="0" w:color="auto"/>
                        <w:left w:val="none" w:sz="0" w:space="0" w:color="auto"/>
                        <w:bottom w:val="none" w:sz="0" w:space="0" w:color="auto"/>
                        <w:right w:val="none" w:sz="0" w:space="0" w:color="auto"/>
                      </w:divBdr>
                      <w:divsChild>
                        <w:div w:id="1693654423">
                          <w:marLeft w:val="0"/>
                          <w:marRight w:val="0"/>
                          <w:marTop w:val="0"/>
                          <w:marBottom w:val="0"/>
                          <w:divBdr>
                            <w:top w:val="none" w:sz="0" w:space="0" w:color="auto"/>
                            <w:left w:val="none" w:sz="0" w:space="0" w:color="auto"/>
                            <w:bottom w:val="none" w:sz="0" w:space="0" w:color="auto"/>
                            <w:right w:val="none" w:sz="0" w:space="0" w:color="auto"/>
                          </w:divBdr>
                          <w:divsChild>
                            <w:div w:id="904072709">
                              <w:marLeft w:val="0"/>
                              <w:marRight w:val="0"/>
                              <w:marTop w:val="0"/>
                              <w:marBottom w:val="0"/>
                              <w:divBdr>
                                <w:top w:val="none" w:sz="0" w:space="0" w:color="auto"/>
                                <w:left w:val="none" w:sz="0" w:space="0" w:color="auto"/>
                                <w:bottom w:val="none" w:sz="0" w:space="0" w:color="auto"/>
                                <w:right w:val="none" w:sz="0" w:space="0" w:color="auto"/>
                              </w:divBdr>
                              <w:divsChild>
                                <w:div w:id="59186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7383994">
      <w:bodyDiv w:val="1"/>
      <w:marLeft w:val="0"/>
      <w:marRight w:val="0"/>
      <w:marTop w:val="0"/>
      <w:marBottom w:val="0"/>
      <w:divBdr>
        <w:top w:val="none" w:sz="0" w:space="0" w:color="auto"/>
        <w:left w:val="none" w:sz="0" w:space="0" w:color="auto"/>
        <w:bottom w:val="none" w:sz="0" w:space="0" w:color="auto"/>
        <w:right w:val="none" w:sz="0" w:space="0" w:color="auto"/>
      </w:divBdr>
    </w:div>
    <w:div w:id="1462263620">
      <w:bodyDiv w:val="1"/>
      <w:marLeft w:val="0"/>
      <w:marRight w:val="0"/>
      <w:marTop w:val="0"/>
      <w:marBottom w:val="0"/>
      <w:divBdr>
        <w:top w:val="none" w:sz="0" w:space="0" w:color="auto"/>
        <w:left w:val="none" w:sz="0" w:space="0" w:color="auto"/>
        <w:bottom w:val="none" w:sz="0" w:space="0" w:color="auto"/>
        <w:right w:val="none" w:sz="0" w:space="0" w:color="auto"/>
      </w:divBdr>
      <w:divsChild>
        <w:div w:id="381905756">
          <w:marLeft w:val="3000"/>
          <w:marRight w:val="0"/>
          <w:marTop w:val="0"/>
          <w:marBottom w:val="0"/>
          <w:divBdr>
            <w:top w:val="none" w:sz="0" w:space="0" w:color="auto"/>
            <w:left w:val="single" w:sz="2" w:space="8" w:color="9FB086"/>
            <w:bottom w:val="single" w:sz="12" w:space="8" w:color="9FB086"/>
            <w:right w:val="none" w:sz="0" w:space="0" w:color="auto"/>
          </w:divBdr>
          <w:divsChild>
            <w:div w:id="2124959059">
              <w:marLeft w:val="0"/>
              <w:marRight w:val="0"/>
              <w:marTop w:val="0"/>
              <w:marBottom w:val="0"/>
              <w:divBdr>
                <w:top w:val="single" w:sz="6" w:space="0" w:color="9FB086"/>
                <w:left w:val="single" w:sz="6" w:space="0" w:color="9FB086"/>
                <w:bottom w:val="single" w:sz="6" w:space="0" w:color="9FB086"/>
                <w:right w:val="single" w:sz="6" w:space="0" w:color="9FB086"/>
              </w:divBdr>
              <w:divsChild>
                <w:div w:id="1176648364">
                  <w:marLeft w:val="0"/>
                  <w:marRight w:val="0"/>
                  <w:marTop w:val="150"/>
                  <w:marBottom w:val="150"/>
                  <w:divBdr>
                    <w:top w:val="none" w:sz="0" w:space="0" w:color="auto"/>
                    <w:left w:val="none" w:sz="0" w:space="0" w:color="auto"/>
                    <w:bottom w:val="none" w:sz="0" w:space="0" w:color="auto"/>
                    <w:right w:val="none" w:sz="0" w:space="0" w:color="auto"/>
                  </w:divBdr>
                  <w:divsChild>
                    <w:div w:id="183117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884164">
      <w:bodyDiv w:val="1"/>
      <w:marLeft w:val="0"/>
      <w:marRight w:val="0"/>
      <w:marTop w:val="0"/>
      <w:marBottom w:val="0"/>
      <w:divBdr>
        <w:top w:val="none" w:sz="0" w:space="0" w:color="auto"/>
        <w:left w:val="none" w:sz="0" w:space="0" w:color="auto"/>
        <w:bottom w:val="none" w:sz="0" w:space="0" w:color="auto"/>
        <w:right w:val="none" w:sz="0" w:space="0" w:color="auto"/>
      </w:divBdr>
    </w:div>
    <w:div w:id="1490753630">
      <w:bodyDiv w:val="1"/>
      <w:marLeft w:val="0"/>
      <w:marRight w:val="0"/>
      <w:marTop w:val="0"/>
      <w:marBottom w:val="0"/>
      <w:divBdr>
        <w:top w:val="none" w:sz="0" w:space="0" w:color="auto"/>
        <w:left w:val="none" w:sz="0" w:space="0" w:color="auto"/>
        <w:bottom w:val="none" w:sz="0" w:space="0" w:color="auto"/>
        <w:right w:val="none" w:sz="0" w:space="0" w:color="auto"/>
      </w:divBdr>
      <w:divsChild>
        <w:div w:id="757336137">
          <w:marLeft w:val="3000"/>
          <w:marRight w:val="0"/>
          <w:marTop w:val="0"/>
          <w:marBottom w:val="0"/>
          <w:divBdr>
            <w:top w:val="none" w:sz="0" w:space="0" w:color="auto"/>
            <w:left w:val="single" w:sz="2" w:space="8" w:color="9FB086"/>
            <w:bottom w:val="single" w:sz="12" w:space="8" w:color="9FB086"/>
            <w:right w:val="none" w:sz="0" w:space="0" w:color="auto"/>
          </w:divBdr>
          <w:divsChild>
            <w:div w:id="1249389088">
              <w:marLeft w:val="0"/>
              <w:marRight w:val="0"/>
              <w:marTop w:val="0"/>
              <w:marBottom w:val="0"/>
              <w:divBdr>
                <w:top w:val="single" w:sz="6" w:space="0" w:color="9FB086"/>
                <w:left w:val="single" w:sz="6" w:space="0" w:color="9FB086"/>
                <w:bottom w:val="single" w:sz="6" w:space="0" w:color="9FB086"/>
                <w:right w:val="single" w:sz="6" w:space="0" w:color="9FB086"/>
              </w:divBdr>
              <w:divsChild>
                <w:div w:id="1382248664">
                  <w:marLeft w:val="0"/>
                  <w:marRight w:val="0"/>
                  <w:marTop w:val="150"/>
                  <w:marBottom w:val="150"/>
                  <w:divBdr>
                    <w:top w:val="none" w:sz="0" w:space="0" w:color="auto"/>
                    <w:left w:val="none" w:sz="0" w:space="0" w:color="auto"/>
                    <w:bottom w:val="none" w:sz="0" w:space="0" w:color="auto"/>
                    <w:right w:val="none" w:sz="0" w:space="0" w:color="auto"/>
                  </w:divBdr>
                  <w:divsChild>
                    <w:div w:id="143879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567663">
      <w:bodyDiv w:val="1"/>
      <w:marLeft w:val="0"/>
      <w:marRight w:val="0"/>
      <w:marTop w:val="0"/>
      <w:marBottom w:val="0"/>
      <w:divBdr>
        <w:top w:val="none" w:sz="0" w:space="0" w:color="auto"/>
        <w:left w:val="none" w:sz="0" w:space="0" w:color="auto"/>
        <w:bottom w:val="none" w:sz="0" w:space="0" w:color="auto"/>
        <w:right w:val="none" w:sz="0" w:space="0" w:color="auto"/>
      </w:divBdr>
      <w:divsChild>
        <w:div w:id="1654525281">
          <w:marLeft w:val="0"/>
          <w:marRight w:val="0"/>
          <w:marTop w:val="0"/>
          <w:marBottom w:val="0"/>
          <w:divBdr>
            <w:top w:val="none" w:sz="0" w:space="0" w:color="auto"/>
            <w:left w:val="none" w:sz="0" w:space="0" w:color="auto"/>
            <w:bottom w:val="none" w:sz="0" w:space="0" w:color="auto"/>
            <w:right w:val="none" w:sz="0" w:space="0" w:color="auto"/>
          </w:divBdr>
          <w:divsChild>
            <w:div w:id="591863959">
              <w:marLeft w:val="0"/>
              <w:marRight w:val="0"/>
              <w:marTop w:val="0"/>
              <w:marBottom w:val="0"/>
              <w:divBdr>
                <w:top w:val="none" w:sz="0" w:space="0" w:color="auto"/>
                <w:left w:val="none" w:sz="0" w:space="0" w:color="auto"/>
                <w:bottom w:val="none" w:sz="0" w:space="0" w:color="auto"/>
                <w:right w:val="none" w:sz="0" w:space="0" w:color="auto"/>
              </w:divBdr>
              <w:divsChild>
                <w:div w:id="839076600">
                  <w:marLeft w:val="0"/>
                  <w:marRight w:val="0"/>
                  <w:marTop w:val="0"/>
                  <w:marBottom w:val="0"/>
                  <w:divBdr>
                    <w:top w:val="none" w:sz="0" w:space="0" w:color="auto"/>
                    <w:left w:val="none" w:sz="0" w:space="0" w:color="auto"/>
                    <w:bottom w:val="none" w:sz="0" w:space="0" w:color="auto"/>
                    <w:right w:val="none" w:sz="0" w:space="0" w:color="auto"/>
                  </w:divBdr>
                  <w:divsChild>
                    <w:div w:id="106973197">
                      <w:marLeft w:val="0"/>
                      <w:marRight w:val="0"/>
                      <w:marTop w:val="0"/>
                      <w:marBottom w:val="0"/>
                      <w:divBdr>
                        <w:top w:val="none" w:sz="0" w:space="0" w:color="auto"/>
                        <w:left w:val="none" w:sz="0" w:space="0" w:color="auto"/>
                        <w:bottom w:val="none" w:sz="0" w:space="0" w:color="auto"/>
                        <w:right w:val="none" w:sz="0" w:space="0" w:color="auto"/>
                      </w:divBdr>
                      <w:divsChild>
                        <w:div w:id="620574674">
                          <w:marLeft w:val="75"/>
                          <w:marRight w:val="75"/>
                          <w:marTop w:val="150"/>
                          <w:marBottom w:val="150"/>
                          <w:divBdr>
                            <w:top w:val="none" w:sz="0" w:space="0" w:color="auto"/>
                            <w:left w:val="none" w:sz="0" w:space="0" w:color="auto"/>
                            <w:bottom w:val="none" w:sz="0" w:space="0" w:color="auto"/>
                            <w:right w:val="none" w:sz="0" w:space="0" w:color="auto"/>
                          </w:divBdr>
                          <w:divsChild>
                            <w:div w:id="376703778">
                              <w:marLeft w:val="0"/>
                              <w:marRight w:val="0"/>
                              <w:marTop w:val="0"/>
                              <w:marBottom w:val="0"/>
                              <w:divBdr>
                                <w:top w:val="none" w:sz="0" w:space="0" w:color="auto"/>
                                <w:left w:val="none" w:sz="0" w:space="0" w:color="auto"/>
                                <w:bottom w:val="none" w:sz="0" w:space="0" w:color="auto"/>
                                <w:right w:val="none" w:sz="0" w:space="0" w:color="auto"/>
                              </w:divBdr>
                              <w:divsChild>
                                <w:div w:id="1768689726">
                                  <w:marLeft w:val="0"/>
                                  <w:marRight w:val="0"/>
                                  <w:marTop w:val="0"/>
                                  <w:marBottom w:val="0"/>
                                  <w:divBdr>
                                    <w:top w:val="none" w:sz="0" w:space="0" w:color="auto"/>
                                    <w:left w:val="none" w:sz="0" w:space="0" w:color="auto"/>
                                    <w:bottom w:val="none" w:sz="0" w:space="0" w:color="auto"/>
                                    <w:right w:val="none" w:sz="0" w:space="0" w:color="auto"/>
                                  </w:divBdr>
                                  <w:divsChild>
                                    <w:div w:id="1202133123">
                                      <w:marLeft w:val="0"/>
                                      <w:marRight w:val="0"/>
                                      <w:marTop w:val="0"/>
                                      <w:marBottom w:val="0"/>
                                      <w:divBdr>
                                        <w:top w:val="none" w:sz="0" w:space="0" w:color="auto"/>
                                        <w:left w:val="none" w:sz="0" w:space="0" w:color="auto"/>
                                        <w:bottom w:val="none" w:sz="0" w:space="0" w:color="auto"/>
                                        <w:right w:val="none" w:sz="0" w:space="0" w:color="auto"/>
                                      </w:divBdr>
                                      <w:divsChild>
                                        <w:div w:id="34624273">
                                          <w:marLeft w:val="0"/>
                                          <w:marRight w:val="0"/>
                                          <w:marTop w:val="0"/>
                                          <w:marBottom w:val="0"/>
                                          <w:divBdr>
                                            <w:top w:val="none" w:sz="0" w:space="0" w:color="auto"/>
                                            <w:left w:val="none" w:sz="0" w:space="0" w:color="auto"/>
                                            <w:bottom w:val="none" w:sz="0" w:space="0" w:color="auto"/>
                                            <w:right w:val="none" w:sz="0" w:space="0" w:color="auto"/>
                                          </w:divBdr>
                                          <w:divsChild>
                                            <w:div w:id="1091049914">
                                              <w:marLeft w:val="0"/>
                                              <w:marRight w:val="0"/>
                                              <w:marTop w:val="0"/>
                                              <w:marBottom w:val="0"/>
                                              <w:divBdr>
                                                <w:top w:val="none" w:sz="0" w:space="0" w:color="auto"/>
                                                <w:left w:val="none" w:sz="0" w:space="0" w:color="auto"/>
                                                <w:bottom w:val="none" w:sz="0" w:space="0" w:color="auto"/>
                                                <w:right w:val="none" w:sz="0" w:space="0" w:color="auto"/>
                                              </w:divBdr>
                                              <w:divsChild>
                                                <w:div w:id="1503084530">
                                                  <w:marLeft w:val="0"/>
                                                  <w:marRight w:val="0"/>
                                                  <w:marTop w:val="0"/>
                                                  <w:marBottom w:val="0"/>
                                                  <w:divBdr>
                                                    <w:top w:val="none" w:sz="0" w:space="0" w:color="auto"/>
                                                    <w:left w:val="none" w:sz="0" w:space="0" w:color="auto"/>
                                                    <w:bottom w:val="none" w:sz="0" w:space="0" w:color="auto"/>
                                                    <w:right w:val="none" w:sz="0" w:space="0" w:color="auto"/>
                                                  </w:divBdr>
                                                  <w:divsChild>
                                                    <w:div w:id="713776340">
                                                      <w:marLeft w:val="0"/>
                                                      <w:marRight w:val="0"/>
                                                      <w:marTop w:val="0"/>
                                                      <w:marBottom w:val="345"/>
                                                      <w:divBdr>
                                                        <w:top w:val="none" w:sz="0" w:space="0" w:color="auto"/>
                                                        <w:left w:val="none" w:sz="0" w:space="0" w:color="auto"/>
                                                        <w:bottom w:val="none" w:sz="0" w:space="0" w:color="auto"/>
                                                        <w:right w:val="none" w:sz="0" w:space="0" w:color="auto"/>
                                                      </w:divBdr>
                                                      <w:divsChild>
                                                        <w:div w:id="478961478">
                                                          <w:marLeft w:val="0"/>
                                                          <w:marRight w:val="0"/>
                                                          <w:marTop w:val="0"/>
                                                          <w:marBottom w:val="0"/>
                                                          <w:divBdr>
                                                            <w:top w:val="none" w:sz="0" w:space="0" w:color="auto"/>
                                                            <w:left w:val="none" w:sz="0" w:space="0" w:color="auto"/>
                                                            <w:bottom w:val="none" w:sz="0" w:space="0" w:color="auto"/>
                                                            <w:right w:val="none" w:sz="0" w:space="0" w:color="auto"/>
                                                          </w:divBdr>
                                                          <w:divsChild>
                                                            <w:div w:id="104263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25944036">
      <w:bodyDiv w:val="1"/>
      <w:marLeft w:val="0"/>
      <w:marRight w:val="0"/>
      <w:marTop w:val="0"/>
      <w:marBottom w:val="0"/>
      <w:divBdr>
        <w:top w:val="none" w:sz="0" w:space="0" w:color="auto"/>
        <w:left w:val="none" w:sz="0" w:space="0" w:color="auto"/>
        <w:bottom w:val="none" w:sz="0" w:space="0" w:color="auto"/>
        <w:right w:val="none" w:sz="0" w:space="0" w:color="auto"/>
      </w:divBdr>
    </w:div>
    <w:div w:id="1547522411">
      <w:bodyDiv w:val="1"/>
      <w:marLeft w:val="0"/>
      <w:marRight w:val="0"/>
      <w:marTop w:val="0"/>
      <w:marBottom w:val="0"/>
      <w:divBdr>
        <w:top w:val="none" w:sz="0" w:space="0" w:color="auto"/>
        <w:left w:val="none" w:sz="0" w:space="0" w:color="auto"/>
        <w:bottom w:val="none" w:sz="0" w:space="0" w:color="auto"/>
        <w:right w:val="none" w:sz="0" w:space="0" w:color="auto"/>
      </w:divBdr>
    </w:div>
    <w:div w:id="1572691781">
      <w:bodyDiv w:val="1"/>
      <w:marLeft w:val="0"/>
      <w:marRight w:val="0"/>
      <w:marTop w:val="0"/>
      <w:marBottom w:val="0"/>
      <w:divBdr>
        <w:top w:val="none" w:sz="0" w:space="0" w:color="auto"/>
        <w:left w:val="none" w:sz="0" w:space="0" w:color="auto"/>
        <w:bottom w:val="none" w:sz="0" w:space="0" w:color="auto"/>
        <w:right w:val="none" w:sz="0" w:space="0" w:color="auto"/>
      </w:divBdr>
      <w:divsChild>
        <w:div w:id="1531720149">
          <w:marLeft w:val="3000"/>
          <w:marRight w:val="0"/>
          <w:marTop w:val="0"/>
          <w:marBottom w:val="0"/>
          <w:divBdr>
            <w:top w:val="none" w:sz="0" w:space="0" w:color="auto"/>
            <w:left w:val="single" w:sz="2" w:space="8" w:color="9FB086"/>
            <w:bottom w:val="single" w:sz="12" w:space="8" w:color="9FB086"/>
            <w:right w:val="none" w:sz="0" w:space="0" w:color="auto"/>
          </w:divBdr>
          <w:divsChild>
            <w:div w:id="314577690">
              <w:marLeft w:val="0"/>
              <w:marRight w:val="0"/>
              <w:marTop w:val="0"/>
              <w:marBottom w:val="0"/>
              <w:divBdr>
                <w:top w:val="single" w:sz="6" w:space="0" w:color="9FB086"/>
                <w:left w:val="single" w:sz="6" w:space="0" w:color="9FB086"/>
                <w:bottom w:val="single" w:sz="6" w:space="0" w:color="9FB086"/>
                <w:right w:val="single" w:sz="6" w:space="0" w:color="9FB086"/>
              </w:divBdr>
              <w:divsChild>
                <w:div w:id="1337221891">
                  <w:marLeft w:val="0"/>
                  <w:marRight w:val="0"/>
                  <w:marTop w:val="150"/>
                  <w:marBottom w:val="150"/>
                  <w:divBdr>
                    <w:top w:val="none" w:sz="0" w:space="0" w:color="auto"/>
                    <w:left w:val="none" w:sz="0" w:space="0" w:color="auto"/>
                    <w:bottom w:val="none" w:sz="0" w:space="0" w:color="auto"/>
                    <w:right w:val="none" w:sz="0" w:space="0" w:color="auto"/>
                  </w:divBdr>
                  <w:divsChild>
                    <w:div w:id="75073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558457">
      <w:bodyDiv w:val="1"/>
      <w:marLeft w:val="0"/>
      <w:marRight w:val="0"/>
      <w:marTop w:val="0"/>
      <w:marBottom w:val="0"/>
      <w:divBdr>
        <w:top w:val="none" w:sz="0" w:space="0" w:color="auto"/>
        <w:left w:val="none" w:sz="0" w:space="0" w:color="auto"/>
        <w:bottom w:val="none" w:sz="0" w:space="0" w:color="auto"/>
        <w:right w:val="none" w:sz="0" w:space="0" w:color="auto"/>
      </w:divBdr>
      <w:divsChild>
        <w:div w:id="50930633">
          <w:marLeft w:val="0"/>
          <w:marRight w:val="0"/>
          <w:marTop w:val="0"/>
          <w:marBottom w:val="0"/>
          <w:divBdr>
            <w:top w:val="none" w:sz="0" w:space="0" w:color="auto"/>
            <w:left w:val="none" w:sz="0" w:space="0" w:color="auto"/>
            <w:bottom w:val="none" w:sz="0" w:space="0" w:color="auto"/>
            <w:right w:val="none" w:sz="0" w:space="0" w:color="auto"/>
          </w:divBdr>
          <w:divsChild>
            <w:div w:id="320931941">
              <w:marLeft w:val="0"/>
              <w:marRight w:val="0"/>
              <w:marTop w:val="0"/>
              <w:marBottom w:val="0"/>
              <w:divBdr>
                <w:top w:val="none" w:sz="0" w:space="0" w:color="auto"/>
                <w:left w:val="none" w:sz="0" w:space="0" w:color="auto"/>
                <w:bottom w:val="none" w:sz="0" w:space="0" w:color="auto"/>
                <w:right w:val="none" w:sz="0" w:space="0" w:color="auto"/>
              </w:divBdr>
              <w:divsChild>
                <w:div w:id="1928926263">
                  <w:marLeft w:val="0"/>
                  <w:marRight w:val="0"/>
                  <w:marTop w:val="0"/>
                  <w:marBottom w:val="0"/>
                  <w:divBdr>
                    <w:top w:val="none" w:sz="0" w:space="0" w:color="auto"/>
                    <w:left w:val="none" w:sz="0" w:space="0" w:color="auto"/>
                    <w:bottom w:val="none" w:sz="0" w:space="0" w:color="auto"/>
                    <w:right w:val="none" w:sz="0" w:space="0" w:color="auto"/>
                  </w:divBdr>
                  <w:divsChild>
                    <w:div w:id="1933850904">
                      <w:marLeft w:val="0"/>
                      <w:marRight w:val="0"/>
                      <w:marTop w:val="0"/>
                      <w:marBottom w:val="0"/>
                      <w:divBdr>
                        <w:top w:val="none" w:sz="0" w:space="0" w:color="auto"/>
                        <w:left w:val="none" w:sz="0" w:space="0" w:color="auto"/>
                        <w:bottom w:val="none" w:sz="0" w:space="0" w:color="auto"/>
                        <w:right w:val="none" w:sz="0" w:space="0" w:color="auto"/>
                      </w:divBdr>
                      <w:divsChild>
                        <w:div w:id="1920484219">
                          <w:marLeft w:val="75"/>
                          <w:marRight w:val="75"/>
                          <w:marTop w:val="150"/>
                          <w:marBottom w:val="150"/>
                          <w:divBdr>
                            <w:top w:val="none" w:sz="0" w:space="0" w:color="auto"/>
                            <w:left w:val="none" w:sz="0" w:space="0" w:color="auto"/>
                            <w:bottom w:val="none" w:sz="0" w:space="0" w:color="auto"/>
                            <w:right w:val="none" w:sz="0" w:space="0" w:color="auto"/>
                          </w:divBdr>
                          <w:divsChild>
                            <w:div w:id="499199192">
                              <w:marLeft w:val="0"/>
                              <w:marRight w:val="0"/>
                              <w:marTop w:val="0"/>
                              <w:marBottom w:val="0"/>
                              <w:divBdr>
                                <w:top w:val="none" w:sz="0" w:space="0" w:color="auto"/>
                                <w:left w:val="none" w:sz="0" w:space="0" w:color="auto"/>
                                <w:bottom w:val="none" w:sz="0" w:space="0" w:color="auto"/>
                                <w:right w:val="none" w:sz="0" w:space="0" w:color="auto"/>
                              </w:divBdr>
                              <w:divsChild>
                                <w:div w:id="692267692">
                                  <w:marLeft w:val="0"/>
                                  <w:marRight w:val="0"/>
                                  <w:marTop w:val="0"/>
                                  <w:marBottom w:val="0"/>
                                  <w:divBdr>
                                    <w:top w:val="none" w:sz="0" w:space="0" w:color="auto"/>
                                    <w:left w:val="none" w:sz="0" w:space="0" w:color="auto"/>
                                    <w:bottom w:val="none" w:sz="0" w:space="0" w:color="auto"/>
                                    <w:right w:val="none" w:sz="0" w:space="0" w:color="auto"/>
                                  </w:divBdr>
                                  <w:divsChild>
                                    <w:div w:id="1333685293">
                                      <w:marLeft w:val="0"/>
                                      <w:marRight w:val="0"/>
                                      <w:marTop w:val="0"/>
                                      <w:marBottom w:val="0"/>
                                      <w:divBdr>
                                        <w:top w:val="none" w:sz="0" w:space="0" w:color="auto"/>
                                        <w:left w:val="none" w:sz="0" w:space="0" w:color="auto"/>
                                        <w:bottom w:val="none" w:sz="0" w:space="0" w:color="auto"/>
                                        <w:right w:val="none" w:sz="0" w:space="0" w:color="auto"/>
                                      </w:divBdr>
                                      <w:divsChild>
                                        <w:div w:id="405498145">
                                          <w:marLeft w:val="0"/>
                                          <w:marRight w:val="0"/>
                                          <w:marTop w:val="0"/>
                                          <w:marBottom w:val="0"/>
                                          <w:divBdr>
                                            <w:top w:val="none" w:sz="0" w:space="0" w:color="auto"/>
                                            <w:left w:val="none" w:sz="0" w:space="0" w:color="auto"/>
                                            <w:bottom w:val="none" w:sz="0" w:space="0" w:color="auto"/>
                                            <w:right w:val="none" w:sz="0" w:space="0" w:color="auto"/>
                                          </w:divBdr>
                                          <w:divsChild>
                                            <w:div w:id="433746859">
                                              <w:marLeft w:val="0"/>
                                              <w:marRight w:val="0"/>
                                              <w:marTop w:val="0"/>
                                              <w:marBottom w:val="0"/>
                                              <w:divBdr>
                                                <w:top w:val="none" w:sz="0" w:space="0" w:color="auto"/>
                                                <w:left w:val="none" w:sz="0" w:space="0" w:color="auto"/>
                                                <w:bottom w:val="none" w:sz="0" w:space="0" w:color="auto"/>
                                                <w:right w:val="none" w:sz="0" w:space="0" w:color="auto"/>
                                              </w:divBdr>
                                              <w:divsChild>
                                                <w:div w:id="1756629230">
                                                  <w:marLeft w:val="0"/>
                                                  <w:marRight w:val="0"/>
                                                  <w:marTop w:val="0"/>
                                                  <w:marBottom w:val="0"/>
                                                  <w:divBdr>
                                                    <w:top w:val="none" w:sz="0" w:space="0" w:color="auto"/>
                                                    <w:left w:val="none" w:sz="0" w:space="0" w:color="auto"/>
                                                    <w:bottom w:val="none" w:sz="0" w:space="0" w:color="auto"/>
                                                    <w:right w:val="none" w:sz="0" w:space="0" w:color="auto"/>
                                                  </w:divBdr>
                                                  <w:divsChild>
                                                    <w:div w:id="299070008">
                                                      <w:marLeft w:val="0"/>
                                                      <w:marRight w:val="0"/>
                                                      <w:marTop w:val="0"/>
                                                      <w:marBottom w:val="345"/>
                                                      <w:divBdr>
                                                        <w:top w:val="none" w:sz="0" w:space="0" w:color="auto"/>
                                                        <w:left w:val="none" w:sz="0" w:space="0" w:color="auto"/>
                                                        <w:bottom w:val="none" w:sz="0" w:space="0" w:color="auto"/>
                                                        <w:right w:val="none" w:sz="0" w:space="0" w:color="auto"/>
                                                      </w:divBdr>
                                                      <w:divsChild>
                                                        <w:div w:id="1651666251">
                                                          <w:marLeft w:val="0"/>
                                                          <w:marRight w:val="0"/>
                                                          <w:marTop w:val="0"/>
                                                          <w:marBottom w:val="0"/>
                                                          <w:divBdr>
                                                            <w:top w:val="none" w:sz="0" w:space="0" w:color="auto"/>
                                                            <w:left w:val="none" w:sz="0" w:space="0" w:color="auto"/>
                                                            <w:bottom w:val="none" w:sz="0" w:space="0" w:color="auto"/>
                                                            <w:right w:val="none" w:sz="0" w:space="0" w:color="auto"/>
                                                          </w:divBdr>
                                                          <w:divsChild>
                                                            <w:div w:id="109971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74470175">
      <w:bodyDiv w:val="1"/>
      <w:marLeft w:val="0"/>
      <w:marRight w:val="0"/>
      <w:marTop w:val="0"/>
      <w:marBottom w:val="0"/>
      <w:divBdr>
        <w:top w:val="none" w:sz="0" w:space="0" w:color="auto"/>
        <w:left w:val="none" w:sz="0" w:space="0" w:color="auto"/>
        <w:bottom w:val="none" w:sz="0" w:space="0" w:color="auto"/>
        <w:right w:val="none" w:sz="0" w:space="0" w:color="auto"/>
      </w:divBdr>
    </w:div>
    <w:div w:id="1811750842">
      <w:bodyDiv w:val="1"/>
      <w:marLeft w:val="0"/>
      <w:marRight w:val="0"/>
      <w:marTop w:val="0"/>
      <w:marBottom w:val="0"/>
      <w:divBdr>
        <w:top w:val="none" w:sz="0" w:space="0" w:color="auto"/>
        <w:left w:val="none" w:sz="0" w:space="0" w:color="auto"/>
        <w:bottom w:val="none" w:sz="0" w:space="0" w:color="auto"/>
        <w:right w:val="none" w:sz="0" w:space="0" w:color="auto"/>
      </w:divBdr>
    </w:div>
    <w:div w:id="1842968227">
      <w:bodyDiv w:val="1"/>
      <w:marLeft w:val="0"/>
      <w:marRight w:val="0"/>
      <w:marTop w:val="0"/>
      <w:marBottom w:val="0"/>
      <w:divBdr>
        <w:top w:val="none" w:sz="0" w:space="0" w:color="auto"/>
        <w:left w:val="none" w:sz="0" w:space="0" w:color="auto"/>
        <w:bottom w:val="none" w:sz="0" w:space="0" w:color="auto"/>
        <w:right w:val="none" w:sz="0" w:space="0" w:color="auto"/>
      </w:divBdr>
    </w:div>
    <w:div w:id="1872373101">
      <w:bodyDiv w:val="1"/>
      <w:marLeft w:val="0"/>
      <w:marRight w:val="0"/>
      <w:marTop w:val="0"/>
      <w:marBottom w:val="0"/>
      <w:divBdr>
        <w:top w:val="none" w:sz="0" w:space="0" w:color="auto"/>
        <w:left w:val="none" w:sz="0" w:space="0" w:color="auto"/>
        <w:bottom w:val="none" w:sz="0" w:space="0" w:color="auto"/>
        <w:right w:val="none" w:sz="0" w:space="0" w:color="auto"/>
      </w:divBdr>
      <w:divsChild>
        <w:div w:id="95053764">
          <w:marLeft w:val="3000"/>
          <w:marRight w:val="0"/>
          <w:marTop w:val="0"/>
          <w:marBottom w:val="0"/>
          <w:divBdr>
            <w:top w:val="none" w:sz="0" w:space="0" w:color="auto"/>
            <w:left w:val="single" w:sz="2" w:space="8" w:color="9FB086"/>
            <w:bottom w:val="single" w:sz="12" w:space="8" w:color="9FB086"/>
            <w:right w:val="none" w:sz="0" w:space="0" w:color="auto"/>
          </w:divBdr>
          <w:divsChild>
            <w:div w:id="870535611">
              <w:marLeft w:val="0"/>
              <w:marRight w:val="0"/>
              <w:marTop w:val="0"/>
              <w:marBottom w:val="0"/>
              <w:divBdr>
                <w:top w:val="single" w:sz="6" w:space="0" w:color="9FB086"/>
                <w:left w:val="single" w:sz="6" w:space="0" w:color="9FB086"/>
                <w:bottom w:val="single" w:sz="6" w:space="0" w:color="9FB086"/>
                <w:right w:val="single" w:sz="6" w:space="0" w:color="9FB086"/>
              </w:divBdr>
              <w:divsChild>
                <w:div w:id="146993406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982733243">
      <w:bodyDiv w:val="1"/>
      <w:marLeft w:val="0"/>
      <w:marRight w:val="0"/>
      <w:marTop w:val="0"/>
      <w:marBottom w:val="0"/>
      <w:divBdr>
        <w:top w:val="none" w:sz="0" w:space="0" w:color="auto"/>
        <w:left w:val="none" w:sz="0" w:space="0" w:color="auto"/>
        <w:bottom w:val="none" w:sz="0" w:space="0" w:color="auto"/>
        <w:right w:val="none" w:sz="0" w:space="0" w:color="auto"/>
      </w:divBdr>
      <w:divsChild>
        <w:div w:id="1084574321">
          <w:marLeft w:val="0"/>
          <w:marRight w:val="0"/>
          <w:marTop w:val="0"/>
          <w:marBottom w:val="0"/>
          <w:divBdr>
            <w:top w:val="none" w:sz="0" w:space="0" w:color="auto"/>
            <w:left w:val="none" w:sz="0" w:space="0" w:color="auto"/>
            <w:bottom w:val="none" w:sz="0" w:space="0" w:color="auto"/>
            <w:right w:val="none" w:sz="0" w:space="0" w:color="auto"/>
          </w:divBdr>
          <w:divsChild>
            <w:div w:id="486366346">
              <w:marLeft w:val="0"/>
              <w:marRight w:val="0"/>
              <w:marTop w:val="0"/>
              <w:marBottom w:val="0"/>
              <w:divBdr>
                <w:top w:val="none" w:sz="0" w:space="0" w:color="auto"/>
                <w:left w:val="none" w:sz="0" w:space="0" w:color="auto"/>
                <w:bottom w:val="none" w:sz="0" w:space="0" w:color="auto"/>
                <w:right w:val="none" w:sz="0" w:space="0" w:color="auto"/>
              </w:divBdr>
              <w:divsChild>
                <w:div w:id="92823893">
                  <w:marLeft w:val="0"/>
                  <w:marRight w:val="0"/>
                  <w:marTop w:val="0"/>
                  <w:marBottom w:val="0"/>
                  <w:divBdr>
                    <w:top w:val="none" w:sz="0" w:space="0" w:color="auto"/>
                    <w:left w:val="none" w:sz="0" w:space="0" w:color="auto"/>
                    <w:bottom w:val="none" w:sz="0" w:space="0" w:color="auto"/>
                    <w:right w:val="none" w:sz="0" w:space="0" w:color="auto"/>
                  </w:divBdr>
                  <w:divsChild>
                    <w:div w:id="1280526204">
                      <w:marLeft w:val="0"/>
                      <w:marRight w:val="0"/>
                      <w:marTop w:val="0"/>
                      <w:marBottom w:val="0"/>
                      <w:divBdr>
                        <w:top w:val="none" w:sz="0" w:space="0" w:color="auto"/>
                        <w:left w:val="none" w:sz="0" w:space="0" w:color="auto"/>
                        <w:bottom w:val="none" w:sz="0" w:space="0" w:color="auto"/>
                        <w:right w:val="none" w:sz="0" w:space="0" w:color="auto"/>
                      </w:divBdr>
                      <w:divsChild>
                        <w:div w:id="865674001">
                          <w:marLeft w:val="75"/>
                          <w:marRight w:val="75"/>
                          <w:marTop w:val="150"/>
                          <w:marBottom w:val="150"/>
                          <w:divBdr>
                            <w:top w:val="none" w:sz="0" w:space="0" w:color="auto"/>
                            <w:left w:val="none" w:sz="0" w:space="0" w:color="auto"/>
                            <w:bottom w:val="none" w:sz="0" w:space="0" w:color="auto"/>
                            <w:right w:val="none" w:sz="0" w:space="0" w:color="auto"/>
                          </w:divBdr>
                          <w:divsChild>
                            <w:div w:id="1662390308">
                              <w:marLeft w:val="0"/>
                              <w:marRight w:val="0"/>
                              <w:marTop w:val="0"/>
                              <w:marBottom w:val="0"/>
                              <w:divBdr>
                                <w:top w:val="none" w:sz="0" w:space="0" w:color="auto"/>
                                <w:left w:val="none" w:sz="0" w:space="0" w:color="auto"/>
                                <w:bottom w:val="none" w:sz="0" w:space="0" w:color="auto"/>
                                <w:right w:val="none" w:sz="0" w:space="0" w:color="auto"/>
                              </w:divBdr>
                              <w:divsChild>
                                <w:div w:id="594754643">
                                  <w:marLeft w:val="0"/>
                                  <w:marRight w:val="0"/>
                                  <w:marTop w:val="0"/>
                                  <w:marBottom w:val="0"/>
                                  <w:divBdr>
                                    <w:top w:val="none" w:sz="0" w:space="0" w:color="auto"/>
                                    <w:left w:val="none" w:sz="0" w:space="0" w:color="auto"/>
                                    <w:bottom w:val="none" w:sz="0" w:space="0" w:color="auto"/>
                                    <w:right w:val="none" w:sz="0" w:space="0" w:color="auto"/>
                                  </w:divBdr>
                                  <w:divsChild>
                                    <w:div w:id="649139215">
                                      <w:marLeft w:val="0"/>
                                      <w:marRight w:val="0"/>
                                      <w:marTop w:val="0"/>
                                      <w:marBottom w:val="0"/>
                                      <w:divBdr>
                                        <w:top w:val="none" w:sz="0" w:space="0" w:color="auto"/>
                                        <w:left w:val="none" w:sz="0" w:space="0" w:color="auto"/>
                                        <w:bottom w:val="none" w:sz="0" w:space="0" w:color="auto"/>
                                        <w:right w:val="none" w:sz="0" w:space="0" w:color="auto"/>
                                      </w:divBdr>
                                      <w:divsChild>
                                        <w:div w:id="1465348709">
                                          <w:marLeft w:val="0"/>
                                          <w:marRight w:val="0"/>
                                          <w:marTop w:val="0"/>
                                          <w:marBottom w:val="0"/>
                                          <w:divBdr>
                                            <w:top w:val="none" w:sz="0" w:space="0" w:color="auto"/>
                                            <w:left w:val="none" w:sz="0" w:space="0" w:color="auto"/>
                                            <w:bottom w:val="none" w:sz="0" w:space="0" w:color="auto"/>
                                            <w:right w:val="none" w:sz="0" w:space="0" w:color="auto"/>
                                          </w:divBdr>
                                          <w:divsChild>
                                            <w:div w:id="312834459">
                                              <w:marLeft w:val="0"/>
                                              <w:marRight w:val="0"/>
                                              <w:marTop w:val="0"/>
                                              <w:marBottom w:val="0"/>
                                              <w:divBdr>
                                                <w:top w:val="none" w:sz="0" w:space="0" w:color="auto"/>
                                                <w:left w:val="none" w:sz="0" w:space="0" w:color="auto"/>
                                                <w:bottom w:val="none" w:sz="0" w:space="0" w:color="auto"/>
                                                <w:right w:val="none" w:sz="0" w:space="0" w:color="auto"/>
                                              </w:divBdr>
                                              <w:divsChild>
                                                <w:div w:id="310990010">
                                                  <w:marLeft w:val="0"/>
                                                  <w:marRight w:val="0"/>
                                                  <w:marTop w:val="0"/>
                                                  <w:marBottom w:val="0"/>
                                                  <w:divBdr>
                                                    <w:top w:val="none" w:sz="0" w:space="0" w:color="auto"/>
                                                    <w:left w:val="none" w:sz="0" w:space="0" w:color="auto"/>
                                                    <w:bottom w:val="none" w:sz="0" w:space="0" w:color="auto"/>
                                                    <w:right w:val="none" w:sz="0" w:space="0" w:color="auto"/>
                                                  </w:divBdr>
                                                  <w:divsChild>
                                                    <w:div w:id="1160582583">
                                                      <w:marLeft w:val="0"/>
                                                      <w:marRight w:val="0"/>
                                                      <w:marTop w:val="0"/>
                                                      <w:marBottom w:val="345"/>
                                                      <w:divBdr>
                                                        <w:top w:val="none" w:sz="0" w:space="0" w:color="auto"/>
                                                        <w:left w:val="none" w:sz="0" w:space="0" w:color="auto"/>
                                                        <w:bottom w:val="none" w:sz="0" w:space="0" w:color="auto"/>
                                                        <w:right w:val="none" w:sz="0" w:space="0" w:color="auto"/>
                                                      </w:divBdr>
                                                      <w:divsChild>
                                                        <w:div w:id="581985229">
                                                          <w:marLeft w:val="0"/>
                                                          <w:marRight w:val="0"/>
                                                          <w:marTop w:val="0"/>
                                                          <w:marBottom w:val="0"/>
                                                          <w:divBdr>
                                                            <w:top w:val="none" w:sz="0" w:space="0" w:color="auto"/>
                                                            <w:left w:val="none" w:sz="0" w:space="0" w:color="auto"/>
                                                            <w:bottom w:val="none" w:sz="0" w:space="0" w:color="auto"/>
                                                            <w:right w:val="none" w:sz="0" w:space="0" w:color="auto"/>
                                                          </w:divBdr>
                                                          <w:divsChild>
                                                            <w:div w:id="188478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25090169">
      <w:bodyDiv w:val="1"/>
      <w:marLeft w:val="0"/>
      <w:marRight w:val="0"/>
      <w:marTop w:val="0"/>
      <w:marBottom w:val="0"/>
      <w:divBdr>
        <w:top w:val="none" w:sz="0" w:space="0" w:color="auto"/>
        <w:left w:val="none" w:sz="0" w:space="0" w:color="auto"/>
        <w:bottom w:val="none" w:sz="0" w:space="0" w:color="auto"/>
        <w:right w:val="none" w:sz="0" w:space="0" w:color="auto"/>
      </w:divBdr>
      <w:divsChild>
        <w:div w:id="1950552155">
          <w:marLeft w:val="0"/>
          <w:marRight w:val="0"/>
          <w:marTop w:val="0"/>
          <w:marBottom w:val="450"/>
          <w:divBdr>
            <w:top w:val="none" w:sz="0" w:space="0" w:color="auto"/>
            <w:left w:val="none" w:sz="0" w:space="0" w:color="auto"/>
            <w:bottom w:val="none" w:sz="0" w:space="0" w:color="auto"/>
            <w:right w:val="none" w:sz="0" w:space="0" w:color="auto"/>
          </w:divBdr>
          <w:divsChild>
            <w:div w:id="1038510998">
              <w:marLeft w:val="0"/>
              <w:marRight w:val="0"/>
              <w:marTop w:val="0"/>
              <w:marBottom w:val="0"/>
              <w:divBdr>
                <w:top w:val="none" w:sz="0" w:space="0" w:color="auto"/>
                <w:left w:val="none" w:sz="0" w:space="0" w:color="auto"/>
                <w:bottom w:val="none" w:sz="0" w:space="0" w:color="auto"/>
                <w:right w:val="none" w:sz="0" w:space="0" w:color="auto"/>
              </w:divBdr>
              <w:divsChild>
                <w:div w:id="274945502">
                  <w:marLeft w:val="2250"/>
                  <w:marRight w:val="0"/>
                  <w:marTop w:val="0"/>
                  <w:marBottom w:val="0"/>
                  <w:divBdr>
                    <w:top w:val="single" w:sz="6" w:space="0" w:color="C0C0C0"/>
                    <w:left w:val="single" w:sz="6" w:space="0" w:color="C0C0C0"/>
                    <w:bottom w:val="single" w:sz="6" w:space="0" w:color="C0C0C0"/>
                    <w:right w:val="single" w:sz="6" w:space="0" w:color="C0C0C0"/>
                  </w:divBdr>
                  <w:divsChild>
                    <w:div w:id="1095981636">
                      <w:marLeft w:val="0"/>
                      <w:marRight w:val="0"/>
                      <w:marTop w:val="0"/>
                      <w:marBottom w:val="0"/>
                      <w:divBdr>
                        <w:top w:val="none" w:sz="0" w:space="0" w:color="auto"/>
                        <w:left w:val="none" w:sz="0" w:space="0" w:color="auto"/>
                        <w:bottom w:val="none" w:sz="0" w:space="0" w:color="auto"/>
                        <w:right w:val="none" w:sz="0" w:space="0" w:color="auto"/>
                      </w:divBdr>
                      <w:divsChild>
                        <w:div w:id="2060474653">
                          <w:marLeft w:val="0"/>
                          <w:marRight w:val="0"/>
                          <w:marTop w:val="0"/>
                          <w:marBottom w:val="0"/>
                          <w:divBdr>
                            <w:top w:val="none" w:sz="0" w:space="0" w:color="auto"/>
                            <w:left w:val="none" w:sz="0" w:space="0" w:color="auto"/>
                            <w:bottom w:val="none" w:sz="0" w:space="0" w:color="auto"/>
                            <w:right w:val="none" w:sz="0" w:space="0" w:color="auto"/>
                          </w:divBdr>
                          <w:divsChild>
                            <w:div w:id="342511084">
                              <w:marLeft w:val="0"/>
                              <w:marRight w:val="0"/>
                              <w:marTop w:val="0"/>
                              <w:marBottom w:val="0"/>
                              <w:divBdr>
                                <w:top w:val="none" w:sz="0" w:space="0" w:color="auto"/>
                                <w:left w:val="none" w:sz="0" w:space="0" w:color="auto"/>
                                <w:bottom w:val="none" w:sz="0" w:space="0" w:color="auto"/>
                                <w:right w:val="none" w:sz="0" w:space="0" w:color="auto"/>
                              </w:divBdr>
                              <w:divsChild>
                                <w:div w:id="3250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1512350">
      <w:bodyDiv w:val="1"/>
      <w:marLeft w:val="450"/>
      <w:marRight w:val="450"/>
      <w:marTop w:val="150"/>
      <w:marBottom w:val="150"/>
      <w:divBdr>
        <w:top w:val="none" w:sz="0" w:space="0" w:color="auto"/>
        <w:left w:val="none" w:sz="0" w:space="0" w:color="auto"/>
        <w:bottom w:val="none" w:sz="0" w:space="0" w:color="auto"/>
        <w:right w:val="none" w:sz="0" w:space="0" w:color="auto"/>
      </w:divBdr>
      <w:divsChild>
        <w:div w:id="463232408">
          <w:marLeft w:val="0"/>
          <w:marRight w:val="0"/>
          <w:marTop w:val="0"/>
          <w:marBottom w:val="0"/>
          <w:divBdr>
            <w:top w:val="none" w:sz="0" w:space="0" w:color="auto"/>
            <w:left w:val="none" w:sz="0" w:space="0" w:color="auto"/>
            <w:bottom w:val="none" w:sz="0" w:space="0" w:color="auto"/>
            <w:right w:val="none" w:sz="0" w:space="0" w:color="auto"/>
          </w:divBdr>
          <w:divsChild>
            <w:div w:id="545799016">
              <w:marLeft w:val="0"/>
              <w:marRight w:val="0"/>
              <w:marTop w:val="0"/>
              <w:marBottom w:val="420"/>
              <w:divBdr>
                <w:top w:val="single" w:sz="6" w:space="0" w:color="CCCCCC"/>
                <w:left w:val="single" w:sz="6" w:space="0" w:color="CCCCCC"/>
                <w:bottom w:val="single" w:sz="12" w:space="0" w:color="CCCCCC"/>
                <w:right w:val="single" w:sz="12" w:space="0" w:color="CCCCCC"/>
              </w:divBdr>
              <w:divsChild>
                <w:div w:id="1197961218">
                  <w:marLeft w:val="0"/>
                  <w:marRight w:val="0"/>
                  <w:marTop w:val="0"/>
                  <w:marBottom w:val="210"/>
                  <w:divBdr>
                    <w:top w:val="none" w:sz="0" w:space="0" w:color="auto"/>
                    <w:left w:val="none" w:sz="0" w:space="0" w:color="auto"/>
                    <w:bottom w:val="none" w:sz="0" w:space="0" w:color="auto"/>
                    <w:right w:val="none" w:sz="0" w:space="0" w:color="auto"/>
                  </w:divBdr>
                  <w:divsChild>
                    <w:div w:id="19558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racle.com/technology/products/jrockit/index.html" TargetMode="External"/><Relationship Id="rId18" Type="http://schemas.openxmlformats.org/officeDocument/2006/relationships/image" Target="media/image5.png"/><Relationship Id="rId26" Type="http://schemas.openxmlformats.org/officeDocument/2006/relationships/hyperlink" Target="http://localhost:8983/solr/%20collection1/spell?wt=xml&amp;indent=true&amp;spellcheck=true&amp;spellcheck.q=%E4%B8%AD%E5%9B%BD"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localhost:8983/skyCore/select?q=*%3A*&amp;wt=xml&amp;indent=true" TargetMode="External"/><Relationship Id="rId34" Type="http://schemas.openxmlformats.org/officeDocument/2006/relationships/oleObject" Target="embeddings/oleObject1.bin"/><Relationship Id="rId7" Type="http://schemas.openxmlformats.org/officeDocument/2006/relationships/footnotes" Target="footnotes.xml"/><Relationship Id="rId12" Type="http://schemas.openxmlformats.org/officeDocument/2006/relationships/hyperlink" Target="http://www.ibm.com/developerworks/java/jdk/" TargetMode="External"/><Relationship Id="rId17" Type="http://schemas.openxmlformats.org/officeDocument/2006/relationships/hyperlink" Target="http://localhost:8983/solr/" TargetMode="External"/><Relationship Id="rId25" Type="http://schemas.openxmlformats.org/officeDocument/2006/relationships/image" Target="media/image7.png"/><Relationship Id="rId33" Type="http://schemas.openxmlformats.org/officeDocument/2006/relationships/image" Target="media/image11.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hyperlink" Target="http://localhost:8983/solr/%20collection1/select?q=*%3A*&amp;start=0&amp;rows=1&amp;wt=xml&amp;indent=true&amp;facet=true&amp;facet.field=category_s&amp;facet.field=modified_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java.sun.com/j2se/downloads.html" TargetMode="External"/><Relationship Id="rId24" Type="http://schemas.openxmlformats.org/officeDocument/2006/relationships/hyperlink" Target="http://localhost:8983/solr/" TargetMode="External"/><Relationship Id="rId32" Type="http://schemas.openxmlformats.org/officeDocument/2006/relationships/image" Target="media/image10.png"/><Relationship Id="rId37" Type="http://schemas.openxmlformats.org/officeDocument/2006/relationships/hyperlink" Target="http://doc.carrot2.org/"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localhost:8983/skyCore/select?q=*%3A*&amp;wt=xml&amp;indent=true" TargetMode="External"/><Relationship Id="rId28" Type="http://schemas.openxmlformats.org/officeDocument/2006/relationships/image" Target="media/image8.png"/><Relationship Id="rId36" Type="http://schemas.openxmlformats.org/officeDocument/2006/relationships/hyperlink" Target="http://wiki.apache.org/solr/" TargetMode="External"/><Relationship Id="rId10" Type="http://schemas.openxmlformats.org/officeDocument/2006/relationships/hyperlink" Target="http://java.sun.com/j2se/downloads.html" TargetMode="External"/><Relationship Id="rId19" Type="http://schemas.openxmlformats.org/officeDocument/2006/relationships/hyperlink" Target="http://ik-analyzer.googlecode.com/files/IK%20Analyzer%202012FF_hf1.zip" TargetMode="External"/><Relationship Id="rId31" Type="http://schemas.openxmlformats.org/officeDocument/2006/relationships/hyperlink" Target="http://localhost:8983/skyCore/mlt?q=id%3A6F398CCD-2DE0-D3B1-9DD6-D4E532FFC531&amp;mlt.true&amp;mlt.fl=content&amp;wt=xml&amp;indent=tru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localhost:8983/solr/" TargetMode="External"/><Relationship Id="rId27" Type="http://schemas.openxmlformats.org/officeDocument/2006/relationships/hyperlink" Target="http://localhost:8983/skyCore/suggest?wt=xml&amp;indent=true&amp;spellcheck=true&amp;spellcheck.q=%E4%B8%AD%E5%9B%BD" TargetMode="External"/><Relationship Id="rId30" Type="http://schemas.openxmlformats.org/officeDocument/2006/relationships/image" Target="media/image9.png"/><Relationship Id="rId35"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81ECBE-A731-4324-9ADA-24835E4BC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1688</TotalTime>
  <Pages>50</Pages>
  <Words>3756</Words>
  <Characters>21410</Characters>
  <Application>Microsoft Office Word</Application>
  <DocSecurity>0</DocSecurity>
  <Lines>178</Lines>
  <Paragraphs>50</Paragraphs>
  <ScaleCrop>false</ScaleCrop>
  <Company/>
  <LinksUpToDate>false</LinksUpToDate>
  <CharactersWithSpaces>25116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gzk</dc:creator>
  <cp:lastModifiedBy>gzk</cp:lastModifiedBy>
  <cp:revision>240</cp:revision>
  <dcterms:created xsi:type="dcterms:W3CDTF">2013-06-04T05:24:00Z</dcterms:created>
  <dcterms:modified xsi:type="dcterms:W3CDTF">2013-06-09T04:04:00Z</dcterms:modified>
</cp:coreProperties>
</file>